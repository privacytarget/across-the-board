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B49" w14:textId="77777777" w:rsidR="001F3C1F" w:rsidRDefault="001F3C1F" w:rsidP="00DA6AE5">
      <w:pPr>
        <w:pStyle w:val="Heading1"/>
      </w:pPr>
      <w:r>
        <w:t xml:space="preserve">       var r = n.priority</w:t>
      </w:r>
    </w:p>
    <w:p w14:paraId="5906583D" w14:textId="77777777" w:rsidR="001F3C1F" w:rsidRDefault="001F3C1F" w:rsidP="00DA6AE5">
      <w:pPr>
        <w:pStyle w:val="Heading1"/>
      </w:pPr>
      <w:r>
        <w:t>&gt;&gt; &gt;&gt;                               , a = n.identifier;</w:t>
      </w:r>
    </w:p>
    <w:p w14:paraId="63740941" w14:textId="77777777" w:rsidR="001F3C1F" w:rsidRDefault="001F3C1F" w:rsidP="00DA6AE5">
      <w:pPr>
        <w:pStyle w:val="Heading1"/>
      </w:pPr>
      <w:r>
        <w:t>&gt;&gt; &gt;&gt;                             n &amp;&amp; r &amp;&amp; (K(o[r]) ? o[r] = a : mt(e, "Two extensions have same priority #" + r + " - " + o[r] + ", " + a)),</w:t>
      </w:r>
    </w:p>
    <w:p w14:paraId="7593EE6F" w14:textId="77777777" w:rsidR="001F3C1F" w:rsidRDefault="001F3C1F" w:rsidP="00DA6AE5">
      <w:pPr>
        <w:pStyle w:val="Heading1"/>
      </w:pPr>
      <w:r>
        <w:t>&gt;&gt; &gt;&gt;                             (!r || r &lt; t) &amp;&amp; i.push(n)</w:t>
      </w:r>
    </w:p>
    <w:p w14:paraId="472F00C6" w14:textId="77777777" w:rsidR="001F3C1F" w:rsidRDefault="001F3C1F" w:rsidP="00DA6AE5">
      <w:pPr>
        <w:pStyle w:val="Heading1"/>
      </w:pPr>
      <w:r>
        <w:t>&gt;&gt; &gt;&gt;                         }</w:t>
      </w:r>
    </w:p>
    <w:p w14:paraId="713D8DDC" w14:textId="77777777" w:rsidR="001F3C1F" w:rsidRDefault="001F3C1F" w:rsidP="00DA6AE5">
      <w:pPr>
        <w:pStyle w:val="Heading1"/>
      </w:pPr>
      <w:r>
        <w:t>&gt;&gt; &gt;&gt;                         )),</w:t>
      </w:r>
    </w:p>
    <w:p w14:paraId="61781A45" w14:textId="77777777" w:rsidR="001F3C1F" w:rsidRDefault="001F3C1F" w:rsidP="00DA6AE5">
      <w:pPr>
        <w:pStyle w:val="Heading1"/>
      </w:pPr>
      <w:r>
        <w:t>&gt;&gt; &gt;&gt;                         (r = {</w:t>
      </w:r>
    </w:p>
    <w:p w14:paraId="5794B1E4" w14:textId="77777777" w:rsidR="001F3C1F" w:rsidRDefault="001F3C1F" w:rsidP="00DA6AE5">
      <w:pPr>
        <w:pStyle w:val="Heading1"/>
      </w:pPr>
      <w:r>
        <w:t>&gt;&gt; &gt;&gt;                             all: n</w:t>
      </w:r>
    </w:p>
    <w:p w14:paraId="7E795616" w14:textId="77777777" w:rsidR="001F3C1F" w:rsidRDefault="001F3C1F" w:rsidP="00DA6AE5">
      <w:pPr>
        <w:pStyle w:val="Heading1"/>
      </w:pPr>
      <w:r>
        <w:t>&gt;&gt; &gt;&gt;                         }).core = i,</w:t>
      </w:r>
    </w:p>
    <w:p w14:paraId="0FE8772A" w14:textId="77777777" w:rsidR="001F3C1F" w:rsidRDefault="001F3C1F" w:rsidP="00DA6AE5">
      <w:pPr>
        <w:pStyle w:val="Heading1"/>
      </w:pPr>
      <w:r>
        <w:t>&gt;&gt; &gt;&gt;                         r</w:t>
      </w:r>
    </w:p>
    <w:p w14:paraId="643052C2" w14:textId="77777777" w:rsidR="001F3C1F" w:rsidRDefault="001F3C1F" w:rsidP="00DA6AE5">
      <w:pPr>
        <w:pStyle w:val="Heading1"/>
      </w:pPr>
      <w:r>
        <w:t>&gt;&gt; &gt;&gt;                     }(e.logger, 500, c);</w:t>
      </w:r>
    </w:p>
    <w:p w14:paraId="2CE3C7C6" w14:textId="77777777" w:rsidR="001F3C1F" w:rsidRDefault="001F3C1F" w:rsidP="00DA6AE5">
      <w:pPr>
        <w:pStyle w:val="Heading1"/>
      </w:pPr>
      <w:r>
        <w:t>&gt;&gt; &gt;&gt;                     u = r.core,</w:t>
      </w:r>
    </w:p>
    <w:p w14:paraId="3973D4F7" w14:textId="77777777" w:rsidR="001F3C1F" w:rsidRDefault="001F3C1F" w:rsidP="00DA6AE5">
      <w:pPr>
        <w:pStyle w:val="Heading1"/>
      </w:pPr>
      <w:r>
        <w:t>&gt;&gt; &gt;&gt;                     l = null;</w:t>
      </w:r>
    </w:p>
    <w:p w14:paraId="2BBDDFFF" w14:textId="77777777" w:rsidR="001F3C1F" w:rsidRDefault="001F3C1F" w:rsidP="00DA6AE5">
      <w:pPr>
        <w:pStyle w:val="Heading1"/>
      </w:pPr>
      <w:r>
        <w:t>&gt;&gt; &gt;&gt;                     var i = r.all;</w:t>
      </w:r>
    </w:p>
    <w:p w14:paraId="2E47126E" w14:textId="77777777" w:rsidR="001F3C1F" w:rsidRDefault="001F3C1F" w:rsidP="00DA6AE5">
      <w:pPr>
        <w:pStyle w:val="Heading1"/>
      </w:pPr>
      <w:r>
        <w:t>&gt;&gt; &gt;&gt;                     if (p = we(function(e, t, n) {</w:t>
      </w:r>
    </w:p>
    <w:p w14:paraId="779AC2CD" w14:textId="77777777" w:rsidR="001F3C1F" w:rsidRDefault="001F3C1F" w:rsidP="00DA6AE5">
      <w:pPr>
        <w:pStyle w:val="Heading1"/>
      </w:pPr>
      <w:r>
        <w:t>&gt;&gt; &gt;&gt;                         var r = [];</w:t>
      </w:r>
    </w:p>
    <w:p w14:paraId="07301F33" w14:textId="77777777" w:rsidR="001F3C1F" w:rsidRDefault="001F3C1F" w:rsidP="00DA6AE5">
      <w:pPr>
        <w:pStyle w:val="Heading1"/>
      </w:pPr>
      <w:r>
        <w:t>&gt;&gt; &gt;&gt;                         if (e &amp;&amp; fe(e, (function(e) {</w:t>
      </w:r>
    </w:p>
    <w:p w14:paraId="5C298A38" w14:textId="77777777" w:rsidR="001F3C1F" w:rsidRDefault="001F3C1F" w:rsidP="00DA6AE5">
      <w:pPr>
        <w:pStyle w:val="Heading1"/>
      </w:pPr>
      <w:r>
        <w:t>&gt;&gt; &gt;&gt;                             return Qn(r, e, n)</w:t>
      </w:r>
    </w:p>
    <w:p w14:paraId="40A86401" w14:textId="77777777" w:rsidR="001F3C1F" w:rsidRDefault="001F3C1F" w:rsidP="00DA6AE5">
      <w:pPr>
        <w:pStyle w:val="Heading1"/>
      </w:pPr>
      <w:r>
        <w:t>&gt;&gt; &gt;&gt;                         }</w:t>
      </w:r>
    </w:p>
    <w:p w14:paraId="17115627" w14:textId="77777777" w:rsidR="001F3C1F" w:rsidRDefault="001F3C1F" w:rsidP="00DA6AE5">
      <w:pPr>
        <w:pStyle w:val="Heading1"/>
      </w:pPr>
      <w:r>
        <w:lastRenderedPageBreak/>
        <w:t>&gt;&gt; &gt;&gt;                         )),</w:t>
      </w:r>
    </w:p>
    <w:p w14:paraId="0F22DD34" w14:textId="77777777" w:rsidR="001F3C1F" w:rsidRDefault="001F3C1F" w:rsidP="00DA6AE5">
      <w:pPr>
        <w:pStyle w:val="Heading1"/>
      </w:pPr>
      <w:r>
        <w:t>&gt;&gt; &gt;&gt;                         t) {</w:t>
      </w:r>
    </w:p>
    <w:p w14:paraId="478CCEDC" w14:textId="77777777" w:rsidR="001F3C1F" w:rsidRDefault="001F3C1F" w:rsidP="00DA6AE5">
      <w:pPr>
        <w:pStyle w:val="Heading1"/>
      </w:pPr>
      <w:r>
        <w:t>&gt;&gt; &gt;&gt;                             var i = [];</w:t>
      </w:r>
    </w:p>
    <w:p w14:paraId="7FE8A5E2" w14:textId="77777777" w:rsidR="001F3C1F" w:rsidRDefault="001F3C1F" w:rsidP="00DA6AE5">
      <w:pPr>
        <w:pStyle w:val="Heading1"/>
      </w:pPr>
      <w:r>
        <w:t>&gt;&gt; &gt;&gt;                             fe(t, (function(e) {</w:t>
      </w:r>
    </w:p>
    <w:p w14:paraId="1B30D8BF" w14:textId="77777777" w:rsidR="001F3C1F" w:rsidRDefault="001F3C1F" w:rsidP="00DA6AE5">
      <w:pPr>
        <w:pStyle w:val="Heading1"/>
      </w:pPr>
      <w:r>
        <w:t>&gt;&gt; &gt;&gt;                                 e.priority &gt; 500 &amp;&amp; i.push(e)</w:t>
      </w:r>
    </w:p>
    <w:p w14:paraId="3BF7E4CA" w14:textId="77777777" w:rsidR="001F3C1F" w:rsidRDefault="001F3C1F" w:rsidP="00DA6AE5">
      <w:pPr>
        <w:pStyle w:val="Heading1"/>
      </w:pPr>
      <w:r>
        <w:t>&gt;&gt; &gt;&gt;                             }</w:t>
      </w:r>
    </w:p>
    <w:p w14:paraId="3010E536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13361B91" w14:textId="77777777" w:rsidR="001F3C1F" w:rsidRDefault="001F3C1F" w:rsidP="00DA6AE5">
      <w:pPr>
        <w:pStyle w:val="Heading1"/>
      </w:pPr>
      <w:r>
        <w:t>&gt;&gt; &gt;&gt;                             Qn(r, i, n)</w:t>
      </w:r>
    </w:p>
    <w:p w14:paraId="1DCC4013" w14:textId="77777777" w:rsidR="001F3C1F" w:rsidRDefault="001F3C1F" w:rsidP="00DA6AE5">
      <w:pPr>
        <w:pStyle w:val="Heading1"/>
      </w:pPr>
      <w:r>
        <w:t>&gt;&gt; &gt;&gt;                         }</w:t>
      </w:r>
    </w:p>
    <w:p w14:paraId="3FC2EDCC" w14:textId="77777777" w:rsidR="001F3C1F" w:rsidRDefault="001F3C1F" w:rsidP="00DA6AE5">
      <w:pPr>
        <w:pStyle w:val="Heading1"/>
      </w:pPr>
      <w:r>
        <w:t>&gt;&gt; &gt;&gt;                         return r</w:t>
      </w:r>
    </w:p>
    <w:p w14:paraId="34297D3B" w14:textId="77777777" w:rsidR="001F3C1F" w:rsidRDefault="001F3C1F" w:rsidP="00DA6AE5">
      <w:pPr>
        <w:pStyle w:val="Heading1"/>
      </w:pPr>
      <w:r>
        <w:t>&gt;&gt; &gt;&gt;                     }(h, i, e)),</w:t>
      </w:r>
    </w:p>
    <w:p w14:paraId="36B61D45" w14:textId="77777777" w:rsidR="001F3C1F" w:rsidRDefault="001F3C1F" w:rsidP="00DA6AE5">
      <w:pPr>
        <w:pStyle w:val="Heading1"/>
      </w:pPr>
      <w:r>
        <w:t>&gt;&gt; &gt;&gt;                     d) {</w:t>
      </w:r>
    </w:p>
    <w:p w14:paraId="038DBBEF" w14:textId="77777777" w:rsidR="001F3C1F" w:rsidRDefault="001F3C1F" w:rsidP="00DA6AE5">
      <w:pPr>
        <w:pStyle w:val="Heading1"/>
      </w:pPr>
      <w:r>
        <w:t>&gt;&gt; &gt;&gt;                         var o = he(i, d);</w:t>
      </w:r>
    </w:p>
    <w:p w14:paraId="6F6F6775" w14:textId="77777777" w:rsidR="001F3C1F" w:rsidRDefault="001F3C1F" w:rsidP="00DA6AE5">
      <w:pPr>
        <w:pStyle w:val="Heading1"/>
      </w:pPr>
      <w:r>
        <w:t>&gt;&gt; &gt;&gt;                         -1 !== o &amp;&amp; i.splice(o, 1),</w:t>
      </w:r>
    </w:p>
    <w:p w14:paraId="1FE0F715" w14:textId="77777777" w:rsidR="001F3C1F" w:rsidRDefault="001F3C1F" w:rsidP="00DA6AE5">
      <w:pPr>
        <w:pStyle w:val="Heading1"/>
      </w:pPr>
      <w:r>
        <w:t>&gt;&gt; &gt;&gt;                         -1 !== (o = he(u, d)) &amp;&amp; u.splice(o, 1),</w:t>
      </w:r>
    </w:p>
    <w:p w14:paraId="1473929C" w14:textId="77777777" w:rsidR="001F3C1F" w:rsidRDefault="001F3C1F" w:rsidP="00DA6AE5">
      <w:pPr>
        <w:pStyle w:val="Heading1"/>
      </w:pPr>
      <w:r>
        <w:t>&gt;&gt; &gt;&gt;                         d._setQueue(p)</w:t>
      </w:r>
    </w:p>
    <w:p w14:paraId="30CC2411" w14:textId="77777777" w:rsidR="001F3C1F" w:rsidRDefault="001F3C1F" w:rsidP="00DA6AE5">
      <w:pPr>
        <w:pStyle w:val="Heading1"/>
      </w:pPr>
      <w:r>
        <w:t>&gt;&gt; &gt;&gt;                     } else</w:t>
      </w:r>
    </w:p>
    <w:p w14:paraId="22907F43" w14:textId="77777777" w:rsidR="001F3C1F" w:rsidRDefault="001F3C1F" w:rsidP="00DA6AE5">
      <w:pPr>
        <w:pStyle w:val="Heading1"/>
      </w:pPr>
      <w:r>
        <w:t>&gt;&gt; &gt;&gt;                         d = function(e, t) {</w:t>
      </w:r>
    </w:p>
    <w:p w14:paraId="1C6EF413" w14:textId="77777777" w:rsidR="001F3C1F" w:rsidRDefault="001F3C1F" w:rsidP="00DA6AE5">
      <w:pPr>
        <w:pStyle w:val="Heading1"/>
      </w:pPr>
      <w:r>
        <w:t>&gt;&gt; &gt;&gt;                             function n() {</w:t>
      </w:r>
    </w:p>
    <w:p w14:paraId="6796425C" w14:textId="77777777" w:rsidR="001F3C1F" w:rsidRDefault="001F3C1F" w:rsidP="00DA6AE5">
      <w:pPr>
        <w:pStyle w:val="Heading1"/>
      </w:pPr>
      <w:r>
        <w:t>&gt;&gt; &gt;&gt;                                 return Zn(null, t.config, t, null)</w:t>
      </w:r>
    </w:p>
    <w:p w14:paraId="0A7CABE0" w14:textId="77777777" w:rsidR="001F3C1F" w:rsidRDefault="001F3C1F" w:rsidP="00DA6AE5">
      <w:pPr>
        <w:pStyle w:val="Heading1"/>
      </w:pPr>
      <w:r>
        <w:lastRenderedPageBreak/>
        <w:t>&gt;&gt; &gt;&gt;                             }</w:t>
      </w:r>
    </w:p>
    <w:p w14:paraId="6BDA6BCA" w14:textId="77777777" w:rsidR="001F3C1F" w:rsidRDefault="001F3C1F" w:rsidP="00DA6AE5">
      <w:pPr>
        <w:pStyle w:val="Heading1"/>
      </w:pPr>
      <w:r>
        <w:t>&gt;&gt; &gt;&gt;                             function r(e, t, n, r) {</w:t>
      </w:r>
    </w:p>
    <w:p w14:paraId="35662629" w14:textId="77777777" w:rsidR="001F3C1F" w:rsidRDefault="001F3C1F" w:rsidP="00DA6AE5">
      <w:pPr>
        <w:pStyle w:val="Heading1"/>
      </w:pPr>
      <w:r>
        <w:t>&gt;&gt; &gt;&gt;                                 var i = e ? e.length + 1 : 1;</w:t>
      </w:r>
    </w:p>
    <w:p w14:paraId="2AD2BD73" w14:textId="77777777" w:rsidR="001F3C1F" w:rsidRDefault="001F3C1F" w:rsidP="00DA6AE5">
      <w:pPr>
        <w:pStyle w:val="Heading1"/>
      </w:pPr>
      <w:r>
        <w:t>&gt;&gt; &gt;&gt;                                 function o() {</w:t>
      </w:r>
    </w:p>
    <w:p w14:paraId="71BAB459" w14:textId="77777777" w:rsidR="001F3C1F" w:rsidRDefault="001F3C1F" w:rsidP="00DA6AE5">
      <w:pPr>
        <w:pStyle w:val="Heading1"/>
      </w:pPr>
      <w:r>
        <w:t>&gt;&gt; &gt;&gt;                                     0 === --i &amp;&amp; (r &amp;&amp; r(),</w:t>
      </w:r>
    </w:p>
    <w:p w14:paraId="22A5B6CA" w14:textId="77777777" w:rsidR="001F3C1F" w:rsidRDefault="001F3C1F" w:rsidP="00DA6AE5">
      <w:pPr>
        <w:pStyle w:val="Heading1"/>
      </w:pPr>
      <w:r>
        <w:t>&gt;&gt; &gt;&gt;                                     r = null)</w:t>
      </w:r>
    </w:p>
    <w:p w14:paraId="4A6231FB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42458C7" w14:textId="77777777" w:rsidR="001F3C1F" w:rsidRDefault="001F3C1F" w:rsidP="00DA6AE5">
      <w:pPr>
        <w:pStyle w:val="Heading1"/>
      </w:pPr>
      <w:r>
        <w:t>&gt;&gt; &gt;&gt;                                 i &gt; 0 &amp;&amp; fe(e, (function(e) {</w:t>
      </w:r>
    </w:p>
    <w:p w14:paraId="716EA807" w14:textId="77777777" w:rsidR="001F3C1F" w:rsidRDefault="001F3C1F" w:rsidP="00DA6AE5">
      <w:pPr>
        <w:pStyle w:val="Heading1"/>
      </w:pPr>
      <w:r>
        <w:t>&gt;&gt; &gt;&gt;                                     if (e &amp;&amp; e.queue.length &gt; 0) {</w:t>
      </w:r>
    </w:p>
    <w:p w14:paraId="3D30F74D" w14:textId="77777777" w:rsidR="001F3C1F" w:rsidRDefault="001F3C1F" w:rsidP="00DA6AE5">
      <w:pPr>
        <w:pStyle w:val="Heading1"/>
      </w:pPr>
      <w:r>
        <w:t>&gt;&gt; &gt;&gt;                                         var r = e.chain</w:t>
      </w:r>
    </w:p>
    <w:p w14:paraId="1A8C0809" w14:textId="77777777" w:rsidR="001F3C1F" w:rsidRDefault="001F3C1F" w:rsidP="00DA6AE5">
      <w:pPr>
        <w:pStyle w:val="Heading1"/>
      </w:pPr>
      <w:r>
        <w:t>&gt;&gt; &gt;&gt;                                           , a = t.createNew(r);</w:t>
      </w:r>
    </w:p>
    <w:p w14:paraId="091D0A8E" w14:textId="77777777" w:rsidR="001F3C1F" w:rsidRDefault="001F3C1F" w:rsidP="00DA6AE5">
      <w:pPr>
        <w:pStyle w:val="Heading1"/>
      </w:pPr>
      <w:r>
        <w:t>&gt;&gt; &gt;&gt;                                         a.onComplete(o),</w:t>
      </w:r>
    </w:p>
    <w:p w14:paraId="3A2A8F6D" w14:textId="77777777" w:rsidR="001F3C1F" w:rsidRDefault="001F3C1F" w:rsidP="00DA6AE5">
      <w:pPr>
        <w:pStyle w:val="Heading1"/>
      </w:pPr>
      <w:r>
        <w:t>&gt;&gt; &gt;&gt;                                         n(a)</w:t>
      </w:r>
    </w:p>
    <w:p w14:paraId="0DCD1806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101F6657" w14:textId="77777777" w:rsidR="001F3C1F" w:rsidRDefault="001F3C1F" w:rsidP="00DA6AE5">
      <w:pPr>
        <w:pStyle w:val="Heading1"/>
      </w:pPr>
      <w:r>
        <w:t>&gt;&gt; &gt;&gt;                                         i--</w:t>
      </w:r>
    </w:p>
    <w:p w14:paraId="1FA5C803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5F6DB9B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5A538BD8" w14:textId="77777777" w:rsidR="001F3C1F" w:rsidRDefault="001F3C1F" w:rsidP="00DA6AE5">
      <w:pPr>
        <w:pStyle w:val="Heading1"/>
      </w:pPr>
      <w:r>
        <w:t>&gt;&gt; &gt;&gt;                                 o()</w:t>
      </w:r>
    </w:p>
    <w:p w14:paraId="5228C2B2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0C20FB8" w14:textId="77777777" w:rsidR="001F3C1F" w:rsidRDefault="001F3C1F" w:rsidP="00DA6AE5">
      <w:pPr>
        <w:pStyle w:val="Heading1"/>
      </w:pPr>
      <w:r>
        <w:t>&gt;&gt; &gt;&gt;                             var i = !1;</w:t>
      </w:r>
    </w:p>
    <w:p w14:paraId="2FE1AC49" w14:textId="77777777" w:rsidR="001F3C1F" w:rsidRDefault="001F3C1F" w:rsidP="00DA6AE5">
      <w:pPr>
        <w:pStyle w:val="Heading1"/>
      </w:pPr>
      <w:r>
        <w:lastRenderedPageBreak/>
        <w:t>&gt;&gt; &gt;&gt;                             return {</w:t>
      </w:r>
    </w:p>
    <w:p w14:paraId="7F9B26F6" w14:textId="77777777" w:rsidR="001F3C1F" w:rsidRDefault="001F3C1F" w:rsidP="00DA6AE5">
      <w:pPr>
        <w:pStyle w:val="Heading1"/>
      </w:pPr>
      <w:r>
        <w:t>&gt;&gt; &gt;&gt;                                 identifier: "ChannelControllerPlugin",</w:t>
      </w:r>
    </w:p>
    <w:p w14:paraId="7E32AAC7" w14:textId="77777777" w:rsidR="001F3C1F" w:rsidRDefault="001F3C1F" w:rsidP="00DA6AE5">
      <w:pPr>
        <w:pStyle w:val="Heading1"/>
      </w:pPr>
      <w:r>
        <w:t>&gt;&gt; &gt;&gt;                                 priority: 500,</w:t>
      </w:r>
    </w:p>
    <w:p w14:paraId="78CEA32E" w14:textId="77777777" w:rsidR="001F3C1F" w:rsidRDefault="001F3C1F" w:rsidP="00DA6AE5">
      <w:pPr>
        <w:pStyle w:val="Heading1"/>
      </w:pPr>
      <w:r>
        <w:t>&gt;&gt; &gt;&gt;                                 initialize: function(t, n, r, o) {</w:t>
      </w:r>
    </w:p>
    <w:p w14:paraId="2A57048A" w14:textId="77777777" w:rsidR="001F3C1F" w:rsidRDefault="001F3C1F" w:rsidP="00DA6AE5">
      <w:pPr>
        <w:pStyle w:val="Heading1"/>
      </w:pPr>
      <w:r>
        <w:t>&gt;&gt; &gt;&gt;                                     i = !0,</w:t>
      </w:r>
    </w:p>
    <w:p w14:paraId="6755DA1A" w14:textId="77777777" w:rsidR="001F3C1F" w:rsidRDefault="001F3C1F" w:rsidP="00DA6AE5">
      <w:pPr>
        <w:pStyle w:val="Heading1"/>
      </w:pPr>
      <w:r>
        <w:t>&gt;&gt; &gt;&gt;                                     fe(e, (function(e) {</w:t>
      </w:r>
    </w:p>
    <w:p w14:paraId="639D0B95" w14:textId="77777777" w:rsidR="001F3C1F" w:rsidRDefault="001F3C1F" w:rsidP="00DA6AE5">
      <w:pPr>
        <w:pStyle w:val="Heading1"/>
      </w:pPr>
      <w:r>
        <w:t>&gt;&gt; &gt;&gt;                                         e &amp;&amp; e.queue.length &gt; 0 &amp;&amp; Hn(Zn(e.chain, t, n), r)</w:t>
      </w:r>
    </w:p>
    <w:p w14:paraId="1AD241CD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F3313D1" w14:textId="77777777" w:rsidR="001F3C1F" w:rsidRDefault="001F3C1F" w:rsidP="00DA6AE5">
      <w:pPr>
        <w:pStyle w:val="Heading1"/>
      </w:pPr>
      <w:r>
        <w:t>&gt;&gt; &gt;&gt;                                     ))</w:t>
      </w:r>
    </w:p>
    <w:p w14:paraId="358BF133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54B0F4D0" w14:textId="77777777" w:rsidR="001F3C1F" w:rsidRDefault="001F3C1F" w:rsidP="00DA6AE5">
      <w:pPr>
        <w:pStyle w:val="Heading1"/>
      </w:pPr>
      <w:r>
        <w:t>&gt;&gt; &gt;&gt;                                 isInitialized: function() {</w:t>
      </w:r>
    </w:p>
    <w:p w14:paraId="23ACADC0" w14:textId="77777777" w:rsidR="001F3C1F" w:rsidRDefault="001F3C1F" w:rsidP="00DA6AE5">
      <w:pPr>
        <w:pStyle w:val="Heading1"/>
      </w:pPr>
      <w:r>
        <w:t>&gt;&gt; &gt;&gt;                                     return i</w:t>
      </w:r>
    </w:p>
    <w:p w14:paraId="32925E97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34439768" w14:textId="77777777" w:rsidR="001F3C1F" w:rsidRDefault="001F3C1F" w:rsidP="00DA6AE5">
      <w:pPr>
        <w:pStyle w:val="Heading1"/>
      </w:pPr>
      <w:r>
        <w:t>&gt;&gt; &gt;&gt;                                 processTelemetry: function(t, i) {</w:t>
      </w:r>
    </w:p>
    <w:p w14:paraId="20142E60" w14:textId="77777777" w:rsidR="001F3C1F" w:rsidRDefault="001F3C1F" w:rsidP="00DA6AE5">
      <w:pPr>
        <w:pStyle w:val="Heading1"/>
      </w:pPr>
      <w:r>
        <w:t>&gt;&gt; &gt;&gt;                                     r(e, i || n(), (function(e) {</w:t>
      </w:r>
    </w:p>
    <w:p w14:paraId="4143D831" w14:textId="77777777" w:rsidR="001F3C1F" w:rsidRDefault="001F3C1F" w:rsidP="00DA6AE5">
      <w:pPr>
        <w:pStyle w:val="Heading1"/>
      </w:pPr>
      <w:r>
        <w:t>&gt;&gt; &gt;&gt;                                         e.processNext(t)</w:t>
      </w:r>
    </w:p>
    <w:p w14:paraId="62C995EF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6A89CC43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436E0965" w14:textId="77777777" w:rsidR="001F3C1F" w:rsidRDefault="001F3C1F" w:rsidP="00DA6AE5">
      <w:pPr>
        <w:pStyle w:val="Heading1"/>
      </w:pPr>
      <w:r>
        <w:t>&gt;&gt; &gt;&gt;                                         i.processNext(t)</w:t>
      </w:r>
    </w:p>
    <w:p w14:paraId="6F6B4679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17B878C" w14:textId="77777777" w:rsidR="001F3C1F" w:rsidRDefault="001F3C1F" w:rsidP="00DA6AE5">
      <w:pPr>
        <w:pStyle w:val="Heading1"/>
      </w:pPr>
      <w:r>
        <w:lastRenderedPageBreak/>
        <w:t>&gt;&gt; &gt;&gt;                                     ))</w:t>
      </w:r>
    </w:p>
    <w:p w14:paraId="7B0BB570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0B3C70A5" w14:textId="77777777" w:rsidR="001F3C1F" w:rsidRDefault="001F3C1F" w:rsidP="00DA6AE5">
      <w:pPr>
        <w:pStyle w:val="Heading1"/>
      </w:pPr>
      <w:r>
        <w:t>&gt;&gt; &gt;&gt;                                 update: function(t, n) {</w:t>
      </w:r>
    </w:p>
    <w:p w14:paraId="28BA18A0" w14:textId="77777777" w:rsidR="001F3C1F" w:rsidRDefault="001F3C1F" w:rsidP="00DA6AE5">
      <w:pPr>
        <w:pStyle w:val="Heading1"/>
      </w:pPr>
      <w:r>
        <w:t>&gt;&gt; &gt;&gt;                                     var i = n || {</w:t>
      </w:r>
    </w:p>
    <w:p w14:paraId="064F6BD3" w14:textId="77777777" w:rsidR="001F3C1F" w:rsidRDefault="001F3C1F" w:rsidP="00DA6AE5">
      <w:pPr>
        <w:pStyle w:val="Heading1"/>
      </w:pPr>
      <w:r>
        <w:t>&gt;&gt; &gt;&gt;                                         reason: 0</w:t>
      </w:r>
    </w:p>
    <w:p w14:paraId="2FE82BE2" w14:textId="77777777" w:rsidR="001F3C1F" w:rsidRDefault="001F3C1F" w:rsidP="00DA6AE5">
      <w:pPr>
        <w:pStyle w:val="Heading1"/>
      </w:pPr>
      <w:r>
        <w:t>&gt;&gt; &gt;&gt;                                     };</w:t>
      </w:r>
    </w:p>
    <w:p w14:paraId="78E859B6" w14:textId="77777777" w:rsidR="001F3C1F" w:rsidRDefault="001F3C1F" w:rsidP="00DA6AE5">
      <w:pPr>
        <w:pStyle w:val="Heading1"/>
      </w:pPr>
      <w:r>
        <w:t>&gt;&gt; &gt;&gt;                                     return r(e, t, (function(e) {</w:t>
      </w:r>
    </w:p>
    <w:p w14:paraId="04C68871" w14:textId="77777777" w:rsidR="001F3C1F" w:rsidRDefault="001F3C1F" w:rsidP="00DA6AE5">
      <w:pPr>
        <w:pStyle w:val="Heading1"/>
      </w:pPr>
      <w:r>
        <w:t>&gt;&gt; &gt;&gt;                                         e.processNext(i)</w:t>
      </w:r>
    </w:p>
    <w:p w14:paraId="4F6D0B20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550ADAF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2323CAFF" w14:textId="77777777" w:rsidR="001F3C1F" w:rsidRDefault="001F3C1F" w:rsidP="00DA6AE5">
      <w:pPr>
        <w:pStyle w:val="Heading1"/>
      </w:pPr>
      <w:r>
        <w:t>&gt;&gt; &gt;&gt;                                         t.processNext(i)</w:t>
      </w:r>
    </w:p>
    <w:p w14:paraId="2F2F69DC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48FCF2DD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2AFDEF3D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6ACFC0AA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3F1F1ADE" w14:textId="77777777" w:rsidR="001F3C1F" w:rsidRDefault="001F3C1F" w:rsidP="00DA6AE5">
      <w:pPr>
        <w:pStyle w:val="Heading1"/>
      </w:pPr>
      <w:r>
        <w:t>&gt;&gt; &gt;&gt;                                 pause: function() {</w:t>
      </w:r>
    </w:p>
    <w:p w14:paraId="275679B6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3B880466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6C1D8941" w14:textId="77777777" w:rsidR="001F3C1F" w:rsidRDefault="001F3C1F" w:rsidP="00DA6AE5">
      <w:pPr>
        <w:pStyle w:val="Heading1"/>
      </w:pPr>
      <w:r>
        <w:t>&gt;&gt; &gt;&gt;                                             e.pause &amp;&amp; e.pause()</w:t>
      </w:r>
    </w:p>
    <w:p w14:paraId="44277867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3942CF93" w14:textId="77777777" w:rsidR="001F3C1F" w:rsidRDefault="001F3C1F" w:rsidP="00DA6AE5">
      <w:pPr>
        <w:pStyle w:val="Heading1"/>
      </w:pPr>
      <w:r>
        <w:lastRenderedPageBreak/>
        <w:t>&gt;&gt; &gt;&gt;                                         ))</w:t>
      </w:r>
    </w:p>
    <w:p w14:paraId="5322112B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CF9857F" w14:textId="77777777" w:rsidR="001F3C1F" w:rsidRDefault="001F3C1F" w:rsidP="00DA6AE5">
      <w:pPr>
        <w:pStyle w:val="Heading1"/>
      </w:pPr>
      <w:r>
        <w:t>&gt;&gt; &gt;&gt;                                     ), null)</w:t>
      </w:r>
    </w:p>
    <w:p w14:paraId="6B834209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25893880" w14:textId="77777777" w:rsidR="001F3C1F" w:rsidRDefault="001F3C1F" w:rsidP="00DA6AE5">
      <w:pPr>
        <w:pStyle w:val="Heading1"/>
      </w:pPr>
      <w:r>
        <w:t>&gt;&gt; &gt;&gt;                                 resume: function() {</w:t>
      </w:r>
    </w:p>
    <w:p w14:paraId="1C494943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428C631C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1EC305DC" w14:textId="77777777" w:rsidR="001F3C1F" w:rsidRDefault="001F3C1F" w:rsidP="00DA6AE5">
      <w:pPr>
        <w:pStyle w:val="Heading1"/>
      </w:pPr>
      <w:r>
        <w:t>&gt;&gt; &gt;&gt;                                             e.resume &amp;&amp; e.resume()</w:t>
      </w:r>
    </w:p>
    <w:p w14:paraId="3AC496D9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22DBD914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67238A5D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97FF12B" w14:textId="77777777" w:rsidR="001F3C1F" w:rsidRDefault="001F3C1F" w:rsidP="00DA6AE5">
      <w:pPr>
        <w:pStyle w:val="Heading1"/>
      </w:pPr>
      <w:r>
        <w:t>&gt;&gt; &gt;&gt;                                     ), null)</w:t>
      </w:r>
    </w:p>
    <w:p w14:paraId="1C53E13B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58F44968" w14:textId="77777777" w:rsidR="001F3C1F" w:rsidRDefault="001F3C1F" w:rsidP="00DA6AE5">
      <w:pPr>
        <w:pStyle w:val="Heading1"/>
      </w:pPr>
      <w:r>
        <w:t>&gt;&gt; &gt;&gt;                                 teardown: function(t, n) {</w:t>
      </w:r>
    </w:p>
    <w:p w14:paraId="2EB104BB" w14:textId="77777777" w:rsidR="001F3C1F" w:rsidRDefault="001F3C1F" w:rsidP="00DA6AE5">
      <w:pPr>
        <w:pStyle w:val="Heading1"/>
      </w:pPr>
      <w:r>
        <w:t>&gt;&gt; &gt;&gt;                                     var o = n || {</w:t>
      </w:r>
    </w:p>
    <w:p w14:paraId="580F4DA1" w14:textId="77777777" w:rsidR="001F3C1F" w:rsidRDefault="001F3C1F" w:rsidP="00DA6AE5">
      <w:pPr>
        <w:pStyle w:val="Heading1"/>
      </w:pPr>
      <w:r>
        <w:t>&gt;&gt; &gt;&gt;                                         reason: 0,</w:t>
      </w:r>
    </w:p>
    <w:p w14:paraId="5E21EF34" w14:textId="77777777" w:rsidR="001F3C1F" w:rsidRDefault="001F3C1F" w:rsidP="00DA6AE5">
      <w:pPr>
        <w:pStyle w:val="Heading1"/>
      </w:pPr>
      <w:r>
        <w:t>&gt;&gt; &gt;&gt;                                         isAsync: !1</w:t>
      </w:r>
    </w:p>
    <w:p w14:paraId="56E2964D" w14:textId="77777777" w:rsidR="001F3C1F" w:rsidRDefault="001F3C1F" w:rsidP="00DA6AE5">
      <w:pPr>
        <w:pStyle w:val="Heading1"/>
      </w:pPr>
      <w:r>
        <w:t>&gt;&gt; &gt;&gt;                                     };</w:t>
      </w:r>
    </w:p>
    <w:p w14:paraId="4DACDDD7" w14:textId="77777777" w:rsidR="001F3C1F" w:rsidRDefault="001F3C1F" w:rsidP="00DA6AE5">
      <w:pPr>
        <w:pStyle w:val="Heading1"/>
      </w:pPr>
      <w:r>
        <w:t>&gt;&gt; &gt;&gt;                                     return r(e, t, (function(e) {</w:t>
      </w:r>
    </w:p>
    <w:p w14:paraId="7BC76116" w14:textId="77777777" w:rsidR="001F3C1F" w:rsidRDefault="001F3C1F" w:rsidP="00DA6AE5">
      <w:pPr>
        <w:pStyle w:val="Heading1"/>
      </w:pPr>
      <w:r>
        <w:t>&gt;&gt; &gt;&gt;                                         e.processNext(o)</w:t>
      </w:r>
    </w:p>
    <w:p w14:paraId="2AE47CFC" w14:textId="77777777" w:rsidR="001F3C1F" w:rsidRDefault="001F3C1F" w:rsidP="00DA6AE5">
      <w:pPr>
        <w:pStyle w:val="Heading1"/>
      </w:pPr>
      <w:r>
        <w:lastRenderedPageBreak/>
        <w:t>&gt;&gt; &gt;&gt;                                     }</w:t>
      </w:r>
    </w:p>
    <w:p w14:paraId="1A9B89EB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5C06C2F4" w14:textId="77777777" w:rsidR="001F3C1F" w:rsidRDefault="001F3C1F" w:rsidP="00DA6AE5">
      <w:pPr>
        <w:pStyle w:val="Heading1"/>
      </w:pPr>
      <w:r>
        <w:t>&gt;&gt; &gt;&gt;                                         t.processNext(o),</w:t>
      </w:r>
    </w:p>
    <w:p w14:paraId="0A71E888" w14:textId="77777777" w:rsidR="001F3C1F" w:rsidRDefault="001F3C1F" w:rsidP="00DA6AE5">
      <w:pPr>
        <w:pStyle w:val="Heading1"/>
      </w:pPr>
      <w:r>
        <w:t>&gt;&gt; &gt;&gt;                                         i = !1</w:t>
      </w:r>
    </w:p>
    <w:p w14:paraId="4EF24D5F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408F168B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4C60B4F4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350AC20B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78C2EBD2" w14:textId="77777777" w:rsidR="001F3C1F" w:rsidRDefault="001F3C1F" w:rsidP="00DA6AE5">
      <w:pPr>
        <w:pStyle w:val="Heading1"/>
      </w:pPr>
      <w:r>
        <w:t>&gt;&gt; &gt;&gt;                                 getChannel: function(t) {</w:t>
      </w:r>
    </w:p>
    <w:p w14:paraId="68DDD099" w14:textId="77777777" w:rsidR="001F3C1F" w:rsidRDefault="001F3C1F" w:rsidP="00DA6AE5">
      <w:pPr>
        <w:pStyle w:val="Heading1"/>
      </w:pPr>
      <w:r>
        <w:t>&gt;&gt; &gt;&gt;                                     var n = null;</w:t>
      </w:r>
    </w:p>
    <w:p w14:paraId="20985A6C" w14:textId="77777777" w:rsidR="001F3C1F" w:rsidRDefault="001F3C1F" w:rsidP="00DA6AE5">
      <w:pPr>
        <w:pStyle w:val="Heading1"/>
      </w:pPr>
      <w:r>
        <w:t>&gt;&gt; &gt;&gt;                                     return e &amp;&amp; e.length &gt; 0 &amp;&amp; fe(e, (function(e) {</w:t>
      </w:r>
    </w:p>
    <w:p w14:paraId="0FD196BD" w14:textId="77777777" w:rsidR="001F3C1F" w:rsidRDefault="001F3C1F" w:rsidP="00DA6AE5">
      <w:pPr>
        <w:pStyle w:val="Heading1"/>
      </w:pPr>
      <w:r>
        <w:t>&gt;&gt; &gt;&gt;                                         if (e &amp;&amp; e.queue.length &gt; 0 &amp;&amp; (fe(e.queue, (function(e) {</w:t>
      </w:r>
    </w:p>
    <w:p w14:paraId="7690784B" w14:textId="77777777" w:rsidR="001F3C1F" w:rsidRDefault="001F3C1F" w:rsidP="00DA6AE5">
      <w:pPr>
        <w:pStyle w:val="Heading1"/>
      </w:pPr>
      <w:r>
        <w:t>&gt;&gt; &gt;&gt;                                             if (e.identifier === t)</w:t>
      </w:r>
    </w:p>
    <w:p w14:paraId="1F63D8D3" w14:textId="77777777" w:rsidR="001F3C1F" w:rsidRDefault="001F3C1F" w:rsidP="00DA6AE5">
      <w:pPr>
        <w:pStyle w:val="Heading1"/>
      </w:pPr>
      <w:r>
        <w:t>&gt;&gt; &gt;&gt;                                                 return n = e,</w:t>
      </w:r>
    </w:p>
    <w:p w14:paraId="5481C8A1" w14:textId="77777777" w:rsidR="001F3C1F" w:rsidRDefault="001F3C1F" w:rsidP="00DA6AE5">
      <w:pPr>
        <w:pStyle w:val="Heading1"/>
      </w:pPr>
      <w:r>
        <w:t>&gt;&gt; &gt;&gt;                                                 -1</w:t>
      </w:r>
    </w:p>
    <w:p w14:paraId="11FAA840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581557F8" w14:textId="77777777" w:rsidR="001F3C1F" w:rsidRDefault="001F3C1F" w:rsidP="00DA6AE5">
      <w:pPr>
        <w:pStyle w:val="Heading1"/>
      </w:pPr>
      <w:r>
        <w:t>&gt;&gt; &gt;&gt;                                         )),</w:t>
      </w:r>
    </w:p>
    <w:p w14:paraId="45DCB230" w14:textId="77777777" w:rsidR="001F3C1F" w:rsidRDefault="001F3C1F" w:rsidP="00DA6AE5">
      <w:pPr>
        <w:pStyle w:val="Heading1"/>
      </w:pPr>
      <w:r>
        <w:t>&gt;&gt; &gt;&gt;                                         n))</w:t>
      </w:r>
    </w:p>
    <w:p w14:paraId="3EACC742" w14:textId="77777777" w:rsidR="001F3C1F" w:rsidRDefault="001F3C1F" w:rsidP="00DA6AE5">
      <w:pPr>
        <w:pStyle w:val="Heading1"/>
      </w:pPr>
      <w:r>
        <w:t>&gt;&gt; &gt;&gt;                                             return -1</w:t>
      </w:r>
    </w:p>
    <w:p w14:paraId="0565176E" w14:textId="77777777" w:rsidR="001F3C1F" w:rsidRDefault="001F3C1F" w:rsidP="00DA6AE5">
      <w:pPr>
        <w:pStyle w:val="Heading1"/>
      </w:pPr>
      <w:r>
        <w:lastRenderedPageBreak/>
        <w:t>&gt;&gt; &gt;&gt;                                     }</w:t>
      </w:r>
    </w:p>
    <w:p w14:paraId="12409262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523C6EA6" w14:textId="77777777" w:rsidR="001F3C1F" w:rsidRDefault="001F3C1F" w:rsidP="00DA6AE5">
      <w:pPr>
        <w:pStyle w:val="Heading1"/>
      </w:pPr>
      <w:r>
        <w:t>&gt;&gt; &gt;&gt;                                     n</w:t>
      </w:r>
    </w:p>
    <w:p w14:paraId="736DC738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5580A548" w14:textId="77777777" w:rsidR="001F3C1F" w:rsidRDefault="001F3C1F" w:rsidP="00DA6AE5">
      <w:pPr>
        <w:pStyle w:val="Heading1"/>
      </w:pPr>
      <w:r>
        <w:t>&gt;&gt; &gt;&gt;                                 flush: function(t, i, o, a) {</w:t>
      </w:r>
    </w:p>
    <w:p w14:paraId="43519166" w14:textId="77777777" w:rsidR="001F3C1F" w:rsidRDefault="001F3C1F" w:rsidP="00DA6AE5">
      <w:pPr>
        <w:pStyle w:val="Heading1"/>
      </w:pPr>
      <w:r>
        <w:t>&gt;&gt; &gt;&gt;                                     var s = 1</w:t>
      </w:r>
    </w:p>
    <w:p w14:paraId="2B43D285" w14:textId="77777777" w:rsidR="001F3C1F" w:rsidRDefault="001F3C1F" w:rsidP="00DA6AE5">
      <w:pPr>
        <w:pStyle w:val="Heading1"/>
      </w:pPr>
      <w:r>
        <w:t>&gt;&gt; &gt;&gt;                                       , l = !1</w:t>
      </w:r>
    </w:p>
    <w:p w14:paraId="63EFF156" w14:textId="77777777" w:rsidR="001F3C1F" w:rsidRDefault="001F3C1F" w:rsidP="00DA6AE5">
      <w:pPr>
        <w:pStyle w:val="Heading1"/>
      </w:pPr>
      <w:r>
        <w:t>&gt;&gt; &gt;&gt;                                       , c = null;</w:t>
      </w:r>
    </w:p>
    <w:p w14:paraId="070A52DA" w14:textId="77777777" w:rsidR="001F3C1F" w:rsidRDefault="001F3C1F" w:rsidP="00DA6AE5">
      <w:pPr>
        <w:pStyle w:val="Heading1"/>
      </w:pPr>
      <w:r>
        <w:t>&gt;&gt; &gt;&gt;                                     function u() {</w:t>
      </w:r>
    </w:p>
    <w:p w14:paraId="32192A2C" w14:textId="77777777" w:rsidR="001F3C1F" w:rsidRDefault="001F3C1F" w:rsidP="00DA6AE5">
      <w:pPr>
        <w:pStyle w:val="Heading1"/>
      </w:pPr>
      <w:r>
        <w:t>&gt;&gt; &gt;&gt;                                         s--,</w:t>
      </w:r>
    </w:p>
    <w:p w14:paraId="0A739D93" w14:textId="77777777" w:rsidR="001F3C1F" w:rsidRDefault="001F3C1F" w:rsidP="00DA6AE5">
      <w:pPr>
        <w:pStyle w:val="Heading1"/>
      </w:pPr>
      <w:r>
        <w:t>&gt;&gt; &gt;&gt;                                         l &amp;&amp; 0 === s &amp;&amp; (c &amp;&amp; (clearTimeout(c),</w:t>
      </w:r>
    </w:p>
    <w:p w14:paraId="1070BDBD" w14:textId="77777777" w:rsidR="001F3C1F" w:rsidRDefault="001F3C1F" w:rsidP="00DA6AE5">
      <w:pPr>
        <w:pStyle w:val="Heading1"/>
      </w:pPr>
      <w:r>
        <w:t>&gt;&gt; &gt;&gt;                                         c = null),</w:t>
      </w:r>
    </w:p>
    <w:p w14:paraId="502BAB04" w14:textId="77777777" w:rsidR="001F3C1F" w:rsidRDefault="001F3C1F" w:rsidP="00DA6AE5">
      <w:pPr>
        <w:pStyle w:val="Heading1"/>
      </w:pPr>
      <w:r>
        <w:t>&gt;&gt; &gt;&gt;                                         i &amp;&amp; i(l),</w:t>
      </w:r>
    </w:p>
    <w:p w14:paraId="364C8A80" w14:textId="77777777" w:rsidR="001F3C1F" w:rsidRDefault="001F3C1F" w:rsidP="00DA6AE5">
      <w:pPr>
        <w:pStyle w:val="Heading1"/>
      </w:pPr>
      <w:r>
        <w:t>&gt;&gt; &gt;&gt;                                         i = null)</w:t>
      </w:r>
    </w:p>
    <w:p w14:paraId="316A265E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04EC422" w14:textId="77777777" w:rsidR="001F3C1F" w:rsidRDefault="001F3C1F" w:rsidP="00DA6AE5">
      <w:pPr>
        <w:pStyle w:val="Heading1"/>
      </w:pPr>
      <w:r>
        <w:t>&gt;&gt; &gt;&gt;                                     return a = a || 5e3,</w:t>
      </w:r>
    </w:p>
    <w:p w14:paraId="78C719F9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093C6C8E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6E1D4A3E" w14:textId="77777777" w:rsidR="001F3C1F" w:rsidRDefault="001F3C1F" w:rsidP="00DA6AE5">
      <w:pPr>
        <w:pStyle w:val="Heading1"/>
      </w:pPr>
      <w:r>
        <w:t>&gt;&gt; &gt;&gt;                                             if (e.flush) {</w:t>
      </w:r>
    </w:p>
    <w:p w14:paraId="74B61160" w14:textId="77777777" w:rsidR="001F3C1F" w:rsidRDefault="001F3C1F" w:rsidP="00DA6AE5">
      <w:pPr>
        <w:pStyle w:val="Heading1"/>
      </w:pPr>
      <w:r>
        <w:t>&gt;&gt; &gt;&gt;                                                 s++;</w:t>
      </w:r>
    </w:p>
    <w:p w14:paraId="07C57C9A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var n = !1;</w:t>
      </w:r>
    </w:p>
    <w:p w14:paraId="3E49C2A3" w14:textId="77777777" w:rsidR="001F3C1F" w:rsidRDefault="001F3C1F" w:rsidP="00DA6AE5">
      <w:pPr>
        <w:pStyle w:val="Heading1"/>
      </w:pPr>
      <w:r>
        <w:t>&gt;&gt; &gt;&gt;                                                 e.flush(t, (function() {</w:t>
      </w:r>
    </w:p>
    <w:p w14:paraId="2EBCC4E0" w14:textId="77777777" w:rsidR="001F3C1F" w:rsidRDefault="001F3C1F" w:rsidP="00DA6AE5">
      <w:pPr>
        <w:pStyle w:val="Heading1"/>
      </w:pPr>
      <w:r>
        <w:t>&gt;&gt; &gt;&gt;                                                     n = !0,</w:t>
      </w:r>
    </w:p>
    <w:p w14:paraId="1AD9A12A" w14:textId="77777777" w:rsidR="001F3C1F" w:rsidRDefault="001F3C1F" w:rsidP="00DA6AE5">
      <w:pPr>
        <w:pStyle w:val="Heading1"/>
      </w:pPr>
      <w:r>
        <w:t>&gt;&gt; &gt;&gt;                                                     u()</w:t>
      </w:r>
    </w:p>
    <w:p w14:paraId="2A088F4B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256DEB37" w14:textId="77777777" w:rsidR="001F3C1F" w:rsidRDefault="001F3C1F" w:rsidP="00DA6AE5">
      <w:pPr>
        <w:pStyle w:val="Heading1"/>
      </w:pPr>
      <w:r>
        <w:t>&gt;&gt; &gt;&gt;                                                 ), o) || n || (t &amp;&amp; null == c ? c = setTimeout((function() {</w:t>
      </w:r>
    </w:p>
    <w:p w14:paraId="04E574F3" w14:textId="77777777" w:rsidR="001F3C1F" w:rsidRDefault="001F3C1F" w:rsidP="00DA6AE5">
      <w:pPr>
        <w:pStyle w:val="Heading1"/>
      </w:pPr>
      <w:r>
        <w:t>&gt;&gt; &gt;&gt;                                                     c = null,</w:t>
      </w:r>
    </w:p>
    <w:p w14:paraId="71C44B31" w14:textId="77777777" w:rsidR="001F3C1F" w:rsidRDefault="001F3C1F" w:rsidP="00DA6AE5">
      <w:pPr>
        <w:pStyle w:val="Heading1"/>
      </w:pPr>
      <w:r>
        <w:t>&gt;&gt; &gt;&gt;                                                     u()</w:t>
      </w:r>
    </w:p>
    <w:p w14:paraId="12858A7E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281EC8A2" w14:textId="77777777" w:rsidR="001F3C1F" w:rsidRDefault="001F3C1F" w:rsidP="00DA6AE5">
      <w:pPr>
        <w:pStyle w:val="Heading1"/>
      </w:pPr>
      <w:r>
        <w:t>&gt;&gt; &gt;&gt;                                                 ), a) : u())</w:t>
      </w:r>
    </w:p>
    <w:p w14:paraId="4003C5EB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6BCCA4C1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24D97EE5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46E5D78E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7A8B3D8C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4AC51154" w14:textId="77777777" w:rsidR="001F3C1F" w:rsidRDefault="001F3C1F" w:rsidP="00DA6AE5">
      <w:pPr>
        <w:pStyle w:val="Heading1"/>
      </w:pPr>
      <w:r>
        <w:t>&gt;&gt; &gt;&gt;                                         l = !0,</w:t>
      </w:r>
    </w:p>
    <w:p w14:paraId="0536ABE5" w14:textId="77777777" w:rsidR="001F3C1F" w:rsidRDefault="001F3C1F" w:rsidP="00DA6AE5">
      <w:pPr>
        <w:pStyle w:val="Heading1"/>
      </w:pPr>
      <w:r>
        <w:t>&gt;&gt; &gt;&gt;                                         u()</w:t>
      </w:r>
    </w:p>
    <w:p w14:paraId="1D6D24A5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7F23871C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11032DB8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41FD98BA" w14:textId="77777777" w:rsidR="001F3C1F" w:rsidRDefault="001F3C1F" w:rsidP="00DA6AE5">
      <w:pPr>
        <w:pStyle w:val="Heading1"/>
      </w:pPr>
      <w:r>
        <w:lastRenderedPageBreak/>
        <w:t>&gt;&gt; &gt;&gt;                                 },</w:t>
      </w:r>
    </w:p>
    <w:p w14:paraId="38D8E9D8" w14:textId="77777777" w:rsidR="001F3C1F" w:rsidRDefault="001F3C1F" w:rsidP="00DA6AE5">
      <w:pPr>
        <w:pStyle w:val="Heading1"/>
      </w:pPr>
      <w:r>
        <w:t>&gt;&gt; &gt;&gt;                                 _setQueue: function(t) {</w:t>
      </w:r>
    </w:p>
    <w:p w14:paraId="748FC7E0" w14:textId="77777777" w:rsidR="001F3C1F" w:rsidRDefault="001F3C1F" w:rsidP="00DA6AE5">
      <w:pPr>
        <w:pStyle w:val="Heading1"/>
      </w:pPr>
      <w:r>
        <w:t>&gt;&gt; &gt;&gt;                                     e = t</w:t>
      </w:r>
    </w:p>
    <w:p w14:paraId="4AF3D65C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773562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EBDAC26" w14:textId="77777777" w:rsidR="001F3C1F" w:rsidRDefault="001F3C1F" w:rsidP="00DA6AE5">
      <w:pPr>
        <w:pStyle w:val="Heading1"/>
      </w:pPr>
      <w:r>
        <w:t>&gt;&gt; &gt;&gt;                         }(p, e);</w:t>
      </w:r>
    </w:p>
    <w:p w14:paraId="7D8229A8" w14:textId="77777777" w:rsidR="001F3C1F" w:rsidRDefault="001F3C1F" w:rsidP="00DA6AE5">
      <w:pPr>
        <w:pStyle w:val="Heading1"/>
      </w:pPr>
      <w:r>
        <w:t>&gt;&gt; &gt;&gt;                     i.push(d),</w:t>
      </w:r>
    </w:p>
    <w:p w14:paraId="05851BFA" w14:textId="77777777" w:rsidR="001F3C1F" w:rsidRDefault="001F3C1F" w:rsidP="00DA6AE5">
      <w:pPr>
        <w:pStyle w:val="Heading1"/>
      </w:pPr>
      <w:r>
        <w:t>&gt;&gt; &gt;&gt;                     u.push(d),</w:t>
      </w:r>
    </w:p>
    <w:p w14:paraId="5E8F08BB" w14:textId="77777777" w:rsidR="001F3C1F" w:rsidRDefault="001F3C1F" w:rsidP="00DA6AE5">
      <w:pPr>
        <w:pStyle w:val="Heading1"/>
      </w:pPr>
      <w:r>
        <w:t>&gt;&gt; &gt;&gt;                     e._extensions = Un(i),</w:t>
      </w:r>
    </w:p>
    <w:p w14:paraId="304ECFA4" w14:textId="77777777" w:rsidR="001F3C1F" w:rsidRDefault="001F3C1F" w:rsidP="00DA6AE5">
      <w:pPr>
        <w:pStyle w:val="Heading1"/>
      </w:pPr>
      <w:r>
        <w:t>&gt;&gt; &gt;&gt;                     d.initialize(t, e, i),</w:t>
      </w:r>
    </w:p>
    <w:p w14:paraId="5A809B05" w14:textId="77777777" w:rsidR="001F3C1F" w:rsidRDefault="001F3C1F" w:rsidP="00DA6AE5">
      <w:pPr>
        <w:pStyle w:val="Heading1"/>
      </w:pPr>
      <w:r>
        <w:t>&gt;&gt; &gt;&gt;                     Hn(_(), i),</w:t>
      </w:r>
    </w:p>
    <w:p w14:paraId="12C803DC" w14:textId="77777777" w:rsidR="001F3C1F" w:rsidRDefault="001F3C1F" w:rsidP="00DA6AE5">
      <w:pPr>
        <w:pStyle w:val="Heading1"/>
      </w:pPr>
      <w:r>
        <w:t>&gt;&gt; &gt;&gt;                     e._extensions = we(Un(u || [])).slice(),</w:t>
      </w:r>
    </w:p>
    <w:p w14:paraId="1E48B7C3" w14:textId="77777777" w:rsidR="001F3C1F" w:rsidRDefault="001F3C1F" w:rsidP="00DA6AE5">
      <w:pPr>
        <w:pStyle w:val="Heading1"/>
      </w:pPr>
      <w:r>
        <w:t>&gt;&gt; &gt;&gt;                     n &amp;&amp; function(t) {</w:t>
      </w:r>
    </w:p>
    <w:p w14:paraId="66BE6717" w14:textId="77777777" w:rsidR="001F3C1F" w:rsidRDefault="001F3C1F" w:rsidP="00DA6AE5">
      <w:pPr>
        <w:pStyle w:val="Heading1"/>
      </w:pPr>
      <w:r>
        <w:t>&gt;&gt; &gt;&gt;                         var n = Kn(j(), e);</w:t>
      </w:r>
    </w:p>
    <w:p w14:paraId="3185C07D" w14:textId="77777777" w:rsidR="001F3C1F" w:rsidRDefault="001F3C1F" w:rsidP="00DA6AE5">
      <w:pPr>
        <w:pStyle w:val="Heading1"/>
      </w:pPr>
      <w:r>
        <w:t>&gt;&gt; &gt;&gt;                         e._updateHook &amp;&amp; !0 === e._updateHook(n, t) || n.processNext(t)</w:t>
      </w:r>
    </w:p>
    <w:p w14:paraId="73363ACC" w14:textId="77777777" w:rsidR="001F3C1F" w:rsidRDefault="001F3C1F" w:rsidP="00DA6AE5">
      <w:pPr>
        <w:pStyle w:val="Heading1"/>
      </w:pPr>
      <w:r>
        <w:t>&gt;&gt; &gt;&gt;                     }(n)</w:t>
      </w:r>
    </w:p>
    <w:p w14:paraId="027A9794" w14:textId="77777777" w:rsidR="001F3C1F" w:rsidRDefault="001F3C1F" w:rsidP="00DA6AE5">
      <w:pPr>
        <w:pStyle w:val="Heading1"/>
      </w:pPr>
      <w:r>
        <w:t>&gt;&gt; &gt;&gt;                 }</w:t>
      </w:r>
    </w:p>
    <w:p w14:paraId="3415B8CC" w14:textId="77777777" w:rsidR="001F3C1F" w:rsidRDefault="001F3C1F" w:rsidP="00DA6AE5">
      <w:pPr>
        <w:pStyle w:val="Heading1"/>
      </w:pPr>
      <w:r>
        <w:t>&gt;&gt; &gt;&gt;                 function E(t) {</w:t>
      </w:r>
    </w:p>
    <w:p w14:paraId="405F2E26" w14:textId="77777777" w:rsidR="001F3C1F" w:rsidRDefault="001F3C1F" w:rsidP="00DA6AE5">
      <w:pPr>
        <w:pStyle w:val="Heading1"/>
      </w:pPr>
      <w:r>
        <w:t>&gt;&gt; &gt;&gt;                     var n, r = null, i = null;</w:t>
      </w:r>
    </w:p>
    <w:p w14:paraId="1E7A2F97" w14:textId="77777777" w:rsidR="001F3C1F" w:rsidRDefault="001F3C1F" w:rsidP="00DA6AE5">
      <w:pPr>
        <w:pStyle w:val="Heading1"/>
      </w:pPr>
      <w:r>
        <w:t>&gt;&gt; &gt;&gt;                     return fe(e._extensions, (function(e) {</w:t>
      </w:r>
    </w:p>
    <w:p w14:paraId="508067C8" w14:textId="77777777" w:rsidR="001F3C1F" w:rsidRDefault="001F3C1F" w:rsidP="00DA6AE5">
      <w:pPr>
        <w:pStyle w:val="Heading1"/>
      </w:pPr>
      <w:r>
        <w:lastRenderedPageBreak/>
        <w:t>&gt;&gt; &gt;&gt;                         if (e.identifier === t &amp;&amp; e !== d &amp;&amp; e !== m)</w:t>
      </w:r>
    </w:p>
    <w:p w14:paraId="691A38C6" w14:textId="77777777" w:rsidR="001F3C1F" w:rsidRDefault="001F3C1F" w:rsidP="00DA6AE5">
      <w:pPr>
        <w:pStyle w:val="Heading1"/>
      </w:pPr>
      <w:r>
        <w:t>&gt;&gt; &gt;&gt;                             return i = e,</w:t>
      </w:r>
    </w:p>
    <w:p w14:paraId="2E00EAF5" w14:textId="77777777" w:rsidR="001F3C1F" w:rsidRDefault="001F3C1F" w:rsidP="00DA6AE5">
      <w:pPr>
        <w:pStyle w:val="Heading1"/>
      </w:pPr>
      <w:r>
        <w:t>&gt;&gt; &gt;&gt;                             -1</w:t>
      </w:r>
    </w:p>
    <w:p w14:paraId="74428979" w14:textId="77777777" w:rsidR="001F3C1F" w:rsidRDefault="001F3C1F" w:rsidP="00DA6AE5">
      <w:pPr>
        <w:pStyle w:val="Heading1"/>
      </w:pPr>
      <w:r>
        <w:t>&gt;&gt; &gt;&gt;                     }</w:t>
      </w:r>
    </w:p>
    <w:p w14:paraId="37A0EA4F" w14:textId="77777777" w:rsidR="001F3C1F" w:rsidRDefault="001F3C1F" w:rsidP="00DA6AE5">
      <w:pPr>
        <w:pStyle w:val="Heading1"/>
      </w:pPr>
      <w:r>
        <w:t>&gt;&gt; &gt;&gt;                     )),</w:t>
      </w:r>
    </w:p>
    <w:p w14:paraId="33499C36" w14:textId="77777777" w:rsidR="001F3C1F" w:rsidRDefault="001F3C1F" w:rsidP="00DA6AE5">
      <w:pPr>
        <w:pStyle w:val="Heading1"/>
      </w:pPr>
      <w:r>
        <w:t>&gt;&gt; &gt;&gt;                     !i &amp;&amp; d &amp;&amp; (i = d.getChannel(t)),</w:t>
      </w:r>
    </w:p>
    <w:p w14:paraId="29FA9058" w14:textId="77777777" w:rsidR="001F3C1F" w:rsidRDefault="001F3C1F" w:rsidP="00DA6AE5">
      <w:pPr>
        <w:pStyle w:val="Heading1"/>
      </w:pPr>
      <w:r>
        <w:t>&gt;&gt; &gt;&gt;                     i &amp;&amp; ((n = {</w:t>
      </w:r>
    </w:p>
    <w:p w14:paraId="0C8059D0" w14:textId="77777777" w:rsidR="001F3C1F" w:rsidRDefault="001F3C1F" w:rsidP="00DA6AE5">
      <w:pPr>
        <w:pStyle w:val="Heading1"/>
      </w:pPr>
      <w:r>
        <w:t>&gt;&gt; &gt;&gt;                         plugin: i</w:t>
      </w:r>
    </w:p>
    <w:p w14:paraId="33022BDF" w14:textId="77777777" w:rsidR="001F3C1F" w:rsidRDefault="001F3C1F" w:rsidP="00DA6AE5">
      <w:pPr>
        <w:pStyle w:val="Heading1"/>
      </w:pPr>
      <w:r>
        <w:t>&gt;&gt; &gt;&gt;                     }).setEnabled = function(e) {</w:t>
      </w:r>
    </w:p>
    <w:p w14:paraId="7559E366" w14:textId="77777777" w:rsidR="001F3C1F" w:rsidRDefault="001F3C1F" w:rsidP="00DA6AE5">
      <w:pPr>
        <w:pStyle w:val="Heading1"/>
      </w:pPr>
      <w:r>
        <w:t>&gt;&gt; &gt;&gt;                         qn(i).disabled = !e</w:t>
      </w:r>
    </w:p>
    <w:p w14:paraId="1475B4A5" w14:textId="77777777" w:rsidR="001F3C1F" w:rsidRDefault="001F3C1F" w:rsidP="00DA6AE5">
      <w:pPr>
        <w:pStyle w:val="Heading1"/>
      </w:pPr>
      <w:r>
        <w:t>&gt;&gt; &gt;&gt;                     }</w:t>
      </w:r>
    </w:p>
    <w:p w14:paraId="029FE9B3" w14:textId="77777777" w:rsidR="001F3C1F" w:rsidRDefault="001F3C1F" w:rsidP="00DA6AE5">
      <w:pPr>
        <w:pStyle w:val="Heading1"/>
      </w:pPr>
      <w:r>
        <w:t>&gt;&gt; &gt;&gt;                     ,</w:t>
      </w:r>
    </w:p>
    <w:p w14:paraId="4BD51DA4" w14:textId="77777777" w:rsidR="001F3C1F" w:rsidRDefault="001F3C1F" w:rsidP="00DA6AE5">
      <w:pPr>
        <w:pStyle w:val="Heading1"/>
      </w:pPr>
      <w:r>
        <w:t>&gt;&gt; &gt;&gt;                     n.isEnabled = function() {</w:t>
      </w:r>
    </w:p>
    <w:p w14:paraId="49DEFD76" w14:textId="77777777" w:rsidR="001F3C1F" w:rsidRDefault="001F3C1F" w:rsidP="00DA6AE5">
      <w:pPr>
        <w:pStyle w:val="Heading1"/>
      </w:pPr>
      <w:r>
        <w:t>&gt;&gt; &gt;&gt;                         var e = qn(i);</w:t>
      </w:r>
    </w:p>
    <w:p w14:paraId="0AAE8365" w14:textId="77777777" w:rsidR="001F3C1F" w:rsidRDefault="001F3C1F" w:rsidP="00DA6AE5">
      <w:pPr>
        <w:pStyle w:val="Heading1"/>
      </w:pPr>
      <w:r>
        <w:t>&gt;&gt; &gt;&gt;                         return !e.teardown &amp;&amp; !e.disabled</w:t>
      </w:r>
    </w:p>
    <w:p w14:paraId="63F35FE7" w14:textId="77777777" w:rsidR="001F3C1F" w:rsidRDefault="001F3C1F" w:rsidP="00DA6AE5">
      <w:pPr>
        <w:pStyle w:val="Heading1"/>
      </w:pPr>
      <w:r>
        <w:t>&gt;&gt; &gt;&gt;                     }</w:t>
      </w:r>
    </w:p>
    <w:p w14:paraId="0AB31330" w14:textId="77777777" w:rsidR="001F3C1F" w:rsidRDefault="001F3C1F" w:rsidP="00DA6AE5">
      <w:pPr>
        <w:pStyle w:val="Heading1"/>
      </w:pPr>
      <w:r>
        <w:t>&gt;&gt; &gt;&gt;                     ,</w:t>
      </w:r>
    </w:p>
    <w:p w14:paraId="12F3CBFE" w14:textId="77777777" w:rsidR="001F3C1F" w:rsidRDefault="001F3C1F" w:rsidP="00DA6AE5">
      <w:pPr>
        <w:pStyle w:val="Heading1"/>
      </w:pPr>
      <w:r>
        <w:t>&gt;&gt; &gt;&gt;                     n.remove = function(e, t) {</w:t>
      </w:r>
    </w:p>
    <w:p w14:paraId="2DE5818D" w14:textId="77777777" w:rsidR="001F3C1F" w:rsidRDefault="001F3C1F" w:rsidP="00DA6AE5">
      <w:pPr>
        <w:pStyle w:val="Heading1"/>
      </w:pPr>
      <w:r>
        <w:t>&gt;&gt; &gt;&gt;                         var n;</w:t>
      </w:r>
    </w:p>
    <w:p w14:paraId="58A7D37D" w14:textId="77777777" w:rsidR="001F3C1F" w:rsidRDefault="001F3C1F" w:rsidP="00DA6AE5">
      <w:pPr>
        <w:pStyle w:val="Heading1"/>
      </w:pPr>
      <w:r>
        <w:t>&gt;&gt; &gt;&gt;                         void 0 === e &amp;&amp; (e = !0);</w:t>
      </w:r>
    </w:p>
    <w:p w14:paraId="39695760" w14:textId="77777777" w:rsidR="001F3C1F" w:rsidRDefault="001F3C1F" w:rsidP="00DA6AE5">
      <w:pPr>
        <w:pStyle w:val="Heading1"/>
      </w:pPr>
      <w:r>
        <w:lastRenderedPageBreak/>
        <w:t>&gt;&gt; &gt;&gt;                         var r = [i]</w:t>
      </w:r>
    </w:p>
    <w:p w14:paraId="1949C61C" w14:textId="77777777" w:rsidR="001F3C1F" w:rsidRDefault="001F3C1F" w:rsidP="00DA6AE5">
      <w:pPr>
        <w:pStyle w:val="Heading1"/>
      </w:pPr>
      <w:r>
        <w:t>&gt;&gt; &gt;&gt;                           , o = ((n = {</w:t>
      </w:r>
    </w:p>
    <w:p w14:paraId="3E41D78B" w14:textId="77777777" w:rsidR="001F3C1F" w:rsidRDefault="001F3C1F" w:rsidP="00DA6AE5">
      <w:pPr>
        <w:pStyle w:val="Heading1"/>
      </w:pPr>
      <w:r>
        <w:t>&gt;&gt; &gt;&gt;                             reason: 1</w:t>
      </w:r>
    </w:p>
    <w:p w14:paraId="7EF6D240" w14:textId="77777777" w:rsidR="001F3C1F" w:rsidRDefault="001F3C1F" w:rsidP="00DA6AE5">
      <w:pPr>
        <w:pStyle w:val="Heading1"/>
      </w:pPr>
      <w:r>
        <w:t>&gt;&gt; &gt;&gt;                         }).isAsync = e,</w:t>
      </w:r>
    </w:p>
    <w:p w14:paraId="5DECCA86" w14:textId="77777777" w:rsidR="001F3C1F" w:rsidRDefault="001F3C1F" w:rsidP="00DA6AE5">
      <w:pPr>
        <w:pStyle w:val="Heading1"/>
      </w:pPr>
      <w:r>
        <w:t>&gt;&gt; &gt;&gt;                         n);</w:t>
      </w:r>
    </w:p>
    <w:p w14:paraId="60225876" w14:textId="77777777" w:rsidR="001F3C1F" w:rsidRDefault="001F3C1F" w:rsidP="00DA6AE5">
      <w:pPr>
        <w:pStyle w:val="Heading1"/>
      </w:pPr>
      <w:r>
        <w:t>&gt;&gt; &gt;&gt;                         x(r, o, (function(e) {</w:t>
      </w:r>
    </w:p>
    <w:p w14:paraId="20A88248" w14:textId="77777777" w:rsidR="001F3C1F" w:rsidRDefault="001F3C1F" w:rsidP="00DA6AE5">
      <w:pPr>
        <w:pStyle w:val="Heading1"/>
      </w:pPr>
      <w:r>
        <w:t>&gt;&gt; &gt;&gt;                             e &amp;&amp; I({</w:t>
      </w:r>
    </w:p>
    <w:p w14:paraId="7B9ACEB5" w14:textId="77777777" w:rsidR="001F3C1F" w:rsidRDefault="001F3C1F" w:rsidP="00DA6AE5">
      <w:pPr>
        <w:pStyle w:val="Heading1"/>
      </w:pPr>
      <w:r>
        <w:t>&gt;&gt; &gt;&gt;                                 reason: 32,</w:t>
      </w:r>
    </w:p>
    <w:p w14:paraId="7CF8EBB0" w14:textId="77777777" w:rsidR="001F3C1F" w:rsidRDefault="001F3C1F" w:rsidP="00DA6AE5">
      <w:pPr>
        <w:pStyle w:val="Heading1"/>
      </w:pPr>
      <w:r>
        <w:t>&gt;&gt; &gt;&gt;                                 removed: r</w:t>
      </w:r>
    </w:p>
    <w:p w14:paraId="7476BB8A" w14:textId="77777777" w:rsidR="001F3C1F" w:rsidRDefault="001F3C1F" w:rsidP="00DA6AE5">
      <w:pPr>
        <w:pStyle w:val="Heading1"/>
      </w:pPr>
      <w:r>
        <w:t>&gt;&gt; &gt;&gt;                             }),</w:t>
      </w:r>
    </w:p>
    <w:p w14:paraId="0A05A009" w14:textId="77777777" w:rsidR="001F3C1F" w:rsidRDefault="001F3C1F" w:rsidP="00DA6AE5">
      <w:pPr>
        <w:pStyle w:val="Heading1"/>
      </w:pPr>
      <w:r>
        <w:t>&gt;&gt; &gt;&gt;                             t &amp;&amp; t(e)</w:t>
      </w:r>
    </w:p>
    <w:p w14:paraId="14D93956" w14:textId="77777777" w:rsidR="001F3C1F" w:rsidRDefault="001F3C1F" w:rsidP="00DA6AE5">
      <w:pPr>
        <w:pStyle w:val="Heading1"/>
      </w:pPr>
      <w:r>
        <w:t>&gt;&gt; &gt;&gt;                         }</w:t>
      </w:r>
    </w:p>
    <w:p w14:paraId="6C795754" w14:textId="77777777" w:rsidR="001F3C1F" w:rsidRDefault="001F3C1F" w:rsidP="00DA6AE5">
      <w:pPr>
        <w:pStyle w:val="Heading1"/>
      </w:pPr>
      <w:r>
        <w:t>&gt;&gt; &gt;&gt;                         ))</w:t>
      </w:r>
    </w:p>
    <w:p w14:paraId="06182F79" w14:textId="77777777" w:rsidR="001F3C1F" w:rsidRDefault="001F3C1F" w:rsidP="00DA6AE5">
      <w:pPr>
        <w:pStyle w:val="Heading1"/>
      </w:pPr>
      <w:r>
        <w:t>&gt;&gt; &gt;&gt;                     }</w:t>
      </w:r>
    </w:p>
    <w:p w14:paraId="68E1F578" w14:textId="77777777" w:rsidR="001F3C1F" w:rsidRDefault="001F3C1F" w:rsidP="00DA6AE5">
      <w:pPr>
        <w:pStyle w:val="Heading1"/>
      </w:pPr>
      <w:r>
        <w:t>&gt;&gt; &gt;&gt;                     ,</w:t>
      </w:r>
    </w:p>
    <w:p w14:paraId="3F92E57E" w14:textId="77777777" w:rsidR="001F3C1F" w:rsidRDefault="001F3C1F" w:rsidP="00DA6AE5">
      <w:pPr>
        <w:pStyle w:val="Heading1"/>
      </w:pPr>
      <w:r>
        <w:t>&gt;&gt; &gt;&gt;                     r = n),</w:t>
      </w:r>
    </w:p>
    <w:p w14:paraId="017AF801" w14:textId="77777777" w:rsidR="001F3C1F" w:rsidRDefault="001F3C1F" w:rsidP="00DA6AE5">
      <w:pPr>
        <w:pStyle w:val="Heading1"/>
      </w:pPr>
      <w:r>
        <w:t>&gt;&gt; &gt;&gt;                     r</w:t>
      </w:r>
    </w:p>
    <w:p w14:paraId="6589010C" w14:textId="77777777" w:rsidR="001F3C1F" w:rsidRDefault="001F3C1F" w:rsidP="00DA6AE5">
      <w:pPr>
        <w:pStyle w:val="Heading1"/>
      </w:pPr>
      <w:r>
        <w:t>&gt;&gt; &gt;&gt;                 }</w:t>
      </w:r>
    </w:p>
    <w:p w14:paraId="53FA1C86" w14:textId="77777777" w:rsidR="001F3C1F" w:rsidRDefault="001F3C1F" w:rsidP="00DA6AE5">
      <w:pPr>
        <w:pStyle w:val="Heading1"/>
      </w:pPr>
      <w:r>
        <w:t>&gt;&gt; &gt;&gt;                 function j() {</w:t>
      </w:r>
    </w:p>
    <w:p w14:paraId="3D252CF4" w14:textId="77777777" w:rsidR="001F3C1F" w:rsidRDefault="001F3C1F" w:rsidP="00DA6AE5">
      <w:pPr>
        <w:pStyle w:val="Heading1"/>
      </w:pPr>
      <w:r>
        <w:t>&gt;&gt; &gt;&gt;                     if (!l) {</w:t>
      </w:r>
    </w:p>
    <w:p w14:paraId="563A522C" w14:textId="77777777" w:rsidR="001F3C1F" w:rsidRDefault="001F3C1F" w:rsidP="00DA6AE5">
      <w:pPr>
        <w:pStyle w:val="Heading1"/>
      </w:pPr>
      <w:r>
        <w:lastRenderedPageBreak/>
        <w:t>&gt;&gt; &gt;&gt;                         var n = (u || []).slice();</w:t>
      </w:r>
    </w:p>
    <w:p w14:paraId="166F5168" w14:textId="77777777" w:rsidR="001F3C1F" w:rsidRDefault="001F3C1F" w:rsidP="00DA6AE5">
      <w:pPr>
        <w:pStyle w:val="Heading1"/>
      </w:pPr>
      <w:r>
        <w:t>&gt;&gt; &gt;&gt;                         -1 === he(n, m) &amp;&amp; n.push(m),</w:t>
      </w:r>
    </w:p>
    <w:p w14:paraId="4792BA14" w14:textId="77777777" w:rsidR="001F3C1F" w:rsidRDefault="001F3C1F" w:rsidP="00DA6AE5">
      <w:pPr>
        <w:pStyle w:val="Heading1"/>
      </w:pPr>
      <w:r>
        <w:t>&gt;&gt; &gt;&gt;                         l = $n(Un(n), t, e)</w:t>
      </w:r>
    </w:p>
    <w:p w14:paraId="62F96D0D" w14:textId="77777777" w:rsidR="001F3C1F" w:rsidRDefault="001F3C1F" w:rsidP="00DA6AE5">
      <w:pPr>
        <w:pStyle w:val="Heading1"/>
      </w:pPr>
      <w:r>
        <w:t>&gt;&gt; &gt;&gt;                     }</w:t>
      </w:r>
    </w:p>
    <w:p w14:paraId="15D9791F" w14:textId="77777777" w:rsidR="001F3C1F" w:rsidRDefault="001F3C1F" w:rsidP="00DA6AE5">
      <w:pPr>
        <w:pStyle w:val="Heading1"/>
      </w:pPr>
      <w:r>
        <w:t>&gt;&gt; &gt;&gt;                     return l</w:t>
      </w:r>
    </w:p>
    <w:p w14:paraId="5308553B" w14:textId="77777777" w:rsidR="001F3C1F" w:rsidRDefault="001F3C1F" w:rsidP="00DA6AE5">
      <w:pPr>
        <w:pStyle w:val="Heading1"/>
      </w:pPr>
      <w:r>
        <w:t>&gt;&gt; &gt;&gt;                 }</w:t>
      </w:r>
    </w:p>
    <w:p w14:paraId="01BA9067" w14:textId="77777777" w:rsidR="001F3C1F" w:rsidRDefault="001F3C1F" w:rsidP="00DA6AE5">
      <w:pPr>
        <w:pStyle w:val="Heading1"/>
      </w:pPr>
      <w:r>
        <w:t>&gt;&gt; &gt;&gt;                 function x(n, r, i) {</w:t>
      </w:r>
    </w:p>
    <w:p w14:paraId="6D427C55" w14:textId="77777777" w:rsidR="001F3C1F" w:rsidRDefault="001F3C1F" w:rsidP="00DA6AE5">
      <w:pPr>
        <w:pStyle w:val="Heading1"/>
      </w:pPr>
      <w:r>
        <w:t>&gt;&gt; &gt;&gt;                     if (n &amp;&amp; n.length &gt; 0) {</w:t>
      </w:r>
    </w:p>
    <w:p w14:paraId="2AA8BC92" w14:textId="77777777" w:rsidR="001F3C1F" w:rsidRDefault="001F3C1F" w:rsidP="00DA6AE5">
      <w:pPr>
        <w:pStyle w:val="Heading1"/>
      </w:pPr>
      <w:r>
        <w:t>&gt;&gt; &gt;&gt;                         var o = Gn($n(n, t, e), e);</w:t>
      </w:r>
    </w:p>
    <w:p w14:paraId="265708FA" w14:textId="77777777" w:rsidR="001F3C1F" w:rsidRDefault="001F3C1F" w:rsidP="00DA6AE5">
      <w:pPr>
        <w:pStyle w:val="Heading1"/>
      </w:pPr>
      <w:r>
        <w:t>&gt;&gt; &gt;&gt;                         o.onComplete((function() {</w:t>
      </w:r>
    </w:p>
    <w:p w14:paraId="740033C9" w14:textId="77777777" w:rsidR="001F3C1F" w:rsidRDefault="001F3C1F" w:rsidP="00DA6AE5">
      <w:pPr>
        <w:pStyle w:val="Heading1"/>
      </w:pPr>
      <w:r>
        <w:t>&gt;&gt; &gt;&gt;                             var e = !1</w:t>
      </w:r>
    </w:p>
    <w:p w14:paraId="46CFA579" w14:textId="77777777" w:rsidR="001F3C1F" w:rsidRDefault="001F3C1F" w:rsidP="00DA6AE5">
      <w:pPr>
        <w:pStyle w:val="Heading1"/>
      </w:pPr>
      <w:r>
        <w:t>&gt;&gt; &gt;&gt;                               , t = [];</w:t>
      </w:r>
    </w:p>
    <w:p w14:paraId="270BEBC0" w14:textId="77777777" w:rsidR="001F3C1F" w:rsidRDefault="001F3C1F" w:rsidP="00DA6AE5">
      <w:pPr>
        <w:pStyle w:val="Heading1"/>
      </w:pPr>
      <w:r>
        <w:t>&gt;&gt; &gt;&gt;                             fe(c, (function(r, i) {</w:t>
      </w:r>
    </w:p>
    <w:p w14:paraId="0F5FE198" w14:textId="77777777" w:rsidR="001F3C1F" w:rsidRDefault="001F3C1F" w:rsidP="00DA6AE5">
      <w:pPr>
        <w:pStyle w:val="Heading1"/>
      </w:pPr>
      <w:r>
        <w:t>&gt;&gt; &gt;&gt;                                 nr(r, n) ? e = !0 : t.push(r)</w:t>
      </w:r>
    </w:p>
    <w:p w14:paraId="6C5E4A93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85FD8BE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100AEE3B" w14:textId="77777777" w:rsidR="001F3C1F" w:rsidRDefault="001F3C1F" w:rsidP="00DA6AE5">
      <w:pPr>
        <w:pStyle w:val="Heading1"/>
      </w:pPr>
      <w:r>
        <w:t>&gt;&gt; &gt;&gt;                             c = t;</w:t>
      </w:r>
    </w:p>
    <w:p w14:paraId="0E6214FE" w14:textId="77777777" w:rsidR="001F3C1F" w:rsidRDefault="001F3C1F" w:rsidP="00DA6AE5">
      <w:pPr>
        <w:pStyle w:val="Heading1"/>
      </w:pPr>
      <w:r>
        <w:t>&gt;&gt; &gt;&gt;                             var r = [];</w:t>
      </w:r>
    </w:p>
    <w:p w14:paraId="63CC19A8" w14:textId="77777777" w:rsidR="001F3C1F" w:rsidRDefault="001F3C1F" w:rsidP="00DA6AE5">
      <w:pPr>
        <w:pStyle w:val="Heading1"/>
      </w:pPr>
      <w:r>
        <w:t>&gt;&gt; &gt;&gt;                             h &amp;&amp; (fe(h, (function(t, i) {</w:t>
      </w:r>
    </w:p>
    <w:p w14:paraId="28012384" w14:textId="77777777" w:rsidR="001F3C1F" w:rsidRDefault="001F3C1F" w:rsidP="00DA6AE5">
      <w:pPr>
        <w:pStyle w:val="Heading1"/>
      </w:pPr>
      <w:r>
        <w:t>&gt;&gt; &gt;&gt;                                 var o = [];</w:t>
      </w:r>
    </w:p>
    <w:p w14:paraId="4EBC3E7E" w14:textId="77777777" w:rsidR="001F3C1F" w:rsidRDefault="001F3C1F" w:rsidP="00DA6AE5">
      <w:pPr>
        <w:pStyle w:val="Heading1"/>
      </w:pPr>
      <w:r>
        <w:lastRenderedPageBreak/>
        <w:t>&gt;&gt; &gt;&gt;                                 fe(t, (function(t) {</w:t>
      </w:r>
    </w:p>
    <w:p w14:paraId="26B642D0" w14:textId="77777777" w:rsidR="001F3C1F" w:rsidRDefault="001F3C1F" w:rsidP="00DA6AE5">
      <w:pPr>
        <w:pStyle w:val="Heading1"/>
      </w:pPr>
      <w:r>
        <w:t>&gt;&gt; &gt;&gt;                                     nr(t, n) ? e = !0 : o.push(t)</w:t>
      </w:r>
    </w:p>
    <w:p w14:paraId="392DF3A3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2E89865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202B2EEA" w14:textId="77777777" w:rsidR="001F3C1F" w:rsidRDefault="001F3C1F" w:rsidP="00DA6AE5">
      <w:pPr>
        <w:pStyle w:val="Heading1"/>
      </w:pPr>
      <w:r>
        <w:t>&gt;&gt; &gt;&gt;                                 r.push(o)</w:t>
      </w:r>
    </w:p>
    <w:p w14:paraId="33B380C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8602DDC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6CCC030C" w14:textId="77777777" w:rsidR="001F3C1F" w:rsidRDefault="001F3C1F" w:rsidP="00DA6AE5">
      <w:pPr>
        <w:pStyle w:val="Heading1"/>
      </w:pPr>
      <w:r>
        <w:t>&gt;&gt; &gt;&gt;                             h = r),</w:t>
      </w:r>
    </w:p>
    <w:p w14:paraId="699DD10D" w14:textId="77777777" w:rsidR="001F3C1F" w:rsidRDefault="001F3C1F" w:rsidP="00DA6AE5">
      <w:pPr>
        <w:pStyle w:val="Heading1"/>
      </w:pPr>
      <w:r>
        <w:t>&gt;&gt; &gt;&gt;                             i &amp;&amp; i(e)</w:t>
      </w:r>
    </w:p>
    <w:p w14:paraId="6669DCED" w14:textId="77777777" w:rsidR="001F3C1F" w:rsidRDefault="001F3C1F" w:rsidP="00DA6AE5">
      <w:pPr>
        <w:pStyle w:val="Heading1"/>
      </w:pPr>
      <w:r>
        <w:t>&gt;&gt; &gt;&gt;                         }</w:t>
      </w:r>
    </w:p>
    <w:p w14:paraId="064D5DF2" w14:textId="77777777" w:rsidR="001F3C1F" w:rsidRDefault="001F3C1F" w:rsidP="00DA6AE5">
      <w:pPr>
        <w:pStyle w:val="Heading1"/>
      </w:pPr>
      <w:r>
        <w:t>&gt;&gt; &gt;&gt;                         )),</w:t>
      </w:r>
    </w:p>
    <w:p w14:paraId="6119CB54" w14:textId="77777777" w:rsidR="001F3C1F" w:rsidRDefault="001F3C1F" w:rsidP="00DA6AE5">
      <w:pPr>
        <w:pStyle w:val="Heading1"/>
      </w:pPr>
      <w:r>
        <w:t>&gt;&gt; &gt;&gt;                         o.processNext(r)</w:t>
      </w:r>
    </w:p>
    <w:p w14:paraId="359A3B1F" w14:textId="77777777" w:rsidR="001F3C1F" w:rsidRDefault="001F3C1F" w:rsidP="00DA6AE5">
      <w:pPr>
        <w:pStyle w:val="Heading1"/>
      </w:pPr>
      <w:r>
        <w:t>&gt;&gt; &gt;&gt;                     } else</w:t>
      </w:r>
    </w:p>
    <w:p w14:paraId="78DAD36C" w14:textId="77777777" w:rsidR="001F3C1F" w:rsidRDefault="001F3C1F" w:rsidP="00DA6AE5">
      <w:pPr>
        <w:pStyle w:val="Heading1"/>
      </w:pPr>
      <w:r>
        <w:t>&gt;&gt; &gt;&gt;                         i(!1)</w:t>
      </w:r>
    </w:p>
    <w:p w14:paraId="7DEDDB27" w14:textId="77777777" w:rsidR="001F3C1F" w:rsidRDefault="001F3C1F" w:rsidP="00DA6AE5">
      <w:pPr>
        <w:pStyle w:val="Heading1"/>
      </w:pPr>
      <w:r>
        <w:t>&gt;&gt; &gt;&gt;                 }</w:t>
      </w:r>
    </w:p>
    <w:p w14:paraId="28FD705D" w14:textId="77777777" w:rsidR="001F3C1F" w:rsidRDefault="001F3C1F" w:rsidP="00DA6AE5">
      <w:pPr>
        <w:pStyle w:val="Heading1"/>
      </w:pPr>
      <w:r>
        <w:t>&gt;&gt; &gt;&gt;                 function k() {</w:t>
      </w:r>
    </w:p>
    <w:p w14:paraId="1DCC69BE" w14:textId="77777777" w:rsidR="001F3C1F" w:rsidRDefault="001F3C1F" w:rsidP="00DA6AE5">
      <w:pPr>
        <w:pStyle w:val="Heading1"/>
      </w:pPr>
      <w:r>
        <w:t>&gt;&gt; &gt;&gt;                     var n = e.logger ? e.logger.queue : [];</w:t>
      </w:r>
    </w:p>
    <w:p w14:paraId="46015C37" w14:textId="77777777" w:rsidR="001F3C1F" w:rsidRDefault="001F3C1F" w:rsidP="00DA6AE5">
      <w:pPr>
        <w:pStyle w:val="Heading1"/>
      </w:pPr>
      <w:r>
        <w:t>&gt;&gt; &gt;&gt;                     n &amp;&amp; (fe(n, (function(n) {</w:t>
      </w:r>
    </w:p>
    <w:p w14:paraId="3D3B7AAE" w14:textId="77777777" w:rsidR="001F3C1F" w:rsidRDefault="001F3C1F" w:rsidP="00DA6AE5">
      <w:pPr>
        <w:pStyle w:val="Heading1"/>
      </w:pPr>
      <w:r>
        <w:t>&gt;&gt; &gt;&gt;                         var r, i = ((r = {}).name = b || "InternalMessageId: " + n.messageId,</w:t>
      </w:r>
    </w:p>
    <w:p w14:paraId="2DDE30BD" w14:textId="77777777" w:rsidR="001F3C1F" w:rsidRDefault="001F3C1F" w:rsidP="00DA6AE5">
      <w:pPr>
        <w:pStyle w:val="Heading1"/>
      </w:pPr>
      <w:r>
        <w:t>&gt;&gt; &gt;&gt;                         r.iKey = xe(t.instrumentationKey),</w:t>
      </w:r>
    </w:p>
    <w:p w14:paraId="4000A019" w14:textId="77777777" w:rsidR="001F3C1F" w:rsidRDefault="001F3C1F" w:rsidP="00DA6AE5">
      <w:pPr>
        <w:pStyle w:val="Heading1"/>
      </w:pPr>
      <w:r>
        <w:lastRenderedPageBreak/>
        <w:t>&gt;&gt; &gt;&gt;                         r.time = de(new Date),</w:t>
      </w:r>
    </w:p>
    <w:p w14:paraId="730AA5F6" w14:textId="77777777" w:rsidR="001F3C1F" w:rsidRDefault="001F3C1F" w:rsidP="00DA6AE5">
      <w:pPr>
        <w:pStyle w:val="Heading1"/>
      </w:pPr>
      <w:r>
        <w:t>&gt;&gt; &gt;&gt;                         r.baseType = ft.dataType,</w:t>
      </w:r>
    </w:p>
    <w:p w14:paraId="7A8DC81F" w14:textId="77777777" w:rsidR="001F3C1F" w:rsidRDefault="001F3C1F" w:rsidP="00DA6AE5">
      <w:pPr>
        <w:pStyle w:val="Heading1"/>
      </w:pPr>
      <w:r>
        <w:t>&gt;&gt; &gt;&gt;                         r.baseData = {</w:t>
      </w:r>
    </w:p>
    <w:p w14:paraId="2C4353E9" w14:textId="77777777" w:rsidR="001F3C1F" w:rsidRDefault="001F3C1F" w:rsidP="00DA6AE5">
      <w:pPr>
        <w:pStyle w:val="Heading1"/>
      </w:pPr>
      <w:r>
        <w:t>&gt;&gt; &gt;&gt;                             message: n.message</w:t>
      </w:r>
    </w:p>
    <w:p w14:paraId="2DF6D4DB" w14:textId="77777777" w:rsidR="001F3C1F" w:rsidRDefault="001F3C1F" w:rsidP="00DA6AE5">
      <w:pPr>
        <w:pStyle w:val="Heading1"/>
      </w:pPr>
      <w:r>
        <w:t>&gt;&gt; &gt;&gt;                         },</w:t>
      </w:r>
    </w:p>
    <w:p w14:paraId="7150ACC6" w14:textId="77777777" w:rsidR="001F3C1F" w:rsidRDefault="001F3C1F" w:rsidP="00DA6AE5">
      <w:pPr>
        <w:pStyle w:val="Heading1"/>
      </w:pPr>
      <w:r>
        <w:t>&gt;&gt; &gt;&gt;                         r);</w:t>
      </w:r>
    </w:p>
    <w:p w14:paraId="3F011241" w14:textId="77777777" w:rsidR="001F3C1F" w:rsidRDefault="001F3C1F" w:rsidP="00DA6AE5">
      <w:pPr>
        <w:pStyle w:val="Heading1"/>
      </w:pPr>
      <w:r>
        <w:t>&gt;&gt; &gt;&gt;                         e.track(i)</w:t>
      </w:r>
    </w:p>
    <w:p w14:paraId="272617DD" w14:textId="77777777" w:rsidR="001F3C1F" w:rsidRDefault="001F3C1F" w:rsidP="00DA6AE5">
      <w:pPr>
        <w:pStyle w:val="Heading1"/>
      </w:pPr>
      <w:r>
        <w:t>&gt;&gt; &gt;&gt;                     }</w:t>
      </w:r>
    </w:p>
    <w:p w14:paraId="7B6E415D" w14:textId="77777777" w:rsidR="001F3C1F" w:rsidRDefault="001F3C1F" w:rsidP="00DA6AE5">
      <w:pPr>
        <w:pStyle w:val="Heading1"/>
      </w:pPr>
      <w:r>
        <w:t>&gt;&gt; &gt;&gt;                     )),</w:t>
      </w:r>
    </w:p>
    <w:p w14:paraId="4FCE82F2" w14:textId="77777777" w:rsidR="001F3C1F" w:rsidRDefault="001F3C1F" w:rsidP="00DA6AE5">
      <w:pPr>
        <w:pStyle w:val="Heading1"/>
      </w:pPr>
      <w:r>
        <w:t>&gt;&gt; &gt;&gt;                     n.length = 0)</w:t>
      </w:r>
    </w:p>
    <w:p w14:paraId="408268FD" w14:textId="77777777" w:rsidR="001F3C1F" w:rsidRDefault="001F3C1F" w:rsidP="00DA6AE5">
      <w:pPr>
        <w:pStyle w:val="Heading1"/>
      </w:pPr>
      <w:r>
        <w:t>&gt;&gt; &gt;&gt;                 }</w:t>
      </w:r>
    </w:p>
    <w:p w14:paraId="66027B0A" w14:textId="77777777" w:rsidR="001F3C1F" w:rsidRDefault="001F3C1F" w:rsidP="00DA6AE5">
      <w:pPr>
        <w:pStyle w:val="Heading1"/>
      </w:pPr>
      <w:r>
        <w:t>&gt;&gt; &gt;&gt;                 function T(e, t, n, r) {</w:t>
      </w:r>
    </w:p>
    <w:p w14:paraId="08371344" w14:textId="77777777" w:rsidR="001F3C1F" w:rsidRDefault="001F3C1F" w:rsidP="00DA6AE5">
      <w:pPr>
        <w:pStyle w:val="Heading1"/>
      </w:pPr>
      <w:r>
        <w:t>&gt;&gt; &gt;&gt;                     return d ? d.flush(e, t, n || 6, r) : (t &amp;&amp; t(!1),</w:t>
      </w:r>
    </w:p>
    <w:p w14:paraId="43EAC902" w14:textId="77777777" w:rsidR="001F3C1F" w:rsidRDefault="001F3C1F" w:rsidP="00DA6AE5">
      <w:pPr>
        <w:pStyle w:val="Heading1"/>
      </w:pPr>
      <w:r>
        <w:t>&gt;&gt; &gt;&gt;                     !0)</w:t>
      </w:r>
    </w:p>
    <w:p w14:paraId="212E1923" w14:textId="77777777" w:rsidR="001F3C1F" w:rsidRDefault="001F3C1F" w:rsidP="00DA6AE5">
      <w:pPr>
        <w:pStyle w:val="Heading1"/>
      </w:pPr>
      <w:r>
        <w:t>&gt;&gt; &gt;&gt;                 }</w:t>
      </w:r>
    </w:p>
    <w:p w14:paraId="00870B2A" w14:textId="77777777" w:rsidR="001F3C1F" w:rsidRDefault="001F3C1F" w:rsidP="00DA6AE5">
      <w:pPr>
        <w:pStyle w:val="Heading1"/>
      </w:pPr>
      <w:r>
        <w:t>&gt;&gt; &gt;&gt;                 function L(t) {</w:t>
      </w:r>
    </w:p>
    <w:p w14:paraId="57C40D9E" w14:textId="77777777" w:rsidR="001F3C1F" w:rsidRDefault="001F3C1F" w:rsidP="00DA6AE5">
      <w:pPr>
        <w:pStyle w:val="Heading1"/>
      </w:pPr>
      <w:r>
        <w:t>&gt;&gt; &gt;&gt;                     var n = e.logger;</w:t>
      </w:r>
    </w:p>
    <w:p w14:paraId="174B4B8E" w14:textId="77777777" w:rsidR="001F3C1F" w:rsidRDefault="001F3C1F" w:rsidP="00DA6AE5">
      <w:pPr>
        <w:pStyle w:val="Heading1"/>
      </w:pPr>
      <w:r>
        <w:t>&gt;&gt; &gt;&gt;                     n ? gt(n, 2, 73, t) : Te(t)</w:t>
      </w:r>
    </w:p>
    <w:p w14:paraId="3E9E4DC5" w14:textId="77777777" w:rsidR="001F3C1F" w:rsidRDefault="001F3C1F" w:rsidP="00DA6AE5">
      <w:pPr>
        <w:pStyle w:val="Heading1"/>
      </w:pPr>
      <w:r>
        <w:t>&gt;&gt; &gt;&gt;                 }</w:t>
      </w:r>
    </w:p>
    <w:p w14:paraId="5A1A4778" w14:textId="77777777" w:rsidR="001F3C1F" w:rsidRDefault="001F3C1F" w:rsidP="00DA6AE5">
      <w:pPr>
        <w:pStyle w:val="Heading1"/>
      </w:pPr>
      <w:r>
        <w:t>&gt;&gt; &gt;&gt;                 w(),</w:t>
      </w:r>
    </w:p>
    <w:p w14:paraId="3D34BCAE" w14:textId="77777777" w:rsidR="001F3C1F" w:rsidRDefault="001F3C1F" w:rsidP="00DA6AE5">
      <w:pPr>
        <w:pStyle w:val="Heading1"/>
      </w:pPr>
      <w:r>
        <w:lastRenderedPageBreak/>
        <w:t>&gt;&gt; &gt;&gt;                 e.isInitialized = function() {</w:t>
      </w:r>
    </w:p>
    <w:p w14:paraId="2B37433E" w14:textId="77777777" w:rsidR="001F3C1F" w:rsidRDefault="001F3C1F" w:rsidP="00DA6AE5">
      <w:pPr>
        <w:pStyle w:val="Heading1"/>
      </w:pPr>
      <w:r>
        <w:t>&gt;&gt; &gt;&gt;                     return n</w:t>
      </w:r>
    </w:p>
    <w:p w14:paraId="021B67CF" w14:textId="77777777" w:rsidR="001F3C1F" w:rsidRDefault="001F3C1F" w:rsidP="00DA6AE5">
      <w:pPr>
        <w:pStyle w:val="Heading1"/>
      </w:pPr>
      <w:r>
        <w:t>&gt;&gt; &gt;&gt;                 }</w:t>
      </w:r>
    </w:p>
    <w:p w14:paraId="706A3235" w14:textId="77777777" w:rsidR="001F3C1F" w:rsidRDefault="001F3C1F" w:rsidP="00DA6AE5">
      <w:pPr>
        <w:pStyle w:val="Heading1"/>
      </w:pPr>
      <w:r>
        <w:t>&gt;&gt; &gt;&gt;                 ,</w:t>
      </w:r>
    </w:p>
    <w:p w14:paraId="35151C6F" w14:textId="77777777" w:rsidR="001F3C1F" w:rsidRDefault="001F3C1F" w:rsidP="00DA6AE5">
      <w:pPr>
        <w:pStyle w:val="Heading1"/>
      </w:pPr>
      <w:r>
        <w:t>&gt;&gt; &gt;&gt;                 e.initialize = function(r, o, s, l) {</w:t>
      </w:r>
    </w:p>
    <w:p w14:paraId="05F09E94" w14:textId="77777777" w:rsidR="001F3C1F" w:rsidRDefault="001F3C1F" w:rsidP="00DA6AE5">
      <w:pPr>
        <w:pStyle w:val="Heading1"/>
      </w:pPr>
      <w:r>
        <w:t>&gt;&gt; &gt;&gt;                     g &amp;&amp; Te("SDK is still unloading..."),</w:t>
      </w:r>
    </w:p>
    <w:p w14:paraId="7B00357B" w14:textId="77777777" w:rsidR="001F3C1F" w:rsidRDefault="001F3C1F" w:rsidP="00DA6AE5">
      <w:pPr>
        <w:pStyle w:val="Heading1"/>
      </w:pPr>
      <w:r>
        <w:t>&gt;&gt; &gt;&gt;                     e.isInitialized() &amp;&amp; Te("Core should not be initialized more than once"),</w:t>
      </w:r>
    </w:p>
    <w:p w14:paraId="5210A5D8" w14:textId="77777777" w:rsidR="001F3C1F" w:rsidRDefault="001F3C1F" w:rsidP="00DA6AE5">
      <w:pPr>
        <w:pStyle w:val="Heading1"/>
      </w:pPr>
      <w:r>
        <w:t>&gt;&gt; &gt;&gt;                     t = r || {},</w:t>
      </w:r>
    </w:p>
    <w:p w14:paraId="63B73A8A" w14:textId="77777777" w:rsidR="001F3C1F" w:rsidRDefault="001F3C1F" w:rsidP="00DA6AE5">
      <w:pPr>
        <w:pStyle w:val="Heading1"/>
      </w:pPr>
      <w:r>
        <w:t>&gt;&gt; &gt;&gt;                     e.config = t,</w:t>
      </w:r>
    </w:p>
    <w:p w14:paraId="074DAFA1" w14:textId="77777777" w:rsidR="001F3C1F" w:rsidRDefault="001F3C1F" w:rsidP="00DA6AE5">
      <w:pPr>
        <w:pStyle w:val="Heading1"/>
      </w:pPr>
      <w:r>
        <w:t>&gt;&gt; &gt;&gt;                     K(r.instrumentationKey) &amp;&amp; Te("Please provide instrumentation key"),</w:t>
      </w:r>
    </w:p>
    <w:p w14:paraId="4A5771C1" w14:textId="77777777" w:rsidR="001F3C1F" w:rsidRDefault="001F3C1F" w:rsidP="00DA6AE5">
      <w:pPr>
        <w:pStyle w:val="Heading1"/>
      </w:pPr>
      <w:r>
        <w:t>&gt;&gt; &gt;&gt;                     i = l,</w:t>
      </w:r>
    </w:p>
    <w:p w14:paraId="17B3D0C8" w14:textId="77777777" w:rsidR="001F3C1F" w:rsidRDefault="001F3C1F" w:rsidP="00DA6AE5">
      <w:pPr>
        <w:pStyle w:val="Heading1"/>
      </w:pPr>
      <w:r>
        <w:t>&gt;&gt; &gt;&gt;                     e._notificationManager = l,</w:t>
      </w:r>
    </w:p>
    <w:p w14:paraId="685D5010" w14:textId="77777777" w:rsidR="001F3C1F" w:rsidRDefault="001F3C1F" w:rsidP="00DA6AE5">
      <w:pPr>
        <w:pStyle w:val="Heading1"/>
      </w:pPr>
      <w:r>
        <w:t>&gt;&gt; &gt;&gt;                     function() {</w:t>
      </w:r>
    </w:p>
    <w:p w14:paraId="5ED5539F" w14:textId="77777777" w:rsidR="001F3C1F" w:rsidRDefault="001F3C1F" w:rsidP="00DA6AE5">
      <w:pPr>
        <w:pStyle w:val="Heading1"/>
      </w:pPr>
      <w:r>
        <w:t>&gt;&gt; &gt;&gt;                         var e = xe(t.disableDbgExt);</w:t>
      </w:r>
    </w:p>
    <w:p w14:paraId="38F5E47C" w14:textId="77777777" w:rsidR="001F3C1F" w:rsidRDefault="001F3C1F" w:rsidP="00DA6AE5">
      <w:pPr>
        <w:pStyle w:val="Heading1"/>
      </w:pPr>
      <w:r>
        <w:t>&gt;&gt; &gt;&gt;                         !0 === e &amp;&amp; C &amp;&amp; (i.removeNotificationListener(C),</w:t>
      </w:r>
    </w:p>
    <w:p w14:paraId="4C4B4E33" w14:textId="77777777" w:rsidR="001F3C1F" w:rsidRDefault="001F3C1F" w:rsidP="00DA6AE5">
      <w:pPr>
        <w:pStyle w:val="Heading1"/>
      </w:pPr>
      <w:r>
        <w:t>&gt;&gt; &gt;&gt;                         C = null);</w:t>
      </w:r>
    </w:p>
    <w:p w14:paraId="0003DC9D" w14:textId="77777777" w:rsidR="001F3C1F" w:rsidRDefault="001F3C1F" w:rsidP="00DA6AE5">
      <w:pPr>
        <w:pStyle w:val="Heading1"/>
      </w:pPr>
      <w:r>
        <w:t>&gt;&gt; &gt;&gt;                         i &amp;&amp; !C &amp;&amp; !0 !== e &amp;&amp; (C = function(e) {</w:t>
      </w:r>
    </w:p>
    <w:p w14:paraId="2F331D99" w14:textId="77777777" w:rsidR="001F3C1F" w:rsidRDefault="001F3C1F" w:rsidP="00DA6AE5">
      <w:pPr>
        <w:pStyle w:val="Heading1"/>
      </w:pPr>
      <w:r>
        <w:t>&gt;&gt; &gt;&gt;                             if (!ot) {</w:t>
      </w:r>
    </w:p>
    <w:p w14:paraId="570330A7" w14:textId="77777777" w:rsidR="001F3C1F" w:rsidRDefault="001F3C1F" w:rsidP="00DA6AE5">
      <w:pPr>
        <w:pStyle w:val="Heading1"/>
      </w:pPr>
      <w:r>
        <w:t>&gt;&gt; &gt;&gt;                                 ot = {};</w:t>
      </w:r>
    </w:p>
    <w:p w14:paraId="306E5591" w14:textId="77777777" w:rsidR="001F3C1F" w:rsidRDefault="001F3C1F" w:rsidP="00DA6AE5">
      <w:pPr>
        <w:pStyle w:val="Heading1"/>
      </w:pPr>
      <w:r>
        <w:lastRenderedPageBreak/>
        <w:t>&gt;&gt; &gt;&gt;                                 for (var t = 0; t &lt; at.length; t++)</w:t>
      </w:r>
    </w:p>
    <w:p w14:paraId="13D56436" w14:textId="77777777" w:rsidR="001F3C1F" w:rsidRDefault="001F3C1F" w:rsidP="00DA6AE5">
      <w:pPr>
        <w:pStyle w:val="Heading1"/>
      </w:pPr>
      <w:r>
        <w:t>&gt;&gt; &gt;&gt;                                     ot[at[t]] = lt(at[t], e)</w:t>
      </w:r>
    </w:p>
    <w:p w14:paraId="7C72187F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022B8C6" w14:textId="77777777" w:rsidR="001F3C1F" w:rsidRDefault="001F3C1F" w:rsidP="00DA6AE5">
      <w:pPr>
        <w:pStyle w:val="Heading1"/>
      </w:pPr>
      <w:r>
        <w:t>&gt;&gt; &gt;&gt;                             return ot</w:t>
      </w:r>
    </w:p>
    <w:p w14:paraId="0F17487E" w14:textId="77777777" w:rsidR="001F3C1F" w:rsidRDefault="001F3C1F" w:rsidP="00DA6AE5">
      <w:pPr>
        <w:pStyle w:val="Heading1"/>
      </w:pPr>
      <w:r>
        <w:t>&gt;&gt; &gt;&gt;                         }(t),</w:t>
      </w:r>
    </w:p>
    <w:p w14:paraId="0B44C4F8" w14:textId="77777777" w:rsidR="001F3C1F" w:rsidRDefault="001F3C1F" w:rsidP="00DA6AE5">
      <w:pPr>
        <w:pStyle w:val="Heading1"/>
      </w:pPr>
      <w:r>
        <w:t>&gt;&gt; &gt;&gt;                         i.addNotificationListener(C))</w:t>
      </w:r>
    </w:p>
    <w:p w14:paraId="68452499" w14:textId="77777777" w:rsidR="001F3C1F" w:rsidRDefault="001F3C1F" w:rsidP="00DA6AE5">
      <w:pPr>
        <w:pStyle w:val="Heading1"/>
      </w:pPr>
      <w:r>
        <w:t>&gt;&gt; &gt;&gt;                     }(),</w:t>
      </w:r>
    </w:p>
    <w:p w14:paraId="3F99FEDD" w14:textId="77777777" w:rsidR="001F3C1F" w:rsidRDefault="001F3C1F" w:rsidP="00DA6AE5">
      <w:pPr>
        <w:pStyle w:val="Heading1"/>
      </w:pPr>
      <w:r>
        <w:t>&gt;&gt; &gt;&gt;                     function() {</w:t>
      </w:r>
    </w:p>
    <w:p w14:paraId="11D332BD" w14:textId="77777777" w:rsidR="001F3C1F" w:rsidRDefault="001F3C1F" w:rsidP="00DA6AE5">
      <w:pPr>
        <w:pStyle w:val="Heading1"/>
      </w:pPr>
      <w:r>
        <w:t>&gt;&gt; &gt;&gt;                         var e = xe(t.enablePerfMgr);</w:t>
      </w:r>
    </w:p>
    <w:p w14:paraId="6E4E36F4" w14:textId="77777777" w:rsidR="001F3C1F" w:rsidRDefault="001F3C1F" w:rsidP="00DA6AE5">
      <w:pPr>
        <w:pStyle w:val="Heading1"/>
      </w:pPr>
      <w:r>
        <w:t>&gt;&gt; &gt;&gt;                         !e &amp;&amp; a &amp;&amp; (a = null);</w:t>
      </w:r>
    </w:p>
    <w:p w14:paraId="499F149E" w14:textId="77777777" w:rsidR="001F3C1F" w:rsidRDefault="001F3C1F" w:rsidP="00DA6AE5">
      <w:pPr>
        <w:pStyle w:val="Heading1"/>
      </w:pPr>
      <w:r>
        <w:t>&gt;&gt; &gt;&gt;                         e &amp;&amp; je(t, "createPerfMgr", tr)</w:t>
      </w:r>
    </w:p>
    <w:p w14:paraId="76E6D37A" w14:textId="77777777" w:rsidR="001F3C1F" w:rsidRDefault="001F3C1F" w:rsidP="00DA6AE5">
      <w:pPr>
        <w:pStyle w:val="Heading1"/>
      </w:pPr>
      <w:r>
        <w:t>&gt;&gt; &gt;&gt;                     }(),</w:t>
      </w:r>
    </w:p>
    <w:p w14:paraId="104BE69C" w14:textId="77777777" w:rsidR="001F3C1F" w:rsidRDefault="001F3C1F" w:rsidP="00DA6AE5">
      <w:pPr>
        <w:pStyle w:val="Heading1"/>
      </w:pPr>
      <w:r>
        <w:t>&gt;&gt; &gt;&gt;                     je(t, "extensionConfig", {}).NotificationManager = i,</w:t>
      </w:r>
    </w:p>
    <w:p w14:paraId="4ADAA8BE" w14:textId="77777777" w:rsidR="001F3C1F" w:rsidRDefault="001F3C1F" w:rsidP="00DA6AE5">
      <w:pPr>
        <w:pStyle w:val="Heading1"/>
      </w:pPr>
      <w:r>
        <w:t>&gt;&gt; &gt;&gt;                     s &amp;&amp; (e.logger = s);</w:t>
      </w:r>
    </w:p>
    <w:p w14:paraId="41885219" w14:textId="77777777" w:rsidR="001F3C1F" w:rsidRDefault="001F3C1F" w:rsidP="00DA6AE5">
      <w:pPr>
        <w:pStyle w:val="Heading1"/>
      </w:pPr>
      <w:r>
        <w:t>&gt;&gt; &gt;&gt;                     var u = je(t, "extensions", []);</w:t>
      </w:r>
    </w:p>
    <w:p w14:paraId="25C25117" w14:textId="77777777" w:rsidR="001F3C1F" w:rsidRDefault="001F3C1F" w:rsidP="00DA6AE5">
      <w:pPr>
        <w:pStyle w:val="Heading1"/>
      </w:pPr>
      <w:r>
        <w:t>&gt;&gt; &gt;&gt;                     (c = []).push.apply(c, Object(_n.c)(Object(_n.c)([], o, !1), u, !1)),</w:t>
      </w:r>
    </w:p>
    <w:p w14:paraId="2AADA830" w14:textId="77777777" w:rsidR="001F3C1F" w:rsidRDefault="001F3C1F" w:rsidP="00DA6AE5">
      <w:pPr>
        <w:pStyle w:val="Heading1"/>
      </w:pPr>
      <w:r>
        <w:t>&gt;&gt; &gt;&gt;                     h = je(t, "channels", []),</w:t>
      </w:r>
    </w:p>
    <w:p w14:paraId="631A0231" w14:textId="77777777" w:rsidR="001F3C1F" w:rsidRDefault="001F3C1F" w:rsidP="00DA6AE5">
      <w:pPr>
        <w:pStyle w:val="Heading1"/>
      </w:pPr>
      <w:r>
        <w:t>&gt;&gt; &gt;&gt;                     I(null),</w:t>
      </w:r>
    </w:p>
    <w:p w14:paraId="77D2F9F3" w14:textId="77777777" w:rsidR="001F3C1F" w:rsidRDefault="001F3C1F" w:rsidP="00DA6AE5">
      <w:pPr>
        <w:pStyle w:val="Heading1"/>
      </w:pPr>
      <w:r>
        <w:t>&gt;&gt; &gt;&gt;                     p &amp;&amp; 0 !== p.length || Te("No channels available"),</w:t>
      </w:r>
    </w:p>
    <w:p w14:paraId="73CBCB8C" w14:textId="77777777" w:rsidR="001F3C1F" w:rsidRDefault="001F3C1F" w:rsidP="00DA6AE5">
      <w:pPr>
        <w:pStyle w:val="Heading1"/>
      </w:pPr>
      <w:r>
        <w:t>&gt;&gt; &gt;&gt;                     n = !0,</w:t>
      </w:r>
    </w:p>
    <w:p w14:paraId="6C4CA5D4" w14:textId="77777777" w:rsidR="001F3C1F" w:rsidRDefault="001F3C1F" w:rsidP="00DA6AE5">
      <w:pPr>
        <w:pStyle w:val="Heading1"/>
      </w:pPr>
      <w:r>
        <w:lastRenderedPageBreak/>
        <w:t>&gt;&gt; &gt;&gt;                     e.releaseQueue()</w:t>
      </w:r>
    </w:p>
    <w:p w14:paraId="5382AC7A" w14:textId="77777777" w:rsidR="001F3C1F" w:rsidRDefault="001F3C1F" w:rsidP="00DA6AE5">
      <w:pPr>
        <w:pStyle w:val="Heading1"/>
      </w:pPr>
      <w:r>
        <w:t>&gt;&gt; &gt;&gt;                 }</w:t>
      </w:r>
    </w:p>
    <w:p w14:paraId="571FA4E7" w14:textId="77777777" w:rsidR="001F3C1F" w:rsidRDefault="001F3C1F" w:rsidP="00DA6AE5">
      <w:pPr>
        <w:pStyle w:val="Heading1"/>
      </w:pPr>
      <w:r>
        <w:t>&gt;&gt; &gt;&gt;                 ,</w:t>
      </w:r>
    </w:p>
    <w:p w14:paraId="740610ED" w14:textId="77777777" w:rsidR="001F3C1F" w:rsidRDefault="001F3C1F" w:rsidP="00DA6AE5">
      <w:pPr>
        <w:pStyle w:val="Heading1"/>
      </w:pPr>
      <w:r>
        <w:t>&gt;&gt; &gt;&gt;                 e.getTransmissionControls = function() {</w:t>
      </w:r>
    </w:p>
    <w:p w14:paraId="27C43A3A" w14:textId="77777777" w:rsidR="001F3C1F" w:rsidRDefault="001F3C1F" w:rsidP="00DA6AE5">
      <w:pPr>
        <w:pStyle w:val="Heading1"/>
      </w:pPr>
      <w:r>
        <w:t>&gt;&gt; &gt;&gt;                     var e = [];</w:t>
      </w:r>
    </w:p>
    <w:p w14:paraId="2DFA8CBA" w14:textId="77777777" w:rsidR="001F3C1F" w:rsidRDefault="001F3C1F" w:rsidP="00DA6AE5">
      <w:pPr>
        <w:pStyle w:val="Heading1"/>
      </w:pPr>
      <w:r>
        <w:t>&gt;&gt; &gt;&gt;                     return p &amp;&amp; fe(p, (function(t) {</w:t>
      </w:r>
    </w:p>
    <w:p w14:paraId="7FF5843F" w14:textId="77777777" w:rsidR="001F3C1F" w:rsidRDefault="001F3C1F" w:rsidP="00DA6AE5">
      <w:pPr>
        <w:pStyle w:val="Heading1"/>
      </w:pPr>
      <w:r>
        <w:t>&gt;&gt; &gt;&gt;                         e.push(t.queue)</w:t>
      </w:r>
    </w:p>
    <w:p w14:paraId="08DF6C70" w14:textId="77777777" w:rsidR="001F3C1F" w:rsidRDefault="001F3C1F" w:rsidP="00DA6AE5">
      <w:pPr>
        <w:pStyle w:val="Heading1"/>
      </w:pPr>
      <w:r>
        <w:t>&gt;&gt; &gt;&gt;                     }</w:t>
      </w:r>
    </w:p>
    <w:p w14:paraId="7E4FA86D" w14:textId="77777777" w:rsidR="001F3C1F" w:rsidRDefault="001F3C1F" w:rsidP="00DA6AE5">
      <w:pPr>
        <w:pStyle w:val="Heading1"/>
      </w:pPr>
      <w:r>
        <w:t>&gt;&gt; &gt;&gt;                     )),</w:t>
      </w:r>
    </w:p>
    <w:p w14:paraId="50FD5016" w14:textId="77777777" w:rsidR="001F3C1F" w:rsidRDefault="001F3C1F" w:rsidP="00DA6AE5">
      <w:pPr>
        <w:pStyle w:val="Heading1"/>
      </w:pPr>
      <w:r>
        <w:t>&gt;&gt; &gt;&gt;                     we(e)</w:t>
      </w:r>
    </w:p>
    <w:p w14:paraId="20F64AD0" w14:textId="77777777" w:rsidR="001F3C1F" w:rsidRDefault="001F3C1F" w:rsidP="00DA6AE5">
      <w:pPr>
        <w:pStyle w:val="Heading1"/>
      </w:pPr>
      <w:r>
        <w:t>&gt;&gt; &gt;&gt;                 }</w:t>
      </w:r>
    </w:p>
    <w:p w14:paraId="23A0D9D7" w14:textId="77777777" w:rsidR="001F3C1F" w:rsidRDefault="001F3C1F" w:rsidP="00DA6AE5">
      <w:pPr>
        <w:pStyle w:val="Heading1"/>
      </w:pPr>
      <w:r>
        <w:t>&gt;&gt; &gt;&gt;                 ,</w:t>
      </w:r>
    </w:p>
    <w:p w14:paraId="6CD1E37F" w14:textId="77777777" w:rsidR="001F3C1F" w:rsidRDefault="001F3C1F" w:rsidP="00DA6AE5">
      <w:pPr>
        <w:pStyle w:val="Heading1"/>
      </w:pPr>
      <w:r>
        <w:t>&gt;&gt; &gt;&gt;                 e.track = function(n) {</w:t>
      </w:r>
    </w:p>
    <w:p w14:paraId="4B116989" w14:textId="77777777" w:rsidR="001F3C1F" w:rsidRDefault="001F3C1F" w:rsidP="00DA6AE5">
      <w:pPr>
        <w:pStyle w:val="Heading1"/>
      </w:pPr>
      <w:r>
        <w:t>&gt;&gt; &gt;&gt;                     n.iKey = n.iKey || t.instrumentationKey,</w:t>
      </w:r>
    </w:p>
    <w:p w14:paraId="760A83E8" w14:textId="77777777" w:rsidR="001F3C1F" w:rsidRDefault="001F3C1F" w:rsidP="00DA6AE5">
      <w:pPr>
        <w:pStyle w:val="Heading1"/>
      </w:pPr>
      <w:r>
        <w:t>&gt;&gt; &gt;&gt;                     n.time = n.time || de(new Date),</w:t>
      </w:r>
    </w:p>
    <w:p w14:paraId="0C736501" w14:textId="77777777" w:rsidR="001F3C1F" w:rsidRDefault="001F3C1F" w:rsidP="00DA6AE5">
      <w:pPr>
        <w:pStyle w:val="Heading1"/>
      </w:pPr>
      <w:r>
        <w:t>&gt;&gt; &gt;&gt;                     n.ver = n.ver || "4.0",</w:t>
      </w:r>
    </w:p>
    <w:p w14:paraId="41F68572" w14:textId="77777777" w:rsidR="001F3C1F" w:rsidRDefault="001F3C1F" w:rsidP="00DA6AE5">
      <w:pPr>
        <w:pStyle w:val="Heading1"/>
      </w:pPr>
      <w:r>
        <w:t>&gt;&gt; &gt;&gt;                     !g &amp;&amp; e.isInitialized() ? _().processNext(n) : r.push(n)</w:t>
      </w:r>
    </w:p>
    <w:p w14:paraId="296A3517" w14:textId="77777777" w:rsidR="001F3C1F" w:rsidRDefault="001F3C1F" w:rsidP="00DA6AE5">
      <w:pPr>
        <w:pStyle w:val="Heading1"/>
      </w:pPr>
      <w:r>
        <w:t>&gt;&gt; &gt;&gt;                 }</w:t>
      </w:r>
    </w:p>
    <w:p w14:paraId="6A83828D" w14:textId="77777777" w:rsidR="001F3C1F" w:rsidRDefault="001F3C1F" w:rsidP="00DA6AE5">
      <w:pPr>
        <w:pStyle w:val="Heading1"/>
      </w:pPr>
      <w:r>
        <w:t>&gt;&gt; &gt;&gt;                 ,</w:t>
      </w:r>
    </w:p>
    <w:p w14:paraId="52345B33" w14:textId="77777777" w:rsidR="001F3C1F" w:rsidRDefault="001F3C1F" w:rsidP="00DA6AE5">
      <w:pPr>
        <w:pStyle w:val="Heading1"/>
      </w:pPr>
      <w:r>
        <w:t>&gt;&gt; &gt;&gt;                 e.getProcessTelContext = _,</w:t>
      </w:r>
    </w:p>
    <w:p w14:paraId="3D9B96A8" w14:textId="77777777" w:rsidR="001F3C1F" w:rsidRDefault="001F3C1F" w:rsidP="00DA6AE5">
      <w:pPr>
        <w:pStyle w:val="Heading1"/>
      </w:pPr>
      <w:r>
        <w:lastRenderedPageBreak/>
        <w:t>&gt;&gt; &gt;&gt;                 e.getNotifyMgr = function() {</w:t>
      </w:r>
    </w:p>
    <w:p w14:paraId="14EF90C9" w14:textId="77777777" w:rsidR="001F3C1F" w:rsidRDefault="001F3C1F" w:rsidP="00DA6AE5">
      <w:pPr>
        <w:pStyle w:val="Heading1"/>
      </w:pPr>
      <w:r>
        <w:t>&gt;&gt; &gt;&gt;                     var t;</w:t>
      </w:r>
    </w:p>
    <w:p w14:paraId="45923C1F" w14:textId="77777777" w:rsidR="001F3C1F" w:rsidRDefault="001F3C1F" w:rsidP="00DA6AE5">
      <w:pPr>
        <w:pStyle w:val="Heading1"/>
      </w:pPr>
      <w:r>
        <w:t>&gt;&gt; &gt;&gt;                     return i || (i = Object(f.b)(((t = {}).addNotificationListener = function(e) {}</w:t>
      </w:r>
    </w:p>
    <w:p w14:paraId="16194795" w14:textId="77777777" w:rsidR="001F3C1F" w:rsidRDefault="001F3C1F" w:rsidP="00DA6AE5">
      <w:pPr>
        <w:pStyle w:val="Heading1"/>
      </w:pPr>
      <w:r>
        <w:t>&gt;&gt; &gt;&gt;                     ,</w:t>
      </w:r>
    </w:p>
    <w:p w14:paraId="62DBDC32" w14:textId="77777777" w:rsidR="001F3C1F" w:rsidRDefault="001F3C1F" w:rsidP="00DA6AE5">
      <w:pPr>
        <w:pStyle w:val="Heading1"/>
      </w:pPr>
      <w:r>
        <w:t>&gt;&gt; &gt;&gt;                     t.removeNotificationListener = function(e) {}</w:t>
      </w:r>
    </w:p>
    <w:p w14:paraId="279B456E" w14:textId="77777777" w:rsidR="001F3C1F" w:rsidRDefault="001F3C1F" w:rsidP="00DA6AE5">
      <w:pPr>
        <w:pStyle w:val="Heading1"/>
      </w:pPr>
      <w:r>
        <w:t>&gt;&gt; &gt;&gt;                     ,</w:t>
      </w:r>
    </w:p>
    <w:p w14:paraId="0AC34995" w14:textId="77777777" w:rsidR="001F3C1F" w:rsidRDefault="001F3C1F" w:rsidP="00DA6AE5">
      <w:pPr>
        <w:pStyle w:val="Heading1"/>
      </w:pPr>
      <w:r>
        <w:t>&gt;&gt; &gt;&gt;                     t.eventsSent = function(e) {}</w:t>
      </w:r>
    </w:p>
    <w:p w14:paraId="00EA8A96" w14:textId="77777777" w:rsidR="001F3C1F" w:rsidRDefault="001F3C1F" w:rsidP="00DA6AE5">
      <w:pPr>
        <w:pStyle w:val="Heading1"/>
      </w:pPr>
      <w:r>
        <w:t>&gt;&gt; &gt;&gt;                     ,</w:t>
      </w:r>
    </w:p>
    <w:p w14:paraId="40D34B79" w14:textId="77777777" w:rsidR="001F3C1F" w:rsidRDefault="001F3C1F" w:rsidP="00DA6AE5">
      <w:pPr>
        <w:pStyle w:val="Heading1"/>
      </w:pPr>
      <w:r>
        <w:t>&gt;&gt; &gt;&gt;                     t.eventsDiscarded = function(e, t) {}</w:t>
      </w:r>
    </w:p>
    <w:p w14:paraId="05033688" w14:textId="77777777" w:rsidR="001F3C1F" w:rsidRDefault="001F3C1F" w:rsidP="00DA6AE5">
      <w:pPr>
        <w:pStyle w:val="Heading1"/>
      </w:pPr>
      <w:r>
        <w:t>&gt;&gt; &gt;&gt;                     ,</w:t>
      </w:r>
    </w:p>
    <w:p w14:paraId="674FA89D" w14:textId="77777777" w:rsidR="001F3C1F" w:rsidRDefault="001F3C1F" w:rsidP="00DA6AE5">
      <w:pPr>
        <w:pStyle w:val="Heading1"/>
      </w:pPr>
      <w:r>
        <w:t>&gt;&gt; &gt;&gt;                     t.eventsSendRequest = function(e, t) {}</w:t>
      </w:r>
    </w:p>
    <w:p w14:paraId="76048B7D" w14:textId="77777777" w:rsidR="001F3C1F" w:rsidRDefault="001F3C1F" w:rsidP="00DA6AE5">
      <w:pPr>
        <w:pStyle w:val="Heading1"/>
      </w:pPr>
      <w:r>
        <w:t>&gt;&gt; &gt;&gt;                     ,</w:t>
      </w:r>
    </w:p>
    <w:p w14:paraId="27682F4D" w14:textId="77777777" w:rsidR="001F3C1F" w:rsidRDefault="001F3C1F" w:rsidP="00DA6AE5">
      <w:pPr>
        <w:pStyle w:val="Heading1"/>
      </w:pPr>
      <w:r>
        <w:t>&gt;&gt; &gt;&gt;                     t)),</w:t>
      </w:r>
    </w:p>
    <w:p w14:paraId="62EB5E3C" w14:textId="77777777" w:rsidR="001F3C1F" w:rsidRDefault="001F3C1F" w:rsidP="00DA6AE5">
      <w:pPr>
        <w:pStyle w:val="Heading1"/>
      </w:pPr>
      <w:r>
        <w:t>&gt;&gt; &gt;&gt;                     e._notificationManager = i),</w:t>
      </w:r>
    </w:p>
    <w:p w14:paraId="7A8B05A6" w14:textId="77777777" w:rsidR="001F3C1F" w:rsidRDefault="001F3C1F" w:rsidP="00DA6AE5">
      <w:pPr>
        <w:pStyle w:val="Heading1"/>
      </w:pPr>
      <w:r>
        <w:t>&gt;&gt; &gt;&gt;                     i</w:t>
      </w:r>
    </w:p>
    <w:p w14:paraId="4264BA0D" w14:textId="77777777" w:rsidR="001F3C1F" w:rsidRDefault="001F3C1F" w:rsidP="00DA6AE5">
      <w:pPr>
        <w:pStyle w:val="Heading1"/>
      </w:pPr>
      <w:r>
        <w:t>&gt;&gt; &gt;&gt;                 }</w:t>
      </w:r>
    </w:p>
    <w:p w14:paraId="2D424B3B" w14:textId="77777777" w:rsidR="001F3C1F" w:rsidRDefault="001F3C1F" w:rsidP="00DA6AE5">
      <w:pPr>
        <w:pStyle w:val="Heading1"/>
      </w:pPr>
      <w:r>
        <w:t>&gt;&gt; &gt;&gt;                 ,</w:t>
      </w:r>
    </w:p>
    <w:p w14:paraId="634CED59" w14:textId="77777777" w:rsidR="001F3C1F" w:rsidRDefault="001F3C1F" w:rsidP="00DA6AE5">
      <w:pPr>
        <w:pStyle w:val="Heading1"/>
      </w:pPr>
      <w:r>
        <w:t>&gt;&gt; &gt;&gt;                 e.addNotificationListener = function(e) {</w:t>
      </w:r>
    </w:p>
    <w:p w14:paraId="193A6426" w14:textId="77777777" w:rsidR="001F3C1F" w:rsidRDefault="001F3C1F" w:rsidP="00DA6AE5">
      <w:pPr>
        <w:pStyle w:val="Heading1"/>
      </w:pPr>
      <w:r>
        <w:t>&gt;&gt; &gt;&gt;                     i &amp;&amp; i.addNotificationListener(e)</w:t>
      </w:r>
    </w:p>
    <w:p w14:paraId="7020C019" w14:textId="77777777" w:rsidR="001F3C1F" w:rsidRDefault="001F3C1F" w:rsidP="00DA6AE5">
      <w:pPr>
        <w:pStyle w:val="Heading1"/>
      </w:pPr>
      <w:r>
        <w:t>&gt;&gt; &gt;&gt;                 }</w:t>
      </w:r>
    </w:p>
    <w:p w14:paraId="3376650F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600FD287" w14:textId="77777777" w:rsidR="001F3C1F" w:rsidRDefault="001F3C1F" w:rsidP="00DA6AE5">
      <w:pPr>
        <w:pStyle w:val="Heading1"/>
      </w:pPr>
      <w:r>
        <w:t>&gt;&gt; &gt;&gt;                 e.removeNotificationListener = function(e) {</w:t>
      </w:r>
    </w:p>
    <w:p w14:paraId="5A0C7C54" w14:textId="77777777" w:rsidR="001F3C1F" w:rsidRDefault="001F3C1F" w:rsidP="00DA6AE5">
      <w:pPr>
        <w:pStyle w:val="Heading1"/>
      </w:pPr>
      <w:r>
        <w:t>&gt;&gt; &gt;&gt;                     i &amp;&amp; i.removeNotificationListener(e)</w:t>
      </w:r>
    </w:p>
    <w:p w14:paraId="2C0A82F3" w14:textId="77777777" w:rsidR="001F3C1F" w:rsidRDefault="001F3C1F" w:rsidP="00DA6AE5">
      <w:pPr>
        <w:pStyle w:val="Heading1"/>
      </w:pPr>
      <w:r>
        <w:t>&gt;&gt; &gt;&gt;                 }</w:t>
      </w:r>
    </w:p>
    <w:p w14:paraId="2A4E755A" w14:textId="77777777" w:rsidR="001F3C1F" w:rsidRDefault="001F3C1F" w:rsidP="00DA6AE5">
      <w:pPr>
        <w:pStyle w:val="Heading1"/>
      </w:pPr>
      <w:r>
        <w:t>&gt;&gt; &gt;&gt;                 ,</w:t>
      </w:r>
    </w:p>
    <w:p w14:paraId="1EF8C5B4" w14:textId="77777777" w:rsidR="001F3C1F" w:rsidRDefault="001F3C1F" w:rsidP="00DA6AE5">
      <w:pPr>
        <w:pStyle w:val="Heading1"/>
      </w:pPr>
      <w:r>
        <w:t>&gt;&gt; &gt;&gt;                 e.getCookieMgr = function() {</w:t>
      </w:r>
    </w:p>
    <w:p w14:paraId="48C55339" w14:textId="77777777" w:rsidR="001F3C1F" w:rsidRDefault="001F3C1F" w:rsidP="00DA6AE5">
      <w:pPr>
        <w:pStyle w:val="Heading1"/>
      </w:pPr>
      <w:r>
        <w:t>&gt;&gt; &gt;&gt;                     return s || (s = It(t, e.logger)),</w:t>
      </w:r>
    </w:p>
    <w:p w14:paraId="55167A76" w14:textId="77777777" w:rsidR="001F3C1F" w:rsidRDefault="001F3C1F" w:rsidP="00DA6AE5">
      <w:pPr>
        <w:pStyle w:val="Heading1"/>
      </w:pPr>
      <w:r>
        <w:t>&gt;&gt; &gt;&gt;                     s</w:t>
      </w:r>
    </w:p>
    <w:p w14:paraId="5A64E904" w14:textId="77777777" w:rsidR="001F3C1F" w:rsidRDefault="001F3C1F" w:rsidP="00DA6AE5">
      <w:pPr>
        <w:pStyle w:val="Heading1"/>
      </w:pPr>
      <w:r>
        <w:t>&gt;&gt; &gt;&gt;                 }</w:t>
      </w:r>
    </w:p>
    <w:p w14:paraId="6C4C2AB9" w14:textId="77777777" w:rsidR="001F3C1F" w:rsidRDefault="001F3C1F" w:rsidP="00DA6AE5">
      <w:pPr>
        <w:pStyle w:val="Heading1"/>
      </w:pPr>
      <w:r>
        <w:t>&gt;&gt; &gt;&gt;                 ,</w:t>
      </w:r>
    </w:p>
    <w:p w14:paraId="410FE71B" w14:textId="77777777" w:rsidR="001F3C1F" w:rsidRDefault="001F3C1F" w:rsidP="00DA6AE5">
      <w:pPr>
        <w:pStyle w:val="Heading1"/>
      </w:pPr>
      <w:r>
        <w:t>&gt;&gt; &gt;&gt;                 e.setCookieMgr = function(e) {</w:t>
      </w:r>
    </w:p>
    <w:p w14:paraId="1A21BFDE" w14:textId="77777777" w:rsidR="001F3C1F" w:rsidRDefault="001F3C1F" w:rsidP="00DA6AE5">
      <w:pPr>
        <w:pStyle w:val="Heading1"/>
      </w:pPr>
      <w:r>
        <w:t>&gt;&gt; &gt;&gt;                     s = e</w:t>
      </w:r>
    </w:p>
    <w:p w14:paraId="1BCA5EF3" w14:textId="77777777" w:rsidR="001F3C1F" w:rsidRDefault="001F3C1F" w:rsidP="00DA6AE5">
      <w:pPr>
        <w:pStyle w:val="Heading1"/>
      </w:pPr>
      <w:r>
        <w:t>&gt;&gt; &gt;&gt;                 }</w:t>
      </w:r>
    </w:p>
    <w:p w14:paraId="3DA945B4" w14:textId="77777777" w:rsidR="001F3C1F" w:rsidRDefault="001F3C1F" w:rsidP="00DA6AE5">
      <w:pPr>
        <w:pStyle w:val="Heading1"/>
      </w:pPr>
      <w:r>
        <w:t>&gt;&gt; &gt;&gt;                 ,</w:t>
      </w:r>
    </w:p>
    <w:p w14:paraId="21E3D16D" w14:textId="77777777" w:rsidR="001F3C1F" w:rsidRDefault="001F3C1F" w:rsidP="00DA6AE5">
      <w:pPr>
        <w:pStyle w:val="Heading1"/>
      </w:pPr>
      <w:r>
        <w:t>&gt;&gt; &gt;&gt;                 e.getPerfMgr = function() {</w:t>
      </w:r>
    </w:p>
    <w:p w14:paraId="3BE5FD91" w14:textId="77777777" w:rsidR="001F3C1F" w:rsidRDefault="001F3C1F" w:rsidP="00DA6AE5">
      <w:pPr>
        <w:pStyle w:val="Heading1"/>
      </w:pPr>
      <w:r>
        <w:t>&gt;&gt; &gt;&gt;                     if (!o &amp;&amp; !a &amp;&amp; xe(t.enablePerfMgr)) {</w:t>
      </w:r>
    </w:p>
    <w:p w14:paraId="013D7BA5" w14:textId="77777777" w:rsidR="001F3C1F" w:rsidRDefault="001F3C1F" w:rsidP="00DA6AE5">
      <w:pPr>
        <w:pStyle w:val="Heading1"/>
      </w:pPr>
      <w:r>
        <w:t>&gt;&gt; &gt;&gt;                         var n = xe(t.createPerfMgr);</w:t>
      </w:r>
    </w:p>
    <w:p w14:paraId="2EBD25DC" w14:textId="77777777" w:rsidR="001F3C1F" w:rsidRDefault="001F3C1F" w:rsidP="00DA6AE5">
      <w:pPr>
        <w:pStyle w:val="Heading1"/>
      </w:pPr>
      <w:r>
        <w:t>&gt;&gt; &gt;&gt;                         J(n) &amp;&amp; (a = n(e, e.getNotifyMgr()))</w:t>
      </w:r>
    </w:p>
    <w:p w14:paraId="29623640" w14:textId="77777777" w:rsidR="001F3C1F" w:rsidRDefault="001F3C1F" w:rsidP="00DA6AE5">
      <w:pPr>
        <w:pStyle w:val="Heading1"/>
      </w:pPr>
      <w:r>
        <w:t>&gt;&gt; &gt;&gt;                     }</w:t>
      </w:r>
    </w:p>
    <w:p w14:paraId="37C8059D" w14:textId="77777777" w:rsidR="001F3C1F" w:rsidRDefault="001F3C1F" w:rsidP="00DA6AE5">
      <w:pPr>
        <w:pStyle w:val="Heading1"/>
      </w:pPr>
      <w:r>
        <w:t>&gt;&gt; &gt;&gt;                     return o || a || An</w:t>
      </w:r>
    </w:p>
    <w:p w14:paraId="0F8C1764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0C6A0DBB" w14:textId="77777777" w:rsidR="001F3C1F" w:rsidRDefault="001F3C1F" w:rsidP="00DA6AE5">
      <w:pPr>
        <w:pStyle w:val="Heading1"/>
      </w:pPr>
      <w:r>
        <w:t>&gt;&gt; &gt;&gt;                 ,</w:t>
      </w:r>
    </w:p>
    <w:p w14:paraId="5B9D6D76" w14:textId="77777777" w:rsidR="001F3C1F" w:rsidRDefault="001F3C1F" w:rsidP="00DA6AE5">
      <w:pPr>
        <w:pStyle w:val="Heading1"/>
      </w:pPr>
      <w:r>
        <w:t>&gt;&gt; &gt;&gt;                 e.setPerfMgr = function(e) {</w:t>
      </w:r>
    </w:p>
    <w:p w14:paraId="417D405A" w14:textId="77777777" w:rsidR="001F3C1F" w:rsidRDefault="001F3C1F" w:rsidP="00DA6AE5">
      <w:pPr>
        <w:pStyle w:val="Heading1"/>
      </w:pPr>
      <w:r>
        <w:t>&gt;&gt; &gt;&gt;                     o = e</w:t>
      </w:r>
    </w:p>
    <w:p w14:paraId="7D1A9987" w14:textId="77777777" w:rsidR="001F3C1F" w:rsidRDefault="001F3C1F" w:rsidP="00DA6AE5">
      <w:pPr>
        <w:pStyle w:val="Heading1"/>
      </w:pPr>
      <w:r>
        <w:t>&gt;&gt; &gt;&gt;                 }</w:t>
      </w:r>
    </w:p>
    <w:p w14:paraId="0080D246" w14:textId="77777777" w:rsidR="001F3C1F" w:rsidRDefault="001F3C1F" w:rsidP="00DA6AE5">
      <w:pPr>
        <w:pStyle w:val="Heading1"/>
      </w:pPr>
      <w:r>
        <w:t>&gt;&gt; &gt;&gt;                 ,</w:t>
      </w:r>
    </w:p>
    <w:p w14:paraId="690F6F37" w14:textId="77777777" w:rsidR="001F3C1F" w:rsidRDefault="001F3C1F" w:rsidP="00DA6AE5">
      <w:pPr>
        <w:pStyle w:val="Heading1"/>
      </w:pPr>
      <w:r>
        <w:t>&gt;&gt; &gt;&gt;                 e.eventCnt = function() {</w:t>
      </w:r>
    </w:p>
    <w:p w14:paraId="102A7C22" w14:textId="77777777" w:rsidR="001F3C1F" w:rsidRDefault="001F3C1F" w:rsidP="00DA6AE5">
      <w:pPr>
        <w:pStyle w:val="Heading1"/>
      </w:pPr>
      <w:r>
        <w:t>&gt;&gt; &gt;&gt;                     return r.length</w:t>
      </w:r>
    </w:p>
    <w:p w14:paraId="48E8D98D" w14:textId="77777777" w:rsidR="001F3C1F" w:rsidRDefault="001F3C1F" w:rsidP="00DA6AE5">
      <w:pPr>
        <w:pStyle w:val="Heading1"/>
      </w:pPr>
      <w:r>
        <w:t>&gt;&gt; &gt;&gt;                 }</w:t>
      </w:r>
    </w:p>
    <w:p w14:paraId="27EECEB7" w14:textId="77777777" w:rsidR="001F3C1F" w:rsidRDefault="001F3C1F" w:rsidP="00DA6AE5">
      <w:pPr>
        <w:pStyle w:val="Heading1"/>
      </w:pPr>
      <w:r>
        <w:t>&gt;&gt; &gt;&gt;                 ,</w:t>
      </w:r>
    </w:p>
    <w:p w14:paraId="0F7D09D1" w14:textId="77777777" w:rsidR="001F3C1F" w:rsidRDefault="001F3C1F" w:rsidP="00DA6AE5">
      <w:pPr>
        <w:pStyle w:val="Heading1"/>
      </w:pPr>
      <w:r>
        <w:t>&gt;&gt; &gt;&gt;                 e.releaseQueue = function() {</w:t>
      </w:r>
    </w:p>
    <w:p w14:paraId="4AEE4767" w14:textId="77777777" w:rsidR="001F3C1F" w:rsidRDefault="001F3C1F" w:rsidP="00DA6AE5">
      <w:pPr>
        <w:pStyle w:val="Heading1"/>
      </w:pPr>
      <w:r>
        <w:t>&gt;&gt; &gt;&gt;                     if (n &amp;&amp; r.length &gt; 0) {</w:t>
      </w:r>
    </w:p>
    <w:p w14:paraId="32362844" w14:textId="77777777" w:rsidR="001F3C1F" w:rsidRDefault="001F3C1F" w:rsidP="00DA6AE5">
      <w:pPr>
        <w:pStyle w:val="Heading1"/>
      </w:pPr>
      <w:r>
        <w:t>&gt;&gt; &gt;&gt;                         var e = r;</w:t>
      </w:r>
    </w:p>
    <w:p w14:paraId="62B3771E" w14:textId="77777777" w:rsidR="001F3C1F" w:rsidRDefault="001F3C1F" w:rsidP="00DA6AE5">
      <w:pPr>
        <w:pStyle w:val="Heading1"/>
      </w:pPr>
      <w:r>
        <w:t>&gt;&gt; &gt;&gt;                         r = [],</w:t>
      </w:r>
    </w:p>
    <w:p w14:paraId="19ED9F81" w14:textId="77777777" w:rsidR="001F3C1F" w:rsidRDefault="001F3C1F" w:rsidP="00DA6AE5">
      <w:pPr>
        <w:pStyle w:val="Heading1"/>
      </w:pPr>
      <w:r>
        <w:t>&gt;&gt; &gt;&gt;                         fe(e, (function(e) {</w:t>
      </w:r>
    </w:p>
    <w:p w14:paraId="4C0CD707" w14:textId="77777777" w:rsidR="001F3C1F" w:rsidRDefault="001F3C1F" w:rsidP="00DA6AE5">
      <w:pPr>
        <w:pStyle w:val="Heading1"/>
      </w:pPr>
      <w:r>
        <w:t>&gt;&gt; &gt;&gt;                             _().processNext(e)</w:t>
      </w:r>
    </w:p>
    <w:p w14:paraId="23A2061B" w14:textId="77777777" w:rsidR="001F3C1F" w:rsidRDefault="001F3C1F" w:rsidP="00DA6AE5">
      <w:pPr>
        <w:pStyle w:val="Heading1"/>
      </w:pPr>
      <w:r>
        <w:t>&gt;&gt; &gt;&gt;                         }</w:t>
      </w:r>
    </w:p>
    <w:p w14:paraId="19D0F621" w14:textId="77777777" w:rsidR="001F3C1F" w:rsidRDefault="001F3C1F" w:rsidP="00DA6AE5">
      <w:pPr>
        <w:pStyle w:val="Heading1"/>
      </w:pPr>
      <w:r>
        <w:t>&gt;&gt; &gt;&gt;                         ))</w:t>
      </w:r>
    </w:p>
    <w:p w14:paraId="007F0BEF" w14:textId="77777777" w:rsidR="001F3C1F" w:rsidRDefault="001F3C1F" w:rsidP="00DA6AE5">
      <w:pPr>
        <w:pStyle w:val="Heading1"/>
      </w:pPr>
      <w:r>
        <w:t>&gt;&gt; &gt;&gt;                     }</w:t>
      </w:r>
    </w:p>
    <w:p w14:paraId="24F98F4A" w14:textId="77777777" w:rsidR="001F3C1F" w:rsidRDefault="001F3C1F" w:rsidP="00DA6AE5">
      <w:pPr>
        <w:pStyle w:val="Heading1"/>
      </w:pPr>
      <w:r>
        <w:t>&gt;&gt; &gt;&gt;                 }</w:t>
      </w:r>
    </w:p>
    <w:p w14:paraId="14FADDF5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7721B756" w14:textId="77777777" w:rsidR="001F3C1F" w:rsidRDefault="001F3C1F" w:rsidP="00DA6AE5">
      <w:pPr>
        <w:pStyle w:val="Heading1"/>
      </w:pPr>
      <w:r>
        <w:t>&gt;&gt; &gt;&gt;                 e.pollInternalLogs = function(e) {</w:t>
      </w:r>
    </w:p>
    <w:p w14:paraId="638350B1" w14:textId="77777777" w:rsidR="001F3C1F" w:rsidRDefault="001F3C1F" w:rsidP="00DA6AE5">
      <w:pPr>
        <w:pStyle w:val="Heading1"/>
      </w:pPr>
      <w:r>
        <w:t>&gt;&gt; &gt;&gt;                     b = e || null;</w:t>
      </w:r>
    </w:p>
    <w:p w14:paraId="3FBB94DB" w14:textId="77777777" w:rsidR="001F3C1F" w:rsidRDefault="001F3C1F" w:rsidP="00DA6AE5">
      <w:pPr>
        <w:pStyle w:val="Heading1"/>
      </w:pPr>
      <w:r>
        <w:t>&gt;&gt; &gt;&gt;                     var n = xe(t.diagnosticLogInterval);</w:t>
      </w:r>
    </w:p>
    <w:p w14:paraId="1A4A6762" w14:textId="77777777" w:rsidR="001F3C1F" w:rsidRDefault="001F3C1F" w:rsidP="00DA6AE5">
      <w:pPr>
        <w:pStyle w:val="Heading1"/>
      </w:pPr>
      <w:r>
        <w:t>&gt;&gt; &gt;&gt;                     return n &amp;&amp; n &gt; 0 || (n = 1e4),</w:t>
      </w:r>
    </w:p>
    <w:p w14:paraId="336CDB91" w14:textId="77777777" w:rsidR="001F3C1F" w:rsidRDefault="001F3C1F" w:rsidP="00DA6AE5">
      <w:pPr>
        <w:pStyle w:val="Heading1"/>
      </w:pPr>
      <w:r>
        <w:t>&gt;&gt; &gt;&gt;                     O &amp;&amp; clearInterval(O),</w:t>
      </w:r>
    </w:p>
    <w:p w14:paraId="72300FA8" w14:textId="77777777" w:rsidR="001F3C1F" w:rsidRDefault="001F3C1F" w:rsidP="00DA6AE5">
      <w:pPr>
        <w:pStyle w:val="Heading1"/>
      </w:pPr>
      <w:r>
        <w:t>&gt;&gt; &gt;&gt;                     O = setInterval((function() {</w:t>
      </w:r>
    </w:p>
    <w:p w14:paraId="38D592E6" w14:textId="77777777" w:rsidR="001F3C1F" w:rsidRDefault="001F3C1F" w:rsidP="00DA6AE5">
      <w:pPr>
        <w:pStyle w:val="Heading1"/>
      </w:pPr>
      <w:r>
        <w:t>&gt;&gt; &gt;&gt;                         k()</w:t>
      </w:r>
    </w:p>
    <w:p w14:paraId="74714690" w14:textId="77777777" w:rsidR="001F3C1F" w:rsidRDefault="001F3C1F" w:rsidP="00DA6AE5">
      <w:pPr>
        <w:pStyle w:val="Heading1"/>
      </w:pPr>
      <w:r>
        <w:t>&gt;&gt; &gt;&gt;                     }</w:t>
      </w:r>
    </w:p>
    <w:p w14:paraId="38ACE751" w14:textId="77777777" w:rsidR="001F3C1F" w:rsidRDefault="001F3C1F" w:rsidP="00DA6AE5">
      <w:pPr>
        <w:pStyle w:val="Heading1"/>
      </w:pPr>
      <w:r>
        <w:t>&gt;&gt; &gt;&gt;                     ), n)</w:t>
      </w:r>
    </w:p>
    <w:p w14:paraId="5C32E292" w14:textId="77777777" w:rsidR="001F3C1F" w:rsidRDefault="001F3C1F" w:rsidP="00DA6AE5">
      <w:pPr>
        <w:pStyle w:val="Heading1"/>
      </w:pPr>
      <w:r>
        <w:t>&gt;&gt; &gt;&gt;                 }</w:t>
      </w:r>
    </w:p>
    <w:p w14:paraId="272AD435" w14:textId="77777777" w:rsidR="001F3C1F" w:rsidRDefault="001F3C1F" w:rsidP="00DA6AE5">
      <w:pPr>
        <w:pStyle w:val="Heading1"/>
      </w:pPr>
      <w:r>
        <w:t>&gt;&gt; &gt;&gt;                 ,</w:t>
      </w:r>
    </w:p>
    <w:p w14:paraId="311BAE93" w14:textId="77777777" w:rsidR="001F3C1F" w:rsidRDefault="001F3C1F" w:rsidP="00DA6AE5">
      <w:pPr>
        <w:pStyle w:val="Heading1"/>
      </w:pPr>
      <w:r>
        <w:t>&gt;&gt; &gt;&gt;                 e.stopPollingInternalLogs = function() {</w:t>
      </w:r>
    </w:p>
    <w:p w14:paraId="0E051585" w14:textId="77777777" w:rsidR="001F3C1F" w:rsidRDefault="001F3C1F" w:rsidP="00DA6AE5">
      <w:pPr>
        <w:pStyle w:val="Heading1"/>
      </w:pPr>
      <w:r>
        <w:t>&gt;&gt; &gt;&gt;                     O &amp;&amp; (clearInterval(O),</w:t>
      </w:r>
    </w:p>
    <w:p w14:paraId="74175A2B" w14:textId="77777777" w:rsidR="001F3C1F" w:rsidRDefault="001F3C1F" w:rsidP="00DA6AE5">
      <w:pPr>
        <w:pStyle w:val="Heading1"/>
      </w:pPr>
      <w:r>
        <w:t>&gt;&gt; &gt;&gt;                     O = 0,</w:t>
      </w:r>
    </w:p>
    <w:p w14:paraId="3EEB0F12" w14:textId="77777777" w:rsidR="001F3C1F" w:rsidRDefault="001F3C1F" w:rsidP="00DA6AE5">
      <w:pPr>
        <w:pStyle w:val="Heading1"/>
      </w:pPr>
      <w:r>
        <w:t>&gt;&gt; &gt;&gt;                     k())</w:t>
      </w:r>
    </w:p>
    <w:p w14:paraId="5AADEB4C" w14:textId="77777777" w:rsidR="001F3C1F" w:rsidRDefault="001F3C1F" w:rsidP="00DA6AE5">
      <w:pPr>
        <w:pStyle w:val="Heading1"/>
      </w:pPr>
      <w:r>
        <w:t>&gt;&gt; &gt;&gt;                 }</w:t>
      </w:r>
    </w:p>
    <w:p w14:paraId="5D28A091" w14:textId="77777777" w:rsidR="001F3C1F" w:rsidRDefault="001F3C1F" w:rsidP="00DA6AE5">
      <w:pPr>
        <w:pStyle w:val="Heading1"/>
      </w:pPr>
      <w:r>
        <w:t>&gt;&gt; &gt;&gt;                 ,</w:t>
      </w:r>
    </w:p>
    <w:p w14:paraId="7AA4D255" w14:textId="77777777" w:rsidR="001F3C1F" w:rsidRDefault="001F3C1F" w:rsidP="00DA6AE5">
      <w:pPr>
        <w:pStyle w:val="Heading1"/>
      </w:pPr>
      <w:r>
        <w:t>&gt;&gt; &gt;&gt;                 Pe(e, (function() {</w:t>
      </w:r>
    </w:p>
    <w:p w14:paraId="20260A28" w14:textId="77777777" w:rsidR="001F3C1F" w:rsidRDefault="001F3C1F" w:rsidP="00DA6AE5">
      <w:pPr>
        <w:pStyle w:val="Heading1"/>
      </w:pPr>
      <w:r>
        <w:t>&gt;&gt; &gt;&gt;                     return m</w:t>
      </w:r>
    </w:p>
    <w:p w14:paraId="6E605CFF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01DC92E2" w14:textId="77777777" w:rsidR="001F3C1F" w:rsidRDefault="001F3C1F" w:rsidP="00DA6AE5">
      <w:pPr>
        <w:pStyle w:val="Heading1"/>
      </w:pPr>
      <w:r>
        <w:t>&gt;&gt; &gt;&gt;                 ), ["addTelemetryInitializer"]),</w:t>
      </w:r>
    </w:p>
    <w:p w14:paraId="05FB9F7A" w14:textId="77777777" w:rsidR="001F3C1F" w:rsidRDefault="001F3C1F" w:rsidP="00DA6AE5">
      <w:pPr>
        <w:pStyle w:val="Heading1"/>
      </w:pPr>
      <w:r>
        <w:t>&gt;&gt; &gt;&gt;                 e.unload = function(t, r, i) {</w:t>
      </w:r>
    </w:p>
    <w:p w14:paraId="2121C7B8" w14:textId="77777777" w:rsidR="001F3C1F" w:rsidRDefault="001F3C1F" w:rsidP="00DA6AE5">
      <w:pPr>
        <w:pStyle w:val="Heading1"/>
      </w:pPr>
      <w:r>
        <w:t>&gt;&gt; &gt;&gt;                     var o;</w:t>
      </w:r>
    </w:p>
    <w:p w14:paraId="27F79163" w14:textId="77777777" w:rsidR="001F3C1F" w:rsidRDefault="001F3C1F" w:rsidP="00DA6AE5">
      <w:pPr>
        <w:pStyle w:val="Heading1"/>
      </w:pPr>
      <w:r>
        <w:t>&gt;&gt; &gt;&gt;                     void 0 === t &amp;&amp; (t = !0),</w:t>
      </w:r>
    </w:p>
    <w:p w14:paraId="5F914C5B" w14:textId="77777777" w:rsidR="001F3C1F" w:rsidRDefault="001F3C1F" w:rsidP="00DA6AE5">
      <w:pPr>
        <w:pStyle w:val="Heading1"/>
      </w:pPr>
      <w:r>
        <w:t>&gt;&gt; &gt;&gt;                     n || Te("SDK is not initialized"),</w:t>
      </w:r>
    </w:p>
    <w:p w14:paraId="642B28E5" w14:textId="77777777" w:rsidR="001F3C1F" w:rsidRDefault="001F3C1F" w:rsidP="00DA6AE5">
      <w:pPr>
        <w:pStyle w:val="Heading1"/>
      </w:pPr>
      <w:r>
        <w:t>&gt;&gt; &gt;&gt;                     g &amp;&amp; Te("SDK is still unloading...");</w:t>
      </w:r>
    </w:p>
    <w:p w14:paraId="66CCB5A7" w14:textId="77777777" w:rsidR="001F3C1F" w:rsidRDefault="001F3C1F" w:rsidP="00DA6AE5">
      <w:pPr>
        <w:pStyle w:val="Heading1"/>
      </w:pPr>
      <w:r>
        <w:t>&gt;&gt; &gt;&gt;                     var a = ((o = {</w:t>
      </w:r>
    </w:p>
    <w:p w14:paraId="5661A70D" w14:textId="77777777" w:rsidR="001F3C1F" w:rsidRDefault="001F3C1F" w:rsidP="00DA6AE5">
      <w:pPr>
        <w:pStyle w:val="Heading1"/>
      </w:pPr>
      <w:r>
        <w:t>&gt;&gt; &gt;&gt;                         reason: 50</w:t>
      </w:r>
    </w:p>
    <w:p w14:paraId="7B528053" w14:textId="77777777" w:rsidR="001F3C1F" w:rsidRDefault="001F3C1F" w:rsidP="00DA6AE5">
      <w:pPr>
        <w:pStyle w:val="Heading1"/>
      </w:pPr>
      <w:r>
        <w:t>&gt;&gt; &gt;&gt;                     }).isAsync = t,</w:t>
      </w:r>
    </w:p>
    <w:p w14:paraId="2711F1DB" w14:textId="77777777" w:rsidR="001F3C1F" w:rsidRDefault="001F3C1F" w:rsidP="00DA6AE5">
      <w:pPr>
        <w:pStyle w:val="Heading1"/>
      </w:pPr>
      <w:r>
        <w:t>&gt;&gt; &gt;&gt;                     o.flushComplete = !1,</w:t>
      </w:r>
    </w:p>
    <w:p w14:paraId="76782237" w14:textId="77777777" w:rsidR="001F3C1F" w:rsidRDefault="001F3C1F" w:rsidP="00DA6AE5">
      <w:pPr>
        <w:pStyle w:val="Heading1"/>
      </w:pPr>
      <w:r>
        <w:t>&gt;&gt; &gt;&gt;                     o)</w:t>
      </w:r>
    </w:p>
    <w:p w14:paraId="79C59901" w14:textId="77777777" w:rsidR="001F3C1F" w:rsidRDefault="001F3C1F" w:rsidP="00DA6AE5">
      <w:pPr>
        <w:pStyle w:val="Heading1"/>
      </w:pPr>
      <w:r>
        <w:t>&gt;&gt; &gt;&gt;                       , s = Gn(j(), e);</w:t>
      </w:r>
    </w:p>
    <w:p w14:paraId="2C8BB37A" w14:textId="77777777" w:rsidR="001F3C1F" w:rsidRDefault="001F3C1F" w:rsidP="00DA6AE5">
      <w:pPr>
        <w:pStyle w:val="Heading1"/>
      </w:pPr>
      <w:r>
        <w:t>&gt;&gt; &gt;&gt;                     function l(t) {</w:t>
      </w:r>
    </w:p>
    <w:p w14:paraId="06710965" w14:textId="77777777" w:rsidR="001F3C1F" w:rsidRDefault="001F3C1F" w:rsidP="00DA6AE5">
      <w:pPr>
        <w:pStyle w:val="Heading1"/>
      </w:pPr>
      <w:r>
        <w:t>&gt;&gt; &gt;&gt;                         a.flushComplete = t,</w:t>
      </w:r>
    </w:p>
    <w:p w14:paraId="39821267" w14:textId="77777777" w:rsidR="001F3C1F" w:rsidRDefault="001F3C1F" w:rsidP="00DA6AE5">
      <w:pPr>
        <w:pStyle w:val="Heading1"/>
      </w:pPr>
      <w:r>
        <w:t>&gt;&gt; &gt;&gt;                         g = !0,</w:t>
      </w:r>
    </w:p>
    <w:p w14:paraId="4E08C16C" w14:textId="77777777" w:rsidR="001F3C1F" w:rsidRDefault="001F3C1F" w:rsidP="00DA6AE5">
      <w:pPr>
        <w:pStyle w:val="Heading1"/>
      </w:pPr>
      <w:r>
        <w:t>&gt;&gt; &gt;&gt;                         y.run(s, a),</w:t>
      </w:r>
    </w:p>
    <w:p w14:paraId="40F13B6E" w14:textId="77777777" w:rsidR="001F3C1F" w:rsidRDefault="001F3C1F" w:rsidP="00DA6AE5">
      <w:pPr>
        <w:pStyle w:val="Heading1"/>
      </w:pPr>
      <w:r>
        <w:t>&gt;&gt; &gt;&gt;                         e.stopPollingInternalLogs(),</w:t>
      </w:r>
    </w:p>
    <w:p w14:paraId="0181B3B8" w14:textId="77777777" w:rsidR="001F3C1F" w:rsidRDefault="001F3C1F" w:rsidP="00DA6AE5">
      <w:pPr>
        <w:pStyle w:val="Heading1"/>
      </w:pPr>
      <w:r>
        <w:t>&gt;&gt; &gt;&gt;                         s.processNext(a)</w:t>
      </w:r>
    </w:p>
    <w:p w14:paraId="67D85BA1" w14:textId="77777777" w:rsidR="001F3C1F" w:rsidRDefault="001F3C1F" w:rsidP="00DA6AE5">
      <w:pPr>
        <w:pStyle w:val="Heading1"/>
      </w:pPr>
      <w:r>
        <w:t>&gt;&gt; &gt;&gt;                     }</w:t>
      </w:r>
    </w:p>
    <w:p w14:paraId="72401BC2" w14:textId="77777777" w:rsidR="001F3C1F" w:rsidRDefault="001F3C1F" w:rsidP="00DA6AE5">
      <w:pPr>
        <w:pStyle w:val="Heading1"/>
      </w:pPr>
      <w:r>
        <w:lastRenderedPageBreak/>
        <w:t>&gt;&gt; &gt;&gt;                     s.onComplete((function() {</w:t>
      </w:r>
    </w:p>
    <w:p w14:paraId="2075D8D7" w14:textId="77777777" w:rsidR="001F3C1F" w:rsidRDefault="001F3C1F" w:rsidP="00DA6AE5">
      <w:pPr>
        <w:pStyle w:val="Heading1"/>
      </w:pPr>
      <w:r>
        <w:t>&gt;&gt; &gt;&gt;                         w(),</w:t>
      </w:r>
    </w:p>
    <w:p w14:paraId="640C7137" w14:textId="77777777" w:rsidR="001F3C1F" w:rsidRDefault="001F3C1F" w:rsidP="00DA6AE5">
      <w:pPr>
        <w:pStyle w:val="Heading1"/>
      </w:pPr>
      <w:r>
        <w:t>&gt;&gt; &gt;&gt;                         r &amp;&amp; r(a)</w:t>
      </w:r>
    </w:p>
    <w:p w14:paraId="4C604543" w14:textId="77777777" w:rsidR="001F3C1F" w:rsidRDefault="001F3C1F" w:rsidP="00DA6AE5">
      <w:pPr>
        <w:pStyle w:val="Heading1"/>
      </w:pPr>
      <w:r>
        <w:t>&gt;&gt; &gt;&gt;                     }</w:t>
      </w:r>
    </w:p>
    <w:p w14:paraId="244E05F7" w14:textId="77777777" w:rsidR="001F3C1F" w:rsidRDefault="001F3C1F" w:rsidP="00DA6AE5">
      <w:pPr>
        <w:pStyle w:val="Heading1"/>
      </w:pPr>
      <w:r>
        <w:t>&gt;&gt; &gt;&gt;                     ), e),</w:t>
      </w:r>
    </w:p>
    <w:p w14:paraId="60479A6A" w14:textId="77777777" w:rsidR="001F3C1F" w:rsidRDefault="001F3C1F" w:rsidP="00DA6AE5">
      <w:pPr>
        <w:pStyle w:val="Heading1"/>
      </w:pPr>
      <w:r>
        <w:t>&gt;&gt; &gt;&gt;                     T(t, l, 6, i) || l(!1)</w:t>
      </w:r>
    </w:p>
    <w:p w14:paraId="35FBAB80" w14:textId="77777777" w:rsidR="001F3C1F" w:rsidRDefault="001F3C1F" w:rsidP="00DA6AE5">
      <w:pPr>
        <w:pStyle w:val="Heading1"/>
      </w:pPr>
      <w:r>
        <w:t>&gt;&gt; &gt;&gt;                 }</w:t>
      </w:r>
    </w:p>
    <w:p w14:paraId="12EF22EC" w14:textId="77777777" w:rsidR="001F3C1F" w:rsidRDefault="001F3C1F" w:rsidP="00DA6AE5">
      <w:pPr>
        <w:pStyle w:val="Heading1"/>
      </w:pPr>
      <w:r>
        <w:t>&gt;&gt; &gt;&gt;                 ,</w:t>
      </w:r>
    </w:p>
    <w:p w14:paraId="7B1B6DE7" w14:textId="77777777" w:rsidR="001F3C1F" w:rsidRDefault="001F3C1F" w:rsidP="00DA6AE5">
      <w:pPr>
        <w:pStyle w:val="Heading1"/>
      </w:pPr>
      <w:r>
        <w:t>&gt;&gt; &gt;&gt;                 e.getPlugin = E,</w:t>
      </w:r>
    </w:p>
    <w:p w14:paraId="665443A2" w14:textId="77777777" w:rsidR="001F3C1F" w:rsidRDefault="001F3C1F" w:rsidP="00DA6AE5">
      <w:pPr>
        <w:pStyle w:val="Heading1"/>
      </w:pPr>
      <w:r>
        <w:t>&gt;&gt; &gt;&gt;                 e.addPlugin = function(e, t, n, r) {</w:t>
      </w:r>
    </w:p>
    <w:p w14:paraId="49B37C7C" w14:textId="77777777" w:rsidR="001F3C1F" w:rsidRDefault="001F3C1F" w:rsidP="00DA6AE5">
      <w:pPr>
        <w:pStyle w:val="Heading1"/>
      </w:pPr>
      <w:r>
        <w:t>&gt;&gt; &gt;&gt;                     if (!e)</w:t>
      </w:r>
    </w:p>
    <w:p w14:paraId="05BB8AB3" w14:textId="77777777" w:rsidR="001F3C1F" w:rsidRDefault="001F3C1F" w:rsidP="00DA6AE5">
      <w:pPr>
        <w:pStyle w:val="Heading1"/>
      </w:pPr>
      <w:r>
        <w:t>&gt;&gt; &gt;&gt;                         return r &amp;&amp; r(!1),</w:t>
      </w:r>
    </w:p>
    <w:p w14:paraId="06C4ACDA" w14:textId="77777777" w:rsidR="001F3C1F" w:rsidRDefault="001F3C1F" w:rsidP="00DA6AE5">
      <w:pPr>
        <w:pStyle w:val="Heading1"/>
      </w:pPr>
      <w:r>
        <w:t>&gt;&gt; &gt;&gt;                         void L("Plugins must provide initialize method");</w:t>
      </w:r>
    </w:p>
    <w:p w14:paraId="4227E709" w14:textId="77777777" w:rsidR="001F3C1F" w:rsidRDefault="001F3C1F" w:rsidP="00DA6AE5">
      <w:pPr>
        <w:pStyle w:val="Heading1"/>
      </w:pPr>
      <w:r>
        <w:t>&gt;&gt; &gt;&gt;                     var i = E(e.identifier);</w:t>
      </w:r>
    </w:p>
    <w:p w14:paraId="0FD714D2" w14:textId="77777777" w:rsidR="001F3C1F" w:rsidRDefault="001F3C1F" w:rsidP="00DA6AE5">
      <w:pPr>
        <w:pStyle w:val="Heading1"/>
      </w:pPr>
      <w:r>
        <w:t>&gt;&gt; &gt;&gt;                     if (i &amp;&amp; !t)</w:t>
      </w:r>
    </w:p>
    <w:p w14:paraId="494679E1" w14:textId="77777777" w:rsidR="001F3C1F" w:rsidRDefault="001F3C1F" w:rsidP="00DA6AE5">
      <w:pPr>
        <w:pStyle w:val="Heading1"/>
      </w:pPr>
      <w:r>
        <w:t>&gt;&gt; &gt;&gt;                         return r &amp;&amp; r(!1),</w:t>
      </w:r>
    </w:p>
    <w:p w14:paraId="2FBE926B" w14:textId="77777777" w:rsidR="001F3C1F" w:rsidRDefault="001F3C1F" w:rsidP="00DA6AE5">
      <w:pPr>
        <w:pStyle w:val="Heading1"/>
      </w:pPr>
      <w:r>
        <w:t>&gt;&gt; &gt;&gt;                         void L("Plugin [" + e.identifier + "] is already loaded!");</w:t>
      </w:r>
    </w:p>
    <w:p w14:paraId="3D03D901" w14:textId="77777777" w:rsidR="001F3C1F" w:rsidRDefault="001F3C1F" w:rsidP="00DA6AE5">
      <w:pPr>
        <w:pStyle w:val="Heading1"/>
      </w:pPr>
      <w:r>
        <w:t>&gt;&gt; &gt;&gt;                     var o = {</w:t>
      </w:r>
    </w:p>
    <w:p w14:paraId="57A8D5CD" w14:textId="77777777" w:rsidR="001F3C1F" w:rsidRDefault="001F3C1F" w:rsidP="00DA6AE5">
      <w:pPr>
        <w:pStyle w:val="Heading1"/>
      </w:pPr>
      <w:r>
        <w:t>&gt;&gt; &gt;&gt;                         reason: 16</w:t>
      </w:r>
    </w:p>
    <w:p w14:paraId="031EFC88" w14:textId="77777777" w:rsidR="001F3C1F" w:rsidRDefault="001F3C1F" w:rsidP="00DA6AE5">
      <w:pPr>
        <w:pStyle w:val="Heading1"/>
      </w:pPr>
      <w:r>
        <w:t>&gt;&gt; &gt;&gt;                     };</w:t>
      </w:r>
    </w:p>
    <w:p w14:paraId="56CAA5D4" w14:textId="77777777" w:rsidR="001F3C1F" w:rsidRDefault="001F3C1F" w:rsidP="00DA6AE5">
      <w:pPr>
        <w:pStyle w:val="Heading1"/>
      </w:pPr>
      <w:r>
        <w:lastRenderedPageBreak/>
        <w:t>&gt;&gt; &gt;&gt;                     function a(t) {</w:t>
      </w:r>
    </w:p>
    <w:p w14:paraId="3748873E" w14:textId="77777777" w:rsidR="001F3C1F" w:rsidRDefault="001F3C1F" w:rsidP="00DA6AE5">
      <w:pPr>
        <w:pStyle w:val="Heading1"/>
      </w:pPr>
      <w:r>
        <w:t>&gt;&gt; &gt;&gt;                         c.push(e),</w:t>
      </w:r>
    </w:p>
    <w:p w14:paraId="74791C1A" w14:textId="77777777" w:rsidR="001F3C1F" w:rsidRDefault="001F3C1F" w:rsidP="00DA6AE5">
      <w:pPr>
        <w:pStyle w:val="Heading1"/>
      </w:pPr>
      <w:r>
        <w:t>&gt;&gt; &gt;&gt;                         o.added = [e],</w:t>
      </w:r>
    </w:p>
    <w:p w14:paraId="653815B1" w14:textId="77777777" w:rsidR="001F3C1F" w:rsidRDefault="001F3C1F" w:rsidP="00DA6AE5">
      <w:pPr>
        <w:pStyle w:val="Heading1"/>
      </w:pPr>
      <w:r>
        <w:t>&gt;&gt; &gt;&gt;                         I(o),</w:t>
      </w:r>
    </w:p>
    <w:p w14:paraId="33A51812" w14:textId="77777777" w:rsidR="001F3C1F" w:rsidRDefault="001F3C1F" w:rsidP="00DA6AE5">
      <w:pPr>
        <w:pStyle w:val="Heading1"/>
      </w:pPr>
      <w:r>
        <w:t>&gt;&gt; &gt;&gt;                         r &amp;&amp; r(!0)</w:t>
      </w:r>
    </w:p>
    <w:p w14:paraId="5F992C2D" w14:textId="77777777" w:rsidR="001F3C1F" w:rsidRDefault="001F3C1F" w:rsidP="00DA6AE5">
      <w:pPr>
        <w:pStyle w:val="Heading1"/>
      </w:pPr>
      <w:r>
        <w:t>&gt;&gt; &gt;&gt;                     }</w:t>
      </w:r>
    </w:p>
    <w:p w14:paraId="124098AF" w14:textId="77777777" w:rsidR="001F3C1F" w:rsidRDefault="001F3C1F" w:rsidP="00DA6AE5">
      <w:pPr>
        <w:pStyle w:val="Heading1"/>
      </w:pPr>
      <w:r>
        <w:t>&gt;&gt; &gt;&gt;                     if (i) {</w:t>
      </w:r>
    </w:p>
    <w:p w14:paraId="532E3F59" w14:textId="77777777" w:rsidR="001F3C1F" w:rsidRDefault="001F3C1F" w:rsidP="00DA6AE5">
      <w:pPr>
        <w:pStyle w:val="Heading1"/>
      </w:pPr>
      <w:r>
        <w:t>&gt;&gt; &gt;&gt;                         var s = [i.plugin];</w:t>
      </w:r>
    </w:p>
    <w:p w14:paraId="30412801" w14:textId="77777777" w:rsidR="001F3C1F" w:rsidRDefault="001F3C1F" w:rsidP="00DA6AE5">
      <w:pPr>
        <w:pStyle w:val="Heading1"/>
      </w:pPr>
      <w:r>
        <w:t>&gt;&gt; &gt;&gt;                         x(s, {</w:t>
      </w:r>
    </w:p>
    <w:p w14:paraId="4EA86CB4" w14:textId="77777777" w:rsidR="001F3C1F" w:rsidRDefault="001F3C1F" w:rsidP="00DA6AE5">
      <w:pPr>
        <w:pStyle w:val="Heading1"/>
      </w:pPr>
      <w:r>
        <w:t>&gt;&gt; &gt;&gt;                             reason: 2,</w:t>
      </w:r>
    </w:p>
    <w:p w14:paraId="2E5F1407" w14:textId="77777777" w:rsidR="001F3C1F" w:rsidRDefault="001F3C1F" w:rsidP="00DA6AE5">
      <w:pPr>
        <w:pStyle w:val="Heading1"/>
      </w:pPr>
      <w:r>
        <w:t>&gt;&gt; &gt;&gt;                             isAsync: !!n</w:t>
      </w:r>
    </w:p>
    <w:p w14:paraId="109013D5" w14:textId="77777777" w:rsidR="001F3C1F" w:rsidRDefault="001F3C1F" w:rsidP="00DA6AE5">
      <w:pPr>
        <w:pStyle w:val="Heading1"/>
      </w:pPr>
      <w:r>
        <w:t>&gt;&gt; &gt;&gt;                         }, (function(e) {</w:t>
      </w:r>
    </w:p>
    <w:p w14:paraId="02558A34" w14:textId="77777777" w:rsidR="001F3C1F" w:rsidRDefault="001F3C1F" w:rsidP="00DA6AE5">
      <w:pPr>
        <w:pStyle w:val="Heading1"/>
      </w:pPr>
      <w:r>
        <w:t>&gt;&gt; &gt;&gt;                             e ? (o.removed = s,</w:t>
      </w:r>
    </w:p>
    <w:p w14:paraId="26A3ACBB" w14:textId="77777777" w:rsidR="001F3C1F" w:rsidRDefault="001F3C1F" w:rsidP="00DA6AE5">
      <w:pPr>
        <w:pStyle w:val="Heading1"/>
      </w:pPr>
      <w:r>
        <w:t>&gt;&gt; &gt;&gt;                             o.reason |= 32,</w:t>
      </w:r>
    </w:p>
    <w:p w14:paraId="7026527B" w14:textId="77777777" w:rsidR="001F3C1F" w:rsidRDefault="001F3C1F" w:rsidP="00DA6AE5">
      <w:pPr>
        <w:pStyle w:val="Heading1"/>
      </w:pPr>
      <w:r>
        <w:t>&gt;&gt; &gt;&gt;                             a()) : r &amp;&amp; r(!1)</w:t>
      </w:r>
    </w:p>
    <w:p w14:paraId="093733A5" w14:textId="77777777" w:rsidR="001F3C1F" w:rsidRDefault="001F3C1F" w:rsidP="00DA6AE5">
      <w:pPr>
        <w:pStyle w:val="Heading1"/>
      </w:pPr>
      <w:r>
        <w:t>&gt;&gt; &gt;&gt;                         }</w:t>
      </w:r>
    </w:p>
    <w:p w14:paraId="25C4F744" w14:textId="77777777" w:rsidR="001F3C1F" w:rsidRDefault="001F3C1F" w:rsidP="00DA6AE5">
      <w:pPr>
        <w:pStyle w:val="Heading1"/>
      </w:pPr>
      <w:r>
        <w:t>&gt;&gt; &gt;&gt;                         ))</w:t>
      </w:r>
    </w:p>
    <w:p w14:paraId="104EB9A2" w14:textId="77777777" w:rsidR="001F3C1F" w:rsidRDefault="001F3C1F" w:rsidP="00DA6AE5">
      <w:pPr>
        <w:pStyle w:val="Heading1"/>
      </w:pPr>
      <w:r>
        <w:t>&gt;&gt; &gt;&gt;                     } else</w:t>
      </w:r>
    </w:p>
    <w:p w14:paraId="37342BBB" w14:textId="77777777" w:rsidR="001F3C1F" w:rsidRDefault="001F3C1F" w:rsidP="00DA6AE5">
      <w:pPr>
        <w:pStyle w:val="Heading1"/>
      </w:pPr>
      <w:r>
        <w:t>&gt;&gt; &gt;&gt;                         a()</w:t>
      </w:r>
    </w:p>
    <w:p w14:paraId="677E8165" w14:textId="77777777" w:rsidR="001F3C1F" w:rsidRDefault="001F3C1F" w:rsidP="00DA6AE5">
      <w:pPr>
        <w:pStyle w:val="Heading1"/>
      </w:pPr>
      <w:r>
        <w:t>&gt;&gt; &gt;&gt;                 }</w:t>
      </w:r>
    </w:p>
    <w:p w14:paraId="7B36DF12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0318BE83" w14:textId="77777777" w:rsidR="001F3C1F" w:rsidRDefault="001F3C1F" w:rsidP="00DA6AE5">
      <w:pPr>
        <w:pStyle w:val="Heading1"/>
      </w:pPr>
      <w:r>
        <w:t>&gt;&gt; &gt;&gt;                 e.evtNamespace = function() {</w:t>
      </w:r>
    </w:p>
    <w:p w14:paraId="67515C90" w14:textId="77777777" w:rsidR="001F3C1F" w:rsidRDefault="001F3C1F" w:rsidP="00DA6AE5">
      <w:pPr>
        <w:pStyle w:val="Heading1"/>
      </w:pPr>
      <w:r>
        <w:t>&gt;&gt; &gt;&gt;                     return v</w:t>
      </w:r>
    </w:p>
    <w:p w14:paraId="3758EA44" w14:textId="77777777" w:rsidR="001F3C1F" w:rsidRDefault="001F3C1F" w:rsidP="00DA6AE5">
      <w:pPr>
        <w:pStyle w:val="Heading1"/>
      </w:pPr>
      <w:r>
        <w:t>&gt;&gt; &gt;&gt;                 }</w:t>
      </w:r>
    </w:p>
    <w:p w14:paraId="691FF709" w14:textId="77777777" w:rsidR="001F3C1F" w:rsidRDefault="001F3C1F" w:rsidP="00DA6AE5">
      <w:pPr>
        <w:pStyle w:val="Heading1"/>
      </w:pPr>
      <w:r>
        <w:t>&gt;&gt; &gt;&gt;                 ,</w:t>
      </w:r>
    </w:p>
    <w:p w14:paraId="0A55074A" w14:textId="77777777" w:rsidR="001F3C1F" w:rsidRDefault="001F3C1F" w:rsidP="00DA6AE5">
      <w:pPr>
        <w:pStyle w:val="Heading1"/>
      </w:pPr>
      <w:r>
        <w:t>&gt;&gt; &gt;&gt;                 e.flush = T,</w:t>
      </w:r>
    </w:p>
    <w:p w14:paraId="7B054E63" w14:textId="77777777" w:rsidR="001F3C1F" w:rsidRDefault="001F3C1F" w:rsidP="00DA6AE5">
      <w:pPr>
        <w:pStyle w:val="Heading1"/>
      </w:pPr>
      <w:r>
        <w:t>&gt;&gt; &gt;&gt;                 e.getTraceCtx = function(e) {</w:t>
      </w:r>
    </w:p>
    <w:p w14:paraId="159D2820" w14:textId="77777777" w:rsidR="001F3C1F" w:rsidRDefault="001F3C1F" w:rsidP="00DA6AE5">
      <w:pPr>
        <w:pStyle w:val="Heading1"/>
      </w:pPr>
      <w:r>
        <w:t>&gt;&gt; &gt;&gt;                     var t, n;</w:t>
      </w:r>
    </w:p>
    <w:p w14:paraId="4919065A" w14:textId="77777777" w:rsidR="001F3C1F" w:rsidRDefault="001F3C1F" w:rsidP="00DA6AE5">
      <w:pPr>
        <w:pStyle w:val="Heading1"/>
      </w:pPr>
      <w:r>
        <w:t>&gt;&gt; &gt;&gt;                     return S || (n = {},</w:t>
      </w:r>
    </w:p>
    <w:p w14:paraId="60158369" w14:textId="77777777" w:rsidR="001F3C1F" w:rsidRDefault="001F3C1F" w:rsidP="00DA6AE5">
      <w:pPr>
        <w:pStyle w:val="Heading1"/>
      </w:pPr>
      <w:r>
        <w:t>&gt;&gt; &gt;&gt;                     S = {</w:t>
      </w:r>
    </w:p>
    <w:p w14:paraId="345F2F62" w14:textId="77777777" w:rsidR="001F3C1F" w:rsidRDefault="001F3C1F" w:rsidP="00DA6AE5">
      <w:pPr>
        <w:pStyle w:val="Heading1"/>
      </w:pPr>
      <w:r>
        <w:t>&gt;&gt; &gt;&gt;                         getName: function() {</w:t>
      </w:r>
    </w:p>
    <w:p w14:paraId="42A98D15" w14:textId="77777777" w:rsidR="001F3C1F" w:rsidRDefault="001F3C1F" w:rsidP="00DA6AE5">
      <w:pPr>
        <w:pStyle w:val="Heading1"/>
      </w:pPr>
      <w:r>
        <w:t>&gt;&gt; &gt;&gt;                             return n.name</w:t>
      </w:r>
    </w:p>
    <w:p w14:paraId="7D96273B" w14:textId="77777777" w:rsidR="001F3C1F" w:rsidRDefault="001F3C1F" w:rsidP="00DA6AE5">
      <w:pPr>
        <w:pStyle w:val="Heading1"/>
      </w:pPr>
      <w:r>
        <w:t>&gt;&gt; &gt;&gt;                         },</w:t>
      </w:r>
    </w:p>
    <w:p w14:paraId="046C0304" w14:textId="77777777" w:rsidR="001F3C1F" w:rsidRDefault="001F3C1F" w:rsidP="00DA6AE5">
      <w:pPr>
        <w:pStyle w:val="Heading1"/>
      </w:pPr>
      <w:r>
        <w:t>&gt;&gt; &gt;&gt;                         setName: function(e) {</w:t>
      </w:r>
    </w:p>
    <w:p w14:paraId="3EBC583E" w14:textId="77777777" w:rsidR="001F3C1F" w:rsidRDefault="001F3C1F" w:rsidP="00DA6AE5">
      <w:pPr>
        <w:pStyle w:val="Heading1"/>
      </w:pPr>
      <w:r>
        <w:t>&gt;&gt; &gt;&gt;                             t &amp;&amp; t.setName(e),</w:t>
      </w:r>
    </w:p>
    <w:p w14:paraId="5A92074E" w14:textId="77777777" w:rsidR="001F3C1F" w:rsidRDefault="001F3C1F" w:rsidP="00DA6AE5">
      <w:pPr>
        <w:pStyle w:val="Heading1"/>
      </w:pPr>
      <w:r>
        <w:t>&gt;&gt; &gt;&gt;                             n.name = e</w:t>
      </w:r>
    </w:p>
    <w:p w14:paraId="2F2F31CD" w14:textId="77777777" w:rsidR="001F3C1F" w:rsidRDefault="001F3C1F" w:rsidP="00DA6AE5">
      <w:pPr>
        <w:pStyle w:val="Heading1"/>
      </w:pPr>
      <w:r>
        <w:t>&gt;&gt; &gt;&gt;                         },</w:t>
      </w:r>
    </w:p>
    <w:p w14:paraId="40963F9E" w14:textId="77777777" w:rsidR="001F3C1F" w:rsidRDefault="001F3C1F" w:rsidP="00DA6AE5">
      <w:pPr>
        <w:pStyle w:val="Heading1"/>
      </w:pPr>
      <w:r>
        <w:t>&gt;&gt; &gt;&gt;                         getTraceId: function() {</w:t>
      </w:r>
    </w:p>
    <w:p w14:paraId="5F136870" w14:textId="77777777" w:rsidR="001F3C1F" w:rsidRDefault="001F3C1F" w:rsidP="00DA6AE5">
      <w:pPr>
        <w:pStyle w:val="Heading1"/>
      </w:pPr>
      <w:r>
        <w:t>&gt;&gt; &gt;&gt;                             return n.traceId</w:t>
      </w:r>
    </w:p>
    <w:p w14:paraId="069A7AF1" w14:textId="77777777" w:rsidR="001F3C1F" w:rsidRDefault="001F3C1F" w:rsidP="00DA6AE5">
      <w:pPr>
        <w:pStyle w:val="Heading1"/>
      </w:pPr>
      <w:r>
        <w:t>&gt;&gt; &gt;&gt;                         },</w:t>
      </w:r>
    </w:p>
    <w:p w14:paraId="6F6B1264" w14:textId="77777777" w:rsidR="001F3C1F" w:rsidRDefault="001F3C1F" w:rsidP="00DA6AE5">
      <w:pPr>
        <w:pStyle w:val="Heading1"/>
      </w:pPr>
      <w:r>
        <w:lastRenderedPageBreak/>
        <w:t>&gt;&gt; &gt;&gt;                         setTraceId: function(e) {</w:t>
      </w:r>
    </w:p>
    <w:p w14:paraId="79AD71EC" w14:textId="77777777" w:rsidR="001F3C1F" w:rsidRDefault="001F3C1F" w:rsidP="00DA6AE5">
      <w:pPr>
        <w:pStyle w:val="Heading1"/>
      </w:pPr>
      <w:r>
        <w:t>&gt;&gt; &gt;&gt;                             t &amp;&amp; t.setTraceId(e),</w:t>
      </w:r>
    </w:p>
    <w:p w14:paraId="0DF864A5" w14:textId="77777777" w:rsidR="001F3C1F" w:rsidRDefault="001F3C1F" w:rsidP="00DA6AE5">
      <w:pPr>
        <w:pStyle w:val="Heading1"/>
      </w:pPr>
      <w:r>
        <w:t>&gt;&gt; &gt;&gt;                             Mn(e) &amp;&amp; (n.traceId = e)</w:t>
      </w:r>
    </w:p>
    <w:p w14:paraId="0D39D5CD" w14:textId="77777777" w:rsidR="001F3C1F" w:rsidRDefault="001F3C1F" w:rsidP="00DA6AE5">
      <w:pPr>
        <w:pStyle w:val="Heading1"/>
      </w:pPr>
      <w:r>
        <w:t>&gt;&gt; &gt;&gt;                         },</w:t>
      </w:r>
    </w:p>
    <w:p w14:paraId="7ECBD45D" w14:textId="77777777" w:rsidR="001F3C1F" w:rsidRDefault="001F3C1F" w:rsidP="00DA6AE5">
      <w:pPr>
        <w:pStyle w:val="Heading1"/>
      </w:pPr>
      <w:r>
        <w:t>&gt;&gt; &gt;&gt;                         getSpanId: function() {</w:t>
      </w:r>
    </w:p>
    <w:p w14:paraId="6C9EEB25" w14:textId="77777777" w:rsidR="001F3C1F" w:rsidRDefault="001F3C1F" w:rsidP="00DA6AE5">
      <w:pPr>
        <w:pStyle w:val="Heading1"/>
      </w:pPr>
      <w:r>
        <w:t>&gt;&gt; &gt;&gt;                             return n.spanId</w:t>
      </w:r>
    </w:p>
    <w:p w14:paraId="27AFD1EB" w14:textId="77777777" w:rsidR="001F3C1F" w:rsidRDefault="001F3C1F" w:rsidP="00DA6AE5">
      <w:pPr>
        <w:pStyle w:val="Heading1"/>
      </w:pPr>
      <w:r>
        <w:t>&gt;&gt; &gt;&gt;                         },</w:t>
      </w:r>
    </w:p>
    <w:p w14:paraId="1F14F85E" w14:textId="77777777" w:rsidR="001F3C1F" w:rsidRDefault="001F3C1F" w:rsidP="00DA6AE5">
      <w:pPr>
        <w:pStyle w:val="Heading1"/>
      </w:pPr>
      <w:r>
        <w:t>&gt;&gt; &gt;&gt;                         setSpanId: function(e) {</w:t>
      </w:r>
    </w:p>
    <w:p w14:paraId="0288F961" w14:textId="77777777" w:rsidR="001F3C1F" w:rsidRDefault="001F3C1F" w:rsidP="00DA6AE5">
      <w:pPr>
        <w:pStyle w:val="Heading1"/>
      </w:pPr>
      <w:r>
        <w:t>&gt;&gt; &gt;&gt;                             t &amp;&amp; t.setSpanId(e),</w:t>
      </w:r>
    </w:p>
    <w:p w14:paraId="5BD3BFCD" w14:textId="77777777" w:rsidR="001F3C1F" w:rsidRDefault="001F3C1F" w:rsidP="00DA6AE5">
      <w:pPr>
        <w:pStyle w:val="Heading1"/>
      </w:pPr>
      <w:r>
        <w:t>&gt;&gt; &gt;&gt;                             Bn(e) &amp;&amp; (n.spanId = e)</w:t>
      </w:r>
    </w:p>
    <w:p w14:paraId="6571F2D7" w14:textId="77777777" w:rsidR="001F3C1F" w:rsidRDefault="001F3C1F" w:rsidP="00DA6AE5">
      <w:pPr>
        <w:pStyle w:val="Heading1"/>
      </w:pPr>
      <w:r>
        <w:t>&gt;&gt; &gt;&gt;                         },</w:t>
      </w:r>
    </w:p>
    <w:p w14:paraId="5F7E0B01" w14:textId="77777777" w:rsidR="001F3C1F" w:rsidRDefault="001F3C1F" w:rsidP="00DA6AE5">
      <w:pPr>
        <w:pStyle w:val="Heading1"/>
      </w:pPr>
      <w:r>
        <w:t>&gt;&gt; &gt;&gt;                         getTraceFlags: function() {</w:t>
      </w:r>
    </w:p>
    <w:p w14:paraId="01790A98" w14:textId="77777777" w:rsidR="001F3C1F" w:rsidRDefault="001F3C1F" w:rsidP="00DA6AE5">
      <w:pPr>
        <w:pStyle w:val="Heading1"/>
      </w:pPr>
      <w:r>
        <w:t>&gt;&gt; &gt;&gt;                             return n.traceFlags</w:t>
      </w:r>
    </w:p>
    <w:p w14:paraId="1B982BE8" w14:textId="77777777" w:rsidR="001F3C1F" w:rsidRDefault="001F3C1F" w:rsidP="00DA6AE5">
      <w:pPr>
        <w:pStyle w:val="Heading1"/>
      </w:pPr>
      <w:r>
        <w:t>&gt;&gt; &gt;&gt;                         },</w:t>
      </w:r>
    </w:p>
    <w:p w14:paraId="37D93016" w14:textId="77777777" w:rsidR="001F3C1F" w:rsidRDefault="001F3C1F" w:rsidP="00DA6AE5">
      <w:pPr>
        <w:pStyle w:val="Heading1"/>
      </w:pPr>
      <w:r>
        <w:t>&gt;&gt; &gt;&gt;                         setTraceFlags: function(e) {</w:t>
      </w:r>
    </w:p>
    <w:p w14:paraId="221681F1" w14:textId="77777777" w:rsidR="001F3C1F" w:rsidRDefault="001F3C1F" w:rsidP="00DA6AE5">
      <w:pPr>
        <w:pStyle w:val="Heading1"/>
      </w:pPr>
      <w:r>
        <w:t>&gt;&gt; &gt;&gt;                             t &amp;&amp; t.setTraceFlags(e),</w:t>
      </w:r>
    </w:p>
    <w:p w14:paraId="5483B059" w14:textId="77777777" w:rsidR="001F3C1F" w:rsidRDefault="001F3C1F" w:rsidP="00DA6AE5">
      <w:pPr>
        <w:pStyle w:val="Heading1"/>
      </w:pPr>
      <w:r>
        <w:t>&gt;&gt; &gt;&gt;                             n.traceFlags = e</w:t>
      </w:r>
    </w:p>
    <w:p w14:paraId="5B113034" w14:textId="77777777" w:rsidR="001F3C1F" w:rsidRDefault="001F3C1F" w:rsidP="00DA6AE5">
      <w:pPr>
        <w:pStyle w:val="Heading1"/>
      </w:pPr>
      <w:r>
        <w:t>&gt;&gt; &gt;&gt;                         }</w:t>
      </w:r>
    </w:p>
    <w:p w14:paraId="3D732DFB" w14:textId="77777777" w:rsidR="001F3C1F" w:rsidRDefault="001F3C1F" w:rsidP="00DA6AE5">
      <w:pPr>
        <w:pStyle w:val="Heading1"/>
      </w:pPr>
      <w:r>
        <w:t>&gt;&gt; &gt;&gt;                     }),</w:t>
      </w:r>
    </w:p>
    <w:p w14:paraId="06B7D007" w14:textId="77777777" w:rsidR="001F3C1F" w:rsidRDefault="001F3C1F" w:rsidP="00DA6AE5">
      <w:pPr>
        <w:pStyle w:val="Heading1"/>
      </w:pPr>
      <w:r>
        <w:t>&gt;&gt; &gt;&gt;                     S</w:t>
      </w:r>
    </w:p>
    <w:p w14:paraId="54B447DA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23354F96" w14:textId="77777777" w:rsidR="001F3C1F" w:rsidRDefault="001F3C1F" w:rsidP="00DA6AE5">
      <w:pPr>
        <w:pStyle w:val="Heading1"/>
      </w:pPr>
      <w:r>
        <w:t>&gt;&gt; &gt;&gt;                 ,</w:t>
      </w:r>
    </w:p>
    <w:p w14:paraId="4F3AFBB7" w14:textId="77777777" w:rsidR="001F3C1F" w:rsidRDefault="001F3C1F" w:rsidP="00DA6AE5">
      <w:pPr>
        <w:pStyle w:val="Heading1"/>
      </w:pPr>
      <w:r>
        <w:t>&gt;&gt; &gt;&gt;                 e.setTraceCtx = function(e) {</w:t>
      </w:r>
    </w:p>
    <w:p w14:paraId="24D78D99" w14:textId="77777777" w:rsidR="001F3C1F" w:rsidRDefault="001F3C1F" w:rsidP="00DA6AE5">
      <w:pPr>
        <w:pStyle w:val="Heading1"/>
      </w:pPr>
      <w:r>
        <w:t>&gt;&gt; &gt;&gt;                     S = e || null</w:t>
      </w:r>
    </w:p>
    <w:p w14:paraId="7C5FF28E" w14:textId="77777777" w:rsidR="001F3C1F" w:rsidRDefault="001F3C1F" w:rsidP="00DA6AE5">
      <w:pPr>
        <w:pStyle w:val="Heading1"/>
      </w:pPr>
      <w:r>
        <w:t>&gt;&gt; &gt;&gt;                 }</w:t>
      </w:r>
    </w:p>
    <w:p w14:paraId="07E938D6" w14:textId="77777777" w:rsidR="001F3C1F" w:rsidRDefault="001F3C1F" w:rsidP="00DA6AE5">
      <w:pPr>
        <w:pStyle w:val="Heading1"/>
      </w:pPr>
      <w:r>
        <w:t>&gt;&gt; &gt;&gt;                 ,</w:t>
      </w:r>
    </w:p>
    <w:p w14:paraId="193617FA" w14:textId="77777777" w:rsidR="001F3C1F" w:rsidRDefault="001F3C1F" w:rsidP="00DA6AE5">
      <w:pPr>
        <w:pStyle w:val="Heading1"/>
      </w:pPr>
      <w:r>
        <w:t>&gt;&gt; &gt;&gt;                 Ae(e, "addUnloadCb", (function() {</w:t>
      </w:r>
    </w:p>
    <w:p w14:paraId="4B428811" w14:textId="77777777" w:rsidR="001F3C1F" w:rsidRDefault="001F3C1F" w:rsidP="00DA6AE5">
      <w:pPr>
        <w:pStyle w:val="Heading1"/>
      </w:pPr>
      <w:r>
        <w:t>&gt;&gt; &gt;&gt;                     return y</w:t>
      </w:r>
    </w:p>
    <w:p w14:paraId="526AE17F" w14:textId="77777777" w:rsidR="001F3C1F" w:rsidRDefault="001F3C1F" w:rsidP="00DA6AE5">
      <w:pPr>
        <w:pStyle w:val="Heading1"/>
      </w:pPr>
      <w:r>
        <w:t>&gt;&gt; &gt;&gt;                 }</w:t>
      </w:r>
    </w:p>
    <w:p w14:paraId="69599F7F" w14:textId="77777777" w:rsidR="001F3C1F" w:rsidRDefault="001F3C1F" w:rsidP="00DA6AE5">
      <w:pPr>
        <w:pStyle w:val="Heading1"/>
      </w:pPr>
      <w:r>
        <w:t>&gt;&gt; &gt;&gt;                 ), "add")</w:t>
      </w:r>
    </w:p>
    <w:p w14:paraId="2E48CD97" w14:textId="77777777" w:rsidR="001F3C1F" w:rsidRDefault="001F3C1F" w:rsidP="00DA6AE5">
      <w:pPr>
        <w:pStyle w:val="Heading1"/>
      </w:pPr>
      <w:r>
        <w:t>&gt;&gt; &gt;&gt;             }</w:t>
      </w:r>
    </w:p>
    <w:p w14:paraId="3A03D666" w14:textId="77777777" w:rsidR="001F3C1F" w:rsidRDefault="001F3C1F" w:rsidP="00DA6AE5">
      <w:pPr>
        <w:pStyle w:val="Heading1"/>
      </w:pPr>
      <w:r>
        <w:t>&gt;&gt; &gt;&gt;             ))</w:t>
      </w:r>
    </w:p>
    <w:p w14:paraId="4044D7E7" w14:textId="77777777" w:rsidR="001F3C1F" w:rsidRDefault="001F3C1F" w:rsidP="00DA6AE5">
      <w:pPr>
        <w:pStyle w:val="Heading1"/>
      </w:pPr>
      <w:r>
        <w:t>&gt;&gt; &gt;&gt;         }</w:t>
      </w:r>
    </w:p>
    <w:p w14:paraId="2C1B9262" w14:textId="77777777" w:rsidR="001F3C1F" w:rsidRDefault="001F3C1F" w:rsidP="00DA6AE5">
      <w:pPr>
        <w:pStyle w:val="Heading1"/>
      </w:pPr>
      <w:r>
        <w:t>&gt;&gt; &gt;&gt;         return e.__ieDyn = 1,</w:t>
      </w:r>
    </w:p>
    <w:p w14:paraId="38CB8ECC" w14:textId="77777777" w:rsidR="001F3C1F" w:rsidRDefault="001F3C1F" w:rsidP="00DA6AE5">
      <w:pPr>
        <w:pStyle w:val="Heading1"/>
      </w:pPr>
      <w:r>
        <w:t>&gt;&gt; &gt;&gt;         e</w:t>
      </w:r>
    </w:p>
    <w:p w14:paraId="7431EFBD" w14:textId="77777777" w:rsidR="001F3C1F" w:rsidRDefault="001F3C1F" w:rsidP="00DA6AE5">
      <w:pPr>
        <w:pStyle w:val="Heading1"/>
      </w:pPr>
      <w:r>
        <w:t>&gt;&gt; &gt;&gt;     }();</w:t>
      </w:r>
    </w:p>
    <w:p w14:paraId="3AC71860" w14:textId="77777777" w:rsidR="001F3C1F" w:rsidRDefault="001F3C1F" w:rsidP="00DA6AE5">
      <w:pPr>
        <w:pStyle w:val="Heading1"/>
      </w:pPr>
      <w:r>
        <w:t>&gt;&gt; &gt;&gt;     function ir(e, t, n, r) {</w:t>
      </w:r>
    </w:p>
    <w:p w14:paraId="02FEF851" w14:textId="77777777" w:rsidR="001F3C1F" w:rsidRDefault="001F3C1F" w:rsidP="00DA6AE5">
      <w:pPr>
        <w:pStyle w:val="Heading1"/>
      </w:pPr>
      <w:r>
        <w:t>&gt;&gt; &gt;&gt;         fe(e, (function(e) {</w:t>
      </w:r>
    </w:p>
    <w:p w14:paraId="0A88DBF3" w14:textId="77777777" w:rsidR="001F3C1F" w:rsidRDefault="001F3C1F" w:rsidP="00DA6AE5">
      <w:pPr>
        <w:pStyle w:val="Heading1"/>
      </w:pPr>
      <w:r>
        <w:t>&gt;&gt; &gt;&gt;             if (e &amp;&amp; e[t])</w:t>
      </w:r>
    </w:p>
    <w:p w14:paraId="3F6AA650" w14:textId="77777777" w:rsidR="001F3C1F" w:rsidRDefault="001F3C1F" w:rsidP="00DA6AE5">
      <w:pPr>
        <w:pStyle w:val="Heading1"/>
      </w:pPr>
      <w:r>
        <w:t>&gt;&gt; &gt;&gt;                 if (n)</w:t>
      </w:r>
    </w:p>
    <w:p w14:paraId="797B1BE6" w14:textId="77777777" w:rsidR="001F3C1F" w:rsidRDefault="001F3C1F" w:rsidP="00DA6AE5">
      <w:pPr>
        <w:pStyle w:val="Heading1"/>
      </w:pPr>
      <w:r>
        <w:lastRenderedPageBreak/>
        <w:t>&gt;&gt; &gt;&gt;                     setTimeout((function() {</w:t>
      </w:r>
    </w:p>
    <w:p w14:paraId="02EA371A" w14:textId="77777777" w:rsidR="001F3C1F" w:rsidRDefault="001F3C1F" w:rsidP="00DA6AE5">
      <w:pPr>
        <w:pStyle w:val="Heading1"/>
      </w:pPr>
      <w:r>
        <w:t>&gt;&gt; &gt;&gt;                         return r(e)</w:t>
      </w:r>
    </w:p>
    <w:p w14:paraId="6E508D53" w14:textId="77777777" w:rsidR="001F3C1F" w:rsidRDefault="001F3C1F" w:rsidP="00DA6AE5">
      <w:pPr>
        <w:pStyle w:val="Heading1"/>
      </w:pPr>
      <w:r>
        <w:t>&gt;&gt; &gt;&gt;                     }</w:t>
      </w:r>
    </w:p>
    <w:p w14:paraId="234AA1CB" w14:textId="77777777" w:rsidR="001F3C1F" w:rsidRDefault="001F3C1F" w:rsidP="00DA6AE5">
      <w:pPr>
        <w:pStyle w:val="Heading1"/>
      </w:pPr>
      <w:r>
        <w:t>&gt;&gt; &gt;&gt;                     ), 0);</w:t>
      </w:r>
    </w:p>
    <w:p w14:paraId="012D9DE0" w14:textId="77777777" w:rsidR="001F3C1F" w:rsidRDefault="001F3C1F" w:rsidP="00DA6AE5">
      <w:pPr>
        <w:pStyle w:val="Heading1"/>
      </w:pPr>
      <w:r>
        <w:t>&gt;&gt; &gt;&gt;                 else</w:t>
      </w:r>
    </w:p>
    <w:p w14:paraId="4E0E4588" w14:textId="77777777" w:rsidR="001F3C1F" w:rsidRDefault="001F3C1F" w:rsidP="00DA6AE5">
      <w:pPr>
        <w:pStyle w:val="Heading1"/>
      </w:pPr>
      <w:r>
        <w:t>&gt;&gt; &gt;&gt;                     try {</w:t>
      </w:r>
    </w:p>
    <w:p w14:paraId="148E643A" w14:textId="77777777" w:rsidR="001F3C1F" w:rsidRDefault="001F3C1F" w:rsidP="00DA6AE5">
      <w:pPr>
        <w:pStyle w:val="Heading1"/>
      </w:pPr>
      <w:r>
        <w:t>&gt;&gt; &gt;&gt;                         r(e)</w:t>
      </w:r>
    </w:p>
    <w:p w14:paraId="35A7C0A4" w14:textId="77777777" w:rsidR="001F3C1F" w:rsidRDefault="001F3C1F" w:rsidP="00DA6AE5">
      <w:pPr>
        <w:pStyle w:val="Heading1"/>
      </w:pPr>
      <w:r>
        <w:t>&gt;&gt; &gt;&gt;                     } catch (e) {}</w:t>
      </w:r>
    </w:p>
    <w:p w14:paraId="7F96168F" w14:textId="77777777" w:rsidR="001F3C1F" w:rsidRDefault="001F3C1F" w:rsidP="00DA6AE5">
      <w:pPr>
        <w:pStyle w:val="Heading1"/>
      </w:pPr>
      <w:r>
        <w:t>&gt;&gt; &gt;&gt;         }</w:t>
      </w:r>
    </w:p>
    <w:p w14:paraId="3BEC7AFD" w14:textId="77777777" w:rsidR="001F3C1F" w:rsidRDefault="001F3C1F" w:rsidP="00DA6AE5">
      <w:pPr>
        <w:pStyle w:val="Heading1"/>
      </w:pPr>
      <w:r>
        <w:t>&gt;&gt; &gt;&gt;         ))</w:t>
      </w:r>
    </w:p>
    <w:p w14:paraId="7A370C4E" w14:textId="77777777" w:rsidR="001F3C1F" w:rsidRDefault="001F3C1F" w:rsidP="00DA6AE5">
      <w:pPr>
        <w:pStyle w:val="Heading1"/>
      </w:pPr>
      <w:r>
        <w:t>&gt;&gt; &gt;&gt;     }</w:t>
      </w:r>
    </w:p>
    <w:p w14:paraId="2CE008B8" w14:textId="77777777" w:rsidR="001F3C1F" w:rsidRDefault="001F3C1F" w:rsidP="00DA6AE5">
      <w:pPr>
        <w:pStyle w:val="Heading1"/>
      </w:pPr>
      <w:r>
        <w:t>&gt;&gt; &gt;&gt;     var or, ar = function() {</w:t>
      </w:r>
    </w:p>
    <w:p w14:paraId="29BB4267" w14:textId="77777777" w:rsidR="001F3C1F" w:rsidRDefault="001F3C1F" w:rsidP="00DA6AE5">
      <w:pPr>
        <w:pStyle w:val="Heading1"/>
      </w:pPr>
      <w:r>
        <w:t>&gt;&gt; &gt;&gt;         function e(t) {</w:t>
      </w:r>
    </w:p>
    <w:p w14:paraId="0FEF2ECE" w14:textId="77777777" w:rsidR="001F3C1F" w:rsidRDefault="001F3C1F" w:rsidP="00DA6AE5">
      <w:pPr>
        <w:pStyle w:val="Heading1"/>
      </w:pPr>
      <w:r>
        <w:t>&gt;&gt; &gt;&gt;             this.listeners = [];</w:t>
      </w:r>
    </w:p>
    <w:p w14:paraId="65E34FF4" w14:textId="77777777" w:rsidR="001F3C1F" w:rsidRDefault="001F3C1F" w:rsidP="00DA6AE5">
      <w:pPr>
        <w:pStyle w:val="Heading1"/>
      </w:pPr>
      <w:r>
        <w:t>&gt;&gt; &gt;&gt;             var n = !!(t || {}).perfEvtsSendAll;</w:t>
      </w:r>
    </w:p>
    <w:p w14:paraId="5C7F298B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15699489" w14:textId="77777777" w:rsidR="001F3C1F" w:rsidRDefault="001F3C1F" w:rsidP="00DA6AE5">
      <w:pPr>
        <w:pStyle w:val="Heading1"/>
      </w:pPr>
      <w:r>
        <w:t>&gt;&gt; &gt;&gt;                 e.addNotificationListener = function(t) {</w:t>
      </w:r>
    </w:p>
    <w:p w14:paraId="0E7419D9" w14:textId="77777777" w:rsidR="001F3C1F" w:rsidRDefault="001F3C1F" w:rsidP="00DA6AE5">
      <w:pPr>
        <w:pStyle w:val="Heading1"/>
      </w:pPr>
      <w:r>
        <w:t>&gt;&gt; &gt;&gt;                     e.listeners.push(t)</w:t>
      </w:r>
    </w:p>
    <w:p w14:paraId="171057A7" w14:textId="77777777" w:rsidR="001F3C1F" w:rsidRDefault="001F3C1F" w:rsidP="00DA6AE5">
      <w:pPr>
        <w:pStyle w:val="Heading1"/>
      </w:pPr>
      <w:r>
        <w:t>&gt;&gt; &gt;&gt;                 }</w:t>
      </w:r>
    </w:p>
    <w:p w14:paraId="68FF4F86" w14:textId="77777777" w:rsidR="001F3C1F" w:rsidRDefault="001F3C1F" w:rsidP="00DA6AE5">
      <w:pPr>
        <w:pStyle w:val="Heading1"/>
      </w:pPr>
      <w:r>
        <w:t>&gt;&gt; &gt;&gt;                 ,</w:t>
      </w:r>
    </w:p>
    <w:p w14:paraId="259AA7D1" w14:textId="77777777" w:rsidR="001F3C1F" w:rsidRDefault="001F3C1F" w:rsidP="00DA6AE5">
      <w:pPr>
        <w:pStyle w:val="Heading1"/>
      </w:pPr>
      <w:r>
        <w:lastRenderedPageBreak/>
        <w:t>&gt;&gt; &gt;&gt;                 e.removeNotificationListener = function(t) {</w:t>
      </w:r>
    </w:p>
    <w:p w14:paraId="3924B220" w14:textId="77777777" w:rsidR="001F3C1F" w:rsidRDefault="001F3C1F" w:rsidP="00DA6AE5">
      <w:pPr>
        <w:pStyle w:val="Heading1"/>
      </w:pPr>
      <w:r>
        <w:t>&gt;&gt; &gt;&gt;                     for (var n = he(e.listeners, t); n &gt; -1; )</w:t>
      </w:r>
    </w:p>
    <w:p w14:paraId="4FD24E1D" w14:textId="77777777" w:rsidR="001F3C1F" w:rsidRDefault="001F3C1F" w:rsidP="00DA6AE5">
      <w:pPr>
        <w:pStyle w:val="Heading1"/>
      </w:pPr>
      <w:r>
        <w:t>&gt;&gt; &gt;&gt;                         e.listeners.splice(n, 1),</w:t>
      </w:r>
    </w:p>
    <w:p w14:paraId="520B9C3B" w14:textId="77777777" w:rsidR="001F3C1F" w:rsidRDefault="001F3C1F" w:rsidP="00DA6AE5">
      <w:pPr>
        <w:pStyle w:val="Heading1"/>
      </w:pPr>
      <w:r>
        <w:t>&gt;&gt; &gt;&gt;                         n = he(e.listeners, t)</w:t>
      </w:r>
    </w:p>
    <w:p w14:paraId="22755A47" w14:textId="77777777" w:rsidR="001F3C1F" w:rsidRDefault="001F3C1F" w:rsidP="00DA6AE5">
      <w:pPr>
        <w:pStyle w:val="Heading1"/>
      </w:pPr>
      <w:r>
        <w:t>&gt;&gt; &gt;&gt;                 }</w:t>
      </w:r>
    </w:p>
    <w:p w14:paraId="0B151D47" w14:textId="77777777" w:rsidR="001F3C1F" w:rsidRDefault="001F3C1F" w:rsidP="00DA6AE5">
      <w:pPr>
        <w:pStyle w:val="Heading1"/>
      </w:pPr>
      <w:r>
        <w:t>&gt;&gt; &gt;&gt;                 ,</w:t>
      </w:r>
    </w:p>
    <w:p w14:paraId="4410EB35" w14:textId="77777777" w:rsidR="001F3C1F" w:rsidRDefault="001F3C1F" w:rsidP="00DA6AE5">
      <w:pPr>
        <w:pStyle w:val="Heading1"/>
      </w:pPr>
      <w:r>
        <w:t>&gt;&gt; &gt;&gt;                 e.eventsSent = function(t) {</w:t>
      </w:r>
    </w:p>
    <w:p w14:paraId="581C35DB" w14:textId="77777777" w:rsidR="001F3C1F" w:rsidRDefault="001F3C1F" w:rsidP="00DA6AE5">
      <w:pPr>
        <w:pStyle w:val="Heading1"/>
      </w:pPr>
      <w:r>
        <w:t>&gt;&gt; &gt;&gt;                     ir(e.listeners, "eventsSent", !0, (function(e) {</w:t>
      </w:r>
    </w:p>
    <w:p w14:paraId="4D4AF816" w14:textId="77777777" w:rsidR="001F3C1F" w:rsidRDefault="001F3C1F" w:rsidP="00DA6AE5">
      <w:pPr>
        <w:pStyle w:val="Heading1"/>
      </w:pPr>
      <w:r>
        <w:t>&gt;&gt; &gt;&gt;                         e.eventsSent(t)</w:t>
      </w:r>
    </w:p>
    <w:p w14:paraId="501C428D" w14:textId="77777777" w:rsidR="001F3C1F" w:rsidRDefault="001F3C1F" w:rsidP="00DA6AE5">
      <w:pPr>
        <w:pStyle w:val="Heading1"/>
      </w:pPr>
      <w:r>
        <w:t>&gt;&gt; &gt;&gt;                     }</w:t>
      </w:r>
    </w:p>
    <w:p w14:paraId="6731FDE7" w14:textId="77777777" w:rsidR="001F3C1F" w:rsidRDefault="001F3C1F" w:rsidP="00DA6AE5">
      <w:pPr>
        <w:pStyle w:val="Heading1"/>
      </w:pPr>
      <w:r>
        <w:t>&gt;&gt; &gt;&gt;                     ))</w:t>
      </w:r>
    </w:p>
    <w:p w14:paraId="03E6693A" w14:textId="77777777" w:rsidR="001F3C1F" w:rsidRDefault="001F3C1F" w:rsidP="00DA6AE5">
      <w:pPr>
        <w:pStyle w:val="Heading1"/>
      </w:pPr>
      <w:r>
        <w:t>&gt;&gt; &gt;&gt;                 }</w:t>
      </w:r>
    </w:p>
    <w:p w14:paraId="395F9589" w14:textId="77777777" w:rsidR="001F3C1F" w:rsidRDefault="001F3C1F" w:rsidP="00DA6AE5">
      <w:pPr>
        <w:pStyle w:val="Heading1"/>
      </w:pPr>
      <w:r>
        <w:t>&gt;&gt; &gt;&gt;                 ,</w:t>
      </w:r>
    </w:p>
    <w:p w14:paraId="22F87CD7" w14:textId="77777777" w:rsidR="001F3C1F" w:rsidRDefault="001F3C1F" w:rsidP="00DA6AE5">
      <w:pPr>
        <w:pStyle w:val="Heading1"/>
      </w:pPr>
      <w:r>
        <w:t>&gt;&gt; &gt;&gt;                 e.eventsDiscarded = function(t, n) {</w:t>
      </w:r>
    </w:p>
    <w:p w14:paraId="31DA164E" w14:textId="77777777" w:rsidR="001F3C1F" w:rsidRDefault="001F3C1F" w:rsidP="00DA6AE5">
      <w:pPr>
        <w:pStyle w:val="Heading1"/>
      </w:pPr>
      <w:r>
        <w:t>&gt;&gt; &gt;&gt;                     ir(e.listeners, "eventsDiscarded", !0, (function(e) {</w:t>
      </w:r>
    </w:p>
    <w:p w14:paraId="16966BC8" w14:textId="77777777" w:rsidR="001F3C1F" w:rsidRDefault="001F3C1F" w:rsidP="00DA6AE5">
      <w:pPr>
        <w:pStyle w:val="Heading1"/>
      </w:pPr>
      <w:r>
        <w:t>&gt;&gt; &gt;&gt;                         e.eventsDiscarded(t, n)</w:t>
      </w:r>
    </w:p>
    <w:p w14:paraId="23B18909" w14:textId="77777777" w:rsidR="001F3C1F" w:rsidRDefault="001F3C1F" w:rsidP="00DA6AE5">
      <w:pPr>
        <w:pStyle w:val="Heading1"/>
      </w:pPr>
      <w:r>
        <w:t>&gt;&gt; &gt;&gt;                     }</w:t>
      </w:r>
    </w:p>
    <w:p w14:paraId="6CE2ECA4" w14:textId="77777777" w:rsidR="001F3C1F" w:rsidRDefault="001F3C1F" w:rsidP="00DA6AE5">
      <w:pPr>
        <w:pStyle w:val="Heading1"/>
      </w:pPr>
      <w:r>
        <w:t>&gt;&gt; &gt;&gt;                     ))</w:t>
      </w:r>
    </w:p>
    <w:p w14:paraId="589D4FA1" w14:textId="77777777" w:rsidR="001F3C1F" w:rsidRDefault="001F3C1F" w:rsidP="00DA6AE5">
      <w:pPr>
        <w:pStyle w:val="Heading1"/>
      </w:pPr>
      <w:r>
        <w:t>&gt;&gt; &gt;&gt;                 }</w:t>
      </w:r>
    </w:p>
    <w:p w14:paraId="2604BDAA" w14:textId="77777777" w:rsidR="001F3C1F" w:rsidRDefault="001F3C1F" w:rsidP="00DA6AE5">
      <w:pPr>
        <w:pStyle w:val="Heading1"/>
      </w:pPr>
      <w:r>
        <w:t>&gt;&gt; &gt;&gt;                 ,</w:t>
      </w:r>
    </w:p>
    <w:p w14:paraId="1EECE4FF" w14:textId="77777777" w:rsidR="001F3C1F" w:rsidRDefault="001F3C1F" w:rsidP="00DA6AE5">
      <w:pPr>
        <w:pStyle w:val="Heading1"/>
      </w:pPr>
      <w:r>
        <w:lastRenderedPageBreak/>
        <w:t>&gt;&gt; &gt;&gt;                 e.eventsSendRequest = function(t, n) {</w:t>
      </w:r>
    </w:p>
    <w:p w14:paraId="0119D3FF" w14:textId="77777777" w:rsidR="001F3C1F" w:rsidRDefault="001F3C1F" w:rsidP="00DA6AE5">
      <w:pPr>
        <w:pStyle w:val="Heading1"/>
      </w:pPr>
      <w:r>
        <w:t>&gt;&gt; &gt;&gt;                     ir(e.listeners, "eventsSendRequest", n, (function(e) {</w:t>
      </w:r>
    </w:p>
    <w:p w14:paraId="56E68A71" w14:textId="77777777" w:rsidR="001F3C1F" w:rsidRDefault="001F3C1F" w:rsidP="00DA6AE5">
      <w:pPr>
        <w:pStyle w:val="Heading1"/>
      </w:pPr>
      <w:r>
        <w:t>&gt;&gt; &gt;&gt;                         e.eventsSendRequest(t, n)</w:t>
      </w:r>
    </w:p>
    <w:p w14:paraId="655A02B7" w14:textId="77777777" w:rsidR="001F3C1F" w:rsidRDefault="001F3C1F" w:rsidP="00DA6AE5">
      <w:pPr>
        <w:pStyle w:val="Heading1"/>
      </w:pPr>
      <w:r>
        <w:t>&gt;&gt; &gt;&gt;                     }</w:t>
      </w:r>
    </w:p>
    <w:p w14:paraId="492720D7" w14:textId="77777777" w:rsidR="001F3C1F" w:rsidRDefault="001F3C1F" w:rsidP="00DA6AE5">
      <w:pPr>
        <w:pStyle w:val="Heading1"/>
      </w:pPr>
      <w:r>
        <w:t>&gt;&gt; &gt;&gt;                     ))</w:t>
      </w:r>
    </w:p>
    <w:p w14:paraId="7D23A354" w14:textId="77777777" w:rsidR="001F3C1F" w:rsidRDefault="001F3C1F" w:rsidP="00DA6AE5">
      <w:pPr>
        <w:pStyle w:val="Heading1"/>
      </w:pPr>
      <w:r>
        <w:t>&gt;&gt; &gt;&gt;                 }</w:t>
      </w:r>
    </w:p>
    <w:p w14:paraId="5B3DDBCE" w14:textId="77777777" w:rsidR="001F3C1F" w:rsidRDefault="001F3C1F" w:rsidP="00DA6AE5">
      <w:pPr>
        <w:pStyle w:val="Heading1"/>
      </w:pPr>
      <w:r>
        <w:t>&gt;&gt; &gt;&gt;                 ,</w:t>
      </w:r>
    </w:p>
    <w:p w14:paraId="6F264546" w14:textId="77777777" w:rsidR="001F3C1F" w:rsidRDefault="001F3C1F" w:rsidP="00DA6AE5">
      <w:pPr>
        <w:pStyle w:val="Heading1"/>
      </w:pPr>
      <w:r>
        <w:t>&gt;&gt; &gt;&gt;                 e.perfEvent = function(t) {</w:t>
      </w:r>
    </w:p>
    <w:p w14:paraId="2A3C8DA9" w14:textId="77777777" w:rsidR="001F3C1F" w:rsidRDefault="001F3C1F" w:rsidP="00DA6AE5">
      <w:pPr>
        <w:pStyle w:val="Heading1"/>
      </w:pPr>
      <w:r>
        <w:t>&gt;&gt; &gt;&gt;                     t &amp;&amp; (!n &amp;&amp; t.isChildEvt() || ir(e.listeners, "perfEvent", !1, (function(e) {</w:t>
      </w:r>
    </w:p>
    <w:p w14:paraId="7013505A" w14:textId="77777777" w:rsidR="001F3C1F" w:rsidRDefault="001F3C1F" w:rsidP="00DA6AE5">
      <w:pPr>
        <w:pStyle w:val="Heading1"/>
      </w:pPr>
      <w:r>
        <w:t>&gt;&gt; &gt;&gt;                         t.isAsync ? setTimeout((function() {</w:t>
      </w:r>
    </w:p>
    <w:p w14:paraId="2FFE833C" w14:textId="77777777" w:rsidR="001F3C1F" w:rsidRDefault="001F3C1F" w:rsidP="00DA6AE5">
      <w:pPr>
        <w:pStyle w:val="Heading1"/>
      </w:pPr>
      <w:r>
        <w:t>&gt;&gt; &gt;&gt;                             return e.perfEvent(t)</w:t>
      </w:r>
    </w:p>
    <w:p w14:paraId="51FD560F" w14:textId="77777777" w:rsidR="001F3C1F" w:rsidRDefault="001F3C1F" w:rsidP="00DA6AE5">
      <w:pPr>
        <w:pStyle w:val="Heading1"/>
      </w:pPr>
      <w:r>
        <w:t>&gt;&gt; &gt;&gt;                         }</w:t>
      </w:r>
    </w:p>
    <w:p w14:paraId="7EDB5F4D" w14:textId="77777777" w:rsidR="001F3C1F" w:rsidRDefault="001F3C1F" w:rsidP="00DA6AE5">
      <w:pPr>
        <w:pStyle w:val="Heading1"/>
      </w:pPr>
      <w:r>
        <w:t>&gt;&gt; &gt;&gt;                         ), 0) : e.perfEvent(t)</w:t>
      </w:r>
    </w:p>
    <w:p w14:paraId="40E415B8" w14:textId="77777777" w:rsidR="001F3C1F" w:rsidRDefault="001F3C1F" w:rsidP="00DA6AE5">
      <w:pPr>
        <w:pStyle w:val="Heading1"/>
      </w:pPr>
      <w:r>
        <w:t>&gt;&gt; &gt;&gt;                     }</w:t>
      </w:r>
    </w:p>
    <w:p w14:paraId="0921FA5B" w14:textId="77777777" w:rsidR="001F3C1F" w:rsidRDefault="001F3C1F" w:rsidP="00DA6AE5">
      <w:pPr>
        <w:pStyle w:val="Heading1"/>
      </w:pPr>
      <w:r>
        <w:t>&gt;&gt; &gt;&gt;                     )))</w:t>
      </w:r>
    </w:p>
    <w:p w14:paraId="778E259C" w14:textId="77777777" w:rsidR="001F3C1F" w:rsidRDefault="001F3C1F" w:rsidP="00DA6AE5">
      <w:pPr>
        <w:pStyle w:val="Heading1"/>
      </w:pPr>
      <w:r>
        <w:t>&gt;&gt; &gt;&gt;                 }</w:t>
      </w:r>
    </w:p>
    <w:p w14:paraId="2345C67D" w14:textId="77777777" w:rsidR="001F3C1F" w:rsidRDefault="001F3C1F" w:rsidP="00DA6AE5">
      <w:pPr>
        <w:pStyle w:val="Heading1"/>
      </w:pPr>
      <w:r>
        <w:t>&gt;&gt; &gt;&gt;             }</w:t>
      </w:r>
    </w:p>
    <w:p w14:paraId="46DC63C7" w14:textId="77777777" w:rsidR="001F3C1F" w:rsidRDefault="001F3C1F" w:rsidP="00DA6AE5">
      <w:pPr>
        <w:pStyle w:val="Heading1"/>
      </w:pPr>
      <w:r>
        <w:t>&gt;&gt; &gt;&gt;             ))</w:t>
      </w:r>
    </w:p>
    <w:p w14:paraId="0FECB63E" w14:textId="77777777" w:rsidR="001F3C1F" w:rsidRDefault="001F3C1F" w:rsidP="00DA6AE5">
      <w:pPr>
        <w:pStyle w:val="Heading1"/>
      </w:pPr>
      <w:r>
        <w:t>&gt;&gt; &gt;&gt;         }</w:t>
      </w:r>
    </w:p>
    <w:p w14:paraId="0718200D" w14:textId="77777777" w:rsidR="001F3C1F" w:rsidRDefault="001F3C1F" w:rsidP="00DA6AE5">
      <w:pPr>
        <w:pStyle w:val="Heading1"/>
      </w:pPr>
      <w:r>
        <w:t>&gt;&gt; &gt;&gt;         return e.__ieDyn = 1,</w:t>
      </w:r>
    </w:p>
    <w:p w14:paraId="439236B0" w14:textId="77777777" w:rsidR="001F3C1F" w:rsidRDefault="001F3C1F" w:rsidP="00DA6AE5">
      <w:pPr>
        <w:pStyle w:val="Heading1"/>
      </w:pPr>
      <w:r>
        <w:lastRenderedPageBreak/>
        <w:t>&gt;&gt; &gt;&gt;         e</w:t>
      </w:r>
    </w:p>
    <w:p w14:paraId="5B48DEF8" w14:textId="77777777" w:rsidR="001F3C1F" w:rsidRDefault="001F3C1F" w:rsidP="00DA6AE5">
      <w:pPr>
        <w:pStyle w:val="Heading1"/>
      </w:pPr>
      <w:r>
        <w:t>&gt;&gt; &gt;&gt;     }(), sr = function(e) {</w:t>
      </w:r>
    </w:p>
    <w:p w14:paraId="159EB28D" w14:textId="77777777" w:rsidR="001F3C1F" w:rsidRDefault="001F3C1F" w:rsidP="00DA6AE5">
      <w:pPr>
        <w:pStyle w:val="Heading1"/>
      </w:pPr>
      <w:r>
        <w:t>&gt;&gt; &gt;&gt;         function t() {</w:t>
      </w:r>
    </w:p>
    <w:p w14:paraId="043498A1" w14:textId="77777777" w:rsidR="001F3C1F" w:rsidRDefault="001F3C1F" w:rsidP="00DA6AE5">
      <w:pPr>
        <w:pStyle w:val="Heading1"/>
      </w:pPr>
      <w:r>
        <w:t>&gt;&gt; &gt;&gt;             var n = e.call(this) || this;</w:t>
      </w:r>
    </w:p>
    <w:p w14:paraId="70CFFDF3" w14:textId="77777777" w:rsidR="001F3C1F" w:rsidRDefault="001F3C1F" w:rsidP="00DA6AE5">
      <w:pPr>
        <w:pStyle w:val="Heading1"/>
      </w:pPr>
      <w:r>
        <w:t>&gt;&gt; &gt;&gt;             return k(t, n, (function(e, t) {</w:t>
      </w:r>
    </w:p>
    <w:p w14:paraId="764E4C95" w14:textId="77777777" w:rsidR="001F3C1F" w:rsidRDefault="001F3C1F" w:rsidP="00DA6AE5">
      <w:pPr>
        <w:pStyle w:val="Heading1"/>
      </w:pPr>
      <w:r>
        <w:t>&gt;&gt; &gt;&gt;                 function n(t) {</w:t>
      </w:r>
    </w:p>
    <w:p w14:paraId="34DCF354" w14:textId="77777777" w:rsidR="001F3C1F" w:rsidRDefault="001F3C1F" w:rsidP="00DA6AE5">
      <w:pPr>
        <w:pStyle w:val="Heading1"/>
      </w:pPr>
      <w:r>
        <w:t>&gt;&gt; &gt;&gt;                     var n = e.getNotifyMgr();</w:t>
      </w:r>
    </w:p>
    <w:p w14:paraId="1B6FB975" w14:textId="77777777" w:rsidR="001F3C1F" w:rsidRDefault="001F3C1F" w:rsidP="00DA6AE5">
      <w:pPr>
        <w:pStyle w:val="Heading1"/>
      </w:pPr>
      <w:r>
        <w:t>&gt;&gt; &gt;&gt;                     n &amp;&amp; n.eventsDiscarded([t], 2)</w:t>
      </w:r>
    </w:p>
    <w:p w14:paraId="282A6C1C" w14:textId="77777777" w:rsidR="001F3C1F" w:rsidRDefault="001F3C1F" w:rsidP="00DA6AE5">
      <w:pPr>
        <w:pStyle w:val="Heading1"/>
      </w:pPr>
      <w:r>
        <w:t>&gt;&gt; &gt;&gt;                 }</w:t>
      </w:r>
    </w:p>
    <w:p w14:paraId="7E824742" w14:textId="77777777" w:rsidR="001F3C1F" w:rsidRDefault="001F3C1F" w:rsidP="00DA6AE5">
      <w:pPr>
        <w:pStyle w:val="Heading1"/>
      </w:pPr>
      <w:r>
        <w:t>&gt;&gt; &gt;&gt;                 e.initialize = function(e, n, r, i) {</w:t>
      </w:r>
    </w:p>
    <w:p w14:paraId="66F4AE0E" w14:textId="77777777" w:rsidR="001F3C1F" w:rsidRDefault="001F3C1F" w:rsidP="00DA6AE5">
      <w:pPr>
        <w:pStyle w:val="Heading1"/>
      </w:pPr>
      <w:r>
        <w:t>&gt;&gt; &gt;&gt;                     t.initialize(e, n, r || new ht(e), i || new ar(e))</w:t>
      </w:r>
    </w:p>
    <w:p w14:paraId="53C62B52" w14:textId="77777777" w:rsidR="001F3C1F" w:rsidRDefault="001F3C1F" w:rsidP="00DA6AE5">
      <w:pPr>
        <w:pStyle w:val="Heading1"/>
      </w:pPr>
      <w:r>
        <w:t>&gt;&gt; &gt;&gt;                 }</w:t>
      </w:r>
    </w:p>
    <w:p w14:paraId="7478D9A1" w14:textId="77777777" w:rsidR="001F3C1F" w:rsidRDefault="001F3C1F" w:rsidP="00DA6AE5">
      <w:pPr>
        <w:pStyle w:val="Heading1"/>
      </w:pPr>
      <w:r>
        <w:t>&gt;&gt; &gt;&gt;                 ,</w:t>
      </w:r>
    </w:p>
    <w:p w14:paraId="5B41E475" w14:textId="77777777" w:rsidR="001F3C1F" w:rsidRDefault="001F3C1F" w:rsidP="00DA6AE5">
      <w:pPr>
        <w:pStyle w:val="Heading1"/>
      </w:pPr>
      <w:r>
        <w:t>&gt;&gt; &gt;&gt;                 e.track = function(r) {</w:t>
      </w:r>
    </w:p>
    <w:p w14:paraId="09E636CC" w14:textId="77777777" w:rsidR="001F3C1F" w:rsidRDefault="001F3C1F" w:rsidP="00DA6AE5">
      <w:pPr>
        <w:pStyle w:val="Heading1"/>
      </w:pPr>
      <w:r>
        <w:t>&gt;&gt; &gt;&gt;                     Fn(e.getPerfMgr(), (function() {</w:t>
      </w:r>
    </w:p>
    <w:p w14:paraId="5FD0DEDD" w14:textId="77777777" w:rsidR="001F3C1F" w:rsidRDefault="001F3C1F" w:rsidP="00DA6AE5">
      <w:pPr>
        <w:pStyle w:val="Heading1"/>
      </w:pPr>
      <w:r>
        <w:t>&gt;&gt; &gt;&gt;                         return "AppInsightsCore:track"</w:t>
      </w:r>
    </w:p>
    <w:p w14:paraId="6B02AB4F" w14:textId="77777777" w:rsidR="001F3C1F" w:rsidRDefault="001F3C1F" w:rsidP="00DA6AE5">
      <w:pPr>
        <w:pStyle w:val="Heading1"/>
      </w:pPr>
      <w:r>
        <w:t>&gt;&gt; &gt;&gt;                     }</w:t>
      </w:r>
    </w:p>
    <w:p w14:paraId="6072EC89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3E920E8" w14:textId="77777777" w:rsidR="001F3C1F" w:rsidRDefault="001F3C1F" w:rsidP="00DA6AE5">
      <w:pPr>
        <w:pStyle w:val="Heading1"/>
      </w:pPr>
      <w:r>
        <w:t>&gt;&gt; &gt;&gt;                         null === r &amp;&amp; (n(r),</w:t>
      </w:r>
    </w:p>
    <w:p w14:paraId="11A035A8" w14:textId="77777777" w:rsidR="001F3C1F" w:rsidRDefault="001F3C1F" w:rsidP="00DA6AE5">
      <w:pPr>
        <w:pStyle w:val="Heading1"/>
      </w:pPr>
      <w:r>
        <w:t>&gt;&gt; &gt;&gt;                         Te("Invalid telemetry item")),</w:t>
      </w:r>
    </w:p>
    <w:p w14:paraId="4A372B8C" w14:textId="77777777" w:rsidR="001F3C1F" w:rsidRDefault="001F3C1F" w:rsidP="00DA6AE5">
      <w:pPr>
        <w:pStyle w:val="Heading1"/>
      </w:pPr>
      <w:r>
        <w:lastRenderedPageBreak/>
        <w:t>&gt;&gt; &gt;&gt;                         function(e) {</w:t>
      </w:r>
    </w:p>
    <w:p w14:paraId="418E7892" w14:textId="77777777" w:rsidR="001F3C1F" w:rsidRDefault="001F3C1F" w:rsidP="00DA6AE5">
      <w:pPr>
        <w:pStyle w:val="Heading1"/>
      </w:pPr>
      <w:r>
        <w:t>&gt;&gt; &gt;&gt;                             K(e.name) &amp;&amp; (n(e),</w:t>
      </w:r>
    </w:p>
    <w:p w14:paraId="11B4434C" w14:textId="77777777" w:rsidR="001F3C1F" w:rsidRDefault="001F3C1F" w:rsidP="00DA6AE5">
      <w:pPr>
        <w:pStyle w:val="Heading1"/>
      </w:pPr>
      <w:r>
        <w:t>&gt;&gt; &gt;&gt;                             Te("telemetry name required"))</w:t>
      </w:r>
    </w:p>
    <w:p w14:paraId="4B866E4F" w14:textId="77777777" w:rsidR="001F3C1F" w:rsidRDefault="001F3C1F" w:rsidP="00DA6AE5">
      <w:pPr>
        <w:pStyle w:val="Heading1"/>
      </w:pPr>
      <w:r>
        <w:t>&gt;&gt; &gt;&gt;                         }(r),</w:t>
      </w:r>
    </w:p>
    <w:p w14:paraId="7F42B346" w14:textId="77777777" w:rsidR="001F3C1F" w:rsidRDefault="001F3C1F" w:rsidP="00DA6AE5">
      <w:pPr>
        <w:pStyle w:val="Heading1"/>
      </w:pPr>
      <w:r>
        <w:t>&gt;&gt; &gt;&gt;                         t.track(r)</w:t>
      </w:r>
    </w:p>
    <w:p w14:paraId="3CE477D2" w14:textId="77777777" w:rsidR="001F3C1F" w:rsidRDefault="001F3C1F" w:rsidP="00DA6AE5">
      <w:pPr>
        <w:pStyle w:val="Heading1"/>
      </w:pPr>
      <w:r>
        <w:t>&gt;&gt; &gt;&gt;                     }</w:t>
      </w:r>
    </w:p>
    <w:p w14:paraId="23D582A4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51018EC4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43CED017" w14:textId="77777777" w:rsidR="001F3C1F" w:rsidRDefault="001F3C1F" w:rsidP="00DA6AE5">
      <w:pPr>
        <w:pStyle w:val="Heading1"/>
      </w:pPr>
      <w:r>
        <w:t>&gt;&gt; &gt;&gt;                             item: r</w:t>
      </w:r>
    </w:p>
    <w:p w14:paraId="7011E8DB" w14:textId="77777777" w:rsidR="001F3C1F" w:rsidRDefault="001F3C1F" w:rsidP="00DA6AE5">
      <w:pPr>
        <w:pStyle w:val="Heading1"/>
      </w:pPr>
      <w:r>
        <w:t>&gt;&gt; &gt;&gt;                         }</w:t>
      </w:r>
    </w:p>
    <w:p w14:paraId="7A1F05FA" w14:textId="77777777" w:rsidR="001F3C1F" w:rsidRDefault="001F3C1F" w:rsidP="00DA6AE5">
      <w:pPr>
        <w:pStyle w:val="Heading1"/>
      </w:pPr>
      <w:r>
        <w:t>&gt;&gt; &gt;&gt;                     }</w:t>
      </w:r>
    </w:p>
    <w:p w14:paraId="133541BB" w14:textId="77777777" w:rsidR="001F3C1F" w:rsidRDefault="001F3C1F" w:rsidP="00DA6AE5">
      <w:pPr>
        <w:pStyle w:val="Heading1"/>
      </w:pPr>
      <w:r>
        <w:t>&gt;&gt; &gt;&gt;                     ), !r.sync)</w:t>
      </w:r>
    </w:p>
    <w:p w14:paraId="7D276AC9" w14:textId="77777777" w:rsidR="001F3C1F" w:rsidRDefault="001F3C1F" w:rsidP="00DA6AE5">
      <w:pPr>
        <w:pStyle w:val="Heading1"/>
      </w:pPr>
      <w:r>
        <w:t>&gt;&gt; &gt;&gt;                 }</w:t>
      </w:r>
    </w:p>
    <w:p w14:paraId="6C38A8A3" w14:textId="77777777" w:rsidR="001F3C1F" w:rsidRDefault="001F3C1F" w:rsidP="00DA6AE5">
      <w:pPr>
        <w:pStyle w:val="Heading1"/>
      </w:pPr>
      <w:r>
        <w:t>&gt;&gt; &gt;&gt;             }</w:t>
      </w:r>
    </w:p>
    <w:p w14:paraId="54AA6CB9" w14:textId="77777777" w:rsidR="001F3C1F" w:rsidRDefault="001F3C1F" w:rsidP="00DA6AE5">
      <w:pPr>
        <w:pStyle w:val="Heading1"/>
      </w:pPr>
      <w:r>
        <w:t>&gt;&gt; &gt;&gt;             )),</w:t>
      </w:r>
    </w:p>
    <w:p w14:paraId="2919EA9F" w14:textId="77777777" w:rsidR="001F3C1F" w:rsidRDefault="001F3C1F" w:rsidP="00DA6AE5">
      <w:pPr>
        <w:pStyle w:val="Heading1"/>
      </w:pPr>
      <w:r>
        <w:t>&gt;&gt; &gt;&gt;             n</w:t>
      </w:r>
    </w:p>
    <w:p w14:paraId="624AA170" w14:textId="77777777" w:rsidR="001F3C1F" w:rsidRDefault="001F3C1F" w:rsidP="00DA6AE5">
      <w:pPr>
        <w:pStyle w:val="Heading1"/>
      </w:pPr>
      <w:r>
        <w:t>&gt;&gt; &gt;&gt;         }</w:t>
      </w:r>
    </w:p>
    <w:p w14:paraId="6420310F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4206F174" w14:textId="77777777" w:rsidR="001F3C1F" w:rsidRDefault="001F3C1F" w:rsidP="00DA6AE5">
      <w:pPr>
        <w:pStyle w:val="Heading1"/>
      </w:pPr>
      <w:r>
        <w:t>&gt;&gt; &gt;&gt;         t.__ieDyn = 1,</w:t>
      </w:r>
    </w:p>
    <w:p w14:paraId="1F69C34A" w14:textId="77777777" w:rsidR="001F3C1F" w:rsidRDefault="001F3C1F" w:rsidP="00DA6AE5">
      <w:pPr>
        <w:pStyle w:val="Heading1"/>
      </w:pPr>
      <w:r>
        <w:t>&gt;&gt; &gt;&gt;         t</w:t>
      </w:r>
    </w:p>
    <w:p w14:paraId="3775A0AF" w14:textId="77777777" w:rsidR="001F3C1F" w:rsidRDefault="001F3C1F" w:rsidP="00DA6AE5">
      <w:pPr>
        <w:pStyle w:val="Heading1"/>
      </w:pPr>
      <w:r>
        <w:lastRenderedPageBreak/>
        <w:t>&gt;&gt; &gt;&gt;     }(rr), lr = ((or = {})[0] = 0,</w:t>
      </w:r>
    </w:p>
    <w:p w14:paraId="36A23942" w14:textId="77777777" w:rsidR="001F3C1F" w:rsidRDefault="001F3C1F" w:rsidP="00DA6AE5">
      <w:pPr>
        <w:pStyle w:val="Heading1"/>
      </w:pPr>
      <w:r>
        <w:t>&gt;&gt; &gt;&gt;     or[2] = 6,</w:t>
      </w:r>
    </w:p>
    <w:p w14:paraId="087B7119" w14:textId="77777777" w:rsidR="001F3C1F" w:rsidRDefault="001F3C1F" w:rsidP="00DA6AE5">
      <w:pPr>
        <w:pStyle w:val="Heading1"/>
      </w:pPr>
      <w:r>
        <w:t>&gt;&gt; &gt;&gt;     or[1] = 1,</w:t>
      </w:r>
    </w:p>
    <w:p w14:paraId="02AE7094" w14:textId="77777777" w:rsidR="001F3C1F" w:rsidRDefault="001F3C1F" w:rsidP="00DA6AE5">
      <w:pPr>
        <w:pStyle w:val="Heading1"/>
      </w:pPr>
      <w:r>
        <w:t>&gt;&gt; &gt;&gt;     or[3] = 7,</w:t>
      </w:r>
    </w:p>
    <w:p w14:paraId="79217C7C" w14:textId="77777777" w:rsidR="001F3C1F" w:rsidRDefault="001F3C1F" w:rsidP="00DA6AE5">
      <w:pPr>
        <w:pStyle w:val="Heading1"/>
      </w:pPr>
      <w:r>
        <w:t>&gt;&gt; &gt;&gt;     or[4098] = 6,</w:t>
      </w:r>
    </w:p>
    <w:p w14:paraId="14B18D06" w14:textId="77777777" w:rsidR="001F3C1F" w:rsidRDefault="001F3C1F" w:rsidP="00DA6AE5">
      <w:pPr>
        <w:pStyle w:val="Heading1"/>
      </w:pPr>
      <w:r>
        <w:t>&gt;&gt; &gt;&gt;     or[4097] = 1,</w:t>
      </w:r>
    </w:p>
    <w:p w14:paraId="7A7BDFD7" w14:textId="77777777" w:rsidR="001F3C1F" w:rsidRDefault="001F3C1F" w:rsidP="00DA6AE5">
      <w:pPr>
        <w:pStyle w:val="Heading1"/>
      </w:pPr>
      <w:r>
        <w:t>&gt;&gt; &gt;&gt;     or[4099] = 7,</w:t>
      </w:r>
    </w:p>
    <w:p w14:paraId="7D4731F0" w14:textId="77777777" w:rsidR="001F3C1F" w:rsidRDefault="001F3C1F" w:rsidP="00DA6AE5">
      <w:pPr>
        <w:pStyle w:val="Heading1"/>
      </w:pPr>
      <w:r>
        <w:t>&gt;&gt; &gt;&gt;     or);</w:t>
      </w:r>
    </w:p>
    <w:p w14:paraId="2F53C7B0" w14:textId="77777777" w:rsidR="001F3C1F" w:rsidRDefault="001F3C1F" w:rsidP="00DA6AE5">
      <w:pPr>
        <w:pStyle w:val="Heading1"/>
      </w:pPr>
      <w:r>
        <w:t>&gt;&gt; &gt;&gt;     Boolean(We()),</w:t>
      </w:r>
    </w:p>
    <w:p w14:paraId="3C207C63" w14:textId="77777777" w:rsidR="001F3C1F" w:rsidRDefault="001F3C1F" w:rsidP="00DA6AE5">
      <w:pPr>
        <w:pStyle w:val="Heading1"/>
      </w:pPr>
      <w:r>
        <w:t>&gt;&gt; &gt;&gt;     Boolean(Ve());</w:t>
      </w:r>
    </w:p>
    <w:p w14:paraId="4550A673" w14:textId="77777777" w:rsidR="001F3C1F" w:rsidRDefault="001F3C1F" w:rsidP="00DA6AE5">
      <w:pPr>
        <w:pStyle w:val="Heading1"/>
      </w:pPr>
      <w:r>
        <w:t>&gt;&gt; &gt;&gt;     function cr(e) {</w:t>
      </w:r>
    </w:p>
    <w:p w14:paraId="420E645E" w14:textId="77777777" w:rsidR="001F3C1F" w:rsidRDefault="001F3C1F" w:rsidP="00DA6AE5">
      <w:pPr>
        <w:pStyle w:val="Heading1"/>
      </w:pPr>
      <w:r>
        <w:t>&gt;&gt; &gt;&gt;         return !("" === e || K(e))</w:t>
      </w:r>
    </w:p>
    <w:p w14:paraId="3D2D34C7" w14:textId="77777777" w:rsidR="001F3C1F" w:rsidRDefault="001F3C1F" w:rsidP="00DA6AE5">
      <w:pPr>
        <w:pStyle w:val="Heading1"/>
      </w:pPr>
      <w:r>
        <w:t>&gt;&gt; &gt;&gt;     }</w:t>
      </w:r>
    </w:p>
    <w:p w14:paraId="0A4E8CD7" w14:textId="77777777" w:rsidR="001F3C1F" w:rsidRDefault="001F3C1F" w:rsidP="00DA6AE5">
      <w:pPr>
        <w:pStyle w:val="Heading1"/>
      </w:pPr>
      <w:r>
        <w:t>&gt;&gt; &gt;&gt;     function ur(e) {</w:t>
      </w:r>
    </w:p>
    <w:p w14:paraId="027DBFB8" w14:textId="77777777" w:rsidR="001F3C1F" w:rsidRDefault="001F3C1F" w:rsidP="00DA6AE5">
      <w:pPr>
        <w:pStyle w:val="Heading1"/>
      </w:pPr>
      <w:r>
        <w:t>&gt;&gt; &gt;&gt;         if (e) {</w:t>
      </w:r>
    </w:p>
    <w:p w14:paraId="2D309E62" w14:textId="77777777" w:rsidR="001F3C1F" w:rsidRDefault="001F3C1F" w:rsidP="00DA6AE5">
      <w:pPr>
        <w:pStyle w:val="Heading1"/>
      </w:pPr>
      <w:r>
        <w:t>&gt;&gt; &gt;&gt;             var t = e.indexOf("-");</w:t>
      </w:r>
    </w:p>
    <w:p w14:paraId="3D38D358" w14:textId="77777777" w:rsidR="001F3C1F" w:rsidRDefault="001F3C1F" w:rsidP="00DA6AE5">
      <w:pPr>
        <w:pStyle w:val="Heading1"/>
      </w:pPr>
      <w:r>
        <w:t>&gt;&gt; &gt;&gt;             if (t &gt; -1)</w:t>
      </w:r>
    </w:p>
    <w:p w14:paraId="4810BB39" w14:textId="77777777" w:rsidR="001F3C1F" w:rsidRDefault="001F3C1F" w:rsidP="00DA6AE5">
      <w:pPr>
        <w:pStyle w:val="Heading1"/>
      </w:pPr>
      <w:r>
        <w:t>&gt;&gt; &gt;&gt;                 return e.substring(0, t)</w:t>
      </w:r>
    </w:p>
    <w:p w14:paraId="44EB54E5" w14:textId="77777777" w:rsidR="001F3C1F" w:rsidRDefault="001F3C1F" w:rsidP="00DA6AE5">
      <w:pPr>
        <w:pStyle w:val="Heading1"/>
      </w:pPr>
      <w:r>
        <w:t>&gt;&gt; &gt;&gt;         }</w:t>
      </w:r>
    </w:p>
    <w:p w14:paraId="1324B135" w14:textId="77777777" w:rsidR="001F3C1F" w:rsidRDefault="001F3C1F" w:rsidP="00DA6AE5">
      <w:pPr>
        <w:pStyle w:val="Heading1"/>
      </w:pPr>
      <w:r>
        <w:t>&gt;&gt; &gt;&gt;         return ""</w:t>
      </w:r>
    </w:p>
    <w:p w14:paraId="01AEF3D5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2FCCE0FC" w14:textId="77777777" w:rsidR="001F3C1F" w:rsidRDefault="001F3C1F" w:rsidP="00DA6AE5">
      <w:pPr>
        <w:pStyle w:val="Heading1"/>
      </w:pPr>
      <w:r>
        <w:t>&gt;&gt; &gt;&gt;     function dr(e) {</w:t>
      </w:r>
    </w:p>
    <w:p w14:paraId="61DFFCA3" w14:textId="77777777" w:rsidR="001F3C1F" w:rsidRDefault="001F3C1F" w:rsidP="00DA6AE5">
      <w:pPr>
        <w:pStyle w:val="Heading1"/>
      </w:pPr>
      <w:r>
        <w:t>&gt;&gt; &gt;&gt;         return !!(e &amp;&amp; le(e) &amp;&amp; e &gt;= 1 &amp;&amp; e &lt;= 4)</w:t>
      </w:r>
    </w:p>
    <w:p w14:paraId="68EBE8EE" w14:textId="77777777" w:rsidR="001F3C1F" w:rsidRDefault="001F3C1F" w:rsidP="00DA6AE5">
      <w:pPr>
        <w:pStyle w:val="Heading1"/>
      </w:pPr>
      <w:r>
        <w:t>&gt;&gt; &gt;&gt;     }</w:t>
      </w:r>
    </w:p>
    <w:p w14:paraId="3D53EBFF" w14:textId="77777777" w:rsidR="001F3C1F" w:rsidRDefault="001F3C1F" w:rsidP="00DA6AE5">
      <w:pPr>
        <w:pStyle w:val="Heading1"/>
      </w:pPr>
      <w:r>
        <w:t>&gt;&gt; &gt;&gt;     function fr(e, t, n) {</w:t>
      </w:r>
    </w:p>
    <w:p w14:paraId="579160F0" w14:textId="77777777" w:rsidR="001F3C1F" w:rsidRDefault="001F3C1F" w:rsidP="00DA6AE5">
      <w:pPr>
        <w:pStyle w:val="Heading1"/>
      </w:pPr>
      <w:r>
        <w:t>&gt;&gt; &gt;&gt;         if (!t &amp;&amp; !cr(t) || "string" != typeof e)</w:t>
      </w:r>
    </w:p>
    <w:p w14:paraId="7F40C614" w14:textId="77777777" w:rsidR="001F3C1F" w:rsidRDefault="001F3C1F" w:rsidP="00DA6AE5">
      <w:pPr>
        <w:pStyle w:val="Heading1"/>
      </w:pPr>
      <w:r>
        <w:t>&gt;&gt; &gt;&gt;             return null;</w:t>
      </w:r>
    </w:p>
    <w:p w14:paraId="72FBE6DF" w14:textId="77777777" w:rsidR="001F3C1F" w:rsidRDefault="001F3C1F" w:rsidP="00DA6AE5">
      <w:pPr>
        <w:pStyle w:val="Heading1"/>
      </w:pPr>
      <w:r>
        <w:t>&gt;&gt; &gt;&gt;         var r = typeof t;</w:t>
      </w:r>
    </w:p>
    <w:p w14:paraId="44D4F1B9" w14:textId="77777777" w:rsidR="001F3C1F" w:rsidRDefault="001F3C1F" w:rsidP="00DA6AE5">
      <w:pPr>
        <w:pStyle w:val="Heading1"/>
      </w:pPr>
      <w:r>
        <w:t>&gt;&gt; &gt;&gt;         if ("string" === r || "number" === r || "boolean" === r || oe(t))</w:t>
      </w:r>
    </w:p>
    <w:p w14:paraId="384A11A9" w14:textId="77777777" w:rsidR="001F3C1F" w:rsidRDefault="001F3C1F" w:rsidP="00DA6AE5">
      <w:pPr>
        <w:pStyle w:val="Heading1"/>
      </w:pPr>
      <w:r>
        <w:t>&gt;&gt; &gt;&gt;             t = {</w:t>
      </w:r>
    </w:p>
    <w:p w14:paraId="0C9456DE" w14:textId="77777777" w:rsidR="001F3C1F" w:rsidRDefault="001F3C1F" w:rsidP="00DA6AE5">
      <w:pPr>
        <w:pStyle w:val="Heading1"/>
      </w:pPr>
      <w:r>
        <w:t>&gt;&gt; &gt;&gt;                 value: t</w:t>
      </w:r>
    </w:p>
    <w:p w14:paraId="31D5274A" w14:textId="77777777" w:rsidR="001F3C1F" w:rsidRDefault="001F3C1F" w:rsidP="00DA6AE5">
      <w:pPr>
        <w:pStyle w:val="Heading1"/>
      </w:pPr>
      <w:r>
        <w:t>&gt;&gt; &gt;&gt;             };</w:t>
      </w:r>
    </w:p>
    <w:p w14:paraId="595114E7" w14:textId="77777777" w:rsidR="001F3C1F" w:rsidRDefault="001F3C1F" w:rsidP="00DA6AE5">
      <w:pPr>
        <w:pStyle w:val="Heading1"/>
      </w:pPr>
      <w:r>
        <w:t>&gt;&gt; &gt;&gt;         else if ("object" !== r || d.e.call(t, "value")) {</w:t>
      </w:r>
    </w:p>
    <w:p w14:paraId="169BC5A6" w14:textId="77777777" w:rsidR="001F3C1F" w:rsidRDefault="001F3C1F" w:rsidP="00DA6AE5">
      <w:pPr>
        <w:pStyle w:val="Heading1"/>
      </w:pPr>
      <w:r>
        <w:t>&gt;&gt; &gt;&gt;             if (K(t.value) || "" === t.value || !se(t.value) &amp;&amp; !le(t.value) &amp;&amp; !ce(t.value) &amp;&amp; !oe(t.value))</w:t>
      </w:r>
    </w:p>
    <w:p w14:paraId="70FA4213" w14:textId="77777777" w:rsidR="001F3C1F" w:rsidRDefault="001F3C1F" w:rsidP="00DA6AE5">
      <w:pPr>
        <w:pStyle w:val="Heading1"/>
      </w:pPr>
      <w:r>
        <w:t>&gt;&gt; &gt;&gt;                 return null</w:t>
      </w:r>
    </w:p>
    <w:p w14:paraId="4BC5CBC3" w14:textId="77777777" w:rsidR="001F3C1F" w:rsidRDefault="001F3C1F" w:rsidP="00DA6AE5">
      <w:pPr>
        <w:pStyle w:val="Heading1"/>
      </w:pPr>
      <w:r>
        <w:t>&gt;&gt; &gt;&gt;         } else</w:t>
      </w:r>
    </w:p>
    <w:p w14:paraId="7E26D13A" w14:textId="77777777" w:rsidR="001F3C1F" w:rsidRDefault="001F3C1F" w:rsidP="00DA6AE5">
      <w:pPr>
        <w:pStyle w:val="Heading1"/>
      </w:pPr>
      <w:r>
        <w:t>&gt;&gt; &gt;&gt;             t = {</w:t>
      </w:r>
    </w:p>
    <w:p w14:paraId="323592A9" w14:textId="77777777" w:rsidR="001F3C1F" w:rsidRDefault="001F3C1F" w:rsidP="00DA6AE5">
      <w:pPr>
        <w:pStyle w:val="Heading1"/>
      </w:pPr>
      <w:r>
        <w:t>&gt;&gt; &gt;&gt;                 value: n ? JSON.stringify(t) : t</w:t>
      </w:r>
    </w:p>
    <w:p w14:paraId="4C482926" w14:textId="77777777" w:rsidR="001F3C1F" w:rsidRDefault="001F3C1F" w:rsidP="00DA6AE5">
      <w:pPr>
        <w:pStyle w:val="Heading1"/>
      </w:pPr>
      <w:r>
        <w:t>&gt;&gt; &gt;&gt;             };</w:t>
      </w:r>
    </w:p>
    <w:p w14:paraId="075F62C9" w14:textId="77777777" w:rsidR="001F3C1F" w:rsidRDefault="001F3C1F" w:rsidP="00DA6AE5">
      <w:pPr>
        <w:pStyle w:val="Heading1"/>
      </w:pPr>
      <w:r>
        <w:lastRenderedPageBreak/>
        <w:t>&gt;&gt; &gt;&gt;         if (oe(t.value) &amp;&amp; !br(t.value))</w:t>
      </w:r>
    </w:p>
    <w:p w14:paraId="715D7389" w14:textId="77777777" w:rsidR="001F3C1F" w:rsidRDefault="001F3C1F" w:rsidP="00DA6AE5">
      <w:pPr>
        <w:pStyle w:val="Heading1"/>
      </w:pPr>
      <w:r>
        <w:t>&gt;&gt; &gt;&gt;             return null;</w:t>
      </w:r>
    </w:p>
    <w:p w14:paraId="292649A7" w14:textId="77777777" w:rsidR="001F3C1F" w:rsidRDefault="001F3C1F" w:rsidP="00DA6AE5">
      <w:pPr>
        <w:pStyle w:val="Heading1"/>
      </w:pPr>
      <w:r>
        <w:t>&gt;&gt; &gt;&gt;         if (!K(t.kind)) {</w:t>
      </w:r>
    </w:p>
    <w:p w14:paraId="3CE46150" w14:textId="77777777" w:rsidR="001F3C1F" w:rsidRDefault="001F3C1F" w:rsidP="00DA6AE5">
      <w:pPr>
        <w:pStyle w:val="Heading1"/>
      </w:pPr>
      <w:r>
        <w:t>&gt;&gt; &gt;&gt;             if (oe(t.value) || !mr(t.kind))</w:t>
      </w:r>
    </w:p>
    <w:p w14:paraId="20760525" w14:textId="77777777" w:rsidR="001F3C1F" w:rsidRDefault="001F3C1F" w:rsidP="00DA6AE5">
      <w:pPr>
        <w:pStyle w:val="Heading1"/>
      </w:pPr>
      <w:r>
        <w:t>&gt;&gt; &gt;&gt;                 return null;</w:t>
      </w:r>
    </w:p>
    <w:p w14:paraId="6AB01011" w14:textId="77777777" w:rsidR="001F3C1F" w:rsidRDefault="001F3C1F" w:rsidP="00DA6AE5">
      <w:pPr>
        <w:pStyle w:val="Heading1"/>
      </w:pPr>
      <w:r>
        <w:t>&gt;&gt; &gt;&gt;             t.value = t.value.toString()</w:t>
      </w:r>
    </w:p>
    <w:p w14:paraId="7F653BC8" w14:textId="77777777" w:rsidR="001F3C1F" w:rsidRDefault="001F3C1F" w:rsidP="00DA6AE5">
      <w:pPr>
        <w:pStyle w:val="Heading1"/>
      </w:pPr>
      <w:r>
        <w:t>&gt;&gt; &gt;&gt;         }</w:t>
      </w:r>
    </w:p>
    <w:p w14:paraId="69B35F2A" w14:textId="77777777" w:rsidR="001F3C1F" w:rsidRDefault="001F3C1F" w:rsidP="00DA6AE5">
      <w:pPr>
        <w:pStyle w:val="Heading1"/>
      </w:pPr>
      <w:r>
        <w:t>&gt;&gt; &gt;&gt;         return t</w:t>
      </w:r>
    </w:p>
    <w:p w14:paraId="2156C3AC" w14:textId="77777777" w:rsidR="001F3C1F" w:rsidRDefault="001F3C1F" w:rsidP="00DA6AE5">
      <w:pPr>
        <w:pStyle w:val="Heading1"/>
      </w:pPr>
      <w:r>
        <w:t>&gt;&gt; &gt;&gt;     }</w:t>
      </w:r>
    </w:p>
    <w:p w14:paraId="189D692A" w14:textId="77777777" w:rsidR="001F3C1F" w:rsidRDefault="001F3C1F" w:rsidP="00DA6AE5">
      <w:pPr>
        <w:pStyle w:val="Heading1"/>
      </w:pPr>
      <w:r>
        <w:t>&gt;&gt; &gt;&gt;     function hr(e, t, n) {</w:t>
      </w:r>
    </w:p>
    <w:p w14:paraId="69D83544" w14:textId="77777777" w:rsidR="001F3C1F" w:rsidRDefault="001F3C1F" w:rsidP="00DA6AE5">
      <w:pPr>
        <w:pStyle w:val="Heading1"/>
      </w:pPr>
      <w:r>
        <w:t>&gt;&gt; &gt;&gt;         var r = -1;</w:t>
      </w:r>
    </w:p>
    <w:p w14:paraId="268056B5" w14:textId="77777777" w:rsidR="001F3C1F" w:rsidRDefault="001F3C1F" w:rsidP="00DA6AE5">
      <w:pPr>
        <w:pStyle w:val="Heading1"/>
      </w:pPr>
      <w:r>
        <w:t>&gt;&gt; &gt;&gt;         if (!G(e))</w:t>
      </w:r>
    </w:p>
    <w:p w14:paraId="248B31E6" w14:textId="77777777" w:rsidR="001F3C1F" w:rsidRDefault="001F3C1F" w:rsidP="00DA6AE5">
      <w:pPr>
        <w:pStyle w:val="Heading1"/>
      </w:pPr>
      <w:r>
        <w:t>&gt;&gt; &gt;&gt;             if (t &gt; 0 &amp;&amp; (32 === t ? r = 8192 : t &lt;= 13 &amp;&amp; (r = t &lt;&lt; 5)),</w:t>
      </w:r>
    </w:p>
    <w:p w14:paraId="0B061DB9" w14:textId="77777777" w:rsidR="001F3C1F" w:rsidRDefault="001F3C1F" w:rsidP="00DA6AE5">
      <w:pPr>
        <w:pStyle w:val="Heading1"/>
      </w:pPr>
      <w:r>
        <w:t>&gt;&gt; &gt;&gt;             function(e) {</w:t>
      </w:r>
    </w:p>
    <w:p w14:paraId="04AEFB88" w14:textId="77777777" w:rsidR="001F3C1F" w:rsidRDefault="001F3C1F" w:rsidP="00DA6AE5">
      <w:pPr>
        <w:pStyle w:val="Heading1"/>
      </w:pPr>
      <w:r>
        <w:t>&gt;&gt; &gt;&gt;                 if (e &gt;= 0 &amp;&amp; e &lt;= 9)</w:t>
      </w:r>
    </w:p>
    <w:p w14:paraId="47F44229" w14:textId="77777777" w:rsidR="001F3C1F" w:rsidRDefault="001F3C1F" w:rsidP="00DA6AE5">
      <w:pPr>
        <w:pStyle w:val="Heading1"/>
      </w:pPr>
      <w:r>
        <w:t>&gt;&gt; &gt;&gt;                     return !0;</w:t>
      </w:r>
    </w:p>
    <w:p w14:paraId="009AE9C1" w14:textId="77777777" w:rsidR="001F3C1F" w:rsidRDefault="001F3C1F" w:rsidP="00DA6AE5">
      <w:pPr>
        <w:pStyle w:val="Heading1"/>
      </w:pPr>
      <w:r>
        <w:t>&gt;&gt; &gt;&gt;                 return !1</w:t>
      </w:r>
    </w:p>
    <w:p w14:paraId="52062FD5" w14:textId="77777777" w:rsidR="001F3C1F" w:rsidRDefault="001F3C1F" w:rsidP="00DA6AE5">
      <w:pPr>
        <w:pStyle w:val="Heading1"/>
      </w:pPr>
      <w:r>
        <w:t>&gt;&gt; &gt;&gt;             }(n))</w:t>
      </w:r>
    </w:p>
    <w:p w14:paraId="5265EA5A" w14:textId="77777777" w:rsidR="001F3C1F" w:rsidRDefault="001F3C1F" w:rsidP="00DA6AE5">
      <w:pPr>
        <w:pStyle w:val="Heading1"/>
      </w:pPr>
      <w:r>
        <w:t>&gt;&gt; &gt;&gt;                 -1 === r &amp;&amp; (r = 0),</w:t>
      </w:r>
    </w:p>
    <w:p w14:paraId="2ADC5A2F" w14:textId="77777777" w:rsidR="001F3C1F" w:rsidRDefault="001F3C1F" w:rsidP="00DA6AE5">
      <w:pPr>
        <w:pStyle w:val="Heading1"/>
      </w:pPr>
      <w:r>
        <w:t>&gt;&gt; &gt;&gt;                 r |= n;</w:t>
      </w:r>
    </w:p>
    <w:p w14:paraId="627C8E98" w14:textId="77777777" w:rsidR="001F3C1F" w:rsidRDefault="001F3C1F" w:rsidP="00DA6AE5">
      <w:pPr>
        <w:pStyle w:val="Heading1"/>
      </w:pPr>
      <w:r>
        <w:lastRenderedPageBreak/>
        <w:t>&gt;&gt; &gt;&gt;             else {</w:t>
      </w:r>
    </w:p>
    <w:p w14:paraId="5F774F09" w14:textId="77777777" w:rsidR="001F3C1F" w:rsidRDefault="001F3C1F" w:rsidP="00DA6AE5">
      <w:pPr>
        <w:pStyle w:val="Heading1"/>
      </w:pPr>
      <w:r>
        <w:t>&gt;&gt; &gt;&gt;                 var i = lr[yr(e)] || -1;</w:t>
      </w:r>
    </w:p>
    <w:p w14:paraId="7F1FE2BC" w14:textId="77777777" w:rsidR="001F3C1F" w:rsidRDefault="001F3C1F" w:rsidP="00DA6AE5">
      <w:pPr>
        <w:pStyle w:val="Heading1"/>
      </w:pPr>
      <w:r>
        <w:t>&gt;&gt; &gt;&gt;                 -1 !== r &amp;&amp; -1 !== i ? r |= i : 6 === i &amp;&amp; (r = i)</w:t>
      </w:r>
    </w:p>
    <w:p w14:paraId="054A37AB" w14:textId="77777777" w:rsidR="001F3C1F" w:rsidRDefault="001F3C1F" w:rsidP="00DA6AE5">
      <w:pPr>
        <w:pStyle w:val="Heading1"/>
      </w:pPr>
      <w:r>
        <w:t>&gt;&gt; &gt;&gt;             }</w:t>
      </w:r>
    </w:p>
    <w:p w14:paraId="0B4647DB" w14:textId="77777777" w:rsidR="001F3C1F" w:rsidRDefault="001F3C1F" w:rsidP="00DA6AE5">
      <w:pPr>
        <w:pStyle w:val="Heading1"/>
      </w:pPr>
      <w:r>
        <w:t>&gt;&gt; &gt;&gt;         return r</w:t>
      </w:r>
    </w:p>
    <w:p w14:paraId="223F60E5" w14:textId="77777777" w:rsidR="001F3C1F" w:rsidRDefault="001F3C1F" w:rsidP="00DA6AE5">
      <w:pPr>
        <w:pStyle w:val="Heading1"/>
      </w:pPr>
      <w:r>
        <w:t>&gt;&gt; &gt;&gt;     }</w:t>
      </w:r>
    </w:p>
    <w:p w14:paraId="7474FDD7" w14:textId="77777777" w:rsidR="001F3C1F" w:rsidRDefault="001F3C1F" w:rsidP="00DA6AE5">
      <w:pPr>
        <w:pStyle w:val="Heading1"/>
      </w:pPr>
      <w:r>
        <w:t>&gt;&gt; &gt;&gt;     function pr(e, t, n, r, i) {</w:t>
      </w:r>
    </w:p>
    <w:p w14:paraId="473B1A57" w14:textId="77777777" w:rsidR="001F3C1F" w:rsidRDefault="001F3C1F" w:rsidP="00DA6AE5">
      <w:pPr>
        <w:pStyle w:val="Heading1"/>
      </w:pPr>
      <w:r>
        <w:t>&gt;&gt; &gt;&gt;         var o = {}</w:t>
      </w:r>
    </w:p>
    <w:p w14:paraId="416E518C" w14:textId="77777777" w:rsidR="001F3C1F" w:rsidRDefault="001F3C1F" w:rsidP="00DA6AE5">
      <w:pPr>
        <w:pStyle w:val="Heading1"/>
      </w:pPr>
      <w:r>
        <w:t>&gt;&gt; &gt;&gt;           , a = !1</w:t>
      </w:r>
    </w:p>
    <w:p w14:paraId="403B4ED0" w14:textId="77777777" w:rsidR="001F3C1F" w:rsidRDefault="001F3C1F" w:rsidP="00DA6AE5">
      <w:pPr>
        <w:pStyle w:val="Heading1"/>
      </w:pPr>
      <w:r>
        <w:t>&gt;&gt; &gt;&gt;           , s = 0</w:t>
      </w:r>
    </w:p>
    <w:p w14:paraId="3E4B4B11" w14:textId="77777777" w:rsidR="001F3C1F" w:rsidRDefault="001F3C1F" w:rsidP="00DA6AE5">
      <w:pPr>
        <w:pStyle w:val="Heading1"/>
      </w:pPr>
      <w:r>
        <w:t>&gt;&gt; &gt;&gt;           , l = arguments.length</w:t>
      </w:r>
    </w:p>
    <w:p w14:paraId="698BAC48" w14:textId="77777777" w:rsidR="001F3C1F" w:rsidRDefault="001F3C1F" w:rsidP="00DA6AE5">
      <w:pPr>
        <w:pStyle w:val="Heading1"/>
      </w:pPr>
      <w:r>
        <w:t>&gt;&gt; &gt;&gt;           , c = Object[d.k]</w:t>
      </w:r>
    </w:p>
    <w:p w14:paraId="2E5D2F95" w14:textId="77777777" w:rsidR="001F3C1F" w:rsidRDefault="001F3C1F" w:rsidP="00DA6AE5">
      <w:pPr>
        <w:pStyle w:val="Heading1"/>
      </w:pPr>
      <w:r>
        <w:t>&gt;&gt; &gt;&gt;           , u = arguments;</w:t>
      </w:r>
    </w:p>
    <w:p w14:paraId="47F73069" w14:textId="77777777" w:rsidR="001F3C1F" w:rsidRDefault="001F3C1F" w:rsidP="00DA6AE5">
      <w:pPr>
        <w:pStyle w:val="Heading1"/>
      </w:pPr>
      <w:r>
        <w:t>&gt;&gt; &gt;&gt;         for ("[object Boolean]" === c.toString.call(u[0]) &amp;&amp; (a = u[0],</w:t>
      </w:r>
    </w:p>
    <w:p w14:paraId="7108F858" w14:textId="77777777" w:rsidR="001F3C1F" w:rsidRDefault="001F3C1F" w:rsidP="00DA6AE5">
      <w:pPr>
        <w:pStyle w:val="Heading1"/>
      </w:pPr>
      <w:r>
        <w:t>&gt;&gt; &gt;&gt;         s++); s &lt; l; s++) {</w:t>
      </w:r>
    </w:p>
    <w:p w14:paraId="002C3DC3" w14:textId="77777777" w:rsidR="001F3C1F" w:rsidRDefault="001F3C1F" w:rsidP="00DA6AE5">
      <w:pPr>
        <w:pStyle w:val="Heading1"/>
      </w:pPr>
      <w:r>
        <w:t>&gt;&gt; &gt;&gt;             ee(e = u[s], (function(e, t) {</w:t>
      </w:r>
    </w:p>
    <w:p w14:paraId="3C4A03A2" w14:textId="77777777" w:rsidR="001F3C1F" w:rsidRDefault="001F3C1F" w:rsidP="00DA6AE5">
      <w:pPr>
        <w:pStyle w:val="Heading1"/>
      </w:pPr>
      <w:r>
        <w:t>&gt;&gt; &gt;&gt;                 a &amp;&amp; t &amp;&amp; X(t) ? oe(t) ? (o[e] = o[e] || [],</w:t>
      </w:r>
    </w:p>
    <w:p w14:paraId="7E7A349E" w14:textId="77777777" w:rsidR="001F3C1F" w:rsidRDefault="001F3C1F" w:rsidP="00DA6AE5">
      <w:pPr>
        <w:pStyle w:val="Heading1"/>
      </w:pPr>
      <w:r>
        <w:t>&gt;&gt; &gt;&gt;                 fe(t, (function(t, n) {</w:t>
      </w:r>
    </w:p>
    <w:p w14:paraId="314186AA" w14:textId="77777777" w:rsidR="001F3C1F" w:rsidRDefault="001F3C1F" w:rsidP="00DA6AE5">
      <w:pPr>
        <w:pStyle w:val="Heading1"/>
      </w:pPr>
      <w:r>
        <w:t>&gt;&gt; &gt;&gt;                     t &amp;&amp; X(t) ? o[e][n] = pr(!0, o[e][n], t) : o[e][n] = t</w:t>
      </w:r>
    </w:p>
    <w:p w14:paraId="39D7E593" w14:textId="77777777" w:rsidR="001F3C1F" w:rsidRDefault="001F3C1F" w:rsidP="00DA6AE5">
      <w:pPr>
        <w:pStyle w:val="Heading1"/>
      </w:pPr>
      <w:r>
        <w:t>&gt;&gt; &gt;&gt;                 }</w:t>
      </w:r>
    </w:p>
    <w:p w14:paraId="2A8F0CA0" w14:textId="77777777" w:rsidR="001F3C1F" w:rsidRDefault="001F3C1F" w:rsidP="00DA6AE5">
      <w:pPr>
        <w:pStyle w:val="Heading1"/>
      </w:pPr>
      <w:r>
        <w:lastRenderedPageBreak/>
        <w:t>&gt;&gt; &gt;&gt;                 ))) : o[e] = pr(!0, o[e], t) : o[e] = t</w:t>
      </w:r>
    </w:p>
    <w:p w14:paraId="4CE40FE5" w14:textId="77777777" w:rsidR="001F3C1F" w:rsidRDefault="001F3C1F" w:rsidP="00DA6AE5">
      <w:pPr>
        <w:pStyle w:val="Heading1"/>
      </w:pPr>
      <w:r>
        <w:t>&gt;&gt; &gt;&gt;             }</w:t>
      </w:r>
    </w:p>
    <w:p w14:paraId="64429FC0" w14:textId="77777777" w:rsidR="001F3C1F" w:rsidRDefault="001F3C1F" w:rsidP="00DA6AE5">
      <w:pPr>
        <w:pStyle w:val="Heading1"/>
      </w:pPr>
      <w:r>
        <w:t>&gt;&gt; &gt;&gt;             ))</w:t>
      </w:r>
    </w:p>
    <w:p w14:paraId="6AF7879A" w14:textId="77777777" w:rsidR="001F3C1F" w:rsidRDefault="001F3C1F" w:rsidP="00DA6AE5">
      <w:pPr>
        <w:pStyle w:val="Heading1"/>
      </w:pPr>
      <w:r>
        <w:t>&gt;&gt; &gt;&gt;         }</w:t>
      </w:r>
    </w:p>
    <w:p w14:paraId="351A0CA4" w14:textId="77777777" w:rsidR="001F3C1F" w:rsidRDefault="001F3C1F" w:rsidP="00DA6AE5">
      <w:pPr>
        <w:pStyle w:val="Heading1"/>
      </w:pPr>
      <w:r>
        <w:t>&gt;&gt; &gt;&gt;         return o</w:t>
      </w:r>
    </w:p>
    <w:p w14:paraId="4363C66C" w14:textId="77777777" w:rsidR="001F3C1F" w:rsidRDefault="001F3C1F" w:rsidP="00DA6AE5">
      <w:pPr>
        <w:pStyle w:val="Heading1"/>
      </w:pPr>
      <w:r>
        <w:t>&gt;&gt; &gt;&gt;     }</w:t>
      </w:r>
    </w:p>
    <w:p w14:paraId="65BFE4B7" w14:textId="77777777" w:rsidR="001F3C1F" w:rsidRDefault="001F3C1F" w:rsidP="00DA6AE5">
      <w:pPr>
        <w:pStyle w:val="Heading1"/>
      </w:pPr>
      <w:r>
        <w:t>&gt;&gt; &gt;&gt;     var gr = yn;</w:t>
      </w:r>
    </w:p>
    <w:p w14:paraId="0DB62543" w14:textId="77777777" w:rsidR="001F3C1F" w:rsidRDefault="001F3C1F" w:rsidP="00DA6AE5">
      <w:pPr>
        <w:pStyle w:val="Heading1"/>
      </w:pPr>
      <w:r>
        <w:t>&gt;&gt; &gt;&gt;     function mr(e) {</w:t>
      </w:r>
    </w:p>
    <w:p w14:paraId="1FC03A95" w14:textId="77777777" w:rsidR="001F3C1F" w:rsidRDefault="001F3C1F" w:rsidP="00DA6AE5">
      <w:pPr>
        <w:pStyle w:val="Heading1"/>
      </w:pPr>
      <w:r>
        <w:t>&gt;&gt; &gt;&gt;         return 0 === e || e &gt; 0 &amp;&amp; e &lt;= 13 || 32 === e</w:t>
      </w:r>
    </w:p>
    <w:p w14:paraId="2C94254C" w14:textId="77777777" w:rsidR="001F3C1F" w:rsidRDefault="001F3C1F" w:rsidP="00DA6AE5">
      <w:pPr>
        <w:pStyle w:val="Heading1"/>
      </w:pPr>
      <w:r>
        <w:t>&gt;&gt; &gt;&gt;     }</w:t>
      </w:r>
    </w:p>
    <w:p w14:paraId="4A678CCE" w14:textId="77777777" w:rsidR="001F3C1F" w:rsidRDefault="001F3C1F" w:rsidP="00DA6AE5">
      <w:pPr>
        <w:pStyle w:val="Heading1"/>
      </w:pPr>
      <w:r>
        <w:t>&gt;&gt; &gt;&gt;     function br(e) {</w:t>
      </w:r>
    </w:p>
    <w:p w14:paraId="01919D85" w14:textId="77777777" w:rsidR="001F3C1F" w:rsidRDefault="001F3C1F" w:rsidP="00DA6AE5">
      <w:pPr>
        <w:pStyle w:val="Heading1"/>
      </w:pPr>
      <w:r>
        <w:t>&gt;&gt; &gt;&gt;         return e.length &gt; 0</w:t>
      </w:r>
    </w:p>
    <w:p w14:paraId="4A54B342" w14:textId="77777777" w:rsidR="001F3C1F" w:rsidRDefault="001F3C1F" w:rsidP="00DA6AE5">
      <w:pPr>
        <w:pStyle w:val="Heading1"/>
      </w:pPr>
      <w:r>
        <w:t>&gt;&gt; &gt;&gt;     }</w:t>
      </w:r>
    </w:p>
    <w:p w14:paraId="2E6DD0CF" w14:textId="77777777" w:rsidR="001F3C1F" w:rsidRDefault="001F3C1F" w:rsidP="00DA6AE5">
      <w:pPr>
        <w:pStyle w:val="Heading1"/>
      </w:pPr>
      <w:r>
        <w:t>&gt;&gt; &gt;&gt;     function vr(e, t) {</w:t>
      </w:r>
    </w:p>
    <w:p w14:paraId="45F04E5F" w14:textId="77777777" w:rsidR="001F3C1F" w:rsidRDefault="001F3C1F" w:rsidP="00DA6AE5">
      <w:pPr>
        <w:pStyle w:val="Heading1"/>
      </w:pPr>
      <w:r>
        <w:t>&gt;&gt; &gt;&gt;         var n = e;</w:t>
      </w:r>
    </w:p>
    <w:p w14:paraId="2EFB5CB1" w14:textId="77777777" w:rsidR="001F3C1F" w:rsidRDefault="001F3C1F" w:rsidP="00DA6AE5">
      <w:pPr>
        <w:pStyle w:val="Heading1"/>
      </w:pPr>
      <w:r>
        <w:t>&gt;&gt; &gt;&gt;         n.timings = n.timings || {},</w:t>
      </w:r>
    </w:p>
    <w:p w14:paraId="7C1FC565" w14:textId="77777777" w:rsidR="001F3C1F" w:rsidRDefault="001F3C1F" w:rsidP="00DA6AE5">
      <w:pPr>
        <w:pStyle w:val="Heading1"/>
      </w:pPr>
      <w:r>
        <w:t>&gt;&gt; &gt;&gt;         n.timings.processTelemetryStart = n.timings.processTelemetryStart || {},</w:t>
      </w:r>
    </w:p>
    <w:p w14:paraId="69E49E63" w14:textId="77777777" w:rsidR="001F3C1F" w:rsidRDefault="001F3C1F" w:rsidP="00DA6AE5">
      <w:pPr>
        <w:pStyle w:val="Heading1"/>
      </w:pPr>
      <w:r>
        <w:t>&gt;&gt; &gt;&gt;         n.timings.processTelemetryStart[t] = gr()</w:t>
      </w:r>
    </w:p>
    <w:p w14:paraId="029D2EFC" w14:textId="77777777" w:rsidR="001F3C1F" w:rsidRDefault="001F3C1F" w:rsidP="00DA6AE5">
      <w:pPr>
        <w:pStyle w:val="Heading1"/>
      </w:pPr>
      <w:r>
        <w:t>&gt;&gt; &gt;&gt;     }</w:t>
      </w:r>
    </w:p>
    <w:p w14:paraId="6320260D" w14:textId="77777777" w:rsidR="001F3C1F" w:rsidRDefault="001F3C1F" w:rsidP="00DA6AE5">
      <w:pPr>
        <w:pStyle w:val="Heading1"/>
      </w:pPr>
      <w:r>
        <w:t>&gt;&gt; &gt;&gt;     function yr(e) {</w:t>
      </w:r>
    </w:p>
    <w:p w14:paraId="6360BCE1" w14:textId="77777777" w:rsidR="001F3C1F" w:rsidRDefault="001F3C1F" w:rsidP="00DA6AE5">
      <w:pPr>
        <w:pStyle w:val="Heading1"/>
      </w:pPr>
      <w:r>
        <w:lastRenderedPageBreak/>
        <w:t>&gt;&gt; &gt;&gt;         var t = 0;</w:t>
      </w:r>
    </w:p>
    <w:p w14:paraId="113AF3C2" w14:textId="77777777" w:rsidR="001F3C1F" w:rsidRDefault="001F3C1F" w:rsidP="00DA6AE5">
      <w:pPr>
        <w:pStyle w:val="Heading1"/>
      </w:pPr>
      <w:r>
        <w:t>&gt;&gt; &gt;&gt;         if (null != e) {</w:t>
      </w:r>
    </w:p>
    <w:p w14:paraId="1DA62229" w14:textId="77777777" w:rsidR="001F3C1F" w:rsidRDefault="001F3C1F" w:rsidP="00DA6AE5">
      <w:pPr>
        <w:pStyle w:val="Heading1"/>
      </w:pPr>
      <w:r>
        <w:t>&gt;&gt; &gt;&gt;             var n = typeof e;</w:t>
      </w:r>
    </w:p>
    <w:p w14:paraId="097939B8" w14:textId="77777777" w:rsidR="001F3C1F" w:rsidRDefault="001F3C1F" w:rsidP="00DA6AE5">
      <w:pPr>
        <w:pStyle w:val="Heading1"/>
      </w:pPr>
      <w:r>
        <w:t>&gt;&gt; &gt;&gt;             "string" === n ? t = 1 : "number" === n ? t = 2 : "boolean" === n ? t = 3 : n === d.j &amp;&amp; (t = 4,</w:t>
      </w:r>
    </w:p>
    <w:p w14:paraId="0AA7EB83" w14:textId="77777777" w:rsidR="001F3C1F" w:rsidRDefault="001F3C1F" w:rsidP="00DA6AE5">
      <w:pPr>
        <w:pStyle w:val="Heading1"/>
      </w:pPr>
      <w:r>
        <w:t>&gt;&gt; &gt;&gt;             oe(e) ? (t = 4096,</w:t>
      </w:r>
    </w:p>
    <w:p w14:paraId="6702C5BF" w14:textId="77777777" w:rsidR="001F3C1F" w:rsidRDefault="001F3C1F" w:rsidP="00DA6AE5">
      <w:pPr>
        <w:pStyle w:val="Heading1"/>
      </w:pPr>
      <w:r>
        <w:t>&gt;&gt; &gt;&gt;             e.length &gt; 0 &amp;&amp; (t |= yr(e[0]))) : d.e.call(e, "value") &amp;&amp; (t = 8192 | yr(e.value)))</w:t>
      </w:r>
    </w:p>
    <w:p w14:paraId="70692353" w14:textId="77777777" w:rsidR="001F3C1F" w:rsidRDefault="001F3C1F" w:rsidP="00DA6AE5">
      <w:pPr>
        <w:pStyle w:val="Heading1"/>
      </w:pPr>
      <w:r>
        <w:t>&gt;&gt; &gt;&gt;         }</w:t>
      </w:r>
    </w:p>
    <w:p w14:paraId="0C7D196C" w14:textId="77777777" w:rsidR="001F3C1F" w:rsidRDefault="001F3C1F" w:rsidP="00DA6AE5">
      <w:pPr>
        <w:pStyle w:val="Heading1"/>
      </w:pPr>
      <w:r>
        <w:t>&gt;&gt; &gt;&gt;         return t</w:t>
      </w:r>
    </w:p>
    <w:p w14:paraId="3644F7DC" w14:textId="77777777" w:rsidR="001F3C1F" w:rsidRDefault="001F3C1F" w:rsidP="00DA6AE5">
      <w:pPr>
        <w:pStyle w:val="Heading1"/>
      </w:pPr>
      <w:r>
        <w:t>&gt;&gt; &gt;&gt;     }</w:t>
      </w:r>
    </w:p>
    <w:p w14:paraId="0EE59289" w14:textId="77777777" w:rsidR="001F3C1F" w:rsidRDefault="001F3C1F" w:rsidP="00DA6AE5">
      <w:pPr>
        <w:pStyle w:val="Heading1"/>
      </w:pPr>
      <w:r>
        <w:t>&gt;&gt; &gt;&gt;     d.l,</w:t>
      </w:r>
    </w:p>
    <w:p w14:paraId="18333C8E" w14:textId="77777777" w:rsidR="001F3C1F" w:rsidRDefault="001F3C1F" w:rsidP="00DA6AE5">
      <w:pPr>
        <w:pStyle w:val="Heading1"/>
      </w:pPr>
      <w:r>
        <w:t>&gt;&gt; &gt;&gt;     d.j,</w:t>
      </w:r>
    </w:p>
    <w:p w14:paraId="00A6E291" w14:textId="77777777" w:rsidR="001F3C1F" w:rsidRDefault="001F3C1F" w:rsidP="00DA6AE5">
      <w:pPr>
        <w:pStyle w:val="Heading1"/>
      </w:pPr>
      <w:r>
        <w:t>&gt;&gt; &gt;&gt;     d.l,</w:t>
      </w:r>
    </w:p>
    <w:p w14:paraId="1D4E7306" w14:textId="77777777" w:rsidR="001F3C1F" w:rsidRDefault="001F3C1F" w:rsidP="00DA6AE5">
      <w:pPr>
        <w:pStyle w:val="Heading1"/>
      </w:pPr>
      <w:r>
        <w:t>&gt;&gt; &gt;&gt;     f.b;</w:t>
      </w:r>
    </w:p>
    <w:p w14:paraId="659F764F" w14:textId="77777777" w:rsidR="001F3C1F" w:rsidRDefault="001F3C1F" w:rsidP="00DA6AE5">
      <w:pPr>
        <w:pStyle w:val="Heading1"/>
      </w:pPr>
      <w:r>
        <w:t>&gt;&gt; &gt;&gt;     var Cr = function(e) {</w:t>
      </w:r>
    </w:p>
    <w:p w14:paraId="318AA4D5" w14:textId="77777777" w:rsidR="001F3C1F" w:rsidRDefault="001F3C1F" w:rsidP="00DA6AE5">
      <w:pPr>
        <w:pStyle w:val="Heading1"/>
      </w:pPr>
      <w:r>
        <w:t>&gt;&gt; &gt;&gt;         function t() {</w:t>
      </w:r>
    </w:p>
    <w:p w14:paraId="2EE23F5E" w14:textId="77777777" w:rsidR="001F3C1F" w:rsidRDefault="001F3C1F" w:rsidP="00DA6AE5">
      <w:pPr>
        <w:pStyle w:val="Heading1"/>
      </w:pPr>
      <w:r>
        <w:t>&gt;&gt; &gt;&gt;             var n = e.call(this) || this;</w:t>
      </w:r>
    </w:p>
    <w:p w14:paraId="38A5D7A2" w14:textId="77777777" w:rsidR="001F3C1F" w:rsidRDefault="001F3C1F" w:rsidP="00DA6AE5">
      <w:pPr>
        <w:pStyle w:val="Heading1"/>
      </w:pPr>
      <w:r>
        <w:t>&gt;&gt; &gt;&gt;             return n.pluginVersionStringArr = [],</w:t>
      </w:r>
    </w:p>
    <w:p w14:paraId="4D4E3D90" w14:textId="77777777" w:rsidR="001F3C1F" w:rsidRDefault="001F3C1F" w:rsidP="00DA6AE5">
      <w:pPr>
        <w:pStyle w:val="Heading1"/>
      </w:pPr>
      <w:r>
        <w:t>&gt;&gt; &gt;&gt;             k(t, n, (function(e, t) {</w:t>
      </w:r>
    </w:p>
    <w:p w14:paraId="4D9CA3BD" w14:textId="77777777" w:rsidR="001F3C1F" w:rsidRDefault="001F3C1F" w:rsidP="00DA6AE5">
      <w:pPr>
        <w:pStyle w:val="Heading1"/>
      </w:pPr>
      <w:r>
        <w:t>&gt;&gt; &gt;&gt;                 e.logger &amp;&amp; e.logger.queue || (e.logger = new ht({</w:t>
      </w:r>
    </w:p>
    <w:p w14:paraId="0D426F1E" w14:textId="77777777" w:rsidR="001F3C1F" w:rsidRDefault="001F3C1F" w:rsidP="00DA6AE5">
      <w:pPr>
        <w:pStyle w:val="Heading1"/>
      </w:pPr>
      <w:r>
        <w:lastRenderedPageBreak/>
        <w:t>&gt;&gt; &gt;&gt;                     loggingLevelConsole: 1</w:t>
      </w:r>
    </w:p>
    <w:p w14:paraId="48AD8320" w14:textId="77777777" w:rsidR="001F3C1F" w:rsidRDefault="001F3C1F" w:rsidP="00DA6AE5">
      <w:pPr>
        <w:pStyle w:val="Heading1"/>
      </w:pPr>
      <w:r>
        <w:t>&gt;&gt; &gt;&gt;                 })),</w:t>
      </w:r>
    </w:p>
    <w:p w14:paraId="438C496D" w14:textId="77777777" w:rsidR="001F3C1F" w:rsidRDefault="001F3C1F" w:rsidP="00DA6AE5">
      <w:pPr>
        <w:pStyle w:val="Heading1"/>
      </w:pPr>
      <w:r>
        <w:t>&gt;&gt; &gt;&gt;                 e.initialize = function(n, r, i, o) {</w:t>
      </w:r>
    </w:p>
    <w:p w14:paraId="77E9BC87" w14:textId="77777777" w:rsidR="001F3C1F" w:rsidRDefault="001F3C1F" w:rsidP="00DA6AE5">
      <w:pPr>
        <w:pStyle w:val="Heading1"/>
      </w:pPr>
      <w:r>
        <w:t>&gt;&gt; &gt;&gt;                     Fn(e, (function() {</w:t>
      </w:r>
    </w:p>
    <w:p w14:paraId="5CF27064" w14:textId="77777777" w:rsidR="001F3C1F" w:rsidRDefault="001F3C1F" w:rsidP="00DA6AE5">
      <w:pPr>
        <w:pStyle w:val="Heading1"/>
      </w:pPr>
      <w:r>
        <w:t>&gt;&gt; &gt;&gt;                         return "AppInsightsCore.initialize"</w:t>
      </w:r>
    </w:p>
    <w:p w14:paraId="5BCE9527" w14:textId="77777777" w:rsidR="001F3C1F" w:rsidRDefault="001F3C1F" w:rsidP="00DA6AE5">
      <w:pPr>
        <w:pStyle w:val="Heading1"/>
      </w:pPr>
      <w:r>
        <w:t>&gt;&gt; &gt;&gt;                     }</w:t>
      </w:r>
    </w:p>
    <w:p w14:paraId="1F3CD76E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7C215DC4" w14:textId="77777777" w:rsidR="001F3C1F" w:rsidRDefault="001F3C1F" w:rsidP="00DA6AE5">
      <w:pPr>
        <w:pStyle w:val="Heading1"/>
      </w:pPr>
      <w:r>
        <w:t>&gt;&gt; &gt;&gt;                         var a = e.pluginVersionStringArr;</w:t>
      </w:r>
    </w:p>
    <w:p w14:paraId="27171AFF" w14:textId="77777777" w:rsidR="001F3C1F" w:rsidRDefault="001F3C1F" w:rsidP="00DA6AE5">
      <w:pPr>
        <w:pStyle w:val="Heading1"/>
      </w:pPr>
      <w:r>
        <w:t>&gt;&gt; &gt;&gt;                         if (n) {</w:t>
      </w:r>
    </w:p>
    <w:p w14:paraId="3C73669A" w14:textId="77777777" w:rsidR="001F3C1F" w:rsidRDefault="001F3C1F" w:rsidP="00DA6AE5">
      <w:pPr>
        <w:pStyle w:val="Heading1"/>
      </w:pPr>
      <w:r>
        <w:t>&gt;&gt; &gt;&gt;                             n.endpointUrl || (n.endpointUrl = "https://browser.events.data.microsoft.com/OneCollector/1.0/");</w:t>
      </w:r>
    </w:p>
    <w:p w14:paraId="3234041A" w14:textId="77777777" w:rsidR="001F3C1F" w:rsidRDefault="001F3C1F" w:rsidP="00DA6AE5">
      <w:pPr>
        <w:pStyle w:val="Heading1"/>
      </w:pPr>
      <w:r>
        <w:t>&gt;&gt; &gt;&gt;                             var s = n.propertyStorageOverride;</w:t>
      </w:r>
    </w:p>
    <w:p w14:paraId="108E3157" w14:textId="77777777" w:rsidR="001F3C1F" w:rsidRDefault="001F3C1F" w:rsidP="00DA6AE5">
      <w:pPr>
        <w:pStyle w:val="Heading1"/>
      </w:pPr>
      <w:r>
        <w:t>&gt;&gt; &gt;&gt;                             !s || s.getProperty &amp;&amp; s.setProperty || Te("Invalid property storage override passed."),</w:t>
      </w:r>
    </w:p>
    <w:p w14:paraId="3A078C8E" w14:textId="77777777" w:rsidR="001F3C1F" w:rsidRDefault="001F3C1F" w:rsidP="00DA6AE5">
      <w:pPr>
        <w:pStyle w:val="Heading1"/>
      </w:pPr>
      <w:r>
        <w:t>&gt;&gt; &gt;&gt;                             n.channels &amp;&amp; fe(n.channels, (function(e) {</w:t>
      </w:r>
    </w:p>
    <w:p w14:paraId="4EA7F508" w14:textId="77777777" w:rsidR="001F3C1F" w:rsidRDefault="001F3C1F" w:rsidP="00DA6AE5">
      <w:pPr>
        <w:pStyle w:val="Heading1"/>
      </w:pPr>
      <w:r>
        <w:t>&gt;&gt; &gt;&gt;                                 e &amp;&amp; fe(e, (function(e) {</w:t>
      </w:r>
    </w:p>
    <w:p w14:paraId="1C701EC2" w14:textId="77777777" w:rsidR="001F3C1F" w:rsidRDefault="001F3C1F" w:rsidP="00DA6AE5">
      <w:pPr>
        <w:pStyle w:val="Heading1"/>
      </w:pPr>
      <w:r>
        <w:t>&gt;&gt; &gt;&gt;                                     if (e.identifier &amp;&amp; e.version) {</w:t>
      </w:r>
    </w:p>
    <w:p w14:paraId="1458ACB4" w14:textId="77777777" w:rsidR="001F3C1F" w:rsidRDefault="001F3C1F" w:rsidP="00DA6AE5">
      <w:pPr>
        <w:pStyle w:val="Heading1"/>
      </w:pPr>
      <w:r>
        <w:t>&gt;&gt; &gt;&gt;                                         var t = e.identifier + "=" + e.version;</w:t>
      </w:r>
    </w:p>
    <w:p w14:paraId="28E64005" w14:textId="77777777" w:rsidR="001F3C1F" w:rsidRDefault="001F3C1F" w:rsidP="00DA6AE5">
      <w:pPr>
        <w:pStyle w:val="Heading1"/>
      </w:pPr>
      <w:r>
        <w:t>&gt;&gt; &gt;&gt;                                         a.push(t)</w:t>
      </w:r>
    </w:p>
    <w:p w14:paraId="2432D65C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4D565965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4B04698" w14:textId="77777777" w:rsidR="001F3C1F" w:rsidRDefault="001F3C1F" w:rsidP="00DA6AE5">
      <w:pPr>
        <w:pStyle w:val="Heading1"/>
      </w:pPr>
      <w:r>
        <w:lastRenderedPageBreak/>
        <w:t>&gt;&gt; &gt;&gt;                                 ))</w:t>
      </w:r>
    </w:p>
    <w:p w14:paraId="7990F2F5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8C5949E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5EE355BA" w14:textId="77777777" w:rsidR="001F3C1F" w:rsidRDefault="001F3C1F" w:rsidP="00DA6AE5">
      <w:pPr>
        <w:pStyle w:val="Heading1"/>
      </w:pPr>
      <w:r>
        <w:t>&gt;&gt; &gt;&gt;                         }</w:t>
      </w:r>
    </w:p>
    <w:p w14:paraId="525CA2BA" w14:textId="77777777" w:rsidR="001F3C1F" w:rsidRDefault="001F3C1F" w:rsidP="00DA6AE5">
      <w:pPr>
        <w:pStyle w:val="Heading1"/>
      </w:pPr>
      <w:r>
        <w:t>&gt;&gt; &gt;&gt;                         e.getWParam = function() {</w:t>
      </w:r>
    </w:p>
    <w:p w14:paraId="46DB9176" w14:textId="77777777" w:rsidR="001F3C1F" w:rsidRDefault="001F3C1F" w:rsidP="00DA6AE5">
      <w:pPr>
        <w:pStyle w:val="Heading1"/>
      </w:pPr>
      <w:r>
        <w:t>&gt;&gt; &gt;&gt;                             return "undefined" != typeof document || n.enableWParam ? 0 : -1</w:t>
      </w:r>
    </w:p>
    <w:p w14:paraId="7068382D" w14:textId="77777777" w:rsidR="001F3C1F" w:rsidRDefault="001F3C1F" w:rsidP="00DA6AE5">
      <w:pPr>
        <w:pStyle w:val="Heading1"/>
      </w:pPr>
      <w:r>
        <w:t>&gt;&gt; &gt;&gt;                         }</w:t>
      </w:r>
    </w:p>
    <w:p w14:paraId="69400E28" w14:textId="77777777" w:rsidR="001F3C1F" w:rsidRDefault="001F3C1F" w:rsidP="00DA6AE5">
      <w:pPr>
        <w:pStyle w:val="Heading1"/>
      </w:pPr>
      <w:r>
        <w:t>&gt;&gt; &gt;&gt;                         ,</w:t>
      </w:r>
    </w:p>
    <w:p w14:paraId="596BFF74" w14:textId="77777777" w:rsidR="001F3C1F" w:rsidRDefault="001F3C1F" w:rsidP="00DA6AE5">
      <w:pPr>
        <w:pStyle w:val="Heading1"/>
      </w:pPr>
      <w:r>
        <w:t>&gt;&gt; &gt;&gt;                         r &amp;&amp; fe(r, (function(e) {</w:t>
      </w:r>
    </w:p>
    <w:p w14:paraId="1F33E6B3" w14:textId="77777777" w:rsidR="001F3C1F" w:rsidRDefault="001F3C1F" w:rsidP="00DA6AE5">
      <w:pPr>
        <w:pStyle w:val="Heading1"/>
      </w:pPr>
      <w:r>
        <w:t>&gt;&gt; &gt;&gt;                             if (e &amp;&amp; e.identifier &amp;&amp; e.version) {</w:t>
      </w:r>
    </w:p>
    <w:p w14:paraId="25262789" w14:textId="77777777" w:rsidR="001F3C1F" w:rsidRDefault="001F3C1F" w:rsidP="00DA6AE5">
      <w:pPr>
        <w:pStyle w:val="Heading1"/>
      </w:pPr>
      <w:r>
        <w:t>&gt;&gt; &gt;&gt;                                 var t = e.identifier + "=" + e.version;</w:t>
      </w:r>
    </w:p>
    <w:p w14:paraId="43C789B0" w14:textId="77777777" w:rsidR="001F3C1F" w:rsidRDefault="001F3C1F" w:rsidP="00DA6AE5">
      <w:pPr>
        <w:pStyle w:val="Heading1"/>
      </w:pPr>
      <w:r>
        <w:t>&gt;&gt; &gt;&gt;                                 a.push(t)</w:t>
      </w:r>
    </w:p>
    <w:p w14:paraId="58F9F363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7FAFDA0" w14:textId="77777777" w:rsidR="001F3C1F" w:rsidRDefault="001F3C1F" w:rsidP="00DA6AE5">
      <w:pPr>
        <w:pStyle w:val="Heading1"/>
      </w:pPr>
      <w:r>
        <w:t>&gt;&gt; &gt;&gt;                         }</w:t>
      </w:r>
    </w:p>
    <w:p w14:paraId="42E0A2BD" w14:textId="77777777" w:rsidR="001F3C1F" w:rsidRDefault="001F3C1F" w:rsidP="00DA6AE5">
      <w:pPr>
        <w:pStyle w:val="Heading1"/>
      </w:pPr>
      <w:r>
        <w:t>&gt;&gt; &gt;&gt;                         )),</w:t>
      </w:r>
    </w:p>
    <w:p w14:paraId="3ED00EAB" w14:textId="77777777" w:rsidR="001F3C1F" w:rsidRDefault="001F3C1F" w:rsidP="00DA6AE5">
      <w:pPr>
        <w:pStyle w:val="Heading1"/>
      </w:pPr>
      <w:r>
        <w:t>&gt;&gt; &gt;&gt;                         e.pluginVersionString = a.join(";"),</w:t>
      </w:r>
    </w:p>
    <w:p w14:paraId="4ECF8013" w14:textId="77777777" w:rsidR="001F3C1F" w:rsidRDefault="001F3C1F" w:rsidP="00DA6AE5">
      <w:pPr>
        <w:pStyle w:val="Heading1"/>
      </w:pPr>
      <w:r>
        <w:t>&gt;&gt; &gt;&gt;                         e.pluginVersionStringArr = a;</w:t>
      </w:r>
    </w:p>
    <w:p w14:paraId="09713D76" w14:textId="77777777" w:rsidR="001F3C1F" w:rsidRDefault="001F3C1F" w:rsidP="00DA6AE5">
      <w:pPr>
        <w:pStyle w:val="Heading1"/>
      </w:pPr>
      <w:r>
        <w:t>&gt;&gt; &gt;&gt;                         try {</w:t>
      </w:r>
    </w:p>
    <w:p w14:paraId="584F8233" w14:textId="77777777" w:rsidR="001F3C1F" w:rsidRDefault="001F3C1F" w:rsidP="00DA6AE5">
      <w:pPr>
        <w:pStyle w:val="Heading1"/>
      </w:pPr>
      <w:r>
        <w:t>&gt;&gt; &gt;&gt;                             t.initialize(n, r, i, o),</w:t>
      </w:r>
    </w:p>
    <w:p w14:paraId="7D42D06A" w14:textId="77777777" w:rsidR="001F3C1F" w:rsidRDefault="001F3C1F" w:rsidP="00DA6AE5">
      <w:pPr>
        <w:pStyle w:val="Heading1"/>
      </w:pPr>
      <w:r>
        <w:t>&gt;&gt; &gt;&gt;                             e.pollInternalLogs("InternalLog")</w:t>
      </w:r>
    </w:p>
    <w:p w14:paraId="0742764F" w14:textId="77777777" w:rsidR="001F3C1F" w:rsidRDefault="001F3C1F" w:rsidP="00DA6AE5">
      <w:pPr>
        <w:pStyle w:val="Heading1"/>
      </w:pPr>
      <w:r>
        <w:lastRenderedPageBreak/>
        <w:t>&gt;&gt; &gt;&gt;                         } catch (t) {</w:t>
      </w:r>
    </w:p>
    <w:p w14:paraId="1BC17BA9" w14:textId="77777777" w:rsidR="001F3C1F" w:rsidRDefault="001F3C1F" w:rsidP="00DA6AE5">
      <w:pPr>
        <w:pStyle w:val="Heading1"/>
      </w:pPr>
      <w:r>
        <w:t>&gt;&gt; &gt;&gt;                             var l = e.logger</w:t>
      </w:r>
    </w:p>
    <w:p w14:paraId="68B1B665" w14:textId="77777777" w:rsidR="001F3C1F" w:rsidRDefault="001F3C1F" w:rsidP="00DA6AE5">
      <w:pPr>
        <w:pStyle w:val="Heading1"/>
      </w:pPr>
      <w:r>
        <w:t>&gt;&gt; &gt;&gt;                               , c = et(t);</w:t>
      </w:r>
    </w:p>
    <w:p w14:paraId="04AF1CC8" w14:textId="77777777" w:rsidR="001F3C1F" w:rsidRDefault="001F3C1F" w:rsidP="00DA6AE5">
      <w:pPr>
        <w:pStyle w:val="Heading1"/>
      </w:pPr>
      <w:r>
        <w:t>&gt;&gt; &gt;&gt;                             -1 !== c.indexOf("channels") &amp;&amp; (c += "\n - Channels must be provided through config.channels only!"),</w:t>
      </w:r>
    </w:p>
    <w:p w14:paraId="4CEFE133" w14:textId="77777777" w:rsidR="001F3C1F" w:rsidRDefault="001F3C1F" w:rsidP="00DA6AE5">
      <w:pPr>
        <w:pStyle w:val="Heading1"/>
      </w:pPr>
      <w:r>
        <w:t>&gt;&gt; &gt;&gt;                             gt(l, 1, 514, "SDK Initialization Failed - no telemetry will be sent: " + c)</w:t>
      </w:r>
    </w:p>
    <w:p w14:paraId="299F3260" w14:textId="77777777" w:rsidR="001F3C1F" w:rsidRDefault="001F3C1F" w:rsidP="00DA6AE5">
      <w:pPr>
        <w:pStyle w:val="Heading1"/>
      </w:pPr>
      <w:r>
        <w:t>&gt;&gt; &gt;&gt;                         }</w:t>
      </w:r>
    </w:p>
    <w:p w14:paraId="5B5C6657" w14:textId="77777777" w:rsidR="001F3C1F" w:rsidRDefault="001F3C1F" w:rsidP="00DA6AE5">
      <w:pPr>
        <w:pStyle w:val="Heading1"/>
      </w:pPr>
      <w:r>
        <w:t>&gt;&gt; &gt;&gt;                     }</w:t>
      </w:r>
    </w:p>
    <w:p w14:paraId="02CEECCE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575F3C1A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7B91A429" w14:textId="77777777" w:rsidR="001F3C1F" w:rsidRDefault="001F3C1F" w:rsidP="00DA6AE5">
      <w:pPr>
        <w:pStyle w:val="Heading1"/>
      </w:pPr>
      <w:r>
        <w:t>&gt;&gt; &gt;&gt;                             config: n,</w:t>
      </w:r>
    </w:p>
    <w:p w14:paraId="1D53AD43" w14:textId="77777777" w:rsidR="001F3C1F" w:rsidRDefault="001F3C1F" w:rsidP="00DA6AE5">
      <w:pPr>
        <w:pStyle w:val="Heading1"/>
      </w:pPr>
      <w:r>
        <w:t>&gt;&gt; &gt;&gt;                             extensions: r,</w:t>
      </w:r>
    </w:p>
    <w:p w14:paraId="2E2A9A44" w14:textId="77777777" w:rsidR="001F3C1F" w:rsidRDefault="001F3C1F" w:rsidP="00DA6AE5">
      <w:pPr>
        <w:pStyle w:val="Heading1"/>
      </w:pPr>
      <w:r>
        <w:t>&gt;&gt; &gt;&gt;                             logger: i,</w:t>
      </w:r>
    </w:p>
    <w:p w14:paraId="336CDBA6" w14:textId="77777777" w:rsidR="001F3C1F" w:rsidRDefault="001F3C1F" w:rsidP="00DA6AE5">
      <w:pPr>
        <w:pStyle w:val="Heading1"/>
      </w:pPr>
      <w:r>
        <w:t>&gt;&gt; &gt;&gt;                             notificationManager: o</w:t>
      </w:r>
    </w:p>
    <w:p w14:paraId="72334AF0" w14:textId="77777777" w:rsidR="001F3C1F" w:rsidRDefault="001F3C1F" w:rsidP="00DA6AE5">
      <w:pPr>
        <w:pStyle w:val="Heading1"/>
      </w:pPr>
      <w:r>
        <w:t>&gt;&gt; &gt;&gt;                         }</w:t>
      </w:r>
    </w:p>
    <w:p w14:paraId="34CEDF03" w14:textId="77777777" w:rsidR="001F3C1F" w:rsidRDefault="001F3C1F" w:rsidP="00DA6AE5">
      <w:pPr>
        <w:pStyle w:val="Heading1"/>
      </w:pPr>
      <w:r>
        <w:t>&gt;&gt; &gt;&gt;                     }</w:t>
      </w:r>
    </w:p>
    <w:p w14:paraId="7F4E3972" w14:textId="77777777" w:rsidR="001F3C1F" w:rsidRDefault="001F3C1F" w:rsidP="00DA6AE5">
      <w:pPr>
        <w:pStyle w:val="Heading1"/>
      </w:pPr>
      <w:r>
        <w:t>&gt;&gt; &gt;&gt;                     ))</w:t>
      </w:r>
    </w:p>
    <w:p w14:paraId="76FED5ED" w14:textId="77777777" w:rsidR="001F3C1F" w:rsidRDefault="001F3C1F" w:rsidP="00DA6AE5">
      <w:pPr>
        <w:pStyle w:val="Heading1"/>
      </w:pPr>
      <w:r>
        <w:t>&gt;&gt; &gt;&gt;                 }</w:t>
      </w:r>
    </w:p>
    <w:p w14:paraId="2961EDB2" w14:textId="77777777" w:rsidR="001F3C1F" w:rsidRDefault="001F3C1F" w:rsidP="00DA6AE5">
      <w:pPr>
        <w:pStyle w:val="Heading1"/>
      </w:pPr>
      <w:r>
        <w:t>&gt;&gt; &gt;&gt;                 ,</w:t>
      </w:r>
    </w:p>
    <w:p w14:paraId="2CE87E3D" w14:textId="77777777" w:rsidR="001F3C1F" w:rsidRDefault="001F3C1F" w:rsidP="00DA6AE5">
      <w:pPr>
        <w:pStyle w:val="Heading1"/>
      </w:pPr>
      <w:r>
        <w:t>&gt;&gt; &gt;&gt;                 e.track = function(n) {</w:t>
      </w:r>
    </w:p>
    <w:p w14:paraId="6E3FA2F4" w14:textId="77777777" w:rsidR="001F3C1F" w:rsidRDefault="001F3C1F" w:rsidP="00DA6AE5">
      <w:pPr>
        <w:pStyle w:val="Heading1"/>
      </w:pPr>
      <w:r>
        <w:lastRenderedPageBreak/>
        <w:t>&gt;&gt; &gt;&gt;                     Fn(e, (function() {</w:t>
      </w:r>
    </w:p>
    <w:p w14:paraId="1A5B5EB5" w14:textId="77777777" w:rsidR="001F3C1F" w:rsidRDefault="001F3C1F" w:rsidP="00DA6AE5">
      <w:pPr>
        <w:pStyle w:val="Heading1"/>
      </w:pPr>
      <w:r>
        <w:t>&gt;&gt; &gt;&gt;                         return "AppInsightsCore.track"</w:t>
      </w:r>
    </w:p>
    <w:p w14:paraId="3E4D072B" w14:textId="77777777" w:rsidR="001F3C1F" w:rsidRDefault="001F3C1F" w:rsidP="00DA6AE5">
      <w:pPr>
        <w:pStyle w:val="Heading1"/>
      </w:pPr>
      <w:r>
        <w:t>&gt;&gt; &gt;&gt;                     }</w:t>
      </w:r>
    </w:p>
    <w:p w14:paraId="2C18C60D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4D72BADC" w14:textId="77777777" w:rsidR="001F3C1F" w:rsidRDefault="001F3C1F" w:rsidP="00DA6AE5">
      <w:pPr>
        <w:pStyle w:val="Heading1"/>
      </w:pPr>
      <w:r>
        <w:t>&gt;&gt; &gt;&gt;                         var r = n;</w:t>
      </w:r>
    </w:p>
    <w:p w14:paraId="45777778" w14:textId="77777777" w:rsidR="001F3C1F" w:rsidRDefault="001F3C1F" w:rsidP="00DA6AE5">
      <w:pPr>
        <w:pStyle w:val="Heading1"/>
      </w:pPr>
      <w:r>
        <w:t>&gt;&gt; &gt;&gt;                         if (r) {</w:t>
      </w:r>
    </w:p>
    <w:p w14:paraId="132EFF81" w14:textId="77777777" w:rsidR="001F3C1F" w:rsidRDefault="001F3C1F" w:rsidP="00DA6AE5">
      <w:pPr>
        <w:pStyle w:val="Heading1"/>
      </w:pPr>
      <w:r>
        <w:t>&gt;&gt; &gt;&gt;                             r.timings = r.timings || {},</w:t>
      </w:r>
    </w:p>
    <w:p w14:paraId="0D0CA13A" w14:textId="77777777" w:rsidR="001F3C1F" w:rsidRDefault="001F3C1F" w:rsidP="00DA6AE5">
      <w:pPr>
        <w:pStyle w:val="Heading1"/>
      </w:pPr>
      <w:r>
        <w:t>&gt;&gt; &gt;&gt;                             r.timings.trackStart = gr(),</w:t>
      </w:r>
    </w:p>
    <w:p w14:paraId="3891EBBD" w14:textId="77777777" w:rsidR="001F3C1F" w:rsidRDefault="001F3C1F" w:rsidP="00DA6AE5">
      <w:pPr>
        <w:pStyle w:val="Heading1"/>
      </w:pPr>
      <w:r>
        <w:t>&gt;&gt; &gt;&gt;                             dr(r.latency) || (r.latency = 1);</w:t>
      </w:r>
    </w:p>
    <w:p w14:paraId="510D77F1" w14:textId="77777777" w:rsidR="001F3C1F" w:rsidRDefault="001F3C1F" w:rsidP="00DA6AE5">
      <w:pPr>
        <w:pStyle w:val="Heading1"/>
      </w:pPr>
      <w:r>
        <w:t>&gt;&gt; &gt;&gt;                             var i = r.ext = r.ext || {};</w:t>
      </w:r>
    </w:p>
    <w:p w14:paraId="0CBF40EE" w14:textId="77777777" w:rsidR="001F3C1F" w:rsidRDefault="001F3C1F" w:rsidP="00DA6AE5">
      <w:pPr>
        <w:pStyle w:val="Heading1"/>
      </w:pPr>
      <w:r>
        <w:t>&gt;&gt; &gt;&gt;                             i.sdk = i.sdk || {},</w:t>
      </w:r>
    </w:p>
    <w:p w14:paraId="202A9EEA" w14:textId="77777777" w:rsidR="001F3C1F" w:rsidRDefault="001F3C1F" w:rsidP="00DA6AE5">
      <w:pPr>
        <w:pStyle w:val="Heading1"/>
      </w:pPr>
      <w:r>
        <w:t>&gt;&gt; &gt;&gt;                             i.sdk.ver = "1DS-Web-JS-3.2.6";</w:t>
      </w:r>
    </w:p>
    <w:p w14:paraId="1E1F302E" w14:textId="77777777" w:rsidR="001F3C1F" w:rsidRDefault="001F3C1F" w:rsidP="00DA6AE5">
      <w:pPr>
        <w:pStyle w:val="Heading1"/>
      </w:pPr>
      <w:r>
        <w:t>&gt;&gt; &gt;&gt;                             var o = r.baseData = r.baseData || {};</w:t>
      </w:r>
    </w:p>
    <w:p w14:paraId="2D881EE4" w14:textId="77777777" w:rsidR="001F3C1F" w:rsidRDefault="001F3C1F" w:rsidP="00DA6AE5">
      <w:pPr>
        <w:pStyle w:val="Heading1"/>
      </w:pPr>
      <w:r>
        <w:t>&gt;&gt; &gt;&gt;                             o.properties = o.properties || {};</w:t>
      </w:r>
    </w:p>
    <w:p w14:paraId="5A15E3EC" w14:textId="77777777" w:rsidR="001F3C1F" w:rsidRDefault="001F3C1F" w:rsidP="00DA6AE5">
      <w:pPr>
        <w:pStyle w:val="Heading1"/>
      </w:pPr>
      <w:r>
        <w:t>&gt;&gt; &gt;&gt;                             var a = o.properties;</w:t>
      </w:r>
    </w:p>
    <w:p w14:paraId="14D5BF6F" w14:textId="77777777" w:rsidR="001F3C1F" w:rsidRDefault="001F3C1F" w:rsidP="00DA6AE5">
      <w:pPr>
        <w:pStyle w:val="Heading1"/>
      </w:pPr>
      <w:r>
        <w:t>&gt;&gt; &gt;&gt;                             a.version = a.version || e.pluginVersionString || ""</w:t>
      </w:r>
    </w:p>
    <w:p w14:paraId="671DD1F9" w14:textId="77777777" w:rsidR="001F3C1F" w:rsidRDefault="001F3C1F" w:rsidP="00DA6AE5">
      <w:pPr>
        <w:pStyle w:val="Heading1"/>
      </w:pPr>
      <w:r>
        <w:t>&gt;&gt; &gt;&gt;                         }</w:t>
      </w:r>
    </w:p>
    <w:p w14:paraId="7E0D36B0" w14:textId="77777777" w:rsidR="001F3C1F" w:rsidRDefault="001F3C1F" w:rsidP="00DA6AE5">
      <w:pPr>
        <w:pStyle w:val="Heading1"/>
      </w:pPr>
      <w:r>
        <w:t>&gt;&gt; &gt;&gt;                         t.track(r)</w:t>
      </w:r>
    </w:p>
    <w:p w14:paraId="5BF7FA18" w14:textId="77777777" w:rsidR="001F3C1F" w:rsidRDefault="001F3C1F" w:rsidP="00DA6AE5">
      <w:pPr>
        <w:pStyle w:val="Heading1"/>
      </w:pPr>
      <w:r>
        <w:t>&gt;&gt; &gt;&gt;                     }</w:t>
      </w:r>
    </w:p>
    <w:p w14:paraId="534243CF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03034EA" w14:textId="77777777" w:rsidR="001F3C1F" w:rsidRDefault="001F3C1F" w:rsidP="00DA6AE5">
      <w:pPr>
        <w:pStyle w:val="Heading1"/>
      </w:pPr>
      <w:r>
        <w:lastRenderedPageBreak/>
        <w:t>&gt;&gt; &gt;&gt;                         return {</w:t>
      </w:r>
    </w:p>
    <w:p w14:paraId="446AD13F" w14:textId="77777777" w:rsidR="001F3C1F" w:rsidRDefault="001F3C1F" w:rsidP="00DA6AE5">
      <w:pPr>
        <w:pStyle w:val="Heading1"/>
      </w:pPr>
      <w:r>
        <w:t>&gt;&gt; &gt;&gt;                             item: n</w:t>
      </w:r>
    </w:p>
    <w:p w14:paraId="50EA285D" w14:textId="77777777" w:rsidR="001F3C1F" w:rsidRDefault="001F3C1F" w:rsidP="00DA6AE5">
      <w:pPr>
        <w:pStyle w:val="Heading1"/>
      </w:pPr>
      <w:r>
        <w:t>&gt;&gt; &gt;&gt;                         }</w:t>
      </w:r>
    </w:p>
    <w:p w14:paraId="421B66C1" w14:textId="77777777" w:rsidR="001F3C1F" w:rsidRDefault="001F3C1F" w:rsidP="00DA6AE5">
      <w:pPr>
        <w:pStyle w:val="Heading1"/>
      </w:pPr>
      <w:r>
        <w:t>&gt;&gt; &gt;&gt;                     }</w:t>
      </w:r>
    </w:p>
    <w:p w14:paraId="3041D454" w14:textId="77777777" w:rsidR="001F3C1F" w:rsidRDefault="001F3C1F" w:rsidP="00DA6AE5">
      <w:pPr>
        <w:pStyle w:val="Heading1"/>
      </w:pPr>
      <w:r>
        <w:t>&gt;&gt; &gt;&gt;                     ), !n.sync)</w:t>
      </w:r>
    </w:p>
    <w:p w14:paraId="687B68AA" w14:textId="77777777" w:rsidR="001F3C1F" w:rsidRDefault="001F3C1F" w:rsidP="00DA6AE5">
      <w:pPr>
        <w:pStyle w:val="Heading1"/>
      </w:pPr>
      <w:r>
        <w:t>&gt;&gt; &gt;&gt;                 }</w:t>
      </w:r>
    </w:p>
    <w:p w14:paraId="616B2CE7" w14:textId="77777777" w:rsidR="001F3C1F" w:rsidRDefault="001F3C1F" w:rsidP="00DA6AE5">
      <w:pPr>
        <w:pStyle w:val="Heading1"/>
      </w:pPr>
      <w:r>
        <w:t>&gt;&gt; &gt;&gt;             }</w:t>
      </w:r>
    </w:p>
    <w:p w14:paraId="67A69061" w14:textId="77777777" w:rsidR="001F3C1F" w:rsidRDefault="001F3C1F" w:rsidP="00DA6AE5">
      <w:pPr>
        <w:pStyle w:val="Heading1"/>
      </w:pPr>
      <w:r>
        <w:t>&gt;&gt; &gt;&gt;             )),</w:t>
      </w:r>
    </w:p>
    <w:p w14:paraId="7BFDB9BE" w14:textId="77777777" w:rsidR="001F3C1F" w:rsidRDefault="001F3C1F" w:rsidP="00DA6AE5">
      <w:pPr>
        <w:pStyle w:val="Heading1"/>
      </w:pPr>
      <w:r>
        <w:t>&gt;&gt; &gt;&gt;             n</w:t>
      </w:r>
    </w:p>
    <w:p w14:paraId="4FCBAC6D" w14:textId="77777777" w:rsidR="001F3C1F" w:rsidRDefault="001F3C1F" w:rsidP="00DA6AE5">
      <w:pPr>
        <w:pStyle w:val="Heading1"/>
      </w:pPr>
      <w:r>
        <w:t>&gt;&gt; &gt;&gt;         }</w:t>
      </w:r>
    </w:p>
    <w:p w14:paraId="53A2BBEC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25101CE9" w14:textId="77777777" w:rsidR="001F3C1F" w:rsidRDefault="001F3C1F" w:rsidP="00DA6AE5">
      <w:pPr>
        <w:pStyle w:val="Heading1"/>
      </w:pPr>
      <w:r>
        <w:t>&gt;&gt; &gt;&gt;         t.__ieDyn = 1,</w:t>
      </w:r>
    </w:p>
    <w:p w14:paraId="7631D7C1" w14:textId="77777777" w:rsidR="001F3C1F" w:rsidRDefault="001F3C1F" w:rsidP="00DA6AE5">
      <w:pPr>
        <w:pStyle w:val="Heading1"/>
      </w:pPr>
      <w:r>
        <w:t>&gt;&gt; &gt;&gt;         t</w:t>
      </w:r>
    </w:p>
    <w:p w14:paraId="712F0165" w14:textId="77777777" w:rsidR="001F3C1F" w:rsidRDefault="001F3C1F" w:rsidP="00DA6AE5">
      <w:pPr>
        <w:pStyle w:val="Heading1"/>
      </w:pPr>
      <w:r>
        <w:t>&gt;&gt; &gt;&gt;     }(sr)</w:t>
      </w:r>
    </w:p>
    <w:p w14:paraId="33556A51" w14:textId="77777777" w:rsidR="001F3C1F" w:rsidRDefault="001F3C1F" w:rsidP="00DA6AE5">
      <w:pPr>
        <w:pStyle w:val="Heading1"/>
      </w:pPr>
      <w:r>
        <w:t>&gt;&gt; &gt;&gt;       , Sr = In({</w:t>
      </w:r>
    </w:p>
    <w:p w14:paraId="6EDC6B2E" w14:textId="77777777" w:rsidR="001F3C1F" w:rsidRDefault="001F3C1F" w:rsidP="00DA6AE5">
      <w:pPr>
        <w:pStyle w:val="Heading1"/>
      </w:pPr>
      <w:r>
        <w:t>&gt;&gt; &gt;&gt;         Unknown: 0,</w:t>
      </w:r>
    </w:p>
    <w:p w14:paraId="1908C809" w14:textId="77777777" w:rsidR="001F3C1F" w:rsidRDefault="001F3C1F" w:rsidP="00DA6AE5">
      <w:pPr>
        <w:pStyle w:val="Heading1"/>
      </w:pPr>
      <w:r>
        <w:t>&gt;&gt; &gt;&gt;         NonRetryableStatus: 1,</w:t>
      </w:r>
    </w:p>
    <w:p w14:paraId="00EED2B9" w14:textId="77777777" w:rsidR="001F3C1F" w:rsidRDefault="001F3C1F" w:rsidP="00DA6AE5">
      <w:pPr>
        <w:pStyle w:val="Heading1"/>
      </w:pPr>
      <w:r>
        <w:t>&gt;&gt; &gt;&gt;         InvalidEvent: 2,</w:t>
      </w:r>
    </w:p>
    <w:p w14:paraId="6516A154" w14:textId="77777777" w:rsidR="001F3C1F" w:rsidRDefault="001F3C1F" w:rsidP="00DA6AE5">
      <w:pPr>
        <w:pStyle w:val="Heading1"/>
      </w:pPr>
      <w:r>
        <w:t>&gt;&gt; &gt;&gt;         SizeLimitExceeded: 3,</w:t>
      </w:r>
    </w:p>
    <w:p w14:paraId="3037EE1B" w14:textId="77777777" w:rsidR="001F3C1F" w:rsidRDefault="001F3C1F" w:rsidP="00DA6AE5">
      <w:pPr>
        <w:pStyle w:val="Heading1"/>
      </w:pPr>
      <w:r>
        <w:t>&gt;&gt; &gt;&gt;         KillSwitch: 4,</w:t>
      </w:r>
    </w:p>
    <w:p w14:paraId="6CB657E6" w14:textId="77777777" w:rsidR="001F3C1F" w:rsidRDefault="001F3C1F" w:rsidP="00DA6AE5">
      <w:pPr>
        <w:pStyle w:val="Heading1"/>
      </w:pPr>
      <w:r>
        <w:lastRenderedPageBreak/>
        <w:t>&gt;&gt; &gt;&gt;         QueueFull: 5</w:t>
      </w:r>
    </w:p>
    <w:p w14:paraId="2A570772" w14:textId="77777777" w:rsidR="001F3C1F" w:rsidRDefault="001F3C1F" w:rsidP="00DA6AE5">
      <w:pPr>
        <w:pStyle w:val="Heading1"/>
      </w:pPr>
      <w:r>
        <w:t>&gt;&gt; &gt;&gt;     });</w:t>
      </w:r>
    </w:p>
    <w:p w14:paraId="67C561AD" w14:textId="77777777" w:rsidR="001F3C1F" w:rsidRDefault="001F3C1F" w:rsidP="00DA6AE5">
      <w:pPr>
        <w:pStyle w:val="Heading1"/>
      </w:pPr>
      <w:r>
        <w:t>&gt;&gt; &gt;&gt;     function Or(e) {</w:t>
      </w:r>
    </w:p>
    <w:p w14:paraId="1A410BB5" w14:textId="77777777" w:rsidR="001F3C1F" w:rsidRDefault="001F3C1F" w:rsidP="00DA6AE5">
      <w:pPr>
        <w:pStyle w:val="Heading1"/>
      </w:pPr>
      <w:r>
        <w:t>&gt;&gt; &gt;&gt;         var t = (e.ext || {}).intweb;</w:t>
      </w:r>
    </w:p>
    <w:p w14:paraId="4C6ADAC5" w14:textId="77777777" w:rsidR="001F3C1F" w:rsidRDefault="001F3C1F" w:rsidP="00DA6AE5">
      <w:pPr>
        <w:pStyle w:val="Heading1"/>
      </w:pPr>
      <w:r>
        <w:t>&gt;&gt; &gt;&gt;         return t &amp;&amp; cr(t.msfpc) ? t.msfpc : null</w:t>
      </w:r>
    </w:p>
    <w:p w14:paraId="3A57A45D" w14:textId="77777777" w:rsidR="001F3C1F" w:rsidRDefault="001F3C1F" w:rsidP="00DA6AE5">
      <w:pPr>
        <w:pStyle w:val="Heading1"/>
      </w:pPr>
      <w:r>
        <w:t>&gt;&gt; &gt;&gt;     }</w:t>
      </w:r>
    </w:p>
    <w:p w14:paraId="4F4953BC" w14:textId="77777777" w:rsidR="001F3C1F" w:rsidRDefault="001F3C1F" w:rsidP="00DA6AE5">
      <w:pPr>
        <w:pStyle w:val="Heading1"/>
      </w:pPr>
      <w:r>
        <w:t>&gt;&gt; &gt;&gt;     function wr(e) {</w:t>
      </w:r>
    </w:p>
    <w:p w14:paraId="4B1E25DE" w14:textId="77777777" w:rsidR="001F3C1F" w:rsidRDefault="001F3C1F" w:rsidP="00DA6AE5">
      <w:pPr>
        <w:pStyle w:val="Heading1"/>
      </w:pPr>
      <w:r>
        <w:t>&gt;&gt; &gt;&gt;         for (var t = null, n = 0; null === t &amp;&amp; n &lt; e.length; n++)</w:t>
      </w:r>
    </w:p>
    <w:p w14:paraId="5E9F95EE" w14:textId="77777777" w:rsidR="001F3C1F" w:rsidRDefault="001F3C1F" w:rsidP="00DA6AE5">
      <w:pPr>
        <w:pStyle w:val="Heading1"/>
      </w:pPr>
      <w:r>
        <w:t>&gt;&gt; &gt;&gt;             t = Or(e[n]);</w:t>
      </w:r>
    </w:p>
    <w:p w14:paraId="2B47B4F6" w14:textId="77777777" w:rsidR="001F3C1F" w:rsidRDefault="001F3C1F" w:rsidP="00DA6AE5">
      <w:pPr>
        <w:pStyle w:val="Heading1"/>
      </w:pPr>
      <w:r>
        <w:t>&gt;&gt; &gt;&gt;         return t</w:t>
      </w:r>
    </w:p>
    <w:p w14:paraId="78F6119D" w14:textId="77777777" w:rsidR="001F3C1F" w:rsidRDefault="001F3C1F" w:rsidP="00DA6AE5">
      <w:pPr>
        <w:pStyle w:val="Heading1"/>
      </w:pPr>
      <w:r>
        <w:t>&gt;&gt; &gt;&gt;     }</w:t>
      </w:r>
    </w:p>
    <w:p w14:paraId="130EA27C" w14:textId="77777777" w:rsidR="001F3C1F" w:rsidRDefault="001F3C1F" w:rsidP="00DA6AE5">
      <w:pPr>
        <w:pStyle w:val="Heading1"/>
      </w:pPr>
      <w:r>
        <w:t>&gt;&gt; &gt;&gt;     var _r = function() {</w:t>
      </w:r>
    </w:p>
    <w:p w14:paraId="337C18A2" w14:textId="77777777" w:rsidR="001F3C1F" w:rsidRDefault="001F3C1F" w:rsidP="00DA6AE5">
      <w:pPr>
        <w:pStyle w:val="Heading1"/>
      </w:pPr>
      <w:r>
        <w:t>&gt;&gt; &gt;&gt;         function e(t, n) {</w:t>
      </w:r>
    </w:p>
    <w:p w14:paraId="3AC9D16C" w14:textId="77777777" w:rsidR="001F3C1F" w:rsidRDefault="001F3C1F" w:rsidP="00DA6AE5">
      <w:pPr>
        <w:pStyle w:val="Heading1"/>
      </w:pPr>
      <w:r>
        <w:t>&gt;&gt; &gt;&gt;             var r = n ? [].concat(n) : []</w:t>
      </w:r>
    </w:p>
    <w:p w14:paraId="6B73FC84" w14:textId="77777777" w:rsidR="001F3C1F" w:rsidRDefault="001F3C1F" w:rsidP="00DA6AE5">
      <w:pPr>
        <w:pStyle w:val="Heading1"/>
      </w:pPr>
      <w:r>
        <w:t>&gt;&gt; &gt;&gt;               , i = wr(r);</w:t>
      </w:r>
    </w:p>
    <w:p w14:paraId="5BAB3D73" w14:textId="77777777" w:rsidR="001F3C1F" w:rsidRDefault="001F3C1F" w:rsidP="00DA6AE5">
      <w:pPr>
        <w:pStyle w:val="Heading1"/>
      </w:pPr>
      <w:r>
        <w:t>&gt;&gt; &gt;&gt;             this.iKey = function() {</w:t>
      </w:r>
    </w:p>
    <w:p w14:paraId="53615B63" w14:textId="77777777" w:rsidR="001F3C1F" w:rsidRDefault="001F3C1F" w:rsidP="00DA6AE5">
      <w:pPr>
        <w:pStyle w:val="Heading1"/>
      </w:pPr>
      <w:r>
        <w:t>&gt;&gt; &gt;&gt;                 return t</w:t>
      </w:r>
    </w:p>
    <w:p w14:paraId="58FBD368" w14:textId="77777777" w:rsidR="001F3C1F" w:rsidRDefault="001F3C1F" w:rsidP="00DA6AE5">
      <w:pPr>
        <w:pStyle w:val="Heading1"/>
      </w:pPr>
      <w:r>
        <w:t>&gt;&gt; &gt;&gt;             }</w:t>
      </w:r>
    </w:p>
    <w:p w14:paraId="4FEA32F1" w14:textId="77777777" w:rsidR="001F3C1F" w:rsidRDefault="001F3C1F" w:rsidP="00DA6AE5">
      <w:pPr>
        <w:pStyle w:val="Heading1"/>
      </w:pPr>
      <w:r>
        <w:t>&gt;&gt; &gt;&gt;             ,</w:t>
      </w:r>
    </w:p>
    <w:p w14:paraId="66B1328C" w14:textId="77777777" w:rsidR="001F3C1F" w:rsidRDefault="001F3C1F" w:rsidP="00DA6AE5">
      <w:pPr>
        <w:pStyle w:val="Heading1"/>
      </w:pPr>
      <w:r>
        <w:t>&gt;&gt; &gt;&gt;             this.Msfpc = function() {</w:t>
      </w:r>
    </w:p>
    <w:p w14:paraId="36ED0D63" w14:textId="77777777" w:rsidR="001F3C1F" w:rsidRDefault="001F3C1F" w:rsidP="00DA6AE5">
      <w:pPr>
        <w:pStyle w:val="Heading1"/>
      </w:pPr>
      <w:r>
        <w:lastRenderedPageBreak/>
        <w:t>&gt;&gt; &gt;&gt;                 return i || ""</w:t>
      </w:r>
    </w:p>
    <w:p w14:paraId="3F27515A" w14:textId="77777777" w:rsidR="001F3C1F" w:rsidRDefault="001F3C1F" w:rsidP="00DA6AE5">
      <w:pPr>
        <w:pStyle w:val="Heading1"/>
      </w:pPr>
      <w:r>
        <w:t>&gt;&gt; &gt;&gt;             }</w:t>
      </w:r>
    </w:p>
    <w:p w14:paraId="6268C0FC" w14:textId="77777777" w:rsidR="001F3C1F" w:rsidRDefault="001F3C1F" w:rsidP="00DA6AE5">
      <w:pPr>
        <w:pStyle w:val="Heading1"/>
      </w:pPr>
      <w:r>
        <w:t>&gt;&gt; &gt;&gt;             ,</w:t>
      </w:r>
    </w:p>
    <w:p w14:paraId="67C074D6" w14:textId="77777777" w:rsidR="001F3C1F" w:rsidRDefault="001F3C1F" w:rsidP="00DA6AE5">
      <w:pPr>
        <w:pStyle w:val="Heading1"/>
      </w:pPr>
      <w:r>
        <w:t>&gt;&gt; &gt;&gt;             this.count = function() {</w:t>
      </w:r>
    </w:p>
    <w:p w14:paraId="5D4F2828" w14:textId="77777777" w:rsidR="001F3C1F" w:rsidRDefault="001F3C1F" w:rsidP="00DA6AE5">
      <w:pPr>
        <w:pStyle w:val="Heading1"/>
      </w:pPr>
      <w:r>
        <w:t>&gt;&gt; &gt;&gt;                 return r.length</w:t>
      </w:r>
    </w:p>
    <w:p w14:paraId="40C46E62" w14:textId="77777777" w:rsidR="001F3C1F" w:rsidRDefault="001F3C1F" w:rsidP="00DA6AE5">
      <w:pPr>
        <w:pStyle w:val="Heading1"/>
      </w:pPr>
      <w:r>
        <w:t>&gt;&gt; &gt;&gt;             }</w:t>
      </w:r>
    </w:p>
    <w:p w14:paraId="4ACB7600" w14:textId="77777777" w:rsidR="001F3C1F" w:rsidRDefault="001F3C1F" w:rsidP="00DA6AE5">
      <w:pPr>
        <w:pStyle w:val="Heading1"/>
      </w:pPr>
      <w:r>
        <w:t>&gt;&gt; &gt;&gt;             ,</w:t>
      </w:r>
    </w:p>
    <w:p w14:paraId="7A7AB404" w14:textId="77777777" w:rsidR="001F3C1F" w:rsidRDefault="001F3C1F" w:rsidP="00DA6AE5">
      <w:pPr>
        <w:pStyle w:val="Heading1"/>
      </w:pPr>
      <w:r>
        <w:t>&gt;&gt; &gt;&gt;             this.events = function() {</w:t>
      </w:r>
    </w:p>
    <w:p w14:paraId="5058EB5F" w14:textId="77777777" w:rsidR="001F3C1F" w:rsidRDefault="001F3C1F" w:rsidP="00DA6AE5">
      <w:pPr>
        <w:pStyle w:val="Heading1"/>
      </w:pPr>
      <w:r>
        <w:t>&gt;&gt; &gt;&gt;                 return r</w:t>
      </w:r>
    </w:p>
    <w:p w14:paraId="7E4A8754" w14:textId="77777777" w:rsidR="001F3C1F" w:rsidRDefault="001F3C1F" w:rsidP="00DA6AE5">
      <w:pPr>
        <w:pStyle w:val="Heading1"/>
      </w:pPr>
      <w:r>
        <w:t>&gt;&gt; &gt;&gt;             }</w:t>
      </w:r>
    </w:p>
    <w:p w14:paraId="0C36B055" w14:textId="77777777" w:rsidR="001F3C1F" w:rsidRDefault="001F3C1F" w:rsidP="00DA6AE5">
      <w:pPr>
        <w:pStyle w:val="Heading1"/>
      </w:pPr>
      <w:r>
        <w:t>&gt;&gt; &gt;&gt;             ,</w:t>
      </w:r>
    </w:p>
    <w:p w14:paraId="29176873" w14:textId="77777777" w:rsidR="001F3C1F" w:rsidRDefault="001F3C1F" w:rsidP="00DA6AE5">
      <w:pPr>
        <w:pStyle w:val="Heading1"/>
      </w:pPr>
      <w:r>
        <w:t>&gt;&gt; &gt;&gt;             this.addEvent = function(e) {</w:t>
      </w:r>
    </w:p>
    <w:p w14:paraId="020EC6C4" w14:textId="77777777" w:rsidR="001F3C1F" w:rsidRDefault="001F3C1F" w:rsidP="00DA6AE5">
      <w:pPr>
        <w:pStyle w:val="Heading1"/>
      </w:pPr>
      <w:r>
        <w:t>&gt;&gt; &gt;&gt;                 return !!e &amp;&amp; (r.push(e),</w:t>
      </w:r>
    </w:p>
    <w:p w14:paraId="0BEC0F85" w14:textId="77777777" w:rsidR="001F3C1F" w:rsidRDefault="001F3C1F" w:rsidP="00DA6AE5">
      <w:pPr>
        <w:pStyle w:val="Heading1"/>
      </w:pPr>
      <w:r>
        <w:t>&gt;&gt; &gt;&gt;                 i || (i = Or(e)),</w:t>
      </w:r>
    </w:p>
    <w:p w14:paraId="7A1C0B46" w14:textId="77777777" w:rsidR="001F3C1F" w:rsidRDefault="001F3C1F" w:rsidP="00DA6AE5">
      <w:pPr>
        <w:pStyle w:val="Heading1"/>
      </w:pPr>
      <w:r>
        <w:t>&gt;&gt; &gt;&gt;                 !0)</w:t>
      </w:r>
    </w:p>
    <w:p w14:paraId="20E988D7" w14:textId="77777777" w:rsidR="001F3C1F" w:rsidRDefault="001F3C1F" w:rsidP="00DA6AE5">
      <w:pPr>
        <w:pStyle w:val="Heading1"/>
      </w:pPr>
      <w:r>
        <w:t>&gt;&gt; &gt;&gt;             }</w:t>
      </w:r>
    </w:p>
    <w:p w14:paraId="3A335395" w14:textId="77777777" w:rsidR="001F3C1F" w:rsidRDefault="001F3C1F" w:rsidP="00DA6AE5">
      <w:pPr>
        <w:pStyle w:val="Heading1"/>
      </w:pPr>
      <w:r>
        <w:t>&gt;&gt; &gt;&gt;             ,</w:t>
      </w:r>
    </w:p>
    <w:p w14:paraId="5E1A4CCD" w14:textId="77777777" w:rsidR="001F3C1F" w:rsidRDefault="001F3C1F" w:rsidP="00DA6AE5">
      <w:pPr>
        <w:pStyle w:val="Heading1"/>
      </w:pPr>
      <w:r>
        <w:t>&gt;&gt; &gt;&gt;             this.split = function(n, o) {</w:t>
      </w:r>
    </w:p>
    <w:p w14:paraId="32012DDD" w14:textId="77777777" w:rsidR="001F3C1F" w:rsidRDefault="001F3C1F" w:rsidP="00DA6AE5">
      <w:pPr>
        <w:pStyle w:val="Heading1"/>
      </w:pPr>
      <w:r>
        <w:t>&gt;&gt; &gt;&gt;                 var a;</w:t>
      </w:r>
    </w:p>
    <w:p w14:paraId="72494582" w14:textId="77777777" w:rsidR="001F3C1F" w:rsidRDefault="001F3C1F" w:rsidP="00DA6AE5">
      <w:pPr>
        <w:pStyle w:val="Heading1"/>
      </w:pPr>
      <w:r>
        <w:t>&gt;&gt; &gt;&gt;                 if (n &lt; r.length) {</w:t>
      </w:r>
    </w:p>
    <w:p w14:paraId="7FFC7E57" w14:textId="77777777" w:rsidR="001F3C1F" w:rsidRDefault="001F3C1F" w:rsidP="00DA6AE5">
      <w:pPr>
        <w:pStyle w:val="Heading1"/>
      </w:pPr>
      <w:r>
        <w:lastRenderedPageBreak/>
        <w:t>&gt;&gt; &gt;&gt;                     var s = r.length - n;</w:t>
      </w:r>
    </w:p>
    <w:p w14:paraId="1487C206" w14:textId="77777777" w:rsidR="001F3C1F" w:rsidRDefault="001F3C1F" w:rsidP="00DA6AE5">
      <w:pPr>
        <w:pStyle w:val="Heading1"/>
      </w:pPr>
      <w:r>
        <w:t>&gt;&gt; &gt;&gt;                     K(o) || (s = o &lt; s ? o : s),</w:t>
      </w:r>
    </w:p>
    <w:p w14:paraId="372B21BE" w14:textId="77777777" w:rsidR="001F3C1F" w:rsidRDefault="001F3C1F" w:rsidP="00DA6AE5">
      <w:pPr>
        <w:pStyle w:val="Heading1"/>
      </w:pPr>
      <w:r>
        <w:t>&gt;&gt; &gt;&gt;                     a = r.splice(n, s),</w:t>
      </w:r>
    </w:p>
    <w:p w14:paraId="0CBA4D65" w14:textId="77777777" w:rsidR="001F3C1F" w:rsidRDefault="001F3C1F" w:rsidP="00DA6AE5">
      <w:pPr>
        <w:pStyle w:val="Heading1"/>
      </w:pPr>
      <w:r>
        <w:t>&gt;&gt; &gt;&gt;                     i = wr(r)</w:t>
      </w:r>
    </w:p>
    <w:p w14:paraId="6237C739" w14:textId="77777777" w:rsidR="001F3C1F" w:rsidRDefault="001F3C1F" w:rsidP="00DA6AE5">
      <w:pPr>
        <w:pStyle w:val="Heading1"/>
      </w:pPr>
      <w:r>
        <w:t>&gt;&gt; &gt;&gt;                 }</w:t>
      </w:r>
    </w:p>
    <w:p w14:paraId="10E2C401" w14:textId="77777777" w:rsidR="001F3C1F" w:rsidRDefault="001F3C1F" w:rsidP="00DA6AE5">
      <w:pPr>
        <w:pStyle w:val="Heading1"/>
      </w:pPr>
      <w:r>
        <w:t>&gt;&gt; &gt;&gt;                 return new e(t,a)</w:t>
      </w:r>
    </w:p>
    <w:p w14:paraId="66861C39" w14:textId="77777777" w:rsidR="001F3C1F" w:rsidRDefault="001F3C1F" w:rsidP="00DA6AE5">
      <w:pPr>
        <w:pStyle w:val="Heading1"/>
      </w:pPr>
      <w:r>
        <w:t>&gt;&gt; &gt;&gt;             }</w:t>
      </w:r>
    </w:p>
    <w:p w14:paraId="41F5A9F2" w14:textId="77777777" w:rsidR="001F3C1F" w:rsidRDefault="001F3C1F" w:rsidP="00DA6AE5">
      <w:pPr>
        <w:pStyle w:val="Heading1"/>
      </w:pPr>
      <w:r>
        <w:t>&gt;&gt; &gt;&gt;         }</w:t>
      </w:r>
    </w:p>
    <w:p w14:paraId="088590B2" w14:textId="77777777" w:rsidR="001F3C1F" w:rsidRDefault="001F3C1F" w:rsidP="00DA6AE5">
      <w:pPr>
        <w:pStyle w:val="Heading1"/>
      </w:pPr>
      <w:r>
        <w:t>&gt;&gt; &gt;&gt;         return e.create = function(t, n) {</w:t>
      </w:r>
    </w:p>
    <w:p w14:paraId="070C9FBC" w14:textId="77777777" w:rsidR="001F3C1F" w:rsidRDefault="001F3C1F" w:rsidP="00DA6AE5">
      <w:pPr>
        <w:pStyle w:val="Heading1"/>
      </w:pPr>
      <w:r>
        <w:t>&gt;&gt; &gt;&gt;             return new e(t,n)</w:t>
      </w:r>
    </w:p>
    <w:p w14:paraId="0A58A313" w14:textId="77777777" w:rsidR="001F3C1F" w:rsidRDefault="001F3C1F" w:rsidP="00DA6AE5">
      <w:pPr>
        <w:pStyle w:val="Heading1"/>
      </w:pPr>
      <w:r>
        <w:t>&gt;&gt; &gt;&gt;         }</w:t>
      </w:r>
    </w:p>
    <w:p w14:paraId="0574D717" w14:textId="77777777" w:rsidR="001F3C1F" w:rsidRDefault="001F3C1F" w:rsidP="00DA6AE5">
      <w:pPr>
        <w:pStyle w:val="Heading1"/>
      </w:pPr>
      <w:r>
        <w:t>&gt;&gt; &gt;&gt;         ,</w:t>
      </w:r>
    </w:p>
    <w:p w14:paraId="6E6C2FE5" w14:textId="77777777" w:rsidR="001F3C1F" w:rsidRDefault="001F3C1F" w:rsidP="00DA6AE5">
      <w:pPr>
        <w:pStyle w:val="Heading1"/>
      </w:pPr>
      <w:r>
        <w:t>&gt;&gt; &gt;&gt;         e</w:t>
      </w:r>
    </w:p>
    <w:p w14:paraId="47765A47" w14:textId="77777777" w:rsidR="001F3C1F" w:rsidRDefault="001F3C1F" w:rsidP="00DA6AE5">
      <w:pPr>
        <w:pStyle w:val="Heading1"/>
      </w:pPr>
      <w:r>
        <w:t>&gt;&gt; &gt;&gt;     }()</w:t>
      </w:r>
    </w:p>
    <w:p w14:paraId="227239D3" w14:textId="77777777" w:rsidR="001F3C1F" w:rsidRDefault="001F3C1F" w:rsidP="00DA6AE5">
      <w:pPr>
        <w:pStyle w:val="Heading1"/>
      </w:pPr>
      <w:r>
        <w:t>&gt;&gt; &gt;&gt;       , Ir = function() {</w:t>
      </w:r>
    </w:p>
    <w:p w14:paraId="132119F0" w14:textId="77777777" w:rsidR="001F3C1F" w:rsidRDefault="001F3C1F" w:rsidP="00DA6AE5">
      <w:pPr>
        <w:pStyle w:val="Heading1"/>
      </w:pPr>
      <w:r>
        <w:t>&gt;&gt; &gt;&gt;         function e() {</w:t>
      </w:r>
    </w:p>
    <w:p w14:paraId="77ECCE32" w14:textId="77777777" w:rsidR="001F3C1F" w:rsidRDefault="001F3C1F" w:rsidP="00DA6AE5">
      <w:pPr>
        <w:pStyle w:val="Heading1"/>
      </w:pPr>
      <w:r>
        <w:t>&gt;&gt; &gt;&gt;             var t = !0</w:t>
      </w:r>
    </w:p>
    <w:p w14:paraId="52AF5557" w14:textId="77777777" w:rsidR="001F3C1F" w:rsidRDefault="001F3C1F" w:rsidP="00DA6AE5">
      <w:pPr>
        <w:pStyle w:val="Heading1"/>
      </w:pPr>
      <w:r>
        <w:t>&gt;&gt; &gt;&gt;               , n = !0</w:t>
      </w:r>
    </w:p>
    <w:p w14:paraId="2B69CA24" w14:textId="77777777" w:rsidR="001F3C1F" w:rsidRDefault="001F3C1F" w:rsidP="00DA6AE5">
      <w:pPr>
        <w:pStyle w:val="Heading1"/>
      </w:pPr>
      <w:r>
        <w:t>&gt;&gt; &gt;&gt;               , r = !0</w:t>
      </w:r>
    </w:p>
    <w:p w14:paraId="147C9143" w14:textId="77777777" w:rsidR="001F3C1F" w:rsidRDefault="001F3C1F" w:rsidP="00DA6AE5">
      <w:pPr>
        <w:pStyle w:val="Heading1"/>
      </w:pPr>
      <w:r>
        <w:t>&gt;&gt; &gt;&gt;               , i = "use-collector-delta"</w:t>
      </w:r>
    </w:p>
    <w:p w14:paraId="09DD6413" w14:textId="77777777" w:rsidR="001F3C1F" w:rsidRDefault="001F3C1F" w:rsidP="00DA6AE5">
      <w:pPr>
        <w:pStyle w:val="Heading1"/>
      </w:pPr>
      <w:r>
        <w:lastRenderedPageBreak/>
        <w:t>&gt;&gt; &gt;&gt;               , o = !1;</w:t>
      </w:r>
    </w:p>
    <w:p w14:paraId="0D54F13E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0EB77DD1" w14:textId="77777777" w:rsidR="001F3C1F" w:rsidRDefault="001F3C1F" w:rsidP="00DA6AE5">
      <w:pPr>
        <w:pStyle w:val="Heading1"/>
      </w:pPr>
      <w:r>
        <w:t>&gt;&gt; &gt;&gt;                 e.allowRequestSending = function() {</w:t>
      </w:r>
    </w:p>
    <w:p w14:paraId="3062676F" w14:textId="77777777" w:rsidR="001F3C1F" w:rsidRDefault="001F3C1F" w:rsidP="00DA6AE5">
      <w:pPr>
        <w:pStyle w:val="Heading1"/>
      </w:pPr>
      <w:r>
        <w:t>&gt;&gt; &gt;&gt;                     return t</w:t>
      </w:r>
    </w:p>
    <w:p w14:paraId="4A26E31E" w14:textId="77777777" w:rsidR="001F3C1F" w:rsidRDefault="001F3C1F" w:rsidP="00DA6AE5">
      <w:pPr>
        <w:pStyle w:val="Heading1"/>
      </w:pPr>
      <w:r>
        <w:t>&gt;&gt; &gt;&gt;                 }</w:t>
      </w:r>
    </w:p>
    <w:p w14:paraId="50E3CEEA" w14:textId="77777777" w:rsidR="001F3C1F" w:rsidRDefault="001F3C1F" w:rsidP="00DA6AE5">
      <w:pPr>
        <w:pStyle w:val="Heading1"/>
      </w:pPr>
      <w:r>
        <w:t>&gt;&gt; &gt;&gt;                 ,</w:t>
      </w:r>
    </w:p>
    <w:p w14:paraId="4E85B8C1" w14:textId="77777777" w:rsidR="001F3C1F" w:rsidRDefault="001F3C1F" w:rsidP="00DA6AE5">
      <w:pPr>
        <w:pStyle w:val="Heading1"/>
      </w:pPr>
      <w:r>
        <w:t>&gt;&gt; &gt;&gt;                 e.firstRequestSent = function() {</w:t>
      </w:r>
    </w:p>
    <w:p w14:paraId="7B0DA478" w14:textId="77777777" w:rsidR="001F3C1F" w:rsidRDefault="001F3C1F" w:rsidP="00DA6AE5">
      <w:pPr>
        <w:pStyle w:val="Heading1"/>
      </w:pPr>
      <w:r>
        <w:t>&gt;&gt; &gt;&gt;                     r &amp;&amp; (r = !1,</w:t>
      </w:r>
    </w:p>
    <w:p w14:paraId="556B800F" w14:textId="77777777" w:rsidR="001F3C1F" w:rsidRDefault="001F3C1F" w:rsidP="00DA6AE5">
      <w:pPr>
        <w:pStyle w:val="Heading1"/>
      </w:pPr>
      <w:r>
        <w:t>&gt;&gt; &gt;&gt;                     o || (t = !1))</w:t>
      </w:r>
    </w:p>
    <w:p w14:paraId="181CB204" w14:textId="77777777" w:rsidR="001F3C1F" w:rsidRDefault="001F3C1F" w:rsidP="00DA6AE5">
      <w:pPr>
        <w:pStyle w:val="Heading1"/>
      </w:pPr>
      <w:r>
        <w:t>&gt;&gt; &gt;&gt;                 }</w:t>
      </w:r>
    </w:p>
    <w:p w14:paraId="1FE612E1" w14:textId="77777777" w:rsidR="001F3C1F" w:rsidRDefault="001F3C1F" w:rsidP="00DA6AE5">
      <w:pPr>
        <w:pStyle w:val="Heading1"/>
      </w:pPr>
      <w:r>
        <w:t>&gt;&gt; &gt;&gt;                 ,</w:t>
      </w:r>
    </w:p>
    <w:p w14:paraId="586F09E5" w14:textId="77777777" w:rsidR="001F3C1F" w:rsidRDefault="001F3C1F" w:rsidP="00DA6AE5">
      <w:pPr>
        <w:pStyle w:val="Heading1"/>
      </w:pPr>
      <w:r>
        <w:t>&gt;&gt; &gt;&gt;                 e.shouldAddClockSkewHeaders = function() {</w:t>
      </w:r>
    </w:p>
    <w:p w14:paraId="36DB6CF6" w14:textId="77777777" w:rsidR="001F3C1F" w:rsidRDefault="001F3C1F" w:rsidP="00DA6AE5">
      <w:pPr>
        <w:pStyle w:val="Heading1"/>
      </w:pPr>
      <w:r>
        <w:t>&gt;&gt; &gt;&gt;                     return n</w:t>
      </w:r>
    </w:p>
    <w:p w14:paraId="1AEFD9E2" w14:textId="77777777" w:rsidR="001F3C1F" w:rsidRDefault="001F3C1F" w:rsidP="00DA6AE5">
      <w:pPr>
        <w:pStyle w:val="Heading1"/>
      </w:pPr>
      <w:r>
        <w:t>&gt;&gt; &gt;&gt;                 }</w:t>
      </w:r>
    </w:p>
    <w:p w14:paraId="7E8675A2" w14:textId="77777777" w:rsidR="001F3C1F" w:rsidRDefault="001F3C1F" w:rsidP="00DA6AE5">
      <w:pPr>
        <w:pStyle w:val="Heading1"/>
      </w:pPr>
      <w:r>
        <w:t>&gt;&gt; &gt;&gt;                 ,</w:t>
      </w:r>
    </w:p>
    <w:p w14:paraId="075BD372" w14:textId="77777777" w:rsidR="001F3C1F" w:rsidRDefault="001F3C1F" w:rsidP="00DA6AE5">
      <w:pPr>
        <w:pStyle w:val="Heading1"/>
      </w:pPr>
      <w:r>
        <w:t>&gt;&gt; &gt;&gt;                 e.getClockSkewHeaderValue = function() {</w:t>
      </w:r>
    </w:p>
    <w:p w14:paraId="68CB7F2C" w14:textId="77777777" w:rsidR="001F3C1F" w:rsidRDefault="001F3C1F" w:rsidP="00DA6AE5">
      <w:pPr>
        <w:pStyle w:val="Heading1"/>
      </w:pPr>
      <w:r>
        <w:t>&gt;&gt; &gt;&gt;                     return i</w:t>
      </w:r>
    </w:p>
    <w:p w14:paraId="61DAB51E" w14:textId="77777777" w:rsidR="001F3C1F" w:rsidRDefault="001F3C1F" w:rsidP="00DA6AE5">
      <w:pPr>
        <w:pStyle w:val="Heading1"/>
      </w:pPr>
      <w:r>
        <w:t>&gt;&gt; &gt;&gt;                 }</w:t>
      </w:r>
    </w:p>
    <w:p w14:paraId="1E631C96" w14:textId="77777777" w:rsidR="001F3C1F" w:rsidRDefault="001F3C1F" w:rsidP="00DA6AE5">
      <w:pPr>
        <w:pStyle w:val="Heading1"/>
      </w:pPr>
      <w:r>
        <w:t>&gt;&gt; &gt;&gt;                 ,</w:t>
      </w:r>
    </w:p>
    <w:p w14:paraId="5B4C746B" w14:textId="77777777" w:rsidR="001F3C1F" w:rsidRDefault="001F3C1F" w:rsidP="00DA6AE5">
      <w:pPr>
        <w:pStyle w:val="Heading1"/>
      </w:pPr>
      <w:r>
        <w:t>&gt;&gt; &gt;&gt;                 e.setClockSkew = function(e) {</w:t>
      </w:r>
    </w:p>
    <w:p w14:paraId="1F1B031E" w14:textId="77777777" w:rsidR="001F3C1F" w:rsidRDefault="001F3C1F" w:rsidP="00DA6AE5">
      <w:pPr>
        <w:pStyle w:val="Heading1"/>
      </w:pPr>
      <w:r>
        <w:lastRenderedPageBreak/>
        <w:t>&gt;&gt; &gt;&gt;                     o || (e ? (i = e,</w:t>
      </w:r>
    </w:p>
    <w:p w14:paraId="6A534BFF" w14:textId="77777777" w:rsidR="001F3C1F" w:rsidRDefault="001F3C1F" w:rsidP="00DA6AE5">
      <w:pPr>
        <w:pStyle w:val="Heading1"/>
      </w:pPr>
      <w:r>
        <w:t>&gt;&gt; &gt;&gt;                     n = !0,</w:t>
      </w:r>
    </w:p>
    <w:p w14:paraId="18975506" w14:textId="77777777" w:rsidR="001F3C1F" w:rsidRDefault="001F3C1F" w:rsidP="00DA6AE5">
      <w:pPr>
        <w:pStyle w:val="Heading1"/>
      </w:pPr>
      <w:r>
        <w:t>&gt;&gt; &gt;&gt;                     o = !0) : n = !1,</w:t>
      </w:r>
    </w:p>
    <w:p w14:paraId="00A5836D" w14:textId="77777777" w:rsidR="001F3C1F" w:rsidRDefault="001F3C1F" w:rsidP="00DA6AE5">
      <w:pPr>
        <w:pStyle w:val="Heading1"/>
      </w:pPr>
      <w:r>
        <w:t>&gt;&gt; &gt;&gt;                     t = !0)</w:t>
      </w:r>
    </w:p>
    <w:p w14:paraId="68AFA192" w14:textId="77777777" w:rsidR="001F3C1F" w:rsidRDefault="001F3C1F" w:rsidP="00DA6AE5">
      <w:pPr>
        <w:pStyle w:val="Heading1"/>
      </w:pPr>
      <w:r>
        <w:t>&gt;&gt; &gt;&gt;                 }</w:t>
      </w:r>
    </w:p>
    <w:p w14:paraId="34D647FD" w14:textId="77777777" w:rsidR="001F3C1F" w:rsidRDefault="001F3C1F" w:rsidP="00DA6AE5">
      <w:pPr>
        <w:pStyle w:val="Heading1"/>
      </w:pPr>
      <w:r>
        <w:t>&gt;&gt; &gt;&gt;             }</w:t>
      </w:r>
    </w:p>
    <w:p w14:paraId="1B949412" w14:textId="77777777" w:rsidR="001F3C1F" w:rsidRDefault="001F3C1F" w:rsidP="00DA6AE5">
      <w:pPr>
        <w:pStyle w:val="Heading1"/>
      </w:pPr>
      <w:r>
        <w:t>&gt;&gt; &gt;&gt;             ))</w:t>
      </w:r>
    </w:p>
    <w:p w14:paraId="2E01443E" w14:textId="77777777" w:rsidR="001F3C1F" w:rsidRDefault="001F3C1F" w:rsidP="00DA6AE5">
      <w:pPr>
        <w:pStyle w:val="Heading1"/>
      </w:pPr>
      <w:r>
        <w:t>&gt;&gt; &gt;&gt;         }</w:t>
      </w:r>
    </w:p>
    <w:p w14:paraId="01A3BFDD" w14:textId="77777777" w:rsidR="001F3C1F" w:rsidRDefault="001F3C1F" w:rsidP="00DA6AE5">
      <w:pPr>
        <w:pStyle w:val="Heading1"/>
      </w:pPr>
      <w:r>
        <w:t>&gt;&gt; &gt;&gt;         return e.__ieDyn = 1,</w:t>
      </w:r>
    </w:p>
    <w:p w14:paraId="020443C0" w14:textId="77777777" w:rsidR="001F3C1F" w:rsidRDefault="001F3C1F" w:rsidP="00DA6AE5">
      <w:pPr>
        <w:pStyle w:val="Heading1"/>
      </w:pPr>
      <w:r>
        <w:t>&gt;&gt; &gt;&gt;         e</w:t>
      </w:r>
    </w:p>
    <w:p w14:paraId="78A7D4A5" w14:textId="77777777" w:rsidR="001F3C1F" w:rsidRDefault="001F3C1F" w:rsidP="00DA6AE5">
      <w:pPr>
        <w:pStyle w:val="Heading1"/>
      </w:pPr>
      <w:r>
        <w:t>&gt;&gt; &gt;&gt;     }()</w:t>
      </w:r>
    </w:p>
    <w:p w14:paraId="5995B69C" w14:textId="77777777" w:rsidR="001F3C1F" w:rsidRDefault="001F3C1F" w:rsidP="00DA6AE5">
      <w:pPr>
        <w:pStyle w:val="Heading1"/>
      </w:pPr>
      <w:r>
        <w:t>&gt;&gt; &gt;&gt;       , Er = function() {</w:t>
      </w:r>
    </w:p>
    <w:p w14:paraId="5F8B6925" w14:textId="77777777" w:rsidR="001F3C1F" w:rsidRDefault="001F3C1F" w:rsidP="00DA6AE5">
      <w:pPr>
        <w:pStyle w:val="Heading1"/>
      </w:pPr>
      <w:r>
        <w:t>&gt;&gt; &gt;&gt;         function e() {</w:t>
      </w:r>
    </w:p>
    <w:p w14:paraId="024D8E8E" w14:textId="77777777" w:rsidR="001F3C1F" w:rsidRDefault="001F3C1F" w:rsidP="00DA6AE5">
      <w:pPr>
        <w:pStyle w:val="Heading1"/>
      </w:pPr>
      <w:r>
        <w:t>&gt;&gt; &gt;&gt;             var t = {};</w:t>
      </w:r>
    </w:p>
    <w:p w14:paraId="74629674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0532DB2E" w14:textId="77777777" w:rsidR="001F3C1F" w:rsidRDefault="001F3C1F" w:rsidP="00DA6AE5">
      <w:pPr>
        <w:pStyle w:val="Heading1"/>
      </w:pPr>
      <w:r>
        <w:t>&gt;&gt; &gt;&gt;                 e.setKillSwitchTenants = function(e, n) {</w:t>
      </w:r>
    </w:p>
    <w:p w14:paraId="0B0F21A5" w14:textId="77777777" w:rsidR="001F3C1F" w:rsidRDefault="001F3C1F" w:rsidP="00DA6AE5">
      <w:pPr>
        <w:pStyle w:val="Heading1"/>
      </w:pPr>
      <w:r>
        <w:t>&gt;&gt; &gt;&gt;                     if (e &amp;&amp; n)</w:t>
      </w:r>
    </w:p>
    <w:p w14:paraId="5E8A77AE" w14:textId="77777777" w:rsidR="001F3C1F" w:rsidRDefault="001F3C1F" w:rsidP="00DA6AE5">
      <w:pPr>
        <w:pStyle w:val="Heading1"/>
      </w:pPr>
      <w:r>
        <w:t>&gt;&gt; &gt;&gt;                         try {</w:t>
      </w:r>
    </w:p>
    <w:p w14:paraId="011E25A8" w14:textId="77777777" w:rsidR="001F3C1F" w:rsidRDefault="001F3C1F" w:rsidP="00DA6AE5">
      <w:pPr>
        <w:pStyle w:val="Heading1"/>
      </w:pPr>
      <w:r>
        <w:t>&gt;&gt; &gt;&gt;                             var r = (a = e.split(","),</w:t>
      </w:r>
    </w:p>
    <w:p w14:paraId="7C975088" w14:textId="77777777" w:rsidR="001F3C1F" w:rsidRDefault="001F3C1F" w:rsidP="00DA6AE5">
      <w:pPr>
        <w:pStyle w:val="Heading1"/>
      </w:pPr>
      <w:r>
        <w:t>&gt;&gt; &gt;&gt;                             s = [],</w:t>
      </w:r>
    </w:p>
    <w:p w14:paraId="53F95B94" w14:textId="77777777" w:rsidR="001F3C1F" w:rsidRDefault="001F3C1F" w:rsidP="00DA6AE5">
      <w:pPr>
        <w:pStyle w:val="Heading1"/>
      </w:pPr>
      <w:r>
        <w:lastRenderedPageBreak/>
        <w:t>&gt;&gt; &gt;&gt;                             a &amp;&amp; fe(a, (function(e) {</w:t>
      </w:r>
    </w:p>
    <w:p w14:paraId="203B30FB" w14:textId="77777777" w:rsidR="001F3C1F" w:rsidRDefault="001F3C1F" w:rsidP="00DA6AE5">
      <w:pPr>
        <w:pStyle w:val="Heading1"/>
      </w:pPr>
      <w:r>
        <w:t>&gt;&gt; &gt;&gt;                                 s.push(me(e))</w:t>
      </w:r>
    </w:p>
    <w:p w14:paraId="19D2DC7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9605516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0FAD0C01" w14:textId="77777777" w:rsidR="001F3C1F" w:rsidRDefault="001F3C1F" w:rsidP="00DA6AE5">
      <w:pPr>
        <w:pStyle w:val="Heading1"/>
      </w:pPr>
      <w:r>
        <w:t>&gt;&gt; &gt;&gt;                             s);</w:t>
      </w:r>
    </w:p>
    <w:p w14:paraId="7CB24220" w14:textId="77777777" w:rsidR="001F3C1F" w:rsidRDefault="001F3C1F" w:rsidP="00DA6AE5">
      <w:pPr>
        <w:pStyle w:val="Heading1"/>
      </w:pPr>
      <w:r>
        <w:t>&gt;&gt; &gt;&gt;                             if ("this-request-only" === n)</w:t>
      </w:r>
    </w:p>
    <w:p w14:paraId="5D9FB591" w14:textId="77777777" w:rsidR="001F3C1F" w:rsidRDefault="001F3C1F" w:rsidP="00DA6AE5">
      <w:pPr>
        <w:pStyle w:val="Heading1"/>
      </w:pPr>
      <w:r>
        <w:t>&gt;&gt; &gt;&gt;                                 return r;</w:t>
      </w:r>
    </w:p>
    <w:p w14:paraId="530563E6" w14:textId="77777777" w:rsidR="001F3C1F" w:rsidRDefault="001F3C1F" w:rsidP="00DA6AE5">
      <w:pPr>
        <w:pStyle w:val="Heading1"/>
      </w:pPr>
      <w:r>
        <w:t>&gt;&gt; &gt;&gt;                             for (var i = 1e3 * parseInt(n, 10), o = 0; o &lt; r.length; ++o)</w:t>
      </w:r>
    </w:p>
    <w:p w14:paraId="10D661CC" w14:textId="77777777" w:rsidR="001F3C1F" w:rsidRDefault="001F3C1F" w:rsidP="00DA6AE5">
      <w:pPr>
        <w:pStyle w:val="Heading1"/>
      </w:pPr>
      <w:r>
        <w:t>&gt;&gt; &gt;&gt;                                 t[r[o]] = _e() + i</w:t>
      </w:r>
    </w:p>
    <w:p w14:paraId="0B729086" w14:textId="77777777" w:rsidR="001F3C1F" w:rsidRDefault="001F3C1F" w:rsidP="00DA6AE5">
      <w:pPr>
        <w:pStyle w:val="Heading1"/>
      </w:pPr>
      <w:r>
        <w:t>&gt;&gt; &gt;&gt;                         } catch (e) {</w:t>
      </w:r>
    </w:p>
    <w:p w14:paraId="451F2E1C" w14:textId="77777777" w:rsidR="001F3C1F" w:rsidRDefault="001F3C1F" w:rsidP="00DA6AE5">
      <w:pPr>
        <w:pStyle w:val="Heading1"/>
      </w:pPr>
      <w:r>
        <w:t>&gt;&gt; &gt;&gt;                             return []</w:t>
      </w:r>
    </w:p>
    <w:p w14:paraId="5838C24F" w14:textId="77777777" w:rsidR="001F3C1F" w:rsidRDefault="001F3C1F" w:rsidP="00DA6AE5">
      <w:pPr>
        <w:pStyle w:val="Heading1"/>
      </w:pPr>
      <w:r>
        <w:t>&gt;&gt; &gt;&gt;                         }</w:t>
      </w:r>
    </w:p>
    <w:p w14:paraId="14833E3F" w14:textId="77777777" w:rsidR="001F3C1F" w:rsidRDefault="001F3C1F" w:rsidP="00DA6AE5">
      <w:pPr>
        <w:pStyle w:val="Heading1"/>
      </w:pPr>
      <w:r>
        <w:t>&gt;&gt; &gt;&gt;                     var a, s;</w:t>
      </w:r>
    </w:p>
    <w:p w14:paraId="09F7BFCC" w14:textId="77777777" w:rsidR="001F3C1F" w:rsidRDefault="001F3C1F" w:rsidP="00DA6AE5">
      <w:pPr>
        <w:pStyle w:val="Heading1"/>
      </w:pPr>
      <w:r>
        <w:t>&gt;&gt; &gt;&gt;                     return []</w:t>
      </w:r>
    </w:p>
    <w:p w14:paraId="00859E79" w14:textId="77777777" w:rsidR="001F3C1F" w:rsidRDefault="001F3C1F" w:rsidP="00DA6AE5">
      <w:pPr>
        <w:pStyle w:val="Heading1"/>
      </w:pPr>
      <w:r>
        <w:t>&gt;&gt; &gt;&gt;                 }</w:t>
      </w:r>
    </w:p>
    <w:p w14:paraId="211D45A0" w14:textId="77777777" w:rsidR="001F3C1F" w:rsidRDefault="001F3C1F" w:rsidP="00DA6AE5">
      <w:pPr>
        <w:pStyle w:val="Heading1"/>
      </w:pPr>
      <w:r>
        <w:t>&gt;&gt; &gt;&gt;                 ,</w:t>
      </w:r>
    </w:p>
    <w:p w14:paraId="7B04D168" w14:textId="77777777" w:rsidR="001F3C1F" w:rsidRDefault="001F3C1F" w:rsidP="00DA6AE5">
      <w:pPr>
        <w:pStyle w:val="Heading1"/>
      </w:pPr>
      <w:r>
        <w:t>&gt;&gt; &gt;&gt;                 e.isTenantKilled = function(e) {</w:t>
      </w:r>
    </w:p>
    <w:p w14:paraId="02E276A9" w14:textId="77777777" w:rsidR="001F3C1F" w:rsidRDefault="001F3C1F" w:rsidP="00DA6AE5">
      <w:pPr>
        <w:pStyle w:val="Heading1"/>
      </w:pPr>
      <w:r>
        <w:t>&gt;&gt; &gt;&gt;                     var n = t</w:t>
      </w:r>
    </w:p>
    <w:p w14:paraId="44EEF49B" w14:textId="77777777" w:rsidR="001F3C1F" w:rsidRDefault="001F3C1F" w:rsidP="00DA6AE5">
      <w:pPr>
        <w:pStyle w:val="Heading1"/>
      </w:pPr>
      <w:r>
        <w:t>&gt;&gt; &gt;&gt;                       , r = me(e);</w:t>
      </w:r>
    </w:p>
    <w:p w14:paraId="1E2AB588" w14:textId="77777777" w:rsidR="001F3C1F" w:rsidRDefault="001F3C1F" w:rsidP="00DA6AE5">
      <w:pPr>
        <w:pStyle w:val="Heading1"/>
      </w:pPr>
      <w:r>
        <w:t>&gt;&gt; &gt;&gt;                     return void 0 !== n[r] &amp;&amp; n[r] &gt; _e() || (delete n[r],</w:t>
      </w:r>
    </w:p>
    <w:p w14:paraId="6782D701" w14:textId="77777777" w:rsidR="001F3C1F" w:rsidRDefault="001F3C1F" w:rsidP="00DA6AE5">
      <w:pPr>
        <w:pStyle w:val="Heading1"/>
      </w:pPr>
      <w:r>
        <w:lastRenderedPageBreak/>
        <w:t>&gt;&gt; &gt;&gt;                     !1)</w:t>
      </w:r>
    </w:p>
    <w:p w14:paraId="217F2ED6" w14:textId="77777777" w:rsidR="001F3C1F" w:rsidRDefault="001F3C1F" w:rsidP="00DA6AE5">
      <w:pPr>
        <w:pStyle w:val="Heading1"/>
      </w:pPr>
      <w:r>
        <w:t>&gt;&gt; &gt;&gt;                 }</w:t>
      </w:r>
    </w:p>
    <w:p w14:paraId="273489AE" w14:textId="77777777" w:rsidR="001F3C1F" w:rsidRDefault="001F3C1F" w:rsidP="00DA6AE5">
      <w:pPr>
        <w:pStyle w:val="Heading1"/>
      </w:pPr>
      <w:r>
        <w:t>&gt;&gt; &gt;&gt;             }</w:t>
      </w:r>
    </w:p>
    <w:p w14:paraId="2592AC0F" w14:textId="77777777" w:rsidR="001F3C1F" w:rsidRDefault="001F3C1F" w:rsidP="00DA6AE5">
      <w:pPr>
        <w:pStyle w:val="Heading1"/>
      </w:pPr>
      <w:r>
        <w:t>&gt;&gt; &gt;&gt;             ))</w:t>
      </w:r>
    </w:p>
    <w:p w14:paraId="06DF78BF" w14:textId="77777777" w:rsidR="001F3C1F" w:rsidRDefault="001F3C1F" w:rsidP="00DA6AE5">
      <w:pPr>
        <w:pStyle w:val="Heading1"/>
      </w:pPr>
      <w:r>
        <w:t>&gt;&gt; &gt;&gt;         }</w:t>
      </w:r>
    </w:p>
    <w:p w14:paraId="4627DAD4" w14:textId="77777777" w:rsidR="001F3C1F" w:rsidRDefault="001F3C1F" w:rsidP="00DA6AE5">
      <w:pPr>
        <w:pStyle w:val="Heading1"/>
      </w:pPr>
      <w:r>
        <w:t>&gt;&gt; &gt;&gt;         return e.__ieDyn = 1,</w:t>
      </w:r>
    </w:p>
    <w:p w14:paraId="0202CDA3" w14:textId="77777777" w:rsidR="001F3C1F" w:rsidRDefault="001F3C1F" w:rsidP="00DA6AE5">
      <w:pPr>
        <w:pStyle w:val="Heading1"/>
      </w:pPr>
      <w:r>
        <w:t>&gt;&gt; &gt;&gt;         e</w:t>
      </w:r>
    </w:p>
    <w:p w14:paraId="409798CB" w14:textId="77777777" w:rsidR="001F3C1F" w:rsidRDefault="001F3C1F" w:rsidP="00DA6AE5">
      <w:pPr>
        <w:pStyle w:val="Heading1"/>
      </w:pPr>
      <w:r>
        <w:t>&gt;&gt; &gt;&gt;     }();</w:t>
      </w:r>
    </w:p>
    <w:p w14:paraId="12CD6E88" w14:textId="77777777" w:rsidR="001F3C1F" w:rsidRDefault="001F3C1F" w:rsidP="00DA6AE5">
      <w:pPr>
        <w:pStyle w:val="Heading1"/>
      </w:pPr>
      <w:r>
        <w:t>&gt;&gt; &gt;&gt;     function jr(e) {</w:t>
      </w:r>
    </w:p>
    <w:p w14:paraId="6E160629" w14:textId="77777777" w:rsidR="001F3C1F" w:rsidRDefault="001F3C1F" w:rsidP="00DA6AE5">
      <w:pPr>
        <w:pStyle w:val="Heading1"/>
      </w:pPr>
      <w:r>
        <w:t>&gt;&gt; &gt;&gt;         var t, n = Math.floor(1200 * Math.random()) + 2400;</w:t>
      </w:r>
    </w:p>
    <w:p w14:paraId="5DF739EB" w14:textId="77777777" w:rsidR="001F3C1F" w:rsidRDefault="001F3C1F" w:rsidP="00DA6AE5">
      <w:pPr>
        <w:pStyle w:val="Heading1"/>
      </w:pPr>
      <w:r>
        <w:t>&gt;&gt; &gt;&gt;         return t = Math.pow(2, e) * n,</w:t>
      </w:r>
    </w:p>
    <w:p w14:paraId="7075E348" w14:textId="77777777" w:rsidR="001F3C1F" w:rsidRDefault="001F3C1F" w:rsidP="00DA6AE5">
      <w:pPr>
        <w:pStyle w:val="Heading1"/>
      </w:pPr>
      <w:r>
        <w:t>&gt;&gt; &gt;&gt;         Math.min(t, 6e5)</w:t>
      </w:r>
    </w:p>
    <w:p w14:paraId="759D251C" w14:textId="77777777" w:rsidR="001F3C1F" w:rsidRDefault="001F3C1F" w:rsidP="00DA6AE5">
      <w:pPr>
        <w:pStyle w:val="Heading1"/>
      </w:pPr>
      <w:r>
        <w:t>&gt;&gt; &gt;&gt;     }</w:t>
      </w:r>
    </w:p>
    <w:p w14:paraId="28A58900" w14:textId="77777777" w:rsidR="001F3C1F" w:rsidRDefault="001F3C1F" w:rsidP="00DA6AE5">
      <w:pPr>
        <w:pStyle w:val="Heading1"/>
      </w:pPr>
      <w:r>
        <w:t>&gt;&gt; &gt;&gt;     var xr, kr = Math.min(2e6, 65e3), Tr = /\./, Lr = function() {</w:t>
      </w:r>
    </w:p>
    <w:p w14:paraId="71859924" w14:textId="77777777" w:rsidR="001F3C1F" w:rsidRDefault="001F3C1F" w:rsidP="00DA6AE5">
      <w:pPr>
        <w:pStyle w:val="Heading1"/>
      </w:pPr>
      <w:r>
        <w:t>&gt;&gt; &gt;&gt;         function e(t, n, r, i) {</w:t>
      </w:r>
    </w:p>
    <w:p w14:paraId="2D50F99C" w14:textId="77777777" w:rsidR="001F3C1F" w:rsidRDefault="001F3C1F" w:rsidP="00DA6AE5">
      <w:pPr>
        <w:pStyle w:val="Heading1"/>
      </w:pPr>
      <w:r>
        <w:t>&gt;&gt; &gt;&gt;             var o = !!i</w:t>
      </w:r>
    </w:p>
    <w:p w14:paraId="16848F25" w14:textId="77777777" w:rsidR="001F3C1F" w:rsidRDefault="001F3C1F" w:rsidP="00DA6AE5">
      <w:pPr>
        <w:pStyle w:val="Heading1"/>
      </w:pPr>
      <w:r>
        <w:t>&gt;&gt; &gt;&gt;               , a = n</w:t>
      </w:r>
    </w:p>
    <w:p w14:paraId="76743E21" w14:textId="77777777" w:rsidR="001F3C1F" w:rsidRDefault="001F3C1F" w:rsidP="00DA6AE5">
      <w:pPr>
        <w:pStyle w:val="Heading1"/>
      </w:pPr>
      <w:r>
        <w:t>&gt;&gt; &gt;&gt;               , s = {};</w:t>
      </w:r>
    </w:p>
    <w:p w14:paraId="648060F6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2C14A9A4" w14:textId="77777777" w:rsidR="001F3C1F" w:rsidRDefault="001F3C1F" w:rsidP="00DA6AE5">
      <w:pPr>
        <w:pStyle w:val="Heading1"/>
      </w:pPr>
      <w:r>
        <w:t>&gt;&gt; &gt;&gt;                 function n(e, t, i, l, c, u, d) {</w:t>
      </w:r>
    </w:p>
    <w:p w14:paraId="2FBCBE1D" w14:textId="77777777" w:rsidR="001F3C1F" w:rsidRDefault="001F3C1F" w:rsidP="00DA6AE5">
      <w:pPr>
        <w:pStyle w:val="Heading1"/>
      </w:pPr>
      <w:r>
        <w:lastRenderedPageBreak/>
        <w:t>&gt;&gt; &gt;&gt;                     ee(e, (function(e, f) {</w:t>
      </w:r>
    </w:p>
    <w:p w14:paraId="76D62796" w14:textId="77777777" w:rsidR="001F3C1F" w:rsidRDefault="001F3C1F" w:rsidP="00DA6AE5">
      <w:pPr>
        <w:pStyle w:val="Heading1"/>
      </w:pPr>
      <w:r>
        <w:t>&gt;&gt; &gt;&gt;                         var h = null;</w:t>
      </w:r>
    </w:p>
    <w:p w14:paraId="10B9A985" w14:textId="77777777" w:rsidR="001F3C1F" w:rsidRDefault="001F3C1F" w:rsidP="00DA6AE5">
      <w:pPr>
        <w:pStyle w:val="Heading1"/>
      </w:pPr>
      <w:r>
        <w:t>&gt;&gt; &gt;&gt;                         if (f || cr(f)) {</w:t>
      </w:r>
    </w:p>
    <w:p w14:paraId="3DA908E4" w14:textId="77777777" w:rsidR="001F3C1F" w:rsidRDefault="001F3C1F" w:rsidP="00DA6AE5">
      <w:pPr>
        <w:pStyle w:val="Heading1"/>
      </w:pPr>
      <w:r>
        <w:t>&gt;&gt; &gt;&gt;                             var p = i</w:t>
      </w:r>
    </w:p>
    <w:p w14:paraId="18C6E7CD" w14:textId="77777777" w:rsidR="001F3C1F" w:rsidRDefault="001F3C1F" w:rsidP="00DA6AE5">
      <w:pPr>
        <w:pStyle w:val="Heading1"/>
      </w:pPr>
      <w:r>
        <w:t>&gt;&gt; &gt;&gt;                               , g = e</w:t>
      </w:r>
    </w:p>
    <w:p w14:paraId="21B75634" w14:textId="77777777" w:rsidR="001F3C1F" w:rsidRDefault="001F3C1F" w:rsidP="00DA6AE5">
      <w:pPr>
        <w:pStyle w:val="Heading1"/>
      </w:pPr>
      <w:r>
        <w:t>&gt;&gt; &gt;&gt;                               , m = c</w:t>
      </w:r>
    </w:p>
    <w:p w14:paraId="1172BB3F" w14:textId="77777777" w:rsidR="001F3C1F" w:rsidRDefault="001F3C1F" w:rsidP="00DA6AE5">
      <w:pPr>
        <w:pStyle w:val="Heading1"/>
      </w:pPr>
      <w:r>
        <w:t>&gt;&gt; &gt;&gt;                               , b = t;</w:t>
      </w:r>
    </w:p>
    <w:p w14:paraId="798615C2" w14:textId="77777777" w:rsidR="001F3C1F" w:rsidRDefault="001F3C1F" w:rsidP="00DA6AE5">
      <w:pPr>
        <w:pStyle w:val="Heading1"/>
      </w:pPr>
      <w:r>
        <w:t>&gt;&gt; &gt;&gt;                             if (o &amp;&amp; !l &amp;&amp; Tr.test(e)) {</w:t>
      </w:r>
    </w:p>
    <w:p w14:paraId="27FDA452" w14:textId="77777777" w:rsidR="001F3C1F" w:rsidRDefault="001F3C1F" w:rsidP="00DA6AE5">
      <w:pPr>
        <w:pStyle w:val="Heading1"/>
      </w:pPr>
      <w:r>
        <w:t>&gt;&gt; &gt;&gt;                                 var v = e.split(".")</w:t>
      </w:r>
    </w:p>
    <w:p w14:paraId="4895A68B" w14:textId="77777777" w:rsidR="001F3C1F" w:rsidRDefault="001F3C1F" w:rsidP="00DA6AE5">
      <w:pPr>
        <w:pStyle w:val="Heading1"/>
      </w:pPr>
      <w:r>
        <w:t>&gt;&gt; &gt;&gt;                                   , y = v.length;</w:t>
      </w:r>
    </w:p>
    <w:p w14:paraId="30230AA6" w14:textId="77777777" w:rsidR="001F3C1F" w:rsidRDefault="001F3C1F" w:rsidP="00DA6AE5">
      <w:pPr>
        <w:pStyle w:val="Heading1"/>
      </w:pPr>
      <w:r>
        <w:t>&gt;&gt; &gt;&gt;                                 if (y &gt; 1) {</w:t>
      </w:r>
    </w:p>
    <w:p w14:paraId="4B5C4836" w14:textId="77777777" w:rsidR="001F3C1F" w:rsidRDefault="001F3C1F" w:rsidP="00DA6AE5">
      <w:pPr>
        <w:pStyle w:val="Heading1"/>
      </w:pPr>
      <w:r>
        <w:t>&gt;&gt; &gt;&gt;                                     m &amp;&amp; (m = m.slice());</w:t>
      </w:r>
    </w:p>
    <w:p w14:paraId="2E4B2B84" w14:textId="77777777" w:rsidR="001F3C1F" w:rsidRDefault="001F3C1F" w:rsidP="00DA6AE5">
      <w:pPr>
        <w:pStyle w:val="Heading1"/>
      </w:pPr>
      <w:r>
        <w:t>&gt;&gt; &gt;&gt;                                     for (var C = 0; C &lt; y - 1; C++) {</w:t>
      </w:r>
    </w:p>
    <w:p w14:paraId="14D13003" w14:textId="77777777" w:rsidR="001F3C1F" w:rsidRDefault="001F3C1F" w:rsidP="00DA6AE5">
      <w:pPr>
        <w:pStyle w:val="Heading1"/>
      </w:pPr>
      <w:r>
        <w:t>&gt;&gt; &gt;&gt;                                         var S = v[C];</w:t>
      </w:r>
    </w:p>
    <w:p w14:paraId="382B9A63" w14:textId="77777777" w:rsidR="001F3C1F" w:rsidRDefault="001F3C1F" w:rsidP="00DA6AE5">
      <w:pPr>
        <w:pStyle w:val="Heading1"/>
      </w:pPr>
      <w:r>
        <w:t>&gt;&gt; &gt;&gt;                                         b = b[S] = b[S] || {},</w:t>
      </w:r>
    </w:p>
    <w:p w14:paraId="7BCEA3C0" w14:textId="77777777" w:rsidR="001F3C1F" w:rsidRDefault="001F3C1F" w:rsidP="00DA6AE5">
      <w:pPr>
        <w:pStyle w:val="Heading1"/>
      </w:pPr>
      <w:r>
        <w:t>&gt;&gt; &gt;&gt;                                         p += "." + S,</w:t>
      </w:r>
    </w:p>
    <w:p w14:paraId="416CEA25" w14:textId="77777777" w:rsidR="001F3C1F" w:rsidRDefault="001F3C1F" w:rsidP="00DA6AE5">
      <w:pPr>
        <w:pStyle w:val="Heading1"/>
      </w:pPr>
      <w:r>
        <w:t>&gt;&gt; &gt;&gt;                                         m &amp;&amp; m.push(S)</w:t>
      </w:r>
    </w:p>
    <w:p w14:paraId="0A5F6EC7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A2979E6" w14:textId="77777777" w:rsidR="001F3C1F" w:rsidRDefault="001F3C1F" w:rsidP="00DA6AE5">
      <w:pPr>
        <w:pStyle w:val="Heading1"/>
      </w:pPr>
      <w:r>
        <w:t>&gt;&gt; &gt;&gt;                                     g = v[y - 1]</w:t>
      </w:r>
    </w:p>
    <w:p w14:paraId="74362978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CE1D448" w14:textId="77777777" w:rsidR="001F3C1F" w:rsidRDefault="001F3C1F" w:rsidP="00DA6AE5">
      <w:pPr>
        <w:pStyle w:val="Heading1"/>
      </w:pPr>
      <w:r>
        <w:lastRenderedPageBreak/>
        <w:t>&gt;&gt; &gt;&gt;                             }</w:t>
      </w:r>
    </w:p>
    <w:p w14:paraId="5E99B961" w14:textId="77777777" w:rsidR="001F3C1F" w:rsidRDefault="001F3C1F" w:rsidP="00DA6AE5">
      <w:pPr>
        <w:pStyle w:val="Heading1"/>
      </w:pPr>
      <w:r>
        <w:t>&gt;&gt; &gt;&gt;                             if (h = !(l &amp;&amp; function(e, t) {</w:t>
      </w:r>
    </w:p>
    <w:p w14:paraId="4A69954E" w14:textId="77777777" w:rsidR="001F3C1F" w:rsidRDefault="001F3C1F" w:rsidP="00DA6AE5">
      <w:pPr>
        <w:pStyle w:val="Heading1"/>
      </w:pPr>
      <w:r>
        <w:t>&gt;&gt; &gt;&gt;                                 var n = s[e];</w:t>
      </w:r>
    </w:p>
    <w:p w14:paraId="4F91ADB9" w14:textId="77777777" w:rsidR="001F3C1F" w:rsidRDefault="001F3C1F" w:rsidP="00DA6AE5">
      <w:pPr>
        <w:pStyle w:val="Heading1"/>
      </w:pPr>
      <w:r>
        <w:t>&gt;&gt; &gt;&gt;                                 return void 0 === n &amp;&amp; (e.length &gt;= 7 &amp;&amp; (n = ne(e, "ext.metadata") || ne(e, "ext.web")),</w:t>
      </w:r>
    </w:p>
    <w:p w14:paraId="22C26AA0" w14:textId="77777777" w:rsidR="001F3C1F" w:rsidRDefault="001F3C1F" w:rsidP="00DA6AE5">
      <w:pPr>
        <w:pStyle w:val="Heading1"/>
      </w:pPr>
      <w:r>
        <w:t>&gt;&gt; &gt;&gt;                                 s[e] = n),</w:t>
      </w:r>
    </w:p>
    <w:p w14:paraId="17813C7E" w14:textId="77777777" w:rsidR="001F3C1F" w:rsidRDefault="001F3C1F" w:rsidP="00DA6AE5">
      <w:pPr>
        <w:pStyle w:val="Heading1"/>
      </w:pPr>
      <w:r>
        <w:t>&gt;&gt; &gt;&gt;                                 n</w:t>
      </w:r>
    </w:p>
    <w:p w14:paraId="53FA625F" w14:textId="77777777" w:rsidR="001F3C1F" w:rsidRDefault="001F3C1F" w:rsidP="00DA6AE5">
      <w:pPr>
        <w:pStyle w:val="Heading1"/>
      </w:pPr>
      <w:r>
        <w:t>&gt;&gt; &gt;&gt;                             }(p)) &amp;&amp; a &amp;&amp; a.handleField(p, g) ? a.value(p, g, f, r) : fr(g, f, r)) {</w:t>
      </w:r>
    </w:p>
    <w:p w14:paraId="479CC3FB" w14:textId="77777777" w:rsidR="001F3C1F" w:rsidRDefault="001F3C1F" w:rsidP="00DA6AE5">
      <w:pPr>
        <w:pStyle w:val="Heading1"/>
      </w:pPr>
      <w:r>
        <w:t>&gt;&gt; &gt;&gt;                                 var O = h.value;</w:t>
      </w:r>
    </w:p>
    <w:p w14:paraId="64175C7B" w14:textId="77777777" w:rsidR="001F3C1F" w:rsidRDefault="001F3C1F" w:rsidP="00DA6AE5">
      <w:pPr>
        <w:pStyle w:val="Heading1"/>
      </w:pPr>
      <w:r>
        <w:t>&gt;&gt; &gt;&gt;                                 if (b[g] = O,</w:t>
      </w:r>
    </w:p>
    <w:p w14:paraId="6F43D4E4" w14:textId="77777777" w:rsidR="001F3C1F" w:rsidRDefault="001F3C1F" w:rsidP="00DA6AE5">
      <w:pPr>
        <w:pStyle w:val="Heading1"/>
      </w:pPr>
      <w:r>
        <w:t>&gt;&gt; &gt;&gt;                                 u &amp;&amp; u(m, g, h),</w:t>
      </w:r>
    </w:p>
    <w:p w14:paraId="184B127C" w14:textId="77777777" w:rsidR="001F3C1F" w:rsidRDefault="001F3C1F" w:rsidP="00DA6AE5">
      <w:pPr>
        <w:pStyle w:val="Heading1"/>
      </w:pPr>
      <w:r>
        <w:t>&gt;&gt; &gt;&gt;                                 d &amp;&amp; "object" == typeof O &amp;&amp; !oe(O)) {</w:t>
      </w:r>
    </w:p>
    <w:p w14:paraId="1310E901" w14:textId="77777777" w:rsidR="001F3C1F" w:rsidRDefault="001F3C1F" w:rsidP="00DA6AE5">
      <w:pPr>
        <w:pStyle w:val="Heading1"/>
      </w:pPr>
      <w:r>
        <w:t>&gt;&gt; &gt;&gt;                                     var w = m;</w:t>
      </w:r>
    </w:p>
    <w:p w14:paraId="0AC7898F" w14:textId="77777777" w:rsidR="001F3C1F" w:rsidRDefault="001F3C1F" w:rsidP="00DA6AE5">
      <w:pPr>
        <w:pStyle w:val="Heading1"/>
      </w:pPr>
      <w:r>
        <w:t>&gt;&gt; &gt;&gt;                                     w &amp;&amp; (w = w.slice()).push(g),</w:t>
      </w:r>
    </w:p>
    <w:p w14:paraId="23F4DD49" w14:textId="77777777" w:rsidR="001F3C1F" w:rsidRDefault="001F3C1F" w:rsidP="00DA6AE5">
      <w:pPr>
        <w:pStyle w:val="Heading1"/>
      </w:pPr>
      <w:r>
        <w:t>&gt;&gt; &gt;&gt;                                     n(f, O, p + "." + g, l, w, u, d)</w:t>
      </w:r>
    </w:p>
    <w:p w14:paraId="03DA050D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E007ACB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373AAFE" w14:textId="77777777" w:rsidR="001F3C1F" w:rsidRDefault="001F3C1F" w:rsidP="00DA6AE5">
      <w:pPr>
        <w:pStyle w:val="Heading1"/>
      </w:pPr>
      <w:r>
        <w:t>&gt;&gt; &gt;&gt;                         }</w:t>
      </w:r>
    </w:p>
    <w:p w14:paraId="1773A5AC" w14:textId="77777777" w:rsidR="001F3C1F" w:rsidRDefault="001F3C1F" w:rsidP="00DA6AE5">
      <w:pPr>
        <w:pStyle w:val="Heading1"/>
      </w:pPr>
      <w:r>
        <w:t>&gt;&gt; &gt;&gt;                     }</w:t>
      </w:r>
    </w:p>
    <w:p w14:paraId="4AA77154" w14:textId="77777777" w:rsidR="001F3C1F" w:rsidRDefault="001F3C1F" w:rsidP="00DA6AE5">
      <w:pPr>
        <w:pStyle w:val="Heading1"/>
      </w:pPr>
      <w:r>
        <w:t>&gt;&gt; &gt;&gt;                     ))</w:t>
      </w:r>
    </w:p>
    <w:p w14:paraId="14B3860D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462A4EBB" w14:textId="77777777" w:rsidR="001F3C1F" w:rsidRDefault="001F3C1F" w:rsidP="00DA6AE5">
      <w:pPr>
        <w:pStyle w:val="Heading1"/>
      </w:pPr>
      <w:r>
        <w:t>&gt;&gt; &gt;&gt;                 e.createPayload = function(e, t, n, r, i, o) {</w:t>
      </w:r>
    </w:p>
    <w:p w14:paraId="601B23A3" w14:textId="77777777" w:rsidR="001F3C1F" w:rsidRDefault="001F3C1F" w:rsidP="00DA6AE5">
      <w:pPr>
        <w:pStyle w:val="Heading1"/>
      </w:pPr>
      <w:r>
        <w:t>&gt;&gt; &gt;&gt;                     return {</w:t>
      </w:r>
    </w:p>
    <w:p w14:paraId="0C331DE7" w14:textId="77777777" w:rsidR="001F3C1F" w:rsidRDefault="001F3C1F" w:rsidP="00DA6AE5">
      <w:pPr>
        <w:pStyle w:val="Heading1"/>
      </w:pPr>
      <w:r>
        <w:t>&gt;&gt; &gt;&gt;                         apiKeys: [],</w:t>
      </w:r>
    </w:p>
    <w:p w14:paraId="200ED9CC" w14:textId="77777777" w:rsidR="001F3C1F" w:rsidRDefault="001F3C1F" w:rsidP="00DA6AE5">
      <w:pPr>
        <w:pStyle w:val="Heading1"/>
      </w:pPr>
      <w:r>
        <w:t>&gt;&gt; &gt;&gt;                         payloadBlob: "",</w:t>
      </w:r>
    </w:p>
    <w:p w14:paraId="74C62765" w14:textId="77777777" w:rsidR="001F3C1F" w:rsidRDefault="001F3C1F" w:rsidP="00DA6AE5">
      <w:pPr>
        <w:pStyle w:val="Heading1"/>
      </w:pPr>
      <w:r>
        <w:t>&gt;&gt; &gt;&gt;                         overflow: null,</w:t>
      </w:r>
    </w:p>
    <w:p w14:paraId="70E2480C" w14:textId="77777777" w:rsidR="001F3C1F" w:rsidRDefault="001F3C1F" w:rsidP="00DA6AE5">
      <w:pPr>
        <w:pStyle w:val="Heading1"/>
      </w:pPr>
      <w:r>
        <w:t>&gt;&gt; &gt;&gt;                         sizeExceed: [],</w:t>
      </w:r>
    </w:p>
    <w:p w14:paraId="33F2E607" w14:textId="77777777" w:rsidR="001F3C1F" w:rsidRDefault="001F3C1F" w:rsidP="00DA6AE5">
      <w:pPr>
        <w:pStyle w:val="Heading1"/>
      </w:pPr>
      <w:r>
        <w:t>&gt;&gt; &gt;&gt;                         failedEvts: [],</w:t>
      </w:r>
    </w:p>
    <w:p w14:paraId="086F6327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343B8305" w14:textId="77777777" w:rsidR="001F3C1F" w:rsidRDefault="001F3C1F" w:rsidP="00DA6AE5">
      <w:pPr>
        <w:pStyle w:val="Heading1"/>
      </w:pPr>
      <w:r>
        <w:t>&gt;&gt; &gt;&gt;                         numEvents: 0,</w:t>
      </w:r>
    </w:p>
    <w:p w14:paraId="6A1E24F7" w14:textId="77777777" w:rsidR="001F3C1F" w:rsidRDefault="001F3C1F" w:rsidP="00DA6AE5">
      <w:pPr>
        <w:pStyle w:val="Heading1"/>
      </w:pPr>
      <w:r>
        <w:t>&gt;&gt; &gt;&gt;                         retryCnt: e,</w:t>
      </w:r>
    </w:p>
    <w:p w14:paraId="217D02E1" w14:textId="77777777" w:rsidR="001F3C1F" w:rsidRDefault="001F3C1F" w:rsidP="00DA6AE5">
      <w:pPr>
        <w:pStyle w:val="Heading1"/>
      </w:pPr>
      <w:r>
        <w:t>&gt;&gt; &gt;&gt;                         isTeardown: t,</w:t>
      </w:r>
    </w:p>
    <w:p w14:paraId="53E441D6" w14:textId="77777777" w:rsidR="001F3C1F" w:rsidRDefault="001F3C1F" w:rsidP="00DA6AE5">
      <w:pPr>
        <w:pStyle w:val="Heading1"/>
      </w:pPr>
      <w:r>
        <w:t>&gt;&gt; &gt;&gt;                         isSync: n,</w:t>
      </w:r>
    </w:p>
    <w:p w14:paraId="76BE8F3F" w14:textId="77777777" w:rsidR="001F3C1F" w:rsidRDefault="001F3C1F" w:rsidP="00DA6AE5">
      <w:pPr>
        <w:pStyle w:val="Heading1"/>
      </w:pPr>
      <w:r>
        <w:t>&gt;&gt; &gt;&gt;                         isBeacon: r,</w:t>
      </w:r>
    </w:p>
    <w:p w14:paraId="078A624B" w14:textId="77777777" w:rsidR="001F3C1F" w:rsidRDefault="001F3C1F" w:rsidP="00DA6AE5">
      <w:pPr>
        <w:pStyle w:val="Heading1"/>
      </w:pPr>
      <w:r>
        <w:t>&gt;&gt; &gt;&gt;                         sendType: o,</w:t>
      </w:r>
    </w:p>
    <w:p w14:paraId="62E99B34" w14:textId="77777777" w:rsidR="001F3C1F" w:rsidRDefault="001F3C1F" w:rsidP="00DA6AE5">
      <w:pPr>
        <w:pStyle w:val="Heading1"/>
      </w:pPr>
      <w:r>
        <w:t>&gt;&gt; &gt;&gt;                         sendReason: i</w:t>
      </w:r>
    </w:p>
    <w:p w14:paraId="36F4106E" w14:textId="77777777" w:rsidR="001F3C1F" w:rsidRDefault="001F3C1F" w:rsidP="00DA6AE5">
      <w:pPr>
        <w:pStyle w:val="Heading1"/>
      </w:pPr>
      <w:r>
        <w:t>&gt;&gt; &gt;&gt;                     }</w:t>
      </w:r>
    </w:p>
    <w:p w14:paraId="4C270D13" w14:textId="77777777" w:rsidR="001F3C1F" w:rsidRDefault="001F3C1F" w:rsidP="00DA6AE5">
      <w:pPr>
        <w:pStyle w:val="Heading1"/>
      </w:pPr>
      <w:r>
        <w:t>&gt;&gt; &gt;&gt;                 }</w:t>
      </w:r>
    </w:p>
    <w:p w14:paraId="112D65D3" w14:textId="77777777" w:rsidR="001F3C1F" w:rsidRDefault="001F3C1F" w:rsidP="00DA6AE5">
      <w:pPr>
        <w:pStyle w:val="Heading1"/>
      </w:pPr>
      <w:r>
        <w:t>&gt;&gt; &gt;&gt;                 ,</w:t>
      </w:r>
    </w:p>
    <w:p w14:paraId="15A813EA" w14:textId="77777777" w:rsidR="001F3C1F" w:rsidRDefault="001F3C1F" w:rsidP="00DA6AE5">
      <w:pPr>
        <w:pStyle w:val="Heading1"/>
      </w:pPr>
      <w:r>
        <w:t>&gt;&gt; &gt;&gt;                 e.appendPayload = function(n, r, i) {</w:t>
      </w:r>
    </w:p>
    <w:p w14:paraId="6C10BDB0" w14:textId="77777777" w:rsidR="001F3C1F" w:rsidRDefault="001F3C1F" w:rsidP="00DA6AE5">
      <w:pPr>
        <w:pStyle w:val="Heading1"/>
      </w:pPr>
      <w:r>
        <w:lastRenderedPageBreak/>
        <w:t>&gt;&gt; &gt;&gt;                     var o = n &amp;&amp; r &amp;&amp; !n.overflow;</w:t>
      </w:r>
    </w:p>
    <w:p w14:paraId="594A064B" w14:textId="77777777" w:rsidR="001F3C1F" w:rsidRDefault="001F3C1F" w:rsidP="00DA6AE5">
      <w:pPr>
        <w:pStyle w:val="Heading1"/>
      </w:pPr>
      <w:r>
        <w:t>&gt;&gt; &gt;&gt;                     return o &amp;&amp; Fn(t, (function() {</w:t>
      </w:r>
    </w:p>
    <w:p w14:paraId="07E040BE" w14:textId="77777777" w:rsidR="001F3C1F" w:rsidRDefault="001F3C1F" w:rsidP="00DA6AE5">
      <w:pPr>
        <w:pStyle w:val="Heading1"/>
      </w:pPr>
      <w:r>
        <w:t>&gt;&gt; &gt;&gt;                         return "Serializer:appendPayload"</w:t>
      </w:r>
    </w:p>
    <w:p w14:paraId="4120762A" w14:textId="77777777" w:rsidR="001F3C1F" w:rsidRDefault="001F3C1F" w:rsidP="00DA6AE5">
      <w:pPr>
        <w:pStyle w:val="Heading1"/>
      </w:pPr>
      <w:r>
        <w:t>&gt;&gt; &gt;&gt;                     }</w:t>
      </w:r>
    </w:p>
    <w:p w14:paraId="15620B7E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6D5F9944" w14:textId="77777777" w:rsidR="001F3C1F" w:rsidRDefault="001F3C1F" w:rsidP="00DA6AE5">
      <w:pPr>
        <w:pStyle w:val="Heading1"/>
      </w:pPr>
      <w:r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0787C443" w14:textId="77777777" w:rsidR="001F3C1F" w:rsidRDefault="001F3C1F" w:rsidP="00DA6AE5">
      <w:pPr>
        <w:pStyle w:val="Heading1"/>
      </w:pPr>
      <w:r>
        <w:t>&gt;&gt; &gt;&gt;                             var g = t[h];</w:t>
      </w:r>
    </w:p>
    <w:p w14:paraId="7E80E9DF" w14:textId="77777777" w:rsidR="001F3C1F" w:rsidRDefault="001F3C1F" w:rsidP="00DA6AE5">
      <w:pPr>
        <w:pStyle w:val="Heading1"/>
      </w:pPr>
      <w:r>
        <w:t>&gt;&gt; &gt;&gt;                             if (g) {</w:t>
      </w:r>
    </w:p>
    <w:p w14:paraId="3298FE4F" w14:textId="77777777" w:rsidR="001F3C1F" w:rsidRDefault="001F3C1F" w:rsidP="00DA6AE5">
      <w:pPr>
        <w:pStyle w:val="Heading1"/>
      </w:pPr>
      <w:r>
        <w:t>&gt;&gt; &gt;&gt;                                 if (a &gt;= i) {</w:t>
      </w:r>
    </w:p>
    <w:p w14:paraId="3260DE90" w14:textId="77777777" w:rsidR="001F3C1F" w:rsidRDefault="001F3C1F" w:rsidP="00DA6AE5">
      <w:pPr>
        <w:pStyle w:val="Heading1"/>
      </w:pPr>
      <w:r>
        <w:t>&gt;&gt; &gt;&gt;                                     n.overflow = r.split(h);</w:t>
      </w:r>
    </w:p>
    <w:p w14:paraId="49470730" w14:textId="77777777" w:rsidR="001F3C1F" w:rsidRDefault="001F3C1F" w:rsidP="00DA6AE5">
      <w:pPr>
        <w:pStyle w:val="Heading1"/>
      </w:pPr>
      <w:r>
        <w:t>&gt;&gt; &gt;&gt;                                     break</w:t>
      </w:r>
    </w:p>
    <w:p w14:paraId="44EBA43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F079B6A" w14:textId="77777777" w:rsidR="001F3C1F" w:rsidRDefault="001F3C1F" w:rsidP="00DA6AE5">
      <w:pPr>
        <w:pStyle w:val="Heading1"/>
      </w:pPr>
      <w:r>
        <w:t>&gt;&gt; &gt;&gt;                                 var m = e.getEventBlob(g);</w:t>
      </w:r>
    </w:p>
    <w:p w14:paraId="01E1E54A" w14:textId="77777777" w:rsidR="001F3C1F" w:rsidRDefault="001F3C1F" w:rsidP="00DA6AE5">
      <w:pPr>
        <w:pStyle w:val="Heading1"/>
      </w:pPr>
      <w:r>
        <w:t>&gt;&gt; &gt;&gt;                                 if (m &amp;&amp; m.length &lt;= f) {</w:t>
      </w:r>
    </w:p>
    <w:p w14:paraId="5225E8B3" w14:textId="77777777" w:rsidR="001F3C1F" w:rsidRDefault="001F3C1F" w:rsidP="00DA6AE5">
      <w:pPr>
        <w:pStyle w:val="Heading1"/>
      </w:pPr>
      <w:r>
        <w:t>&gt;&gt; &gt;&gt;                                     var b = m.length;</w:t>
      </w:r>
    </w:p>
    <w:p w14:paraId="135D0A4D" w14:textId="77777777" w:rsidR="001F3C1F" w:rsidRDefault="001F3C1F" w:rsidP="00DA6AE5">
      <w:pPr>
        <w:pStyle w:val="Heading1"/>
      </w:pPr>
      <w:r>
        <w:t>&gt;&gt; &gt;&gt;                                     if (o.length + b &gt; d) {</w:t>
      </w:r>
    </w:p>
    <w:p w14:paraId="7360EC55" w14:textId="77777777" w:rsidR="001F3C1F" w:rsidRDefault="001F3C1F" w:rsidP="00DA6AE5">
      <w:pPr>
        <w:pStyle w:val="Heading1"/>
      </w:pPr>
      <w:r>
        <w:t>&gt;&gt; &gt;&gt;                                         n.overflow = r.split(h);</w:t>
      </w:r>
    </w:p>
    <w:p w14:paraId="68577A34" w14:textId="77777777" w:rsidR="001F3C1F" w:rsidRDefault="001F3C1F" w:rsidP="00DA6AE5">
      <w:pPr>
        <w:pStyle w:val="Heading1"/>
      </w:pPr>
      <w:r>
        <w:t>&gt;&gt; &gt;&gt;                                         break</w:t>
      </w:r>
    </w:p>
    <w:p w14:paraId="7EF80A82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CB81378" w14:textId="77777777" w:rsidR="001F3C1F" w:rsidRDefault="001F3C1F" w:rsidP="00DA6AE5">
      <w:pPr>
        <w:pStyle w:val="Heading1"/>
      </w:pPr>
      <w:r>
        <w:lastRenderedPageBreak/>
        <w:t>&gt;&gt; &gt;&gt;                                     o &amp;&amp; (o += "\n"),</w:t>
      </w:r>
    </w:p>
    <w:p w14:paraId="0CCF87FD" w14:textId="77777777" w:rsidR="001F3C1F" w:rsidRDefault="001F3C1F" w:rsidP="00DA6AE5">
      <w:pPr>
        <w:pStyle w:val="Heading1"/>
      </w:pPr>
      <w:r>
        <w:t>&gt;&gt; &gt;&gt;                                     o += m,</w:t>
      </w:r>
    </w:p>
    <w:p w14:paraId="10A09A87" w14:textId="77777777" w:rsidR="001F3C1F" w:rsidRDefault="001F3C1F" w:rsidP="00DA6AE5">
      <w:pPr>
        <w:pStyle w:val="Heading1"/>
      </w:pPr>
      <w:r>
        <w:t>&gt;&gt; &gt;&gt;                                     ++p &gt; 20 &amp;&amp; (o.substr(0, 1),</w:t>
      </w:r>
    </w:p>
    <w:p w14:paraId="7C54E78F" w14:textId="77777777" w:rsidR="001F3C1F" w:rsidRDefault="001F3C1F" w:rsidP="00DA6AE5">
      <w:pPr>
        <w:pStyle w:val="Heading1"/>
      </w:pPr>
      <w:r>
        <w:t>&gt;&gt; &gt;&gt;                                     p = 0),</w:t>
      </w:r>
    </w:p>
    <w:p w14:paraId="604453D4" w14:textId="77777777" w:rsidR="001F3C1F" w:rsidRDefault="001F3C1F" w:rsidP="00DA6AE5">
      <w:pPr>
        <w:pStyle w:val="Heading1"/>
      </w:pPr>
      <w:r>
        <w:t>&gt;&gt; &gt;&gt;                                     s = !0,</w:t>
      </w:r>
    </w:p>
    <w:p w14:paraId="3850E806" w14:textId="77777777" w:rsidR="001F3C1F" w:rsidRDefault="001F3C1F" w:rsidP="00DA6AE5">
      <w:pPr>
        <w:pStyle w:val="Heading1"/>
      </w:pPr>
      <w:r>
        <w:t>&gt;&gt; &gt;&gt;                                     a++</w:t>
      </w:r>
    </w:p>
    <w:p w14:paraId="12E1F943" w14:textId="77777777" w:rsidR="001F3C1F" w:rsidRDefault="001F3C1F" w:rsidP="00DA6AE5">
      <w:pPr>
        <w:pStyle w:val="Heading1"/>
      </w:pPr>
      <w:r>
        <w:t>&gt;&gt; &gt;&gt;                                 } else</w:t>
      </w:r>
    </w:p>
    <w:p w14:paraId="022432F8" w14:textId="77777777" w:rsidR="001F3C1F" w:rsidRDefault="001F3C1F" w:rsidP="00DA6AE5">
      <w:pPr>
        <w:pStyle w:val="Heading1"/>
      </w:pPr>
      <w:r>
        <w:t>&gt;&gt; &gt;&gt;                                     m ? l.push(g) : c.push(g),</w:t>
      </w:r>
    </w:p>
    <w:p w14:paraId="41C40D57" w14:textId="77777777" w:rsidR="001F3C1F" w:rsidRDefault="001F3C1F" w:rsidP="00DA6AE5">
      <w:pPr>
        <w:pStyle w:val="Heading1"/>
      </w:pPr>
      <w:r>
        <w:t>&gt;&gt; &gt;&gt;                                     t.splice(h, 1),</w:t>
      </w:r>
    </w:p>
    <w:p w14:paraId="194093C2" w14:textId="77777777" w:rsidR="001F3C1F" w:rsidRDefault="001F3C1F" w:rsidP="00DA6AE5">
      <w:pPr>
        <w:pStyle w:val="Heading1"/>
      </w:pPr>
      <w:r>
        <w:t>&gt;&gt; &gt;&gt;                                     h--</w:t>
      </w:r>
    </w:p>
    <w:p w14:paraId="5D71391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BA8095C" w14:textId="77777777" w:rsidR="001F3C1F" w:rsidRDefault="001F3C1F" w:rsidP="00DA6AE5">
      <w:pPr>
        <w:pStyle w:val="Heading1"/>
      </w:pPr>
      <w:r>
        <w:t>&gt;&gt; &gt;&gt;                             h++</w:t>
      </w:r>
    </w:p>
    <w:p w14:paraId="587BFEBD" w14:textId="77777777" w:rsidR="001F3C1F" w:rsidRDefault="001F3C1F" w:rsidP="00DA6AE5">
      <w:pPr>
        <w:pStyle w:val="Heading1"/>
      </w:pPr>
      <w:r>
        <w:t>&gt;&gt; &gt;&gt;                         }</w:t>
      </w:r>
    </w:p>
    <w:p w14:paraId="27E87D37" w14:textId="77777777" w:rsidR="001F3C1F" w:rsidRDefault="001F3C1F" w:rsidP="00DA6AE5">
      <w:pPr>
        <w:pStyle w:val="Heading1"/>
      </w:pPr>
      <w:r>
        <w:t>&gt;&gt; &gt;&gt;                         if (l &amp;&amp; l.length &gt; 0 &amp;&amp; n.sizeExceed.push(_r.create(r.iKey(), l)),</w:t>
      </w:r>
    </w:p>
    <w:p w14:paraId="1D1877AE" w14:textId="77777777" w:rsidR="001F3C1F" w:rsidRDefault="001F3C1F" w:rsidP="00DA6AE5">
      <w:pPr>
        <w:pStyle w:val="Heading1"/>
      </w:pPr>
      <w:r>
        <w:t>&gt;&gt; &gt;&gt;                         c &amp;&amp; c.length &gt; 0 &amp;&amp; n.failedEvts.push(_r.create(r.iKey(), c)),</w:t>
      </w:r>
    </w:p>
    <w:p w14:paraId="4EB419BD" w14:textId="77777777" w:rsidR="001F3C1F" w:rsidRDefault="001F3C1F" w:rsidP="00DA6AE5">
      <w:pPr>
        <w:pStyle w:val="Heading1"/>
      </w:pPr>
      <w:r>
        <w:t>&gt;&gt; &gt;&gt;                         s) {</w:t>
      </w:r>
    </w:p>
    <w:p w14:paraId="6E4C4518" w14:textId="77777777" w:rsidR="001F3C1F" w:rsidRDefault="001F3C1F" w:rsidP="00DA6AE5">
      <w:pPr>
        <w:pStyle w:val="Heading1"/>
      </w:pPr>
      <w:r>
        <w:t>&gt;&gt; &gt;&gt;                             n.batches.push(r),</w:t>
      </w:r>
    </w:p>
    <w:p w14:paraId="7F0396F6" w14:textId="77777777" w:rsidR="001F3C1F" w:rsidRDefault="001F3C1F" w:rsidP="00DA6AE5">
      <w:pPr>
        <w:pStyle w:val="Heading1"/>
      </w:pPr>
      <w:r>
        <w:t>&gt;&gt; &gt;&gt;                             n.payloadBlob = o,</w:t>
      </w:r>
    </w:p>
    <w:p w14:paraId="47C35546" w14:textId="77777777" w:rsidR="001F3C1F" w:rsidRDefault="001F3C1F" w:rsidP="00DA6AE5">
      <w:pPr>
        <w:pStyle w:val="Heading1"/>
      </w:pPr>
      <w:r>
        <w:t>&gt;&gt; &gt;&gt;                             n.numEvents = a;</w:t>
      </w:r>
    </w:p>
    <w:p w14:paraId="2BAB4CA7" w14:textId="77777777" w:rsidR="001F3C1F" w:rsidRDefault="001F3C1F" w:rsidP="00DA6AE5">
      <w:pPr>
        <w:pStyle w:val="Heading1"/>
      </w:pPr>
      <w:r>
        <w:lastRenderedPageBreak/>
        <w:t>&gt;&gt; &gt;&gt;                             var v = r.iKey();</w:t>
      </w:r>
    </w:p>
    <w:p w14:paraId="65A85D8F" w14:textId="77777777" w:rsidR="001F3C1F" w:rsidRDefault="001F3C1F" w:rsidP="00DA6AE5">
      <w:pPr>
        <w:pStyle w:val="Heading1"/>
      </w:pPr>
      <w:r>
        <w:t>&gt;&gt; &gt;&gt;                             -1 === he(n.apiKeys, v) &amp;&amp; n.apiKeys.push(v)</w:t>
      </w:r>
    </w:p>
    <w:p w14:paraId="071A2E50" w14:textId="77777777" w:rsidR="001F3C1F" w:rsidRDefault="001F3C1F" w:rsidP="00DA6AE5">
      <w:pPr>
        <w:pStyle w:val="Heading1"/>
      </w:pPr>
      <w:r>
        <w:t>&gt;&gt; &gt;&gt;                         }</w:t>
      </w:r>
    </w:p>
    <w:p w14:paraId="126F741A" w14:textId="77777777" w:rsidR="001F3C1F" w:rsidRDefault="001F3C1F" w:rsidP="00DA6AE5">
      <w:pPr>
        <w:pStyle w:val="Heading1"/>
      </w:pPr>
      <w:r>
        <w:t>&gt;&gt; &gt;&gt;                     }</w:t>
      </w:r>
    </w:p>
    <w:p w14:paraId="58C5D665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8BECF70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0B28C100" w14:textId="77777777" w:rsidR="001F3C1F" w:rsidRDefault="001F3C1F" w:rsidP="00DA6AE5">
      <w:pPr>
        <w:pStyle w:val="Heading1"/>
      </w:pPr>
      <w:r>
        <w:t>&gt;&gt; &gt;&gt;                             payload: n,</w:t>
      </w:r>
    </w:p>
    <w:p w14:paraId="3580D127" w14:textId="77777777" w:rsidR="001F3C1F" w:rsidRDefault="001F3C1F" w:rsidP="00DA6AE5">
      <w:pPr>
        <w:pStyle w:val="Heading1"/>
      </w:pPr>
      <w:r>
        <w:t>&gt;&gt; &gt;&gt;                             theBatch: {</w:t>
      </w:r>
    </w:p>
    <w:p w14:paraId="29E488D4" w14:textId="77777777" w:rsidR="001F3C1F" w:rsidRDefault="001F3C1F" w:rsidP="00DA6AE5">
      <w:pPr>
        <w:pStyle w:val="Heading1"/>
      </w:pPr>
      <w:r>
        <w:t>&gt;&gt; &gt;&gt;                                 iKey: r.iKey(),</w:t>
      </w:r>
    </w:p>
    <w:p w14:paraId="3F6207AE" w14:textId="77777777" w:rsidR="001F3C1F" w:rsidRDefault="001F3C1F" w:rsidP="00DA6AE5">
      <w:pPr>
        <w:pStyle w:val="Heading1"/>
      </w:pPr>
      <w:r>
        <w:t>&gt;&gt; &gt;&gt;                                 evts: r.events()</w:t>
      </w:r>
    </w:p>
    <w:p w14:paraId="2ECD6FCF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1A472A9F" w14:textId="77777777" w:rsidR="001F3C1F" w:rsidRDefault="001F3C1F" w:rsidP="00DA6AE5">
      <w:pPr>
        <w:pStyle w:val="Heading1"/>
      </w:pPr>
      <w:r>
        <w:t>&gt;&gt; &gt;&gt;                             max: i</w:t>
      </w:r>
    </w:p>
    <w:p w14:paraId="373AE81C" w14:textId="77777777" w:rsidR="001F3C1F" w:rsidRDefault="001F3C1F" w:rsidP="00DA6AE5">
      <w:pPr>
        <w:pStyle w:val="Heading1"/>
      </w:pPr>
      <w:r>
        <w:t>&gt;&gt; &gt;&gt;                         }</w:t>
      </w:r>
    </w:p>
    <w:p w14:paraId="69E7458C" w14:textId="77777777" w:rsidR="001F3C1F" w:rsidRDefault="001F3C1F" w:rsidP="00DA6AE5">
      <w:pPr>
        <w:pStyle w:val="Heading1"/>
      </w:pPr>
      <w:r>
        <w:t>&gt;&gt; &gt;&gt;                     }</w:t>
      </w:r>
    </w:p>
    <w:p w14:paraId="686401B8" w14:textId="77777777" w:rsidR="001F3C1F" w:rsidRDefault="001F3C1F" w:rsidP="00DA6AE5">
      <w:pPr>
        <w:pStyle w:val="Heading1"/>
      </w:pPr>
      <w:r>
        <w:t>&gt;&gt; &gt;&gt;                     )),</w:t>
      </w:r>
    </w:p>
    <w:p w14:paraId="5FA2E554" w14:textId="77777777" w:rsidR="001F3C1F" w:rsidRDefault="001F3C1F" w:rsidP="00DA6AE5">
      <w:pPr>
        <w:pStyle w:val="Heading1"/>
      </w:pPr>
      <w:r>
        <w:t>&gt;&gt; &gt;&gt;                     o</w:t>
      </w:r>
    </w:p>
    <w:p w14:paraId="0744C087" w14:textId="77777777" w:rsidR="001F3C1F" w:rsidRDefault="001F3C1F" w:rsidP="00DA6AE5">
      <w:pPr>
        <w:pStyle w:val="Heading1"/>
      </w:pPr>
      <w:r>
        <w:t>&gt;&gt; &gt;&gt;                 }</w:t>
      </w:r>
    </w:p>
    <w:p w14:paraId="739ABBEE" w14:textId="77777777" w:rsidR="001F3C1F" w:rsidRDefault="001F3C1F" w:rsidP="00DA6AE5">
      <w:pPr>
        <w:pStyle w:val="Heading1"/>
      </w:pPr>
      <w:r>
        <w:t>&gt;&gt; &gt;&gt;                 ,</w:t>
      </w:r>
    </w:p>
    <w:p w14:paraId="12287ED8" w14:textId="77777777" w:rsidR="001F3C1F" w:rsidRDefault="001F3C1F" w:rsidP="00DA6AE5">
      <w:pPr>
        <w:pStyle w:val="Heading1"/>
      </w:pPr>
      <w:r>
        <w:t>&gt;&gt; &gt;&gt;                 e.getEventBlob = function(e) {</w:t>
      </w:r>
    </w:p>
    <w:p w14:paraId="3696CECE" w14:textId="77777777" w:rsidR="001F3C1F" w:rsidRDefault="001F3C1F" w:rsidP="00DA6AE5">
      <w:pPr>
        <w:pStyle w:val="Heading1"/>
      </w:pPr>
      <w:r>
        <w:t>&gt;&gt; &gt;&gt;                     try {</w:t>
      </w:r>
    </w:p>
    <w:p w14:paraId="5288805D" w14:textId="77777777" w:rsidR="001F3C1F" w:rsidRDefault="001F3C1F" w:rsidP="00DA6AE5">
      <w:pPr>
        <w:pStyle w:val="Heading1"/>
      </w:pPr>
      <w:r>
        <w:lastRenderedPageBreak/>
        <w:t>&gt;&gt; &gt;&gt;                         return Fn(t, (function() {</w:t>
      </w:r>
    </w:p>
    <w:p w14:paraId="59B14D38" w14:textId="77777777" w:rsidR="001F3C1F" w:rsidRDefault="001F3C1F" w:rsidP="00DA6AE5">
      <w:pPr>
        <w:pStyle w:val="Heading1"/>
      </w:pPr>
      <w:r>
        <w:t>&gt;&gt; &gt;&gt;                             return "Serializer.getEventBlob"</w:t>
      </w:r>
    </w:p>
    <w:p w14:paraId="01EC4A98" w14:textId="77777777" w:rsidR="001F3C1F" w:rsidRDefault="001F3C1F" w:rsidP="00DA6AE5">
      <w:pPr>
        <w:pStyle w:val="Heading1"/>
      </w:pPr>
      <w:r>
        <w:t>&gt;&gt; &gt;&gt;                         }</w:t>
      </w:r>
    </w:p>
    <w:p w14:paraId="60F65640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6557B575" w14:textId="77777777" w:rsidR="001F3C1F" w:rsidRDefault="001F3C1F" w:rsidP="00DA6AE5">
      <w:pPr>
        <w:pStyle w:val="Heading1"/>
      </w:pPr>
      <w:r>
        <w:t>&gt;&gt; &gt;&gt;                             var t = {};</w:t>
      </w:r>
    </w:p>
    <w:p w14:paraId="70D94309" w14:textId="77777777" w:rsidR="001F3C1F" w:rsidRDefault="001F3C1F" w:rsidP="00DA6AE5">
      <w:pPr>
        <w:pStyle w:val="Heading1"/>
      </w:pPr>
      <w:r>
        <w:t>&gt;&gt; &gt;&gt;                             t.name = e.name,</w:t>
      </w:r>
    </w:p>
    <w:p w14:paraId="59EDA1EF" w14:textId="77777777" w:rsidR="001F3C1F" w:rsidRDefault="001F3C1F" w:rsidP="00DA6AE5">
      <w:pPr>
        <w:pStyle w:val="Heading1"/>
      </w:pPr>
      <w:r>
        <w:t>&gt;&gt; &gt;&gt;                             t.time = e.time,</w:t>
      </w:r>
    </w:p>
    <w:p w14:paraId="0C6A3CCC" w14:textId="77777777" w:rsidR="001F3C1F" w:rsidRDefault="001F3C1F" w:rsidP="00DA6AE5">
      <w:pPr>
        <w:pStyle w:val="Heading1"/>
      </w:pPr>
      <w:r>
        <w:t>&gt;&gt; &gt;&gt;                             t.ver = e.ver,</w:t>
      </w:r>
    </w:p>
    <w:p w14:paraId="62AB11F5" w14:textId="77777777" w:rsidR="001F3C1F" w:rsidRDefault="001F3C1F" w:rsidP="00DA6AE5">
      <w:pPr>
        <w:pStyle w:val="Heading1"/>
      </w:pPr>
      <w:r>
        <w:t>&gt;&gt; &gt;&gt;                             t.iKey = "o:" + ur(e.iKey);</w:t>
      </w:r>
    </w:p>
    <w:p w14:paraId="57DCD884" w14:textId="77777777" w:rsidR="001F3C1F" w:rsidRDefault="001F3C1F" w:rsidP="00DA6AE5">
      <w:pPr>
        <w:pStyle w:val="Heading1"/>
      </w:pPr>
      <w:r>
        <w:t>&gt;&gt; &gt;&gt;                             var r = {}</w:t>
      </w:r>
    </w:p>
    <w:p w14:paraId="4E6B2B1A" w14:textId="77777777" w:rsidR="001F3C1F" w:rsidRDefault="001F3C1F" w:rsidP="00DA6AE5">
      <w:pPr>
        <w:pStyle w:val="Heading1"/>
      </w:pPr>
      <w:r>
        <w:t>&gt;&gt; &gt;&gt;                               , i = e.ext;</w:t>
      </w:r>
    </w:p>
    <w:p w14:paraId="0061548C" w14:textId="77777777" w:rsidR="001F3C1F" w:rsidRDefault="001F3C1F" w:rsidP="00DA6AE5">
      <w:pPr>
        <w:pStyle w:val="Heading1"/>
      </w:pPr>
      <w:r>
        <w:t>&gt;&gt; &gt;&gt;                             i &amp;&amp; (t.ext = r,</w:t>
      </w:r>
    </w:p>
    <w:p w14:paraId="30F53901" w14:textId="77777777" w:rsidR="001F3C1F" w:rsidRDefault="001F3C1F" w:rsidP="00DA6AE5">
      <w:pPr>
        <w:pStyle w:val="Heading1"/>
      </w:pPr>
      <w:r>
        <w:t>&gt;&gt; &gt;&gt;                             ee(i, (function(e, t) {</w:t>
      </w:r>
    </w:p>
    <w:p w14:paraId="4A98B368" w14:textId="77777777" w:rsidR="001F3C1F" w:rsidRDefault="001F3C1F" w:rsidP="00DA6AE5">
      <w:pPr>
        <w:pStyle w:val="Heading1"/>
      </w:pPr>
      <w:r>
        <w:t>&gt;&gt; &gt;&gt;                                 n(t, r[e] = {}, "ext." + e, !0, null, null, !0)</w:t>
      </w:r>
    </w:p>
    <w:p w14:paraId="5F276F0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6DC3080" w14:textId="77777777" w:rsidR="001F3C1F" w:rsidRDefault="001F3C1F" w:rsidP="00DA6AE5">
      <w:pPr>
        <w:pStyle w:val="Heading1"/>
      </w:pPr>
      <w:r>
        <w:t>&gt;&gt; &gt;&gt;                             )));</w:t>
      </w:r>
    </w:p>
    <w:p w14:paraId="483D4BC2" w14:textId="77777777" w:rsidR="001F3C1F" w:rsidRDefault="001F3C1F" w:rsidP="00DA6AE5">
      <w:pPr>
        <w:pStyle w:val="Heading1"/>
      </w:pPr>
      <w:r>
        <w:t>&gt;&gt; &gt;&gt;                             var o = t.data = {};</w:t>
      </w:r>
    </w:p>
    <w:p w14:paraId="72902039" w14:textId="77777777" w:rsidR="001F3C1F" w:rsidRDefault="001F3C1F" w:rsidP="00DA6AE5">
      <w:pPr>
        <w:pStyle w:val="Heading1"/>
      </w:pPr>
      <w:r>
        <w:t>&gt;&gt; &gt;&gt;                             o.baseType = e.baseType;</w:t>
      </w:r>
    </w:p>
    <w:p w14:paraId="1E31273E" w14:textId="77777777" w:rsidR="001F3C1F" w:rsidRDefault="001F3C1F" w:rsidP="00DA6AE5">
      <w:pPr>
        <w:pStyle w:val="Heading1"/>
      </w:pPr>
      <w:r>
        <w:t>&gt;&gt; &gt;&gt;                             var a = o.baseData = {};</w:t>
      </w:r>
    </w:p>
    <w:p w14:paraId="5EBB24CD" w14:textId="77777777" w:rsidR="001F3C1F" w:rsidRDefault="001F3C1F" w:rsidP="00DA6AE5">
      <w:pPr>
        <w:pStyle w:val="Heading1"/>
      </w:pPr>
      <w:r>
        <w:t>&gt;&gt; &gt;&gt;                             return n(e.baseData, a, "baseData", !1, ["baseData"], (function(e, t, n) {</w:t>
      </w:r>
    </w:p>
    <w:p w14:paraId="4C7FBDEA" w14:textId="77777777" w:rsidR="001F3C1F" w:rsidRDefault="001F3C1F" w:rsidP="00DA6AE5">
      <w:pPr>
        <w:pStyle w:val="Heading1"/>
      </w:pPr>
      <w:r>
        <w:lastRenderedPageBreak/>
        <w:t>&gt;&gt; &gt;&gt;                                 Ar(r, e, t, n)</w:t>
      </w:r>
    </w:p>
    <w:p w14:paraId="5BA593FF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A2B7D3E" w14:textId="77777777" w:rsidR="001F3C1F" w:rsidRDefault="001F3C1F" w:rsidP="00DA6AE5">
      <w:pPr>
        <w:pStyle w:val="Heading1"/>
      </w:pPr>
      <w:r>
        <w:t>&gt;&gt; &gt;&gt;                             ), !0),</w:t>
      </w:r>
    </w:p>
    <w:p w14:paraId="7170AB08" w14:textId="77777777" w:rsidR="001F3C1F" w:rsidRDefault="001F3C1F" w:rsidP="00DA6AE5">
      <w:pPr>
        <w:pStyle w:val="Heading1"/>
      </w:pPr>
      <w:r>
        <w:t>&gt;&gt; &gt;&gt;                             n(e.data, o, "data", !1, [], (function(e, t, n) {</w:t>
      </w:r>
    </w:p>
    <w:p w14:paraId="0A5E4753" w14:textId="77777777" w:rsidR="001F3C1F" w:rsidRDefault="001F3C1F" w:rsidP="00DA6AE5">
      <w:pPr>
        <w:pStyle w:val="Heading1"/>
      </w:pPr>
      <w:r>
        <w:t>&gt;&gt; &gt;&gt;                                 Ar(r, e, t, n)</w:t>
      </w:r>
    </w:p>
    <w:p w14:paraId="5DE2E08A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3CD0079" w14:textId="77777777" w:rsidR="001F3C1F" w:rsidRDefault="001F3C1F" w:rsidP="00DA6AE5">
      <w:pPr>
        <w:pStyle w:val="Heading1"/>
      </w:pPr>
      <w:r>
        <w:t>&gt;&gt; &gt;&gt;                             ), !0),</w:t>
      </w:r>
    </w:p>
    <w:p w14:paraId="4A9802D7" w14:textId="77777777" w:rsidR="001F3C1F" w:rsidRDefault="001F3C1F" w:rsidP="00DA6AE5">
      <w:pPr>
        <w:pStyle w:val="Heading1"/>
      </w:pPr>
      <w:r>
        <w:t>&gt;&gt; &gt;&gt;                             JSON.stringify(t)</w:t>
      </w:r>
    </w:p>
    <w:p w14:paraId="44B1C6A0" w14:textId="77777777" w:rsidR="001F3C1F" w:rsidRDefault="001F3C1F" w:rsidP="00DA6AE5">
      <w:pPr>
        <w:pStyle w:val="Heading1"/>
      </w:pPr>
      <w:r>
        <w:t>&gt;&gt; &gt;&gt;                         }</w:t>
      </w:r>
    </w:p>
    <w:p w14:paraId="731DBDC4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5705F9A5" w14:textId="77777777" w:rsidR="001F3C1F" w:rsidRDefault="001F3C1F" w:rsidP="00DA6AE5">
      <w:pPr>
        <w:pStyle w:val="Heading1"/>
      </w:pPr>
      <w:r>
        <w:t>&gt;&gt; &gt;&gt;                             return {</w:t>
      </w:r>
    </w:p>
    <w:p w14:paraId="1B470915" w14:textId="77777777" w:rsidR="001F3C1F" w:rsidRDefault="001F3C1F" w:rsidP="00DA6AE5">
      <w:pPr>
        <w:pStyle w:val="Heading1"/>
      </w:pPr>
      <w:r>
        <w:t>&gt;&gt; &gt;&gt;                                 item: e</w:t>
      </w:r>
    </w:p>
    <w:p w14:paraId="0F3431D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067C177" w14:textId="77777777" w:rsidR="001F3C1F" w:rsidRDefault="001F3C1F" w:rsidP="00DA6AE5">
      <w:pPr>
        <w:pStyle w:val="Heading1"/>
      </w:pPr>
      <w:r>
        <w:t>&gt;&gt; &gt;&gt;                         }</w:t>
      </w:r>
    </w:p>
    <w:p w14:paraId="0775E852" w14:textId="77777777" w:rsidR="001F3C1F" w:rsidRDefault="001F3C1F" w:rsidP="00DA6AE5">
      <w:pPr>
        <w:pStyle w:val="Heading1"/>
      </w:pPr>
      <w:r>
        <w:t>&gt;&gt; &gt;&gt;                         ))</w:t>
      </w:r>
    </w:p>
    <w:p w14:paraId="515E4F74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2A1B01CA" w14:textId="77777777" w:rsidR="001F3C1F" w:rsidRDefault="001F3C1F" w:rsidP="00DA6AE5">
      <w:pPr>
        <w:pStyle w:val="Heading1"/>
      </w:pPr>
      <w:r>
        <w:t>&gt;&gt; &gt;&gt;                         return null</w:t>
      </w:r>
    </w:p>
    <w:p w14:paraId="69206464" w14:textId="77777777" w:rsidR="001F3C1F" w:rsidRDefault="001F3C1F" w:rsidP="00DA6AE5">
      <w:pPr>
        <w:pStyle w:val="Heading1"/>
      </w:pPr>
      <w:r>
        <w:t>&gt;&gt; &gt;&gt;                     }</w:t>
      </w:r>
    </w:p>
    <w:p w14:paraId="1AB85182" w14:textId="77777777" w:rsidR="001F3C1F" w:rsidRDefault="001F3C1F" w:rsidP="00DA6AE5">
      <w:pPr>
        <w:pStyle w:val="Heading1"/>
      </w:pPr>
      <w:r>
        <w:t>&gt;&gt; &gt;&gt;                 }</w:t>
      </w:r>
    </w:p>
    <w:p w14:paraId="2C1BA166" w14:textId="77777777" w:rsidR="001F3C1F" w:rsidRDefault="001F3C1F" w:rsidP="00DA6AE5">
      <w:pPr>
        <w:pStyle w:val="Heading1"/>
      </w:pPr>
      <w:r>
        <w:t>&gt;&gt; &gt;&gt;             }</w:t>
      </w:r>
    </w:p>
    <w:p w14:paraId="3B0B903C" w14:textId="77777777" w:rsidR="001F3C1F" w:rsidRDefault="001F3C1F" w:rsidP="00DA6AE5">
      <w:pPr>
        <w:pStyle w:val="Heading1"/>
      </w:pPr>
      <w:r>
        <w:lastRenderedPageBreak/>
        <w:t>&gt;&gt; &gt;&gt;             ))</w:t>
      </w:r>
    </w:p>
    <w:p w14:paraId="45A920E4" w14:textId="77777777" w:rsidR="001F3C1F" w:rsidRDefault="001F3C1F" w:rsidP="00DA6AE5">
      <w:pPr>
        <w:pStyle w:val="Heading1"/>
      </w:pPr>
      <w:r>
        <w:t>&gt;&gt; &gt;&gt;         }</w:t>
      </w:r>
    </w:p>
    <w:p w14:paraId="045FB588" w14:textId="77777777" w:rsidR="001F3C1F" w:rsidRDefault="001F3C1F" w:rsidP="00DA6AE5">
      <w:pPr>
        <w:pStyle w:val="Heading1"/>
      </w:pPr>
      <w:r>
        <w:t>&gt;&gt; &gt;&gt;         return e.__ieDyn = 1,</w:t>
      </w:r>
    </w:p>
    <w:p w14:paraId="66C3C8B1" w14:textId="77777777" w:rsidR="001F3C1F" w:rsidRDefault="001F3C1F" w:rsidP="00DA6AE5">
      <w:pPr>
        <w:pStyle w:val="Heading1"/>
      </w:pPr>
      <w:r>
        <w:t>&gt;&gt; &gt;&gt;         e</w:t>
      </w:r>
    </w:p>
    <w:p w14:paraId="7FF72788" w14:textId="77777777" w:rsidR="001F3C1F" w:rsidRDefault="001F3C1F" w:rsidP="00DA6AE5">
      <w:pPr>
        <w:pStyle w:val="Heading1"/>
      </w:pPr>
      <w:r>
        <w:t>&gt;&gt; &gt;&gt;     }();</w:t>
      </w:r>
    </w:p>
    <w:p w14:paraId="47B48890" w14:textId="77777777" w:rsidR="001F3C1F" w:rsidRDefault="001F3C1F" w:rsidP="00DA6AE5">
      <w:pPr>
        <w:pStyle w:val="Heading1"/>
      </w:pPr>
      <w:r>
        <w:t>&gt;&gt; &gt;&gt;     function Ar(e, t, n, r) {</w:t>
      </w:r>
    </w:p>
    <w:p w14:paraId="73E7D566" w14:textId="77777777" w:rsidR="001F3C1F" w:rsidRDefault="001F3C1F" w:rsidP="00DA6AE5">
      <w:pPr>
        <w:pStyle w:val="Heading1"/>
      </w:pPr>
      <w:r>
        <w:t>&gt;&gt; &gt;&gt;         if (r &amp;&amp; e) {</w:t>
      </w:r>
    </w:p>
    <w:p w14:paraId="1FF2A923" w14:textId="77777777" w:rsidR="001F3C1F" w:rsidRDefault="001F3C1F" w:rsidP="00DA6AE5">
      <w:pPr>
        <w:pStyle w:val="Heading1"/>
      </w:pPr>
      <w:r>
        <w:t>&gt;&gt; &gt;&gt;             var i = hr(r.value, r.kind, r.propertyType);</w:t>
      </w:r>
    </w:p>
    <w:p w14:paraId="3B4F5997" w14:textId="77777777" w:rsidR="001F3C1F" w:rsidRDefault="001F3C1F" w:rsidP="00DA6AE5">
      <w:pPr>
        <w:pStyle w:val="Heading1"/>
      </w:pPr>
      <w:r>
        <w:t>&gt;&gt; &gt;&gt;             if (i &gt; -1) {</w:t>
      </w:r>
    </w:p>
    <w:p w14:paraId="6E2CC055" w14:textId="77777777" w:rsidR="001F3C1F" w:rsidRDefault="001F3C1F" w:rsidP="00DA6AE5">
      <w:pPr>
        <w:pStyle w:val="Heading1"/>
      </w:pPr>
      <w:r>
        <w:t>&gt;&gt; &gt;&gt;                 var o = e.metadata;</w:t>
      </w:r>
    </w:p>
    <w:p w14:paraId="45DB6BD9" w14:textId="77777777" w:rsidR="001F3C1F" w:rsidRDefault="001F3C1F" w:rsidP="00DA6AE5">
      <w:pPr>
        <w:pStyle w:val="Heading1"/>
      </w:pPr>
      <w:r>
        <w:t>&gt;&gt; &gt;&gt;                 o || (o = e.metadata = {</w:t>
      </w:r>
    </w:p>
    <w:p w14:paraId="0DC53E20" w14:textId="77777777" w:rsidR="001F3C1F" w:rsidRDefault="001F3C1F" w:rsidP="00DA6AE5">
      <w:pPr>
        <w:pStyle w:val="Heading1"/>
      </w:pPr>
      <w:r>
        <w:t>&gt;&gt; &gt;&gt;                     f: {}</w:t>
      </w:r>
    </w:p>
    <w:p w14:paraId="62ED0061" w14:textId="77777777" w:rsidR="001F3C1F" w:rsidRDefault="001F3C1F" w:rsidP="00DA6AE5">
      <w:pPr>
        <w:pStyle w:val="Heading1"/>
      </w:pPr>
      <w:r>
        <w:t>&gt;&gt; &gt;&gt;                 });</w:t>
      </w:r>
    </w:p>
    <w:p w14:paraId="39347044" w14:textId="77777777" w:rsidR="001F3C1F" w:rsidRDefault="001F3C1F" w:rsidP="00DA6AE5">
      <w:pPr>
        <w:pStyle w:val="Heading1"/>
      </w:pPr>
      <w:r>
        <w:t>&gt;&gt; &gt;&gt;                 var a = o.f;</w:t>
      </w:r>
    </w:p>
    <w:p w14:paraId="2BC3B12D" w14:textId="77777777" w:rsidR="001F3C1F" w:rsidRDefault="001F3C1F" w:rsidP="00DA6AE5">
      <w:pPr>
        <w:pStyle w:val="Heading1"/>
      </w:pPr>
      <w:r>
        <w:t>&gt;&gt; &gt;&gt;                 if (a || (a = o.f = {}),</w:t>
      </w:r>
    </w:p>
    <w:p w14:paraId="0D70E856" w14:textId="77777777" w:rsidR="001F3C1F" w:rsidRDefault="001F3C1F" w:rsidP="00DA6AE5">
      <w:pPr>
        <w:pStyle w:val="Heading1"/>
      </w:pPr>
      <w:r>
        <w:t>&gt;&gt; &gt;&gt;                 t)</w:t>
      </w:r>
    </w:p>
    <w:p w14:paraId="3F8DEEAE" w14:textId="77777777" w:rsidR="001F3C1F" w:rsidRDefault="001F3C1F" w:rsidP="00DA6AE5">
      <w:pPr>
        <w:pStyle w:val="Heading1"/>
      </w:pPr>
      <w:r>
        <w:t>&gt;&gt; &gt;&gt;                     for (var s = 0; s &lt; t.length; s++) {</w:t>
      </w:r>
    </w:p>
    <w:p w14:paraId="430A4EF8" w14:textId="77777777" w:rsidR="001F3C1F" w:rsidRDefault="001F3C1F" w:rsidP="00DA6AE5">
      <w:pPr>
        <w:pStyle w:val="Heading1"/>
      </w:pPr>
      <w:r>
        <w:t>&gt;&gt; &gt;&gt;                         var l = t[s];</w:t>
      </w:r>
    </w:p>
    <w:p w14:paraId="7D845E0D" w14:textId="77777777" w:rsidR="001F3C1F" w:rsidRDefault="001F3C1F" w:rsidP="00DA6AE5">
      <w:pPr>
        <w:pStyle w:val="Heading1"/>
      </w:pPr>
      <w:r>
        <w:t>&gt;&gt; &gt;&gt;                         a[l] || (a[l] = {</w:t>
      </w:r>
    </w:p>
    <w:p w14:paraId="5A191062" w14:textId="77777777" w:rsidR="001F3C1F" w:rsidRDefault="001F3C1F" w:rsidP="00DA6AE5">
      <w:pPr>
        <w:pStyle w:val="Heading1"/>
      </w:pPr>
      <w:r>
        <w:t>&gt;&gt; &gt;&gt;                             f: {}</w:t>
      </w:r>
    </w:p>
    <w:p w14:paraId="0E965C97" w14:textId="77777777" w:rsidR="001F3C1F" w:rsidRDefault="001F3C1F" w:rsidP="00DA6AE5">
      <w:pPr>
        <w:pStyle w:val="Heading1"/>
      </w:pPr>
      <w:r>
        <w:lastRenderedPageBreak/>
        <w:t>&gt;&gt; &gt;&gt;                         });</w:t>
      </w:r>
    </w:p>
    <w:p w14:paraId="396AD04B" w14:textId="77777777" w:rsidR="001F3C1F" w:rsidRDefault="001F3C1F" w:rsidP="00DA6AE5">
      <w:pPr>
        <w:pStyle w:val="Heading1"/>
      </w:pPr>
      <w:r>
        <w:t>&gt;&gt; &gt;&gt;                         var c = a[l].f;</w:t>
      </w:r>
    </w:p>
    <w:p w14:paraId="51C59301" w14:textId="77777777" w:rsidR="001F3C1F" w:rsidRDefault="001F3C1F" w:rsidP="00DA6AE5">
      <w:pPr>
        <w:pStyle w:val="Heading1"/>
      </w:pPr>
      <w:r>
        <w:t>&gt;&gt; &gt;&gt;                         c || (c = a[l].f = {}),</w:t>
      </w:r>
    </w:p>
    <w:p w14:paraId="23A56B53" w14:textId="77777777" w:rsidR="001F3C1F" w:rsidRDefault="001F3C1F" w:rsidP="00DA6AE5">
      <w:pPr>
        <w:pStyle w:val="Heading1"/>
      </w:pPr>
      <w:r>
        <w:t>&gt;&gt; &gt;&gt;                         a = c</w:t>
      </w:r>
    </w:p>
    <w:p w14:paraId="1C132074" w14:textId="77777777" w:rsidR="001F3C1F" w:rsidRDefault="001F3C1F" w:rsidP="00DA6AE5">
      <w:pPr>
        <w:pStyle w:val="Heading1"/>
      </w:pPr>
      <w:r>
        <w:t>&gt;&gt; &gt;&gt;                     }</w:t>
      </w:r>
    </w:p>
    <w:p w14:paraId="24D0B8B1" w14:textId="77777777" w:rsidR="001F3C1F" w:rsidRDefault="001F3C1F" w:rsidP="00DA6AE5">
      <w:pPr>
        <w:pStyle w:val="Heading1"/>
      </w:pPr>
      <w:r>
        <w:t>&gt;&gt; &gt;&gt;                 a = a[n] = {},</w:t>
      </w:r>
    </w:p>
    <w:p w14:paraId="764A1AC4" w14:textId="77777777" w:rsidR="001F3C1F" w:rsidRDefault="001F3C1F" w:rsidP="00DA6AE5">
      <w:pPr>
        <w:pStyle w:val="Heading1"/>
      </w:pPr>
      <w:r>
        <w:t>&gt;&gt; &gt;&gt;                 oe(r.value) ? a.a = {</w:t>
      </w:r>
    </w:p>
    <w:p w14:paraId="13F1C173" w14:textId="77777777" w:rsidR="001F3C1F" w:rsidRDefault="001F3C1F" w:rsidP="00DA6AE5">
      <w:pPr>
        <w:pStyle w:val="Heading1"/>
      </w:pPr>
      <w:r>
        <w:t>&gt;&gt; &gt;&gt;                     t: i</w:t>
      </w:r>
    </w:p>
    <w:p w14:paraId="3C971026" w14:textId="77777777" w:rsidR="001F3C1F" w:rsidRDefault="001F3C1F" w:rsidP="00DA6AE5">
      <w:pPr>
        <w:pStyle w:val="Heading1"/>
      </w:pPr>
      <w:r>
        <w:t>&gt;&gt; &gt;&gt;                 } : a.t = i</w:t>
      </w:r>
    </w:p>
    <w:p w14:paraId="0A536490" w14:textId="77777777" w:rsidR="001F3C1F" w:rsidRDefault="001F3C1F" w:rsidP="00DA6AE5">
      <w:pPr>
        <w:pStyle w:val="Heading1"/>
      </w:pPr>
      <w:r>
        <w:t>&gt;&gt; &gt;&gt;             }</w:t>
      </w:r>
    </w:p>
    <w:p w14:paraId="3C45AB39" w14:textId="77777777" w:rsidR="001F3C1F" w:rsidRDefault="001F3C1F" w:rsidP="00DA6AE5">
      <w:pPr>
        <w:pStyle w:val="Heading1"/>
      </w:pPr>
      <w:r>
        <w:t>&gt;&gt; &gt;&gt;         }</w:t>
      </w:r>
    </w:p>
    <w:p w14:paraId="57C68B6A" w14:textId="77777777" w:rsidR="001F3C1F" w:rsidRDefault="001F3C1F" w:rsidP="00DA6AE5">
      <w:pPr>
        <w:pStyle w:val="Heading1"/>
      </w:pPr>
      <w:r>
        <w:t>&gt;&gt; &gt;&gt;     }</w:t>
      </w:r>
    </w:p>
    <w:p w14:paraId="76DF35F3" w14:textId="77777777" w:rsidR="001F3C1F" w:rsidRDefault="001F3C1F" w:rsidP="00DA6AE5">
      <w:pPr>
        <w:pStyle w:val="Heading1"/>
      </w:pPr>
      <w:r>
        <w:t>&gt;&gt; &gt;&gt;     var Pr = ((xr = {})[1] = "requeue",</w:t>
      </w:r>
    </w:p>
    <w:p w14:paraId="6C25A050" w14:textId="77777777" w:rsidR="001F3C1F" w:rsidRDefault="001F3C1F" w:rsidP="00DA6AE5">
      <w:pPr>
        <w:pStyle w:val="Heading1"/>
      </w:pPr>
      <w:r>
        <w:t>&gt;&gt; &gt;&gt;     xr[100] = "requeue",</w:t>
      </w:r>
    </w:p>
    <w:p w14:paraId="7A8412C6" w14:textId="77777777" w:rsidR="001F3C1F" w:rsidRDefault="001F3C1F" w:rsidP="00DA6AE5">
      <w:pPr>
        <w:pStyle w:val="Heading1"/>
      </w:pPr>
      <w:r>
        <w:t>&gt;&gt; &gt;&gt;     xr[200] = "sent",</w:t>
      </w:r>
    </w:p>
    <w:p w14:paraId="37D11D8E" w14:textId="77777777" w:rsidR="001F3C1F" w:rsidRDefault="001F3C1F" w:rsidP="00DA6AE5">
      <w:pPr>
        <w:pStyle w:val="Heading1"/>
      </w:pPr>
      <w:r>
        <w:t>&gt;&gt; &gt;&gt;     xr[8004] = "drop",</w:t>
      </w:r>
    </w:p>
    <w:p w14:paraId="6C67B284" w14:textId="77777777" w:rsidR="001F3C1F" w:rsidRDefault="001F3C1F" w:rsidP="00DA6AE5">
      <w:pPr>
        <w:pStyle w:val="Heading1"/>
      </w:pPr>
      <w:r>
        <w:t>&gt;&gt; &gt;&gt;     xr[8003] = "drop",</w:t>
      </w:r>
    </w:p>
    <w:p w14:paraId="61385B4D" w14:textId="77777777" w:rsidR="001F3C1F" w:rsidRDefault="001F3C1F" w:rsidP="00DA6AE5">
      <w:pPr>
        <w:pStyle w:val="Heading1"/>
      </w:pPr>
      <w:r>
        <w:t>&gt;&gt; &gt;&gt;     xr)</w:t>
      </w:r>
    </w:p>
    <w:p w14:paraId="4A1381CC" w14:textId="77777777" w:rsidR="001F3C1F" w:rsidRDefault="001F3C1F" w:rsidP="00DA6AE5">
      <w:pPr>
        <w:pStyle w:val="Heading1"/>
      </w:pPr>
      <w:r>
        <w:t>&gt;&gt; &gt;&gt;       , Nr = {}</w:t>
      </w:r>
    </w:p>
    <w:p w14:paraId="69674D5E" w14:textId="77777777" w:rsidR="001F3C1F" w:rsidRDefault="001F3C1F" w:rsidP="00DA6AE5">
      <w:pPr>
        <w:pStyle w:val="Heading1"/>
      </w:pPr>
      <w:r>
        <w:t>&gt;&gt; &gt;&gt;       , Fr = {};</w:t>
      </w:r>
    </w:p>
    <w:p w14:paraId="3B0FFC52" w14:textId="77777777" w:rsidR="001F3C1F" w:rsidRDefault="001F3C1F" w:rsidP="00DA6AE5">
      <w:pPr>
        <w:pStyle w:val="Heading1"/>
      </w:pPr>
      <w:r>
        <w:lastRenderedPageBreak/>
        <w:t>&gt;&gt; &gt;&gt;     function Rr(e, t, n) {</w:t>
      </w:r>
    </w:p>
    <w:p w14:paraId="6F4FA237" w14:textId="77777777" w:rsidR="001F3C1F" w:rsidRDefault="001F3C1F" w:rsidP="00DA6AE5">
      <w:pPr>
        <w:pStyle w:val="Heading1"/>
      </w:pPr>
      <w:r>
        <w:t>&gt;&gt; &gt;&gt;         Nr[e] = t,</w:t>
      </w:r>
    </w:p>
    <w:p w14:paraId="5D0EFC4F" w14:textId="77777777" w:rsidR="001F3C1F" w:rsidRDefault="001F3C1F" w:rsidP="00DA6AE5">
      <w:pPr>
        <w:pStyle w:val="Heading1"/>
      </w:pPr>
      <w:r>
        <w:t>&gt;&gt; &gt;&gt;         !1 !== n &amp;&amp; (Fr[t] = e)</w:t>
      </w:r>
    </w:p>
    <w:p w14:paraId="22F244EF" w14:textId="77777777" w:rsidR="001F3C1F" w:rsidRDefault="001F3C1F" w:rsidP="00DA6AE5">
      <w:pPr>
        <w:pStyle w:val="Heading1"/>
      </w:pPr>
      <w:r>
        <w:t>&gt;&gt; &gt;&gt;     }</w:t>
      </w:r>
    </w:p>
    <w:p w14:paraId="434B3D52" w14:textId="77777777" w:rsidR="001F3C1F" w:rsidRDefault="001F3C1F" w:rsidP="00DA6AE5">
      <w:pPr>
        <w:pStyle w:val="Heading1"/>
      </w:pPr>
      <w:r>
        <w:t>&gt;&gt; &gt;&gt;     function Dr(e) {</w:t>
      </w:r>
    </w:p>
    <w:p w14:paraId="387C4AFB" w14:textId="77777777" w:rsidR="001F3C1F" w:rsidRDefault="001F3C1F" w:rsidP="00DA6AE5">
      <w:pPr>
        <w:pStyle w:val="Heading1"/>
      </w:pPr>
      <w:r>
        <w:t>&gt;&gt; &gt;&gt;         try {</w:t>
      </w:r>
    </w:p>
    <w:p w14:paraId="13555102" w14:textId="77777777" w:rsidR="001F3C1F" w:rsidRDefault="001F3C1F" w:rsidP="00DA6AE5">
      <w:pPr>
        <w:pStyle w:val="Heading1"/>
      </w:pPr>
      <w:r>
        <w:t>&gt;&gt; &gt;&gt;             return e.responseText</w:t>
      </w:r>
    </w:p>
    <w:p w14:paraId="4B117AB0" w14:textId="77777777" w:rsidR="001F3C1F" w:rsidRDefault="001F3C1F" w:rsidP="00DA6AE5">
      <w:pPr>
        <w:pStyle w:val="Heading1"/>
      </w:pPr>
      <w:r>
        <w:t>&gt;&gt; &gt;&gt;         } catch (e) {}</w:t>
      </w:r>
    </w:p>
    <w:p w14:paraId="789C9E48" w14:textId="77777777" w:rsidR="001F3C1F" w:rsidRDefault="001F3C1F" w:rsidP="00DA6AE5">
      <w:pPr>
        <w:pStyle w:val="Heading1"/>
      </w:pPr>
      <w:r>
        <w:t>&gt;&gt; &gt;&gt;         return ""</w:t>
      </w:r>
    </w:p>
    <w:p w14:paraId="2B712306" w14:textId="77777777" w:rsidR="001F3C1F" w:rsidRDefault="001F3C1F" w:rsidP="00DA6AE5">
      <w:pPr>
        <w:pStyle w:val="Heading1"/>
      </w:pPr>
      <w:r>
        <w:t>&gt;&gt; &gt;&gt;     }</w:t>
      </w:r>
    </w:p>
    <w:p w14:paraId="2E596231" w14:textId="77777777" w:rsidR="001F3C1F" w:rsidRDefault="001F3C1F" w:rsidP="00DA6AE5">
      <w:pPr>
        <w:pStyle w:val="Heading1"/>
      </w:pPr>
      <w:r>
        <w:t>&gt;&gt; &gt;&gt;     function Mr(e, t) {</w:t>
      </w:r>
    </w:p>
    <w:p w14:paraId="3618B071" w14:textId="77777777" w:rsidR="001F3C1F" w:rsidRDefault="001F3C1F" w:rsidP="00DA6AE5">
      <w:pPr>
        <w:pStyle w:val="Heading1"/>
      </w:pPr>
      <w:r>
        <w:t>&gt;&gt; &gt;&gt;         var n = !1;</w:t>
      </w:r>
    </w:p>
    <w:p w14:paraId="6C35B331" w14:textId="77777777" w:rsidR="001F3C1F" w:rsidRDefault="001F3C1F" w:rsidP="00DA6AE5">
      <w:pPr>
        <w:pStyle w:val="Heading1"/>
      </w:pPr>
      <w:r>
        <w:t>&gt;&gt; &gt;&gt;         if (e &amp;&amp; t) {</w:t>
      </w:r>
    </w:p>
    <w:p w14:paraId="63285E54" w14:textId="77777777" w:rsidR="001F3C1F" w:rsidRDefault="001F3C1F" w:rsidP="00DA6AE5">
      <w:pPr>
        <w:pStyle w:val="Heading1"/>
      </w:pPr>
      <w:r>
        <w:t>&gt;&gt; &gt;&gt;             var r = ye(e);</w:t>
      </w:r>
    </w:p>
    <w:p w14:paraId="1EB79C5A" w14:textId="77777777" w:rsidR="001F3C1F" w:rsidRDefault="001F3C1F" w:rsidP="00DA6AE5">
      <w:pPr>
        <w:pStyle w:val="Heading1"/>
      </w:pPr>
      <w:r>
        <w:t>&gt;&gt; &gt;&gt;             if (r &amp;&amp; r.length &gt; 0)</w:t>
      </w:r>
    </w:p>
    <w:p w14:paraId="04F5E863" w14:textId="77777777" w:rsidR="001F3C1F" w:rsidRDefault="001F3C1F" w:rsidP="00DA6AE5">
      <w:pPr>
        <w:pStyle w:val="Heading1"/>
      </w:pPr>
      <w:r>
        <w:t>&gt;&gt; &gt;&gt;                 for (var i = t.toLowerCase(), o = 0; o &lt; r.length; o++) {</w:t>
      </w:r>
    </w:p>
    <w:p w14:paraId="68E0E093" w14:textId="77777777" w:rsidR="001F3C1F" w:rsidRDefault="001F3C1F" w:rsidP="00DA6AE5">
      <w:pPr>
        <w:pStyle w:val="Heading1"/>
      </w:pPr>
      <w:r>
        <w:t>&gt;&gt; &gt;&gt;                     var a = r[o];</w:t>
      </w:r>
    </w:p>
    <w:p w14:paraId="1614539A" w14:textId="77777777" w:rsidR="001F3C1F" w:rsidRDefault="001F3C1F" w:rsidP="00DA6AE5">
      <w:pPr>
        <w:pStyle w:val="Heading1"/>
      </w:pPr>
      <w:r>
        <w:t>&gt;&gt; &gt;&gt;                     if (a &amp;&amp; Q(t, a) &amp;&amp; a.toLowerCase() === i) {</w:t>
      </w:r>
    </w:p>
    <w:p w14:paraId="24D7F983" w14:textId="77777777" w:rsidR="001F3C1F" w:rsidRDefault="001F3C1F" w:rsidP="00DA6AE5">
      <w:pPr>
        <w:pStyle w:val="Heading1"/>
      </w:pPr>
      <w:r>
        <w:t>&gt;&gt; &gt;&gt;                         n = !0;</w:t>
      </w:r>
    </w:p>
    <w:p w14:paraId="0C8BE3C5" w14:textId="77777777" w:rsidR="001F3C1F" w:rsidRDefault="001F3C1F" w:rsidP="00DA6AE5">
      <w:pPr>
        <w:pStyle w:val="Heading1"/>
      </w:pPr>
      <w:r>
        <w:t>&gt;&gt; &gt;&gt;                         break</w:t>
      </w:r>
    </w:p>
    <w:p w14:paraId="6DADB37D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3BCBA1B8" w14:textId="77777777" w:rsidR="001F3C1F" w:rsidRDefault="001F3C1F" w:rsidP="00DA6AE5">
      <w:pPr>
        <w:pStyle w:val="Heading1"/>
      </w:pPr>
      <w:r>
        <w:t>&gt;&gt; &gt;&gt;                 }</w:t>
      </w:r>
    </w:p>
    <w:p w14:paraId="0E07EB7C" w14:textId="77777777" w:rsidR="001F3C1F" w:rsidRDefault="001F3C1F" w:rsidP="00DA6AE5">
      <w:pPr>
        <w:pStyle w:val="Heading1"/>
      </w:pPr>
      <w:r>
        <w:t>&gt;&gt; &gt;&gt;         }</w:t>
      </w:r>
    </w:p>
    <w:p w14:paraId="60E1AD24" w14:textId="77777777" w:rsidR="001F3C1F" w:rsidRDefault="001F3C1F" w:rsidP="00DA6AE5">
      <w:pPr>
        <w:pStyle w:val="Heading1"/>
      </w:pPr>
      <w:r>
        <w:t>&gt;&gt; &gt;&gt;         return n</w:t>
      </w:r>
    </w:p>
    <w:p w14:paraId="4CBC27A7" w14:textId="77777777" w:rsidR="001F3C1F" w:rsidRDefault="001F3C1F" w:rsidP="00DA6AE5">
      <w:pPr>
        <w:pStyle w:val="Heading1"/>
      </w:pPr>
      <w:r>
        <w:t>&gt;&gt; &gt;&gt;     }</w:t>
      </w:r>
    </w:p>
    <w:p w14:paraId="694A08E2" w14:textId="77777777" w:rsidR="001F3C1F" w:rsidRDefault="001F3C1F" w:rsidP="00DA6AE5">
      <w:pPr>
        <w:pStyle w:val="Heading1"/>
      </w:pPr>
      <w:r>
        <w:t>&gt;&gt; &gt;&gt;     function Br(e, t, n, r) {</w:t>
      </w:r>
    </w:p>
    <w:p w14:paraId="5843B06C" w14:textId="77777777" w:rsidR="001F3C1F" w:rsidRDefault="001F3C1F" w:rsidP="00DA6AE5">
      <w:pPr>
        <w:pStyle w:val="Heading1"/>
      </w:pPr>
      <w:r>
        <w:t>&gt;&gt; &gt;&gt;         t &amp;&amp; n &amp;&amp; n.length &gt; 0 &amp;&amp; (r &amp;&amp; Nr[t] ? (e.hdrs[Nr[t]] = n,</w:t>
      </w:r>
    </w:p>
    <w:p w14:paraId="37D415C6" w14:textId="77777777" w:rsidR="001F3C1F" w:rsidRDefault="001F3C1F" w:rsidP="00DA6AE5">
      <w:pPr>
        <w:pStyle w:val="Heading1"/>
      </w:pPr>
      <w:r>
        <w:t>&gt;&gt; &gt;&gt;         e.useHdrs = !0) : e.url += "&amp;" + t + "=" + n)</w:t>
      </w:r>
    </w:p>
    <w:p w14:paraId="5E540E0A" w14:textId="77777777" w:rsidR="001F3C1F" w:rsidRDefault="001F3C1F" w:rsidP="00DA6AE5">
      <w:pPr>
        <w:pStyle w:val="Heading1"/>
      </w:pPr>
      <w:r>
        <w:t>&gt;&gt; &gt;&gt;     }</w:t>
      </w:r>
    </w:p>
    <w:p w14:paraId="59AB8FEA" w14:textId="77777777" w:rsidR="001F3C1F" w:rsidRDefault="001F3C1F" w:rsidP="00DA6AE5">
      <w:pPr>
        <w:pStyle w:val="Heading1"/>
      </w:pPr>
      <w:r>
        <w:t>&gt;&gt; &gt;&gt;     Rr("AuthMsaDeviceTicket", "AuthMsaDeviceTicket", !1),</w:t>
      </w:r>
    </w:p>
    <w:p w14:paraId="25BCEEA2" w14:textId="77777777" w:rsidR="001F3C1F" w:rsidRDefault="001F3C1F" w:rsidP="00DA6AE5">
      <w:pPr>
        <w:pStyle w:val="Heading1"/>
      </w:pPr>
      <w:r>
        <w:t>&gt;&gt; &gt;&gt;     Rr("client-version", "client-version"),</w:t>
      </w:r>
    </w:p>
    <w:p w14:paraId="5C1B8289" w14:textId="77777777" w:rsidR="001F3C1F" w:rsidRDefault="001F3C1F" w:rsidP="00DA6AE5">
      <w:pPr>
        <w:pStyle w:val="Heading1"/>
      </w:pPr>
      <w:r>
        <w:t>&gt;&gt; &gt;&gt;     Rr("client-id", "Client-Id"),</w:t>
      </w:r>
    </w:p>
    <w:p w14:paraId="266B98C3" w14:textId="77777777" w:rsidR="001F3C1F" w:rsidRDefault="001F3C1F" w:rsidP="00DA6AE5">
      <w:pPr>
        <w:pStyle w:val="Heading1"/>
      </w:pPr>
      <w:r>
        <w:t>&gt;&gt; &gt;&gt;     Rr("apikey", "apikey"),</w:t>
      </w:r>
    </w:p>
    <w:p w14:paraId="08D04643" w14:textId="77777777" w:rsidR="001F3C1F" w:rsidRDefault="001F3C1F" w:rsidP="00DA6AE5">
      <w:pPr>
        <w:pStyle w:val="Heading1"/>
      </w:pPr>
      <w:r>
        <w:t>&gt;&gt; &gt;&gt;     Rr("time-delta-to-apply-millis", "time-delta-to-apply-millis"),</w:t>
      </w:r>
    </w:p>
    <w:p w14:paraId="39242E84" w14:textId="77777777" w:rsidR="001F3C1F" w:rsidRDefault="001F3C1F" w:rsidP="00DA6AE5">
      <w:pPr>
        <w:pStyle w:val="Heading1"/>
      </w:pPr>
      <w:r>
        <w:t>&gt;&gt; &gt;&gt;     Rr("upload-time", "upload-time"),</w:t>
      </w:r>
    </w:p>
    <w:p w14:paraId="3C193DF1" w14:textId="77777777" w:rsidR="001F3C1F" w:rsidRDefault="001F3C1F" w:rsidP="00DA6AE5">
      <w:pPr>
        <w:pStyle w:val="Heading1"/>
      </w:pPr>
      <w:r>
        <w:t>&gt;&gt; &gt;&gt;     Rr("AuthXToken", "AuthXToken");</w:t>
      </w:r>
    </w:p>
    <w:p w14:paraId="2F6A2509" w14:textId="77777777" w:rsidR="001F3C1F" w:rsidRDefault="001F3C1F" w:rsidP="00DA6AE5">
      <w:pPr>
        <w:pStyle w:val="Heading1"/>
      </w:pPr>
      <w:r>
        <w:t>&gt;&gt; &gt;&gt;     var zr = function() {</w:t>
      </w:r>
    </w:p>
    <w:p w14:paraId="161BA5FC" w14:textId="77777777" w:rsidR="001F3C1F" w:rsidRDefault="001F3C1F" w:rsidP="00DA6AE5">
      <w:pPr>
        <w:pStyle w:val="Heading1"/>
      </w:pPr>
      <w:r>
        <w:t>&gt;&gt; &gt;&gt;         function e(t, n, r, i, o) {</w:t>
      </w:r>
    </w:p>
    <w:p w14:paraId="3DBB749C" w14:textId="77777777" w:rsidR="001F3C1F" w:rsidRDefault="001F3C1F" w:rsidP="00DA6AE5">
      <w:pPr>
        <w:pStyle w:val="Heading1"/>
      </w:pPr>
      <w:r>
        <w:t>&gt;&gt; &gt;&gt;             this._responseHandlers = [];</w:t>
      </w:r>
    </w:p>
    <w:p w14:paraId="5B756A20" w14:textId="77777777" w:rsidR="001F3C1F" w:rsidRDefault="001F3C1F" w:rsidP="00DA6AE5">
      <w:pPr>
        <w:pStyle w:val="Heading1"/>
      </w:pPr>
      <w:r>
        <w:lastRenderedPageBreak/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42752537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232195C9" w14:textId="77777777" w:rsidR="001F3C1F" w:rsidRDefault="001F3C1F" w:rsidP="00DA6AE5">
      <w:pPr>
        <w:pStyle w:val="Heading1"/>
      </w:pPr>
      <w:r>
        <w:t>&gt;&gt; &gt;&gt;                 var x = !0;</w:t>
      </w:r>
    </w:p>
    <w:p w14:paraId="5A7BFB96" w14:textId="77777777" w:rsidR="001F3C1F" w:rsidRDefault="001F3C1F" w:rsidP="00DA6AE5">
      <w:pPr>
        <w:pStyle w:val="Heading1"/>
      </w:pPr>
      <w:r>
        <w:t>&gt;&gt; &gt;&gt;                 function k(e, t) {</w:t>
      </w:r>
    </w:p>
    <w:p w14:paraId="616F92D7" w14:textId="77777777" w:rsidR="001F3C1F" w:rsidRDefault="001F3C1F" w:rsidP="00DA6AE5">
      <w:pPr>
        <w:pStyle w:val="Heading1"/>
      </w:pPr>
      <w:r>
        <w:t>&gt;&gt; &gt;&gt;                     for (var n = 0, r = null, i = 0; null == r &amp;&amp; i &lt; e.length; )</w:t>
      </w:r>
    </w:p>
    <w:p w14:paraId="10612AC9" w14:textId="77777777" w:rsidR="001F3C1F" w:rsidRDefault="001F3C1F" w:rsidP="00DA6AE5">
      <w:pPr>
        <w:pStyle w:val="Heading1"/>
      </w:pPr>
      <w:r>
        <w:t>&gt;&gt; &gt;&gt;                         1 === (n = e[i]) ? rt() ? r = T : it() &amp;&amp; (r = A) : 2 === n &amp;&amp; nt(t) ? r = L : v &amp;&amp; 3 === n &amp;&amp; tt() &amp;&amp; (r = N),</w:t>
      </w:r>
    </w:p>
    <w:p w14:paraId="7AB30AFA" w14:textId="77777777" w:rsidR="001F3C1F" w:rsidRDefault="001F3C1F" w:rsidP="00DA6AE5">
      <w:pPr>
        <w:pStyle w:val="Heading1"/>
      </w:pPr>
      <w:r>
        <w:t>&gt;&gt; &gt;&gt;                         i++;</w:t>
      </w:r>
    </w:p>
    <w:p w14:paraId="41B90E3C" w14:textId="77777777" w:rsidR="001F3C1F" w:rsidRDefault="001F3C1F" w:rsidP="00DA6AE5">
      <w:pPr>
        <w:pStyle w:val="Heading1"/>
      </w:pPr>
      <w:r>
        <w:t>&gt;&gt; &gt;&gt;                     return r ? {</w:t>
      </w:r>
    </w:p>
    <w:p w14:paraId="7363DF8C" w14:textId="77777777" w:rsidR="001F3C1F" w:rsidRDefault="001F3C1F" w:rsidP="00DA6AE5">
      <w:pPr>
        <w:pStyle w:val="Heading1"/>
      </w:pPr>
      <w:r>
        <w:t>&gt;&gt; &gt;&gt;                         _transport: n,</w:t>
      </w:r>
    </w:p>
    <w:p w14:paraId="5983F033" w14:textId="77777777" w:rsidR="001F3C1F" w:rsidRDefault="001F3C1F" w:rsidP="00DA6AE5">
      <w:pPr>
        <w:pStyle w:val="Heading1"/>
      </w:pPr>
      <w:r>
        <w:t>&gt;&gt; &gt;&gt;                         _isSync: t,</w:t>
      </w:r>
    </w:p>
    <w:p w14:paraId="35A2B58F" w14:textId="77777777" w:rsidR="001F3C1F" w:rsidRDefault="001F3C1F" w:rsidP="00DA6AE5">
      <w:pPr>
        <w:pStyle w:val="Heading1"/>
      </w:pPr>
      <w:r>
        <w:t>&gt;&gt; &gt;&gt;                         sendPOST: r</w:t>
      </w:r>
    </w:p>
    <w:p w14:paraId="3E1C1168" w14:textId="77777777" w:rsidR="001F3C1F" w:rsidRDefault="001F3C1F" w:rsidP="00DA6AE5">
      <w:pPr>
        <w:pStyle w:val="Heading1"/>
      </w:pPr>
      <w:r>
        <w:t>&gt;&gt; &gt;&gt;                     } : null</w:t>
      </w:r>
    </w:p>
    <w:p w14:paraId="55D4902E" w14:textId="77777777" w:rsidR="001F3C1F" w:rsidRDefault="001F3C1F" w:rsidP="00DA6AE5">
      <w:pPr>
        <w:pStyle w:val="Heading1"/>
      </w:pPr>
      <w:r>
        <w:t>&gt;&gt; &gt;&gt;                 }</w:t>
      </w:r>
    </w:p>
    <w:p w14:paraId="56AC26E7" w14:textId="77777777" w:rsidR="001F3C1F" w:rsidRDefault="001F3C1F" w:rsidP="00DA6AE5">
      <w:pPr>
        <w:pStyle w:val="Heading1"/>
      </w:pPr>
      <w:r>
        <w:t>&gt;&gt; &gt;&gt;                 function T(e, t, n) {</w:t>
      </w:r>
    </w:p>
    <w:p w14:paraId="255D3EDE" w14:textId="77777777" w:rsidR="001F3C1F" w:rsidRDefault="001F3C1F" w:rsidP="00DA6AE5">
      <w:pPr>
        <w:pStyle w:val="Heading1"/>
      </w:pPr>
      <w:r>
        <w:t>&gt;&gt; &gt;&gt;                     var r = new XDomainRequest;</w:t>
      </w:r>
    </w:p>
    <w:p w14:paraId="0541810D" w14:textId="77777777" w:rsidR="001F3C1F" w:rsidRDefault="001F3C1F" w:rsidP="00DA6AE5">
      <w:pPr>
        <w:pStyle w:val="Heading1"/>
      </w:pPr>
      <w:r>
        <w:t>&gt;&gt; &gt;&gt;                     r.open("POST", e.urlString),</w:t>
      </w:r>
    </w:p>
    <w:p w14:paraId="3D007E41" w14:textId="77777777" w:rsidR="001F3C1F" w:rsidRDefault="001F3C1F" w:rsidP="00DA6AE5">
      <w:pPr>
        <w:pStyle w:val="Heading1"/>
      </w:pPr>
      <w:r>
        <w:t>&gt;&gt; &gt;&gt;                     e.timeout &amp;&amp; (r.timeout = e.timeout),</w:t>
      </w:r>
    </w:p>
    <w:p w14:paraId="56F855BC" w14:textId="77777777" w:rsidR="001F3C1F" w:rsidRDefault="001F3C1F" w:rsidP="00DA6AE5">
      <w:pPr>
        <w:pStyle w:val="Heading1"/>
      </w:pPr>
      <w:r>
        <w:t>&gt;&gt; &gt;&gt;                     r.onload = function() {</w:t>
      </w:r>
    </w:p>
    <w:p w14:paraId="0FFDEA23" w14:textId="77777777" w:rsidR="001F3C1F" w:rsidRDefault="001F3C1F" w:rsidP="00DA6AE5">
      <w:pPr>
        <w:pStyle w:val="Heading1"/>
      </w:pPr>
      <w:r>
        <w:lastRenderedPageBreak/>
        <w:t>&gt;&gt; &gt;&gt;                         var e = Dr(r);</w:t>
      </w:r>
    </w:p>
    <w:p w14:paraId="1B0BF637" w14:textId="77777777" w:rsidR="001F3C1F" w:rsidRDefault="001F3C1F" w:rsidP="00DA6AE5">
      <w:pPr>
        <w:pStyle w:val="Heading1"/>
      </w:pPr>
      <w:r>
        <w:t>&gt;&gt; &gt;&gt;                         P(t, 200, {}, e),</w:t>
      </w:r>
    </w:p>
    <w:p w14:paraId="34F169FB" w14:textId="77777777" w:rsidR="001F3C1F" w:rsidRDefault="001F3C1F" w:rsidP="00DA6AE5">
      <w:pPr>
        <w:pStyle w:val="Heading1"/>
      </w:pPr>
      <w:r>
        <w:t>&gt;&gt; &gt;&gt;                         Z(e)</w:t>
      </w:r>
    </w:p>
    <w:p w14:paraId="2C7B9F65" w14:textId="77777777" w:rsidR="001F3C1F" w:rsidRDefault="001F3C1F" w:rsidP="00DA6AE5">
      <w:pPr>
        <w:pStyle w:val="Heading1"/>
      </w:pPr>
      <w:r>
        <w:t>&gt;&gt; &gt;&gt;                     }</w:t>
      </w:r>
    </w:p>
    <w:p w14:paraId="1D9EBE09" w14:textId="77777777" w:rsidR="001F3C1F" w:rsidRDefault="001F3C1F" w:rsidP="00DA6AE5">
      <w:pPr>
        <w:pStyle w:val="Heading1"/>
      </w:pPr>
      <w:r>
        <w:t>&gt;&gt; &gt;&gt;                     ,</w:t>
      </w:r>
    </w:p>
    <w:p w14:paraId="6DED18AA" w14:textId="77777777" w:rsidR="001F3C1F" w:rsidRDefault="001F3C1F" w:rsidP="00DA6AE5">
      <w:pPr>
        <w:pStyle w:val="Heading1"/>
      </w:pPr>
      <w:r>
        <w:t>&gt;&gt; &gt;&gt;                     r.onerror = function() {</w:t>
      </w:r>
    </w:p>
    <w:p w14:paraId="3BD810D8" w14:textId="77777777" w:rsidR="001F3C1F" w:rsidRDefault="001F3C1F" w:rsidP="00DA6AE5">
      <w:pPr>
        <w:pStyle w:val="Heading1"/>
      </w:pPr>
      <w:r>
        <w:t>&gt;&gt; &gt;&gt;                         P(t, 400, {})</w:t>
      </w:r>
    </w:p>
    <w:p w14:paraId="6B0AF546" w14:textId="77777777" w:rsidR="001F3C1F" w:rsidRDefault="001F3C1F" w:rsidP="00DA6AE5">
      <w:pPr>
        <w:pStyle w:val="Heading1"/>
      </w:pPr>
      <w:r>
        <w:t>&gt;&gt; &gt;&gt;                     }</w:t>
      </w:r>
    </w:p>
    <w:p w14:paraId="1E707139" w14:textId="77777777" w:rsidR="001F3C1F" w:rsidRDefault="001F3C1F" w:rsidP="00DA6AE5">
      <w:pPr>
        <w:pStyle w:val="Heading1"/>
      </w:pPr>
      <w:r>
        <w:t>&gt;&gt; &gt;&gt;                     ,</w:t>
      </w:r>
    </w:p>
    <w:p w14:paraId="5AB455AC" w14:textId="77777777" w:rsidR="001F3C1F" w:rsidRDefault="001F3C1F" w:rsidP="00DA6AE5">
      <w:pPr>
        <w:pStyle w:val="Heading1"/>
      </w:pPr>
      <w:r>
        <w:t>&gt;&gt; &gt;&gt;                     r.ontimeout = function() {</w:t>
      </w:r>
    </w:p>
    <w:p w14:paraId="534789A4" w14:textId="77777777" w:rsidR="001F3C1F" w:rsidRDefault="001F3C1F" w:rsidP="00DA6AE5">
      <w:pPr>
        <w:pStyle w:val="Heading1"/>
      </w:pPr>
      <w:r>
        <w:t>&gt;&gt; &gt;&gt;                         P(t, 500, {})</w:t>
      </w:r>
    </w:p>
    <w:p w14:paraId="7A783077" w14:textId="77777777" w:rsidR="001F3C1F" w:rsidRDefault="001F3C1F" w:rsidP="00DA6AE5">
      <w:pPr>
        <w:pStyle w:val="Heading1"/>
      </w:pPr>
      <w:r>
        <w:t>&gt;&gt; &gt;&gt;                     }</w:t>
      </w:r>
    </w:p>
    <w:p w14:paraId="6FE847E7" w14:textId="77777777" w:rsidR="001F3C1F" w:rsidRDefault="001F3C1F" w:rsidP="00DA6AE5">
      <w:pPr>
        <w:pStyle w:val="Heading1"/>
      </w:pPr>
      <w:r>
        <w:t>&gt;&gt; &gt;&gt;                     ,</w:t>
      </w:r>
    </w:p>
    <w:p w14:paraId="3D1B60BB" w14:textId="77777777" w:rsidR="001F3C1F" w:rsidRDefault="001F3C1F" w:rsidP="00DA6AE5">
      <w:pPr>
        <w:pStyle w:val="Heading1"/>
      </w:pPr>
      <w:r>
        <w:t>&gt;&gt; &gt;&gt;                     r.onprogress = function() {}</w:t>
      </w:r>
    </w:p>
    <w:p w14:paraId="5E5AAA7E" w14:textId="77777777" w:rsidR="001F3C1F" w:rsidRDefault="001F3C1F" w:rsidP="00DA6AE5">
      <w:pPr>
        <w:pStyle w:val="Heading1"/>
      </w:pPr>
      <w:r>
        <w:t>&gt;&gt; &gt;&gt;                     ,</w:t>
      </w:r>
    </w:p>
    <w:p w14:paraId="574B8554" w14:textId="77777777" w:rsidR="001F3C1F" w:rsidRDefault="001F3C1F" w:rsidP="00DA6AE5">
      <w:pPr>
        <w:pStyle w:val="Heading1"/>
      </w:pPr>
      <w:r>
        <w:t>&gt;&gt; &gt;&gt;                     n ? r.send(e.data) : o.set((function() {</w:t>
      </w:r>
    </w:p>
    <w:p w14:paraId="0746D464" w14:textId="77777777" w:rsidR="001F3C1F" w:rsidRDefault="001F3C1F" w:rsidP="00DA6AE5">
      <w:pPr>
        <w:pStyle w:val="Heading1"/>
      </w:pPr>
      <w:r>
        <w:t>&gt;&gt; &gt;&gt;                         r.send(e.data)</w:t>
      </w:r>
    </w:p>
    <w:p w14:paraId="434EB0E2" w14:textId="77777777" w:rsidR="001F3C1F" w:rsidRDefault="001F3C1F" w:rsidP="00DA6AE5">
      <w:pPr>
        <w:pStyle w:val="Heading1"/>
      </w:pPr>
      <w:r>
        <w:t>&gt;&gt; &gt;&gt;                     }</w:t>
      </w:r>
    </w:p>
    <w:p w14:paraId="3CE49C8D" w14:textId="77777777" w:rsidR="001F3C1F" w:rsidRDefault="001F3C1F" w:rsidP="00DA6AE5">
      <w:pPr>
        <w:pStyle w:val="Heading1"/>
      </w:pPr>
      <w:r>
        <w:t>&gt;&gt; &gt;&gt;                     ), 0)</w:t>
      </w:r>
    </w:p>
    <w:p w14:paraId="2956ADE2" w14:textId="77777777" w:rsidR="001F3C1F" w:rsidRDefault="001F3C1F" w:rsidP="00DA6AE5">
      <w:pPr>
        <w:pStyle w:val="Heading1"/>
      </w:pPr>
      <w:r>
        <w:t>&gt;&gt; &gt;&gt;                 }</w:t>
      </w:r>
    </w:p>
    <w:p w14:paraId="7D5976B6" w14:textId="77777777" w:rsidR="001F3C1F" w:rsidRDefault="001F3C1F" w:rsidP="00DA6AE5">
      <w:pPr>
        <w:pStyle w:val="Heading1"/>
      </w:pPr>
      <w:r>
        <w:lastRenderedPageBreak/>
        <w:t>&gt;&gt; &gt;&gt;                 function L(e, t, n) {</w:t>
      </w:r>
    </w:p>
    <w:p w14:paraId="6C2C2C7C" w14:textId="77777777" w:rsidR="001F3C1F" w:rsidRDefault="001F3C1F" w:rsidP="00DA6AE5">
      <w:pPr>
        <w:pStyle w:val="Heading1"/>
      </w:pPr>
      <w:r>
        <w:t>&gt;&gt; &gt;&gt;                     var r, i = e.urlString, a = !1, s = !1, l = ((r = {</w:t>
      </w:r>
    </w:p>
    <w:p w14:paraId="75B3815D" w14:textId="77777777" w:rsidR="001F3C1F" w:rsidRDefault="001F3C1F" w:rsidP="00DA6AE5">
      <w:pPr>
        <w:pStyle w:val="Heading1"/>
      </w:pPr>
      <w:r>
        <w:t>&gt;&gt; &gt;&gt;                         body: e.data,</w:t>
      </w:r>
    </w:p>
    <w:p w14:paraId="0276B16B" w14:textId="77777777" w:rsidR="001F3C1F" w:rsidRDefault="001F3C1F" w:rsidP="00DA6AE5">
      <w:pPr>
        <w:pStyle w:val="Heading1"/>
      </w:pPr>
      <w:r>
        <w:t>&gt;&gt; &gt;&gt;                         method: "POST"</w:t>
      </w:r>
    </w:p>
    <w:p w14:paraId="1E810740" w14:textId="77777777" w:rsidR="001F3C1F" w:rsidRDefault="001F3C1F" w:rsidP="00DA6AE5">
      <w:pPr>
        <w:pStyle w:val="Heading1"/>
      </w:pPr>
      <w:r>
        <w:t>&gt;&gt; &gt;&gt;                     }).Microsoft_ApplicationInsights_BypassAjaxInstrumentation = !0,</w:t>
      </w:r>
    </w:p>
    <w:p w14:paraId="56FFF0A0" w14:textId="77777777" w:rsidR="001F3C1F" w:rsidRDefault="001F3C1F" w:rsidP="00DA6AE5">
      <w:pPr>
        <w:pStyle w:val="Heading1"/>
      </w:pPr>
      <w:r>
        <w:t>&gt;&gt; &gt;&gt;                     r);</w:t>
      </w:r>
    </w:p>
    <w:p w14:paraId="33BF1AD1" w14:textId="77777777" w:rsidR="001F3C1F" w:rsidRDefault="001F3C1F" w:rsidP="00DA6AE5">
      <w:pPr>
        <w:pStyle w:val="Heading1"/>
      </w:pPr>
      <w:r>
        <w:t>&gt;&gt; &gt;&gt;                     n &amp;&amp; (l.keepalive = !0,</w:t>
      </w:r>
    </w:p>
    <w:p w14:paraId="4574A4F5" w14:textId="77777777" w:rsidR="001F3C1F" w:rsidRDefault="001F3C1F" w:rsidP="00DA6AE5">
      <w:pPr>
        <w:pStyle w:val="Heading1"/>
      </w:pPr>
      <w:r>
        <w:t>&gt;&gt; &gt;&gt;                     2 === e._sendReason &amp;&amp; (a = !0,</w:t>
      </w:r>
    </w:p>
    <w:p w14:paraId="26E92D76" w14:textId="77777777" w:rsidR="001F3C1F" w:rsidRDefault="001F3C1F" w:rsidP="00DA6AE5">
      <w:pPr>
        <w:pStyle w:val="Heading1"/>
      </w:pPr>
      <w:r>
        <w:t>&gt;&gt; &gt;&gt;                     i += "&amp;NoResponseBody=true")),</w:t>
      </w:r>
    </w:p>
    <w:p w14:paraId="5A81D544" w14:textId="77777777" w:rsidR="001F3C1F" w:rsidRDefault="001F3C1F" w:rsidP="00DA6AE5">
      <w:pPr>
        <w:pStyle w:val="Heading1"/>
      </w:pPr>
      <w:r>
        <w:t>&gt;&gt; &gt;&gt;                     x &amp;&amp; (l.credentials = "include"),</w:t>
      </w:r>
    </w:p>
    <w:p w14:paraId="41DF83E5" w14:textId="77777777" w:rsidR="001F3C1F" w:rsidRDefault="001F3C1F" w:rsidP="00DA6AE5">
      <w:pPr>
        <w:pStyle w:val="Heading1"/>
      </w:pPr>
      <w:r>
        <w:t>&gt;&gt; &gt;&gt;                     e.headers &amp;&amp; ye(e.headers).length &gt; 0 &amp;&amp; (l.headers = e.headers),</w:t>
      </w:r>
    </w:p>
    <w:p w14:paraId="36D3BB23" w14:textId="77777777" w:rsidR="001F3C1F" w:rsidRDefault="001F3C1F" w:rsidP="00DA6AE5">
      <w:pPr>
        <w:pStyle w:val="Heading1"/>
      </w:pPr>
      <w:r>
        <w:t>&gt;&gt; &gt;&gt;                     fetch(i, l).then((function(e) {</w:t>
      </w:r>
    </w:p>
    <w:p w14:paraId="73BF0A79" w14:textId="77777777" w:rsidR="001F3C1F" w:rsidRDefault="001F3C1F" w:rsidP="00DA6AE5">
      <w:pPr>
        <w:pStyle w:val="Heading1"/>
      </w:pPr>
      <w:r>
        <w:t>&gt;&gt; &gt;&gt;                         var n = {}</w:t>
      </w:r>
    </w:p>
    <w:p w14:paraId="0301BF38" w14:textId="77777777" w:rsidR="001F3C1F" w:rsidRDefault="001F3C1F" w:rsidP="00DA6AE5">
      <w:pPr>
        <w:pStyle w:val="Heading1"/>
      </w:pPr>
      <w:r>
        <w:t>&gt;&gt; &gt;&gt;                           , r = ""</w:t>
      </w:r>
    </w:p>
    <w:p w14:paraId="7511732D" w14:textId="77777777" w:rsidR="001F3C1F" w:rsidRDefault="001F3C1F" w:rsidP="00DA6AE5">
      <w:pPr>
        <w:pStyle w:val="Heading1"/>
      </w:pPr>
      <w:r>
        <w:t>&gt;&gt; &gt;&gt;                           , i = e.headers;</w:t>
      </w:r>
    </w:p>
    <w:p w14:paraId="397C6928" w14:textId="77777777" w:rsidR="001F3C1F" w:rsidRDefault="001F3C1F" w:rsidP="00DA6AE5">
      <w:pPr>
        <w:pStyle w:val="Heading1"/>
      </w:pPr>
      <w:r>
        <w:t>&gt;&gt; &gt;&gt;                         i &amp;&amp; i.forEach((function(e, t) {</w:t>
      </w:r>
    </w:p>
    <w:p w14:paraId="74DAEBFC" w14:textId="77777777" w:rsidR="001F3C1F" w:rsidRDefault="001F3C1F" w:rsidP="00DA6AE5">
      <w:pPr>
        <w:pStyle w:val="Heading1"/>
      </w:pPr>
      <w:r>
        <w:t>&gt;&gt; &gt;&gt;                             n[t] = e</w:t>
      </w:r>
    </w:p>
    <w:p w14:paraId="0D9C1531" w14:textId="77777777" w:rsidR="001F3C1F" w:rsidRDefault="001F3C1F" w:rsidP="00DA6AE5">
      <w:pPr>
        <w:pStyle w:val="Heading1"/>
      </w:pPr>
      <w:r>
        <w:t>&gt;&gt; &gt;&gt;                         }</w:t>
      </w:r>
    </w:p>
    <w:p w14:paraId="37E5A8FB" w14:textId="77777777" w:rsidR="001F3C1F" w:rsidRDefault="001F3C1F" w:rsidP="00DA6AE5">
      <w:pPr>
        <w:pStyle w:val="Heading1"/>
      </w:pPr>
      <w:r>
        <w:t>&gt;&gt; &gt;&gt;                         )),</w:t>
      </w:r>
    </w:p>
    <w:p w14:paraId="00907729" w14:textId="77777777" w:rsidR="001F3C1F" w:rsidRDefault="001F3C1F" w:rsidP="00DA6AE5">
      <w:pPr>
        <w:pStyle w:val="Heading1"/>
      </w:pPr>
      <w:r>
        <w:lastRenderedPageBreak/>
        <w:t>&gt;&gt; &gt;&gt;                         e.body &amp;&amp; e.text().then((function(e) {</w:t>
      </w:r>
    </w:p>
    <w:p w14:paraId="4138086E" w14:textId="77777777" w:rsidR="001F3C1F" w:rsidRDefault="001F3C1F" w:rsidP="00DA6AE5">
      <w:pPr>
        <w:pStyle w:val="Heading1"/>
      </w:pPr>
      <w:r>
        <w:t>&gt;&gt; &gt;&gt;                             r = e</w:t>
      </w:r>
    </w:p>
    <w:p w14:paraId="1DA84812" w14:textId="77777777" w:rsidR="001F3C1F" w:rsidRDefault="001F3C1F" w:rsidP="00DA6AE5">
      <w:pPr>
        <w:pStyle w:val="Heading1"/>
      </w:pPr>
      <w:r>
        <w:t>&gt;&gt; &gt;&gt;                         }</w:t>
      </w:r>
    </w:p>
    <w:p w14:paraId="5BE18CE4" w14:textId="77777777" w:rsidR="001F3C1F" w:rsidRDefault="001F3C1F" w:rsidP="00DA6AE5">
      <w:pPr>
        <w:pStyle w:val="Heading1"/>
      </w:pPr>
      <w:r>
        <w:t>&gt;&gt; &gt;&gt;                         )),</w:t>
      </w:r>
    </w:p>
    <w:p w14:paraId="76E6E310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12A1CDA8" w14:textId="77777777" w:rsidR="001F3C1F" w:rsidRDefault="001F3C1F" w:rsidP="00DA6AE5">
      <w:pPr>
        <w:pStyle w:val="Heading1"/>
      </w:pPr>
      <w:r>
        <w:t>&gt;&gt; &gt;&gt;                         P(t, e.status, n, r),</w:t>
      </w:r>
    </w:p>
    <w:p w14:paraId="645B6EC9" w14:textId="77777777" w:rsidR="001F3C1F" w:rsidRDefault="001F3C1F" w:rsidP="00DA6AE5">
      <w:pPr>
        <w:pStyle w:val="Heading1"/>
      </w:pPr>
      <w:r>
        <w:t>&gt;&gt; &gt;&gt;                         Z(r))</w:t>
      </w:r>
    </w:p>
    <w:p w14:paraId="22B5FD2C" w14:textId="77777777" w:rsidR="001F3C1F" w:rsidRDefault="001F3C1F" w:rsidP="00DA6AE5">
      <w:pPr>
        <w:pStyle w:val="Heading1"/>
      </w:pPr>
      <w:r>
        <w:t>&gt;&gt; &gt;&gt;                     }</w:t>
      </w:r>
    </w:p>
    <w:p w14:paraId="3ABE46E5" w14:textId="77777777" w:rsidR="001F3C1F" w:rsidRDefault="001F3C1F" w:rsidP="00DA6AE5">
      <w:pPr>
        <w:pStyle w:val="Heading1"/>
      </w:pPr>
      <w:r>
        <w:t>&gt;&gt; &gt;&gt;                     )).catch((function(e) {</w:t>
      </w:r>
    </w:p>
    <w:p w14:paraId="30B284BA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4B9A9CA0" w14:textId="77777777" w:rsidR="001F3C1F" w:rsidRDefault="001F3C1F" w:rsidP="00DA6AE5">
      <w:pPr>
        <w:pStyle w:val="Heading1"/>
      </w:pPr>
      <w:r>
        <w:t>&gt;&gt; &gt;&gt;                         P(t, 0, {}))</w:t>
      </w:r>
    </w:p>
    <w:p w14:paraId="057783CA" w14:textId="77777777" w:rsidR="001F3C1F" w:rsidRDefault="001F3C1F" w:rsidP="00DA6AE5">
      <w:pPr>
        <w:pStyle w:val="Heading1"/>
      </w:pPr>
      <w:r>
        <w:t>&gt;&gt; &gt;&gt;                     }</w:t>
      </w:r>
    </w:p>
    <w:p w14:paraId="550791CE" w14:textId="77777777" w:rsidR="001F3C1F" w:rsidRDefault="001F3C1F" w:rsidP="00DA6AE5">
      <w:pPr>
        <w:pStyle w:val="Heading1"/>
      </w:pPr>
      <w:r>
        <w:t>&gt;&gt; &gt;&gt;                     )),</w:t>
      </w:r>
    </w:p>
    <w:p w14:paraId="1E71793C" w14:textId="77777777" w:rsidR="001F3C1F" w:rsidRDefault="001F3C1F" w:rsidP="00DA6AE5">
      <w:pPr>
        <w:pStyle w:val="Heading1"/>
      </w:pPr>
      <w:r>
        <w:t>&gt;&gt; &gt;&gt;                     a &amp;&amp; !s &amp;&amp; (s = !0,</w:t>
      </w:r>
    </w:p>
    <w:p w14:paraId="0244ADC5" w14:textId="77777777" w:rsidR="001F3C1F" w:rsidRDefault="001F3C1F" w:rsidP="00DA6AE5">
      <w:pPr>
        <w:pStyle w:val="Heading1"/>
      </w:pPr>
      <w:r>
        <w:t>&gt;&gt; &gt;&gt;                     P(t, 200, {})),</w:t>
      </w:r>
    </w:p>
    <w:p w14:paraId="1FCB102C" w14:textId="77777777" w:rsidR="001F3C1F" w:rsidRDefault="001F3C1F" w:rsidP="00DA6AE5">
      <w:pPr>
        <w:pStyle w:val="Heading1"/>
      </w:pPr>
      <w:r>
        <w:t>&gt;&gt; &gt;&gt;                     !s &amp;&amp; e.timeout &gt; 0 &amp;&amp; o.set((function() {</w:t>
      </w:r>
    </w:p>
    <w:p w14:paraId="4C3824E7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20EC9640" w14:textId="77777777" w:rsidR="001F3C1F" w:rsidRDefault="001F3C1F" w:rsidP="00DA6AE5">
      <w:pPr>
        <w:pStyle w:val="Heading1"/>
      </w:pPr>
      <w:r>
        <w:t>&gt;&gt; &gt;&gt;                         P(t, 500, {}))</w:t>
      </w:r>
    </w:p>
    <w:p w14:paraId="2F4CD10B" w14:textId="77777777" w:rsidR="001F3C1F" w:rsidRDefault="001F3C1F" w:rsidP="00DA6AE5">
      <w:pPr>
        <w:pStyle w:val="Heading1"/>
      </w:pPr>
      <w:r>
        <w:t>&gt;&gt; &gt;&gt;                     }</w:t>
      </w:r>
    </w:p>
    <w:p w14:paraId="30FC6AE3" w14:textId="77777777" w:rsidR="001F3C1F" w:rsidRDefault="001F3C1F" w:rsidP="00DA6AE5">
      <w:pPr>
        <w:pStyle w:val="Heading1"/>
      </w:pPr>
      <w:r>
        <w:t>&gt;&gt; &gt;&gt;                     ), e.timeout)</w:t>
      </w:r>
    </w:p>
    <w:p w14:paraId="5E9D62C6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56E33DBD" w14:textId="77777777" w:rsidR="001F3C1F" w:rsidRDefault="001F3C1F" w:rsidP="00DA6AE5">
      <w:pPr>
        <w:pStyle w:val="Heading1"/>
      </w:pPr>
      <w:r>
        <w:t>&gt;&gt; &gt;&gt;                 function A(e, t, n) {</w:t>
      </w:r>
    </w:p>
    <w:p w14:paraId="66C46681" w14:textId="77777777" w:rsidR="001F3C1F" w:rsidRDefault="001F3C1F" w:rsidP="00DA6AE5">
      <w:pPr>
        <w:pStyle w:val="Heading1"/>
      </w:pPr>
      <w:r>
        <w:t>&gt;&gt; &gt;&gt;                     var r = e.urlString;</w:t>
      </w:r>
    </w:p>
    <w:p w14:paraId="179D63D1" w14:textId="77777777" w:rsidR="001F3C1F" w:rsidRDefault="001F3C1F" w:rsidP="00DA6AE5">
      <w:pPr>
        <w:pStyle w:val="Heading1"/>
      </w:pPr>
      <w:r>
        <w:t>&gt;&gt; &gt;&gt;                     function i(e, t, n) {</w:t>
      </w:r>
    </w:p>
    <w:p w14:paraId="0C0B138F" w14:textId="77777777" w:rsidR="001F3C1F" w:rsidRDefault="001F3C1F" w:rsidP="00DA6AE5">
      <w:pPr>
        <w:pStyle w:val="Heading1"/>
      </w:pPr>
      <w:r>
        <w:t>&gt;&gt; &gt;&gt;                         if (!e[n] &amp;&amp; t &amp;&amp; t.getResponseHeader) {</w:t>
      </w:r>
    </w:p>
    <w:p w14:paraId="1FFA0521" w14:textId="77777777" w:rsidR="001F3C1F" w:rsidRDefault="001F3C1F" w:rsidP="00DA6AE5">
      <w:pPr>
        <w:pStyle w:val="Heading1"/>
      </w:pPr>
      <w:r>
        <w:t>&gt;&gt; &gt;&gt;                             var r = t.getResponseHeader(n);</w:t>
      </w:r>
    </w:p>
    <w:p w14:paraId="55A394F5" w14:textId="77777777" w:rsidR="001F3C1F" w:rsidRDefault="001F3C1F" w:rsidP="00DA6AE5">
      <w:pPr>
        <w:pStyle w:val="Heading1"/>
      </w:pPr>
      <w:r>
        <w:t>&gt;&gt; &gt;&gt;                             r &amp;&amp; (e[n] = me(r))</w:t>
      </w:r>
    </w:p>
    <w:p w14:paraId="7F967043" w14:textId="77777777" w:rsidR="001F3C1F" w:rsidRDefault="001F3C1F" w:rsidP="00DA6AE5">
      <w:pPr>
        <w:pStyle w:val="Heading1"/>
      </w:pPr>
      <w:r>
        <w:t>&gt;&gt; &gt;&gt;                         }</w:t>
      </w:r>
    </w:p>
    <w:p w14:paraId="495DC4CF" w14:textId="77777777" w:rsidR="001F3C1F" w:rsidRDefault="001F3C1F" w:rsidP="00DA6AE5">
      <w:pPr>
        <w:pStyle w:val="Heading1"/>
      </w:pPr>
      <w:r>
        <w:t>&gt;&gt; &gt;&gt;                         return e</w:t>
      </w:r>
    </w:p>
    <w:p w14:paraId="2D540674" w14:textId="77777777" w:rsidR="001F3C1F" w:rsidRDefault="001F3C1F" w:rsidP="00DA6AE5">
      <w:pPr>
        <w:pStyle w:val="Heading1"/>
      </w:pPr>
      <w:r>
        <w:t>&gt;&gt; &gt;&gt;                     }</w:t>
      </w:r>
    </w:p>
    <w:p w14:paraId="0B884E09" w14:textId="77777777" w:rsidR="001F3C1F" w:rsidRDefault="001F3C1F" w:rsidP="00DA6AE5">
      <w:pPr>
        <w:pStyle w:val="Heading1"/>
      </w:pPr>
      <w:r>
        <w:t>&gt;&gt; &gt;&gt;                     function o(e) {</w:t>
      </w:r>
    </w:p>
    <w:p w14:paraId="07266419" w14:textId="77777777" w:rsidR="001F3C1F" w:rsidRDefault="001F3C1F" w:rsidP="00DA6AE5">
      <w:pPr>
        <w:pStyle w:val="Heading1"/>
      </w:pPr>
      <w:r>
        <w:t>&gt;&gt; &gt;&gt;                         var t = {};</w:t>
      </w:r>
    </w:p>
    <w:p w14:paraId="66DAC8BB" w14:textId="77777777" w:rsidR="001F3C1F" w:rsidRDefault="001F3C1F" w:rsidP="00DA6AE5">
      <w:pPr>
        <w:pStyle w:val="Heading1"/>
      </w:pPr>
      <w:r>
        <w:t>&gt;&gt; &gt;&gt;                         return e.getAllResponseHeaders ? t = function(e) {</w:t>
      </w:r>
    </w:p>
    <w:p w14:paraId="725389DE" w14:textId="77777777" w:rsidR="001F3C1F" w:rsidRDefault="001F3C1F" w:rsidP="00DA6AE5">
      <w:pPr>
        <w:pStyle w:val="Heading1"/>
      </w:pPr>
      <w:r>
        <w:t>&gt;&gt; &gt;&gt;                             var t = {};</w:t>
      </w:r>
    </w:p>
    <w:p w14:paraId="09DD04FC" w14:textId="77777777" w:rsidR="001F3C1F" w:rsidRDefault="001F3C1F" w:rsidP="00DA6AE5">
      <w:pPr>
        <w:pStyle w:val="Heading1"/>
      </w:pPr>
      <w:r>
        <w:t>&gt;&gt; &gt;&gt;                             if (se(e)) {</w:t>
      </w:r>
    </w:p>
    <w:p w14:paraId="7F14EA6B" w14:textId="77777777" w:rsidR="001F3C1F" w:rsidRDefault="001F3C1F" w:rsidP="00DA6AE5">
      <w:pPr>
        <w:pStyle w:val="Heading1"/>
      </w:pPr>
      <w:r>
        <w:t>&gt;&gt; &gt;&gt;                                 fe(me(e).split(/[\r\n]+/), (function(e) {</w:t>
      </w:r>
    </w:p>
    <w:p w14:paraId="607217E2" w14:textId="77777777" w:rsidR="001F3C1F" w:rsidRDefault="001F3C1F" w:rsidP="00DA6AE5">
      <w:pPr>
        <w:pStyle w:val="Heading1"/>
      </w:pPr>
      <w:r>
        <w:t>&gt;&gt; &gt;&gt;                                     if (e) {</w:t>
      </w:r>
    </w:p>
    <w:p w14:paraId="140B339D" w14:textId="77777777" w:rsidR="001F3C1F" w:rsidRDefault="001F3C1F" w:rsidP="00DA6AE5">
      <w:pPr>
        <w:pStyle w:val="Heading1"/>
      </w:pPr>
      <w:r>
        <w:t>&gt;&gt; &gt;&gt;                                         var n = e.indexOf(": ");</w:t>
      </w:r>
    </w:p>
    <w:p w14:paraId="0CC7C0D7" w14:textId="77777777" w:rsidR="001F3C1F" w:rsidRDefault="001F3C1F" w:rsidP="00DA6AE5">
      <w:pPr>
        <w:pStyle w:val="Heading1"/>
      </w:pPr>
      <w:r>
        <w:t>&gt;&gt; &gt;&gt;                                         if (-1 !== n) {</w:t>
      </w:r>
    </w:p>
    <w:p w14:paraId="663DB16C" w14:textId="77777777" w:rsidR="001F3C1F" w:rsidRDefault="001F3C1F" w:rsidP="00DA6AE5">
      <w:pPr>
        <w:pStyle w:val="Heading1"/>
      </w:pPr>
      <w:r>
        <w:t>&gt;&gt; &gt;&gt;                                             var r = me(e.substring(0, n)).toLowerCase()</w:t>
      </w:r>
    </w:p>
    <w:p w14:paraId="67CC7AB6" w14:textId="77777777" w:rsidR="001F3C1F" w:rsidRDefault="001F3C1F" w:rsidP="00DA6AE5">
      <w:pPr>
        <w:pStyle w:val="Heading1"/>
      </w:pPr>
      <w:r>
        <w:lastRenderedPageBreak/>
        <w:t>&gt;&gt; &gt;&gt;                                               , i = me(e.substring(n + 1));</w:t>
      </w:r>
    </w:p>
    <w:p w14:paraId="2A8C8956" w14:textId="77777777" w:rsidR="001F3C1F" w:rsidRDefault="001F3C1F" w:rsidP="00DA6AE5">
      <w:pPr>
        <w:pStyle w:val="Heading1"/>
      </w:pPr>
      <w:r>
        <w:t>&gt;&gt; &gt;&gt;                                             t[r] = i</w:t>
      </w:r>
    </w:p>
    <w:p w14:paraId="6C7D6D53" w14:textId="77777777" w:rsidR="001F3C1F" w:rsidRDefault="001F3C1F" w:rsidP="00DA6AE5">
      <w:pPr>
        <w:pStyle w:val="Heading1"/>
      </w:pPr>
      <w:r>
        <w:t>&gt;&gt; &gt;&gt;                                         } else</w:t>
      </w:r>
    </w:p>
    <w:p w14:paraId="22D7F520" w14:textId="77777777" w:rsidR="001F3C1F" w:rsidRDefault="001F3C1F" w:rsidP="00DA6AE5">
      <w:pPr>
        <w:pStyle w:val="Heading1"/>
      </w:pPr>
      <w:r>
        <w:t>&gt;&gt; &gt;&gt;                                             t[me(e)] = 1</w:t>
      </w:r>
    </w:p>
    <w:p w14:paraId="51E39CB9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40045B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97F5586" w14:textId="77777777" w:rsidR="001F3C1F" w:rsidRDefault="001F3C1F" w:rsidP="00DA6AE5">
      <w:pPr>
        <w:pStyle w:val="Heading1"/>
      </w:pPr>
      <w:r>
        <w:t>&gt;&gt; &gt;&gt;                                 ))</w:t>
      </w:r>
    </w:p>
    <w:p w14:paraId="6500B99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7DBB8E1" w14:textId="77777777" w:rsidR="001F3C1F" w:rsidRDefault="001F3C1F" w:rsidP="00DA6AE5">
      <w:pPr>
        <w:pStyle w:val="Heading1"/>
      </w:pPr>
      <w:r>
        <w:t>&gt;&gt; &gt;&gt;                             return t</w:t>
      </w:r>
    </w:p>
    <w:p w14:paraId="73507B55" w14:textId="77777777" w:rsidR="001F3C1F" w:rsidRDefault="001F3C1F" w:rsidP="00DA6AE5">
      <w:pPr>
        <w:pStyle w:val="Heading1"/>
      </w:pPr>
      <w:r>
        <w:t>&gt;&gt; &gt;&gt;                         }(e.getAllResponseHeaders()) : (t = i(t, e, "time-delta-millis"),</w:t>
      </w:r>
    </w:p>
    <w:p w14:paraId="719865C9" w14:textId="77777777" w:rsidR="001F3C1F" w:rsidRDefault="001F3C1F" w:rsidP="00DA6AE5">
      <w:pPr>
        <w:pStyle w:val="Heading1"/>
      </w:pPr>
      <w:r>
        <w:t>&gt;&gt; &gt;&gt;                         t = i(t, e, "kill-duration"),</w:t>
      </w:r>
    </w:p>
    <w:p w14:paraId="7E85BE3C" w14:textId="77777777" w:rsidR="001F3C1F" w:rsidRDefault="001F3C1F" w:rsidP="00DA6AE5">
      <w:pPr>
        <w:pStyle w:val="Heading1"/>
      </w:pPr>
      <w:r>
        <w:t>&gt;&gt; &gt;&gt;                         t = i(t, e, "kill-duration-seconds")),</w:t>
      </w:r>
    </w:p>
    <w:p w14:paraId="6BE00B7D" w14:textId="77777777" w:rsidR="001F3C1F" w:rsidRDefault="001F3C1F" w:rsidP="00DA6AE5">
      <w:pPr>
        <w:pStyle w:val="Heading1"/>
      </w:pPr>
      <w:r>
        <w:t>&gt;&gt; &gt;&gt;                         t</w:t>
      </w:r>
    </w:p>
    <w:p w14:paraId="0D25B8D1" w14:textId="77777777" w:rsidR="001F3C1F" w:rsidRDefault="001F3C1F" w:rsidP="00DA6AE5">
      <w:pPr>
        <w:pStyle w:val="Heading1"/>
      </w:pPr>
      <w:r>
        <w:t>&gt;&gt; &gt;&gt;                     }</w:t>
      </w:r>
    </w:p>
    <w:p w14:paraId="7B2FEDE2" w14:textId="77777777" w:rsidR="001F3C1F" w:rsidRDefault="001F3C1F" w:rsidP="00DA6AE5">
      <w:pPr>
        <w:pStyle w:val="Heading1"/>
      </w:pPr>
      <w:r>
        <w:t>&gt;&gt; &gt;&gt;                     function a(e, n) {</w:t>
      </w:r>
    </w:p>
    <w:p w14:paraId="78C5EDA3" w14:textId="77777777" w:rsidR="001F3C1F" w:rsidRDefault="001F3C1F" w:rsidP="00DA6AE5">
      <w:pPr>
        <w:pStyle w:val="Heading1"/>
      </w:pPr>
      <w:r>
        <w:t>&gt;&gt; &gt;&gt;                         P(t, e.status, o(e), n)</w:t>
      </w:r>
    </w:p>
    <w:p w14:paraId="5C3A6DD7" w14:textId="77777777" w:rsidR="001F3C1F" w:rsidRDefault="001F3C1F" w:rsidP="00DA6AE5">
      <w:pPr>
        <w:pStyle w:val="Heading1"/>
      </w:pPr>
      <w:r>
        <w:t>&gt;&gt; &gt;&gt;                     }</w:t>
      </w:r>
    </w:p>
    <w:p w14:paraId="4894B309" w14:textId="77777777" w:rsidR="001F3C1F" w:rsidRDefault="001F3C1F" w:rsidP="00DA6AE5">
      <w:pPr>
        <w:pStyle w:val="Heading1"/>
      </w:pPr>
      <w:r>
        <w:t>&gt;&gt; &gt;&gt;                     n &amp;&amp; e.disableXhrSync &amp;&amp; (n = !1);</w:t>
      </w:r>
    </w:p>
    <w:p w14:paraId="0BA5499F" w14:textId="77777777" w:rsidR="001F3C1F" w:rsidRDefault="001F3C1F" w:rsidP="00DA6AE5">
      <w:pPr>
        <w:pStyle w:val="Heading1"/>
      </w:pPr>
      <w:r>
        <w:t>&gt;&gt; &gt;&gt;                     var s = function(e, t, n, r, i, o) {</w:t>
      </w:r>
    </w:p>
    <w:p w14:paraId="5F061B12" w14:textId="77777777" w:rsidR="001F3C1F" w:rsidRDefault="001F3C1F" w:rsidP="00DA6AE5">
      <w:pPr>
        <w:pStyle w:val="Heading1"/>
      </w:pPr>
      <w:r>
        <w:t>&gt;&gt; &gt;&gt;                         function a(e, t, n) {</w:t>
      </w:r>
    </w:p>
    <w:p w14:paraId="0849783B" w14:textId="77777777" w:rsidR="001F3C1F" w:rsidRDefault="001F3C1F" w:rsidP="00DA6AE5">
      <w:pPr>
        <w:pStyle w:val="Heading1"/>
      </w:pPr>
      <w:r>
        <w:lastRenderedPageBreak/>
        <w:t>&gt;&gt; &gt;&gt;                             try {</w:t>
      </w:r>
    </w:p>
    <w:p w14:paraId="05961820" w14:textId="77777777" w:rsidR="001F3C1F" w:rsidRDefault="001F3C1F" w:rsidP="00DA6AE5">
      <w:pPr>
        <w:pStyle w:val="Heading1"/>
      </w:pPr>
      <w:r>
        <w:t>&gt;&gt; &gt;&gt;                                 e[t] = n</w:t>
      </w:r>
    </w:p>
    <w:p w14:paraId="6A2828F0" w14:textId="77777777" w:rsidR="001F3C1F" w:rsidRDefault="001F3C1F" w:rsidP="00DA6AE5">
      <w:pPr>
        <w:pStyle w:val="Heading1"/>
      </w:pPr>
      <w:r>
        <w:t>&gt;&gt; &gt;&gt;                             } catch (e) {}</w:t>
      </w:r>
    </w:p>
    <w:p w14:paraId="21B76A90" w14:textId="77777777" w:rsidR="001F3C1F" w:rsidRDefault="001F3C1F" w:rsidP="00DA6AE5">
      <w:pPr>
        <w:pStyle w:val="Heading1"/>
      </w:pPr>
      <w:r>
        <w:t>&gt;&gt; &gt;&gt;                         }</w:t>
      </w:r>
    </w:p>
    <w:p w14:paraId="147FD4F5" w14:textId="77777777" w:rsidR="001F3C1F" w:rsidRDefault="001F3C1F" w:rsidP="00DA6AE5">
      <w:pPr>
        <w:pStyle w:val="Heading1"/>
      </w:pPr>
      <w:r>
        <w:t>&gt;&gt; &gt;&gt;                         void 0 === r &amp;&amp; (r = !1),</w:t>
      </w:r>
    </w:p>
    <w:p w14:paraId="071968CA" w14:textId="77777777" w:rsidR="001F3C1F" w:rsidRDefault="001F3C1F" w:rsidP="00DA6AE5">
      <w:pPr>
        <w:pStyle w:val="Heading1"/>
      </w:pPr>
      <w:r>
        <w:t>&gt;&gt; &gt;&gt;                         void 0 === i &amp;&amp; (i = !1);</w:t>
      </w:r>
    </w:p>
    <w:p w14:paraId="74D5C02E" w14:textId="77777777" w:rsidR="001F3C1F" w:rsidRDefault="001F3C1F" w:rsidP="00DA6AE5">
      <w:pPr>
        <w:pStyle w:val="Heading1"/>
      </w:pPr>
      <w:r>
        <w:t>&gt;&gt; &gt;&gt;                         var s = new XMLHttpRequest;</w:t>
      </w:r>
    </w:p>
    <w:p w14:paraId="473AAAC2" w14:textId="77777777" w:rsidR="001F3C1F" w:rsidRDefault="001F3C1F" w:rsidP="00DA6AE5">
      <w:pPr>
        <w:pStyle w:val="Heading1"/>
      </w:pPr>
      <w:r>
        <w:t>&gt;&gt; &gt;&gt;                         return r &amp;&amp; a(s, "Microsoft_ApplicationInsights_BypassAjaxInstrumentation", r),</w:t>
      </w:r>
    </w:p>
    <w:p w14:paraId="30B5ACAB" w14:textId="77777777" w:rsidR="001F3C1F" w:rsidRDefault="001F3C1F" w:rsidP="00DA6AE5">
      <w:pPr>
        <w:pStyle w:val="Heading1"/>
      </w:pPr>
      <w:r>
        <w:t>&gt;&gt; &gt;&gt;                         n &amp;&amp; a(s, "withCredentials", n),</w:t>
      </w:r>
    </w:p>
    <w:p w14:paraId="44ADEDF1" w14:textId="77777777" w:rsidR="001F3C1F" w:rsidRDefault="001F3C1F" w:rsidP="00DA6AE5">
      <w:pPr>
        <w:pStyle w:val="Heading1"/>
      </w:pPr>
      <w:r>
        <w:t>&gt;&gt; &gt;&gt;                         s.open(e, t, !i),</w:t>
      </w:r>
    </w:p>
    <w:p w14:paraId="5F8E1DE0" w14:textId="77777777" w:rsidR="001F3C1F" w:rsidRDefault="001F3C1F" w:rsidP="00DA6AE5">
      <w:pPr>
        <w:pStyle w:val="Heading1"/>
      </w:pPr>
      <w:r>
        <w:t>&gt;&gt; &gt;&gt;                         n &amp;&amp; a(s, "withCredentials", n),</w:t>
      </w:r>
    </w:p>
    <w:p w14:paraId="6A1D06B8" w14:textId="77777777" w:rsidR="001F3C1F" w:rsidRDefault="001F3C1F" w:rsidP="00DA6AE5">
      <w:pPr>
        <w:pStyle w:val="Heading1"/>
      </w:pPr>
      <w:r>
        <w:t>&gt;&gt; &gt;&gt;                         !i &amp;&amp; o &amp;&amp; a(s, "timeout", o),</w:t>
      </w:r>
    </w:p>
    <w:p w14:paraId="7697B3B5" w14:textId="77777777" w:rsidR="001F3C1F" w:rsidRDefault="001F3C1F" w:rsidP="00DA6AE5">
      <w:pPr>
        <w:pStyle w:val="Heading1"/>
      </w:pPr>
      <w:r>
        <w:t>&gt;&gt; &gt;&gt;                         s</w:t>
      </w:r>
    </w:p>
    <w:p w14:paraId="34D6120D" w14:textId="77777777" w:rsidR="001F3C1F" w:rsidRDefault="001F3C1F" w:rsidP="00DA6AE5">
      <w:pPr>
        <w:pStyle w:val="Heading1"/>
      </w:pPr>
      <w:r>
        <w:t>&gt;&gt; &gt;&gt;                     }("POST", r, x, !0, n, e.timeout);</w:t>
      </w:r>
    </w:p>
    <w:p w14:paraId="137F5AC3" w14:textId="77777777" w:rsidR="001F3C1F" w:rsidRDefault="001F3C1F" w:rsidP="00DA6AE5">
      <w:pPr>
        <w:pStyle w:val="Heading1"/>
      </w:pPr>
      <w:r>
        <w:t>&gt;&gt; &gt;&gt;                     ee(e.headers, (function(e, t) {</w:t>
      </w:r>
    </w:p>
    <w:p w14:paraId="17C99CBF" w14:textId="77777777" w:rsidR="001F3C1F" w:rsidRDefault="001F3C1F" w:rsidP="00DA6AE5">
      <w:pPr>
        <w:pStyle w:val="Heading1"/>
      </w:pPr>
      <w:r>
        <w:t>&gt;&gt; &gt;&gt;                         s.setRequestHeader(e, t)</w:t>
      </w:r>
    </w:p>
    <w:p w14:paraId="2C8EFDD1" w14:textId="77777777" w:rsidR="001F3C1F" w:rsidRDefault="001F3C1F" w:rsidP="00DA6AE5">
      <w:pPr>
        <w:pStyle w:val="Heading1"/>
      </w:pPr>
      <w:r>
        <w:t>&gt;&gt; &gt;&gt;                     }</w:t>
      </w:r>
    </w:p>
    <w:p w14:paraId="04ABF7C6" w14:textId="77777777" w:rsidR="001F3C1F" w:rsidRDefault="001F3C1F" w:rsidP="00DA6AE5">
      <w:pPr>
        <w:pStyle w:val="Heading1"/>
      </w:pPr>
      <w:r>
        <w:t>&gt;&gt; &gt;&gt;                     )),</w:t>
      </w:r>
    </w:p>
    <w:p w14:paraId="544D06EC" w14:textId="77777777" w:rsidR="001F3C1F" w:rsidRDefault="001F3C1F" w:rsidP="00DA6AE5">
      <w:pPr>
        <w:pStyle w:val="Heading1"/>
      </w:pPr>
      <w:r>
        <w:t>&gt;&gt; &gt;&gt;                     s.onload = function() {</w:t>
      </w:r>
    </w:p>
    <w:p w14:paraId="2A0F7B14" w14:textId="77777777" w:rsidR="001F3C1F" w:rsidRDefault="001F3C1F" w:rsidP="00DA6AE5">
      <w:pPr>
        <w:pStyle w:val="Heading1"/>
      </w:pPr>
      <w:r>
        <w:t>&gt;&gt; &gt;&gt;                         var e = Dr(s);</w:t>
      </w:r>
    </w:p>
    <w:p w14:paraId="2EF184F6" w14:textId="77777777" w:rsidR="001F3C1F" w:rsidRDefault="001F3C1F" w:rsidP="00DA6AE5">
      <w:pPr>
        <w:pStyle w:val="Heading1"/>
      </w:pPr>
      <w:r>
        <w:lastRenderedPageBreak/>
        <w:t>&gt;&gt; &gt;&gt;                         a(s, e),</w:t>
      </w:r>
    </w:p>
    <w:p w14:paraId="02868AEB" w14:textId="77777777" w:rsidR="001F3C1F" w:rsidRDefault="001F3C1F" w:rsidP="00DA6AE5">
      <w:pPr>
        <w:pStyle w:val="Heading1"/>
      </w:pPr>
      <w:r>
        <w:t>&gt;&gt; &gt;&gt;                         Z(e)</w:t>
      </w:r>
    </w:p>
    <w:p w14:paraId="7E8BF9A9" w14:textId="77777777" w:rsidR="001F3C1F" w:rsidRDefault="001F3C1F" w:rsidP="00DA6AE5">
      <w:pPr>
        <w:pStyle w:val="Heading1"/>
      </w:pPr>
      <w:r>
        <w:t>&gt;&gt; &gt;&gt;                     }</w:t>
      </w:r>
    </w:p>
    <w:p w14:paraId="5AF5D39D" w14:textId="77777777" w:rsidR="001F3C1F" w:rsidRDefault="001F3C1F" w:rsidP="00DA6AE5">
      <w:pPr>
        <w:pStyle w:val="Heading1"/>
      </w:pPr>
      <w:r>
        <w:t>&gt;&gt; &gt;&gt;                     ,</w:t>
      </w:r>
    </w:p>
    <w:p w14:paraId="23C40B53" w14:textId="77777777" w:rsidR="001F3C1F" w:rsidRDefault="001F3C1F" w:rsidP="00DA6AE5">
      <w:pPr>
        <w:pStyle w:val="Heading1"/>
      </w:pPr>
      <w:r>
        <w:t>&gt;&gt; &gt;&gt;                     s.onerror = function() {</w:t>
      </w:r>
    </w:p>
    <w:p w14:paraId="32F32819" w14:textId="77777777" w:rsidR="001F3C1F" w:rsidRDefault="001F3C1F" w:rsidP="00DA6AE5">
      <w:pPr>
        <w:pStyle w:val="Heading1"/>
      </w:pPr>
      <w:r>
        <w:t>&gt;&gt; &gt;&gt;                         a(s)</w:t>
      </w:r>
    </w:p>
    <w:p w14:paraId="355622B8" w14:textId="77777777" w:rsidR="001F3C1F" w:rsidRDefault="001F3C1F" w:rsidP="00DA6AE5">
      <w:pPr>
        <w:pStyle w:val="Heading1"/>
      </w:pPr>
      <w:r>
        <w:t>&gt;&gt; &gt;&gt;                     }</w:t>
      </w:r>
    </w:p>
    <w:p w14:paraId="447ECC4D" w14:textId="77777777" w:rsidR="001F3C1F" w:rsidRDefault="001F3C1F" w:rsidP="00DA6AE5">
      <w:pPr>
        <w:pStyle w:val="Heading1"/>
      </w:pPr>
      <w:r>
        <w:t>&gt;&gt; &gt;&gt;                     ,</w:t>
      </w:r>
    </w:p>
    <w:p w14:paraId="4F708F8C" w14:textId="77777777" w:rsidR="001F3C1F" w:rsidRDefault="001F3C1F" w:rsidP="00DA6AE5">
      <w:pPr>
        <w:pStyle w:val="Heading1"/>
      </w:pPr>
      <w:r>
        <w:t>&gt;&gt; &gt;&gt;                     s.ontimeout = function() {</w:t>
      </w:r>
    </w:p>
    <w:p w14:paraId="2C3FC514" w14:textId="77777777" w:rsidR="001F3C1F" w:rsidRDefault="001F3C1F" w:rsidP="00DA6AE5">
      <w:pPr>
        <w:pStyle w:val="Heading1"/>
      </w:pPr>
      <w:r>
        <w:t>&gt;&gt; &gt;&gt;                         a(s)</w:t>
      </w:r>
    </w:p>
    <w:p w14:paraId="2578543A" w14:textId="77777777" w:rsidR="001F3C1F" w:rsidRDefault="001F3C1F" w:rsidP="00DA6AE5">
      <w:pPr>
        <w:pStyle w:val="Heading1"/>
      </w:pPr>
      <w:r>
        <w:t>&gt;&gt; &gt;&gt;                     }</w:t>
      </w:r>
    </w:p>
    <w:p w14:paraId="1444053F" w14:textId="77777777" w:rsidR="001F3C1F" w:rsidRDefault="001F3C1F" w:rsidP="00DA6AE5">
      <w:pPr>
        <w:pStyle w:val="Heading1"/>
      </w:pPr>
      <w:r>
        <w:t>&gt;&gt; &gt;&gt;                     ,</w:t>
      </w:r>
    </w:p>
    <w:p w14:paraId="108A0301" w14:textId="77777777" w:rsidR="001F3C1F" w:rsidRDefault="001F3C1F" w:rsidP="00DA6AE5">
      <w:pPr>
        <w:pStyle w:val="Heading1"/>
      </w:pPr>
      <w:r>
        <w:t>&gt;&gt; &gt;&gt;                     s.send(e.data)</w:t>
      </w:r>
    </w:p>
    <w:p w14:paraId="19A1EAEC" w14:textId="77777777" w:rsidR="001F3C1F" w:rsidRDefault="001F3C1F" w:rsidP="00DA6AE5">
      <w:pPr>
        <w:pStyle w:val="Heading1"/>
      </w:pPr>
      <w:r>
        <w:t>&gt;&gt; &gt;&gt;                 }</w:t>
      </w:r>
    </w:p>
    <w:p w14:paraId="73BE23FE" w14:textId="77777777" w:rsidR="001F3C1F" w:rsidRDefault="001F3C1F" w:rsidP="00DA6AE5">
      <w:pPr>
        <w:pStyle w:val="Heading1"/>
      </w:pPr>
      <w:r>
        <w:t>&gt;&gt; &gt;&gt;                 function P(e, t, n, r) {</w:t>
      </w:r>
    </w:p>
    <w:p w14:paraId="6077B352" w14:textId="77777777" w:rsidR="001F3C1F" w:rsidRDefault="001F3C1F" w:rsidP="00DA6AE5">
      <w:pPr>
        <w:pStyle w:val="Heading1"/>
      </w:pPr>
      <w:r>
        <w:t>&gt;&gt; &gt;&gt;                     try {</w:t>
      </w:r>
    </w:p>
    <w:p w14:paraId="6B2727EE" w14:textId="77777777" w:rsidR="001F3C1F" w:rsidRDefault="001F3C1F" w:rsidP="00DA6AE5">
      <w:pPr>
        <w:pStyle w:val="Heading1"/>
      </w:pPr>
      <w:r>
        <w:t>&gt;&gt; &gt;&gt;                         e(t, n, r)</w:t>
      </w:r>
    </w:p>
    <w:p w14:paraId="5833B8D1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5345FE5E" w14:textId="77777777" w:rsidR="001F3C1F" w:rsidRDefault="001F3C1F" w:rsidP="00DA6AE5">
      <w:pPr>
        <w:pStyle w:val="Heading1"/>
      </w:pPr>
      <w:r>
        <w:t>&gt;&gt; &gt;&gt;                         gt(s, 2, 518, et(e))</w:t>
      </w:r>
    </w:p>
    <w:p w14:paraId="3F3C5130" w14:textId="77777777" w:rsidR="001F3C1F" w:rsidRDefault="001F3C1F" w:rsidP="00DA6AE5">
      <w:pPr>
        <w:pStyle w:val="Heading1"/>
      </w:pPr>
      <w:r>
        <w:t>&gt;&gt; &gt;&gt;                     }</w:t>
      </w:r>
    </w:p>
    <w:p w14:paraId="08036DA4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0691DFD5" w14:textId="77777777" w:rsidR="001F3C1F" w:rsidRDefault="001F3C1F" w:rsidP="00DA6AE5">
      <w:pPr>
        <w:pStyle w:val="Heading1"/>
      </w:pPr>
      <w:r>
        <w:t>&gt;&gt; &gt;&gt;                 function N(e, t, n) {</w:t>
      </w:r>
    </w:p>
    <w:p w14:paraId="2544AB26" w14:textId="77777777" w:rsidR="001F3C1F" w:rsidRDefault="001F3C1F" w:rsidP="00DA6AE5">
      <w:pPr>
        <w:pStyle w:val="Heading1"/>
      </w:pPr>
      <w:r>
        <w:t>&gt;&gt; &gt;&gt;                     var r = 200</w:t>
      </w:r>
    </w:p>
    <w:p w14:paraId="56669031" w14:textId="77777777" w:rsidR="001F3C1F" w:rsidRDefault="001F3C1F" w:rsidP="00DA6AE5">
      <w:pPr>
        <w:pStyle w:val="Heading1"/>
      </w:pPr>
      <w:r>
        <w:t>&gt;&gt; &gt;&gt;                       , i = e._thePayload</w:t>
      </w:r>
    </w:p>
    <w:p w14:paraId="37B69B44" w14:textId="77777777" w:rsidR="001F3C1F" w:rsidRDefault="001F3C1F" w:rsidP="00DA6AE5">
      <w:pPr>
        <w:pStyle w:val="Heading1"/>
      </w:pPr>
      <w:r>
        <w:t>&gt;&gt; &gt;&gt;                       , o = e.urlString + "&amp;NoResponseBody=true";</w:t>
      </w:r>
    </w:p>
    <w:p w14:paraId="736F5605" w14:textId="77777777" w:rsidR="001F3C1F" w:rsidRDefault="001F3C1F" w:rsidP="00DA6AE5">
      <w:pPr>
        <w:pStyle w:val="Heading1"/>
      </w:pPr>
      <w:r>
        <w:t>&gt;&gt; &gt;&gt;                     try {</w:t>
      </w:r>
    </w:p>
    <w:p w14:paraId="1143E140" w14:textId="77777777" w:rsidR="001F3C1F" w:rsidRDefault="001F3C1F" w:rsidP="00DA6AE5">
      <w:pPr>
        <w:pStyle w:val="Heading1"/>
      </w:pPr>
      <w:r>
        <w:t>&gt;&gt; &gt;&gt;                         var a = Ge();</w:t>
      </w:r>
    </w:p>
    <w:p w14:paraId="74250939" w14:textId="77777777" w:rsidR="001F3C1F" w:rsidRDefault="001F3C1F" w:rsidP="00DA6AE5">
      <w:pPr>
        <w:pStyle w:val="Heading1"/>
      </w:pPr>
      <w:r>
        <w:t>&gt;&gt; &gt;&gt;                         if (!a.sendBeacon(o, e.data))</w:t>
      </w:r>
    </w:p>
    <w:p w14:paraId="4BDFB9A8" w14:textId="77777777" w:rsidR="001F3C1F" w:rsidRDefault="001F3C1F" w:rsidP="00DA6AE5">
      <w:pPr>
        <w:pStyle w:val="Heading1"/>
      </w:pPr>
      <w:r>
        <w:t>&gt;&gt; &gt;&gt;                             if (i) {</w:t>
      </w:r>
    </w:p>
    <w:p w14:paraId="60E235E0" w14:textId="77777777" w:rsidR="001F3C1F" w:rsidRDefault="001F3C1F" w:rsidP="00DA6AE5">
      <w:pPr>
        <w:pStyle w:val="Heading1"/>
      </w:pPr>
      <w:r>
        <w:t>&gt;&gt; &gt;&gt;                                 var l = [];</w:t>
      </w:r>
    </w:p>
    <w:p w14:paraId="6139B607" w14:textId="77777777" w:rsidR="001F3C1F" w:rsidRDefault="001F3C1F" w:rsidP="00DA6AE5">
      <w:pPr>
        <w:pStyle w:val="Heading1"/>
      </w:pPr>
      <w:r>
        <w:t>&gt;&gt; &gt;&gt;                                 fe(i.batches, (function(e) {</w:t>
      </w:r>
    </w:p>
    <w:p w14:paraId="7E091AB5" w14:textId="77777777" w:rsidR="001F3C1F" w:rsidRDefault="001F3C1F" w:rsidP="00DA6AE5">
      <w:pPr>
        <w:pStyle w:val="Heading1"/>
      </w:pPr>
      <w:r>
        <w:t>&gt;&gt; &gt;&gt;                                     if (l &amp;&amp; e &amp;&amp; e.count() &gt; 0) {</w:t>
      </w:r>
    </w:p>
    <w:p w14:paraId="3E528EBC" w14:textId="77777777" w:rsidR="001F3C1F" w:rsidRDefault="001F3C1F" w:rsidP="00DA6AE5">
      <w:pPr>
        <w:pStyle w:val="Heading1"/>
      </w:pPr>
      <w:r>
        <w:t>&gt;&gt; &gt;&gt;                                         for (var t = e.events(), n = 0; n &lt; t.length; n++)</w:t>
      </w:r>
    </w:p>
    <w:p w14:paraId="003A9B3E" w14:textId="77777777" w:rsidR="001F3C1F" w:rsidRDefault="001F3C1F" w:rsidP="00DA6AE5">
      <w:pPr>
        <w:pStyle w:val="Heading1"/>
      </w:pPr>
      <w:r>
        <w:t>&gt;&gt; &gt;&gt;                                             if (!a.sendBeacon(o, _.getEventBlob(t[n]))) {</w:t>
      </w:r>
    </w:p>
    <w:p w14:paraId="63623DF0" w14:textId="77777777" w:rsidR="001F3C1F" w:rsidRDefault="001F3C1F" w:rsidP="00DA6AE5">
      <w:pPr>
        <w:pStyle w:val="Heading1"/>
      </w:pPr>
      <w:r>
        <w:t>&gt;&gt; &gt;&gt;                                                 l.push(e.split(n));</w:t>
      </w:r>
    </w:p>
    <w:p w14:paraId="4AEF04AB" w14:textId="77777777" w:rsidR="001F3C1F" w:rsidRDefault="001F3C1F" w:rsidP="00DA6AE5">
      <w:pPr>
        <w:pStyle w:val="Heading1"/>
      </w:pPr>
      <w:r>
        <w:t>&gt;&gt; &gt;&gt;                                                 break</w:t>
      </w:r>
    </w:p>
    <w:p w14:paraId="4E92EC3C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757DAB03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71167D89" w14:textId="77777777" w:rsidR="001F3C1F" w:rsidRDefault="001F3C1F" w:rsidP="00DA6AE5">
      <w:pPr>
        <w:pStyle w:val="Heading1"/>
      </w:pPr>
      <w:r>
        <w:t>&gt;&gt; &gt;&gt;                                         l.push(e.split(0))</w:t>
      </w:r>
    </w:p>
    <w:p w14:paraId="06DADCE5" w14:textId="77777777" w:rsidR="001F3C1F" w:rsidRDefault="001F3C1F" w:rsidP="00DA6AE5">
      <w:pPr>
        <w:pStyle w:val="Heading1"/>
      </w:pPr>
      <w:r>
        <w:lastRenderedPageBreak/>
        <w:t>&gt;&gt; &gt;&gt;                                 }</w:t>
      </w:r>
    </w:p>
    <w:p w14:paraId="1558F4DE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10B69A8E" w14:textId="77777777" w:rsidR="001F3C1F" w:rsidRDefault="001F3C1F" w:rsidP="00DA6AE5">
      <w:pPr>
        <w:pStyle w:val="Heading1"/>
      </w:pPr>
      <w:r>
        <w:t>&gt;&gt; &gt;&gt;                                 $(l, 8003, i.sendType, !0)</w:t>
      </w:r>
    </w:p>
    <w:p w14:paraId="4853EC03" w14:textId="77777777" w:rsidR="001F3C1F" w:rsidRDefault="001F3C1F" w:rsidP="00DA6AE5">
      <w:pPr>
        <w:pStyle w:val="Heading1"/>
      </w:pPr>
      <w:r>
        <w:t>&gt;&gt; &gt;&gt;                             } else</w:t>
      </w:r>
    </w:p>
    <w:p w14:paraId="5692124B" w14:textId="77777777" w:rsidR="001F3C1F" w:rsidRDefault="001F3C1F" w:rsidP="00DA6AE5">
      <w:pPr>
        <w:pStyle w:val="Heading1"/>
      </w:pPr>
      <w:r>
        <w:t>&gt;&gt; &gt;&gt;                                 r = 0</w:t>
      </w:r>
    </w:p>
    <w:p w14:paraId="3CD4B3F8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4708FA13" w14:textId="77777777" w:rsidR="001F3C1F" w:rsidRDefault="001F3C1F" w:rsidP="00DA6AE5">
      <w:pPr>
        <w:pStyle w:val="Heading1"/>
      </w:pPr>
      <w:r>
        <w:t>&gt;&gt; &gt;&gt;                         mt(s, "Failed to send telemetry using sendBeacon API. Ex:" + et(e)),</w:t>
      </w:r>
    </w:p>
    <w:p w14:paraId="3E6E8198" w14:textId="77777777" w:rsidR="001F3C1F" w:rsidRDefault="001F3C1F" w:rsidP="00DA6AE5">
      <w:pPr>
        <w:pStyle w:val="Heading1"/>
      </w:pPr>
      <w:r>
        <w:t>&gt;&gt; &gt;&gt;                         r = 0</w:t>
      </w:r>
    </w:p>
    <w:p w14:paraId="306E8421" w14:textId="77777777" w:rsidR="001F3C1F" w:rsidRDefault="001F3C1F" w:rsidP="00DA6AE5">
      <w:pPr>
        <w:pStyle w:val="Heading1"/>
      </w:pPr>
      <w:r>
        <w:t>&gt;&gt; &gt;&gt;                     } finally {</w:t>
      </w:r>
    </w:p>
    <w:p w14:paraId="1ACFACA6" w14:textId="77777777" w:rsidR="001F3C1F" w:rsidRDefault="001F3C1F" w:rsidP="00DA6AE5">
      <w:pPr>
        <w:pStyle w:val="Heading1"/>
      </w:pPr>
      <w:r>
        <w:t>&gt;&gt; &gt;&gt;                         P(t, r, {}, "")</w:t>
      </w:r>
    </w:p>
    <w:p w14:paraId="2C1F1ACC" w14:textId="77777777" w:rsidR="001F3C1F" w:rsidRDefault="001F3C1F" w:rsidP="00DA6AE5">
      <w:pPr>
        <w:pStyle w:val="Heading1"/>
      </w:pPr>
      <w:r>
        <w:t>&gt;&gt; &gt;&gt;                     }</w:t>
      </w:r>
    </w:p>
    <w:p w14:paraId="4053CA51" w14:textId="77777777" w:rsidR="001F3C1F" w:rsidRDefault="001F3C1F" w:rsidP="00DA6AE5">
      <w:pPr>
        <w:pStyle w:val="Heading1"/>
      </w:pPr>
      <w:r>
        <w:t>&gt;&gt; &gt;&gt;                 }</w:t>
      </w:r>
    </w:p>
    <w:p w14:paraId="698566D5" w14:textId="77777777" w:rsidR="001F3C1F" w:rsidRDefault="001F3C1F" w:rsidP="00DA6AE5">
      <w:pPr>
        <w:pStyle w:val="Heading1"/>
      </w:pPr>
      <w:r>
        <w:t>&gt;&gt; &gt;&gt;                 function F(e) {</w:t>
      </w:r>
    </w:p>
    <w:p w14:paraId="3DC6D850" w14:textId="77777777" w:rsidR="001F3C1F" w:rsidRDefault="001F3C1F" w:rsidP="00DA6AE5">
      <w:pPr>
        <w:pStyle w:val="Heading1"/>
      </w:pPr>
      <w:r>
        <w:t>&gt;&gt; &gt;&gt;                     return 2 === e || 3 === e</w:t>
      </w:r>
    </w:p>
    <w:p w14:paraId="1065543A" w14:textId="77777777" w:rsidR="001F3C1F" w:rsidRDefault="001F3C1F" w:rsidP="00DA6AE5">
      <w:pPr>
        <w:pStyle w:val="Heading1"/>
      </w:pPr>
      <w:r>
        <w:t>&gt;&gt; &gt;&gt;                 }</w:t>
      </w:r>
    </w:p>
    <w:p w14:paraId="1A5CDC69" w14:textId="77777777" w:rsidR="001F3C1F" w:rsidRDefault="001F3C1F" w:rsidP="00DA6AE5">
      <w:pPr>
        <w:pStyle w:val="Heading1"/>
      </w:pPr>
      <w:r>
        <w:t>&gt;&gt; &gt;&gt;                 function R(e) {</w:t>
      </w:r>
    </w:p>
    <w:p w14:paraId="7780697B" w14:textId="77777777" w:rsidR="001F3C1F" w:rsidRDefault="001F3C1F" w:rsidP="00DA6AE5">
      <w:pPr>
        <w:pStyle w:val="Heading1"/>
      </w:pPr>
      <w:r>
        <w:t>&gt;&gt; &gt;&gt;                     return E &amp;&amp; F(e) &amp;&amp; (e = 2),</w:t>
      </w:r>
    </w:p>
    <w:p w14:paraId="145B7C83" w14:textId="77777777" w:rsidR="001F3C1F" w:rsidRDefault="001F3C1F" w:rsidP="00DA6AE5">
      <w:pPr>
        <w:pStyle w:val="Heading1"/>
      </w:pPr>
      <w:r>
        <w:t>&gt;&gt; &gt;&gt;                     e</w:t>
      </w:r>
    </w:p>
    <w:p w14:paraId="14C46590" w14:textId="77777777" w:rsidR="001F3C1F" w:rsidRDefault="001F3C1F" w:rsidP="00DA6AE5">
      <w:pPr>
        <w:pStyle w:val="Heading1"/>
      </w:pPr>
      <w:r>
        <w:t>&gt;&gt; &gt;&gt;                 }</w:t>
      </w:r>
    </w:p>
    <w:p w14:paraId="4D791316" w14:textId="77777777" w:rsidR="001F3C1F" w:rsidRDefault="001F3C1F" w:rsidP="00DA6AE5">
      <w:pPr>
        <w:pStyle w:val="Heading1"/>
      </w:pPr>
      <w:r>
        <w:t>&gt;&gt; &gt;&gt;                 function D() {</w:t>
      </w:r>
    </w:p>
    <w:p w14:paraId="38DE21A9" w14:textId="77777777" w:rsidR="001F3C1F" w:rsidRDefault="001F3C1F" w:rsidP="00DA6AE5">
      <w:pPr>
        <w:pStyle w:val="Heading1"/>
      </w:pPr>
      <w:r>
        <w:lastRenderedPageBreak/>
        <w:t>&gt;&gt; &gt;&gt;                     return !m &amp;&amp; y &lt; n</w:t>
      </w:r>
    </w:p>
    <w:p w14:paraId="3CBE3519" w14:textId="77777777" w:rsidR="001F3C1F" w:rsidRDefault="001F3C1F" w:rsidP="00DA6AE5">
      <w:pPr>
        <w:pStyle w:val="Heading1"/>
      </w:pPr>
      <w:r>
        <w:t>&gt;&gt; &gt;&gt;                 }</w:t>
      </w:r>
    </w:p>
    <w:p w14:paraId="6807DEB7" w14:textId="77777777" w:rsidR="001F3C1F" w:rsidRDefault="001F3C1F" w:rsidP="00DA6AE5">
      <w:pPr>
        <w:pStyle w:val="Heading1"/>
      </w:pPr>
      <w:r>
        <w:t>&gt;&gt; &gt;&gt;                 function M() {</w:t>
      </w:r>
    </w:p>
    <w:p w14:paraId="10F7FC22" w14:textId="77777777" w:rsidR="001F3C1F" w:rsidRDefault="001F3C1F" w:rsidP="00DA6AE5">
      <w:pPr>
        <w:pStyle w:val="Heading1"/>
      </w:pPr>
      <w:r>
        <w:t>&gt;&gt; &gt;&gt;                     var e = w;</w:t>
      </w:r>
    </w:p>
    <w:p w14:paraId="14905C2D" w14:textId="77777777" w:rsidR="001F3C1F" w:rsidRDefault="001F3C1F" w:rsidP="00DA6AE5">
      <w:pPr>
        <w:pStyle w:val="Heading1"/>
      </w:pPr>
      <w:r>
        <w:t>&gt;&gt; &gt;&gt;                     return w = [],</w:t>
      </w:r>
    </w:p>
    <w:p w14:paraId="012CEA31" w14:textId="77777777" w:rsidR="001F3C1F" w:rsidRDefault="001F3C1F" w:rsidP="00DA6AE5">
      <w:pPr>
        <w:pStyle w:val="Heading1"/>
      </w:pPr>
      <w:r>
        <w:t>&gt;&gt; &gt;&gt;                     e</w:t>
      </w:r>
    </w:p>
    <w:p w14:paraId="332103FD" w14:textId="77777777" w:rsidR="001F3C1F" w:rsidRDefault="001F3C1F" w:rsidP="00DA6AE5">
      <w:pPr>
        <w:pStyle w:val="Heading1"/>
      </w:pPr>
      <w:r>
        <w:t>&gt;&gt; &gt;&gt;                 }</w:t>
      </w:r>
    </w:p>
    <w:p w14:paraId="14A2BE81" w14:textId="77777777" w:rsidR="001F3C1F" w:rsidRDefault="001F3C1F" w:rsidP="00DA6AE5">
      <w:pPr>
        <w:pStyle w:val="Heading1"/>
      </w:pPr>
      <w:r>
        <w:t>&gt;&gt; &gt;&gt;                 function B(e, t, n) {</w:t>
      </w:r>
    </w:p>
    <w:p w14:paraId="427325AE" w14:textId="77777777" w:rsidR="001F3C1F" w:rsidRDefault="001F3C1F" w:rsidP="00DA6AE5">
      <w:pPr>
        <w:pStyle w:val="Heading1"/>
      </w:pPr>
      <w:r>
        <w:t>&gt;&gt; &gt;&gt;                     var r = !1;</w:t>
      </w:r>
    </w:p>
    <w:p w14:paraId="567958FE" w14:textId="77777777" w:rsidR="001F3C1F" w:rsidRDefault="001F3C1F" w:rsidP="00DA6AE5">
      <w:pPr>
        <w:pStyle w:val="Heading1"/>
      </w:pPr>
      <w:r>
        <w:t>&gt;&gt; &gt;&gt;                     return e &amp;&amp; e.length &gt; 0 &amp;&amp; !m &amp;&amp; l[t] &amp;&amp; _ &amp;&amp; (r = 0 !== t || D() &amp;&amp; (n &gt; 0 || b.allowRequestSending())),</w:t>
      </w:r>
    </w:p>
    <w:p w14:paraId="0857E317" w14:textId="77777777" w:rsidR="001F3C1F" w:rsidRDefault="001F3C1F" w:rsidP="00DA6AE5">
      <w:pPr>
        <w:pStyle w:val="Heading1"/>
      </w:pPr>
      <w:r>
        <w:t>&gt;&gt; &gt;&gt;                     r</w:t>
      </w:r>
    </w:p>
    <w:p w14:paraId="2EAFA287" w14:textId="77777777" w:rsidR="001F3C1F" w:rsidRDefault="001F3C1F" w:rsidP="00DA6AE5">
      <w:pPr>
        <w:pStyle w:val="Heading1"/>
      </w:pPr>
      <w:r>
        <w:t>&gt;&gt; &gt;&gt;                 }</w:t>
      </w:r>
    </w:p>
    <w:p w14:paraId="22FADF39" w14:textId="77777777" w:rsidR="001F3C1F" w:rsidRDefault="001F3C1F" w:rsidP="00DA6AE5">
      <w:pPr>
        <w:pStyle w:val="Heading1"/>
      </w:pPr>
      <w:r>
        <w:t>&gt;&gt; &gt;&gt;                 function z(e) {</w:t>
      </w:r>
    </w:p>
    <w:p w14:paraId="0D5260CE" w14:textId="77777777" w:rsidR="001F3C1F" w:rsidRDefault="001F3C1F" w:rsidP="00DA6AE5">
      <w:pPr>
        <w:pStyle w:val="Heading1"/>
      </w:pPr>
      <w:r>
        <w:t>&gt;&gt; &gt;&gt;                     var t = {};</w:t>
      </w:r>
    </w:p>
    <w:p w14:paraId="2C58832C" w14:textId="77777777" w:rsidR="001F3C1F" w:rsidRDefault="001F3C1F" w:rsidP="00DA6AE5">
      <w:pPr>
        <w:pStyle w:val="Heading1"/>
      </w:pPr>
      <w:r>
        <w:t>&gt;&gt; &gt;&gt;                     return e &amp;&amp; fe(e, (function(e, n) {</w:t>
      </w:r>
    </w:p>
    <w:p w14:paraId="5AACFBA2" w14:textId="77777777" w:rsidR="001F3C1F" w:rsidRDefault="001F3C1F" w:rsidP="00DA6AE5">
      <w:pPr>
        <w:pStyle w:val="Heading1"/>
      </w:pPr>
      <w:r>
        <w:t>&gt;&gt; &gt;&gt;                         t[n] = {</w:t>
      </w:r>
    </w:p>
    <w:p w14:paraId="393E6F16" w14:textId="77777777" w:rsidR="001F3C1F" w:rsidRDefault="001F3C1F" w:rsidP="00DA6AE5">
      <w:pPr>
        <w:pStyle w:val="Heading1"/>
      </w:pPr>
      <w:r>
        <w:t>&gt;&gt; &gt;&gt;                             iKey: e.iKey(),</w:t>
      </w:r>
    </w:p>
    <w:p w14:paraId="2B3874C9" w14:textId="77777777" w:rsidR="001F3C1F" w:rsidRDefault="001F3C1F" w:rsidP="00DA6AE5">
      <w:pPr>
        <w:pStyle w:val="Heading1"/>
      </w:pPr>
      <w:r>
        <w:t>&gt;&gt; &gt;&gt;                             evts: e.events()</w:t>
      </w:r>
    </w:p>
    <w:p w14:paraId="2FE51C09" w14:textId="77777777" w:rsidR="001F3C1F" w:rsidRDefault="001F3C1F" w:rsidP="00DA6AE5">
      <w:pPr>
        <w:pStyle w:val="Heading1"/>
      </w:pPr>
      <w:r>
        <w:t>&gt;&gt; &gt;&gt;                         }</w:t>
      </w:r>
    </w:p>
    <w:p w14:paraId="03715705" w14:textId="77777777" w:rsidR="001F3C1F" w:rsidRDefault="001F3C1F" w:rsidP="00DA6AE5">
      <w:pPr>
        <w:pStyle w:val="Heading1"/>
      </w:pPr>
      <w:r>
        <w:t>&gt;&gt; &gt;&gt;                     }</w:t>
      </w:r>
    </w:p>
    <w:p w14:paraId="2E2414D0" w14:textId="77777777" w:rsidR="001F3C1F" w:rsidRDefault="001F3C1F" w:rsidP="00DA6AE5">
      <w:pPr>
        <w:pStyle w:val="Heading1"/>
      </w:pPr>
      <w:r>
        <w:lastRenderedPageBreak/>
        <w:t>&gt;&gt; &gt;&gt;                     )),</w:t>
      </w:r>
    </w:p>
    <w:p w14:paraId="393F39AB" w14:textId="77777777" w:rsidR="001F3C1F" w:rsidRDefault="001F3C1F" w:rsidP="00DA6AE5">
      <w:pPr>
        <w:pStyle w:val="Heading1"/>
      </w:pPr>
      <w:r>
        <w:t>&gt;&gt; &gt;&gt;                     t</w:t>
      </w:r>
    </w:p>
    <w:p w14:paraId="4994213F" w14:textId="77777777" w:rsidR="001F3C1F" w:rsidRDefault="001F3C1F" w:rsidP="00DA6AE5">
      <w:pPr>
        <w:pStyle w:val="Heading1"/>
      </w:pPr>
      <w:r>
        <w:t>&gt;&gt; &gt;&gt;                 }</w:t>
      </w:r>
    </w:p>
    <w:p w14:paraId="52CC5CB4" w14:textId="77777777" w:rsidR="001F3C1F" w:rsidRDefault="001F3C1F" w:rsidP="00DA6AE5">
      <w:pPr>
        <w:pStyle w:val="Heading1"/>
      </w:pPr>
      <w:r>
        <w:t>&gt;&gt; &gt;&gt;                 function q(e, n, r, i, o) {</w:t>
      </w:r>
    </w:p>
    <w:p w14:paraId="050D5809" w14:textId="77777777" w:rsidR="001F3C1F" w:rsidRDefault="001F3C1F" w:rsidP="00DA6AE5">
      <w:pPr>
        <w:pStyle w:val="Heading1"/>
      </w:pPr>
      <w:r>
        <w:t>&gt;&gt; &gt;&gt;                     if (e &amp;&amp; 0 !== e.length)</w:t>
      </w:r>
    </w:p>
    <w:p w14:paraId="6BF7014C" w14:textId="77777777" w:rsidR="001F3C1F" w:rsidRDefault="001F3C1F" w:rsidP="00DA6AE5">
      <w:pPr>
        <w:pStyle w:val="Heading1"/>
      </w:pPr>
      <w:r>
        <w:t>&gt;&gt; &gt;&gt;                         if (m)</w:t>
      </w:r>
    </w:p>
    <w:p w14:paraId="7DF9AB01" w14:textId="77777777" w:rsidR="001F3C1F" w:rsidRDefault="001F3C1F" w:rsidP="00DA6AE5">
      <w:pPr>
        <w:pStyle w:val="Heading1"/>
      </w:pPr>
      <w:r>
        <w:t>&gt;&gt; &gt;&gt;                             $(e, 1, i);</w:t>
      </w:r>
    </w:p>
    <w:p w14:paraId="6E2242DE" w14:textId="77777777" w:rsidR="001F3C1F" w:rsidRDefault="001F3C1F" w:rsidP="00DA6AE5">
      <w:pPr>
        <w:pStyle w:val="Heading1"/>
      </w:pPr>
      <w:r>
        <w:t>&gt;&gt; &gt;&gt;                         else {</w:t>
      </w:r>
    </w:p>
    <w:p w14:paraId="336C2214" w14:textId="77777777" w:rsidR="001F3C1F" w:rsidRDefault="001F3C1F" w:rsidP="00DA6AE5">
      <w:pPr>
        <w:pStyle w:val="Heading1"/>
      </w:pPr>
      <w:r>
        <w:t>&gt;&gt; &gt;&gt;                             i = R(i);</w:t>
      </w:r>
    </w:p>
    <w:p w14:paraId="5664349A" w14:textId="77777777" w:rsidR="001F3C1F" w:rsidRDefault="001F3C1F" w:rsidP="00DA6AE5">
      <w:pPr>
        <w:pStyle w:val="Heading1"/>
      </w:pPr>
      <w:r>
        <w:t>&gt;&gt; &gt;&gt;                             try {</w:t>
      </w:r>
    </w:p>
    <w:p w14:paraId="5D42E1E4" w14:textId="77777777" w:rsidR="001F3C1F" w:rsidRDefault="001F3C1F" w:rsidP="00DA6AE5">
      <w:pPr>
        <w:pStyle w:val="Heading1"/>
      </w:pPr>
      <w:r>
        <w:t>&gt;&gt; &gt;&gt;                                 var a = e</w:t>
      </w:r>
    </w:p>
    <w:p w14:paraId="69E0E1E2" w14:textId="77777777" w:rsidR="001F3C1F" w:rsidRDefault="001F3C1F" w:rsidP="00DA6AE5">
      <w:pPr>
        <w:pStyle w:val="Heading1"/>
      </w:pPr>
      <w:r>
        <w:t>&gt;&gt; &gt;&gt;                                   , u = 0 !== i;</w:t>
      </w:r>
    </w:p>
    <w:p w14:paraId="7346972E" w14:textId="77777777" w:rsidR="001F3C1F" w:rsidRDefault="001F3C1F" w:rsidP="00DA6AE5">
      <w:pPr>
        <w:pStyle w:val="Heading1"/>
      </w:pPr>
      <w:r>
        <w:t>&gt;&gt; &gt;&gt;                                 Fn(c, (function() {</w:t>
      </w:r>
    </w:p>
    <w:p w14:paraId="7622B81E" w14:textId="77777777" w:rsidR="001F3C1F" w:rsidRDefault="001F3C1F" w:rsidP="00DA6AE5">
      <w:pPr>
        <w:pStyle w:val="Heading1"/>
      </w:pPr>
      <w:r>
        <w:t>&gt;&gt; &gt;&gt;                                     return "HttpManager:_sendBatches"</w:t>
      </w:r>
    </w:p>
    <w:p w14:paraId="2CFE5335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3CAD8EB" w14:textId="77777777" w:rsidR="001F3C1F" w:rsidRDefault="001F3C1F" w:rsidP="00DA6AE5">
      <w:pPr>
        <w:pStyle w:val="Heading1"/>
      </w:pPr>
      <w:r>
        <w:t>&gt;&gt; &gt;&gt;                                 ), (function(a) {</w:t>
      </w:r>
    </w:p>
    <w:p w14:paraId="07F07FD9" w14:textId="77777777" w:rsidR="001F3C1F" w:rsidRDefault="001F3C1F" w:rsidP="00DA6AE5">
      <w:pPr>
        <w:pStyle w:val="Heading1"/>
      </w:pPr>
      <w:r>
        <w:t>&gt;&gt; &gt;&gt;                                     a &amp;&amp; (e = e.slice(0));</w:t>
      </w:r>
    </w:p>
    <w:p w14:paraId="30655E75" w14:textId="77777777" w:rsidR="001F3C1F" w:rsidRDefault="001F3C1F" w:rsidP="00DA6AE5">
      <w:pPr>
        <w:pStyle w:val="Heading1"/>
      </w:pPr>
      <w: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3BE571F1" w14:textId="77777777" w:rsidR="001F3C1F" w:rsidRDefault="001F3C1F" w:rsidP="00DA6AE5">
      <w:pPr>
        <w:pStyle w:val="Heading1"/>
      </w:pPr>
      <w:r>
        <w:t>&gt;&gt; &gt;&gt;                                         var p = e.shift();</w:t>
      </w:r>
    </w:p>
    <w:p w14:paraId="6C50F04F" w14:textId="77777777" w:rsidR="001F3C1F" w:rsidRDefault="001F3C1F" w:rsidP="00DA6AE5">
      <w:pPr>
        <w:pStyle w:val="Heading1"/>
      </w:pPr>
      <w:r>
        <w:lastRenderedPageBreak/>
        <w:t>&gt;&gt; &gt;&gt;                                         p &amp;&amp; p.count() &gt; 0 &amp;&amp; (g.isTenantKilled(p.iKey()) ? s.push(p) : (c = c || _.createPayload(n, r, u, h, o, i),</w:t>
      </w:r>
    </w:p>
    <w:p w14:paraId="781FE4A8" w14:textId="77777777" w:rsidR="001F3C1F" w:rsidRDefault="001F3C1F" w:rsidP="00DA6AE5">
      <w:pPr>
        <w:pStyle w:val="Heading1"/>
      </w:pPr>
      <w:r>
        <w:t>&gt;&gt; &gt;&gt;                                         _.appendPayload(c, p, t) ? null !== c.overflow &amp;&amp; (e = [c.overflow].concat(e),</w:t>
      </w:r>
    </w:p>
    <w:p w14:paraId="7A93F8D7" w14:textId="77777777" w:rsidR="001F3C1F" w:rsidRDefault="001F3C1F" w:rsidP="00DA6AE5">
      <w:pPr>
        <w:pStyle w:val="Heading1"/>
      </w:pPr>
      <w:r>
        <w:t>&gt;&gt; &gt;&gt;                                         c.overflow = null,</w:t>
      </w:r>
    </w:p>
    <w:p w14:paraId="19BE3B08" w14:textId="77777777" w:rsidR="001F3C1F" w:rsidRDefault="001F3C1F" w:rsidP="00DA6AE5">
      <w:pPr>
        <w:pStyle w:val="Heading1"/>
      </w:pPr>
      <w:r>
        <w:t>&gt;&gt; &gt;&gt;                                         V(c, d, gr(), o),</w:t>
      </w:r>
    </w:p>
    <w:p w14:paraId="31EB5D2D" w14:textId="77777777" w:rsidR="001F3C1F" w:rsidRDefault="001F3C1F" w:rsidP="00DA6AE5">
      <w:pPr>
        <w:pStyle w:val="Heading1"/>
      </w:pPr>
      <w:r>
        <w:t>&gt;&gt; &gt;&gt;                                         d = gr(),</w:t>
      </w:r>
    </w:p>
    <w:p w14:paraId="2D6254D3" w14:textId="77777777" w:rsidR="001F3C1F" w:rsidRDefault="001F3C1F" w:rsidP="00DA6AE5">
      <w:pPr>
        <w:pStyle w:val="Heading1"/>
      </w:pPr>
      <w:r>
        <w:t>&gt;&gt; &gt;&gt;                                         c = null) : (V(c, d, gr(), o),</w:t>
      </w:r>
    </w:p>
    <w:p w14:paraId="305CF573" w14:textId="77777777" w:rsidR="001F3C1F" w:rsidRDefault="001F3C1F" w:rsidP="00DA6AE5">
      <w:pPr>
        <w:pStyle w:val="Heading1"/>
      </w:pPr>
      <w:r>
        <w:t>&gt;&gt; &gt;&gt;                                         d = gr(),</w:t>
      </w:r>
    </w:p>
    <w:p w14:paraId="79410B99" w14:textId="77777777" w:rsidR="001F3C1F" w:rsidRDefault="001F3C1F" w:rsidP="00DA6AE5">
      <w:pPr>
        <w:pStyle w:val="Heading1"/>
      </w:pPr>
      <w:r>
        <w:t>&gt;&gt; &gt;&gt;                                         e = [p].concat(e),</w:t>
      </w:r>
    </w:p>
    <w:p w14:paraId="4F66F015" w14:textId="77777777" w:rsidR="001F3C1F" w:rsidRDefault="001F3C1F" w:rsidP="00DA6AE5">
      <w:pPr>
        <w:pStyle w:val="Heading1"/>
      </w:pPr>
      <w:r>
        <w:t>&gt;&gt; &gt;&gt;                                         c = null)))</w:t>
      </w:r>
    </w:p>
    <w:p w14:paraId="3B152714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3588EEC0" w14:textId="77777777" w:rsidR="001F3C1F" w:rsidRDefault="001F3C1F" w:rsidP="00DA6AE5">
      <w:pPr>
        <w:pStyle w:val="Heading1"/>
      </w:pPr>
      <w:r>
        <w:t>&gt;&gt; &gt;&gt;                                     c &amp;&amp; V(c, d, gr(), o),</w:t>
      </w:r>
    </w:p>
    <w:p w14:paraId="613C1656" w14:textId="77777777" w:rsidR="001F3C1F" w:rsidRDefault="001F3C1F" w:rsidP="00DA6AE5">
      <w:pPr>
        <w:pStyle w:val="Heading1"/>
      </w:pPr>
      <w:r>
        <w:t>&gt;&gt; &gt;&gt;                                     e.length &gt; 0 &amp;&amp; (w = e.concat(w)),</w:t>
      </w:r>
    </w:p>
    <w:p w14:paraId="5931D23C" w14:textId="77777777" w:rsidR="001F3C1F" w:rsidRDefault="001F3C1F" w:rsidP="00DA6AE5">
      <w:pPr>
        <w:pStyle w:val="Heading1"/>
      </w:pPr>
      <w:r>
        <w:t>&gt;&gt; &gt;&gt;                                     $(s, 8004, i)</w:t>
      </w:r>
    </w:p>
    <w:p w14:paraId="675B1E56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DA7C194" w14:textId="77777777" w:rsidR="001F3C1F" w:rsidRDefault="001F3C1F" w:rsidP="00DA6AE5">
      <w:pPr>
        <w:pStyle w:val="Heading1"/>
      </w:pPr>
      <w:r>
        <w:t>&gt;&gt; &gt;&gt;                                 ), (function() {</w:t>
      </w:r>
    </w:p>
    <w:p w14:paraId="17BA19AB" w14:textId="77777777" w:rsidR="001F3C1F" w:rsidRDefault="001F3C1F" w:rsidP="00DA6AE5">
      <w:pPr>
        <w:pStyle w:val="Heading1"/>
      </w:pPr>
      <w:r>
        <w:t>&gt;&gt; &gt;&gt;                                     return {</w:t>
      </w:r>
    </w:p>
    <w:p w14:paraId="597772DC" w14:textId="77777777" w:rsidR="001F3C1F" w:rsidRDefault="001F3C1F" w:rsidP="00DA6AE5">
      <w:pPr>
        <w:pStyle w:val="Heading1"/>
      </w:pPr>
      <w:r>
        <w:t>&gt;&gt; &gt;&gt;                                         batches: z(a),</w:t>
      </w:r>
    </w:p>
    <w:p w14:paraId="567E5589" w14:textId="77777777" w:rsidR="001F3C1F" w:rsidRDefault="001F3C1F" w:rsidP="00DA6AE5">
      <w:pPr>
        <w:pStyle w:val="Heading1"/>
      </w:pPr>
      <w:r>
        <w:t>&gt;&gt; &gt;&gt;                                         retryCount: n,</w:t>
      </w:r>
    </w:p>
    <w:p w14:paraId="47A44D06" w14:textId="77777777" w:rsidR="001F3C1F" w:rsidRDefault="001F3C1F" w:rsidP="00DA6AE5">
      <w:pPr>
        <w:pStyle w:val="Heading1"/>
      </w:pPr>
      <w:r>
        <w:t>&gt;&gt; &gt;&gt;                                         isTeardown: r,</w:t>
      </w:r>
    </w:p>
    <w:p w14:paraId="052BBA5F" w14:textId="77777777" w:rsidR="001F3C1F" w:rsidRDefault="001F3C1F" w:rsidP="00DA6AE5">
      <w:pPr>
        <w:pStyle w:val="Heading1"/>
      </w:pPr>
      <w:r>
        <w:lastRenderedPageBreak/>
        <w:t>&gt;&gt; &gt;&gt;                                         isSynchronous: u,</w:t>
      </w:r>
    </w:p>
    <w:p w14:paraId="79998428" w14:textId="77777777" w:rsidR="001F3C1F" w:rsidRDefault="001F3C1F" w:rsidP="00DA6AE5">
      <w:pPr>
        <w:pStyle w:val="Heading1"/>
      </w:pPr>
      <w:r>
        <w:t>&gt;&gt; &gt;&gt;                                         sendReason: o,</w:t>
      </w:r>
    </w:p>
    <w:p w14:paraId="116FF4D6" w14:textId="77777777" w:rsidR="001F3C1F" w:rsidRDefault="001F3C1F" w:rsidP="00DA6AE5">
      <w:pPr>
        <w:pStyle w:val="Heading1"/>
      </w:pPr>
      <w:r>
        <w:t>&gt;&gt; &gt;&gt;                                         useSendBeacon: F(i),</w:t>
      </w:r>
    </w:p>
    <w:p w14:paraId="0F10646D" w14:textId="77777777" w:rsidR="001F3C1F" w:rsidRDefault="001F3C1F" w:rsidP="00DA6AE5">
      <w:pPr>
        <w:pStyle w:val="Heading1"/>
      </w:pPr>
      <w:r>
        <w:t>&gt;&gt; &gt;&gt;                                         sendType: i</w:t>
      </w:r>
    </w:p>
    <w:p w14:paraId="02E9634C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4E9308D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79C6FCB7" w14:textId="77777777" w:rsidR="001F3C1F" w:rsidRDefault="001F3C1F" w:rsidP="00DA6AE5">
      <w:pPr>
        <w:pStyle w:val="Heading1"/>
      </w:pPr>
      <w:r>
        <w:t>&gt;&gt; &gt;&gt;                                 ), !u)</w:t>
      </w:r>
    </w:p>
    <w:p w14:paraId="61D9FCCD" w14:textId="77777777" w:rsidR="001F3C1F" w:rsidRDefault="001F3C1F" w:rsidP="00DA6AE5">
      <w:pPr>
        <w:pStyle w:val="Heading1"/>
      </w:pPr>
      <w:r>
        <w:t>&gt;&gt; &gt;&gt;                             } catch (e) {</w:t>
      </w:r>
    </w:p>
    <w:p w14:paraId="02C43C49" w14:textId="77777777" w:rsidR="001F3C1F" w:rsidRDefault="001F3C1F" w:rsidP="00DA6AE5">
      <w:pPr>
        <w:pStyle w:val="Heading1"/>
      </w:pPr>
      <w:r>
        <w:t>&gt;&gt; &gt;&gt;                                 gt(s, 2, 48, "Unexpected Exception sending batch: " + et(e))</w:t>
      </w:r>
    </w:p>
    <w:p w14:paraId="3D498101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7E6DDF4" w14:textId="77777777" w:rsidR="001F3C1F" w:rsidRDefault="001F3C1F" w:rsidP="00DA6AE5">
      <w:pPr>
        <w:pStyle w:val="Heading1"/>
      </w:pPr>
      <w:r>
        <w:t>&gt;&gt; &gt;&gt;                         }</w:t>
      </w:r>
    </w:p>
    <w:p w14:paraId="7EDDBB45" w14:textId="77777777" w:rsidR="001F3C1F" w:rsidRDefault="001F3C1F" w:rsidP="00DA6AE5">
      <w:pPr>
        <w:pStyle w:val="Heading1"/>
      </w:pPr>
      <w:r>
        <w:t>&gt;&gt; &gt;&gt;                 }</w:t>
      </w:r>
    </w:p>
    <w:p w14:paraId="1B6639E8" w14:textId="77777777" w:rsidR="001F3C1F" w:rsidRDefault="001F3C1F" w:rsidP="00DA6AE5">
      <w:pPr>
        <w:pStyle w:val="Heading1"/>
      </w:pPr>
      <w:r>
        <w:t>&gt;&gt; &gt;&gt;                 function H(e, t) {</w:t>
      </w:r>
    </w:p>
    <w:p w14:paraId="3BC84C3A" w14:textId="77777777" w:rsidR="001F3C1F" w:rsidRDefault="001F3C1F" w:rsidP="00DA6AE5">
      <w:pPr>
        <w:pStyle w:val="Heading1"/>
      </w:pPr>
      <w:r>
        <w:t>&gt;&gt; &gt;&gt;                     var n = {</w:t>
      </w:r>
    </w:p>
    <w:p w14:paraId="0E2129D6" w14:textId="77777777" w:rsidR="001F3C1F" w:rsidRDefault="001F3C1F" w:rsidP="00DA6AE5">
      <w:pPr>
        <w:pStyle w:val="Heading1"/>
      </w:pPr>
      <w:r>
        <w:t>&gt;&gt; &gt;&gt;                         url: p,</w:t>
      </w:r>
    </w:p>
    <w:p w14:paraId="294EA546" w14:textId="77777777" w:rsidR="001F3C1F" w:rsidRDefault="001F3C1F" w:rsidP="00DA6AE5">
      <w:pPr>
        <w:pStyle w:val="Heading1"/>
      </w:pPr>
      <w:r>
        <w:t>&gt;&gt; &gt;&gt;                         hdrs: {},</w:t>
      </w:r>
    </w:p>
    <w:p w14:paraId="4927408D" w14:textId="77777777" w:rsidR="001F3C1F" w:rsidRDefault="001F3C1F" w:rsidP="00DA6AE5">
      <w:pPr>
        <w:pStyle w:val="Heading1"/>
      </w:pPr>
      <w:r>
        <w:t>&gt;&gt; &gt;&gt;                         useHdrs: !1</w:t>
      </w:r>
    </w:p>
    <w:p w14:paraId="01E43E10" w14:textId="77777777" w:rsidR="001F3C1F" w:rsidRDefault="001F3C1F" w:rsidP="00DA6AE5">
      <w:pPr>
        <w:pStyle w:val="Heading1"/>
      </w:pPr>
      <w:r>
        <w:t>&gt;&gt; &gt;&gt;                     };</w:t>
      </w:r>
    </w:p>
    <w:p w14:paraId="2C2DA150" w14:textId="77777777" w:rsidR="001F3C1F" w:rsidRDefault="001F3C1F" w:rsidP="00DA6AE5">
      <w:pPr>
        <w:pStyle w:val="Heading1"/>
      </w:pPr>
      <w:r>
        <w:t>&gt;&gt; &gt;&gt;                     t ? (n.hdrs = pr(n.hdrs, O),</w:t>
      </w:r>
    </w:p>
    <w:p w14:paraId="6D924810" w14:textId="77777777" w:rsidR="001F3C1F" w:rsidRDefault="001F3C1F" w:rsidP="00DA6AE5">
      <w:pPr>
        <w:pStyle w:val="Heading1"/>
      </w:pPr>
      <w:r>
        <w:lastRenderedPageBreak/>
        <w:t>&gt;&gt; &gt;&gt;                     n.useHdrs = ye(n.hdrs).length &gt; 0) : ee(O, (function(e, t) {</w:t>
      </w:r>
    </w:p>
    <w:p w14:paraId="1FE38207" w14:textId="77777777" w:rsidR="001F3C1F" w:rsidRDefault="001F3C1F" w:rsidP="00DA6AE5">
      <w:pPr>
        <w:pStyle w:val="Heading1"/>
      </w:pPr>
      <w:r>
        <w:t>&gt;&gt; &gt;&gt;                         Fr[e] ? Br(n, Fr[e], t, !1) : (n.hdrs[e] = t,</w:t>
      </w:r>
    </w:p>
    <w:p w14:paraId="760015E4" w14:textId="77777777" w:rsidR="001F3C1F" w:rsidRDefault="001F3C1F" w:rsidP="00DA6AE5">
      <w:pPr>
        <w:pStyle w:val="Heading1"/>
      </w:pPr>
      <w:r>
        <w:t>&gt;&gt; &gt;&gt;                         n.useHdrs = !0)</w:t>
      </w:r>
    </w:p>
    <w:p w14:paraId="7C54B360" w14:textId="77777777" w:rsidR="001F3C1F" w:rsidRDefault="001F3C1F" w:rsidP="00DA6AE5">
      <w:pPr>
        <w:pStyle w:val="Heading1"/>
      </w:pPr>
      <w:r>
        <w:t>&gt;&gt; &gt;&gt;                     }</w:t>
      </w:r>
    </w:p>
    <w:p w14:paraId="58726B46" w14:textId="77777777" w:rsidR="001F3C1F" w:rsidRDefault="001F3C1F" w:rsidP="00DA6AE5">
      <w:pPr>
        <w:pStyle w:val="Heading1"/>
      </w:pPr>
      <w:r>
        <w:t>&gt;&gt; &gt;&gt;                     )),</w:t>
      </w:r>
    </w:p>
    <w:p w14:paraId="388A50F2" w14:textId="77777777" w:rsidR="001F3C1F" w:rsidRDefault="001F3C1F" w:rsidP="00DA6AE5">
      <w:pPr>
        <w:pStyle w:val="Heading1"/>
      </w:pPr>
      <w:r>
        <w:t>&gt;&gt; &gt;&gt;                     Br(n, "client-id", "NO_AUTH", t),</w:t>
      </w:r>
    </w:p>
    <w:p w14:paraId="2D5018B3" w14:textId="77777777" w:rsidR="001F3C1F" w:rsidRDefault="001F3C1F" w:rsidP="00DA6AE5">
      <w:pPr>
        <w:pStyle w:val="Heading1"/>
      </w:pPr>
      <w:r>
        <w:t>&gt;&gt; &gt;&gt;                     Br(n, "client-version", "1DS-Web-JS-3.2.6", t);</w:t>
      </w:r>
    </w:p>
    <w:p w14:paraId="74D05B1F" w14:textId="77777777" w:rsidR="001F3C1F" w:rsidRDefault="001F3C1F" w:rsidP="00DA6AE5">
      <w:pPr>
        <w:pStyle w:val="Heading1"/>
      </w:pPr>
      <w:r>
        <w:t>&gt;&gt; &gt;&gt;                     var r = "";</w:t>
      </w:r>
    </w:p>
    <w:p w14:paraId="7844BB21" w14:textId="77777777" w:rsidR="001F3C1F" w:rsidRDefault="001F3C1F" w:rsidP="00DA6AE5">
      <w:pPr>
        <w:pStyle w:val="Heading1"/>
      </w:pPr>
      <w:r>
        <w:t>&gt;&gt; &gt;&gt;                     fe(e.apiKeys, (function(e) {</w:t>
      </w:r>
    </w:p>
    <w:p w14:paraId="7FCBDF64" w14:textId="77777777" w:rsidR="001F3C1F" w:rsidRDefault="001F3C1F" w:rsidP="00DA6AE5">
      <w:pPr>
        <w:pStyle w:val="Heading1"/>
      </w:pPr>
      <w:r>
        <w:t>&gt;&gt; &gt;&gt;                         r.length &gt; 0 &amp;&amp; (r += ","),</w:t>
      </w:r>
    </w:p>
    <w:p w14:paraId="4B45E9A7" w14:textId="77777777" w:rsidR="001F3C1F" w:rsidRDefault="001F3C1F" w:rsidP="00DA6AE5">
      <w:pPr>
        <w:pStyle w:val="Heading1"/>
      </w:pPr>
      <w:r>
        <w:t>&gt;&gt; &gt;&gt;                         r += e</w:t>
      </w:r>
    </w:p>
    <w:p w14:paraId="54217BEA" w14:textId="77777777" w:rsidR="001F3C1F" w:rsidRDefault="001F3C1F" w:rsidP="00DA6AE5">
      <w:pPr>
        <w:pStyle w:val="Heading1"/>
      </w:pPr>
      <w:r>
        <w:t>&gt;&gt; &gt;&gt;                     }</w:t>
      </w:r>
    </w:p>
    <w:p w14:paraId="239BAE74" w14:textId="77777777" w:rsidR="001F3C1F" w:rsidRDefault="001F3C1F" w:rsidP="00DA6AE5">
      <w:pPr>
        <w:pStyle w:val="Heading1"/>
      </w:pPr>
      <w:r>
        <w:t>&gt;&gt; &gt;&gt;                     )),</w:t>
      </w:r>
    </w:p>
    <w:p w14:paraId="268067F1" w14:textId="77777777" w:rsidR="001F3C1F" w:rsidRDefault="001F3C1F" w:rsidP="00DA6AE5">
      <w:pPr>
        <w:pStyle w:val="Heading1"/>
      </w:pPr>
      <w:r>
        <w:t>&gt;&gt; &gt;&gt;                     Br(n, "apikey", r, t),</w:t>
      </w:r>
    </w:p>
    <w:p w14:paraId="27204D30" w14:textId="77777777" w:rsidR="001F3C1F" w:rsidRDefault="001F3C1F" w:rsidP="00DA6AE5">
      <w:pPr>
        <w:pStyle w:val="Heading1"/>
      </w:pPr>
      <w:r>
        <w:t>&gt;&gt; &gt;&gt;                     Br(n, "upload-time", _e().toString(), t);</w:t>
      </w:r>
    </w:p>
    <w:p w14:paraId="1D3DEC9A" w14:textId="77777777" w:rsidR="001F3C1F" w:rsidRDefault="001F3C1F" w:rsidP="00DA6AE5">
      <w:pPr>
        <w:pStyle w:val="Heading1"/>
      </w:pPr>
      <w:r>
        <w:t>&gt;&gt; &gt;&gt;                     var i = function(e) {</w:t>
      </w:r>
    </w:p>
    <w:p w14:paraId="6BAA9254" w14:textId="77777777" w:rsidR="001F3C1F" w:rsidRDefault="001F3C1F" w:rsidP="00DA6AE5">
      <w:pPr>
        <w:pStyle w:val="Heading1"/>
      </w:pPr>
      <w:r>
        <w:t>&gt;&gt; &gt;&gt;                         for (var t = 0; t &lt; e.batches.length; t++) {</w:t>
      </w:r>
    </w:p>
    <w:p w14:paraId="09BC9E2D" w14:textId="77777777" w:rsidR="001F3C1F" w:rsidRDefault="001F3C1F" w:rsidP="00DA6AE5">
      <w:pPr>
        <w:pStyle w:val="Heading1"/>
      </w:pPr>
      <w:r>
        <w:t>&gt;&gt; &gt;&gt;                             var n = e.batches[t].Msfpc();</w:t>
      </w:r>
    </w:p>
    <w:p w14:paraId="240CC8FD" w14:textId="77777777" w:rsidR="001F3C1F" w:rsidRDefault="001F3C1F" w:rsidP="00DA6AE5">
      <w:pPr>
        <w:pStyle w:val="Heading1"/>
      </w:pPr>
      <w:r>
        <w:t>&gt;&gt; &gt;&gt;                             if (n)</w:t>
      </w:r>
    </w:p>
    <w:p w14:paraId="198764EF" w14:textId="77777777" w:rsidR="001F3C1F" w:rsidRDefault="001F3C1F" w:rsidP="00DA6AE5">
      <w:pPr>
        <w:pStyle w:val="Heading1"/>
      </w:pPr>
      <w:r>
        <w:t>&gt;&gt; &gt;&gt;                                 return encodeURIComponent(n)</w:t>
      </w:r>
    </w:p>
    <w:p w14:paraId="7A37E230" w14:textId="77777777" w:rsidR="001F3C1F" w:rsidRDefault="001F3C1F" w:rsidP="00DA6AE5">
      <w:pPr>
        <w:pStyle w:val="Heading1"/>
      </w:pPr>
      <w:r>
        <w:lastRenderedPageBreak/>
        <w:t>&gt;&gt; &gt;&gt;                         }</w:t>
      </w:r>
    </w:p>
    <w:p w14:paraId="4CED4293" w14:textId="77777777" w:rsidR="001F3C1F" w:rsidRDefault="001F3C1F" w:rsidP="00DA6AE5">
      <w:pPr>
        <w:pStyle w:val="Heading1"/>
      </w:pPr>
      <w:r>
        <w:t>&gt;&gt; &gt;&gt;                         return ""</w:t>
      </w:r>
    </w:p>
    <w:p w14:paraId="451FD40C" w14:textId="77777777" w:rsidR="001F3C1F" w:rsidRDefault="001F3C1F" w:rsidP="00DA6AE5">
      <w:pPr>
        <w:pStyle w:val="Heading1"/>
      </w:pPr>
      <w:r>
        <w:t>&gt;&gt; &gt;&gt;                     }(e);</w:t>
      </w:r>
    </w:p>
    <w:p w14:paraId="7116B79C" w14:textId="77777777" w:rsidR="001F3C1F" w:rsidRDefault="001F3C1F" w:rsidP="00DA6AE5">
      <w:pPr>
        <w:pStyle w:val="Heading1"/>
      </w:pPr>
      <w:r>
        <w:t>&gt;&gt; &gt;&gt;                     if (cr(i) &amp;&amp; (n.url += "&amp;ext.intweb.msfpc=" + i),</w:t>
      </w:r>
    </w:p>
    <w:p w14:paraId="0F8EC10E" w14:textId="77777777" w:rsidR="001F3C1F" w:rsidRDefault="001F3C1F" w:rsidP="00DA6AE5">
      <w:pPr>
        <w:pStyle w:val="Heading1"/>
      </w:pPr>
      <w:r>
        <w:t>&gt;&gt; &gt;&gt;                     b.shouldAddClockSkewHeaders() &amp;&amp; Br(n, "time-delta-to-apply-millis", b.getClockSkewHeaderValue(), t),</w:t>
      </w:r>
    </w:p>
    <w:p w14:paraId="7290E06B" w14:textId="77777777" w:rsidR="001F3C1F" w:rsidRDefault="001F3C1F" w:rsidP="00DA6AE5">
      <w:pPr>
        <w:pStyle w:val="Heading1"/>
      </w:pPr>
      <w:r>
        <w:t>&gt;&gt; &gt;&gt;                     c.getWParam) {</w:t>
      </w:r>
    </w:p>
    <w:p w14:paraId="3AFE5AC3" w14:textId="77777777" w:rsidR="001F3C1F" w:rsidRDefault="001F3C1F" w:rsidP="00DA6AE5">
      <w:pPr>
        <w:pStyle w:val="Heading1"/>
      </w:pPr>
      <w:r>
        <w:t>&gt;&gt; &gt;&gt;                         var o = c.getWParam();</w:t>
      </w:r>
    </w:p>
    <w:p w14:paraId="4AECC846" w14:textId="77777777" w:rsidR="001F3C1F" w:rsidRDefault="001F3C1F" w:rsidP="00DA6AE5">
      <w:pPr>
        <w:pStyle w:val="Heading1"/>
      </w:pPr>
      <w:r>
        <w:t>&gt;&gt; &gt;&gt;                         o &gt;= 0 &amp;&amp; (n.url += "&amp;w=" + o)</w:t>
      </w:r>
    </w:p>
    <w:p w14:paraId="78CC12AC" w14:textId="77777777" w:rsidR="001F3C1F" w:rsidRDefault="001F3C1F" w:rsidP="00DA6AE5">
      <w:pPr>
        <w:pStyle w:val="Heading1"/>
      </w:pPr>
      <w:r>
        <w:t>&gt;&gt; &gt;&gt;                     }</w:t>
      </w:r>
    </w:p>
    <w:p w14:paraId="47F54A3E" w14:textId="77777777" w:rsidR="001F3C1F" w:rsidRDefault="001F3C1F" w:rsidP="00DA6AE5">
      <w:pPr>
        <w:pStyle w:val="Heading1"/>
      </w:pPr>
      <w:r>
        <w:t>&gt;&gt; &gt;&gt;                     for (var a = 0; a &lt; S.length; a++)</w:t>
      </w:r>
    </w:p>
    <w:p w14:paraId="282E0CCF" w14:textId="77777777" w:rsidR="001F3C1F" w:rsidRDefault="001F3C1F" w:rsidP="00DA6AE5">
      <w:pPr>
        <w:pStyle w:val="Heading1"/>
      </w:pPr>
      <w:r>
        <w:t>&gt;&gt; &gt;&gt;                         n.url += "&amp;" + S[a].name + "=" + S[a].value;</w:t>
      </w:r>
    </w:p>
    <w:p w14:paraId="09AE2457" w14:textId="77777777" w:rsidR="001F3C1F" w:rsidRDefault="001F3C1F" w:rsidP="00DA6AE5">
      <w:pPr>
        <w:pStyle w:val="Heading1"/>
      </w:pPr>
      <w:r>
        <w:t>&gt;&gt; &gt;&gt;                     return n</w:t>
      </w:r>
    </w:p>
    <w:p w14:paraId="78B4C77D" w14:textId="77777777" w:rsidR="001F3C1F" w:rsidRDefault="001F3C1F" w:rsidP="00DA6AE5">
      <w:pPr>
        <w:pStyle w:val="Heading1"/>
      </w:pPr>
      <w:r>
        <w:t>&gt;&gt; &gt;&gt;                 }</w:t>
      </w:r>
    </w:p>
    <w:p w14:paraId="4A55F4DB" w14:textId="77777777" w:rsidR="001F3C1F" w:rsidRDefault="001F3C1F" w:rsidP="00DA6AE5">
      <w:pPr>
        <w:pStyle w:val="Heading1"/>
      </w:pPr>
      <w:r>
        <w:t>&gt;&gt; &gt;&gt;                 function U(e, t, n) {</w:t>
      </w:r>
    </w:p>
    <w:p w14:paraId="5E9F4581" w14:textId="77777777" w:rsidR="001F3C1F" w:rsidRDefault="001F3C1F" w:rsidP="00DA6AE5">
      <w:pPr>
        <w:pStyle w:val="Heading1"/>
      </w:pPr>
      <w:r>
        <w:t>&gt;&gt; &gt;&gt;                     e[t] = e[t] || {},</w:t>
      </w:r>
    </w:p>
    <w:p w14:paraId="1F3A5ECD" w14:textId="77777777" w:rsidR="001F3C1F" w:rsidRDefault="001F3C1F" w:rsidP="00DA6AE5">
      <w:pPr>
        <w:pStyle w:val="Heading1"/>
      </w:pPr>
      <w:r>
        <w:t>&gt;&gt; &gt;&gt;                     e[t][a.identifier] = n</w:t>
      </w:r>
    </w:p>
    <w:p w14:paraId="1D539865" w14:textId="77777777" w:rsidR="001F3C1F" w:rsidRDefault="001F3C1F" w:rsidP="00DA6AE5">
      <w:pPr>
        <w:pStyle w:val="Heading1"/>
      </w:pPr>
      <w:r>
        <w:t>&gt;&gt; &gt;&gt;                 }</w:t>
      </w:r>
    </w:p>
    <w:p w14:paraId="2B0A1DD4" w14:textId="77777777" w:rsidR="001F3C1F" w:rsidRDefault="001F3C1F" w:rsidP="00DA6AE5">
      <w:pPr>
        <w:pStyle w:val="Heading1"/>
      </w:pPr>
      <w:r>
        <w:t>&gt;&gt; &gt;&gt;                 function V(t, n, i, o) {</w:t>
      </w:r>
    </w:p>
    <w:p w14:paraId="3E271E44" w14:textId="77777777" w:rsidR="001F3C1F" w:rsidRDefault="001F3C1F" w:rsidP="00DA6AE5">
      <w:pPr>
        <w:pStyle w:val="Heading1"/>
      </w:pPr>
      <w:r>
        <w:t>&gt;&gt; &gt;&gt;                     if (t &amp;&amp; t.payloadBlob &amp;&amp; t.payloadBlob.length &gt; 0) {</w:t>
      </w:r>
    </w:p>
    <w:p w14:paraId="7DC0DEC8" w14:textId="77777777" w:rsidR="001F3C1F" w:rsidRDefault="001F3C1F" w:rsidP="00DA6AE5">
      <w:pPr>
        <w:pStyle w:val="Heading1"/>
      </w:pPr>
      <w:r>
        <w:t>&gt;&gt; &gt;&gt;                         var u = !!e.sendHook</w:t>
      </w:r>
    </w:p>
    <w:p w14:paraId="6B2F94D1" w14:textId="77777777" w:rsidR="001F3C1F" w:rsidRDefault="001F3C1F" w:rsidP="00DA6AE5">
      <w:pPr>
        <w:pStyle w:val="Heading1"/>
      </w:pPr>
      <w:r>
        <w:lastRenderedPageBreak/>
        <w:t>&gt;&gt; &gt;&gt;                           , p = l[t.sendType];</w:t>
      </w:r>
    </w:p>
    <w:p w14:paraId="1B6D0100" w14:textId="77777777" w:rsidR="001F3C1F" w:rsidRDefault="001F3C1F" w:rsidP="00DA6AE5">
      <w:pPr>
        <w:pStyle w:val="Heading1"/>
      </w:pPr>
      <w:r>
        <w:t>&gt;&gt; &gt;&gt;                         !F(t.sendType) &amp;&amp; t.isBeacon &amp;&amp; 2 === t.sendReason &amp;&amp; (p = l[2] || l[3] || p);</w:t>
      </w:r>
    </w:p>
    <w:p w14:paraId="3FCC2635" w14:textId="77777777" w:rsidR="001F3C1F" w:rsidRDefault="001F3C1F" w:rsidP="00DA6AE5">
      <w:pPr>
        <w:pStyle w:val="Heading1"/>
      </w:pPr>
      <w:r>
        <w:t>&gt;&gt; &gt;&gt;                         var m = j;</w:t>
      </w:r>
    </w:p>
    <w:p w14:paraId="15E2847E" w14:textId="77777777" w:rsidR="001F3C1F" w:rsidRDefault="001F3C1F" w:rsidP="00DA6AE5">
      <w:pPr>
        <w:pStyle w:val="Heading1"/>
      </w:pPr>
      <w:r>
        <w:t>&gt;&gt; &gt;&gt;                         (t.isBeacon || 3 === p._transport) &amp;&amp; (m = !1);</w:t>
      </w:r>
    </w:p>
    <w:p w14:paraId="2E0182F5" w14:textId="77777777" w:rsidR="001F3C1F" w:rsidRDefault="001F3C1F" w:rsidP="00DA6AE5">
      <w:pPr>
        <w:pStyle w:val="Heading1"/>
      </w:pPr>
      <w:r>
        <w:t>&gt;&gt; &gt;&gt;                         var v = H(t, m);</w:t>
      </w:r>
    </w:p>
    <w:p w14:paraId="0B09B8CA" w14:textId="77777777" w:rsidR="001F3C1F" w:rsidRDefault="001F3C1F" w:rsidP="00DA6AE5">
      <w:pPr>
        <w:pStyle w:val="Heading1"/>
      </w:pPr>
      <w:r>
        <w:t>&gt;&gt; &gt;&gt;                         m = m || v.useHdrs;</w:t>
      </w:r>
    </w:p>
    <w:p w14:paraId="0F02D150" w14:textId="77777777" w:rsidR="001F3C1F" w:rsidRDefault="001F3C1F" w:rsidP="00DA6AE5">
      <w:pPr>
        <w:pStyle w:val="Heading1"/>
      </w:pPr>
      <w:r>
        <w:t>&gt;&gt; &gt;&gt;                         var S = gr();</w:t>
      </w:r>
    </w:p>
    <w:p w14:paraId="7A2498D1" w14:textId="77777777" w:rsidR="001F3C1F" w:rsidRDefault="001F3C1F" w:rsidP="00DA6AE5">
      <w:pPr>
        <w:pStyle w:val="Heading1"/>
      </w:pPr>
      <w:r>
        <w:t>&gt;&gt; &gt;&gt;                         Fn(c, (function() {</w:t>
      </w:r>
    </w:p>
    <w:p w14:paraId="690770F3" w14:textId="77777777" w:rsidR="001F3C1F" w:rsidRDefault="001F3C1F" w:rsidP="00DA6AE5">
      <w:pPr>
        <w:pStyle w:val="Heading1"/>
      </w:pPr>
      <w:r>
        <w:t>&gt;&gt; &gt;&gt;                             return "HttpManager:_doPayloadSend"</w:t>
      </w:r>
    </w:p>
    <w:p w14:paraId="5D851130" w14:textId="77777777" w:rsidR="001F3C1F" w:rsidRDefault="001F3C1F" w:rsidP="00DA6AE5">
      <w:pPr>
        <w:pStyle w:val="Heading1"/>
      </w:pPr>
      <w:r>
        <w:t>&gt;&gt; &gt;&gt;                         }</w:t>
      </w:r>
    </w:p>
    <w:p w14:paraId="54F14264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468CDC01" w14:textId="77777777" w:rsidR="001F3C1F" w:rsidRDefault="001F3C1F" w:rsidP="00DA6AE5">
      <w:pPr>
        <w:pStyle w:val="Heading1"/>
      </w:pPr>
      <w:r>
        <w:t>&gt;&gt; &gt;&gt;                             for (var l = 0; l &lt; t.batches.length; l++)</w:t>
      </w:r>
    </w:p>
    <w:p w14:paraId="24E0FEDD" w14:textId="77777777" w:rsidR="001F3C1F" w:rsidRDefault="001F3C1F" w:rsidP="00DA6AE5">
      <w:pPr>
        <w:pStyle w:val="Heading1"/>
      </w:pPr>
      <w:r>
        <w:t>&gt;&gt; &gt;&gt;                                 for (var O = t.batches[l].events(), w = 0; w &lt; O.length; w++) {</w:t>
      </w:r>
    </w:p>
    <w:p w14:paraId="669E185C" w14:textId="77777777" w:rsidR="001F3C1F" w:rsidRDefault="001F3C1F" w:rsidP="00DA6AE5">
      <w:pPr>
        <w:pStyle w:val="Heading1"/>
      </w:pPr>
      <w:r>
        <w:t>&gt;&gt; &gt;&gt;                                     var _ = O[w];</w:t>
      </w:r>
    </w:p>
    <w:p w14:paraId="5A19647A" w14:textId="77777777" w:rsidR="001F3C1F" w:rsidRDefault="001F3C1F" w:rsidP="00DA6AE5">
      <w:pPr>
        <w:pStyle w:val="Heading1"/>
      </w:pPr>
      <w:r>
        <w:t>&gt;&gt; &gt;&gt;                                     if (I) {</w:t>
      </w:r>
    </w:p>
    <w:p w14:paraId="1B307B1B" w14:textId="77777777" w:rsidR="001F3C1F" w:rsidRDefault="001F3C1F" w:rsidP="00DA6AE5">
      <w:pPr>
        <w:pStyle w:val="Heading1"/>
      </w:pPr>
      <w:r>
        <w:t>&gt;&gt; &gt;&gt;                                         var j = _.timings = _.timings || {};</w:t>
      </w:r>
    </w:p>
    <w:p w14:paraId="2DEF8C08" w14:textId="77777777" w:rsidR="001F3C1F" w:rsidRDefault="001F3C1F" w:rsidP="00DA6AE5">
      <w:pPr>
        <w:pStyle w:val="Heading1"/>
      </w:pPr>
      <w:r>
        <w:t>&gt;&gt; &gt;&gt;                                         U(j, "sendEventStart", S),</w:t>
      </w:r>
    </w:p>
    <w:p w14:paraId="59DBE4D9" w14:textId="77777777" w:rsidR="001F3C1F" w:rsidRDefault="001F3C1F" w:rsidP="00DA6AE5">
      <w:pPr>
        <w:pStyle w:val="Heading1"/>
      </w:pPr>
      <w:r>
        <w:t>&gt;&gt; &gt;&gt;                                         U(j, "serializationStart", n),</w:t>
      </w:r>
    </w:p>
    <w:p w14:paraId="63E73FC8" w14:textId="77777777" w:rsidR="001F3C1F" w:rsidRDefault="001F3C1F" w:rsidP="00DA6AE5">
      <w:pPr>
        <w:pStyle w:val="Heading1"/>
      </w:pPr>
      <w:r>
        <w:t>&gt;&gt; &gt;&gt;                                         U(j, "serializationCompleted", i)</w:t>
      </w:r>
    </w:p>
    <w:p w14:paraId="3986CB86" w14:textId="77777777" w:rsidR="001F3C1F" w:rsidRDefault="001F3C1F" w:rsidP="00DA6AE5">
      <w:pPr>
        <w:pStyle w:val="Heading1"/>
      </w:pPr>
      <w:r>
        <w:lastRenderedPageBreak/>
        <w:t>&gt;&gt; &gt;&gt;                                     }</w:t>
      </w:r>
    </w:p>
    <w:p w14:paraId="033AB4CA" w14:textId="77777777" w:rsidR="001F3C1F" w:rsidRDefault="001F3C1F" w:rsidP="00DA6AE5">
      <w:pPr>
        <w:pStyle w:val="Heading1"/>
      </w:pPr>
      <w:r>
        <w:t>&gt;&gt; &gt;&gt;                                     _.sendAttempt &gt; 0 ? _.sendAttempt++ : _.sendAttempt = 1</w:t>
      </w:r>
    </w:p>
    <w:p w14:paraId="7E366C71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8EB1AB3" w14:textId="77777777" w:rsidR="001F3C1F" w:rsidRDefault="001F3C1F" w:rsidP="00DA6AE5">
      <w:pPr>
        <w:pStyle w:val="Heading1"/>
      </w:pPr>
      <w:r>
        <w:t>&gt;&gt; &gt;&gt;                             $(t.batches, 1e3 + (o || 0), t.sendType, !0);</w:t>
      </w:r>
    </w:p>
    <w:p w14:paraId="3E6C01F2" w14:textId="77777777" w:rsidR="001F3C1F" w:rsidRDefault="001F3C1F" w:rsidP="00DA6AE5">
      <w:pPr>
        <w:pStyle w:val="Heading1"/>
      </w:pPr>
      <w:r>
        <w:t>&gt;&gt; &gt;&gt;                             var x = {</w:t>
      </w:r>
    </w:p>
    <w:p w14:paraId="50936E3D" w14:textId="77777777" w:rsidR="001F3C1F" w:rsidRDefault="001F3C1F" w:rsidP="00DA6AE5">
      <w:pPr>
        <w:pStyle w:val="Heading1"/>
      </w:pPr>
      <w:r>
        <w:t>&gt;&gt; &gt;&gt;                                 data: t.payloadBlob,</w:t>
      </w:r>
    </w:p>
    <w:p w14:paraId="42F90562" w14:textId="77777777" w:rsidR="001F3C1F" w:rsidRDefault="001F3C1F" w:rsidP="00DA6AE5">
      <w:pPr>
        <w:pStyle w:val="Heading1"/>
      </w:pPr>
      <w:r>
        <w:t>&gt;&gt; &gt;&gt;                                 urlString: v.url,</w:t>
      </w:r>
    </w:p>
    <w:p w14:paraId="665057AB" w14:textId="77777777" w:rsidR="001F3C1F" w:rsidRDefault="001F3C1F" w:rsidP="00DA6AE5">
      <w:pPr>
        <w:pStyle w:val="Heading1"/>
      </w:pPr>
      <w:r>
        <w:t>&gt;&gt; &gt;&gt;                                 headers: v.hdrs,</w:t>
      </w:r>
    </w:p>
    <w:p w14:paraId="33401782" w14:textId="77777777" w:rsidR="001F3C1F" w:rsidRDefault="001F3C1F" w:rsidP="00DA6AE5">
      <w:pPr>
        <w:pStyle w:val="Heading1"/>
      </w:pPr>
      <w:r>
        <w:t>&gt;&gt; &gt;&gt;                                 _thePayload: t,</w:t>
      </w:r>
    </w:p>
    <w:p w14:paraId="3CD2AEA4" w14:textId="77777777" w:rsidR="001F3C1F" w:rsidRDefault="001F3C1F" w:rsidP="00DA6AE5">
      <w:pPr>
        <w:pStyle w:val="Heading1"/>
      </w:pPr>
      <w:r>
        <w:t>&gt;&gt; &gt;&gt;                                 _sendReason: o,</w:t>
      </w:r>
    </w:p>
    <w:p w14:paraId="7982B04D" w14:textId="77777777" w:rsidR="001F3C1F" w:rsidRDefault="001F3C1F" w:rsidP="00DA6AE5">
      <w:pPr>
        <w:pStyle w:val="Heading1"/>
      </w:pPr>
      <w:r>
        <w:t>&gt;&gt; &gt;&gt;                                 timeout: f</w:t>
      </w:r>
    </w:p>
    <w:p w14:paraId="25B27B4D" w14:textId="77777777" w:rsidR="001F3C1F" w:rsidRDefault="001F3C1F" w:rsidP="00DA6AE5">
      <w:pPr>
        <w:pStyle w:val="Heading1"/>
      </w:pPr>
      <w:r>
        <w:t>&gt;&gt; &gt;&gt;                             };</w:t>
      </w:r>
    </w:p>
    <w:p w14:paraId="4B31003B" w14:textId="77777777" w:rsidR="001F3C1F" w:rsidRDefault="001F3C1F" w:rsidP="00DA6AE5">
      <w:pPr>
        <w:pStyle w:val="Heading1"/>
      </w:pPr>
      <w:r>
        <w:t>&gt;&gt; &gt;&gt;                             G(h) || (x.disableXhrSync = !!h),</w:t>
      </w:r>
    </w:p>
    <w:p w14:paraId="31E2A74F" w14:textId="77777777" w:rsidR="001F3C1F" w:rsidRDefault="001F3C1F" w:rsidP="00DA6AE5">
      <w:pPr>
        <w:pStyle w:val="Heading1"/>
      </w:pPr>
      <w:r>
        <w:t>&gt;&gt; &gt;&gt;                             m &amp;&amp; (Mr(x.headers, "cache-control") || (x.headers["cache-control"] = "no-cache, no-store"),</w:t>
      </w:r>
    </w:p>
    <w:p w14:paraId="5F394D4D" w14:textId="77777777" w:rsidR="001F3C1F" w:rsidRDefault="001F3C1F" w:rsidP="00DA6AE5">
      <w:pPr>
        <w:pStyle w:val="Heading1"/>
      </w:pPr>
      <w:r>
        <w:t>&gt;&gt; &gt;&gt;                             Mr(x.headers, "content-type") || (x.headers["content-type"] = "application/x-json-stream"));</w:t>
      </w:r>
    </w:p>
    <w:p w14:paraId="34576761" w14:textId="77777777" w:rsidR="001F3C1F" w:rsidRDefault="001F3C1F" w:rsidP="00DA6AE5">
      <w:pPr>
        <w:pStyle w:val="Heading1"/>
      </w:pPr>
      <w:r>
        <w:t>&gt;&gt; &gt;&gt;                             var k = null;</w:t>
      </w:r>
    </w:p>
    <w:p w14:paraId="1825B701" w14:textId="77777777" w:rsidR="001F3C1F" w:rsidRDefault="001F3C1F" w:rsidP="00DA6AE5">
      <w:pPr>
        <w:pStyle w:val="Heading1"/>
      </w:pPr>
      <w:r>
        <w:t>&gt;&gt; &gt;&gt;                             p &amp;&amp; (k = function(n) {</w:t>
      </w:r>
    </w:p>
    <w:p w14:paraId="79EA4EC4" w14:textId="77777777" w:rsidR="001F3C1F" w:rsidRDefault="001F3C1F" w:rsidP="00DA6AE5">
      <w:pPr>
        <w:pStyle w:val="Heading1"/>
      </w:pPr>
      <w:r>
        <w:t>&gt;&gt; &gt;&gt;                                 b.firstRequestSent();</w:t>
      </w:r>
    </w:p>
    <w:p w14:paraId="2CDCB841" w14:textId="77777777" w:rsidR="001F3C1F" w:rsidRDefault="001F3C1F" w:rsidP="00DA6AE5">
      <w:pPr>
        <w:pStyle w:val="Heading1"/>
      </w:pPr>
      <w:r>
        <w:t>&gt;&gt; &gt;&gt;                                 var i = function(n, i) {</w:t>
      </w:r>
    </w:p>
    <w:p w14:paraId="2A95639E" w14:textId="77777777" w:rsidR="001F3C1F" w:rsidRDefault="001F3C1F" w:rsidP="00DA6AE5">
      <w:pPr>
        <w:pStyle w:val="Heading1"/>
      </w:pPr>
      <w:r>
        <w:lastRenderedPageBreak/>
        <w:t>&gt;&gt; &gt;&gt;                                     !function(t, n, i, o) {</w:t>
      </w:r>
    </w:p>
    <w:p w14:paraId="401B5B3F" w14:textId="77777777" w:rsidR="001F3C1F" w:rsidRDefault="001F3C1F" w:rsidP="00DA6AE5">
      <w:pPr>
        <w:pStyle w:val="Heading1"/>
      </w:pPr>
      <w:r>
        <w:t>&gt;&gt; &gt;&gt;                                         var s = 9e3</w:t>
      </w:r>
    </w:p>
    <w:p w14:paraId="74885839" w14:textId="77777777" w:rsidR="001F3C1F" w:rsidRDefault="001F3C1F" w:rsidP="00DA6AE5">
      <w:pPr>
        <w:pStyle w:val="Heading1"/>
      </w:pPr>
      <w:r>
        <w:t>&gt;&gt; &gt;&gt;                                           , l = null</w:t>
      </w:r>
    </w:p>
    <w:p w14:paraId="2DAD88D5" w14:textId="77777777" w:rsidR="001F3C1F" w:rsidRDefault="001F3C1F" w:rsidP="00DA6AE5">
      <w:pPr>
        <w:pStyle w:val="Heading1"/>
      </w:pPr>
      <w:r>
        <w:t>&gt;&gt; &gt;&gt;                                           , c = !1</w:t>
      </w:r>
    </w:p>
    <w:p w14:paraId="75670C3F" w14:textId="77777777" w:rsidR="001F3C1F" w:rsidRDefault="001F3C1F" w:rsidP="00DA6AE5">
      <w:pPr>
        <w:pStyle w:val="Heading1"/>
      </w:pPr>
      <w:r>
        <w:t>&gt;&gt; &gt;&gt;                                           , u = !1;</w:t>
      </w:r>
    </w:p>
    <w:p w14:paraId="0D4DC7EC" w14:textId="77777777" w:rsidR="001F3C1F" w:rsidRDefault="001F3C1F" w:rsidP="00DA6AE5">
      <w:pPr>
        <w:pStyle w:val="Heading1"/>
      </w:pPr>
      <w:r>
        <w:t>&gt;&gt; &gt;&gt;                                         try {</w:t>
      </w:r>
    </w:p>
    <w:p w14:paraId="7BFB6619" w14:textId="77777777" w:rsidR="001F3C1F" w:rsidRDefault="001F3C1F" w:rsidP="00DA6AE5">
      <w:pPr>
        <w:pStyle w:val="Heading1"/>
      </w:pPr>
      <w:r>
        <w:t>&gt;&gt; &gt;&gt;                                             var f = !0;</w:t>
      </w:r>
    </w:p>
    <w:p w14:paraId="7688C437" w14:textId="77777777" w:rsidR="001F3C1F" w:rsidRDefault="001F3C1F" w:rsidP="00DA6AE5">
      <w:pPr>
        <w:pStyle w:val="Heading1"/>
      </w:pPr>
      <w:r>
        <w:t>&gt;&gt; &gt;&gt;                                             if (typeof t !== d.l) {</w:t>
      </w:r>
    </w:p>
    <w:p w14:paraId="77DC6AFD" w14:textId="77777777" w:rsidR="001F3C1F" w:rsidRDefault="001F3C1F" w:rsidP="00DA6AE5">
      <w:pPr>
        <w:pStyle w:val="Heading1"/>
      </w:pPr>
      <w:r>
        <w:t>&gt;&gt; &gt;&gt;                                                 if (n) {</w:t>
      </w:r>
    </w:p>
    <w:p w14:paraId="5E01533C" w14:textId="77777777" w:rsidR="001F3C1F" w:rsidRDefault="001F3C1F" w:rsidP="00DA6AE5">
      <w:pPr>
        <w:pStyle w:val="Heading1"/>
      </w:pPr>
      <w:r>
        <w:t>&gt;&gt; &gt;&gt;                                                     b.setClockSkew(n["time-delta-millis"]);</w:t>
      </w:r>
    </w:p>
    <w:p w14:paraId="73E31137" w14:textId="77777777" w:rsidR="001F3C1F" w:rsidRDefault="001F3C1F" w:rsidP="00DA6AE5">
      <w:pPr>
        <w:pStyle w:val="Heading1"/>
      </w:pPr>
      <w:r>
        <w:t>&gt;&gt; &gt;&gt;                                                     var h = n["kill-duration"] || n["kill-duration-seconds"];</w:t>
      </w:r>
    </w:p>
    <w:p w14:paraId="691864D0" w14:textId="77777777" w:rsidR="001F3C1F" w:rsidRDefault="001F3C1F" w:rsidP="00DA6AE5">
      <w:pPr>
        <w:pStyle w:val="Heading1"/>
      </w:pPr>
      <w:r>
        <w:t>&gt;&gt; &gt;&gt;                                                     fe(g.setKillSwitchTenants(n["kill-tokens"], h), (function(e) {</w:t>
      </w:r>
    </w:p>
    <w:p w14:paraId="67E066E3" w14:textId="77777777" w:rsidR="001F3C1F" w:rsidRDefault="001F3C1F" w:rsidP="00DA6AE5">
      <w:pPr>
        <w:pStyle w:val="Heading1"/>
      </w:pPr>
      <w:r>
        <w:t>&gt;&gt; &gt;&gt;                                                         fe(i.batches, (function(t) {</w:t>
      </w:r>
    </w:p>
    <w:p w14:paraId="26D7FED0" w14:textId="77777777" w:rsidR="001F3C1F" w:rsidRDefault="001F3C1F" w:rsidP="00DA6AE5">
      <w:pPr>
        <w:pStyle w:val="Heading1"/>
      </w:pPr>
      <w:r>
        <w:t>&gt;&gt; &gt;&gt;                                                             if (t.iKey() === e) {</w:t>
      </w:r>
    </w:p>
    <w:p w14:paraId="47573E10" w14:textId="77777777" w:rsidR="001F3C1F" w:rsidRDefault="001F3C1F" w:rsidP="00DA6AE5">
      <w:pPr>
        <w:pStyle w:val="Heading1"/>
      </w:pPr>
      <w:r>
        <w:t>&gt;&gt; &gt;&gt;                                                                 l = l || [];</w:t>
      </w:r>
    </w:p>
    <w:p w14:paraId="78F4D71B" w14:textId="77777777" w:rsidR="001F3C1F" w:rsidRDefault="001F3C1F" w:rsidP="00DA6AE5">
      <w:pPr>
        <w:pStyle w:val="Heading1"/>
      </w:pPr>
      <w:r>
        <w:t>&gt;&gt; &gt;&gt;                                                                 var n = t.split(0);</w:t>
      </w:r>
    </w:p>
    <w:p w14:paraId="63ED2B34" w14:textId="77777777" w:rsidR="001F3C1F" w:rsidRDefault="001F3C1F" w:rsidP="00DA6AE5">
      <w:pPr>
        <w:pStyle w:val="Heading1"/>
      </w:pPr>
      <w:r>
        <w:t>&gt;&gt; &gt;&gt;                                                                 i.numEvents -= n.count(),</w:t>
      </w:r>
    </w:p>
    <w:p w14:paraId="1C9F6899" w14:textId="77777777" w:rsidR="001F3C1F" w:rsidRDefault="001F3C1F" w:rsidP="00DA6AE5">
      <w:pPr>
        <w:pStyle w:val="Heading1"/>
      </w:pPr>
      <w:r>
        <w:t>&gt;&gt; &gt;&gt;                                                                 l.push(n)</w:t>
      </w:r>
    </w:p>
    <w:p w14:paraId="2A7C6EFB" w14:textId="77777777" w:rsidR="001F3C1F" w:rsidRDefault="001F3C1F" w:rsidP="00DA6AE5">
      <w:pPr>
        <w:pStyle w:val="Heading1"/>
      </w:pPr>
      <w:r>
        <w:t>&gt;&gt; &gt;&gt;                                                             }</w:t>
      </w:r>
    </w:p>
    <w:p w14:paraId="02BA4BE9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        }</w:t>
      </w:r>
    </w:p>
    <w:p w14:paraId="3FFECA04" w14:textId="77777777" w:rsidR="001F3C1F" w:rsidRDefault="001F3C1F" w:rsidP="00DA6AE5">
      <w:pPr>
        <w:pStyle w:val="Heading1"/>
      </w:pPr>
      <w:r>
        <w:t>&gt;&gt; &gt;&gt;                                                         ))</w:t>
      </w:r>
    </w:p>
    <w:p w14:paraId="2C98C0EA" w14:textId="77777777" w:rsidR="001F3C1F" w:rsidRDefault="001F3C1F" w:rsidP="00DA6AE5">
      <w:pPr>
        <w:pStyle w:val="Heading1"/>
      </w:pPr>
      <w:r>
        <w:t>&gt;&gt; &gt;&gt;                                                     }</w:t>
      </w:r>
    </w:p>
    <w:p w14:paraId="7B2DAA18" w14:textId="77777777" w:rsidR="001F3C1F" w:rsidRDefault="001F3C1F" w:rsidP="00DA6AE5">
      <w:pPr>
        <w:pStyle w:val="Heading1"/>
      </w:pPr>
      <w:r>
        <w:t>&gt;&gt; &gt;&gt;                                                     ))</w:t>
      </w:r>
    </w:p>
    <w:p w14:paraId="21E359CD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29F8C359" w14:textId="77777777" w:rsidR="001F3C1F" w:rsidRDefault="001F3C1F" w:rsidP="00DA6AE5">
      <w:pPr>
        <w:pStyle w:val="Heading1"/>
      </w:pPr>
      <w:r>
        <w:t>&gt;&gt; &gt;&gt;                                                 if (200 == t || 204 == t)</w:t>
      </w:r>
    </w:p>
    <w:p w14:paraId="476AF7D0" w14:textId="77777777" w:rsidR="001F3C1F" w:rsidRDefault="001F3C1F" w:rsidP="00DA6AE5">
      <w:pPr>
        <w:pStyle w:val="Heading1"/>
      </w:pPr>
      <w:r>
        <w:t>&gt;&gt; &gt;&gt;                                                     return void (s = 200);</w:t>
      </w:r>
    </w:p>
    <w:p w14:paraId="6DB1AF2A" w14:textId="77777777" w:rsidR="001F3C1F" w:rsidRDefault="001F3C1F" w:rsidP="00DA6AE5">
      <w:pPr>
        <w:pStyle w:val="Heading1"/>
      </w:pPr>
      <w: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5499DED5" w14:textId="77777777" w:rsidR="001F3C1F" w:rsidRDefault="001F3C1F" w:rsidP="00DA6AE5">
      <w:pPr>
        <w:pStyle w:val="Heading1"/>
      </w:pPr>
      <w:r>
        <w:t>&gt;&gt; &gt;&gt;                                                 s = 9e3 + t % 1e3</w:t>
      </w:r>
    </w:p>
    <w:p w14:paraId="2E0685E5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4B4B66FA" w14:textId="77777777" w:rsidR="001F3C1F" w:rsidRDefault="001F3C1F" w:rsidP="00DA6AE5">
      <w:pPr>
        <w:pStyle w:val="Heading1"/>
      </w:pPr>
      <w:r>
        <w:t>&gt;&gt; &gt;&gt;                                             if (f) {</w:t>
      </w:r>
    </w:p>
    <w:p w14:paraId="26BA54EC" w14:textId="77777777" w:rsidR="001F3C1F" w:rsidRDefault="001F3C1F" w:rsidP="00DA6AE5">
      <w:pPr>
        <w:pStyle w:val="Heading1"/>
      </w:pPr>
      <w:r>
        <w:t>&gt;&gt; &gt;&gt;                                                 s = 100;</w:t>
      </w:r>
    </w:p>
    <w:p w14:paraId="55589BE1" w14:textId="77777777" w:rsidR="001F3C1F" w:rsidRDefault="001F3C1F" w:rsidP="00DA6AE5">
      <w:pPr>
        <w:pStyle w:val="Heading1"/>
      </w:pPr>
      <w:r>
        <w:t>&gt;&gt; &gt;&gt;                                                 var p = i.retryCnt;</w:t>
      </w:r>
    </w:p>
    <w:p w14:paraId="4360DEC7" w14:textId="77777777" w:rsidR="001F3C1F" w:rsidRDefault="001F3C1F" w:rsidP="00DA6AE5">
      <w:pPr>
        <w:pStyle w:val="Heading1"/>
      </w:pPr>
      <w:r>
        <w:t>&gt;&gt; &gt;&gt;                                                 0 === i.sendType &amp;&amp; (p &lt; r ? (c = !0,</w:t>
      </w:r>
    </w:p>
    <w:p w14:paraId="764F628A" w14:textId="77777777" w:rsidR="001F3C1F" w:rsidRDefault="001F3C1F" w:rsidP="00DA6AE5">
      <w:pPr>
        <w:pStyle w:val="Heading1"/>
      </w:pPr>
      <w:r>
        <w:t>&gt;&gt; &gt;&gt;                                                 W((function() {</w:t>
      </w:r>
    </w:p>
    <w:p w14:paraId="5E8437B3" w14:textId="77777777" w:rsidR="001F3C1F" w:rsidRDefault="001F3C1F" w:rsidP="00DA6AE5">
      <w:pPr>
        <w:pStyle w:val="Heading1"/>
      </w:pPr>
      <w:r>
        <w:t>&gt;&gt; &gt;&gt;                                                     0 === i.sendType &amp;&amp; y--,</w:t>
      </w:r>
    </w:p>
    <w:p w14:paraId="1159B9B4" w14:textId="77777777" w:rsidR="001F3C1F" w:rsidRDefault="001F3C1F" w:rsidP="00DA6AE5">
      <w:pPr>
        <w:pStyle w:val="Heading1"/>
      </w:pPr>
      <w:r>
        <w:t>&gt;&gt; &gt;&gt;                                                     q(i.batches, p + 1, i.isTeardown, E ? 2 : i.sendType, 5)</w:t>
      </w:r>
    </w:p>
    <w:p w14:paraId="3A35E28B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4040B228" w14:textId="77777777" w:rsidR="001F3C1F" w:rsidRDefault="001F3C1F" w:rsidP="00DA6AE5">
      <w:pPr>
        <w:pStyle w:val="Heading1"/>
      </w:pPr>
      <w:r>
        <w:t>&gt;&gt; &gt;&gt;                                                 ), E, jr(p))) : (u = !0,</w:t>
      </w:r>
    </w:p>
    <w:p w14:paraId="0CFF8333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E &amp;&amp; (s = 8001)))</w:t>
      </w:r>
    </w:p>
    <w:p w14:paraId="4158E6C3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0A999944" w14:textId="77777777" w:rsidR="001F3C1F" w:rsidRDefault="001F3C1F" w:rsidP="00DA6AE5">
      <w:pPr>
        <w:pStyle w:val="Heading1"/>
      </w:pPr>
      <w:r>
        <w:t>&gt;&gt; &gt;&gt;                                         } finally {</w:t>
      </w:r>
    </w:p>
    <w:p w14:paraId="419971B0" w14:textId="77777777" w:rsidR="001F3C1F" w:rsidRDefault="001F3C1F" w:rsidP="00DA6AE5">
      <w:pPr>
        <w:pStyle w:val="Heading1"/>
      </w:pPr>
      <w:r>
        <w:t>&gt;&gt; &gt;&gt;                                             c || (b.setClockSkew(),</w:t>
      </w:r>
    </w:p>
    <w:p w14:paraId="36AB3851" w14:textId="77777777" w:rsidR="001F3C1F" w:rsidRDefault="001F3C1F" w:rsidP="00DA6AE5">
      <w:pPr>
        <w:pStyle w:val="Heading1"/>
      </w:pPr>
      <w:r>
        <w:t>&gt;&gt; &gt;&gt;                                             function(t, n, r, i) {</w:t>
      </w:r>
    </w:p>
    <w:p w14:paraId="619C4AEC" w14:textId="77777777" w:rsidR="001F3C1F" w:rsidRDefault="001F3C1F" w:rsidP="00DA6AE5">
      <w:pPr>
        <w:pStyle w:val="Heading1"/>
      </w:pPr>
      <w:r>
        <w:t>&gt;&gt; &gt;&gt;                                                 try {</w:t>
      </w:r>
    </w:p>
    <w:p w14:paraId="43F33539" w14:textId="77777777" w:rsidR="001F3C1F" w:rsidRDefault="001F3C1F" w:rsidP="00DA6AE5">
      <w:pPr>
        <w:pStyle w:val="Heading1"/>
      </w:pPr>
      <w:r>
        <w:t>&gt;&gt; &gt;&gt;                                                     i &amp;&amp; a._backOffTransmission(),</w:t>
      </w:r>
    </w:p>
    <w:p w14:paraId="644D9E5A" w14:textId="77777777" w:rsidR="001F3C1F" w:rsidRDefault="001F3C1F" w:rsidP="00DA6AE5">
      <w:pPr>
        <w:pStyle w:val="Heading1"/>
      </w:pPr>
      <w:r>
        <w:t>&gt;&gt; &gt;&gt;                                                     200 === n &amp;&amp; (i || t.isSync || a._clearBackOff(),</w:t>
      </w:r>
    </w:p>
    <w:p w14:paraId="10C0C9F3" w14:textId="77777777" w:rsidR="001F3C1F" w:rsidRDefault="001F3C1F" w:rsidP="00DA6AE5">
      <w:pPr>
        <w:pStyle w:val="Heading1"/>
      </w:pPr>
      <w:r>
        <w:t>&gt;&gt; &gt;&gt;                                                     function(e) {</w:t>
      </w:r>
    </w:p>
    <w:p w14:paraId="4F102E4B" w14:textId="77777777" w:rsidR="001F3C1F" w:rsidRDefault="001F3C1F" w:rsidP="00DA6AE5">
      <w:pPr>
        <w:pStyle w:val="Heading1"/>
      </w:pPr>
      <w:r>
        <w:t>&gt;&gt; &gt;&gt;                                                         if (I) {</w:t>
      </w:r>
    </w:p>
    <w:p w14:paraId="3ACCC3DF" w14:textId="77777777" w:rsidR="001F3C1F" w:rsidRDefault="001F3C1F" w:rsidP="00DA6AE5">
      <w:pPr>
        <w:pStyle w:val="Heading1"/>
      </w:pPr>
      <w:r>
        <w:t>&gt;&gt; &gt;&gt;                                                             var t = gr();</w:t>
      </w:r>
    </w:p>
    <w:p w14:paraId="5C830692" w14:textId="77777777" w:rsidR="001F3C1F" w:rsidRDefault="001F3C1F" w:rsidP="00DA6AE5">
      <w:pPr>
        <w:pStyle w:val="Heading1"/>
      </w:pPr>
      <w:r>
        <w:t>&gt;&gt; &gt;&gt;                                                             fe(e, (function(e) {</w:t>
      </w:r>
    </w:p>
    <w:p w14:paraId="299FF099" w14:textId="77777777" w:rsidR="001F3C1F" w:rsidRDefault="001F3C1F" w:rsidP="00DA6AE5">
      <w:pPr>
        <w:pStyle w:val="Heading1"/>
      </w:pPr>
      <w:r>
        <w:t>&gt;&gt; &gt;&gt;                                                                 var n, r;</w:t>
      </w:r>
    </w:p>
    <w:p w14:paraId="77DDE416" w14:textId="77777777" w:rsidR="001F3C1F" w:rsidRDefault="001F3C1F" w:rsidP="00DA6AE5">
      <w:pPr>
        <w:pStyle w:val="Heading1"/>
      </w:pPr>
      <w:r>
        <w:t>&gt;&gt; &gt;&gt;                                                                 e &amp;&amp; e.count() &gt; 0 &amp;&amp; (n = e.events(),</w:t>
      </w:r>
    </w:p>
    <w:p w14:paraId="16841D46" w14:textId="77777777" w:rsidR="001F3C1F" w:rsidRDefault="001F3C1F" w:rsidP="00DA6AE5">
      <w:pPr>
        <w:pStyle w:val="Heading1"/>
      </w:pPr>
      <w:r>
        <w:t>&gt;&gt; &gt;&gt;                                                                 r = t,</w:t>
      </w:r>
    </w:p>
    <w:p w14:paraId="6563D4E1" w14:textId="77777777" w:rsidR="001F3C1F" w:rsidRDefault="001F3C1F" w:rsidP="00DA6AE5">
      <w:pPr>
        <w:pStyle w:val="Heading1"/>
      </w:pPr>
      <w:r>
        <w:t>&gt;&gt; &gt;&gt;                                                                 I &amp;&amp; fe(n, (function(e) {</w:t>
      </w:r>
    </w:p>
    <w:p w14:paraId="41EA9C65" w14:textId="77777777" w:rsidR="001F3C1F" w:rsidRDefault="001F3C1F" w:rsidP="00DA6AE5">
      <w:pPr>
        <w:pStyle w:val="Heading1"/>
      </w:pPr>
      <w:r>
        <w:t>&gt;&gt; &gt;&gt;                                                                     U(e.timings = e.timings || {}, "sendEventCompleted", r)</w:t>
      </w:r>
    </w:p>
    <w:p w14:paraId="607EB4AB" w14:textId="77777777" w:rsidR="001F3C1F" w:rsidRDefault="001F3C1F" w:rsidP="00DA6AE5">
      <w:pPr>
        <w:pStyle w:val="Heading1"/>
      </w:pPr>
      <w:r>
        <w:t>&gt;&gt; &gt;&gt;                                                                 }</w:t>
      </w:r>
    </w:p>
    <w:p w14:paraId="77E5E620" w14:textId="77777777" w:rsidR="001F3C1F" w:rsidRDefault="001F3C1F" w:rsidP="00DA6AE5">
      <w:pPr>
        <w:pStyle w:val="Heading1"/>
      </w:pPr>
      <w:r>
        <w:t>&gt;&gt; &gt;&gt;                                                                 )))</w:t>
      </w:r>
    </w:p>
    <w:p w14:paraId="49BA49F1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            }</w:t>
      </w:r>
    </w:p>
    <w:p w14:paraId="0AB3872F" w14:textId="77777777" w:rsidR="001F3C1F" w:rsidRDefault="001F3C1F" w:rsidP="00DA6AE5">
      <w:pPr>
        <w:pStyle w:val="Heading1"/>
      </w:pPr>
      <w:r>
        <w:t>&gt;&gt; &gt;&gt;                                                             ))</w:t>
      </w:r>
    </w:p>
    <w:p w14:paraId="2455C761" w14:textId="77777777" w:rsidR="001F3C1F" w:rsidRDefault="001F3C1F" w:rsidP="00DA6AE5">
      <w:pPr>
        <w:pStyle w:val="Heading1"/>
      </w:pPr>
      <w:r>
        <w:t>&gt;&gt; &gt;&gt;                                                         }</w:t>
      </w:r>
    </w:p>
    <w:p w14:paraId="09CE9BA6" w14:textId="77777777" w:rsidR="001F3C1F" w:rsidRDefault="001F3C1F" w:rsidP="00DA6AE5">
      <w:pPr>
        <w:pStyle w:val="Heading1"/>
      </w:pPr>
      <w:r>
        <w:t>&gt;&gt; &gt;&gt;                                                     }(t.batches)),</w:t>
      </w:r>
    </w:p>
    <w:p w14:paraId="5635E6C0" w14:textId="77777777" w:rsidR="001F3C1F" w:rsidRDefault="001F3C1F" w:rsidP="00DA6AE5">
      <w:pPr>
        <w:pStyle w:val="Heading1"/>
      </w:pPr>
      <w:r>
        <w:t>&gt;&gt; &gt;&gt;                                                     $(t.batches, n, t.sendType, !0)</w:t>
      </w:r>
    </w:p>
    <w:p w14:paraId="6CE23D79" w14:textId="77777777" w:rsidR="001F3C1F" w:rsidRDefault="001F3C1F" w:rsidP="00DA6AE5">
      <w:pPr>
        <w:pStyle w:val="Heading1"/>
      </w:pPr>
      <w:r>
        <w:t>&gt;&gt; &gt;&gt;                                                 } finally {</w:t>
      </w:r>
    </w:p>
    <w:p w14:paraId="3E5D301C" w14:textId="77777777" w:rsidR="001F3C1F" w:rsidRDefault="001F3C1F" w:rsidP="00DA6AE5">
      <w:pPr>
        <w:pStyle w:val="Heading1"/>
      </w:pPr>
      <w:r>
        <w:t>&gt;&gt; &gt;&gt;                                                     0 === t.sendType &amp;&amp; (y--,</w:t>
      </w:r>
    </w:p>
    <w:p w14:paraId="180B8468" w14:textId="77777777" w:rsidR="001F3C1F" w:rsidRDefault="001F3C1F" w:rsidP="00DA6AE5">
      <w:pPr>
        <w:pStyle w:val="Heading1"/>
      </w:pPr>
      <w:r>
        <w:t>&gt;&gt; &gt;&gt;                                                     5 !== r &amp;&amp; e.sendQueuedRequests(t.sendType, r))</w:t>
      </w:r>
    </w:p>
    <w:p w14:paraId="0CE34248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057275FD" w14:textId="77777777" w:rsidR="001F3C1F" w:rsidRDefault="001F3C1F" w:rsidP="00DA6AE5">
      <w:pPr>
        <w:pStyle w:val="Heading1"/>
      </w:pPr>
      <w:r>
        <w:t>&gt;&gt; &gt;&gt;                                             }(i, s, o, u)),</w:t>
      </w:r>
    </w:p>
    <w:p w14:paraId="1325165F" w14:textId="77777777" w:rsidR="001F3C1F" w:rsidRDefault="001F3C1F" w:rsidP="00DA6AE5">
      <w:pPr>
        <w:pStyle w:val="Heading1"/>
      </w:pPr>
      <w:r>
        <w:t>&gt;&gt; &gt;&gt;                                             $(l, 8004, i.sendType)</w:t>
      </w:r>
    </w:p>
    <w:p w14:paraId="10D7FB7A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48D73D4E" w14:textId="77777777" w:rsidR="001F3C1F" w:rsidRDefault="001F3C1F" w:rsidP="00DA6AE5">
      <w:pPr>
        <w:pStyle w:val="Heading1"/>
      </w:pPr>
      <w:r>
        <w:t>&gt;&gt; &gt;&gt;                                         var m</w:t>
      </w:r>
    </w:p>
    <w:p w14:paraId="0457A5D7" w14:textId="77777777" w:rsidR="001F3C1F" w:rsidRDefault="001F3C1F" w:rsidP="00DA6AE5">
      <w:pPr>
        <w:pStyle w:val="Heading1"/>
      </w:pPr>
      <w:r>
        <w:t>&gt;&gt; &gt;&gt;                                     }(n, i, t, o)</w:t>
      </w:r>
    </w:p>
    <w:p w14:paraId="3181EE0A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6095D3AB" w14:textId="77777777" w:rsidR="001F3C1F" w:rsidRDefault="001F3C1F" w:rsidP="00DA6AE5">
      <w:pPr>
        <w:pStyle w:val="Heading1"/>
      </w:pPr>
      <w:r>
        <w:t>&gt;&gt; &gt;&gt;                                   , l = t.isTeardown || t.isSync;</w:t>
      </w:r>
    </w:p>
    <w:p w14:paraId="6EE61F62" w14:textId="77777777" w:rsidR="001F3C1F" w:rsidRDefault="001F3C1F" w:rsidP="00DA6AE5">
      <w:pPr>
        <w:pStyle w:val="Heading1"/>
      </w:pPr>
      <w:r>
        <w:t>&gt;&gt; &gt;&gt;                                 try {</w:t>
      </w:r>
    </w:p>
    <w:p w14:paraId="0D4EF1C2" w14:textId="77777777" w:rsidR="001F3C1F" w:rsidRDefault="001F3C1F" w:rsidP="00DA6AE5">
      <w:pPr>
        <w:pStyle w:val="Heading1"/>
      </w:pPr>
      <w:r>
        <w:t>&gt;&gt; &gt;&gt;                                     p.sendPOST(n, i, l),</w:t>
      </w:r>
    </w:p>
    <w:p w14:paraId="289D5C65" w14:textId="77777777" w:rsidR="001F3C1F" w:rsidRDefault="001F3C1F" w:rsidP="00DA6AE5">
      <w:pPr>
        <w:pStyle w:val="Heading1"/>
      </w:pPr>
      <w:r>
        <w:t>&gt;&gt; &gt;&gt;                                     e.sendListener &amp;&amp; e.sendListener(x, n, l, t.isBeacon)</w:t>
      </w:r>
    </w:p>
    <w:p w14:paraId="37EE5C05" w14:textId="77777777" w:rsidR="001F3C1F" w:rsidRDefault="001F3C1F" w:rsidP="00DA6AE5">
      <w:pPr>
        <w:pStyle w:val="Heading1"/>
      </w:pPr>
      <w:r>
        <w:lastRenderedPageBreak/>
        <w:t>&gt;&gt; &gt;&gt;                                 } catch (e) {</w:t>
      </w:r>
    </w:p>
    <w:p w14:paraId="4E4CF0AD" w14:textId="77777777" w:rsidR="001F3C1F" w:rsidRDefault="001F3C1F" w:rsidP="00DA6AE5">
      <w:pPr>
        <w:pStyle w:val="Heading1"/>
      </w:pPr>
      <w:r>
        <w:t>&gt;&gt; &gt;&gt;                                     mt(s, "Unexpected exception sending payload. Ex:" + et(e)),</w:t>
      </w:r>
    </w:p>
    <w:p w14:paraId="78B9F3E9" w14:textId="77777777" w:rsidR="001F3C1F" w:rsidRDefault="001F3C1F" w:rsidP="00DA6AE5">
      <w:pPr>
        <w:pStyle w:val="Heading1"/>
      </w:pPr>
      <w:r>
        <w:t>&gt;&gt; &gt;&gt;                                     P(i, 0, {})</w:t>
      </w:r>
    </w:p>
    <w:p w14:paraId="10CF3466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7819DF2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393D569" w14:textId="77777777" w:rsidR="001F3C1F" w:rsidRDefault="001F3C1F" w:rsidP="00DA6AE5">
      <w:pPr>
        <w:pStyle w:val="Heading1"/>
      </w:pPr>
      <w:r>
        <w:t>&gt;&gt; &gt;&gt;                             ),</w:t>
      </w:r>
    </w:p>
    <w:p w14:paraId="296ECDA0" w14:textId="77777777" w:rsidR="001F3C1F" w:rsidRDefault="001F3C1F" w:rsidP="00DA6AE5">
      <w:pPr>
        <w:pStyle w:val="Heading1"/>
      </w:pPr>
      <w:r>
        <w:t>&gt;&gt; &gt;&gt;                             Fn(c, (function() {</w:t>
      </w:r>
    </w:p>
    <w:p w14:paraId="1AD33A9C" w14:textId="77777777" w:rsidR="001F3C1F" w:rsidRDefault="001F3C1F" w:rsidP="00DA6AE5">
      <w:pPr>
        <w:pStyle w:val="Heading1"/>
      </w:pPr>
      <w:r>
        <w:t>&gt;&gt; &gt;&gt;                                 return "HttpManager:_doPayloadSend.sender"</w:t>
      </w:r>
    </w:p>
    <w:p w14:paraId="347C311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B73FE99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4BFAF2BF" w14:textId="77777777" w:rsidR="001F3C1F" w:rsidRDefault="001F3C1F" w:rsidP="00DA6AE5">
      <w:pPr>
        <w:pStyle w:val="Heading1"/>
      </w:pPr>
      <w:r>
        <w:t>&gt;&gt; &gt;&gt;                                 if (k)</w:t>
      </w:r>
    </w:p>
    <w:p w14:paraId="753F67F1" w14:textId="77777777" w:rsidR="001F3C1F" w:rsidRDefault="001F3C1F" w:rsidP="00DA6AE5">
      <w:pPr>
        <w:pStyle w:val="Heading1"/>
      </w:pPr>
      <w:r>
        <w:t>&gt;&gt; &gt;&gt;                                     if (0 === t.sendType &amp;&amp; y++,</w:t>
      </w:r>
    </w:p>
    <w:p w14:paraId="1C839199" w14:textId="77777777" w:rsidR="001F3C1F" w:rsidRDefault="001F3C1F" w:rsidP="00DA6AE5">
      <w:pPr>
        <w:pStyle w:val="Heading1"/>
      </w:pPr>
      <w:r>
        <w:t>&gt;&gt; &gt;&gt;                                     u &amp;&amp; !t.isBeacon &amp;&amp; 3 !== p._transport) {</w:t>
      </w:r>
    </w:p>
    <w:p w14:paraId="7E755699" w14:textId="77777777" w:rsidR="001F3C1F" w:rsidRDefault="001F3C1F" w:rsidP="00DA6AE5">
      <w:pPr>
        <w:pStyle w:val="Heading1"/>
      </w:pPr>
      <w:r>
        <w:t>&gt;&gt; &gt;&gt;                                         var n = {</w:t>
      </w:r>
    </w:p>
    <w:p w14:paraId="76881860" w14:textId="77777777" w:rsidR="001F3C1F" w:rsidRDefault="001F3C1F" w:rsidP="00DA6AE5">
      <w:pPr>
        <w:pStyle w:val="Heading1"/>
      </w:pPr>
      <w:r>
        <w:t>&gt;&gt; &gt;&gt;                                             data: x.data,</w:t>
      </w:r>
    </w:p>
    <w:p w14:paraId="5E1C112F" w14:textId="77777777" w:rsidR="001F3C1F" w:rsidRDefault="001F3C1F" w:rsidP="00DA6AE5">
      <w:pPr>
        <w:pStyle w:val="Heading1"/>
      </w:pPr>
      <w:r>
        <w:t>&gt;&gt; &gt;&gt;                                             urlString: x.urlString,</w:t>
      </w:r>
    </w:p>
    <w:p w14:paraId="75CC3115" w14:textId="77777777" w:rsidR="001F3C1F" w:rsidRDefault="001F3C1F" w:rsidP="00DA6AE5">
      <w:pPr>
        <w:pStyle w:val="Heading1"/>
      </w:pPr>
      <w:r>
        <w:t>&gt;&gt; &gt;&gt;                                             headers: pr({}, x.headers),</w:t>
      </w:r>
    </w:p>
    <w:p w14:paraId="3583D9E2" w14:textId="77777777" w:rsidR="001F3C1F" w:rsidRDefault="001F3C1F" w:rsidP="00DA6AE5">
      <w:pPr>
        <w:pStyle w:val="Heading1"/>
      </w:pPr>
      <w:r>
        <w:t>&gt;&gt; &gt;&gt;                                             timeout: x.timeout,</w:t>
      </w:r>
    </w:p>
    <w:p w14:paraId="1E4A7245" w14:textId="77777777" w:rsidR="001F3C1F" w:rsidRDefault="001F3C1F" w:rsidP="00DA6AE5">
      <w:pPr>
        <w:pStyle w:val="Heading1"/>
      </w:pPr>
      <w:r>
        <w:t>&gt;&gt; &gt;&gt;                                             disableXhrSync: x.disableXhrSync</w:t>
      </w:r>
    </w:p>
    <w:p w14:paraId="290E7944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2B4EE206" w14:textId="77777777" w:rsidR="001F3C1F" w:rsidRDefault="001F3C1F" w:rsidP="00DA6AE5">
      <w:pPr>
        <w:pStyle w:val="Heading1"/>
      </w:pPr>
      <w:r>
        <w:lastRenderedPageBreak/>
        <w:t>&gt;&gt; &gt;&gt;                                           , r = !1;</w:t>
      </w:r>
    </w:p>
    <w:p w14:paraId="0C41BC20" w14:textId="77777777" w:rsidR="001F3C1F" w:rsidRDefault="001F3C1F" w:rsidP="00DA6AE5">
      <w:pPr>
        <w:pStyle w:val="Heading1"/>
      </w:pPr>
      <w:r>
        <w:t>&gt;&gt; &gt;&gt;                                         Fn(c, (function() {</w:t>
      </w:r>
    </w:p>
    <w:p w14:paraId="50DAD717" w14:textId="77777777" w:rsidR="001F3C1F" w:rsidRDefault="001F3C1F" w:rsidP="00DA6AE5">
      <w:pPr>
        <w:pStyle w:val="Heading1"/>
      </w:pPr>
      <w:r>
        <w:t>&gt;&gt; &gt;&gt;                                             return "HttpManager:_doPayloadSend.sendHook"</w:t>
      </w:r>
    </w:p>
    <w:p w14:paraId="767A616C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4FF864CB" w14:textId="77777777" w:rsidR="001F3C1F" w:rsidRDefault="001F3C1F" w:rsidP="00DA6AE5">
      <w:pPr>
        <w:pStyle w:val="Heading1"/>
      </w:pPr>
      <w:r>
        <w:t>&gt;&gt; &gt;&gt;                                         ), (function() {</w:t>
      </w:r>
    </w:p>
    <w:p w14:paraId="073FA3A1" w14:textId="77777777" w:rsidR="001F3C1F" w:rsidRDefault="001F3C1F" w:rsidP="00DA6AE5">
      <w:pPr>
        <w:pStyle w:val="Heading1"/>
      </w:pPr>
      <w:r>
        <w:t>&gt;&gt; &gt;&gt;                                             try {</w:t>
      </w:r>
    </w:p>
    <w:p w14:paraId="2F750FD6" w14:textId="77777777" w:rsidR="001F3C1F" w:rsidRDefault="001F3C1F" w:rsidP="00DA6AE5">
      <w:pPr>
        <w:pStyle w:val="Heading1"/>
      </w:pPr>
      <w:r>
        <w:t>&gt;&gt; &gt;&gt;                                                 e.sendHook(n, (function(e) {</w:t>
      </w:r>
    </w:p>
    <w:p w14:paraId="38ED4EFF" w14:textId="77777777" w:rsidR="001F3C1F" w:rsidRDefault="001F3C1F" w:rsidP="00DA6AE5">
      <w:pPr>
        <w:pStyle w:val="Heading1"/>
      </w:pPr>
      <w:r>
        <w:t>&gt;&gt; &gt;&gt;                                                     r = !0,</w:t>
      </w:r>
    </w:p>
    <w:p w14:paraId="02FC66B4" w14:textId="77777777" w:rsidR="001F3C1F" w:rsidRDefault="001F3C1F" w:rsidP="00DA6AE5">
      <w:pPr>
        <w:pStyle w:val="Heading1"/>
      </w:pPr>
      <w:r>
        <w:t>&gt;&gt; &gt;&gt;                                                     C || e._thePayload || (e._thePayload = e._thePayload || x._thePayload,</w:t>
      </w:r>
    </w:p>
    <w:p w14:paraId="27FCC79B" w14:textId="77777777" w:rsidR="001F3C1F" w:rsidRDefault="001F3C1F" w:rsidP="00DA6AE5">
      <w:pPr>
        <w:pStyle w:val="Heading1"/>
      </w:pPr>
      <w:r>
        <w:t>&gt;&gt; &gt;&gt;                                                     e._sendReason = e._sendReason || x._sendReason),</w:t>
      </w:r>
    </w:p>
    <w:p w14:paraId="27825257" w14:textId="77777777" w:rsidR="001F3C1F" w:rsidRDefault="001F3C1F" w:rsidP="00DA6AE5">
      <w:pPr>
        <w:pStyle w:val="Heading1"/>
      </w:pPr>
      <w:r>
        <w:t>&gt;&gt; &gt;&gt;                                                     k(e)</w:t>
      </w:r>
    </w:p>
    <w:p w14:paraId="4D9D9398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31340CB4" w14:textId="77777777" w:rsidR="001F3C1F" w:rsidRDefault="001F3C1F" w:rsidP="00DA6AE5">
      <w:pPr>
        <w:pStyle w:val="Heading1"/>
      </w:pPr>
      <w:r>
        <w:t>&gt;&gt; &gt;&gt;                                                 ), t.isSync || t.isTeardown)</w:t>
      </w:r>
    </w:p>
    <w:p w14:paraId="34D8311B" w14:textId="77777777" w:rsidR="001F3C1F" w:rsidRDefault="001F3C1F" w:rsidP="00DA6AE5">
      <w:pPr>
        <w:pStyle w:val="Heading1"/>
      </w:pPr>
      <w:r>
        <w:t>&gt;&gt; &gt;&gt;                                             } catch (e) {</w:t>
      </w:r>
    </w:p>
    <w:p w14:paraId="64E098DF" w14:textId="77777777" w:rsidR="001F3C1F" w:rsidRDefault="001F3C1F" w:rsidP="00DA6AE5">
      <w:pPr>
        <w:pStyle w:val="Heading1"/>
      </w:pPr>
      <w:r>
        <w:t>&gt;&gt; &gt;&gt;                                                 r || k(x)</w:t>
      </w:r>
    </w:p>
    <w:p w14:paraId="17558878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476114D2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7268A317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33458B4A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0DFD58F2" w14:textId="77777777" w:rsidR="001F3C1F" w:rsidRDefault="001F3C1F" w:rsidP="00DA6AE5">
      <w:pPr>
        <w:pStyle w:val="Heading1"/>
      </w:pPr>
      <w:r>
        <w:lastRenderedPageBreak/>
        <w:t>&gt;&gt; &gt;&gt;                                         k(x)</w:t>
      </w:r>
    </w:p>
    <w:p w14:paraId="4B4A0532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1B61B5D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7244B492" w14:textId="77777777" w:rsidR="001F3C1F" w:rsidRDefault="001F3C1F" w:rsidP="00DA6AE5">
      <w:pPr>
        <w:pStyle w:val="Heading1"/>
      </w:pPr>
      <w:r>
        <w:t>&gt;&gt; &gt;&gt;                         }</w:t>
      </w:r>
    </w:p>
    <w:p w14:paraId="50D0338F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5E56CBCA" w14:textId="77777777" w:rsidR="001F3C1F" w:rsidRDefault="001F3C1F" w:rsidP="00DA6AE5">
      <w:pPr>
        <w:pStyle w:val="Heading1"/>
      </w:pPr>
      <w:r>
        <w:t>&gt;&gt; &gt;&gt;                             return {</w:t>
      </w:r>
    </w:p>
    <w:p w14:paraId="42D4F23A" w14:textId="77777777" w:rsidR="001F3C1F" w:rsidRDefault="001F3C1F" w:rsidP="00DA6AE5">
      <w:pPr>
        <w:pStyle w:val="Heading1"/>
      </w:pPr>
      <w:r>
        <w:t>&gt;&gt; &gt;&gt;                                 thePayload: t,</w:t>
      </w:r>
    </w:p>
    <w:p w14:paraId="7E5D7FD8" w14:textId="77777777" w:rsidR="001F3C1F" w:rsidRDefault="001F3C1F" w:rsidP="00DA6AE5">
      <w:pPr>
        <w:pStyle w:val="Heading1"/>
      </w:pPr>
      <w:r>
        <w:t>&gt;&gt; &gt;&gt;                                 serializationStart: n,</w:t>
      </w:r>
    </w:p>
    <w:p w14:paraId="63FE8D6F" w14:textId="77777777" w:rsidR="001F3C1F" w:rsidRDefault="001F3C1F" w:rsidP="00DA6AE5">
      <w:pPr>
        <w:pStyle w:val="Heading1"/>
      </w:pPr>
      <w:r>
        <w:t>&gt;&gt; &gt;&gt;                                 serializationCompleted: i,</w:t>
      </w:r>
    </w:p>
    <w:p w14:paraId="3784C0DA" w14:textId="77777777" w:rsidR="001F3C1F" w:rsidRDefault="001F3C1F" w:rsidP="00DA6AE5">
      <w:pPr>
        <w:pStyle w:val="Heading1"/>
      </w:pPr>
      <w:r>
        <w:t>&gt;&gt; &gt;&gt;                                 sendReason: o</w:t>
      </w:r>
    </w:p>
    <w:p w14:paraId="7AE749C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60553CC" w14:textId="77777777" w:rsidR="001F3C1F" w:rsidRDefault="001F3C1F" w:rsidP="00DA6AE5">
      <w:pPr>
        <w:pStyle w:val="Heading1"/>
      </w:pPr>
      <w:r>
        <w:t>&gt;&gt; &gt;&gt;                         }</w:t>
      </w:r>
    </w:p>
    <w:p w14:paraId="656C7520" w14:textId="77777777" w:rsidR="001F3C1F" w:rsidRDefault="001F3C1F" w:rsidP="00DA6AE5">
      <w:pPr>
        <w:pStyle w:val="Heading1"/>
      </w:pPr>
      <w:r>
        <w:t>&gt;&gt; &gt;&gt;                         ), t.isSync)</w:t>
      </w:r>
    </w:p>
    <w:p w14:paraId="0CD6396D" w14:textId="77777777" w:rsidR="001F3C1F" w:rsidRDefault="001F3C1F" w:rsidP="00DA6AE5">
      <w:pPr>
        <w:pStyle w:val="Heading1"/>
      </w:pPr>
      <w:r>
        <w:t>&gt;&gt; &gt;&gt;                     }</w:t>
      </w:r>
    </w:p>
    <w:p w14:paraId="1165B430" w14:textId="77777777" w:rsidR="001F3C1F" w:rsidRDefault="001F3C1F" w:rsidP="00DA6AE5">
      <w:pPr>
        <w:pStyle w:val="Heading1"/>
      </w:pPr>
      <w:r>
        <w:t>&gt;&gt; &gt;&gt;                     t.sizeExceed &amp;&amp; t.sizeExceed.length &gt; 0 &amp;&amp; $(t.sizeExceed, 8003, t.sendType),</w:t>
      </w:r>
    </w:p>
    <w:p w14:paraId="05BE41A6" w14:textId="77777777" w:rsidR="001F3C1F" w:rsidRDefault="001F3C1F" w:rsidP="00DA6AE5">
      <w:pPr>
        <w:pStyle w:val="Heading1"/>
      </w:pPr>
      <w:r>
        <w:t>&gt;&gt; &gt;&gt;                     t.failedEvts &amp;&amp; t.failedEvts.length &gt; 0 &amp;&amp; $(t.failedEvts, 8002, t.sendType)</w:t>
      </w:r>
    </w:p>
    <w:p w14:paraId="6EE93739" w14:textId="77777777" w:rsidR="001F3C1F" w:rsidRDefault="001F3C1F" w:rsidP="00DA6AE5">
      <w:pPr>
        <w:pStyle w:val="Heading1"/>
      </w:pPr>
      <w:r>
        <w:t>&gt;&gt; &gt;&gt;                 }</w:t>
      </w:r>
    </w:p>
    <w:p w14:paraId="03F86F36" w14:textId="77777777" w:rsidR="001F3C1F" w:rsidRDefault="001F3C1F" w:rsidP="00DA6AE5">
      <w:pPr>
        <w:pStyle w:val="Heading1"/>
      </w:pPr>
      <w:r>
        <w:t>&gt;&gt; &gt;&gt;                 function W(e, t, n) {</w:t>
      </w:r>
    </w:p>
    <w:p w14:paraId="6CCF1480" w14:textId="77777777" w:rsidR="001F3C1F" w:rsidRDefault="001F3C1F" w:rsidP="00DA6AE5">
      <w:pPr>
        <w:pStyle w:val="Heading1"/>
      </w:pPr>
      <w:r>
        <w:t>&gt;&gt; &gt;&gt;                     t ? e() : o.set(e, n)</w:t>
      </w:r>
    </w:p>
    <w:p w14:paraId="5F5260F1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765DF3DC" w14:textId="77777777" w:rsidR="001F3C1F" w:rsidRDefault="001F3C1F" w:rsidP="00DA6AE5">
      <w:pPr>
        <w:pStyle w:val="Heading1"/>
      </w:pPr>
      <w:r>
        <w:t>&gt;&gt; &gt;&gt;                 function Z(t) {</w:t>
      </w:r>
    </w:p>
    <w:p w14:paraId="0D6137DC" w14:textId="77777777" w:rsidR="001F3C1F" w:rsidRDefault="001F3C1F" w:rsidP="00DA6AE5">
      <w:pPr>
        <w:pStyle w:val="Heading1"/>
      </w:pPr>
      <w:r>
        <w:t>&gt;&gt; &gt;&gt;                     var n = e._responseHandlers;</w:t>
      </w:r>
    </w:p>
    <w:p w14:paraId="65A8ACFD" w14:textId="77777777" w:rsidR="001F3C1F" w:rsidRDefault="001F3C1F" w:rsidP="00DA6AE5">
      <w:pPr>
        <w:pStyle w:val="Heading1"/>
      </w:pPr>
      <w:r>
        <w:t>&gt;&gt; &gt;&gt;                     try {</w:t>
      </w:r>
    </w:p>
    <w:p w14:paraId="13015D59" w14:textId="77777777" w:rsidR="001F3C1F" w:rsidRDefault="001F3C1F" w:rsidP="00DA6AE5">
      <w:pPr>
        <w:pStyle w:val="Heading1"/>
      </w:pPr>
      <w:r>
        <w:t>&gt;&gt; &gt;&gt;                         for (var r = 0; r &lt; n.length; r++)</w:t>
      </w:r>
    </w:p>
    <w:p w14:paraId="3666E757" w14:textId="77777777" w:rsidR="001F3C1F" w:rsidRDefault="001F3C1F" w:rsidP="00DA6AE5">
      <w:pPr>
        <w:pStyle w:val="Heading1"/>
      </w:pPr>
      <w:r>
        <w:t>&gt;&gt; &gt;&gt;                             try {</w:t>
      </w:r>
    </w:p>
    <w:p w14:paraId="24C5BD70" w14:textId="77777777" w:rsidR="001F3C1F" w:rsidRDefault="001F3C1F" w:rsidP="00DA6AE5">
      <w:pPr>
        <w:pStyle w:val="Heading1"/>
      </w:pPr>
      <w:r>
        <w:t>&gt;&gt; &gt;&gt;                                 n[r](t)</w:t>
      </w:r>
    </w:p>
    <w:p w14:paraId="51013A71" w14:textId="77777777" w:rsidR="001F3C1F" w:rsidRDefault="001F3C1F" w:rsidP="00DA6AE5">
      <w:pPr>
        <w:pStyle w:val="Heading1"/>
      </w:pPr>
      <w:r>
        <w:t>&gt;&gt; &gt;&gt;                             } catch (e) {</w:t>
      </w:r>
    </w:p>
    <w:p w14:paraId="372BE934" w14:textId="77777777" w:rsidR="001F3C1F" w:rsidRDefault="001F3C1F" w:rsidP="00DA6AE5">
      <w:pPr>
        <w:pStyle w:val="Heading1"/>
      </w:pPr>
      <w:r>
        <w:t>&gt;&gt; &gt;&gt;                                 gt(s, 1, 519, "Response handler failed: " + e)</w:t>
      </w:r>
    </w:p>
    <w:p w14:paraId="2A9E35C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282BF02" w14:textId="77777777" w:rsidR="001F3C1F" w:rsidRDefault="001F3C1F" w:rsidP="00DA6AE5">
      <w:pPr>
        <w:pStyle w:val="Heading1"/>
      </w:pPr>
      <w:r>
        <w:t>&gt;&gt; &gt;&gt;                         if (t) {</w:t>
      </w:r>
    </w:p>
    <w:p w14:paraId="3CE678C8" w14:textId="77777777" w:rsidR="001F3C1F" w:rsidRDefault="001F3C1F" w:rsidP="00DA6AE5">
      <w:pPr>
        <w:pStyle w:val="Heading1"/>
      </w:pPr>
      <w:r>
        <w:t>&gt;&gt; &gt;&gt;                             var i = JSON.parse(t);</w:t>
      </w:r>
    </w:p>
    <w:p w14:paraId="70B46E50" w14:textId="77777777" w:rsidR="001F3C1F" w:rsidRDefault="001F3C1F" w:rsidP="00DA6AE5">
      <w:pPr>
        <w:pStyle w:val="Heading1"/>
      </w:pPr>
      <w:r>
        <w:t>&gt;&gt; &gt;&gt;                             cr(i.webResult) &amp;&amp; cr(i.webResult.msfpc) &amp;&amp; u.set("MSFPC", i.webResult.msfpc, 31536e3)</w:t>
      </w:r>
    </w:p>
    <w:p w14:paraId="54F8F536" w14:textId="77777777" w:rsidR="001F3C1F" w:rsidRDefault="001F3C1F" w:rsidP="00DA6AE5">
      <w:pPr>
        <w:pStyle w:val="Heading1"/>
      </w:pPr>
      <w:r>
        <w:t>&gt;&gt; &gt;&gt;                         }</w:t>
      </w:r>
    </w:p>
    <w:p w14:paraId="6DE40616" w14:textId="77777777" w:rsidR="001F3C1F" w:rsidRDefault="001F3C1F" w:rsidP="00DA6AE5">
      <w:pPr>
        <w:pStyle w:val="Heading1"/>
      </w:pPr>
      <w:r>
        <w:t>&gt;&gt; &gt;&gt;                     } catch (e) {}</w:t>
      </w:r>
    </w:p>
    <w:p w14:paraId="5FCA624A" w14:textId="77777777" w:rsidR="001F3C1F" w:rsidRDefault="001F3C1F" w:rsidP="00DA6AE5">
      <w:pPr>
        <w:pStyle w:val="Heading1"/>
      </w:pPr>
      <w:r>
        <w:t>&gt;&gt; &gt;&gt;                 }</w:t>
      </w:r>
    </w:p>
    <w:p w14:paraId="7229AB17" w14:textId="77777777" w:rsidR="001F3C1F" w:rsidRDefault="001F3C1F" w:rsidP="00DA6AE5">
      <w:pPr>
        <w:pStyle w:val="Heading1"/>
      </w:pPr>
      <w:r>
        <w:t>&gt;&gt; &gt;&gt;                 function $(e, t, n, r) {</w:t>
      </w:r>
    </w:p>
    <w:p w14:paraId="43957503" w14:textId="77777777" w:rsidR="001F3C1F" w:rsidRDefault="001F3C1F" w:rsidP="00DA6AE5">
      <w:pPr>
        <w:pStyle w:val="Heading1"/>
      </w:pPr>
      <w:r>
        <w:t>&gt;&gt; &gt;&gt;                     if (e &amp;&amp; e.length &gt; 0 &amp;&amp; i) {</w:t>
      </w:r>
    </w:p>
    <w:p w14:paraId="57B6BE0B" w14:textId="77777777" w:rsidR="001F3C1F" w:rsidRDefault="001F3C1F" w:rsidP="00DA6AE5">
      <w:pPr>
        <w:pStyle w:val="Heading1"/>
      </w:pPr>
      <w:r>
        <w:t>&gt;&gt; &gt;&gt;                         var o = i[function(e) {</w:t>
      </w:r>
    </w:p>
    <w:p w14:paraId="18A5908D" w14:textId="77777777" w:rsidR="001F3C1F" w:rsidRDefault="001F3C1F" w:rsidP="00DA6AE5">
      <w:pPr>
        <w:pStyle w:val="Heading1"/>
      </w:pPr>
      <w:r>
        <w:t>&gt;&gt; &gt;&gt;                             var t = Pr[e];</w:t>
      </w:r>
    </w:p>
    <w:p w14:paraId="22A741EC" w14:textId="77777777" w:rsidR="001F3C1F" w:rsidRDefault="001F3C1F" w:rsidP="00DA6AE5">
      <w:pPr>
        <w:pStyle w:val="Heading1"/>
      </w:pPr>
      <w:r>
        <w:lastRenderedPageBreak/>
        <w:t>&gt;&gt; &gt;&gt;                             cr(t) || (t = "oth",</w:t>
      </w:r>
    </w:p>
    <w:p w14:paraId="0598C644" w14:textId="77777777" w:rsidR="001F3C1F" w:rsidRDefault="001F3C1F" w:rsidP="00DA6AE5">
      <w:pPr>
        <w:pStyle w:val="Heading1"/>
      </w:pPr>
      <w:r>
        <w:t>&gt;&gt; &gt;&gt;                             e &gt;= 9e3 &amp;&amp; e &lt;= 9999 ? t = "rspFail" : e &gt;= 8e3 &amp;&amp; e &lt;= 8999 ? t = "drop" : e &gt;= 1e3 &amp;&amp; e &lt;= 1999 &amp;&amp; (t = "send"));</w:t>
      </w:r>
    </w:p>
    <w:p w14:paraId="50FAD5C6" w14:textId="77777777" w:rsidR="001F3C1F" w:rsidRDefault="001F3C1F" w:rsidP="00DA6AE5">
      <w:pPr>
        <w:pStyle w:val="Heading1"/>
      </w:pPr>
      <w:r>
        <w:t>&gt;&gt; &gt;&gt;                             return t</w:t>
      </w:r>
    </w:p>
    <w:p w14:paraId="41E7FA2D" w14:textId="77777777" w:rsidR="001F3C1F" w:rsidRDefault="001F3C1F" w:rsidP="00DA6AE5">
      <w:pPr>
        <w:pStyle w:val="Heading1"/>
      </w:pPr>
      <w:r>
        <w:t>&gt;&gt; &gt;&gt;                         }(t)];</w:t>
      </w:r>
    </w:p>
    <w:p w14:paraId="7B7563BD" w14:textId="77777777" w:rsidR="001F3C1F" w:rsidRDefault="001F3C1F" w:rsidP="00DA6AE5">
      <w:pPr>
        <w:pStyle w:val="Heading1"/>
      </w:pPr>
      <w:r>
        <w:t>&gt;&gt; &gt;&gt;                         if (o) {</w:t>
      </w:r>
    </w:p>
    <w:p w14:paraId="6180503B" w14:textId="77777777" w:rsidR="001F3C1F" w:rsidRDefault="001F3C1F" w:rsidP="00DA6AE5">
      <w:pPr>
        <w:pStyle w:val="Heading1"/>
      </w:pPr>
      <w:r>
        <w:t>&gt;&gt; &gt;&gt;                             var a = 0 !== n;</w:t>
      </w:r>
    </w:p>
    <w:p w14:paraId="1292C9F8" w14:textId="77777777" w:rsidR="001F3C1F" w:rsidRDefault="001F3C1F" w:rsidP="00DA6AE5">
      <w:pPr>
        <w:pStyle w:val="Heading1"/>
      </w:pPr>
      <w:r>
        <w:t>&gt;&gt; &gt;&gt;                             Fn(c, (function() {</w:t>
      </w:r>
    </w:p>
    <w:p w14:paraId="245ADD1A" w14:textId="77777777" w:rsidR="001F3C1F" w:rsidRDefault="001F3C1F" w:rsidP="00DA6AE5">
      <w:pPr>
        <w:pStyle w:val="Heading1"/>
      </w:pPr>
      <w:r>
        <w:t>&gt;&gt; &gt;&gt;                                 return "HttpManager:_sendBatchesNotification"</w:t>
      </w:r>
    </w:p>
    <w:p w14:paraId="4CE0F62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D50097C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3288D9A7" w14:textId="77777777" w:rsidR="001F3C1F" w:rsidRDefault="001F3C1F" w:rsidP="00DA6AE5">
      <w:pPr>
        <w:pStyle w:val="Heading1"/>
      </w:pPr>
      <w:r>
        <w:t>&gt;&gt; &gt;&gt;                                 W((function() {</w:t>
      </w:r>
    </w:p>
    <w:p w14:paraId="47129C08" w14:textId="77777777" w:rsidR="001F3C1F" w:rsidRDefault="001F3C1F" w:rsidP="00DA6AE5">
      <w:pPr>
        <w:pStyle w:val="Heading1"/>
      </w:pPr>
      <w:r>
        <w:t>&gt;&gt; &gt;&gt;                                     try {</w:t>
      </w:r>
    </w:p>
    <w:p w14:paraId="2FF8B9DF" w14:textId="77777777" w:rsidR="001F3C1F" w:rsidRDefault="001F3C1F" w:rsidP="00DA6AE5">
      <w:pPr>
        <w:pStyle w:val="Heading1"/>
      </w:pPr>
      <w:r>
        <w:t>&gt;&gt; &gt;&gt;                                         o.call(i, e, t, a, n)</w:t>
      </w:r>
    </w:p>
    <w:p w14:paraId="73FF671E" w14:textId="77777777" w:rsidR="001F3C1F" w:rsidRDefault="001F3C1F" w:rsidP="00DA6AE5">
      <w:pPr>
        <w:pStyle w:val="Heading1"/>
      </w:pPr>
      <w:r>
        <w:t>&gt;&gt; &gt;&gt;                                     } catch (e) {</w:t>
      </w:r>
    </w:p>
    <w:p w14:paraId="2823D233" w14:textId="77777777" w:rsidR="001F3C1F" w:rsidRDefault="001F3C1F" w:rsidP="00DA6AE5">
      <w:pPr>
        <w:pStyle w:val="Heading1"/>
      </w:pPr>
      <w:r>
        <w:t>&gt;&gt; &gt;&gt;                                         gt(s, 1, 74, "send request notification failed: " + e)</w:t>
      </w:r>
    </w:p>
    <w:p w14:paraId="0143C260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1F849A2B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D1B2D6D" w14:textId="77777777" w:rsidR="001F3C1F" w:rsidRDefault="001F3C1F" w:rsidP="00DA6AE5">
      <w:pPr>
        <w:pStyle w:val="Heading1"/>
      </w:pPr>
      <w:r>
        <w:t>&gt;&gt; &gt;&gt;                                 ), r || a, 0)</w:t>
      </w:r>
    </w:p>
    <w:p w14:paraId="56AA90B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87EA407" w14:textId="77777777" w:rsidR="001F3C1F" w:rsidRDefault="001F3C1F" w:rsidP="00DA6AE5">
      <w:pPr>
        <w:pStyle w:val="Heading1"/>
      </w:pPr>
      <w:r>
        <w:lastRenderedPageBreak/>
        <w:t>&gt;&gt; &gt;&gt;                             ), (function() {</w:t>
      </w:r>
    </w:p>
    <w:p w14:paraId="5D67A1CB" w14:textId="77777777" w:rsidR="001F3C1F" w:rsidRDefault="001F3C1F" w:rsidP="00DA6AE5">
      <w:pPr>
        <w:pStyle w:val="Heading1"/>
      </w:pPr>
      <w:r>
        <w:t>&gt;&gt; &gt;&gt;                                 return {</w:t>
      </w:r>
    </w:p>
    <w:p w14:paraId="6BB6CF3F" w14:textId="77777777" w:rsidR="001F3C1F" w:rsidRDefault="001F3C1F" w:rsidP="00DA6AE5">
      <w:pPr>
        <w:pStyle w:val="Heading1"/>
      </w:pPr>
      <w:r>
        <w:t>&gt;&gt; &gt;&gt;                                     batches: z(e),</w:t>
      </w:r>
    </w:p>
    <w:p w14:paraId="5F39904E" w14:textId="77777777" w:rsidR="001F3C1F" w:rsidRDefault="001F3C1F" w:rsidP="00DA6AE5">
      <w:pPr>
        <w:pStyle w:val="Heading1"/>
      </w:pPr>
      <w:r>
        <w:t>&gt;&gt; &gt;&gt;                                     reason: t,</w:t>
      </w:r>
    </w:p>
    <w:p w14:paraId="3E61FA3F" w14:textId="77777777" w:rsidR="001F3C1F" w:rsidRDefault="001F3C1F" w:rsidP="00DA6AE5">
      <w:pPr>
        <w:pStyle w:val="Heading1"/>
      </w:pPr>
      <w:r>
        <w:t>&gt;&gt; &gt;&gt;                                     isSync: a,</w:t>
      </w:r>
    </w:p>
    <w:p w14:paraId="4FCA0AAB" w14:textId="77777777" w:rsidR="001F3C1F" w:rsidRDefault="001F3C1F" w:rsidP="00DA6AE5">
      <w:pPr>
        <w:pStyle w:val="Heading1"/>
      </w:pPr>
      <w:r>
        <w:t>&gt;&gt; &gt;&gt;                                     sendSync: r,</w:t>
      </w:r>
    </w:p>
    <w:p w14:paraId="15081C6A" w14:textId="77777777" w:rsidR="001F3C1F" w:rsidRDefault="001F3C1F" w:rsidP="00DA6AE5">
      <w:pPr>
        <w:pStyle w:val="Heading1"/>
      </w:pPr>
      <w:r>
        <w:t>&gt;&gt; &gt;&gt;                                     sendType: n</w:t>
      </w:r>
    </w:p>
    <w:p w14:paraId="7336BD43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6079A5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3CB9D8B2" w14:textId="77777777" w:rsidR="001F3C1F" w:rsidRDefault="001F3C1F" w:rsidP="00DA6AE5">
      <w:pPr>
        <w:pStyle w:val="Heading1"/>
      </w:pPr>
      <w:r>
        <w:t>&gt;&gt; &gt;&gt;                             ), !a)</w:t>
      </w:r>
    </w:p>
    <w:p w14:paraId="40BB089E" w14:textId="77777777" w:rsidR="001F3C1F" w:rsidRDefault="001F3C1F" w:rsidP="00DA6AE5">
      <w:pPr>
        <w:pStyle w:val="Heading1"/>
      </w:pPr>
      <w:r>
        <w:t>&gt;&gt; &gt;&gt;                         }</w:t>
      </w:r>
    </w:p>
    <w:p w14:paraId="62467B13" w14:textId="77777777" w:rsidR="001F3C1F" w:rsidRDefault="001F3C1F" w:rsidP="00DA6AE5">
      <w:pPr>
        <w:pStyle w:val="Heading1"/>
      </w:pPr>
      <w:r>
        <w:t>&gt;&gt; &gt;&gt;                     }</w:t>
      </w:r>
    </w:p>
    <w:p w14:paraId="44EC7466" w14:textId="77777777" w:rsidR="001F3C1F" w:rsidRDefault="001F3C1F" w:rsidP="00DA6AE5">
      <w:pPr>
        <w:pStyle w:val="Heading1"/>
      </w:pPr>
      <w:r>
        <w:t>&gt;&gt; &gt;&gt;                 }</w:t>
      </w:r>
    </w:p>
    <w:p w14:paraId="3E3A477E" w14:textId="77777777" w:rsidR="001F3C1F" w:rsidRDefault="001F3C1F" w:rsidP="00DA6AE5">
      <w:pPr>
        <w:pStyle w:val="Heading1"/>
      </w:pPr>
      <w:r>
        <w:t>&gt;&gt; &gt;&gt;                 e.initialize = function(e, t, n, r, i) {</w:t>
      </w:r>
    </w:p>
    <w:p w14:paraId="5CD58FD4" w14:textId="77777777" w:rsidR="001F3C1F" w:rsidRDefault="001F3C1F" w:rsidP="00DA6AE5">
      <w:pPr>
        <w:pStyle w:val="Heading1"/>
      </w:pPr>
      <w:r>
        <w:t>&gt;&gt; &gt;&gt;                     var o;</w:t>
      </w:r>
    </w:p>
    <w:p w14:paraId="07FB96CE" w14:textId="77777777" w:rsidR="001F3C1F" w:rsidRDefault="001F3C1F" w:rsidP="00DA6AE5">
      <w:pPr>
        <w:pStyle w:val="Heading1"/>
      </w:pPr>
      <w:r>
        <w:t>&gt;&gt; &gt;&gt;                     i || (i = {}),</w:t>
      </w:r>
    </w:p>
    <w:p w14:paraId="59D507B2" w14:textId="77777777" w:rsidR="001F3C1F" w:rsidRDefault="001F3C1F" w:rsidP="00DA6AE5">
      <w:pPr>
        <w:pStyle w:val="Heading1"/>
      </w:pPr>
      <w:r>
        <w:t>&gt;&gt; &gt;&gt;                     p = e + p,</w:t>
      </w:r>
    </w:p>
    <w:p w14:paraId="5C950D9B" w14:textId="77777777" w:rsidR="001F3C1F" w:rsidRDefault="001F3C1F" w:rsidP="00DA6AE5">
      <w:pPr>
        <w:pStyle w:val="Heading1"/>
      </w:pPr>
      <w:r>
        <w:t>&gt;&gt; &gt;&gt;                     j = !!G(i.avoidOptions) || !i.avoidOptions,</w:t>
      </w:r>
    </w:p>
    <w:p w14:paraId="5D37DA42" w14:textId="77777777" w:rsidR="001F3C1F" w:rsidRDefault="001F3C1F" w:rsidP="00DA6AE5">
      <w:pPr>
        <w:pStyle w:val="Heading1"/>
      </w:pPr>
      <w:r>
        <w:t>&gt;&gt; &gt;&gt;                     c = t,</w:t>
      </w:r>
    </w:p>
    <w:p w14:paraId="42BD05D8" w14:textId="77777777" w:rsidR="001F3C1F" w:rsidRDefault="001F3C1F" w:rsidP="00DA6AE5">
      <w:pPr>
        <w:pStyle w:val="Heading1"/>
      </w:pPr>
      <w:r>
        <w:t>&gt;&gt; &gt;&gt;                     u = t.getCookieMgr(),</w:t>
      </w:r>
    </w:p>
    <w:p w14:paraId="68961093" w14:textId="77777777" w:rsidR="001F3C1F" w:rsidRDefault="001F3C1F" w:rsidP="00DA6AE5">
      <w:pPr>
        <w:pStyle w:val="Heading1"/>
      </w:pPr>
      <w:r>
        <w:lastRenderedPageBreak/>
        <w:t>&gt;&gt; &gt;&gt;                     I = !c.config.disableEventTimings;</w:t>
      </w:r>
    </w:p>
    <w:p w14:paraId="6006C0D3" w14:textId="77777777" w:rsidR="001F3C1F" w:rsidRDefault="001F3C1F" w:rsidP="00DA6AE5">
      <w:pPr>
        <w:pStyle w:val="Heading1"/>
      </w:pPr>
      <w:r>
        <w:t>&gt;&gt; &gt;&gt;                     var d = !!c.config.enableCompoundKey;</w:t>
      </w:r>
    </w:p>
    <w:p w14:paraId="7E204E4B" w14:textId="77777777" w:rsidR="001F3C1F" w:rsidRDefault="001F3C1F" w:rsidP="00DA6AE5">
      <w:pPr>
        <w:pStyle w:val="Heading1"/>
      </w:pPr>
      <w:r>
        <w:t>&gt;&gt; &gt;&gt;                     s = (a = n).diagLog();</w:t>
      </w:r>
    </w:p>
    <w:p w14:paraId="386885D0" w14:textId="77777777" w:rsidR="001F3C1F" w:rsidRDefault="001F3C1F" w:rsidP="00DA6AE5">
      <w:pPr>
        <w:pStyle w:val="Heading1"/>
      </w:pPr>
      <w:r>
        <w:t>&gt;&gt; &gt;&gt;                     var g = i.valueSanitizer</w:t>
      </w:r>
    </w:p>
    <w:p w14:paraId="1CE24C10" w14:textId="77777777" w:rsidR="001F3C1F" w:rsidRDefault="001F3C1F" w:rsidP="00DA6AE5">
      <w:pPr>
        <w:pStyle w:val="Heading1"/>
      </w:pPr>
      <w:r>
        <w:t>&gt;&gt; &gt;&gt;                       , m = i.stringifyObjects;</w:t>
      </w:r>
    </w:p>
    <w:p w14:paraId="308CD0F0" w14:textId="77777777" w:rsidR="001F3C1F" w:rsidRDefault="001F3C1F" w:rsidP="00DA6AE5">
      <w:pPr>
        <w:pStyle w:val="Heading1"/>
      </w:pPr>
      <w:r>
        <w:t>&gt;&gt; &gt;&gt;                     G(i.enableCompoundKey) || (d = !!i.enableCompoundKey),</w:t>
      </w:r>
    </w:p>
    <w:p w14:paraId="253859D6" w14:textId="77777777" w:rsidR="001F3C1F" w:rsidRDefault="001F3C1F" w:rsidP="00DA6AE5">
      <w:pPr>
        <w:pStyle w:val="Heading1"/>
      </w:pPr>
      <w:r>
        <w:t>&gt;&gt; &gt;&gt;                     f = i.xhrTimeout,</w:t>
      </w:r>
    </w:p>
    <w:p w14:paraId="7DDB27A0" w14:textId="77777777" w:rsidR="001F3C1F" w:rsidRDefault="001F3C1F" w:rsidP="00DA6AE5">
      <w:pPr>
        <w:pStyle w:val="Heading1"/>
      </w:pPr>
      <w:r>
        <w:t>&gt;&gt; &gt;&gt;                     h = i.disableXhrSync,</w:t>
      </w:r>
    </w:p>
    <w:p w14:paraId="5B8C30DD" w14:textId="77777777" w:rsidR="001F3C1F" w:rsidRDefault="001F3C1F" w:rsidP="00DA6AE5">
      <w:pPr>
        <w:pStyle w:val="Heading1"/>
      </w:pPr>
      <w:r>
        <w:t>&gt;&gt; &gt;&gt;                     v = !Je(),</w:t>
      </w:r>
    </w:p>
    <w:p w14:paraId="2C3B8559" w14:textId="77777777" w:rsidR="001F3C1F" w:rsidRDefault="001F3C1F" w:rsidP="00DA6AE5">
      <w:pPr>
        <w:pStyle w:val="Heading1"/>
      </w:pPr>
      <w:r>
        <w:t>&gt;&gt; &gt;&gt;                     _ = new Lr(c,g,m,d);</w:t>
      </w:r>
    </w:p>
    <w:p w14:paraId="027772DD" w14:textId="77777777" w:rsidR="001F3C1F" w:rsidRDefault="001F3C1F" w:rsidP="00DA6AE5">
      <w:pPr>
        <w:pStyle w:val="Heading1"/>
      </w:pPr>
      <w:r>
        <w:t>&gt;&gt; &gt;&gt;                     var b = r</w:t>
      </w:r>
    </w:p>
    <w:p w14:paraId="3B7E3F5C" w14:textId="77777777" w:rsidR="001F3C1F" w:rsidRDefault="001F3C1F" w:rsidP="00DA6AE5">
      <w:pPr>
        <w:pStyle w:val="Heading1"/>
      </w:pPr>
      <w:r>
        <w:t>&gt;&gt; &gt;&gt;                       , y = i.alwaysUseXhrOverride ? r : null</w:t>
      </w:r>
    </w:p>
    <w:p w14:paraId="7551734E" w14:textId="77777777" w:rsidR="001F3C1F" w:rsidRDefault="001F3C1F" w:rsidP="00DA6AE5">
      <w:pPr>
        <w:pStyle w:val="Heading1"/>
      </w:pPr>
      <w:r>
        <w:t>&gt;&gt; &gt;&gt;                       , S = i.alwaysUseXhrOverride ? r : null;</w:t>
      </w:r>
    </w:p>
    <w:p w14:paraId="50C161BC" w14:textId="77777777" w:rsidR="001F3C1F" w:rsidRDefault="001F3C1F" w:rsidP="00DA6AE5">
      <w:pPr>
        <w:pStyle w:val="Heading1"/>
      </w:pPr>
      <w:r>
        <w:t>&gt;&gt; &gt;&gt;                     if (!r) {</w:t>
      </w:r>
    </w:p>
    <w:p w14:paraId="25CF4071" w14:textId="77777777" w:rsidR="001F3C1F" w:rsidRDefault="001F3C1F" w:rsidP="00DA6AE5">
      <w:pPr>
        <w:pStyle w:val="Heading1"/>
      </w:pPr>
      <w:r>
        <w:t>&gt;&gt; &gt;&gt;                         C = !1;</w:t>
      </w:r>
    </w:p>
    <w:p w14:paraId="1AE7EC0C" w14:textId="77777777" w:rsidR="001F3C1F" w:rsidRDefault="001F3C1F" w:rsidP="00DA6AE5">
      <w:pPr>
        <w:pStyle w:val="Heading1"/>
      </w:pPr>
      <w:r>
        <w:t>&gt;&gt; &gt;&gt;                         var O = Ke();</w:t>
      </w:r>
    </w:p>
    <w:p w14:paraId="4E57364A" w14:textId="77777777" w:rsidR="001F3C1F" w:rsidRDefault="001F3C1F" w:rsidP="00DA6AE5">
      <w:pPr>
        <w:pStyle w:val="Heading1"/>
      </w:pPr>
      <w:r>
        <w:t>&gt;&gt; &gt;&gt;                         O &amp;&amp; O.protocol &amp;&amp; "file:" === O.protocol.toLowerCase() &amp;&amp; (x = !1);</w:t>
      </w:r>
    </w:p>
    <w:p w14:paraId="02CA9BFD" w14:textId="77777777" w:rsidR="001F3C1F" w:rsidRDefault="001F3C1F" w:rsidP="00DA6AE5">
      <w:pPr>
        <w:pStyle w:val="Heading1"/>
      </w:pPr>
      <w:r>
        <w:t>&gt;&gt; &gt;&gt;                         var w = [];</w:t>
      </w:r>
    </w:p>
    <w:p w14:paraId="31CEE9FD" w14:textId="77777777" w:rsidR="001F3C1F" w:rsidRDefault="001F3C1F" w:rsidP="00DA6AE5">
      <w:pPr>
        <w:pStyle w:val="Heading1"/>
      </w:pPr>
      <w:r>
        <w:t>&gt;&gt; &gt;&gt;                         w = Je() ? [2, 1] : [1, 2, 3];</w:t>
      </w:r>
    </w:p>
    <w:p w14:paraId="69F367C6" w14:textId="77777777" w:rsidR="001F3C1F" w:rsidRDefault="001F3C1F" w:rsidP="00DA6AE5">
      <w:pPr>
        <w:pStyle w:val="Heading1"/>
      </w:pPr>
      <w:r>
        <w:lastRenderedPageBreak/>
        <w:t>&gt;&gt; &gt;&gt;                         var E = i.transports;</w:t>
      </w:r>
    </w:p>
    <w:p w14:paraId="39E1181B" w14:textId="77777777" w:rsidR="001F3C1F" w:rsidRDefault="001F3C1F" w:rsidP="00DA6AE5">
      <w:pPr>
        <w:pStyle w:val="Heading1"/>
      </w:pPr>
      <w:r>
        <w:t>&gt;&gt; &gt;&gt;                         E &amp;&amp; (le(E) ? w = [E].concat(w) : oe(E) &amp;&amp; (w = E.concat(w))),</w:t>
      </w:r>
    </w:p>
    <w:p w14:paraId="0B66A358" w14:textId="77777777" w:rsidR="001F3C1F" w:rsidRDefault="001F3C1F" w:rsidP="00DA6AE5">
      <w:pPr>
        <w:pStyle w:val="Heading1"/>
      </w:pPr>
      <w:r>
        <w:t>&gt;&gt; &gt;&gt;                         r = k(w, !1),</w:t>
      </w:r>
    </w:p>
    <w:p w14:paraId="7B953125" w14:textId="77777777" w:rsidR="001F3C1F" w:rsidRDefault="001F3C1F" w:rsidP="00DA6AE5">
      <w:pPr>
        <w:pStyle w:val="Heading1"/>
      </w:pPr>
      <w:r>
        <w:t>&gt;&gt; &gt;&gt;                         b = k(w, !0),</w:t>
      </w:r>
    </w:p>
    <w:p w14:paraId="258B51E7" w14:textId="77777777" w:rsidR="001F3C1F" w:rsidRDefault="001F3C1F" w:rsidP="00DA6AE5">
      <w:pPr>
        <w:pStyle w:val="Heading1"/>
      </w:pPr>
      <w:r>
        <w:t>&gt;&gt; &gt;&gt;                         r || mt(s, "No available transport to send events")</w:t>
      </w:r>
    </w:p>
    <w:p w14:paraId="6CD1CF53" w14:textId="77777777" w:rsidR="001F3C1F" w:rsidRDefault="001F3C1F" w:rsidP="00DA6AE5">
      <w:pPr>
        <w:pStyle w:val="Heading1"/>
      </w:pPr>
      <w:r>
        <w:t>&gt;&gt; &gt;&gt;                     }</w:t>
      </w:r>
    </w:p>
    <w:p w14:paraId="480B9D23" w14:textId="77777777" w:rsidR="001F3C1F" w:rsidRDefault="001F3C1F" w:rsidP="00DA6AE5">
      <w:pPr>
        <w:pStyle w:val="Heading1"/>
      </w:pPr>
      <w:r>
        <w:t>&gt;&gt; &gt;&gt;                     (o = {})[0] = r,</w:t>
      </w:r>
    </w:p>
    <w:p w14:paraId="00981678" w14:textId="77777777" w:rsidR="001F3C1F" w:rsidRDefault="001F3C1F" w:rsidP="00DA6AE5">
      <w:pPr>
        <w:pStyle w:val="Heading1"/>
      </w:pPr>
      <w:r>
        <w:t>&gt;&gt; &gt;&gt;                     o[1] = b || k([1, 2, 3], !0),</w:t>
      </w:r>
    </w:p>
    <w:p w14:paraId="65A2A965" w14:textId="77777777" w:rsidR="001F3C1F" w:rsidRDefault="001F3C1F" w:rsidP="00DA6AE5">
      <w:pPr>
        <w:pStyle w:val="Heading1"/>
      </w:pPr>
      <w:r>
        <w:t>&gt;&gt; &gt;&gt;                     o[2] = y || k([3, 2], !0) || b || k([1], !0),</w:t>
      </w:r>
    </w:p>
    <w:p w14:paraId="2C49838D" w14:textId="77777777" w:rsidR="001F3C1F" w:rsidRDefault="001F3C1F" w:rsidP="00DA6AE5">
      <w:pPr>
        <w:pStyle w:val="Heading1"/>
      </w:pPr>
      <w:r>
        <w:t>&gt;&gt; &gt;&gt;                     o[3] = S || k([2, 3], !0) || b || k([1], !0),</w:t>
      </w:r>
    </w:p>
    <w:p w14:paraId="1B4880D5" w14:textId="77777777" w:rsidR="001F3C1F" w:rsidRDefault="001F3C1F" w:rsidP="00DA6AE5">
      <w:pPr>
        <w:pStyle w:val="Heading1"/>
      </w:pPr>
      <w:r>
        <w:t>&gt;&gt; &gt;&gt;                     l = o</w:t>
      </w:r>
    </w:p>
    <w:p w14:paraId="47831F3B" w14:textId="77777777" w:rsidR="001F3C1F" w:rsidRDefault="001F3C1F" w:rsidP="00DA6AE5">
      <w:pPr>
        <w:pStyle w:val="Heading1"/>
      </w:pPr>
      <w:r>
        <w:t>&gt;&gt; &gt;&gt;                 }</w:t>
      </w:r>
    </w:p>
    <w:p w14:paraId="0C51E896" w14:textId="77777777" w:rsidR="001F3C1F" w:rsidRDefault="001F3C1F" w:rsidP="00DA6AE5">
      <w:pPr>
        <w:pStyle w:val="Heading1"/>
      </w:pPr>
      <w:r>
        <w:t>&gt;&gt; &gt;&gt;                 ,</w:t>
      </w:r>
    </w:p>
    <w:p w14:paraId="3D548747" w14:textId="77777777" w:rsidR="001F3C1F" w:rsidRDefault="001F3C1F" w:rsidP="00DA6AE5">
      <w:pPr>
        <w:pStyle w:val="Heading1"/>
      </w:pPr>
      <w:r>
        <w:t>&gt;&gt; &gt;&gt;                 e._getDbgPlgTargets = function() {</w:t>
      </w:r>
    </w:p>
    <w:p w14:paraId="6ED67EE4" w14:textId="77777777" w:rsidR="001F3C1F" w:rsidRDefault="001F3C1F" w:rsidP="00DA6AE5">
      <w:pPr>
        <w:pStyle w:val="Heading1"/>
      </w:pPr>
      <w:r>
        <w:t>&gt;&gt; &gt;&gt;                     return [l[0], g, _, l]</w:t>
      </w:r>
    </w:p>
    <w:p w14:paraId="35CED156" w14:textId="77777777" w:rsidR="001F3C1F" w:rsidRDefault="001F3C1F" w:rsidP="00DA6AE5">
      <w:pPr>
        <w:pStyle w:val="Heading1"/>
      </w:pPr>
      <w:r>
        <w:t>&gt;&gt; &gt;&gt;                 }</w:t>
      </w:r>
    </w:p>
    <w:p w14:paraId="5A41A848" w14:textId="77777777" w:rsidR="001F3C1F" w:rsidRDefault="001F3C1F" w:rsidP="00DA6AE5">
      <w:pPr>
        <w:pStyle w:val="Heading1"/>
      </w:pPr>
      <w:r>
        <w:t>&gt;&gt; &gt;&gt;                 ,</w:t>
      </w:r>
    </w:p>
    <w:p w14:paraId="23E1BC68" w14:textId="77777777" w:rsidR="001F3C1F" w:rsidRDefault="001F3C1F" w:rsidP="00DA6AE5">
      <w:pPr>
        <w:pStyle w:val="Heading1"/>
      </w:pPr>
      <w:r>
        <w:t>&gt;&gt; &gt;&gt;                 e.addQueryStringParameter = function(e, t) {</w:t>
      </w:r>
    </w:p>
    <w:p w14:paraId="2605AAFD" w14:textId="77777777" w:rsidR="001F3C1F" w:rsidRDefault="001F3C1F" w:rsidP="00DA6AE5">
      <w:pPr>
        <w:pStyle w:val="Heading1"/>
      </w:pPr>
      <w:r>
        <w:t>&gt;&gt; &gt;&gt;                     for (var n = 0; n &lt; S.length; n++)</w:t>
      </w:r>
    </w:p>
    <w:p w14:paraId="427D7125" w14:textId="77777777" w:rsidR="001F3C1F" w:rsidRDefault="001F3C1F" w:rsidP="00DA6AE5">
      <w:pPr>
        <w:pStyle w:val="Heading1"/>
      </w:pPr>
      <w:r>
        <w:t>&gt;&gt; &gt;&gt;                         if (S[n].name === e)</w:t>
      </w:r>
    </w:p>
    <w:p w14:paraId="616A6BFC" w14:textId="77777777" w:rsidR="001F3C1F" w:rsidRDefault="001F3C1F" w:rsidP="00DA6AE5">
      <w:pPr>
        <w:pStyle w:val="Heading1"/>
      </w:pPr>
      <w:r>
        <w:lastRenderedPageBreak/>
        <w:t>&gt;&gt; &gt;&gt;                             return void (S[n].value = t);</w:t>
      </w:r>
    </w:p>
    <w:p w14:paraId="4ABD90B1" w14:textId="77777777" w:rsidR="001F3C1F" w:rsidRDefault="001F3C1F" w:rsidP="00DA6AE5">
      <w:pPr>
        <w:pStyle w:val="Heading1"/>
      </w:pPr>
      <w:r>
        <w:t>&gt;&gt; &gt;&gt;                     S.push({</w:t>
      </w:r>
    </w:p>
    <w:p w14:paraId="6564B096" w14:textId="77777777" w:rsidR="001F3C1F" w:rsidRDefault="001F3C1F" w:rsidP="00DA6AE5">
      <w:pPr>
        <w:pStyle w:val="Heading1"/>
      </w:pPr>
      <w:r>
        <w:t>&gt;&gt; &gt;&gt;                         name: e,</w:t>
      </w:r>
    </w:p>
    <w:p w14:paraId="62D765F9" w14:textId="77777777" w:rsidR="001F3C1F" w:rsidRDefault="001F3C1F" w:rsidP="00DA6AE5">
      <w:pPr>
        <w:pStyle w:val="Heading1"/>
      </w:pPr>
      <w:r>
        <w:t>&gt;&gt; &gt;&gt;                         value: t</w:t>
      </w:r>
    </w:p>
    <w:p w14:paraId="7C6FE87B" w14:textId="77777777" w:rsidR="001F3C1F" w:rsidRDefault="001F3C1F" w:rsidP="00DA6AE5">
      <w:pPr>
        <w:pStyle w:val="Heading1"/>
      </w:pPr>
      <w:r>
        <w:t>&gt;&gt; &gt;&gt;                     })</w:t>
      </w:r>
    </w:p>
    <w:p w14:paraId="6C36AD84" w14:textId="77777777" w:rsidR="001F3C1F" w:rsidRDefault="001F3C1F" w:rsidP="00DA6AE5">
      <w:pPr>
        <w:pStyle w:val="Heading1"/>
      </w:pPr>
      <w:r>
        <w:t>&gt;&gt; &gt;&gt;                 }</w:t>
      </w:r>
    </w:p>
    <w:p w14:paraId="08ABA475" w14:textId="77777777" w:rsidR="001F3C1F" w:rsidRDefault="001F3C1F" w:rsidP="00DA6AE5">
      <w:pPr>
        <w:pStyle w:val="Heading1"/>
      </w:pPr>
      <w:r>
        <w:t>&gt;&gt; &gt;&gt;                 ,</w:t>
      </w:r>
    </w:p>
    <w:p w14:paraId="3BD0C797" w14:textId="77777777" w:rsidR="001F3C1F" w:rsidRDefault="001F3C1F" w:rsidP="00DA6AE5">
      <w:pPr>
        <w:pStyle w:val="Heading1"/>
      </w:pPr>
      <w:r>
        <w:t>&gt;&gt; &gt;&gt;                 e.addHeader = function(e, t) {</w:t>
      </w:r>
    </w:p>
    <w:p w14:paraId="5385B057" w14:textId="77777777" w:rsidR="001F3C1F" w:rsidRDefault="001F3C1F" w:rsidP="00DA6AE5">
      <w:pPr>
        <w:pStyle w:val="Heading1"/>
      </w:pPr>
      <w:r>
        <w:t>&gt;&gt; &gt;&gt;                     O[e] = t</w:t>
      </w:r>
    </w:p>
    <w:p w14:paraId="4ACAD432" w14:textId="77777777" w:rsidR="001F3C1F" w:rsidRDefault="001F3C1F" w:rsidP="00DA6AE5">
      <w:pPr>
        <w:pStyle w:val="Heading1"/>
      </w:pPr>
      <w:r>
        <w:t>&gt;&gt; &gt;&gt;                 }</w:t>
      </w:r>
    </w:p>
    <w:p w14:paraId="623B4CCA" w14:textId="77777777" w:rsidR="001F3C1F" w:rsidRDefault="001F3C1F" w:rsidP="00DA6AE5">
      <w:pPr>
        <w:pStyle w:val="Heading1"/>
      </w:pPr>
      <w:r>
        <w:t>&gt;&gt; &gt;&gt;                 ,</w:t>
      </w:r>
    </w:p>
    <w:p w14:paraId="17FDDE4B" w14:textId="77777777" w:rsidR="001F3C1F" w:rsidRDefault="001F3C1F" w:rsidP="00DA6AE5">
      <w:pPr>
        <w:pStyle w:val="Heading1"/>
      </w:pPr>
      <w:r>
        <w:t>&gt;&gt; &gt;&gt;                 e.canSendRequest = function() {</w:t>
      </w:r>
    </w:p>
    <w:p w14:paraId="01458EDC" w14:textId="77777777" w:rsidR="001F3C1F" w:rsidRDefault="001F3C1F" w:rsidP="00DA6AE5">
      <w:pPr>
        <w:pStyle w:val="Heading1"/>
      </w:pPr>
      <w:r>
        <w:t>&gt;&gt; &gt;&gt;                     return D() &amp;&amp; b.allowRequestSending()</w:t>
      </w:r>
    </w:p>
    <w:p w14:paraId="64863675" w14:textId="77777777" w:rsidR="001F3C1F" w:rsidRDefault="001F3C1F" w:rsidP="00DA6AE5">
      <w:pPr>
        <w:pStyle w:val="Heading1"/>
      </w:pPr>
      <w:r>
        <w:t>&gt;&gt; &gt;&gt;                 }</w:t>
      </w:r>
    </w:p>
    <w:p w14:paraId="0BE40A9D" w14:textId="77777777" w:rsidR="001F3C1F" w:rsidRDefault="001F3C1F" w:rsidP="00DA6AE5">
      <w:pPr>
        <w:pStyle w:val="Heading1"/>
      </w:pPr>
      <w:r>
        <w:t>&gt;&gt; &gt;&gt;                 ,</w:t>
      </w:r>
    </w:p>
    <w:p w14:paraId="4677DB63" w14:textId="77777777" w:rsidR="001F3C1F" w:rsidRDefault="001F3C1F" w:rsidP="00DA6AE5">
      <w:pPr>
        <w:pStyle w:val="Heading1"/>
      </w:pPr>
      <w:r>
        <w:t>&gt;&gt; &gt;&gt;                 e.sendQueuedRequests = function(e, t) {</w:t>
      </w:r>
    </w:p>
    <w:p w14:paraId="7F284133" w14:textId="77777777" w:rsidR="001F3C1F" w:rsidRDefault="001F3C1F" w:rsidP="00DA6AE5">
      <w:pPr>
        <w:pStyle w:val="Heading1"/>
      </w:pPr>
      <w:r>
        <w:t>&gt;&gt; &gt;&gt;                     G(e) &amp;&amp; (e = 0),</w:t>
      </w:r>
    </w:p>
    <w:p w14:paraId="465A325F" w14:textId="77777777" w:rsidR="001F3C1F" w:rsidRDefault="001F3C1F" w:rsidP="00DA6AE5">
      <w:pPr>
        <w:pStyle w:val="Heading1"/>
      </w:pPr>
      <w:r>
        <w:t>&gt;&gt; &gt;&gt;                     E &amp;&amp; (e = R(e),</w:t>
      </w:r>
    </w:p>
    <w:p w14:paraId="0D4B2F45" w14:textId="77777777" w:rsidR="001F3C1F" w:rsidRDefault="001F3C1F" w:rsidP="00DA6AE5">
      <w:pPr>
        <w:pStyle w:val="Heading1"/>
      </w:pPr>
      <w:r>
        <w:t>&gt;&gt; &gt;&gt;                     t = 2),</w:t>
      </w:r>
    </w:p>
    <w:p w14:paraId="18612BDB" w14:textId="77777777" w:rsidR="001F3C1F" w:rsidRDefault="001F3C1F" w:rsidP="00DA6AE5">
      <w:pPr>
        <w:pStyle w:val="Heading1"/>
      </w:pPr>
      <w:r>
        <w:t>&gt;&gt; &gt;&gt;                     B(w, e, 0) &amp;&amp; q(M(), 0, !1, e, t || 0)</w:t>
      </w:r>
    </w:p>
    <w:p w14:paraId="62DC3677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35225F21" w14:textId="77777777" w:rsidR="001F3C1F" w:rsidRDefault="001F3C1F" w:rsidP="00DA6AE5">
      <w:pPr>
        <w:pStyle w:val="Heading1"/>
      </w:pPr>
      <w:r>
        <w:t>&gt;&gt; &gt;&gt;                 ,</w:t>
      </w:r>
    </w:p>
    <w:p w14:paraId="02A83E0C" w14:textId="77777777" w:rsidR="001F3C1F" w:rsidRDefault="001F3C1F" w:rsidP="00DA6AE5">
      <w:pPr>
        <w:pStyle w:val="Heading1"/>
      </w:pPr>
      <w:r>
        <w:t>&gt;&gt; &gt;&gt;                 e.isCompletelyIdle = function() {</w:t>
      </w:r>
    </w:p>
    <w:p w14:paraId="0B6109A9" w14:textId="77777777" w:rsidR="001F3C1F" w:rsidRDefault="001F3C1F" w:rsidP="00DA6AE5">
      <w:pPr>
        <w:pStyle w:val="Heading1"/>
      </w:pPr>
      <w:r>
        <w:t>&gt;&gt; &gt;&gt;                     return !m &amp;&amp; 0 === y &amp;&amp; 0 === w.length</w:t>
      </w:r>
    </w:p>
    <w:p w14:paraId="24BC4DD3" w14:textId="77777777" w:rsidR="001F3C1F" w:rsidRDefault="001F3C1F" w:rsidP="00DA6AE5">
      <w:pPr>
        <w:pStyle w:val="Heading1"/>
      </w:pPr>
      <w:r>
        <w:t>&gt;&gt; &gt;&gt;                 }</w:t>
      </w:r>
    </w:p>
    <w:p w14:paraId="67024F50" w14:textId="77777777" w:rsidR="001F3C1F" w:rsidRDefault="001F3C1F" w:rsidP="00DA6AE5">
      <w:pPr>
        <w:pStyle w:val="Heading1"/>
      </w:pPr>
      <w:r>
        <w:t>&gt;&gt; &gt;&gt;                 ,</w:t>
      </w:r>
    </w:p>
    <w:p w14:paraId="5EA99F71" w14:textId="77777777" w:rsidR="001F3C1F" w:rsidRDefault="001F3C1F" w:rsidP="00DA6AE5">
      <w:pPr>
        <w:pStyle w:val="Heading1"/>
      </w:pPr>
      <w:r>
        <w:t>&gt;&gt; &gt;&gt;                 e.setUnloading = function(e) {</w:t>
      </w:r>
    </w:p>
    <w:p w14:paraId="2C569F73" w14:textId="77777777" w:rsidR="001F3C1F" w:rsidRDefault="001F3C1F" w:rsidP="00DA6AE5">
      <w:pPr>
        <w:pStyle w:val="Heading1"/>
      </w:pPr>
      <w:r>
        <w:t>&gt;&gt; &gt;&gt;                     E = e</w:t>
      </w:r>
    </w:p>
    <w:p w14:paraId="122FB9C0" w14:textId="77777777" w:rsidR="001F3C1F" w:rsidRDefault="001F3C1F" w:rsidP="00DA6AE5">
      <w:pPr>
        <w:pStyle w:val="Heading1"/>
      </w:pPr>
      <w:r>
        <w:t>&gt;&gt; &gt;&gt;                 }</w:t>
      </w:r>
    </w:p>
    <w:p w14:paraId="4BF5AC5A" w14:textId="77777777" w:rsidR="001F3C1F" w:rsidRDefault="001F3C1F" w:rsidP="00DA6AE5">
      <w:pPr>
        <w:pStyle w:val="Heading1"/>
      </w:pPr>
      <w:r>
        <w:t>&gt;&gt; &gt;&gt;                 ,</w:t>
      </w:r>
    </w:p>
    <w:p w14:paraId="2AE1DBFA" w14:textId="77777777" w:rsidR="001F3C1F" w:rsidRDefault="001F3C1F" w:rsidP="00DA6AE5">
      <w:pPr>
        <w:pStyle w:val="Heading1"/>
      </w:pPr>
      <w:r>
        <w:t>&gt;&gt; &gt;&gt;                 e.addBatch = function(e) {</w:t>
      </w:r>
    </w:p>
    <w:p w14:paraId="35C0D326" w14:textId="77777777" w:rsidR="001F3C1F" w:rsidRDefault="001F3C1F" w:rsidP="00DA6AE5">
      <w:pPr>
        <w:pStyle w:val="Heading1"/>
      </w:pPr>
      <w:r>
        <w:t>&gt;&gt; &gt;&gt;                     if (e &amp;&amp; e.count() &gt; 0) {</w:t>
      </w:r>
    </w:p>
    <w:p w14:paraId="41711DAA" w14:textId="77777777" w:rsidR="001F3C1F" w:rsidRDefault="001F3C1F" w:rsidP="00DA6AE5">
      <w:pPr>
        <w:pStyle w:val="Heading1"/>
      </w:pPr>
      <w:r>
        <w:t>&gt;&gt; &gt;&gt;                         if (g.isTenantKilled(e.iKey()))</w:t>
      </w:r>
    </w:p>
    <w:p w14:paraId="2B8BD9D3" w14:textId="77777777" w:rsidR="001F3C1F" w:rsidRDefault="001F3C1F" w:rsidP="00DA6AE5">
      <w:pPr>
        <w:pStyle w:val="Heading1"/>
      </w:pPr>
      <w:r>
        <w:t>&gt;&gt; &gt;&gt;                             return !1;</w:t>
      </w:r>
    </w:p>
    <w:p w14:paraId="2F30500A" w14:textId="77777777" w:rsidR="001F3C1F" w:rsidRDefault="001F3C1F" w:rsidP="00DA6AE5">
      <w:pPr>
        <w:pStyle w:val="Heading1"/>
      </w:pPr>
      <w:r>
        <w:t>&gt;&gt; &gt;&gt;                         w.push(e)</w:t>
      </w:r>
    </w:p>
    <w:p w14:paraId="6B7B680C" w14:textId="77777777" w:rsidR="001F3C1F" w:rsidRDefault="001F3C1F" w:rsidP="00DA6AE5">
      <w:pPr>
        <w:pStyle w:val="Heading1"/>
      </w:pPr>
      <w:r>
        <w:t>&gt;&gt; &gt;&gt;                     }</w:t>
      </w:r>
    </w:p>
    <w:p w14:paraId="78537B15" w14:textId="77777777" w:rsidR="001F3C1F" w:rsidRDefault="001F3C1F" w:rsidP="00DA6AE5">
      <w:pPr>
        <w:pStyle w:val="Heading1"/>
      </w:pPr>
      <w:r>
        <w:t>&gt;&gt; &gt;&gt;                     return !0</w:t>
      </w:r>
    </w:p>
    <w:p w14:paraId="35A5D608" w14:textId="77777777" w:rsidR="001F3C1F" w:rsidRDefault="001F3C1F" w:rsidP="00DA6AE5">
      <w:pPr>
        <w:pStyle w:val="Heading1"/>
      </w:pPr>
      <w:r>
        <w:t>&gt;&gt; &gt;&gt;                 }</w:t>
      </w:r>
    </w:p>
    <w:p w14:paraId="3610BF0F" w14:textId="77777777" w:rsidR="001F3C1F" w:rsidRDefault="001F3C1F" w:rsidP="00DA6AE5">
      <w:pPr>
        <w:pStyle w:val="Heading1"/>
      </w:pPr>
      <w:r>
        <w:t>&gt;&gt; &gt;&gt;                 ,</w:t>
      </w:r>
    </w:p>
    <w:p w14:paraId="3B7E673C" w14:textId="77777777" w:rsidR="001F3C1F" w:rsidRDefault="001F3C1F" w:rsidP="00DA6AE5">
      <w:pPr>
        <w:pStyle w:val="Heading1"/>
      </w:pPr>
      <w:r>
        <w:t>&gt;&gt; &gt;&gt;                 e.teardown = function() {</w:t>
      </w:r>
    </w:p>
    <w:p w14:paraId="7B4B38E4" w14:textId="77777777" w:rsidR="001F3C1F" w:rsidRDefault="001F3C1F" w:rsidP="00DA6AE5">
      <w:pPr>
        <w:pStyle w:val="Heading1"/>
      </w:pPr>
      <w:r>
        <w:lastRenderedPageBreak/>
        <w:t>&gt;&gt; &gt;&gt;                     w.length &gt; 0 &amp;&amp; q(M(), 0, !0, 2, 2)</w:t>
      </w:r>
    </w:p>
    <w:p w14:paraId="0FD289B4" w14:textId="77777777" w:rsidR="001F3C1F" w:rsidRDefault="001F3C1F" w:rsidP="00DA6AE5">
      <w:pPr>
        <w:pStyle w:val="Heading1"/>
      </w:pPr>
      <w:r>
        <w:t>&gt;&gt; &gt;&gt;                 }</w:t>
      </w:r>
    </w:p>
    <w:p w14:paraId="1AF97012" w14:textId="77777777" w:rsidR="001F3C1F" w:rsidRDefault="001F3C1F" w:rsidP="00DA6AE5">
      <w:pPr>
        <w:pStyle w:val="Heading1"/>
      </w:pPr>
      <w:r>
        <w:t>&gt;&gt; &gt;&gt;                 ,</w:t>
      </w:r>
    </w:p>
    <w:p w14:paraId="6E4D266C" w14:textId="77777777" w:rsidR="001F3C1F" w:rsidRDefault="001F3C1F" w:rsidP="00DA6AE5">
      <w:pPr>
        <w:pStyle w:val="Heading1"/>
      </w:pPr>
      <w:r>
        <w:t>&gt;&gt; &gt;&gt;                 e.pause = function() {</w:t>
      </w:r>
    </w:p>
    <w:p w14:paraId="20C7ECCE" w14:textId="77777777" w:rsidR="001F3C1F" w:rsidRDefault="001F3C1F" w:rsidP="00DA6AE5">
      <w:pPr>
        <w:pStyle w:val="Heading1"/>
      </w:pPr>
      <w:r>
        <w:t>&gt;&gt; &gt;&gt;                     m = !0</w:t>
      </w:r>
    </w:p>
    <w:p w14:paraId="30D46025" w14:textId="77777777" w:rsidR="001F3C1F" w:rsidRDefault="001F3C1F" w:rsidP="00DA6AE5">
      <w:pPr>
        <w:pStyle w:val="Heading1"/>
      </w:pPr>
      <w:r>
        <w:t>&gt;&gt; &gt;&gt;                 }</w:t>
      </w:r>
    </w:p>
    <w:p w14:paraId="5E7945F4" w14:textId="77777777" w:rsidR="001F3C1F" w:rsidRDefault="001F3C1F" w:rsidP="00DA6AE5">
      <w:pPr>
        <w:pStyle w:val="Heading1"/>
      </w:pPr>
      <w:r>
        <w:t>&gt;&gt; &gt;&gt;                 ,</w:t>
      </w:r>
    </w:p>
    <w:p w14:paraId="6D7D8BA9" w14:textId="77777777" w:rsidR="001F3C1F" w:rsidRDefault="001F3C1F" w:rsidP="00DA6AE5">
      <w:pPr>
        <w:pStyle w:val="Heading1"/>
      </w:pPr>
      <w:r>
        <w:t>&gt;&gt; &gt;&gt;                 e.resume = function() {</w:t>
      </w:r>
    </w:p>
    <w:p w14:paraId="0463D36D" w14:textId="77777777" w:rsidR="001F3C1F" w:rsidRDefault="001F3C1F" w:rsidP="00DA6AE5">
      <w:pPr>
        <w:pStyle w:val="Heading1"/>
      </w:pPr>
      <w:r>
        <w:t>&gt;&gt; &gt;&gt;                     m = !1,</w:t>
      </w:r>
    </w:p>
    <w:p w14:paraId="04B2A7FC" w14:textId="77777777" w:rsidR="001F3C1F" w:rsidRDefault="001F3C1F" w:rsidP="00DA6AE5">
      <w:pPr>
        <w:pStyle w:val="Heading1"/>
      </w:pPr>
      <w:r>
        <w:t>&gt;&gt; &gt;&gt;                     e.sendQueuedRequests(0, 4)</w:t>
      </w:r>
    </w:p>
    <w:p w14:paraId="54E3288A" w14:textId="77777777" w:rsidR="001F3C1F" w:rsidRDefault="001F3C1F" w:rsidP="00DA6AE5">
      <w:pPr>
        <w:pStyle w:val="Heading1"/>
      </w:pPr>
      <w:r>
        <w:t>&gt;&gt; &gt;&gt;                 }</w:t>
      </w:r>
    </w:p>
    <w:p w14:paraId="2997269A" w14:textId="77777777" w:rsidR="001F3C1F" w:rsidRDefault="001F3C1F" w:rsidP="00DA6AE5">
      <w:pPr>
        <w:pStyle w:val="Heading1"/>
      </w:pPr>
      <w:r>
        <w:t>&gt;&gt; &gt;&gt;                 ,</w:t>
      </w:r>
    </w:p>
    <w:p w14:paraId="26B0AE13" w14:textId="77777777" w:rsidR="001F3C1F" w:rsidRDefault="001F3C1F" w:rsidP="00DA6AE5">
      <w:pPr>
        <w:pStyle w:val="Heading1"/>
      </w:pPr>
      <w:r>
        <w:t>&gt;&gt; &gt;&gt;                 e.sendSynchronousBatch = function(e, t, n) {</w:t>
      </w:r>
    </w:p>
    <w:p w14:paraId="6312D75B" w14:textId="77777777" w:rsidR="001F3C1F" w:rsidRDefault="001F3C1F" w:rsidP="00DA6AE5">
      <w:pPr>
        <w:pStyle w:val="Heading1"/>
      </w:pPr>
      <w:r>
        <w:t>&gt;&gt; &gt;&gt;                     e &amp;&amp; e.count() &gt; 0 &amp;&amp; (K(t) &amp;&amp; (t = 1),</w:t>
      </w:r>
    </w:p>
    <w:p w14:paraId="64DCB0B2" w14:textId="77777777" w:rsidR="001F3C1F" w:rsidRDefault="001F3C1F" w:rsidP="00DA6AE5">
      <w:pPr>
        <w:pStyle w:val="Heading1"/>
      </w:pPr>
      <w:r>
        <w:t>&gt;&gt; &gt;&gt;                     E &amp;&amp; (t = R(t),</w:t>
      </w:r>
    </w:p>
    <w:p w14:paraId="0173996C" w14:textId="77777777" w:rsidR="001F3C1F" w:rsidRDefault="001F3C1F" w:rsidP="00DA6AE5">
      <w:pPr>
        <w:pStyle w:val="Heading1"/>
      </w:pPr>
      <w:r>
        <w:t>&gt;&gt; &gt;&gt;                     n = 2),</w:t>
      </w:r>
    </w:p>
    <w:p w14:paraId="4AD18845" w14:textId="77777777" w:rsidR="001F3C1F" w:rsidRDefault="001F3C1F" w:rsidP="00DA6AE5">
      <w:pPr>
        <w:pStyle w:val="Heading1"/>
      </w:pPr>
      <w:r>
        <w:t>&gt;&gt; &gt;&gt;                     q([e], 0, !1, t, n || 0))</w:t>
      </w:r>
    </w:p>
    <w:p w14:paraId="63659635" w14:textId="77777777" w:rsidR="001F3C1F" w:rsidRDefault="001F3C1F" w:rsidP="00DA6AE5">
      <w:pPr>
        <w:pStyle w:val="Heading1"/>
      </w:pPr>
      <w:r>
        <w:t>&gt;&gt; &gt;&gt;                 }</w:t>
      </w:r>
    </w:p>
    <w:p w14:paraId="4B405E13" w14:textId="77777777" w:rsidR="001F3C1F" w:rsidRDefault="001F3C1F" w:rsidP="00DA6AE5">
      <w:pPr>
        <w:pStyle w:val="Heading1"/>
      </w:pPr>
      <w:r>
        <w:t>&gt;&gt; &gt;&gt;             }</w:t>
      </w:r>
    </w:p>
    <w:p w14:paraId="7F65CB2D" w14:textId="77777777" w:rsidR="001F3C1F" w:rsidRDefault="001F3C1F" w:rsidP="00DA6AE5">
      <w:pPr>
        <w:pStyle w:val="Heading1"/>
      </w:pPr>
      <w:r>
        <w:t>&gt;&gt; &gt;&gt;             ))</w:t>
      </w:r>
    </w:p>
    <w:p w14:paraId="7F307A1A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01C921EC" w14:textId="77777777" w:rsidR="001F3C1F" w:rsidRDefault="001F3C1F" w:rsidP="00DA6AE5">
      <w:pPr>
        <w:pStyle w:val="Heading1"/>
      </w:pPr>
      <w:r>
        <w:t>&gt;&gt; &gt;&gt;         return e.__ieDyn = 1,</w:t>
      </w:r>
    </w:p>
    <w:p w14:paraId="1C27128F" w14:textId="77777777" w:rsidR="001F3C1F" w:rsidRDefault="001F3C1F" w:rsidP="00DA6AE5">
      <w:pPr>
        <w:pStyle w:val="Heading1"/>
      </w:pPr>
      <w:r>
        <w:t>&gt;&gt; &gt;&gt;         e</w:t>
      </w:r>
    </w:p>
    <w:p w14:paraId="21FFB7CB" w14:textId="77777777" w:rsidR="001F3C1F" w:rsidRDefault="001F3C1F" w:rsidP="00DA6AE5">
      <w:pPr>
        <w:pStyle w:val="Heading1"/>
      </w:pPr>
      <w:r>
        <w:t>&gt;&gt; &gt;&gt;     }();</w:t>
      </w:r>
    </w:p>
    <w:p w14:paraId="6A3AA7EE" w14:textId="77777777" w:rsidR="001F3C1F" w:rsidRDefault="001F3C1F" w:rsidP="00DA6AE5">
      <w:pPr>
        <w:pStyle w:val="Heading1"/>
      </w:pPr>
      <w:r>
        <w:t>&gt;&gt; &gt;&gt;     function qr(e, t) {</w:t>
      </w:r>
    </w:p>
    <w:p w14:paraId="674956B6" w14:textId="77777777" w:rsidR="001F3C1F" w:rsidRDefault="001F3C1F" w:rsidP="00DA6AE5">
      <w:pPr>
        <w:pStyle w:val="Heading1"/>
      </w:pPr>
      <w:r>
        <w:t>&gt;&gt; &gt;&gt;         for (var n = [], r = 2; r &lt; arguments.length; r++)</w:t>
      </w:r>
    </w:p>
    <w:p w14:paraId="03906AA0" w14:textId="77777777" w:rsidR="001F3C1F" w:rsidRDefault="001F3C1F" w:rsidP="00DA6AE5">
      <w:pPr>
        <w:pStyle w:val="Heading1"/>
      </w:pPr>
      <w:r>
        <w:t>&gt;&gt; &gt;&gt;             n[r - 2] = arguments[r];</w:t>
      </w:r>
    </w:p>
    <w:p w14:paraId="56571BD2" w14:textId="77777777" w:rsidR="001F3C1F" w:rsidRDefault="001F3C1F" w:rsidP="00DA6AE5">
      <w:pPr>
        <w:pStyle w:val="Heading1"/>
      </w:pPr>
      <w:r>
        <w:t>&gt;&gt; &gt;&gt;         return setTimeout(e, t, n)</w:t>
      </w:r>
    </w:p>
    <w:p w14:paraId="66D31AC2" w14:textId="77777777" w:rsidR="001F3C1F" w:rsidRDefault="001F3C1F" w:rsidP="00DA6AE5">
      <w:pPr>
        <w:pStyle w:val="Heading1"/>
      </w:pPr>
      <w:r>
        <w:t>&gt;&gt; &gt;&gt;     }</w:t>
      </w:r>
    </w:p>
    <w:p w14:paraId="4BB66BA7" w14:textId="77777777" w:rsidR="001F3C1F" w:rsidRDefault="001F3C1F" w:rsidP="00DA6AE5">
      <w:pPr>
        <w:pStyle w:val="Heading1"/>
      </w:pPr>
      <w:r>
        <w:t>&gt;&gt; &gt;&gt;     function Hr(e) {</w:t>
      </w:r>
    </w:p>
    <w:p w14:paraId="304CC414" w14:textId="77777777" w:rsidR="001F3C1F" w:rsidRDefault="001F3C1F" w:rsidP="00DA6AE5">
      <w:pPr>
        <w:pStyle w:val="Heading1"/>
      </w:pPr>
      <w:r>
        <w:t>&gt;&gt; &gt;&gt;         clearTimeout(e)</w:t>
      </w:r>
    </w:p>
    <w:p w14:paraId="0C0B0803" w14:textId="77777777" w:rsidR="001F3C1F" w:rsidRDefault="001F3C1F" w:rsidP="00DA6AE5">
      <w:pPr>
        <w:pStyle w:val="Heading1"/>
      </w:pPr>
      <w:r>
        <w:t>&gt;&gt; &gt;&gt;     }</w:t>
      </w:r>
    </w:p>
    <w:p w14:paraId="1E3F1F47" w14:textId="77777777" w:rsidR="001F3C1F" w:rsidRDefault="001F3C1F" w:rsidP="00DA6AE5">
      <w:pPr>
        <w:pStyle w:val="Heading1"/>
      </w:pPr>
      <w:r>
        <w:t>&gt;&gt; &gt;&gt;     function Ur(e, t) {</w:t>
      </w:r>
    </w:p>
    <w:p w14:paraId="769FA581" w14:textId="77777777" w:rsidR="001F3C1F" w:rsidRDefault="001F3C1F" w:rsidP="00DA6AE5">
      <w:pPr>
        <w:pStyle w:val="Heading1"/>
      </w:pPr>
      <w:r>
        <w:t>&gt;&gt; &gt;&gt;         return {</w:t>
      </w:r>
    </w:p>
    <w:p w14:paraId="659D4756" w14:textId="77777777" w:rsidR="001F3C1F" w:rsidRDefault="001F3C1F" w:rsidP="00DA6AE5">
      <w:pPr>
        <w:pStyle w:val="Heading1"/>
      </w:pPr>
      <w:r>
        <w:t>&gt;&gt; &gt;&gt;             set: e || qr,</w:t>
      </w:r>
    </w:p>
    <w:p w14:paraId="5DC6A9A6" w14:textId="77777777" w:rsidR="001F3C1F" w:rsidRDefault="001F3C1F" w:rsidP="00DA6AE5">
      <w:pPr>
        <w:pStyle w:val="Heading1"/>
      </w:pPr>
      <w:r>
        <w:t>&gt;&gt; &gt;&gt;             clear: t || Hr</w:t>
      </w:r>
    </w:p>
    <w:p w14:paraId="2967255D" w14:textId="77777777" w:rsidR="001F3C1F" w:rsidRDefault="001F3C1F" w:rsidP="00DA6AE5">
      <w:pPr>
        <w:pStyle w:val="Heading1"/>
      </w:pPr>
      <w:r>
        <w:t>&gt;&gt; &gt;&gt;         }</w:t>
      </w:r>
    </w:p>
    <w:p w14:paraId="75113560" w14:textId="77777777" w:rsidR="001F3C1F" w:rsidRDefault="001F3C1F" w:rsidP="00DA6AE5">
      <w:pPr>
        <w:pStyle w:val="Heading1"/>
      </w:pPr>
      <w:r>
        <w:t>&gt;&gt; &gt;&gt;     }</w:t>
      </w:r>
    </w:p>
    <w:p w14:paraId="3039A6DA" w14:textId="77777777" w:rsidR="001F3C1F" w:rsidRDefault="001F3C1F" w:rsidP="00DA6AE5">
      <w:pPr>
        <w:pStyle w:val="Heading1"/>
      </w:pPr>
      <w:r>
        <w:t>&gt;&gt; &gt;&gt;     var Vr = function(e) {</w:t>
      </w:r>
    </w:p>
    <w:p w14:paraId="2EC2C027" w14:textId="77777777" w:rsidR="001F3C1F" w:rsidRDefault="001F3C1F" w:rsidP="00DA6AE5">
      <w:pPr>
        <w:pStyle w:val="Heading1"/>
      </w:pPr>
      <w:r>
        <w:t>&gt;&gt; &gt;&gt;         function t() {</w:t>
      </w:r>
    </w:p>
    <w:p w14:paraId="00527289" w14:textId="77777777" w:rsidR="001F3C1F" w:rsidRDefault="001F3C1F" w:rsidP="00DA6AE5">
      <w:pPr>
        <w:pStyle w:val="Heading1"/>
      </w:pPr>
      <w:r>
        <w:lastRenderedPageBreak/>
        <w:t>&gt;&gt; &gt;&gt;             var n, r = e.call(this) || this;</w:t>
      </w:r>
    </w:p>
    <w:p w14:paraId="7600A77D" w14:textId="77777777" w:rsidR="001F3C1F" w:rsidRDefault="001F3C1F" w:rsidP="00DA6AE5">
      <w:pPr>
        <w:pStyle w:val="Heading1"/>
      </w:pPr>
      <w:r>
        <w:t>&gt;&gt; &gt;&gt;             r.identifier = "PostChannel",</w:t>
      </w:r>
    </w:p>
    <w:p w14:paraId="12266FAF" w14:textId="77777777" w:rsidR="001F3C1F" w:rsidRDefault="001F3C1F" w:rsidP="00DA6AE5">
      <w:pPr>
        <w:pStyle w:val="Heading1"/>
      </w:pPr>
      <w:r>
        <w:t>&gt;&gt; &gt;&gt;             r.priority = 1011,</w:t>
      </w:r>
    </w:p>
    <w:p w14:paraId="67974571" w14:textId="77777777" w:rsidR="001F3C1F" w:rsidRDefault="001F3C1F" w:rsidP="00DA6AE5">
      <w:pPr>
        <w:pStyle w:val="Heading1"/>
      </w:pPr>
      <w:r>
        <w:t>&gt;&gt; &gt;&gt;             r.version = "3.2.6";</w:t>
      </w:r>
    </w:p>
    <w:p w14:paraId="314FFB16" w14:textId="77777777" w:rsidR="001F3C1F" w:rsidRDefault="001F3C1F" w:rsidP="00DA6AE5">
      <w:pPr>
        <w:pStyle w:val="Heading1"/>
      </w:pPr>
      <w:r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64603835" w14:textId="77777777" w:rsidR="001F3C1F" w:rsidRDefault="001F3C1F" w:rsidP="00DA6AE5">
      <w:pPr>
        <w:pStyle w:val="Heading1"/>
      </w:pPr>
      <w:r>
        <w:t>&gt;&gt; &gt;&gt;             return k(t, r, (function(e, t) {</w:t>
      </w:r>
    </w:p>
    <w:p w14:paraId="5A593274" w14:textId="77777777" w:rsidR="001F3C1F" w:rsidRDefault="001F3C1F" w:rsidP="00DA6AE5">
      <w:pPr>
        <w:pStyle w:val="Heading1"/>
      </w:pPr>
      <w:r>
        <w:t>&gt;&gt; &gt;&gt;                 function r(e) {</w:t>
      </w:r>
    </w:p>
    <w:p w14:paraId="2AF166E1" w14:textId="77777777" w:rsidR="001F3C1F" w:rsidRDefault="001F3C1F" w:rsidP="00DA6AE5">
      <w:pPr>
        <w:pStyle w:val="Heading1"/>
      </w:pPr>
      <w:r>
        <w:t>&gt;&gt; &gt;&gt;                     "beforeunload" !== (e || Ve().event).type &amp;&amp; (x = !0,</w:t>
      </w:r>
    </w:p>
    <w:p w14:paraId="0A049E4F" w14:textId="77777777" w:rsidR="001F3C1F" w:rsidRDefault="001F3C1F" w:rsidP="00DA6AE5">
      <w:pPr>
        <w:pStyle w:val="Heading1"/>
      </w:pPr>
      <w:r>
        <w:t>&gt;&gt; &gt;&gt;                     o.setUnloading(x)),</w:t>
      </w:r>
    </w:p>
    <w:p w14:paraId="6E39E4A2" w14:textId="77777777" w:rsidR="001F3C1F" w:rsidRDefault="001F3C1F" w:rsidP="00DA6AE5">
      <w:pPr>
        <w:pStyle w:val="Heading1"/>
      </w:pPr>
      <w:r>
        <w:t>&gt;&gt; &gt;&gt;                     B(2, 2)</w:t>
      </w:r>
    </w:p>
    <w:p w14:paraId="3E0513F0" w14:textId="77777777" w:rsidR="001F3C1F" w:rsidRDefault="001F3C1F" w:rsidP="00DA6AE5">
      <w:pPr>
        <w:pStyle w:val="Heading1"/>
      </w:pPr>
      <w:r>
        <w:t>&gt;&gt; &gt;&gt;                 }</w:t>
      </w:r>
    </w:p>
    <w:p w14:paraId="63DAA60B" w14:textId="77777777" w:rsidR="001F3C1F" w:rsidRDefault="001F3C1F" w:rsidP="00DA6AE5">
      <w:pPr>
        <w:pStyle w:val="Heading1"/>
      </w:pPr>
      <w:r>
        <w:t>&gt;&gt; &gt;&gt;                 function k(e) {</w:t>
      </w:r>
    </w:p>
    <w:p w14:paraId="5620D541" w14:textId="77777777" w:rsidR="001F3C1F" w:rsidRDefault="001F3C1F" w:rsidP="00DA6AE5">
      <w:pPr>
        <w:pStyle w:val="Heading1"/>
      </w:pPr>
      <w:r>
        <w:t>&gt;&gt; &gt;&gt;                     x = !1,</w:t>
      </w:r>
    </w:p>
    <w:p w14:paraId="44A1EF9C" w14:textId="77777777" w:rsidR="001F3C1F" w:rsidRDefault="001F3C1F" w:rsidP="00DA6AE5">
      <w:pPr>
        <w:pStyle w:val="Heading1"/>
      </w:pPr>
      <w:r>
        <w:t>&gt;&gt; &gt;&gt;                     o.setUnloading(x)</w:t>
      </w:r>
    </w:p>
    <w:p w14:paraId="13721B13" w14:textId="77777777" w:rsidR="001F3C1F" w:rsidRDefault="001F3C1F" w:rsidP="00DA6AE5">
      <w:pPr>
        <w:pStyle w:val="Heading1"/>
      </w:pPr>
      <w:r>
        <w:t>&gt;&gt; &gt;&gt;                 }</w:t>
      </w:r>
    </w:p>
    <w:p w14:paraId="1B8574DB" w14:textId="77777777" w:rsidR="001F3C1F" w:rsidRDefault="001F3C1F" w:rsidP="00DA6AE5">
      <w:pPr>
        <w:pStyle w:val="Heading1"/>
      </w:pPr>
      <w:r>
        <w:t>&gt;&gt; &gt;&gt;                 function A(e, t) {</w:t>
      </w:r>
    </w:p>
    <w:p w14:paraId="69E0BDF0" w14:textId="77777777" w:rsidR="001F3C1F" w:rsidRDefault="001F3C1F" w:rsidP="00DA6AE5">
      <w:pPr>
        <w:pStyle w:val="Heading1"/>
      </w:pPr>
      <w:r>
        <w:t>&gt;&gt; &gt;&gt;                     if (e.sendAttempt || (e.sendAttempt = 0),</w:t>
      </w:r>
    </w:p>
    <w:p w14:paraId="6DE38BDB" w14:textId="77777777" w:rsidR="001F3C1F" w:rsidRDefault="001F3C1F" w:rsidP="00DA6AE5">
      <w:pPr>
        <w:pStyle w:val="Heading1"/>
      </w:pPr>
      <w:r>
        <w:t>&gt;&gt; &gt;&gt;                     e.latency || (e.latency = 1),</w:t>
      </w:r>
    </w:p>
    <w:p w14:paraId="4D79516F" w14:textId="77777777" w:rsidR="001F3C1F" w:rsidRDefault="001F3C1F" w:rsidP="00DA6AE5">
      <w:pPr>
        <w:pStyle w:val="Heading1"/>
      </w:pPr>
      <w:r>
        <w:t>&gt;&gt; &gt;&gt;                     e.ext &amp;&amp; e.ext.trace &amp;&amp; delete e.ext.trace,</w:t>
      </w:r>
    </w:p>
    <w:p w14:paraId="4235F959" w14:textId="77777777" w:rsidR="001F3C1F" w:rsidRDefault="001F3C1F" w:rsidP="00DA6AE5">
      <w:pPr>
        <w:pStyle w:val="Heading1"/>
      </w:pPr>
      <w:r>
        <w:lastRenderedPageBreak/>
        <w:t>&gt;&gt; &gt;&gt;                     e.ext &amp;&amp; e.ext.user &amp;&amp; e.ext.user.id &amp;&amp; delete e.ext.user.id,</w:t>
      </w:r>
    </w:p>
    <w:p w14:paraId="2BABA5FF" w14:textId="77777777" w:rsidR="001F3C1F" w:rsidRDefault="001F3C1F" w:rsidP="00DA6AE5">
      <w:pPr>
        <w:pStyle w:val="Heading1"/>
      </w:pPr>
      <w:r>
        <w:t>&gt;&gt; &gt;&gt;                     j &amp;&amp; (e.ext = Ne(e.ext),</w:t>
      </w:r>
    </w:p>
    <w:p w14:paraId="730BF93B" w14:textId="77777777" w:rsidR="001F3C1F" w:rsidRDefault="001F3C1F" w:rsidP="00DA6AE5">
      <w:pPr>
        <w:pStyle w:val="Heading1"/>
      </w:pPr>
      <w:r>
        <w:t>&gt;&gt; &gt;&gt;                     e.baseData &amp;&amp; (e.baseData = Ne(e.baseData)),</w:t>
      </w:r>
    </w:p>
    <w:p w14:paraId="2D654538" w14:textId="77777777" w:rsidR="001F3C1F" w:rsidRDefault="001F3C1F" w:rsidP="00DA6AE5">
      <w:pPr>
        <w:pStyle w:val="Heading1"/>
      </w:pPr>
      <w:r>
        <w:t>&gt;&gt; &gt;&gt;                     e.data &amp;&amp; (e.data = Ne(e.data))),</w:t>
      </w:r>
    </w:p>
    <w:p w14:paraId="211D47B1" w14:textId="77777777" w:rsidR="001F3C1F" w:rsidRDefault="001F3C1F" w:rsidP="00DA6AE5">
      <w:pPr>
        <w:pStyle w:val="Heading1"/>
      </w:pPr>
      <w:r>
        <w:t>&gt;&gt; &gt;&gt;                     e.sync)</w:t>
      </w:r>
    </w:p>
    <w:p w14:paraId="7B541CAD" w14:textId="77777777" w:rsidR="001F3C1F" w:rsidRDefault="001F3C1F" w:rsidP="00DA6AE5">
      <w:pPr>
        <w:pStyle w:val="Heading1"/>
      </w:pPr>
      <w:r>
        <w:t>&gt;&gt; &gt;&gt;                         if (w || p)</w:t>
      </w:r>
    </w:p>
    <w:p w14:paraId="64DD0EB5" w14:textId="77777777" w:rsidR="001F3C1F" w:rsidRDefault="001F3C1F" w:rsidP="00DA6AE5">
      <w:pPr>
        <w:pStyle w:val="Heading1"/>
      </w:pPr>
      <w:r>
        <w:t>&gt;&gt; &gt;&gt;                             e.latency = 3,</w:t>
      </w:r>
    </w:p>
    <w:p w14:paraId="0F8A2B52" w14:textId="77777777" w:rsidR="001F3C1F" w:rsidRDefault="001F3C1F" w:rsidP="00DA6AE5">
      <w:pPr>
        <w:pStyle w:val="Heading1"/>
      </w:pPr>
      <w:r>
        <w:t>&gt;&gt; &gt;&gt;                             e.sync = !1;</w:t>
      </w:r>
    </w:p>
    <w:p w14:paraId="42AC9C0A" w14:textId="77777777" w:rsidR="001F3C1F" w:rsidRDefault="001F3C1F" w:rsidP="00DA6AE5">
      <w:pPr>
        <w:pStyle w:val="Heading1"/>
      </w:pPr>
      <w:r>
        <w:t>&gt;&gt; &gt;&gt;                         else if (o)</w:t>
      </w:r>
    </w:p>
    <w:p w14:paraId="72EB0EC3" w14:textId="77777777" w:rsidR="001F3C1F" w:rsidRDefault="001F3C1F" w:rsidP="00DA6AE5">
      <w:pPr>
        <w:pStyle w:val="Heading1"/>
      </w:pPr>
      <w:r>
        <w:t>&gt;&gt; &gt;&gt;                             return j &amp;&amp; (e = Ne(e)),</w:t>
      </w:r>
    </w:p>
    <w:p w14:paraId="3EA23498" w14:textId="77777777" w:rsidR="001F3C1F" w:rsidRDefault="001F3C1F" w:rsidP="00DA6AE5">
      <w:pPr>
        <w:pStyle w:val="Heading1"/>
      </w:pPr>
      <w:r>
        <w:t>&gt;&gt; &gt;&gt;                             void o.sendSynchronousBatch(_r.create(e.iKey, [e]), !0 === e.sync ? 1 : e.sync, 3);</w:t>
      </w:r>
    </w:p>
    <w:p w14:paraId="6FC87878" w14:textId="77777777" w:rsidR="001F3C1F" w:rsidRDefault="001F3C1F" w:rsidP="00DA6AE5">
      <w:pPr>
        <w:pStyle w:val="Heading1"/>
      </w:pPr>
      <w:r>
        <w:t>&gt;&gt; &gt;&gt;                     var n = e.latency</w:t>
      </w:r>
    </w:p>
    <w:p w14:paraId="78C277D8" w14:textId="77777777" w:rsidR="001F3C1F" w:rsidRDefault="001F3C1F" w:rsidP="00DA6AE5">
      <w:pPr>
        <w:pStyle w:val="Heading1"/>
      </w:pPr>
      <w:r>
        <w:t>&gt;&gt; &gt;&gt;                       , r = b</w:t>
      </w:r>
    </w:p>
    <w:p w14:paraId="577C9B2B" w14:textId="77777777" w:rsidR="001F3C1F" w:rsidRDefault="001F3C1F" w:rsidP="00DA6AE5">
      <w:pPr>
        <w:pStyle w:val="Heading1"/>
      </w:pPr>
      <w:r>
        <w:t>&gt;&gt; &gt;&gt;                       , i = v;</w:t>
      </w:r>
    </w:p>
    <w:p w14:paraId="6259AAA5" w14:textId="77777777" w:rsidR="001F3C1F" w:rsidRDefault="001F3C1F" w:rsidP="00DA6AE5">
      <w:pPr>
        <w:pStyle w:val="Heading1"/>
      </w:pPr>
      <w:r>
        <w:t>&gt;&gt; &gt;&gt;                     4 === n &amp;&amp; (r = g,</w:t>
      </w:r>
    </w:p>
    <w:p w14:paraId="24F4569B" w14:textId="77777777" w:rsidR="001F3C1F" w:rsidRDefault="001F3C1F" w:rsidP="00DA6AE5">
      <w:pPr>
        <w:pStyle w:val="Heading1"/>
      </w:pPr>
      <w:r>
        <w:t>&gt;&gt; &gt;&gt;                     i = m);</w:t>
      </w:r>
    </w:p>
    <w:p w14:paraId="4CAB49E8" w14:textId="77777777" w:rsidR="001F3C1F" w:rsidRDefault="001F3C1F" w:rsidP="00DA6AE5">
      <w:pPr>
        <w:pStyle w:val="Heading1"/>
      </w:pPr>
      <w:r>
        <w:t>&gt;&gt; &gt;&gt;                     var a = !1;</w:t>
      </w:r>
    </w:p>
    <w:p w14:paraId="623F1BB3" w14:textId="77777777" w:rsidR="001F3C1F" w:rsidRDefault="001F3C1F" w:rsidP="00DA6AE5">
      <w:pPr>
        <w:pStyle w:val="Heading1"/>
      </w:pPr>
      <w:r>
        <w:t>&gt;&gt; &gt;&gt;                     if (r &lt; i)</w:t>
      </w:r>
    </w:p>
    <w:p w14:paraId="2A169ABD" w14:textId="77777777" w:rsidR="001F3C1F" w:rsidRDefault="001F3C1F" w:rsidP="00DA6AE5">
      <w:pPr>
        <w:pStyle w:val="Heading1"/>
      </w:pPr>
      <w:r>
        <w:t>&gt;&gt; &gt;&gt;                         a = !H(e, t);</w:t>
      </w:r>
    </w:p>
    <w:p w14:paraId="403B100A" w14:textId="77777777" w:rsidR="001F3C1F" w:rsidRDefault="001F3C1F" w:rsidP="00DA6AE5">
      <w:pPr>
        <w:pStyle w:val="Heading1"/>
      </w:pPr>
      <w:r>
        <w:lastRenderedPageBreak/>
        <w:t>&gt;&gt; &gt;&gt;                     else {</w:t>
      </w:r>
    </w:p>
    <w:p w14:paraId="34E31F22" w14:textId="77777777" w:rsidR="001F3C1F" w:rsidRDefault="001F3C1F" w:rsidP="00DA6AE5">
      <w:pPr>
        <w:pStyle w:val="Heading1"/>
      </w:pPr>
      <w:r>
        <w:t>&gt;&gt; &gt;&gt;                         var s = 1</w:t>
      </w:r>
    </w:p>
    <w:p w14:paraId="082E2A7B" w14:textId="77777777" w:rsidR="001F3C1F" w:rsidRDefault="001F3C1F" w:rsidP="00DA6AE5">
      <w:pPr>
        <w:pStyle w:val="Heading1"/>
      </w:pPr>
      <w:r>
        <w:t>&gt;&gt; &gt;&gt;                           , l = 20;</w:t>
      </w:r>
    </w:p>
    <w:p w14:paraId="6E205CF7" w14:textId="77777777" w:rsidR="001F3C1F" w:rsidRDefault="001F3C1F" w:rsidP="00DA6AE5">
      <w:pPr>
        <w:pStyle w:val="Heading1"/>
      </w:pPr>
      <w:r>
        <w:t>&gt;&gt; &gt;&gt;                         4 === n &amp;&amp; (s = 4,</w:t>
      </w:r>
    </w:p>
    <w:p w14:paraId="6A9B56FB" w14:textId="77777777" w:rsidR="001F3C1F" w:rsidRDefault="001F3C1F" w:rsidP="00DA6AE5">
      <w:pPr>
        <w:pStyle w:val="Heading1"/>
      </w:pPr>
      <w:r>
        <w:t>&gt;&gt; &gt;&gt;                         l = 1),</w:t>
      </w:r>
    </w:p>
    <w:p w14:paraId="6464C0B6" w14:textId="77777777" w:rsidR="001F3C1F" w:rsidRDefault="001F3C1F" w:rsidP="00DA6AE5">
      <w:pPr>
        <w:pStyle w:val="Heading1"/>
      </w:pPr>
      <w:r>
        <w:t>&gt;&gt; &gt;&gt;                         a = !0,</w:t>
      </w:r>
    </w:p>
    <w:p w14:paraId="0841E4AE" w14:textId="77777777" w:rsidR="001F3C1F" w:rsidRDefault="001F3C1F" w:rsidP="00DA6AE5">
      <w:pPr>
        <w:pStyle w:val="Heading1"/>
      </w:pPr>
      <w:r>
        <w:t>&gt;&gt; &gt;&gt;                         function(e, t, n, r) {</w:t>
      </w:r>
    </w:p>
    <w:p w14:paraId="62EEA387" w14:textId="77777777" w:rsidR="001F3C1F" w:rsidRDefault="001F3C1F" w:rsidP="00DA6AE5">
      <w:pPr>
        <w:pStyle w:val="Heading1"/>
      </w:pPr>
      <w:r>
        <w:t>&gt;&gt; &gt;&gt;                             for (; n &lt;= t; ) {</w:t>
      </w:r>
    </w:p>
    <w:p w14:paraId="78045459" w14:textId="77777777" w:rsidR="001F3C1F" w:rsidRDefault="001F3C1F" w:rsidP="00DA6AE5">
      <w:pPr>
        <w:pStyle w:val="Heading1"/>
      </w:pPr>
      <w:r>
        <w:t>&gt;&gt; &gt;&gt;                                 var i = z(e, t, !0);</w:t>
      </w:r>
    </w:p>
    <w:p w14:paraId="5924C029" w14:textId="77777777" w:rsidR="001F3C1F" w:rsidRDefault="001F3C1F" w:rsidP="00DA6AE5">
      <w:pPr>
        <w:pStyle w:val="Heading1"/>
      </w:pPr>
      <w:r>
        <w:t>&gt;&gt; &gt;&gt;                                 if (i &amp;&amp; i.count() &gt; 0) {</w:t>
      </w:r>
    </w:p>
    <w:p w14:paraId="71ECB909" w14:textId="77777777" w:rsidR="001F3C1F" w:rsidRDefault="001F3C1F" w:rsidP="00DA6AE5">
      <w:pPr>
        <w:pStyle w:val="Heading1"/>
      </w:pPr>
      <w:r>
        <w:t>&gt;&gt; &gt;&gt;                                     var o = i.split(0, r)</w:t>
      </w:r>
    </w:p>
    <w:p w14:paraId="21838DCD" w14:textId="77777777" w:rsidR="001F3C1F" w:rsidRDefault="001F3C1F" w:rsidP="00DA6AE5">
      <w:pPr>
        <w:pStyle w:val="Heading1"/>
      </w:pPr>
      <w:r>
        <w:t>&gt;&gt; &gt;&gt;                                       , a = o.count();</w:t>
      </w:r>
    </w:p>
    <w:p w14:paraId="4EE3AAF1" w14:textId="77777777" w:rsidR="001F3C1F" w:rsidRDefault="001F3C1F" w:rsidP="00DA6AE5">
      <w:pPr>
        <w:pStyle w:val="Heading1"/>
      </w:pPr>
      <w:r>
        <w:t>&gt;&gt; &gt;&gt;                                     if (a &gt; 0)</w:t>
      </w:r>
    </w:p>
    <w:p w14:paraId="0F21C59B" w14:textId="77777777" w:rsidR="001F3C1F" w:rsidRDefault="001F3C1F" w:rsidP="00DA6AE5">
      <w:pPr>
        <w:pStyle w:val="Heading1"/>
      </w:pPr>
      <w:r>
        <w:t>&gt;&gt; &gt;&gt;                                         return 4 === n ? g -= a : b -= a,</w:t>
      </w:r>
    </w:p>
    <w:p w14:paraId="1DA68DEC" w14:textId="77777777" w:rsidR="001F3C1F" w:rsidRDefault="001F3C1F" w:rsidP="00DA6AE5">
      <w:pPr>
        <w:pStyle w:val="Heading1"/>
      </w:pPr>
      <w:r>
        <w:t>&gt;&gt; &gt;&gt;                                         $("eventsDiscarded", [o], Sr.QueueFull),</w:t>
      </w:r>
    </w:p>
    <w:p w14:paraId="199F5C92" w14:textId="77777777" w:rsidR="001F3C1F" w:rsidRDefault="001F3C1F" w:rsidP="00DA6AE5">
      <w:pPr>
        <w:pStyle w:val="Heading1"/>
      </w:pPr>
      <w:r>
        <w:t>&gt;&gt; &gt;&gt;                                         !0</w:t>
      </w:r>
    </w:p>
    <w:p w14:paraId="11AF0B9B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35D067D" w14:textId="77777777" w:rsidR="001F3C1F" w:rsidRDefault="001F3C1F" w:rsidP="00DA6AE5">
      <w:pPr>
        <w:pStyle w:val="Heading1"/>
      </w:pPr>
      <w:r>
        <w:t>&gt;&gt; &gt;&gt;                                 n++</w:t>
      </w:r>
    </w:p>
    <w:p w14:paraId="22CEA05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BE9BC2F" w14:textId="77777777" w:rsidR="001F3C1F" w:rsidRDefault="001F3C1F" w:rsidP="00DA6AE5">
      <w:pPr>
        <w:pStyle w:val="Heading1"/>
      </w:pPr>
      <w:r>
        <w:t>&gt;&gt; &gt;&gt;                             return U(),</w:t>
      </w:r>
    </w:p>
    <w:p w14:paraId="00E55914" w14:textId="77777777" w:rsidR="001F3C1F" w:rsidRDefault="001F3C1F" w:rsidP="00DA6AE5">
      <w:pPr>
        <w:pStyle w:val="Heading1"/>
      </w:pPr>
      <w:r>
        <w:lastRenderedPageBreak/>
        <w:t>&gt;&gt; &gt;&gt;                             !1</w:t>
      </w:r>
    </w:p>
    <w:p w14:paraId="79970D6F" w14:textId="77777777" w:rsidR="001F3C1F" w:rsidRDefault="001F3C1F" w:rsidP="00DA6AE5">
      <w:pPr>
        <w:pStyle w:val="Heading1"/>
      </w:pPr>
      <w:r>
        <w:t>&gt;&gt; &gt;&gt;                         }(e.iKey, e.latency, s, l) &amp;&amp; (a = !H(e, t))</w:t>
      </w:r>
    </w:p>
    <w:p w14:paraId="32EB4BDE" w14:textId="77777777" w:rsidR="001F3C1F" w:rsidRDefault="001F3C1F" w:rsidP="00DA6AE5">
      <w:pPr>
        <w:pStyle w:val="Heading1"/>
      </w:pPr>
      <w:r>
        <w:t>&gt;&gt; &gt;&gt;                     }</w:t>
      </w:r>
    </w:p>
    <w:p w14:paraId="07CA6249" w14:textId="77777777" w:rsidR="001F3C1F" w:rsidRDefault="001F3C1F" w:rsidP="00DA6AE5">
      <w:pPr>
        <w:pStyle w:val="Heading1"/>
      </w:pPr>
      <w:r>
        <w:t>&gt;&gt; &gt;&gt;                     a &amp;&amp; K("eventsDiscarded", [e], Sr.QueueFull)</w:t>
      </w:r>
    </w:p>
    <w:p w14:paraId="7A294DCD" w14:textId="77777777" w:rsidR="001F3C1F" w:rsidRDefault="001F3C1F" w:rsidP="00DA6AE5">
      <w:pPr>
        <w:pStyle w:val="Heading1"/>
      </w:pPr>
      <w:r>
        <w:t>&gt;&gt; &gt;&gt;                 }</w:t>
      </w:r>
    </w:p>
    <w:p w14:paraId="1D9AB606" w14:textId="77777777" w:rsidR="001F3C1F" w:rsidRDefault="001F3C1F" w:rsidP="00DA6AE5">
      <w:pPr>
        <w:pStyle w:val="Heading1"/>
      </w:pPr>
      <w:r>
        <w:t>&gt;&gt; &gt;&gt;                 function P(e, t, n) {</w:t>
      </w:r>
    </w:p>
    <w:p w14:paraId="5345C418" w14:textId="77777777" w:rsidR="001F3C1F" w:rsidRDefault="001F3C1F" w:rsidP="00DA6AE5">
      <w:pPr>
        <w:pStyle w:val="Heading1"/>
      </w:pPr>
      <w:r>
        <w:t>&gt;&gt; &gt;&gt;                     var r = V(e, t, n);</w:t>
      </w:r>
    </w:p>
    <w:p w14:paraId="3680A43C" w14:textId="77777777" w:rsidR="001F3C1F" w:rsidRDefault="001F3C1F" w:rsidP="00DA6AE5">
      <w:pPr>
        <w:pStyle w:val="Heading1"/>
      </w:pPr>
      <w:r>
        <w:t>&gt;&gt; &gt;&gt;                     return o.sendQueuedRequests(t, n),</w:t>
      </w:r>
    </w:p>
    <w:p w14:paraId="002971A2" w14:textId="77777777" w:rsidR="001F3C1F" w:rsidRDefault="001F3C1F" w:rsidP="00DA6AE5">
      <w:pPr>
        <w:pStyle w:val="Heading1"/>
      </w:pPr>
      <w:r>
        <w:t>&gt;&gt; &gt;&gt;                     r</w:t>
      </w:r>
    </w:p>
    <w:p w14:paraId="50F9138A" w14:textId="77777777" w:rsidR="001F3C1F" w:rsidRDefault="001F3C1F" w:rsidP="00DA6AE5">
      <w:pPr>
        <w:pStyle w:val="Heading1"/>
      </w:pPr>
      <w:r>
        <w:t>&gt;&gt; &gt;&gt;                 }</w:t>
      </w:r>
    </w:p>
    <w:p w14:paraId="7E6F7E1B" w14:textId="77777777" w:rsidR="001F3C1F" w:rsidRDefault="001F3C1F" w:rsidP="00DA6AE5">
      <w:pPr>
        <w:pStyle w:val="Heading1"/>
      </w:pPr>
      <w:r>
        <w:t>&gt;&gt; &gt;&gt;                 function N() {</w:t>
      </w:r>
    </w:p>
    <w:p w14:paraId="1645CC65" w14:textId="77777777" w:rsidR="001F3C1F" w:rsidRDefault="001F3C1F" w:rsidP="00DA6AE5">
      <w:pPr>
        <w:pStyle w:val="Heading1"/>
      </w:pPr>
      <w:r>
        <w:t>&gt;&gt; &gt;&gt;                     return b &gt; 0</w:t>
      </w:r>
    </w:p>
    <w:p w14:paraId="0EBEF877" w14:textId="77777777" w:rsidR="001F3C1F" w:rsidRDefault="001F3C1F" w:rsidP="00DA6AE5">
      <w:pPr>
        <w:pStyle w:val="Heading1"/>
      </w:pPr>
      <w:r>
        <w:t>&gt;&gt; &gt;&gt;                 }</w:t>
      </w:r>
    </w:p>
    <w:p w14:paraId="4F4EA26E" w14:textId="77777777" w:rsidR="001F3C1F" w:rsidRDefault="001F3C1F" w:rsidP="00DA6AE5">
      <w:pPr>
        <w:pStyle w:val="Heading1"/>
      </w:pPr>
      <w:r>
        <w:t>&gt;&gt; &gt;&gt;                 function F() {</w:t>
      </w:r>
    </w:p>
    <w:p w14:paraId="16BA2E74" w14:textId="77777777" w:rsidR="001F3C1F" w:rsidRDefault="001F3C1F" w:rsidP="00DA6AE5">
      <w:pPr>
        <w:pStyle w:val="Heading1"/>
      </w:pPr>
      <w:r>
        <w:t>&gt;&gt; &gt;&gt;                     if (E &gt;= 0 &amp;&amp; V(E, 0, l) &amp;&amp; o.sendQueuedRequests(0, l),</w:t>
      </w:r>
    </w:p>
    <w:p w14:paraId="7F94DF78" w14:textId="77777777" w:rsidR="001F3C1F" w:rsidRDefault="001F3C1F" w:rsidP="00DA6AE5">
      <w:pPr>
        <w:pStyle w:val="Heading1"/>
      </w:pPr>
      <w:r>
        <w:t>&gt;&gt; &gt;&gt;                     g &gt; 0 &amp;&amp; !O &amp;&amp; !p) {</w:t>
      </w:r>
    </w:p>
    <w:p w14:paraId="0D4DFBCD" w14:textId="77777777" w:rsidR="001F3C1F" w:rsidRDefault="001F3C1F" w:rsidP="00DA6AE5">
      <w:pPr>
        <w:pStyle w:val="Heading1"/>
      </w:pPr>
      <w:r>
        <w:t>&gt;&gt; &gt;&gt;                         var e = y[C][2];</w:t>
      </w:r>
    </w:p>
    <w:p w14:paraId="03C1AF08" w14:textId="77777777" w:rsidR="001F3C1F" w:rsidRDefault="001F3C1F" w:rsidP="00DA6AE5">
      <w:pPr>
        <w:pStyle w:val="Heading1"/>
      </w:pPr>
      <w:r>
        <w:t>&gt;&gt; &gt;&gt;                         e &gt;= 0 &amp;&amp; (O = D((function() {</w:t>
      </w:r>
    </w:p>
    <w:p w14:paraId="38648B4A" w14:textId="77777777" w:rsidR="001F3C1F" w:rsidRDefault="001F3C1F" w:rsidP="00DA6AE5">
      <w:pPr>
        <w:pStyle w:val="Heading1"/>
      </w:pPr>
      <w:r>
        <w:t>&gt;&gt; &gt;&gt;                             O = null,</w:t>
      </w:r>
    </w:p>
    <w:p w14:paraId="0440775E" w14:textId="77777777" w:rsidR="001F3C1F" w:rsidRDefault="001F3C1F" w:rsidP="00DA6AE5">
      <w:pPr>
        <w:pStyle w:val="Heading1"/>
      </w:pPr>
      <w:r>
        <w:t>&gt;&gt; &gt;&gt;                             P(4, 0, 1),</w:t>
      </w:r>
    </w:p>
    <w:p w14:paraId="383010B0" w14:textId="77777777" w:rsidR="001F3C1F" w:rsidRDefault="001F3C1F" w:rsidP="00DA6AE5">
      <w:pPr>
        <w:pStyle w:val="Heading1"/>
      </w:pPr>
      <w:r>
        <w:lastRenderedPageBreak/>
        <w:t>&gt;&gt; &gt;&gt;                             F()</w:t>
      </w:r>
    </w:p>
    <w:p w14:paraId="26FD0AFA" w14:textId="77777777" w:rsidR="001F3C1F" w:rsidRDefault="001F3C1F" w:rsidP="00DA6AE5">
      <w:pPr>
        <w:pStyle w:val="Heading1"/>
      </w:pPr>
      <w:r>
        <w:t>&gt;&gt; &gt;&gt;                         }</w:t>
      </w:r>
    </w:p>
    <w:p w14:paraId="549AE6E5" w14:textId="77777777" w:rsidR="001F3C1F" w:rsidRDefault="001F3C1F" w:rsidP="00DA6AE5">
      <w:pPr>
        <w:pStyle w:val="Heading1"/>
      </w:pPr>
      <w:r>
        <w:t>&gt;&gt; &gt;&gt;                         ), e))</w:t>
      </w:r>
    </w:p>
    <w:p w14:paraId="5598C35F" w14:textId="77777777" w:rsidR="001F3C1F" w:rsidRDefault="001F3C1F" w:rsidP="00DA6AE5">
      <w:pPr>
        <w:pStyle w:val="Heading1"/>
      </w:pPr>
      <w:r>
        <w:t>&gt;&gt; &gt;&gt;                     }</w:t>
      </w:r>
    </w:p>
    <w:p w14:paraId="608BE7BB" w14:textId="77777777" w:rsidR="001F3C1F" w:rsidRDefault="001F3C1F" w:rsidP="00DA6AE5">
      <w:pPr>
        <w:pStyle w:val="Heading1"/>
      </w:pPr>
      <w:r>
        <w:t>&gt;&gt; &gt;&gt;                     var t = y[C][1];</w:t>
      </w:r>
    </w:p>
    <w:p w14:paraId="7245D110" w14:textId="77777777" w:rsidR="001F3C1F" w:rsidRDefault="001F3C1F" w:rsidP="00DA6AE5">
      <w:pPr>
        <w:pStyle w:val="Heading1"/>
      </w:pPr>
      <w:r>
        <w:t>&gt;&gt; &gt;&gt;                     !S &amp;&amp; !h &amp;&amp; t &gt;= 0 &amp;&amp; !p &amp;&amp; (N() ? S = D((function() {</w:t>
      </w:r>
    </w:p>
    <w:p w14:paraId="7B7254BC" w14:textId="77777777" w:rsidR="001F3C1F" w:rsidRDefault="001F3C1F" w:rsidP="00DA6AE5">
      <w:pPr>
        <w:pStyle w:val="Heading1"/>
      </w:pPr>
      <w:r>
        <w:t>&gt;&gt; &gt;&gt;                         S = null,</w:t>
      </w:r>
    </w:p>
    <w:p w14:paraId="6C29AF4C" w14:textId="77777777" w:rsidR="001F3C1F" w:rsidRDefault="001F3C1F" w:rsidP="00DA6AE5">
      <w:pPr>
        <w:pStyle w:val="Heading1"/>
      </w:pPr>
      <w:r>
        <w:t>&gt;&gt; &gt;&gt;                         P(0 === _ ? 3 : 1, 0, 1),</w:t>
      </w:r>
    </w:p>
    <w:p w14:paraId="1636F252" w14:textId="77777777" w:rsidR="001F3C1F" w:rsidRDefault="001F3C1F" w:rsidP="00DA6AE5">
      <w:pPr>
        <w:pStyle w:val="Heading1"/>
      </w:pPr>
      <w:r>
        <w:t>&gt;&gt; &gt;&gt;                         _++,</w:t>
      </w:r>
    </w:p>
    <w:p w14:paraId="54FAE311" w14:textId="77777777" w:rsidR="001F3C1F" w:rsidRDefault="001F3C1F" w:rsidP="00DA6AE5">
      <w:pPr>
        <w:pStyle w:val="Heading1"/>
      </w:pPr>
      <w:r>
        <w:t>&gt;&gt; &gt;&gt;                         _ %= 2,</w:t>
      </w:r>
    </w:p>
    <w:p w14:paraId="37E5F49E" w14:textId="77777777" w:rsidR="001F3C1F" w:rsidRDefault="001F3C1F" w:rsidP="00DA6AE5">
      <w:pPr>
        <w:pStyle w:val="Heading1"/>
      </w:pPr>
      <w:r>
        <w:t>&gt;&gt; &gt;&gt;                         F()</w:t>
      </w:r>
    </w:p>
    <w:p w14:paraId="0BE62B64" w14:textId="77777777" w:rsidR="001F3C1F" w:rsidRDefault="001F3C1F" w:rsidP="00DA6AE5">
      <w:pPr>
        <w:pStyle w:val="Heading1"/>
      </w:pPr>
      <w:r>
        <w:t>&gt;&gt; &gt;&gt;                     }</w:t>
      </w:r>
    </w:p>
    <w:p w14:paraId="181B5493" w14:textId="77777777" w:rsidR="001F3C1F" w:rsidRDefault="001F3C1F" w:rsidP="00DA6AE5">
      <w:pPr>
        <w:pStyle w:val="Heading1"/>
      </w:pPr>
      <w:r>
        <w:t>&gt;&gt; &gt;&gt;                     ), t) : _ = 0)</w:t>
      </w:r>
    </w:p>
    <w:p w14:paraId="6B885C8C" w14:textId="77777777" w:rsidR="001F3C1F" w:rsidRDefault="001F3C1F" w:rsidP="00DA6AE5">
      <w:pPr>
        <w:pStyle w:val="Heading1"/>
      </w:pPr>
      <w:r>
        <w:t>&gt;&gt; &gt;&gt;                 }</w:t>
      </w:r>
    </w:p>
    <w:p w14:paraId="69535C32" w14:textId="77777777" w:rsidR="001F3C1F" w:rsidRDefault="001F3C1F" w:rsidP="00DA6AE5">
      <w:pPr>
        <w:pStyle w:val="Heading1"/>
      </w:pPr>
      <w:r>
        <w:t>&gt;&gt; &gt;&gt;                 function R() {</w:t>
      </w:r>
    </w:p>
    <w:p w14:paraId="3E04D563" w14:textId="77777777" w:rsidR="001F3C1F" w:rsidRDefault="001F3C1F" w:rsidP="00DA6AE5">
      <w:pPr>
        <w:pStyle w:val="Heading1"/>
      </w:pPr>
      <w:r>
        <w:t>&gt;&gt; &gt;&gt;                     n = null,</w:t>
      </w:r>
    </w:p>
    <w:p w14:paraId="5A7B0E08" w14:textId="77777777" w:rsidR="001F3C1F" w:rsidRDefault="001F3C1F" w:rsidP="00DA6AE5">
      <w:pPr>
        <w:pStyle w:val="Heading1"/>
      </w:pPr>
      <w:r>
        <w:t>&gt;&gt; &gt;&gt;                     d = !1,</w:t>
      </w:r>
    </w:p>
    <w:p w14:paraId="3DD6254B" w14:textId="77777777" w:rsidR="001F3C1F" w:rsidRDefault="001F3C1F" w:rsidP="00DA6AE5">
      <w:pPr>
        <w:pStyle w:val="Heading1"/>
      </w:pPr>
      <w:r>
        <w:t>&gt;&gt; &gt;&gt;                     f = [],</w:t>
      </w:r>
    </w:p>
    <w:p w14:paraId="5B6186A9" w14:textId="77777777" w:rsidR="001F3C1F" w:rsidRDefault="001F3C1F" w:rsidP="00DA6AE5">
      <w:pPr>
        <w:pStyle w:val="Heading1"/>
      </w:pPr>
      <w:r>
        <w:t>&gt;&gt; &gt;&gt;                     h = null,</w:t>
      </w:r>
    </w:p>
    <w:p w14:paraId="4777E81F" w14:textId="77777777" w:rsidR="001F3C1F" w:rsidRDefault="001F3C1F" w:rsidP="00DA6AE5">
      <w:pPr>
        <w:pStyle w:val="Heading1"/>
      </w:pPr>
      <w:r>
        <w:t>&gt;&gt; &gt;&gt;                     p = !1,</w:t>
      </w:r>
    </w:p>
    <w:p w14:paraId="5E10C839" w14:textId="77777777" w:rsidR="001F3C1F" w:rsidRDefault="001F3C1F" w:rsidP="00DA6AE5">
      <w:pPr>
        <w:pStyle w:val="Heading1"/>
      </w:pPr>
      <w:r>
        <w:lastRenderedPageBreak/>
        <w:t>&gt;&gt; &gt;&gt;                     g = 0,</w:t>
      </w:r>
    </w:p>
    <w:p w14:paraId="44DE202D" w14:textId="77777777" w:rsidR="001F3C1F" w:rsidRDefault="001F3C1F" w:rsidP="00DA6AE5">
      <w:pPr>
        <w:pStyle w:val="Heading1"/>
      </w:pPr>
      <w:r>
        <w:t>&gt;&gt; &gt;&gt;                     m = 500,</w:t>
      </w:r>
    </w:p>
    <w:p w14:paraId="188546A7" w14:textId="77777777" w:rsidR="001F3C1F" w:rsidRDefault="001F3C1F" w:rsidP="00DA6AE5">
      <w:pPr>
        <w:pStyle w:val="Heading1"/>
      </w:pPr>
      <w:r>
        <w:t>&gt;&gt; &gt;&gt;                     b = 0,</w:t>
      </w:r>
    </w:p>
    <w:p w14:paraId="4BF42226" w14:textId="77777777" w:rsidR="001F3C1F" w:rsidRDefault="001F3C1F" w:rsidP="00DA6AE5">
      <w:pPr>
        <w:pStyle w:val="Heading1"/>
      </w:pPr>
      <w:r>
        <w:t>&gt;&gt; &gt;&gt;                     v = 1e4,</w:t>
      </w:r>
    </w:p>
    <w:p w14:paraId="6FCEEF75" w14:textId="77777777" w:rsidR="001F3C1F" w:rsidRDefault="001F3C1F" w:rsidP="00DA6AE5">
      <w:pPr>
        <w:pStyle w:val="Heading1"/>
      </w:pPr>
      <w:r>
        <w:t>&gt;&gt; &gt;&gt;                     y = {},</w:t>
      </w:r>
    </w:p>
    <w:p w14:paraId="70C54BAB" w14:textId="77777777" w:rsidR="001F3C1F" w:rsidRDefault="001F3C1F" w:rsidP="00DA6AE5">
      <w:pPr>
        <w:pStyle w:val="Heading1"/>
      </w:pPr>
      <w:r>
        <w:t>&gt;&gt; &gt;&gt;                     C = "REAL_TIME",</w:t>
      </w:r>
    </w:p>
    <w:p w14:paraId="5BF4DC2D" w14:textId="77777777" w:rsidR="001F3C1F" w:rsidRDefault="001F3C1F" w:rsidP="00DA6AE5">
      <w:pPr>
        <w:pStyle w:val="Heading1"/>
      </w:pPr>
      <w:r>
        <w:t>&gt;&gt; &gt;&gt;                     S = null,</w:t>
      </w:r>
    </w:p>
    <w:p w14:paraId="5BAF8A54" w14:textId="77777777" w:rsidR="001F3C1F" w:rsidRDefault="001F3C1F" w:rsidP="00DA6AE5">
      <w:pPr>
        <w:pStyle w:val="Heading1"/>
      </w:pPr>
      <w:r>
        <w:t>&gt;&gt; &gt;&gt;                     O = null,</w:t>
      </w:r>
    </w:p>
    <w:p w14:paraId="785AAC80" w14:textId="77777777" w:rsidR="001F3C1F" w:rsidRDefault="001F3C1F" w:rsidP="00DA6AE5">
      <w:pPr>
        <w:pStyle w:val="Heading1"/>
      </w:pPr>
      <w:r>
        <w:t>&gt;&gt; &gt;&gt;                     w = 0,</w:t>
      </w:r>
    </w:p>
    <w:p w14:paraId="4998B198" w14:textId="77777777" w:rsidR="001F3C1F" w:rsidRDefault="001F3C1F" w:rsidP="00DA6AE5">
      <w:pPr>
        <w:pStyle w:val="Heading1"/>
      </w:pPr>
      <w:r>
        <w:t>&gt;&gt; &gt;&gt;                     _ = 0,</w:t>
      </w:r>
    </w:p>
    <w:p w14:paraId="01E2013E" w14:textId="77777777" w:rsidR="001F3C1F" w:rsidRDefault="001F3C1F" w:rsidP="00DA6AE5">
      <w:pPr>
        <w:pStyle w:val="Heading1"/>
      </w:pPr>
      <w:r>
        <w:t>&gt;&gt; &gt;&gt;                     i = null,</w:t>
      </w:r>
    </w:p>
    <w:p w14:paraId="56566603" w14:textId="77777777" w:rsidR="001F3C1F" w:rsidRDefault="001F3C1F" w:rsidP="00DA6AE5">
      <w:pPr>
        <w:pStyle w:val="Heading1"/>
      </w:pPr>
      <w:r>
        <w:t>&gt;&gt; &gt;&gt;                     I = {},</w:t>
      </w:r>
    </w:p>
    <w:p w14:paraId="4B946DAA" w14:textId="77777777" w:rsidR="001F3C1F" w:rsidRDefault="001F3C1F" w:rsidP="00DA6AE5">
      <w:pPr>
        <w:pStyle w:val="Heading1"/>
      </w:pPr>
      <w:r>
        <w:t>&gt;&gt; &gt;&gt;                     a = void 0,</w:t>
      </w:r>
    </w:p>
    <w:p w14:paraId="183FE4CF" w14:textId="77777777" w:rsidR="001F3C1F" w:rsidRDefault="001F3C1F" w:rsidP="00DA6AE5">
      <w:pPr>
        <w:pStyle w:val="Heading1"/>
      </w:pPr>
      <w:r>
        <w:t>&gt;&gt; &gt;&gt;                     s = 0,</w:t>
      </w:r>
    </w:p>
    <w:p w14:paraId="663988B4" w14:textId="77777777" w:rsidR="001F3C1F" w:rsidRDefault="001F3C1F" w:rsidP="00DA6AE5">
      <w:pPr>
        <w:pStyle w:val="Heading1"/>
      </w:pPr>
      <w:r>
        <w:t>&gt;&gt; &gt;&gt;                     E = -1,</w:t>
      </w:r>
    </w:p>
    <w:p w14:paraId="483E4160" w14:textId="77777777" w:rsidR="001F3C1F" w:rsidRDefault="001F3C1F" w:rsidP="00DA6AE5">
      <w:pPr>
        <w:pStyle w:val="Heading1"/>
      </w:pPr>
      <w:r>
        <w:t>&gt;&gt; &gt;&gt;                     l = null,</w:t>
      </w:r>
    </w:p>
    <w:p w14:paraId="175ECD81" w14:textId="77777777" w:rsidR="001F3C1F" w:rsidRDefault="001F3C1F" w:rsidP="00DA6AE5">
      <w:pPr>
        <w:pStyle w:val="Heading1"/>
      </w:pPr>
      <w:r>
        <w:t>&gt;&gt; &gt;&gt;                     j = !0,</w:t>
      </w:r>
    </w:p>
    <w:p w14:paraId="2AFE883C" w14:textId="77777777" w:rsidR="001F3C1F" w:rsidRDefault="001F3C1F" w:rsidP="00DA6AE5">
      <w:pPr>
        <w:pStyle w:val="Heading1"/>
      </w:pPr>
      <w:r>
        <w:t>&gt;&gt; &gt;&gt;                     x = !1,</w:t>
      </w:r>
    </w:p>
    <w:p w14:paraId="01BD2C62" w14:textId="77777777" w:rsidR="001F3C1F" w:rsidRDefault="001F3C1F" w:rsidP="00DA6AE5">
      <w:pPr>
        <w:pStyle w:val="Heading1"/>
      </w:pPr>
      <w:r>
        <w:t>&gt;&gt; &gt;&gt;                     T = 6,</w:t>
      </w:r>
    </w:p>
    <w:p w14:paraId="515C631F" w14:textId="77777777" w:rsidR="001F3C1F" w:rsidRDefault="001F3C1F" w:rsidP="00DA6AE5">
      <w:pPr>
        <w:pStyle w:val="Heading1"/>
      </w:pPr>
      <w:r>
        <w:t>&gt;&gt; &gt;&gt;                     L = 2,</w:t>
      </w:r>
    </w:p>
    <w:p w14:paraId="60538CF4" w14:textId="77777777" w:rsidR="001F3C1F" w:rsidRDefault="001F3C1F" w:rsidP="00DA6AE5">
      <w:pPr>
        <w:pStyle w:val="Heading1"/>
      </w:pPr>
      <w:r>
        <w:lastRenderedPageBreak/>
        <w:t>&gt;&gt; &gt;&gt;                     c = null,</w:t>
      </w:r>
    </w:p>
    <w:p w14:paraId="005364AE" w14:textId="77777777" w:rsidR="001F3C1F" w:rsidRDefault="001F3C1F" w:rsidP="00DA6AE5">
      <w:pPr>
        <w:pStyle w:val="Heading1"/>
      </w:pPr>
      <w:r>
        <w:t>&gt;&gt; &gt;&gt;                     u = Ur(),</w:t>
      </w:r>
    </w:p>
    <w:p w14:paraId="1A4A1A3D" w14:textId="77777777" w:rsidR="001F3C1F" w:rsidRDefault="001F3C1F" w:rsidP="00DA6AE5">
      <w:pPr>
        <w:pStyle w:val="Heading1"/>
      </w:pPr>
      <w:r>
        <w:t>&gt;&gt; &gt;&gt;                     o = new zr(500,2,1,{</w:t>
      </w:r>
    </w:p>
    <w:p w14:paraId="27DD6463" w14:textId="77777777" w:rsidR="001F3C1F" w:rsidRDefault="001F3C1F" w:rsidP="00DA6AE5">
      <w:pPr>
        <w:pStyle w:val="Heading1"/>
      </w:pPr>
      <w:r>
        <w:t>&gt;&gt; &gt;&gt;                         requeue: Z,</w:t>
      </w:r>
    </w:p>
    <w:p w14:paraId="73610415" w14:textId="77777777" w:rsidR="001F3C1F" w:rsidRDefault="001F3C1F" w:rsidP="00DA6AE5">
      <w:pPr>
        <w:pStyle w:val="Heading1"/>
      </w:pPr>
      <w:r>
        <w:t>&gt;&gt; &gt;&gt;                         send: Q,</w:t>
      </w:r>
    </w:p>
    <w:p w14:paraId="6BE68F0A" w14:textId="77777777" w:rsidR="001F3C1F" w:rsidRDefault="001F3C1F" w:rsidP="00DA6AE5">
      <w:pPr>
        <w:pStyle w:val="Heading1"/>
      </w:pPr>
      <w:r>
        <w:t>&gt;&gt; &gt;&gt;                         sent: X,</w:t>
      </w:r>
    </w:p>
    <w:p w14:paraId="070A64C1" w14:textId="77777777" w:rsidR="001F3C1F" w:rsidRDefault="001F3C1F" w:rsidP="00DA6AE5">
      <w:pPr>
        <w:pStyle w:val="Heading1"/>
      </w:pPr>
      <w:r>
        <w:t>&gt;&gt; &gt;&gt;                         drop: J,</w:t>
      </w:r>
    </w:p>
    <w:p w14:paraId="34C7E5CE" w14:textId="77777777" w:rsidR="001F3C1F" w:rsidRDefault="001F3C1F" w:rsidP="00DA6AE5">
      <w:pPr>
        <w:pStyle w:val="Heading1"/>
      </w:pPr>
      <w:r>
        <w:t>&gt;&gt; &gt;&gt;                         rspFail: Y,</w:t>
      </w:r>
    </w:p>
    <w:p w14:paraId="73C7D152" w14:textId="77777777" w:rsidR="001F3C1F" w:rsidRDefault="001F3C1F" w:rsidP="00DA6AE5">
      <w:pPr>
        <w:pStyle w:val="Heading1"/>
      </w:pPr>
      <w:r>
        <w:t>&gt;&gt; &gt;&gt;                         oth: te</w:t>
      </w:r>
    </w:p>
    <w:p w14:paraId="53B62D8D" w14:textId="77777777" w:rsidR="001F3C1F" w:rsidRDefault="001F3C1F" w:rsidP="00DA6AE5">
      <w:pPr>
        <w:pStyle w:val="Heading1"/>
      </w:pPr>
      <w:r>
        <w:t>&gt;&gt; &gt;&gt;                     },u),</w:t>
      </w:r>
    </w:p>
    <w:p w14:paraId="0EFE5052" w14:textId="77777777" w:rsidR="001F3C1F" w:rsidRDefault="001F3C1F" w:rsidP="00DA6AE5">
      <w:pPr>
        <w:pStyle w:val="Heading1"/>
      </w:pPr>
      <w:r>
        <w:t>&gt;&gt; &gt;&gt;                     W(),</w:t>
      </w:r>
    </w:p>
    <w:p w14:paraId="4D5C01F3" w14:textId="77777777" w:rsidR="001F3C1F" w:rsidRDefault="001F3C1F" w:rsidP="00DA6AE5">
      <w:pPr>
        <w:pStyle w:val="Heading1"/>
      </w:pPr>
      <w:r>
        <w:t>&gt;&gt; &gt;&gt;                     I[4] = {</w:t>
      </w:r>
    </w:p>
    <w:p w14:paraId="5DC3AEE7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3719B5C6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705F4F4F" w14:textId="77777777" w:rsidR="001F3C1F" w:rsidRDefault="001F3C1F" w:rsidP="00DA6AE5">
      <w:pPr>
        <w:pStyle w:val="Heading1"/>
      </w:pPr>
      <w:r>
        <w:t>&gt;&gt; &gt;&gt;                     },</w:t>
      </w:r>
    </w:p>
    <w:p w14:paraId="13727680" w14:textId="77777777" w:rsidR="001F3C1F" w:rsidRDefault="001F3C1F" w:rsidP="00DA6AE5">
      <w:pPr>
        <w:pStyle w:val="Heading1"/>
      </w:pPr>
      <w:r>
        <w:t>&gt;&gt; &gt;&gt;                     I[3] = {</w:t>
      </w:r>
    </w:p>
    <w:p w14:paraId="2938B616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7FAE3C8F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5A564098" w14:textId="77777777" w:rsidR="001F3C1F" w:rsidRDefault="001F3C1F" w:rsidP="00DA6AE5">
      <w:pPr>
        <w:pStyle w:val="Heading1"/>
      </w:pPr>
      <w:r>
        <w:t>&gt;&gt; &gt;&gt;                     },</w:t>
      </w:r>
    </w:p>
    <w:p w14:paraId="39F8F0CB" w14:textId="77777777" w:rsidR="001F3C1F" w:rsidRDefault="001F3C1F" w:rsidP="00DA6AE5">
      <w:pPr>
        <w:pStyle w:val="Heading1"/>
      </w:pPr>
      <w:r>
        <w:t>&gt;&gt; &gt;&gt;                     I[2] = {</w:t>
      </w:r>
    </w:p>
    <w:p w14:paraId="1E3A72F7" w14:textId="77777777" w:rsidR="001F3C1F" w:rsidRDefault="001F3C1F" w:rsidP="00DA6AE5">
      <w:pPr>
        <w:pStyle w:val="Heading1"/>
      </w:pPr>
      <w:r>
        <w:lastRenderedPageBreak/>
        <w:t>&gt;&gt; &gt;&gt;                         batches: [],</w:t>
      </w:r>
    </w:p>
    <w:p w14:paraId="435931B1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4FD42379" w14:textId="77777777" w:rsidR="001F3C1F" w:rsidRDefault="001F3C1F" w:rsidP="00DA6AE5">
      <w:pPr>
        <w:pStyle w:val="Heading1"/>
      </w:pPr>
      <w:r>
        <w:t>&gt;&gt; &gt;&gt;                     },</w:t>
      </w:r>
    </w:p>
    <w:p w14:paraId="1861C070" w14:textId="77777777" w:rsidR="001F3C1F" w:rsidRDefault="001F3C1F" w:rsidP="00DA6AE5">
      <w:pPr>
        <w:pStyle w:val="Heading1"/>
      </w:pPr>
      <w:r>
        <w:t>&gt;&gt; &gt;&gt;                     I[1] = {</w:t>
      </w:r>
    </w:p>
    <w:p w14:paraId="7920363E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63CDD325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6A2A1E90" w14:textId="77777777" w:rsidR="001F3C1F" w:rsidRDefault="001F3C1F" w:rsidP="00DA6AE5">
      <w:pPr>
        <w:pStyle w:val="Heading1"/>
      </w:pPr>
      <w:r>
        <w:t>&gt;&gt; &gt;&gt;                     },</w:t>
      </w:r>
    </w:p>
    <w:p w14:paraId="6CE35845" w14:textId="77777777" w:rsidR="001F3C1F" w:rsidRDefault="001F3C1F" w:rsidP="00DA6AE5">
      <w:pPr>
        <w:pStyle w:val="Heading1"/>
      </w:pPr>
      <w:r>
        <w:t>&gt;&gt; &gt;&gt;                     ne()</w:t>
      </w:r>
    </w:p>
    <w:p w14:paraId="68BE46BA" w14:textId="77777777" w:rsidR="001F3C1F" w:rsidRDefault="001F3C1F" w:rsidP="00DA6AE5">
      <w:pPr>
        <w:pStyle w:val="Heading1"/>
      </w:pPr>
      <w:r>
        <w:t>&gt;&gt; &gt;&gt;                 }</w:t>
      </w:r>
    </w:p>
    <w:p w14:paraId="66AC2A8E" w14:textId="77777777" w:rsidR="001F3C1F" w:rsidRDefault="001F3C1F" w:rsidP="00DA6AE5">
      <w:pPr>
        <w:pStyle w:val="Heading1"/>
      </w:pPr>
      <w:r>
        <w:t>&gt;&gt; &gt;&gt;                 function D(e, t) {</w:t>
      </w:r>
    </w:p>
    <w:p w14:paraId="75E97362" w14:textId="77777777" w:rsidR="001F3C1F" w:rsidRDefault="001F3C1F" w:rsidP="00DA6AE5">
      <w:pPr>
        <w:pStyle w:val="Heading1"/>
      </w:pPr>
      <w:r>
        <w:t>&gt;&gt; &gt;&gt;                     0 === t &amp;&amp; w &amp;&amp; (t = 1);</w:t>
      </w:r>
    </w:p>
    <w:p w14:paraId="17FC62BA" w14:textId="77777777" w:rsidR="001F3C1F" w:rsidRDefault="001F3C1F" w:rsidP="00DA6AE5">
      <w:pPr>
        <w:pStyle w:val="Heading1"/>
      </w:pPr>
      <w:r>
        <w:t>&gt;&gt; &gt;&gt;                     var n = 1e3;</w:t>
      </w:r>
    </w:p>
    <w:p w14:paraId="4864313E" w14:textId="77777777" w:rsidR="001F3C1F" w:rsidRDefault="001F3C1F" w:rsidP="00DA6AE5">
      <w:pPr>
        <w:pStyle w:val="Heading1"/>
      </w:pPr>
      <w:r>
        <w:t>&gt;&gt; &gt;&gt;                     return w &amp;&amp; (n = jr(w - 1)),</w:t>
      </w:r>
    </w:p>
    <w:p w14:paraId="46C1EFCA" w14:textId="77777777" w:rsidR="001F3C1F" w:rsidRDefault="001F3C1F" w:rsidP="00DA6AE5">
      <w:pPr>
        <w:pStyle w:val="Heading1"/>
      </w:pPr>
      <w:r>
        <w:t>&gt;&gt; &gt;&gt;                     u.set(e, t * n)</w:t>
      </w:r>
    </w:p>
    <w:p w14:paraId="1918F12D" w14:textId="77777777" w:rsidR="001F3C1F" w:rsidRDefault="001F3C1F" w:rsidP="00DA6AE5">
      <w:pPr>
        <w:pStyle w:val="Heading1"/>
      </w:pPr>
      <w:r>
        <w:t>&gt;&gt; &gt;&gt;                 }</w:t>
      </w:r>
    </w:p>
    <w:p w14:paraId="6CE90830" w14:textId="77777777" w:rsidR="001F3C1F" w:rsidRDefault="001F3C1F" w:rsidP="00DA6AE5">
      <w:pPr>
        <w:pStyle w:val="Heading1"/>
      </w:pPr>
      <w:r>
        <w:t>&gt;&gt; &gt;&gt;                 function M() {</w:t>
      </w:r>
    </w:p>
    <w:p w14:paraId="42EC0629" w14:textId="77777777" w:rsidR="001F3C1F" w:rsidRDefault="001F3C1F" w:rsidP="00DA6AE5">
      <w:pPr>
        <w:pStyle w:val="Heading1"/>
      </w:pPr>
      <w:r>
        <w:t>&gt;&gt; &gt;&gt;                     return null !== S &amp;&amp; (u.clear(S),</w:t>
      </w:r>
    </w:p>
    <w:p w14:paraId="73B51BF2" w14:textId="77777777" w:rsidR="001F3C1F" w:rsidRDefault="001F3C1F" w:rsidP="00DA6AE5">
      <w:pPr>
        <w:pStyle w:val="Heading1"/>
      </w:pPr>
      <w:r>
        <w:t>&gt;&gt; &gt;&gt;                     S = null,</w:t>
      </w:r>
    </w:p>
    <w:p w14:paraId="05FE16F1" w14:textId="77777777" w:rsidR="001F3C1F" w:rsidRDefault="001F3C1F" w:rsidP="00DA6AE5">
      <w:pPr>
        <w:pStyle w:val="Heading1"/>
      </w:pPr>
      <w:r>
        <w:t>&gt;&gt; &gt;&gt;                     _ = 0,</w:t>
      </w:r>
    </w:p>
    <w:p w14:paraId="7FC2D11F" w14:textId="77777777" w:rsidR="001F3C1F" w:rsidRDefault="001F3C1F" w:rsidP="00DA6AE5">
      <w:pPr>
        <w:pStyle w:val="Heading1"/>
      </w:pPr>
      <w:r>
        <w:t>&gt;&gt; &gt;&gt;                     !0)</w:t>
      </w:r>
    </w:p>
    <w:p w14:paraId="6FDD8D97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218DD976" w14:textId="77777777" w:rsidR="001F3C1F" w:rsidRDefault="001F3C1F" w:rsidP="00DA6AE5">
      <w:pPr>
        <w:pStyle w:val="Heading1"/>
      </w:pPr>
      <w:r>
        <w:t>&gt;&gt; &gt;&gt;                 function B(e, t) {</w:t>
      </w:r>
    </w:p>
    <w:p w14:paraId="59DC443B" w14:textId="77777777" w:rsidR="001F3C1F" w:rsidRDefault="001F3C1F" w:rsidP="00DA6AE5">
      <w:pPr>
        <w:pStyle w:val="Heading1"/>
      </w:pPr>
      <w:r>
        <w:t>&gt;&gt; &gt;&gt;                     M(),</w:t>
      </w:r>
    </w:p>
    <w:p w14:paraId="72326665" w14:textId="77777777" w:rsidR="001F3C1F" w:rsidRDefault="001F3C1F" w:rsidP="00DA6AE5">
      <w:pPr>
        <w:pStyle w:val="Heading1"/>
      </w:pPr>
      <w:r>
        <w:t>&gt;&gt; &gt;&gt;                     h &amp;&amp; (u.clear(h),</w:t>
      </w:r>
    </w:p>
    <w:p w14:paraId="128F1E2A" w14:textId="77777777" w:rsidR="001F3C1F" w:rsidRDefault="001F3C1F" w:rsidP="00DA6AE5">
      <w:pPr>
        <w:pStyle w:val="Heading1"/>
      </w:pPr>
      <w:r>
        <w:t>&gt;&gt; &gt;&gt;                     h = null),</w:t>
      </w:r>
    </w:p>
    <w:p w14:paraId="1784F346" w14:textId="77777777" w:rsidR="001F3C1F" w:rsidRDefault="001F3C1F" w:rsidP="00DA6AE5">
      <w:pPr>
        <w:pStyle w:val="Heading1"/>
      </w:pPr>
      <w:r>
        <w:t>&gt;&gt; &gt;&gt;                     p || P(1, e, t)</w:t>
      </w:r>
    </w:p>
    <w:p w14:paraId="627578E1" w14:textId="77777777" w:rsidR="001F3C1F" w:rsidRDefault="001F3C1F" w:rsidP="00DA6AE5">
      <w:pPr>
        <w:pStyle w:val="Heading1"/>
      </w:pPr>
      <w:r>
        <w:t>&gt;&gt; &gt;&gt;                 }</w:t>
      </w:r>
    </w:p>
    <w:p w14:paraId="4FAB2F45" w14:textId="77777777" w:rsidR="001F3C1F" w:rsidRDefault="001F3C1F" w:rsidP="00DA6AE5">
      <w:pPr>
        <w:pStyle w:val="Heading1"/>
      </w:pPr>
      <w:r>
        <w:t>&gt;&gt; &gt;&gt;                 function z(e, t, n) {</w:t>
      </w:r>
    </w:p>
    <w:p w14:paraId="75415A9B" w14:textId="77777777" w:rsidR="001F3C1F" w:rsidRDefault="001F3C1F" w:rsidP="00DA6AE5">
      <w:pPr>
        <w:pStyle w:val="Heading1"/>
      </w:pPr>
      <w:r>
        <w:t>&gt;&gt; &gt;&gt;                     var r = I[t];</w:t>
      </w:r>
    </w:p>
    <w:p w14:paraId="673DE5C4" w14:textId="77777777" w:rsidR="001F3C1F" w:rsidRDefault="001F3C1F" w:rsidP="00DA6AE5">
      <w:pPr>
        <w:pStyle w:val="Heading1"/>
      </w:pPr>
      <w:r>
        <w:t>&gt;&gt; &gt;&gt;                     r || (r = I[t = 1]);</w:t>
      </w:r>
    </w:p>
    <w:p w14:paraId="4CA47AFA" w14:textId="77777777" w:rsidR="001F3C1F" w:rsidRDefault="001F3C1F" w:rsidP="00DA6AE5">
      <w:pPr>
        <w:pStyle w:val="Heading1"/>
      </w:pPr>
      <w:r>
        <w:t>&gt;&gt; &gt;&gt;                     var i = r.iKeyMap[e];</w:t>
      </w:r>
    </w:p>
    <w:p w14:paraId="5D0E9C70" w14:textId="77777777" w:rsidR="001F3C1F" w:rsidRDefault="001F3C1F" w:rsidP="00DA6AE5">
      <w:pPr>
        <w:pStyle w:val="Heading1"/>
      </w:pPr>
      <w:r>
        <w:t>&gt;&gt; &gt;&gt;                     return !i &amp;&amp; n &amp;&amp; (i = _r.create(e),</w:t>
      </w:r>
    </w:p>
    <w:p w14:paraId="149469CE" w14:textId="77777777" w:rsidR="001F3C1F" w:rsidRDefault="001F3C1F" w:rsidP="00DA6AE5">
      <w:pPr>
        <w:pStyle w:val="Heading1"/>
      </w:pPr>
      <w:r>
        <w:t>&gt;&gt; &gt;&gt;                     r.batches.push(i),</w:t>
      </w:r>
    </w:p>
    <w:p w14:paraId="1CABB3A5" w14:textId="77777777" w:rsidR="001F3C1F" w:rsidRDefault="001F3C1F" w:rsidP="00DA6AE5">
      <w:pPr>
        <w:pStyle w:val="Heading1"/>
      </w:pPr>
      <w:r>
        <w:t>&gt;&gt; &gt;&gt;                     r.iKeyMap[e] = i),</w:t>
      </w:r>
    </w:p>
    <w:p w14:paraId="02177013" w14:textId="77777777" w:rsidR="001F3C1F" w:rsidRDefault="001F3C1F" w:rsidP="00DA6AE5">
      <w:pPr>
        <w:pStyle w:val="Heading1"/>
      </w:pPr>
      <w:r>
        <w:t>&gt;&gt; &gt;&gt;                     i</w:t>
      </w:r>
    </w:p>
    <w:p w14:paraId="5833460B" w14:textId="77777777" w:rsidR="001F3C1F" w:rsidRDefault="001F3C1F" w:rsidP="00DA6AE5">
      <w:pPr>
        <w:pStyle w:val="Heading1"/>
      </w:pPr>
      <w:r>
        <w:t>&gt;&gt; &gt;&gt;                 }</w:t>
      </w:r>
    </w:p>
    <w:p w14:paraId="4212F63B" w14:textId="77777777" w:rsidR="001F3C1F" w:rsidRDefault="001F3C1F" w:rsidP="00DA6AE5">
      <w:pPr>
        <w:pStyle w:val="Heading1"/>
      </w:pPr>
      <w:r>
        <w:t>&gt;&gt; &gt;&gt;                 function q(t, n) {</w:t>
      </w:r>
    </w:p>
    <w:p w14:paraId="6C7D04EE" w14:textId="77777777" w:rsidR="001F3C1F" w:rsidRDefault="001F3C1F" w:rsidP="00DA6AE5">
      <w:pPr>
        <w:pStyle w:val="Heading1"/>
      </w:pPr>
      <w:r>
        <w:t>&gt;&gt; &gt;&gt;                     o.canSendRequest() &amp;&amp; !w &amp;&amp; (a &gt; 0 &amp;&amp; b &gt; a &amp;&amp; (n = !0),</w:t>
      </w:r>
    </w:p>
    <w:p w14:paraId="133313F4" w14:textId="77777777" w:rsidR="001F3C1F" w:rsidRDefault="001F3C1F" w:rsidP="00DA6AE5">
      <w:pPr>
        <w:pStyle w:val="Heading1"/>
      </w:pPr>
      <w:r>
        <w:t>&gt;&gt; &gt;&gt;                     n &amp;&amp; null == h &amp;&amp; e.flush(t, null, 20))</w:t>
      </w:r>
    </w:p>
    <w:p w14:paraId="299123ED" w14:textId="77777777" w:rsidR="001F3C1F" w:rsidRDefault="001F3C1F" w:rsidP="00DA6AE5">
      <w:pPr>
        <w:pStyle w:val="Heading1"/>
      </w:pPr>
      <w:r>
        <w:t>&gt;&gt; &gt;&gt;                 }</w:t>
      </w:r>
    </w:p>
    <w:p w14:paraId="401BFBFC" w14:textId="77777777" w:rsidR="001F3C1F" w:rsidRDefault="001F3C1F" w:rsidP="00DA6AE5">
      <w:pPr>
        <w:pStyle w:val="Heading1"/>
      </w:pPr>
      <w:r>
        <w:lastRenderedPageBreak/>
        <w:t>&gt;&gt; &gt;&gt;                 function H(e, t) {</w:t>
      </w:r>
    </w:p>
    <w:p w14:paraId="0C9ED7EE" w14:textId="77777777" w:rsidR="001F3C1F" w:rsidRDefault="001F3C1F" w:rsidP="00DA6AE5">
      <w:pPr>
        <w:pStyle w:val="Heading1"/>
      </w:pPr>
      <w:r>
        <w:t>&gt;&gt; &gt;&gt;                     j &amp;&amp; (e = Ne(e));</w:t>
      </w:r>
    </w:p>
    <w:p w14:paraId="44CE6FB8" w14:textId="77777777" w:rsidR="001F3C1F" w:rsidRDefault="001F3C1F" w:rsidP="00DA6AE5">
      <w:pPr>
        <w:pStyle w:val="Heading1"/>
      </w:pPr>
      <w:r>
        <w:t>&gt;&gt; &gt;&gt;                     var n = e.latency</w:t>
      </w:r>
    </w:p>
    <w:p w14:paraId="3EA0D0C4" w14:textId="77777777" w:rsidR="001F3C1F" w:rsidRDefault="001F3C1F" w:rsidP="00DA6AE5">
      <w:pPr>
        <w:pStyle w:val="Heading1"/>
      </w:pPr>
      <w:r>
        <w:t>&gt;&gt; &gt;&gt;                       , r = z(e.iKey, n, !0);</w:t>
      </w:r>
    </w:p>
    <w:p w14:paraId="3A75D0C3" w14:textId="77777777" w:rsidR="001F3C1F" w:rsidRDefault="001F3C1F" w:rsidP="00DA6AE5">
      <w:pPr>
        <w:pStyle w:val="Heading1"/>
      </w:pPr>
      <w:r>
        <w:t>&gt;&gt; &gt;&gt;                     return !!r.addEvent(e) &amp;&amp; (4 !== n ? (b++,</w:t>
      </w:r>
    </w:p>
    <w:p w14:paraId="54D68F59" w14:textId="77777777" w:rsidR="001F3C1F" w:rsidRDefault="001F3C1F" w:rsidP="00DA6AE5">
      <w:pPr>
        <w:pStyle w:val="Heading1"/>
      </w:pPr>
      <w:r>
        <w:t>&gt;&gt; &gt;&gt;                     t &amp;&amp; 0 === e.sendAttempt &amp;&amp; q(!e.sync, s &gt; 0 &amp;&amp; r.count() &gt;= s)) : g++,</w:t>
      </w:r>
    </w:p>
    <w:p w14:paraId="46462040" w14:textId="77777777" w:rsidR="001F3C1F" w:rsidRDefault="001F3C1F" w:rsidP="00DA6AE5">
      <w:pPr>
        <w:pStyle w:val="Heading1"/>
      </w:pPr>
      <w:r>
        <w:t>&gt;&gt; &gt;&gt;                     !0)</w:t>
      </w:r>
    </w:p>
    <w:p w14:paraId="0B5005B4" w14:textId="77777777" w:rsidR="001F3C1F" w:rsidRDefault="001F3C1F" w:rsidP="00DA6AE5">
      <w:pPr>
        <w:pStyle w:val="Heading1"/>
      </w:pPr>
      <w:r>
        <w:t>&gt;&gt; &gt;&gt;                 }</w:t>
      </w:r>
    </w:p>
    <w:p w14:paraId="17F784B0" w14:textId="77777777" w:rsidR="001F3C1F" w:rsidRDefault="001F3C1F" w:rsidP="00DA6AE5">
      <w:pPr>
        <w:pStyle w:val="Heading1"/>
      </w:pPr>
      <w:r>
        <w:t>&gt;&gt; &gt;&gt;                 function U() {</w:t>
      </w:r>
    </w:p>
    <w:p w14:paraId="0DAA138E" w14:textId="77777777" w:rsidR="001F3C1F" w:rsidRDefault="001F3C1F" w:rsidP="00DA6AE5">
      <w:pPr>
        <w:pStyle w:val="Heading1"/>
      </w:pPr>
      <w:r>
        <w:t>&gt;&gt; &gt;&gt;                     for (var e = 0, t = 0, n = function(n) {</w:t>
      </w:r>
    </w:p>
    <w:p w14:paraId="50BCEA3A" w14:textId="77777777" w:rsidR="001F3C1F" w:rsidRDefault="001F3C1F" w:rsidP="00DA6AE5">
      <w:pPr>
        <w:pStyle w:val="Heading1"/>
      </w:pPr>
      <w:r>
        <w:t>&gt;&gt; &gt;&gt;                         var r = I[n];</w:t>
      </w:r>
    </w:p>
    <w:p w14:paraId="7A72A362" w14:textId="77777777" w:rsidR="001F3C1F" w:rsidRDefault="001F3C1F" w:rsidP="00DA6AE5">
      <w:pPr>
        <w:pStyle w:val="Heading1"/>
      </w:pPr>
      <w:r>
        <w:t>&gt;&gt; &gt;&gt;                         r &amp;&amp; r.batches &amp;&amp; fe(r.batches, (function(r) {</w:t>
      </w:r>
    </w:p>
    <w:p w14:paraId="1AF2F185" w14:textId="77777777" w:rsidR="001F3C1F" w:rsidRDefault="001F3C1F" w:rsidP="00DA6AE5">
      <w:pPr>
        <w:pStyle w:val="Heading1"/>
      </w:pPr>
      <w:r>
        <w:t>&gt;&gt; &gt;&gt;                             4 === n ? e += r.count() : t += r.count()</w:t>
      </w:r>
    </w:p>
    <w:p w14:paraId="75284C29" w14:textId="77777777" w:rsidR="001F3C1F" w:rsidRDefault="001F3C1F" w:rsidP="00DA6AE5">
      <w:pPr>
        <w:pStyle w:val="Heading1"/>
      </w:pPr>
      <w:r>
        <w:t>&gt;&gt; &gt;&gt;                         }</w:t>
      </w:r>
    </w:p>
    <w:p w14:paraId="25FEC0B9" w14:textId="77777777" w:rsidR="001F3C1F" w:rsidRDefault="001F3C1F" w:rsidP="00DA6AE5">
      <w:pPr>
        <w:pStyle w:val="Heading1"/>
      </w:pPr>
      <w:r>
        <w:t>&gt;&gt; &gt;&gt;                         ))</w:t>
      </w:r>
    </w:p>
    <w:p w14:paraId="39344E8D" w14:textId="77777777" w:rsidR="001F3C1F" w:rsidRDefault="001F3C1F" w:rsidP="00DA6AE5">
      <w:pPr>
        <w:pStyle w:val="Heading1"/>
      </w:pPr>
      <w:r>
        <w:t>&gt;&gt; &gt;&gt;                     }, r = 1; r &lt;= 4; r++)</w:t>
      </w:r>
    </w:p>
    <w:p w14:paraId="26B64CCB" w14:textId="77777777" w:rsidR="001F3C1F" w:rsidRDefault="001F3C1F" w:rsidP="00DA6AE5">
      <w:pPr>
        <w:pStyle w:val="Heading1"/>
      </w:pPr>
      <w:r>
        <w:t>&gt;&gt; &gt;&gt;                         n(r);</w:t>
      </w:r>
    </w:p>
    <w:p w14:paraId="3AACCBDB" w14:textId="77777777" w:rsidR="001F3C1F" w:rsidRDefault="001F3C1F" w:rsidP="00DA6AE5">
      <w:pPr>
        <w:pStyle w:val="Heading1"/>
      </w:pPr>
      <w:r>
        <w:t>&gt;&gt; &gt;&gt;                     b = t,</w:t>
      </w:r>
    </w:p>
    <w:p w14:paraId="12156EAC" w14:textId="77777777" w:rsidR="001F3C1F" w:rsidRDefault="001F3C1F" w:rsidP="00DA6AE5">
      <w:pPr>
        <w:pStyle w:val="Heading1"/>
      </w:pPr>
      <w:r>
        <w:t>&gt;&gt; &gt;&gt;                     g = e</w:t>
      </w:r>
    </w:p>
    <w:p w14:paraId="5B43755B" w14:textId="77777777" w:rsidR="001F3C1F" w:rsidRDefault="001F3C1F" w:rsidP="00DA6AE5">
      <w:pPr>
        <w:pStyle w:val="Heading1"/>
      </w:pPr>
      <w:r>
        <w:t>&gt;&gt; &gt;&gt;                 }</w:t>
      </w:r>
    </w:p>
    <w:p w14:paraId="45F9F8BA" w14:textId="77777777" w:rsidR="001F3C1F" w:rsidRDefault="001F3C1F" w:rsidP="00DA6AE5">
      <w:pPr>
        <w:pStyle w:val="Heading1"/>
      </w:pPr>
      <w:r>
        <w:lastRenderedPageBreak/>
        <w:t>&gt;&gt; &gt;&gt;                 function V(t, n, r) {</w:t>
      </w:r>
    </w:p>
    <w:p w14:paraId="21C7DB27" w14:textId="77777777" w:rsidR="001F3C1F" w:rsidRDefault="001F3C1F" w:rsidP="00DA6AE5">
      <w:pPr>
        <w:pStyle w:val="Heading1"/>
      </w:pPr>
      <w:r>
        <w:t>&gt;&gt; &gt;&gt;                     var i = !1</w:t>
      </w:r>
    </w:p>
    <w:p w14:paraId="0B2F2A02" w14:textId="77777777" w:rsidR="001F3C1F" w:rsidRDefault="001F3C1F" w:rsidP="00DA6AE5">
      <w:pPr>
        <w:pStyle w:val="Heading1"/>
      </w:pPr>
      <w:r>
        <w:t>&gt;&gt; &gt;&gt;                       , a = 0 === n;</w:t>
      </w:r>
    </w:p>
    <w:p w14:paraId="2B6B431A" w14:textId="77777777" w:rsidR="001F3C1F" w:rsidRDefault="001F3C1F" w:rsidP="00DA6AE5">
      <w:pPr>
        <w:pStyle w:val="Heading1"/>
      </w:pPr>
      <w:r>
        <w:t>&gt;&gt; &gt;&gt;                     return !a || o.canSendRequest() ? Fn(e.core, (function() {</w:t>
      </w:r>
    </w:p>
    <w:p w14:paraId="4CFA1503" w14:textId="77777777" w:rsidR="001F3C1F" w:rsidRDefault="001F3C1F" w:rsidP="00DA6AE5">
      <w:pPr>
        <w:pStyle w:val="Heading1"/>
      </w:pPr>
      <w:r>
        <w:t>&gt;&gt; &gt;&gt;                         return "PostChannel._queueBatches"</w:t>
      </w:r>
    </w:p>
    <w:p w14:paraId="3104E264" w14:textId="77777777" w:rsidR="001F3C1F" w:rsidRDefault="001F3C1F" w:rsidP="00DA6AE5">
      <w:pPr>
        <w:pStyle w:val="Heading1"/>
      </w:pPr>
      <w:r>
        <w:t>&gt;&gt; &gt;&gt;                     }</w:t>
      </w:r>
    </w:p>
    <w:p w14:paraId="236DE90D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4A925F94" w14:textId="77777777" w:rsidR="001F3C1F" w:rsidRDefault="001F3C1F" w:rsidP="00DA6AE5">
      <w:pPr>
        <w:pStyle w:val="Heading1"/>
      </w:pPr>
      <w:r>
        <w:t>&gt;&gt; &gt;&gt;                         for (var e = [], n = 4; n &gt;= t; ) {</w:t>
      </w:r>
    </w:p>
    <w:p w14:paraId="6C699205" w14:textId="77777777" w:rsidR="001F3C1F" w:rsidRDefault="001F3C1F" w:rsidP="00DA6AE5">
      <w:pPr>
        <w:pStyle w:val="Heading1"/>
      </w:pPr>
      <w:r>
        <w:t>&gt;&gt; &gt;&gt;                             var r = I[n];</w:t>
      </w:r>
    </w:p>
    <w:p w14:paraId="2913C12E" w14:textId="77777777" w:rsidR="001F3C1F" w:rsidRDefault="001F3C1F" w:rsidP="00DA6AE5">
      <w:pPr>
        <w:pStyle w:val="Heading1"/>
      </w:pPr>
      <w:r>
        <w:t>&gt;&gt; &gt;&gt;                             r &amp;&amp; r.batches &amp;&amp; r.batches.length &gt; 0 &amp;&amp; (fe(r.batches, (function(t) {</w:t>
      </w:r>
    </w:p>
    <w:p w14:paraId="75E6C2D2" w14:textId="77777777" w:rsidR="001F3C1F" w:rsidRDefault="001F3C1F" w:rsidP="00DA6AE5">
      <w:pPr>
        <w:pStyle w:val="Heading1"/>
      </w:pPr>
      <w:r>
        <w:t>&gt;&gt; &gt;&gt;                                 o.addBatch(t) ? i = i || t &amp;&amp; t.count() &gt; 0 : e = e.concat(t.events()),</w:t>
      </w:r>
    </w:p>
    <w:p w14:paraId="30CCEC93" w14:textId="77777777" w:rsidR="001F3C1F" w:rsidRDefault="001F3C1F" w:rsidP="00DA6AE5">
      <w:pPr>
        <w:pStyle w:val="Heading1"/>
      </w:pPr>
      <w:r>
        <w:t>&gt;&gt; &gt;&gt;                                 4 === n ? g -= t.count() : b -= t.count()</w:t>
      </w:r>
    </w:p>
    <w:p w14:paraId="409C87AA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00D4A71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28EDA80B" w14:textId="77777777" w:rsidR="001F3C1F" w:rsidRDefault="001F3C1F" w:rsidP="00DA6AE5">
      <w:pPr>
        <w:pStyle w:val="Heading1"/>
      </w:pPr>
      <w:r>
        <w:t>&gt;&gt; &gt;&gt;                             r.batches = [],</w:t>
      </w:r>
    </w:p>
    <w:p w14:paraId="4054836A" w14:textId="77777777" w:rsidR="001F3C1F" w:rsidRDefault="001F3C1F" w:rsidP="00DA6AE5">
      <w:pPr>
        <w:pStyle w:val="Heading1"/>
      </w:pPr>
      <w:r>
        <w:t>&gt;&gt; &gt;&gt;                             r.iKeyMap = {}),</w:t>
      </w:r>
    </w:p>
    <w:p w14:paraId="0542560C" w14:textId="77777777" w:rsidR="001F3C1F" w:rsidRDefault="001F3C1F" w:rsidP="00DA6AE5">
      <w:pPr>
        <w:pStyle w:val="Heading1"/>
      </w:pPr>
      <w:r>
        <w:t>&gt;&gt; &gt;&gt;                             n--</w:t>
      </w:r>
    </w:p>
    <w:p w14:paraId="5CEBCA59" w14:textId="77777777" w:rsidR="001F3C1F" w:rsidRDefault="001F3C1F" w:rsidP="00DA6AE5">
      <w:pPr>
        <w:pStyle w:val="Heading1"/>
      </w:pPr>
      <w:r>
        <w:t>&gt;&gt; &gt;&gt;                         }</w:t>
      </w:r>
    </w:p>
    <w:p w14:paraId="5CBE96D1" w14:textId="77777777" w:rsidR="001F3C1F" w:rsidRDefault="001F3C1F" w:rsidP="00DA6AE5">
      <w:pPr>
        <w:pStyle w:val="Heading1"/>
      </w:pPr>
      <w:r>
        <w:lastRenderedPageBreak/>
        <w:t>&gt;&gt; &gt;&gt;                         e.length &gt; 0 &amp;&amp; K("eventsDiscarded", e, Sr.KillSwitch),</w:t>
      </w:r>
    </w:p>
    <w:p w14:paraId="16ACABA4" w14:textId="77777777" w:rsidR="001F3C1F" w:rsidRDefault="001F3C1F" w:rsidP="00DA6AE5">
      <w:pPr>
        <w:pStyle w:val="Heading1"/>
      </w:pPr>
      <w:r>
        <w:t>&gt;&gt; &gt;&gt;                         i &amp;&amp; E &gt;= t &amp;&amp; (E = -1,</w:t>
      </w:r>
    </w:p>
    <w:p w14:paraId="794172A3" w14:textId="77777777" w:rsidR="001F3C1F" w:rsidRDefault="001F3C1F" w:rsidP="00DA6AE5">
      <w:pPr>
        <w:pStyle w:val="Heading1"/>
      </w:pPr>
      <w:r>
        <w:t>&gt;&gt; &gt;&gt;                         l = 0)</w:t>
      </w:r>
    </w:p>
    <w:p w14:paraId="5ED7E308" w14:textId="77777777" w:rsidR="001F3C1F" w:rsidRDefault="001F3C1F" w:rsidP="00DA6AE5">
      <w:pPr>
        <w:pStyle w:val="Heading1"/>
      </w:pPr>
      <w:r>
        <w:t>&gt;&gt; &gt;&gt;                     }</w:t>
      </w:r>
    </w:p>
    <w:p w14:paraId="1B2D81A6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BD38BAE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3DA26BE7" w14:textId="77777777" w:rsidR="001F3C1F" w:rsidRDefault="001F3C1F" w:rsidP="00DA6AE5">
      <w:pPr>
        <w:pStyle w:val="Heading1"/>
      </w:pPr>
      <w:r>
        <w:t>&gt;&gt; &gt;&gt;                             latency: t,</w:t>
      </w:r>
    </w:p>
    <w:p w14:paraId="1B1240A8" w14:textId="77777777" w:rsidR="001F3C1F" w:rsidRDefault="001F3C1F" w:rsidP="00DA6AE5">
      <w:pPr>
        <w:pStyle w:val="Heading1"/>
      </w:pPr>
      <w:r>
        <w:t>&gt;&gt; &gt;&gt;                             sendType: n,</w:t>
      </w:r>
    </w:p>
    <w:p w14:paraId="2647284D" w14:textId="77777777" w:rsidR="001F3C1F" w:rsidRDefault="001F3C1F" w:rsidP="00DA6AE5">
      <w:pPr>
        <w:pStyle w:val="Heading1"/>
      </w:pPr>
      <w:r>
        <w:t>&gt;&gt; &gt;&gt;                             sendReason: r</w:t>
      </w:r>
    </w:p>
    <w:p w14:paraId="12E1DF74" w14:textId="77777777" w:rsidR="001F3C1F" w:rsidRDefault="001F3C1F" w:rsidP="00DA6AE5">
      <w:pPr>
        <w:pStyle w:val="Heading1"/>
      </w:pPr>
      <w:r>
        <w:t>&gt;&gt; &gt;&gt;                         }</w:t>
      </w:r>
    </w:p>
    <w:p w14:paraId="7E461192" w14:textId="77777777" w:rsidR="001F3C1F" w:rsidRDefault="001F3C1F" w:rsidP="00DA6AE5">
      <w:pPr>
        <w:pStyle w:val="Heading1"/>
      </w:pPr>
      <w:r>
        <w:t>&gt;&gt; &gt;&gt;                     }</w:t>
      </w:r>
    </w:p>
    <w:p w14:paraId="611D033A" w14:textId="77777777" w:rsidR="001F3C1F" w:rsidRDefault="001F3C1F" w:rsidP="00DA6AE5">
      <w:pPr>
        <w:pStyle w:val="Heading1"/>
      </w:pPr>
      <w:r>
        <w:t>&gt;&gt; &gt;&gt;                     ), !a) : (E = E &gt;= 0 ? Math.min(E, t) : t,</w:t>
      </w:r>
    </w:p>
    <w:p w14:paraId="3111A535" w14:textId="77777777" w:rsidR="001F3C1F" w:rsidRDefault="001F3C1F" w:rsidP="00DA6AE5">
      <w:pPr>
        <w:pStyle w:val="Heading1"/>
      </w:pPr>
      <w:r>
        <w:t>&gt;&gt; &gt;&gt;                     l = Math.max(l, r)),</w:t>
      </w:r>
    </w:p>
    <w:p w14:paraId="0CFBB3A1" w14:textId="77777777" w:rsidR="001F3C1F" w:rsidRDefault="001F3C1F" w:rsidP="00DA6AE5">
      <w:pPr>
        <w:pStyle w:val="Heading1"/>
      </w:pPr>
      <w:r>
        <w:t>&gt;&gt; &gt;&gt;                     i</w:t>
      </w:r>
    </w:p>
    <w:p w14:paraId="2F26E501" w14:textId="77777777" w:rsidR="001F3C1F" w:rsidRDefault="001F3C1F" w:rsidP="00DA6AE5">
      <w:pPr>
        <w:pStyle w:val="Heading1"/>
      </w:pPr>
      <w:r>
        <w:t>&gt;&gt; &gt;&gt;                 }</w:t>
      </w:r>
    </w:p>
    <w:p w14:paraId="022C3614" w14:textId="77777777" w:rsidR="001F3C1F" w:rsidRDefault="001F3C1F" w:rsidP="00DA6AE5">
      <w:pPr>
        <w:pStyle w:val="Heading1"/>
      </w:pPr>
      <w:r>
        <w:t>&gt;&gt; &gt;&gt;                 function W() {</w:t>
      </w:r>
    </w:p>
    <w:p w14:paraId="75234127" w14:textId="77777777" w:rsidR="001F3C1F" w:rsidRDefault="001F3C1F" w:rsidP="00DA6AE5">
      <w:pPr>
        <w:pStyle w:val="Heading1"/>
      </w:pPr>
      <w:r>
        <w:t>&gt;&gt; &gt;&gt;                     (y = {}).REAL_TIME = [2, 1, 0],</w:t>
      </w:r>
    </w:p>
    <w:p w14:paraId="64877598" w14:textId="77777777" w:rsidR="001F3C1F" w:rsidRDefault="001F3C1F" w:rsidP="00DA6AE5">
      <w:pPr>
        <w:pStyle w:val="Heading1"/>
      </w:pPr>
      <w:r>
        <w:t>&gt;&gt; &gt;&gt;                     y.NEAR_REAL_TIME = [6, 3, 0],</w:t>
      </w:r>
    </w:p>
    <w:p w14:paraId="3BB745E0" w14:textId="77777777" w:rsidR="001F3C1F" w:rsidRDefault="001F3C1F" w:rsidP="00DA6AE5">
      <w:pPr>
        <w:pStyle w:val="Heading1"/>
      </w:pPr>
      <w:r>
        <w:t>&gt;&gt; &gt;&gt;                     y.BEST_EFFORT = [18, 9, 0]</w:t>
      </w:r>
    </w:p>
    <w:p w14:paraId="01006D4F" w14:textId="77777777" w:rsidR="001F3C1F" w:rsidRDefault="001F3C1F" w:rsidP="00DA6AE5">
      <w:pPr>
        <w:pStyle w:val="Heading1"/>
      </w:pPr>
      <w:r>
        <w:t>&gt;&gt; &gt;&gt;                 }</w:t>
      </w:r>
    </w:p>
    <w:p w14:paraId="086E1564" w14:textId="77777777" w:rsidR="001F3C1F" w:rsidRDefault="001F3C1F" w:rsidP="00DA6AE5">
      <w:pPr>
        <w:pStyle w:val="Heading1"/>
      </w:pPr>
      <w:r>
        <w:lastRenderedPageBreak/>
        <w:t>&gt;&gt; &gt;&gt;                 function Z(t, n) {</w:t>
      </w:r>
    </w:p>
    <w:p w14:paraId="02375ED2" w14:textId="77777777" w:rsidR="001F3C1F" w:rsidRDefault="001F3C1F" w:rsidP="00DA6AE5">
      <w:pPr>
        <w:pStyle w:val="Heading1"/>
      </w:pPr>
      <w:r>
        <w:t>&gt;&gt; &gt;&gt;                     var r = []</w:t>
      </w:r>
    </w:p>
    <w:p w14:paraId="213D53D4" w14:textId="77777777" w:rsidR="001F3C1F" w:rsidRDefault="001F3C1F" w:rsidP="00DA6AE5">
      <w:pPr>
        <w:pStyle w:val="Heading1"/>
      </w:pPr>
      <w:r>
        <w:t>&gt;&gt; &gt;&gt;                       , i = T;</w:t>
      </w:r>
    </w:p>
    <w:p w14:paraId="48C5AA52" w14:textId="77777777" w:rsidR="001F3C1F" w:rsidRDefault="001F3C1F" w:rsidP="00DA6AE5">
      <w:pPr>
        <w:pStyle w:val="Heading1"/>
      </w:pPr>
      <w:r>
        <w:t>&gt;&gt; &gt;&gt;                     x &amp;&amp; (i = L),</w:t>
      </w:r>
    </w:p>
    <w:p w14:paraId="6223EAC2" w14:textId="77777777" w:rsidR="001F3C1F" w:rsidRDefault="001F3C1F" w:rsidP="00DA6AE5">
      <w:pPr>
        <w:pStyle w:val="Heading1"/>
      </w:pPr>
      <w:r>
        <w:t>&gt;&gt; &gt;&gt;                     fe(t, (function(t) {</w:t>
      </w:r>
    </w:p>
    <w:p w14:paraId="16F20A44" w14:textId="77777777" w:rsidR="001F3C1F" w:rsidRDefault="001F3C1F" w:rsidP="00DA6AE5">
      <w:pPr>
        <w:pStyle w:val="Heading1"/>
      </w:pPr>
      <w:r>
        <w:t>&gt;&gt; &gt;&gt;                         t &amp;&amp; t.count() &gt; 0 &amp;&amp; fe(t.events(), (function(t) {</w:t>
      </w:r>
    </w:p>
    <w:p w14:paraId="5E809ADC" w14:textId="77777777" w:rsidR="001F3C1F" w:rsidRDefault="001F3C1F" w:rsidP="00DA6AE5">
      <w:pPr>
        <w:pStyle w:val="Heading1"/>
      </w:pPr>
      <w:r>
        <w:t>&gt;&gt; &gt;&gt;                             t &amp;&amp; (t.sync &amp;&amp; (t.latency = 4,</w:t>
      </w:r>
    </w:p>
    <w:p w14:paraId="06C1C0B1" w14:textId="77777777" w:rsidR="001F3C1F" w:rsidRDefault="001F3C1F" w:rsidP="00DA6AE5">
      <w:pPr>
        <w:pStyle w:val="Heading1"/>
      </w:pPr>
      <w:r>
        <w:t>&gt;&gt; &gt;&gt;                             t.sync = !1),</w:t>
      </w:r>
    </w:p>
    <w:p w14:paraId="520A06D0" w14:textId="77777777" w:rsidR="001F3C1F" w:rsidRDefault="001F3C1F" w:rsidP="00DA6AE5">
      <w:pPr>
        <w:pStyle w:val="Heading1"/>
      </w:pPr>
      <w:r>
        <w:t>&gt;&gt; &gt;&gt;                             t.sendAttempt &lt; i ? (vr(t, e.identifier),</w:t>
      </w:r>
    </w:p>
    <w:p w14:paraId="65B44276" w14:textId="77777777" w:rsidR="001F3C1F" w:rsidRDefault="001F3C1F" w:rsidP="00DA6AE5">
      <w:pPr>
        <w:pStyle w:val="Heading1"/>
      </w:pPr>
      <w:r>
        <w:t>&gt;&gt; &gt;&gt;                             A(t, !1)) : r.push(t))</w:t>
      </w:r>
    </w:p>
    <w:p w14:paraId="4F668E18" w14:textId="77777777" w:rsidR="001F3C1F" w:rsidRDefault="001F3C1F" w:rsidP="00DA6AE5">
      <w:pPr>
        <w:pStyle w:val="Heading1"/>
      </w:pPr>
      <w:r>
        <w:t>&gt;&gt; &gt;&gt;                         }</w:t>
      </w:r>
    </w:p>
    <w:p w14:paraId="2C6617C5" w14:textId="77777777" w:rsidR="001F3C1F" w:rsidRDefault="001F3C1F" w:rsidP="00DA6AE5">
      <w:pPr>
        <w:pStyle w:val="Heading1"/>
      </w:pPr>
      <w:r>
        <w:t>&gt;&gt; &gt;&gt;                         ))</w:t>
      </w:r>
    </w:p>
    <w:p w14:paraId="63AAAD5E" w14:textId="77777777" w:rsidR="001F3C1F" w:rsidRDefault="001F3C1F" w:rsidP="00DA6AE5">
      <w:pPr>
        <w:pStyle w:val="Heading1"/>
      </w:pPr>
      <w:r>
        <w:t>&gt;&gt; &gt;&gt;                     }</w:t>
      </w:r>
    </w:p>
    <w:p w14:paraId="25C9CFF5" w14:textId="77777777" w:rsidR="001F3C1F" w:rsidRDefault="001F3C1F" w:rsidP="00DA6AE5">
      <w:pPr>
        <w:pStyle w:val="Heading1"/>
      </w:pPr>
      <w:r>
        <w:t>&gt;&gt; &gt;&gt;                     )),</w:t>
      </w:r>
    </w:p>
    <w:p w14:paraId="4A3BB78E" w14:textId="77777777" w:rsidR="001F3C1F" w:rsidRDefault="001F3C1F" w:rsidP="00DA6AE5">
      <w:pPr>
        <w:pStyle w:val="Heading1"/>
      </w:pPr>
      <w:r>
        <w:t>&gt;&gt; &gt;&gt;                     r.length &gt; 0 &amp;&amp; K("eventsDiscarded", r, Sr.NonRetryableStatus),</w:t>
      </w:r>
    </w:p>
    <w:p w14:paraId="6FFD9C59" w14:textId="77777777" w:rsidR="001F3C1F" w:rsidRDefault="001F3C1F" w:rsidP="00DA6AE5">
      <w:pPr>
        <w:pStyle w:val="Heading1"/>
      </w:pPr>
      <w:r>
        <w:t>&gt;&gt; &gt;&gt;                     x &amp;&amp; B(2, 2)</w:t>
      </w:r>
    </w:p>
    <w:p w14:paraId="6F63F365" w14:textId="77777777" w:rsidR="001F3C1F" w:rsidRDefault="001F3C1F" w:rsidP="00DA6AE5">
      <w:pPr>
        <w:pStyle w:val="Heading1"/>
      </w:pPr>
      <w:r>
        <w:t>&gt;&gt; &gt;&gt;                 }</w:t>
      </w:r>
    </w:p>
    <w:p w14:paraId="687D6DA3" w14:textId="77777777" w:rsidR="001F3C1F" w:rsidRDefault="001F3C1F" w:rsidP="00DA6AE5">
      <w:pPr>
        <w:pStyle w:val="Heading1"/>
      </w:pPr>
      <w:r>
        <w:t>&gt;&gt; &gt;&gt;                 function G(t, n) {</w:t>
      </w:r>
    </w:p>
    <w:p w14:paraId="2EE40179" w14:textId="77777777" w:rsidR="001F3C1F" w:rsidRDefault="001F3C1F" w:rsidP="00DA6AE5">
      <w:pPr>
        <w:pStyle w:val="Heading1"/>
      </w:pPr>
      <w:r>
        <w:t>&gt;&gt; &gt;&gt;                     var r = e._notificationManager || {}</w:t>
      </w:r>
    </w:p>
    <w:p w14:paraId="7C195113" w14:textId="77777777" w:rsidR="001F3C1F" w:rsidRDefault="001F3C1F" w:rsidP="00DA6AE5">
      <w:pPr>
        <w:pStyle w:val="Heading1"/>
      </w:pPr>
      <w:r>
        <w:t>&gt;&gt; &gt;&gt;                       , i = r[t];</w:t>
      </w:r>
    </w:p>
    <w:p w14:paraId="72484919" w14:textId="77777777" w:rsidR="001F3C1F" w:rsidRDefault="001F3C1F" w:rsidP="00DA6AE5">
      <w:pPr>
        <w:pStyle w:val="Heading1"/>
      </w:pPr>
      <w:r>
        <w:lastRenderedPageBreak/>
        <w:t>&gt;&gt; &gt;&gt;                     if (i)</w:t>
      </w:r>
    </w:p>
    <w:p w14:paraId="5A294662" w14:textId="77777777" w:rsidR="001F3C1F" w:rsidRDefault="001F3C1F" w:rsidP="00DA6AE5">
      <w:pPr>
        <w:pStyle w:val="Heading1"/>
      </w:pPr>
      <w:r>
        <w:t>&gt;&gt; &gt;&gt;                         try {</w:t>
      </w:r>
    </w:p>
    <w:p w14:paraId="7C7DF2A4" w14:textId="77777777" w:rsidR="001F3C1F" w:rsidRDefault="001F3C1F" w:rsidP="00DA6AE5">
      <w:pPr>
        <w:pStyle w:val="Heading1"/>
      </w:pPr>
      <w:r>
        <w:t>&gt;&gt; &gt;&gt;                             i.apply(r, n)</w:t>
      </w:r>
    </w:p>
    <w:p w14:paraId="06D28401" w14:textId="77777777" w:rsidR="001F3C1F" w:rsidRDefault="001F3C1F" w:rsidP="00DA6AE5">
      <w:pPr>
        <w:pStyle w:val="Heading1"/>
      </w:pPr>
      <w:r>
        <w:t>&gt;&gt; &gt;&gt;                         } catch (n) {</w:t>
      </w:r>
    </w:p>
    <w:p w14:paraId="551EC8BE" w14:textId="77777777" w:rsidR="001F3C1F" w:rsidRDefault="001F3C1F" w:rsidP="00DA6AE5">
      <w:pPr>
        <w:pStyle w:val="Heading1"/>
      </w:pPr>
      <w:r>
        <w:t>&gt;&gt; &gt;&gt;                             gt(e.diagLog(), 1, 74, t + " notification failed: " + n)</w:t>
      </w:r>
    </w:p>
    <w:p w14:paraId="19080B93" w14:textId="77777777" w:rsidR="001F3C1F" w:rsidRDefault="001F3C1F" w:rsidP="00DA6AE5">
      <w:pPr>
        <w:pStyle w:val="Heading1"/>
      </w:pPr>
      <w:r>
        <w:t>&gt;&gt; &gt;&gt;                         }</w:t>
      </w:r>
    </w:p>
    <w:p w14:paraId="64B0C51E" w14:textId="77777777" w:rsidR="001F3C1F" w:rsidRDefault="001F3C1F" w:rsidP="00DA6AE5">
      <w:pPr>
        <w:pStyle w:val="Heading1"/>
      </w:pPr>
      <w:r>
        <w:t>&gt;&gt; &gt;&gt;                 }</w:t>
      </w:r>
    </w:p>
    <w:p w14:paraId="6C86EB02" w14:textId="77777777" w:rsidR="001F3C1F" w:rsidRDefault="001F3C1F" w:rsidP="00DA6AE5">
      <w:pPr>
        <w:pStyle w:val="Heading1"/>
      </w:pPr>
      <w:r>
        <w:t>&gt;&gt; &gt;&gt;                 function K(e, t) {</w:t>
      </w:r>
    </w:p>
    <w:p w14:paraId="0EF2A723" w14:textId="77777777" w:rsidR="001F3C1F" w:rsidRDefault="001F3C1F" w:rsidP="00DA6AE5">
      <w:pPr>
        <w:pStyle w:val="Heading1"/>
      </w:pPr>
      <w:r>
        <w:t>&gt;&gt; &gt;&gt;                     for (var n = [], r = 2; r &lt; arguments.length; r++)</w:t>
      </w:r>
    </w:p>
    <w:p w14:paraId="0E02A37D" w14:textId="77777777" w:rsidR="001F3C1F" w:rsidRDefault="001F3C1F" w:rsidP="00DA6AE5">
      <w:pPr>
        <w:pStyle w:val="Heading1"/>
      </w:pPr>
      <w:r>
        <w:t>&gt;&gt; &gt;&gt;                         n[r - 2] = arguments[r];</w:t>
      </w:r>
    </w:p>
    <w:p w14:paraId="1646A79D" w14:textId="77777777" w:rsidR="001F3C1F" w:rsidRDefault="001F3C1F" w:rsidP="00DA6AE5">
      <w:pPr>
        <w:pStyle w:val="Heading1"/>
      </w:pPr>
      <w:r>
        <w:t>&gt;&gt; &gt;&gt;                     t &amp;&amp; t.length &gt; 0 &amp;&amp; G(e, [t].concat(n))</w:t>
      </w:r>
    </w:p>
    <w:p w14:paraId="2F98E42A" w14:textId="77777777" w:rsidR="001F3C1F" w:rsidRDefault="001F3C1F" w:rsidP="00DA6AE5">
      <w:pPr>
        <w:pStyle w:val="Heading1"/>
      </w:pPr>
      <w:r>
        <w:t>&gt;&gt; &gt;&gt;                 }</w:t>
      </w:r>
    </w:p>
    <w:p w14:paraId="1775E698" w14:textId="77777777" w:rsidR="001F3C1F" w:rsidRDefault="001F3C1F" w:rsidP="00DA6AE5">
      <w:pPr>
        <w:pStyle w:val="Heading1"/>
      </w:pPr>
      <w:r>
        <w:t>&gt;&gt; &gt;&gt;                 function $(e, t) {</w:t>
      </w:r>
    </w:p>
    <w:p w14:paraId="211C05B3" w14:textId="77777777" w:rsidR="001F3C1F" w:rsidRDefault="001F3C1F" w:rsidP="00DA6AE5">
      <w:pPr>
        <w:pStyle w:val="Heading1"/>
      </w:pPr>
      <w:r>
        <w:t>&gt;&gt; &gt;&gt;                     for (var n = [], r = 2; r &lt; arguments.length; r++)</w:t>
      </w:r>
    </w:p>
    <w:p w14:paraId="4B136B82" w14:textId="77777777" w:rsidR="001F3C1F" w:rsidRDefault="001F3C1F" w:rsidP="00DA6AE5">
      <w:pPr>
        <w:pStyle w:val="Heading1"/>
      </w:pPr>
      <w:r>
        <w:t>&gt;&gt; &gt;&gt;                         n[r - 2] = arguments[r];</w:t>
      </w:r>
    </w:p>
    <w:p w14:paraId="43103F01" w14:textId="77777777" w:rsidR="001F3C1F" w:rsidRDefault="001F3C1F" w:rsidP="00DA6AE5">
      <w:pPr>
        <w:pStyle w:val="Heading1"/>
      </w:pPr>
      <w:r>
        <w:t>&gt;&gt; &gt;&gt;                     t &amp;&amp; t.length &gt; 0 &amp;&amp; fe(t, (function(t) {</w:t>
      </w:r>
    </w:p>
    <w:p w14:paraId="614DEEF7" w14:textId="77777777" w:rsidR="001F3C1F" w:rsidRDefault="001F3C1F" w:rsidP="00DA6AE5">
      <w:pPr>
        <w:pStyle w:val="Heading1"/>
      </w:pPr>
      <w:r>
        <w:t>&gt;&gt; &gt;&gt;                         t &amp;&amp; t.count() &gt; 0 &amp;&amp; G(e, [t.events()].concat(n))</w:t>
      </w:r>
    </w:p>
    <w:p w14:paraId="05D55F43" w14:textId="77777777" w:rsidR="001F3C1F" w:rsidRDefault="001F3C1F" w:rsidP="00DA6AE5">
      <w:pPr>
        <w:pStyle w:val="Heading1"/>
      </w:pPr>
      <w:r>
        <w:t>&gt;&gt; &gt;&gt;                     }</w:t>
      </w:r>
    </w:p>
    <w:p w14:paraId="65B44589" w14:textId="77777777" w:rsidR="001F3C1F" w:rsidRDefault="001F3C1F" w:rsidP="00DA6AE5">
      <w:pPr>
        <w:pStyle w:val="Heading1"/>
      </w:pPr>
      <w:r>
        <w:t>&gt;&gt; &gt;&gt;                     ))</w:t>
      </w:r>
    </w:p>
    <w:p w14:paraId="4FDC7B73" w14:textId="77777777" w:rsidR="001F3C1F" w:rsidRDefault="001F3C1F" w:rsidP="00DA6AE5">
      <w:pPr>
        <w:pStyle w:val="Heading1"/>
      </w:pPr>
      <w:r>
        <w:t>&gt;&gt; &gt;&gt;                 }</w:t>
      </w:r>
    </w:p>
    <w:p w14:paraId="5878CD15" w14:textId="77777777" w:rsidR="001F3C1F" w:rsidRDefault="001F3C1F" w:rsidP="00DA6AE5">
      <w:pPr>
        <w:pStyle w:val="Heading1"/>
      </w:pPr>
      <w:r>
        <w:lastRenderedPageBreak/>
        <w:t>&gt;&gt; &gt;&gt;                 function Q(e, t, n) {</w:t>
      </w:r>
    </w:p>
    <w:p w14:paraId="2D608475" w14:textId="77777777" w:rsidR="001F3C1F" w:rsidRDefault="001F3C1F" w:rsidP="00DA6AE5">
      <w:pPr>
        <w:pStyle w:val="Heading1"/>
      </w:pPr>
      <w:r>
        <w:t>&gt;&gt; &gt;&gt;                     e &amp;&amp; e.length &gt; 0 &amp;&amp; G("eventsSendRequest", [t &gt;= 1e3 &amp;&amp; t &lt;= 1999 ? t - 1e3 : 0, !0 !== n])</w:t>
      </w:r>
    </w:p>
    <w:p w14:paraId="6AC65092" w14:textId="77777777" w:rsidR="001F3C1F" w:rsidRDefault="001F3C1F" w:rsidP="00DA6AE5">
      <w:pPr>
        <w:pStyle w:val="Heading1"/>
      </w:pPr>
      <w:r>
        <w:t>&gt;&gt; &gt;&gt;                 }</w:t>
      </w:r>
    </w:p>
    <w:p w14:paraId="550DE999" w14:textId="77777777" w:rsidR="001F3C1F" w:rsidRDefault="001F3C1F" w:rsidP="00DA6AE5">
      <w:pPr>
        <w:pStyle w:val="Heading1"/>
      </w:pPr>
      <w:r>
        <w:t>&gt;&gt; &gt;&gt;                 function X(e, t) {</w:t>
      </w:r>
    </w:p>
    <w:p w14:paraId="11C77677" w14:textId="77777777" w:rsidR="001F3C1F" w:rsidRDefault="001F3C1F" w:rsidP="00DA6AE5">
      <w:pPr>
        <w:pStyle w:val="Heading1"/>
      </w:pPr>
      <w:r>
        <w:t>&gt;&gt; &gt;&gt;                     $("eventsSent", e, t),</w:t>
      </w:r>
    </w:p>
    <w:p w14:paraId="2C186B94" w14:textId="77777777" w:rsidR="001F3C1F" w:rsidRDefault="001F3C1F" w:rsidP="00DA6AE5">
      <w:pPr>
        <w:pStyle w:val="Heading1"/>
      </w:pPr>
      <w:r>
        <w:t>&gt;&gt; &gt;&gt;                     F()</w:t>
      </w:r>
    </w:p>
    <w:p w14:paraId="3FE3D705" w14:textId="77777777" w:rsidR="001F3C1F" w:rsidRDefault="001F3C1F" w:rsidP="00DA6AE5">
      <w:pPr>
        <w:pStyle w:val="Heading1"/>
      </w:pPr>
      <w:r>
        <w:t>&gt;&gt; &gt;&gt;                 }</w:t>
      </w:r>
    </w:p>
    <w:p w14:paraId="22BCB4E2" w14:textId="77777777" w:rsidR="001F3C1F" w:rsidRDefault="001F3C1F" w:rsidP="00DA6AE5">
      <w:pPr>
        <w:pStyle w:val="Heading1"/>
      </w:pPr>
      <w:r>
        <w:t>&gt;&gt; &gt;&gt;                 function J(e, t) {</w:t>
      </w:r>
    </w:p>
    <w:p w14:paraId="3C740251" w14:textId="77777777" w:rsidR="001F3C1F" w:rsidRDefault="001F3C1F" w:rsidP="00DA6AE5">
      <w:pPr>
        <w:pStyle w:val="Heading1"/>
      </w:pPr>
      <w:r>
        <w:t>&gt;&gt; &gt;&gt;                     $("eventsDiscarded", e, t &gt;= 8e3 &amp;&amp; t &lt;= 8999 ? t - 8e3 : Sr.Unknown)</w:t>
      </w:r>
    </w:p>
    <w:p w14:paraId="4989AA74" w14:textId="77777777" w:rsidR="001F3C1F" w:rsidRDefault="001F3C1F" w:rsidP="00DA6AE5">
      <w:pPr>
        <w:pStyle w:val="Heading1"/>
      </w:pPr>
      <w:r>
        <w:t>&gt;&gt; &gt;&gt;                 }</w:t>
      </w:r>
    </w:p>
    <w:p w14:paraId="415CF37D" w14:textId="77777777" w:rsidR="001F3C1F" w:rsidRDefault="001F3C1F" w:rsidP="00DA6AE5">
      <w:pPr>
        <w:pStyle w:val="Heading1"/>
      </w:pPr>
      <w:r>
        <w:t>&gt;&gt; &gt;&gt;                 function Y(e) {</w:t>
      </w:r>
    </w:p>
    <w:p w14:paraId="25F5E9F7" w14:textId="77777777" w:rsidR="001F3C1F" w:rsidRDefault="001F3C1F" w:rsidP="00DA6AE5">
      <w:pPr>
        <w:pStyle w:val="Heading1"/>
      </w:pPr>
      <w:r>
        <w:t>&gt;&gt; &gt;&gt;                     $("eventsDiscarded", e, Sr.NonRetryableStatus),</w:t>
      </w:r>
    </w:p>
    <w:p w14:paraId="661D5D41" w14:textId="77777777" w:rsidR="001F3C1F" w:rsidRDefault="001F3C1F" w:rsidP="00DA6AE5">
      <w:pPr>
        <w:pStyle w:val="Heading1"/>
      </w:pPr>
      <w:r>
        <w:t>&gt;&gt; &gt;&gt;                     F()</w:t>
      </w:r>
    </w:p>
    <w:p w14:paraId="0F8F6D1E" w14:textId="77777777" w:rsidR="001F3C1F" w:rsidRDefault="001F3C1F" w:rsidP="00DA6AE5">
      <w:pPr>
        <w:pStyle w:val="Heading1"/>
      </w:pPr>
      <w:r>
        <w:t>&gt;&gt; &gt;&gt;                 }</w:t>
      </w:r>
    </w:p>
    <w:p w14:paraId="0C59DDF6" w14:textId="77777777" w:rsidR="001F3C1F" w:rsidRDefault="001F3C1F" w:rsidP="00DA6AE5">
      <w:pPr>
        <w:pStyle w:val="Heading1"/>
      </w:pPr>
      <w:r>
        <w:t>&gt;&gt; &gt;&gt;                 function te(e, t) {</w:t>
      </w:r>
    </w:p>
    <w:p w14:paraId="6EA4D379" w14:textId="77777777" w:rsidR="001F3C1F" w:rsidRDefault="001F3C1F" w:rsidP="00DA6AE5">
      <w:pPr>
        <w:pStyle w:val="Heading1"/>
      </w:pPr>
      <w:r>
        <w:t>&gt;&gt; &gt;&gt;                     $("eventsDiscarded", e, Sr.Unknown),</w:t>
      </w:r>
    </w:p>
    <w:p w14:paraId="4451B022" w14:textId="77777777" w:rsidR="001F3C1F" w:rsidRDefault="001F3C1F" w:rsidP="00DA6AE5">
      <w:pPr>
        <w:pStyle w:val="Heading1"/>
      </w:pPr>
      <w:r>
        <w:t>&gt;&gt; &gt;&gt;                     F()</w:t>
      </w:r>
    </w:p>
    <w:p w14:paraId="0CDEE6D7" w14:textId="77777777" w:rsidR="001F3C1F" w:rsidRDefault="001F3C1F" w:rsidP="00DA6AE5">
      <w:pPr>
        <w:pStyle w:val="Heading1"/>
      </w:pPr>
      <w:r>
        <w:t>&gt;&gt; &gt;&gt;                 }</w:t>
      </w:r>
    </w:p>
    <w:p w14:paraId="5E4A7B74" w14:textId="77777777" w:rsidR="001F3C1F" w:rsidRDefault="001F3C1F" w:rsidP="00DA6AE5">
      <w:pPr>
        <w:pStyle w:val="Heading1"/>
      </w:pPr>
      <w:r>
        <w:t>&gt;&gt; &gt;&gt;                 function ne() {</w:t>
      </w:r>
    </w:p>
    <w:p w14:paraId="6A6EF791" w14:textId="77777777" w:rsidR="001F3C1F" w:rsidRDefault="001F3C1F" w:rsidP="00DA6AE5">
      <w:pPr>
        <w:pStyle w:val="Heading1"/>
      </w:pPr>
      <w:r>
        <w:lastRenderedPageBreak/>
        <w:t>&gt;&gt; &gt;&gt;                     s = n &amp;&amp; n.disableAutoBatchFlushLimit ? 0 : Math.max(1500, v / 6)</w:t>
      </w:r>
    </w:p>
    <w:p w14:paraId="3E1C5B21" w14:textId="77777777" w:rsidR="001F3C1F" w:rsidRDefault="001F3C1F" w:rsidP="00DA6AE5">
      <w:pPr>
        <w:pStyle w:val="Heading1"/>
      </w:pPr>
      <w:r>
        <w:t>&gt;&gt; &gt;&gt;                 }</w:t>
      </w:r>
    </w:p>
    <w:p w14:paraId="60E0D894" w14:textId="77777777" w:rsidR="001F3C1F" w:rsidRDefault="001F3C1F" w:rsidP="00DA6AE5">
      <w:pPr>
        <w:pStyle w:val="Heading1"/>
      </w:pPr>
      <w:r>
        <w:t>&gt;&gt; &gt;&gt;                 R(),</w:t>
      </w:r>
    </w:p>
    <w:p w14:paraId="2CE18C92" w14:textId="77777777" w:rsidR="001F3C1F" w:rsidRDefault="001F3C1F" w:rsidP="00DA6AE5">
      <w:pPr>
        <w:pStyle w:val="Heading1"/>
      </w:pPr>
      <w:r>
        <w:t>&gt;&gt; &gt;&gt;                 e._getDbgPlgTargets = function() {</w:t>
      </w:r>
    </w:p>
    <w:p w14:paraId="63DA789B" w14:textId="77777777" w:rsidR="001F3C1F" w:rsidRDefault="001F3C1F" w:rsidP="00DA6AE5">
      <w:pPr>
        <w:pStyle w:val="Heading1"/>
      </w:pPr>
      <w:r>
        <w:t>&gt;&gt; &gt;&gt;                     return [o]</w:t>
      </w:r>
    </w:p>
    <w:p w14:paraId="4F51BBA8" w14:textId="77777777" w:rsidR="001F3C1F" w:rsidRDefault="001F3C1F" w:rsidP="00DA6AE5">
      <w:pPr>
        <w:pStyle w:val="Heading1"/>
      </w:pPr>
      <w:r>
        <w:t>&gt;&gt; &gt;&gt;                 }</w:t>
      </w:r>
    </w:p>
    <w:p w14:paraId="0D9904B6" w14:textId="77777777" w:rsidR="001F3C1F" w:rsidRDefault="001F3C1F" w:rsidP="00DA6AE5">
      <w:pPr>
        <w:pStyle w:val="Heading1"/>
      </w:pPr>
      <w:r>
        <w:t>&gt;&gt; &gt;&gt;                 ,</w:t>
      </w:r>
    </w:p>
    <w:p w14:paraId="42566414" w14:textId="77777777" w:rsidR="001F3C1F" w:rsidRDefault="001F3C1F" w:rsidP="00DA6AE5">
      <w:pPr>
        <w:pStyle w:val="Heading1"/>
      </w:pPr>
      <w:r>
        <w:t>&gt;&gt; &gt;&gt;                 e.initialize = function(s, l, d) {</w:t>
      </w:r>
    </w:p>
    <w:p w14:paraId="074A2252" w14:textId="77777777" w:rsidR="001F3C1F" w:rsidRDefault="001F3C1F" w:rsidP="00DA6AE5">
      <w:pPr>
        <w:pStyle w:val="Heading1"/>
      </w:pPr>
      <w:r>
        <w:t>&gt;&gt; &gt;&gt;                     Fn(l, (function() {</w:t>
      </w:r>
    </w:p>
    <w:p w14:paraId="4213491B" w14:textId="77777777" w:rsidR="001F3C1F" w:rsidRDefault="001F3C1F" w:rsidP="00DA6AE5">
      <w:pPr>
        <w:pStyle w:val="Heading1"/>
      </w:pPr>
      <w:r>
        <w:t>&gt;&gt; &gt;&gt;                         return "PostChannel:initialize"</w:t>
      </w:r>
    </w:p>
    <w:p w14:paraId="78E855D0" w14:textId="77777777" w:rsidR="001F3C1F" w:rsidRDefault="001F3C1F" w:rsidP="00DA6AE5">
      <w:pPr>
        <w:pStyle w:val="Heading1"/>
      </w:pPr>
      <w:r>
        <w:t>&gt;&gt; &gt;&gt;                     }</w:t>
      </w:r>
    </w:p>
    <w:p w14:paraId="043117EF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6A6FD99A" w14:textId="77777777" w:rsidR="001F3C1F" w:rsidRDefault="001F3C1F" w:rsidP="00DA6AE5">
      <w:pPr>
        <w:pStyle w:val="Heading1"/>
      </w:pPr>
      <w:r>
        <w:t>&gt;&gt; &gt;&gt;                         var f = l;</w:t>
      </w:r>
    </w:p>
    <w:p w14:paraId="5FFBE879" w14:textId="77777777" w:rsidR="001F3C1F" w:rsidRDefault="001F3C1F" w:rsidP="00DA6AE5">
      <w:pPr>
        <w:pStyle w:val="Heading1"/>
      </w:pPr>
      <w:r>
        <w:t>&gt;&gt; &gt;&gt;                         t.initialize(s, l, d);</w:t>
      </w:r>
    </w:p>
    <w:p w14:paraId="5E1249A4" w14:textId="77777777" w:rsidR="001F3C1F" w:rsidRDefault="001F3C1F" w:rsidP="00DA6AE5">
      <w:pPr>
        <w:pStyle w:val="Heading1"/>
      </w:pPr>
      <w:r>
        <w:t>&gt;&gt; &gt;&gt;                         try {</w:t>
      </w:r>
    </w:p>
    <w:p w14:paraId="7E9FF0B1" w14:textId="77777777" w:rsidR="001F3C1F" w:rsidRDefault="001F3C1F" w:rsidP="00DA6AE5">
      <w:pPr>
        <w:pStyle w:val="Heading1"/>
      </w:pPr>
      <w:r>
        <w:t>&gt;&gt; &gt;&gt;                             l.addUnloadCb;</w:t>
      </w:r>
    </w:p>
    <w:p w14:paraId="58E1A784" w14:textId="77777777" w:rsidR="001F3C1F" w:rsidRDefault="001F3C1F" w:rsidP="00DA6AE5">
      <w:pPr>
        <w:pStyle w:val="Heading1"/>
      </w:pPr>
      <w:r>
        <w:t>&gt;&gt; &gt;&gt;                             c = cn(Kt(e.identifier), l.evtNamespace &amp;&amp; l.evtNamespace());</w:t>
      </w:r>
    </w:p>
    <w:p w14:paraId="63E45E79" w14:textId="77777777" w:rsidR="001F3C1F" w:rsidRDefault="001F3C1F" w:rsidP="00DA6AE5">
      <w:pPr>
        <w:pStyle w:val="Heading1"/>
      </w:pPr>
      <w:r>
        <w:t>&gt;&gt; &gt;&gt;                             var h = e._getTelCtx();</w:t>
      </w:r>
    </w:p>
    <w:p w14:paraId="4B093AE6" w14:textId="77777777" w:rsidR="001F3C1F" w:rsidRDefault="001F3C1F" w:rsidP="00DA6AE5">
      <w:pPr>
        <w:pStyle w:val="Heading1"/>
      </w:pPr>
      <w:r>
        <w:t>&gt;&gt; &gt;&gt;                             s.extensionConfig[e.identifier] = s.extensionConfig[e.identifier] || {},</w:t>
      </w:r>
    </w:p>
    <w:p w14:paraId="3C255575" w14:textId="77777777" w:rsidR="001F3C1F" w:rsidRDefault="001F3C1F" w:rsidP="00DA6AE5">
      <w:pPr>
        <w:pStyle w:val="Heading1"/>
      </w:pPr>
      <w:r>
        <w:lastRenderedPageBreak/>
        <w:t>&gt;&gt; &gt;&gt;                             n = h.getExtCfg(e.identifier),</w:t>
      </w:r>
    </w:p>
    <w:p w14:paraId="7F4C436A" w14:textId="77777777" w:rsidR="001F3C1F" w:rsidRDefault="001F3C1F" w:rsidP="00DA6AE5">
      <w:pPr>
        <w:pStyle w:val="Heading1"/>
      </w:pPr>
      <w:r>
        <w:t>&gt;&gt; &gt;&gt;                             u = Ur(n.setTimeoutOverride, n.clearTimeoutOverride),</w:t>
      </w:r>
    </w:p>
    <w:p w14:paraId="2BC33883" w14:textId="77777777" w:rsidR="001F3C1F" w:rsidRDefault="001F3C1F" w:rsidP="00DA6AE5">
      <w:pPr>
        <w:pStyle w:val="Heading1"/>
      </w:pPr>
      <w:r>
        <w:t>&gt;&gt; &gt;&gt;                             j = !n.disableOptimizeObj &amp;&amp; !!He("chrome"),</w:t>
      </w:r>
    </w:p>
    <w:p w14:paraId="7B5BCEEE" w14:textId="77777777" w:rsidR="001F3C1F" w:rsidRDefault="001F3C1F" w:rsidP="00DA6AE5">
      <w:pPr>
        <w:pStyle w:val="Heading1"/>
      </w:pPr>
      <w:r>
        <w:t>&gt;&gt; &gt;&gt;                             function(e) {</w:t>
      </w:r>
    </w:p>
    <w:p w14:paraId="0C1E7C65" w14:textId="77777777" w:rsidR="001F3C1F" w:rsidRDefault="001F3C1F" w:rsidP="00DA6AE5">
      <w:pPr>
        <w:pStyle w:val="Heading1"/>
      </w:pPr>
      <w:r>
        <w:t>&gt;&gt; &gt;&gt;                                 var t = e.getWParam;</w:t>
      </w:r>
    </w:p>
    <w:p w14:paraId="0896F2F4" w14:textId="77777777" w:rsidR="001F3C1F" w:rsidRDefault="001F3C1F" w:rsidP="00DA6AE5">
      <w:pPr>
        <w:pStyle w:val="Heading1"/>
      </w:pPr>
      <w:r>
        <w:t>&gt;&gt; &gt;&gt;                                 e.getWParam = function() {</w:t>
      </w:r>
    </w:p>
    <w:p w14:paraId="21F34053" w14:textId="77777777" w:rsidR="001F3C1F" w:rsidRDefault="001F3C1F" w:rsidP="00DA6AE5">
      <w:pPr>
        <w:pStyle w:val="Heading1"/>
      </w:pPr>
      <w:r>
        <w:t>&gt;&gt; &gt;&gt;                                     var e = 0;</w:t>
      </w:r>
    </w:p>
    <w:p w14:paraId="0BF78726" w14:textId="77777777" w:rsidR="001F3C1F" w:rsidRDefault="001F3C1F" w:rsidP="00DA6AE5">
      <w:pPr>
        <w:pStyle w:val="Heading1"/>
      </w:pPr>
      <w:r>
        <w:t>&gt;&gt; &gt;&gt;                                     return n.ignoreMc1Ms0CookieProcessing &amp;&amp; (e |= 2),</w:t>
      </w:r>
    </w:p>
    <w:p w14:paraId="32086BDC" w14:textId="77777777" w:rsidR="001F3C1F" w:rsidRDefault="001F3C1F" w:rsidP="00DA6AE5">
      <w:pPr>
        <w:pStyle w:val="Heading1"/>
      </w:pPr>
      <w:r>
        <w:t>&gt;&gt; &gt;&gt;                                     e | t()</w:t>
      </w:r>
    </w:p>
    <w:p w14:paraId="081EB376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CD775DC" w14:textId="77777777" w:rsidR="001F3C1F" w:rsidRDefault="001F3C1F" w:rsidP="00DA6AE5">
      <w:pPr>
        <w:pStyle w:val="Heading1"/>
      </w:pPr>
      <w:r>
        <w:t>&gt;&gt; &gt;&gt;                             }(f),</w:t>
      </w:r>
    </w:p>
    <w:p w14:paraId="10D1310C" w14:textId="77777777" w:rsidR="001F3C1F" w:rsidRDefault="001F3C1F" w:rsidP="00DA6AE5">
      <w:pPr>
        <w:pStyle w:val="Heading1"/>
      </w:pPr>
      <w:r>
        <w:t>&gt;&gt; &gt;&gt;                             n.eventsLimitInMem &gt; 0 &amp;&amp; (v = n.eventsLimitInMem),</w:t>
      </w:r>
    </w:p>
    <w:p w14:paraId="44534EB5" w14:textId="77777777" w:rsidR="001F3C1F" w:rsidRDefault="001F3C1F" w:rsidP="00DA6AE5">
      <w:pPr>
        <w:pStyle w:val="Heading1"/>
      </w:pPr>
      <w:r>
        <w:t>&gt;&gt; &gt;&gt;                             n.immediateEventLimit &gt; 0 &amp;&amp; (m = n.immediateEventLimit),</w:t>
      </w:r>
    </w:p>
    <w:p w14:paraId="4AFF5C2E" w14:textId="77777777" w:rsidR="001F3C1F" w:rsidRDefault="001F3C1F" w:rsidP="00DA6AE5">
      <w:pPr>
        <w:pStyle w:val="Heading1"/>
      </w:pPr>
      <w:r>
        <w:t>&gt;&gt; &gt;&gt;                             n.autoFlushEventsLimit &gt; 0 &amp;&amp; (a = n.autoFlushEventsLimit),</w:t>
      </w:r>
    </w:p>
    <w:p w14:paraId="4180362A" w14:textId="77777777" w:rsidR="001F3C1F" w:rsidRDefault="001F3C1F" w:rsidP="00DA6AE5">
      <w:pPr>
        <w:pStyle w:val="Heading1"/>
      </w:pPr>
      <w:r>
        <w:t>&gt;&gt; &gt;&gt;                             le(n.maxEventRetryAttempts) &amp;&amp; (T = n.maxEventRetryAttempts),</w:t>
      </w:r>
    </w:p>
    <w:p w14:paraId="6EAAC0D9" w14:textId="77777777" w:rsidR="001F3C1F" w:rsidRDefault="001F3C1F" w:rsidP="00DA6AE5">
      <w:pPr>
        <w:pStyle w:val="Heading1"/>
      </w:pPr>
      <w:r>
        <w:t>&gt;&gt; &gt;&gt;                             le(n.maxUnloadEventRetryAttempts) &amp;&amp; (L = n.maxUnloadEventRetryAttempts),</w:t>
      </w:r>
    </w:p>
    <w:p w14:paraId="27B52BA3" w14:textId="77777777" w:rsidR="001F3C1F" w:rsidRDefault="001F3C1F" w:rsidP="00DA6AE5">
      <w:pPr>
        <w:pStyle w:val="Heading1"/>
      </w:pPr>
      <w:r>
        <w:lastRenderedPageBreak/>
        <w:t>&gt;&gt; &gt;&gt;                             ne(),</w:t>
      </w:r>
    </w:p>
    <w:p w14:paraId="6C57C7C8" w14:textId="77777777" w:rsidR="001F3C1F" w:rsidRDefault="001F3C1F" w:rsidP="00DA6AE5">
      <w:pPr>
        <w:pStyle w:val="Heading1"/>
      </w:pPr>
      <w:r>
        <w:t>&gt;&gt; &gt;&gt;                             n.httpXHROverride &amp;&amp; n.httpXHROverride.sendPOST &amp;&amp; (i = n.httpXHROverride),</w:t>
      </w:r>
    </w:p>
    <w:p w14:paraId="7E982D00" w14:textId="77777777" w:rsidR="001F3C1F" w:rsidRDefault="001F3C1F" w:rsidP="00DA6AE5">
      <w:pPr>
        <w:pStyle w:val="Heading1"/>
      </w:pPr>
      <w:r>
        <w:t>&gt;&gt; &gt;&gt;                             cr(s.anonCookieName) &amp;&amp; o.addQueryStringParameter("anoncknm", s.anonCookieName),</w:t>
      </w:r>
    </w:p>
    <w:p w14:paraId="2F036830" w14:textId="77777777" w:rsidR="001F3C1F" w:rsidRDefault="001F3C1F" w:rsidP="00DA6AE5">
      <w:pPr>
        <w:pStyle w:val="Heading1"/>
      </w:pPr>
      <w:r>
        <w:t>&gt;&gt; &gt;&gt;                             o.sendHook = n.payloadPreprocessor,</w:t>
      </w:r>
    </w:p>
    <w:p w14:paraId="30C0D7C6" w14:textId="77777777" w:rsidR="001F3C1F" w:rsidRDefault="001F3C1F" w:rsidP="00DA6AE5">
      <w:pPr>
        <w:pStyle w:val="Heading1"/>
      </w:pPr>
      <w:r>
        <w:t>&gt;&gt; &gt;&gt;                             o.sendListener = n.payloadListener;</w:t>
      </w:r>
    </w:p>
    <w:p w14:paraId="712294B4" w14:textId="77777777" w:rsidR="001F3C1F" w:rsidRDefault="001F3C1F" w:rsidP="00DA6AE5">
      <w:pPr>
        <w:pStyle w:val="Heading1"/>
      </w:pPr>
      <w:r>
        <w:t>&gt;&gt; &gt;&gt;                             var p = n.overrideEndpointUrl ? n.overrideEndpointUrl : s.endpointUrl;</w:t>
      </w:r>
    </w:p>
    <w:p w14:paraId="56AFAC0F" w14:textId="77777777" w:rsidR="001F3C1F" w:rsidRDefault="001F3C1F" w:rsidP="00DA6AE5">
      <w:pPr>
        <w:pStyle w:val="Heading1"/>
      </w:pPr>
      <w:r>
        <w:t>&gt;&gt; &gt;&gt;                             e._notificationManager = s.extensionConfig.NotificationManager,</w:t>
      </w:r>
    </w:p>
    <w:p w14:paraId="2C68A03B" w14:textId="77777777" w:rsidR="001F3C1F" w:rsidRDefault="001F3C1F" w:rsidP="00DA6AE5">
      <w:pPr>
        <w:pStyle w:val="Heading1"/>
      </w:pPr>
      <w:r>
        <w:t>&gt;&gt; &gt;&gt;                             o.initialize(p, e.core, e, i, n);</w:t>
      </w:r>
    </w:p>
    <w:p w14:paraId="44D7B6AC" w14:textId="77777777" w:rsidR="001F3C1F" w:rsidRDefault="001F3C1F" w:rsidP="00DA6AE5">
      <w:pPr>
        <w:pStyle w:val="Heading1"/>
      </w:pPr>
      <w:r>
        <w:t>&gt;&gt; &gt;&gt;                             var g = s.disablePageUnloadEvents || [];</w:t>
      </w:r>
    </w:p>
    <w:p w14:paraId="2287CA04" w14:textId="77777777" w:rsidR="001F3C1F" w:rsidRDefault="001F3C1F" w:rsidP="00DA6AE5">
      <w:pPr>
        <w:pStyle w:val="Heading1"/>
      </w:pPr>
      <w:r>
        <w:t>&gt;&gt; &gt;&gt;                             gn(r, g, c),</w:t>
      </w:r>
    </w:p>
    <w:p w14:paraId="4E5DB3A6" w14:textId="77777777" w:rsidR="001F3C1F" w:rsidRDefault="001F3C1F" w:rsidP="00DA6AE5">
      <w:pPr>
        <w:pStyle w:val="Heading1"/>
      </w:pPr>
      <w:r>
        <w:t>&gt;&gt; &gt;&gt;                             function e(t, n, r) {</w:t>
      </w:r>
    </w:p>
    <w:p w14:paraId="7BC1C9FB" w14:textId="77777777" w:rsidR="001F3C1F" w:rsidRDefault="001F3C1F" w:rsidP="00DA6AE5">
      <w:pPr>
        <w:pStyle w:val="Heading1"/>
      </w:pPr>
      <w:r>
        <w:t>&gt;&gt; &gt;&gt;                                 var i = cn(Qt, r)</w:t>
      </w:r>
    </w:p>
    <w:p w14:paraId="546EAADA" w14:textId="77777777" w:rsidR="001F3C1F" w:rsidRDefault="001F3C1F" w:rsidP="00DA6AE5">
      <w:pPr>
        <w:pStyle w:val="Heading1"/>
      </w:pPr>
      <w:r>
        <w:t>&gt;&gt; &gt;&gt;                                   , o = hn(["pagehide"], t, n, i);</w:t>
      </w:r>
    </w:p>
    <w:p w14:paraId="349D5306" w14:textId="77777777" w:rsidR="001F3C1F" w:rsidRDefault="001F3C1F" w:rsidP="00DA6AE5">
      <w:pPr>
        <w:pStyle w:val="Heading1"/>
      </w:pPr>
      <w:r>
        <w:t>&gt;&gt; &gt;&gt;                                 return n &amp;&amp; -1 !== he(n, "visibilitychange") || (o = hn(["visibilitychange"], (function(e) {</w:t>
      </w:r>
    </w:p>
    <w:p w14:paraId="1286E141" w14:textId="77777777" w:rsidR="001F3C1F" w:rsidRDefault="001F3C1F" w:rsidP="00DA6AE5">
      <w:pPr>
        <w:pStyle w:val="Heading1"/>
      </w:pPr>
      <w:r>
        <w:t>&gt;&gt; &gt;&gt;                                     var n = We();</w:t>
      </w:r>
    </w:p>
    <w:p w14:paraId="5B7C2672" w14:textId="77777777" w:rsidR="001F3C1F" w:rsidRDefault="001F3C1F" w:rsidP="00DA6AE5">
      <w:pPr>
        <w:pStyle w:val="Heading1"/>
      </w:pPr>
      <w:r>
        <w:t>&gt;&gt; &gt;&gt;                                     t &amp;&amp; n &amp;&amp; "hidden" === n.visibilityState &amp;&amp; t(e)</w:t>
      </w:r>
    </w:p>
    <w:p w14:paraId="44DBC738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E768716" w14:textId="77777777" w:rsidR="001F3C1F" w:rsidRDefault="001F3C1F" w:rsidP="00DA6AE5">
      <w:pPr>
        <w:pStyle w:val="Heading1"/>
      </w:pPr>
      <w:r>
        <w:lastRenderedPageBreak/>
        <w:t>&gt;&gt; &gt;&gt;                                 ), n, i) || o),</w:t>
      </w:r>
    </w:p>
    <w:p w14:paraId="6429255E" w14:textId="77777777" w:rsidR="001F3C1F" w:rsidRDefault="001F3C1F" w:rsidP="00DA6AE5">
      <w:pPr>
        <w:pStyle w:val="Heading1"/>
      </w:pPr>
      <w:r>
        <w:t>&gt;&gt; &gt;&gt;                                 !o &amp;&amp; n &amp;&amp; (o = e(t, null, r)),</w:t>
      </w:r>
    </w:p>
    <w:p w14:paraId="198B60D7" w14:textId="77777777" w:rsidR="001F3C1F" w:rsidRDefault="001F3C1F" w:rsidP="00DA6AE5">
      <w:pPr>
        <w:pStyle w:val="Heading1"/>
      </w:pPr>
      <w:r>
        <w:t>&gt;&gt; &gt;&gt;                                 o</w:t>
      </w:r>
    </w:p>
    <w:p w14:paraId="130EDBD8" w14:textId="77777777" w:rsidR="001F3C1F" w:rsidRDefault="001F3C1F" w:rsidP="00DA6AE5">
      <w:pPr>
        <w:pStyle w:val="Heading1"/>
      </w:pPr>
      <w:r>
        <w:t>&gt;&gt; &gt;&gt;                             }(r, g, c),</w:t>
      </w:r>
    </w:p>
    <w:p w14:paraId="3C14A8BD" w14:textId="77777777" w:rsidR="001F3C1F" w:rsidRDefault="001F3C1F" w:rsidP="00DA6AE5">
      <w:pPr>
        <w:pStyle w:val="Heading1"/>
      </w:pPr>
      <w:r>
        <w:t>&gt;&gt; &gt;&gt;                             function e(t, n, r) {</w:t>
      </w:r>
    </w:p>
    <w:p w14:paraId="7F9A2822" w14:textId="77777777" w:rsidR="001F3C1F" w:rsidRDefault="001F3C1F" w:rsidP="00DA6AE5">
      <w:pPr>
        <w:pStyle w:val="Heading1"/>
      </w:pPr>
      <w:r>
        <w:t>&gt;&gt; &gt;&gt;                                 var i = cn(Xt, r)</w:t>
      </w:r>
    </w:p>
    <w:p w14:paraId="58029982" w14:textId="77777777" w:rsidR="001F3C1F" w:rsidRDefault="001F3C1F" w:rsidP="00DA6AE5">
      <w:pPr>
        <w:pStyle w:val="Heading1"/>
      </w:pPr>
      <w:r>
        <w:t>&gt;&gt; &gt;&gt;                                   , o = hn(["pageshow"], t, n, i);</w:t>
      </w:r>
    </w:p>
    <w:p w14:paraId="76C8057C" w14:textId="77777777" w:rsidR="001F3C1F" w:rsidRDefault="001F3C1F" w:rsidP="00DA6AE5">
      <w:pPr>
        <w:pStyle w:val="Heading1"/>
      </w:pPr>
      <w:r>
        <w:t>&gt;&gt; &gt;&gt;                                 return !(o = hn(["visibilitychange"], (function(e) {</w:t>
      </w:r>
    </w:p>
    <w:p w14:paraId="72877083" w14:textId="77777777" w:rsidR="001F3C1F" w:rsidRDefault="001F3C1F" w:rsidP="00DA6AE5">
      <w:pPr>
        <w:pStyle w:val="Heading1"/>
      </w:pPr>
      <w:r>
        <w:t>&gt;&gt; &gt;&gt;                                     var n = We();</w:t>
      </w:r>
    </w:p>
    <w:p w14:paraId="50F44534" w14:textId="77777777" w:rsidR="001F3C1F" w:rsidRDefault="001F3C1F" w:rsidP="00DA6AE5">
      <w:pPr>
        <w:pStyle w:val="Heading1"/>
      </w:pPr>
      <w:r>
        <w:t>&gt;&gt; &gt;&gt;                                     t &amp;&amp; n &amp;&amp; "visible" === n.visibilityState &amp;&amp; t(e)</w:t>
      </w:r>
    </w:p>
    <w:p w14:paraId="460FC038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654E067F" w14:textId="77777777" w:rsidR="001F3C1F" w:rsidRDefault="001F3C1F" w:rsidP="00DA6AE5">
      <w:pPr>
        <w:pStyle w:val="Heading1"/>
      </w:pPr>
      <w:r>
        <w:t>&gt;&gt; &gt;&gt;                                 ), n, i) || o) &amp;&amp; n &amp;&amp; (o = e(t, null, r)),</w:t>
      </w:r>
    </w:p>
    <w:p w14:paraId="7D5C3463" w14:textId="77777777" w:rsidR="001F3C1F" w:rsidRDefault="001F3C1F" w:rsidP="00DA6AE5">
      <w:pPr>
        <w:pStyle w:val="Heading1"/>
      </w:pPr>
      <w:r>
        <w:t>&gt;&gt; &gt;&gt;                                 o</w:t>
      </w:r>
    </w:p>
    <w:p w14:paraId="5552BCA4" w14:textId="77777777" w:rsidR="001F3C1F" w:rsidRDefault="001F3C1F" w:rsidP="00DA6AE5">
      <w:pPr>
        <w:pStyle w:val="Heading1"/>
      </w:pPr>
      <w:r>
        <w:t>&gt;&gt; &gt;&gt;                             }(k, s.disablePageShowEvents, c)</w:t>
      </w:r>
    </w:p>
    <w:p w14:paraId="621BB106" w14:textId="77777777" w:rsidR="001F3C1F" w:rsidRDefault="001F3C1F" w:rsidP="00DA6AE5">
      <w:pPr>
        <w:pStyle w:val="Heading1"/>
      </w:pPr>
      <w:r>
        <w:t>&gt;&gt; &gt;&gt;                         } catch (t) {</w:t>
      </w:r>
    </w:p>
    <w:p w14:paraId="5B631E07" w14:textId="77777777" w:rsidR="001F3C1F" w:rsidRDefault="001F3C1F" w:rsidP="00DA6AE5">
      <w:pPr>
        <w:pStyle w:val="Heading1"/>
      </w:pPr>
      <w:r>
        <w:t>&gt;&gt; &gt;&gt;                             throw e.setInitialized(!1),</w:t>
      </w:r>
    </w:p>
    <w:p w14:paraId="0483CD23" w14:textId="77777777" w:rsidR="001F3C1F" w:rsidRDefault="001F3C1F" w:rsidP="00DA6AE5">
      <w:pPr>
        <w:pStyle w:val="Heading1"/>
      </w:pPr>
      <w:r>
        <w:t>&gt;&gt; &gt;&gt;                             t</w:t>
      </w:r>
    </w:p>
    <w:p w14:paraId="4F615BFB" w14:textId="77777777" w:rsidR="001F3C1F" w:rsidRDefault="001F3C1F" w:rsidP="00DA6AE5">
      <w:pPr>
        <w:pStyle w:val="Heading1"/>
      </w:pPr>
      <w:r>
        <w:t>&gt;&gt; &gt;&gt;                         }</w:t>
      </w:r>
    </w:p>
    <w:p w14:paraId="651282B9" w14:textId="77777777" w:rsidR="001F3C1F" w:rsidRDefault="001F3C1F" w:rsidP="00DA6AE5">
      <w:pPr>
        <w:pStyle w:val="Heading1"/>
      </w:pPr>
      <w:r>
        <w:t>&gt;&gt; &gt;&gt;                     }</w:t>
      </w:r>
    </w:p>
    <w:p w14:paraId="122DEB8C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06B20266" w14:textId="77777777" w:rsidR="001F3C1F" w:rsidRDefault="001F3C1F" w:rsidP="00DA6AE5">
      <w:pPr>
        <w:pStyle w:val="Heading1"/>
      </w:pPr>
      <w:r>
        <w:lastRenderedPageBreak/>
        <w:t>&gt;&gt; &gt;&gt;                         return {</w:t>
      </w:r>
    </w:p>
    <w:p w14:paraId="7612C0CB" w14:textId="77777777" w:rsidR="001F3C1F" w:rsidRDefault="001F3C1F" w:rsidP="00DA6AE5">
      <w:pPr>
        <w:pStyle w:val="Heading1"/>
      </w:pPr>
      <w:r>
        <w:t>&gt;&gt; &gt;&gt;                             coreConfig: s,</w:t>
      </w:r>
    </w:p>
    <w:p w14:paraId="487B1F5C" w14:textId="77777777" w:rsidR="001F3C1F" w:rsidRDefault="001F3C1F" w:rsidP="00DA6AE5">
      <w:pPr>
        <w:pStyle w:val="Heading1"/>
      </w:pPr>
      <w:r>
        <w:t>&gt;&gt; &gt;&gt;                             core: l,</w:t>
      </w:r>
    </w:p>
    <w:p w14:paraId="366EF0C0" w14:textId="77777777" w:rsidR="001F3C1F" w:rsidRDefault="001F3C1F" w:rsidP="00DA6AE5">
      <w:pPr>
        <w:pStyle w:val="Heading1"/>
      </w:pPr>
      <w:r>
        <w:t>&gt;&gt; &gt;&gt;                             extensions: d</w:t>
      </w:r>
    </w:p>
    <w:p w14:paraId="5916D7E8" w14:textId="77777777" w:rsidR="001F3C1F" w:rsidRDefault="001F3C1F" w:rsidP="00DA6AE5">
      <w:pPr>
        <w:pStyle w:val="Heading1"/>
      </w:pPr>
      <w:r>
        <w:t>&gt;&gt; &gt;&gt;                         }</w:t>
      </w:r>
    </w:p>
    <w:p w14:paraId="5C65B72C" w14:textId="77777777" w:rsidR="001F3C1F" w:rsidRDefault="001F3C1F" w:rsidP="00DA6AE5">
      <w:pPr>
        <w:pStyle w:val="Heading1"/>
      </w:pPr>
      <w:r>
        <w:t>&gt;&gt; &gt;&gt;                     }</w:t>
      </w:r>
    </w:p>
    <w:p w14:paraId="4530EF4C" w14:textId="77777777" w:rsidR="001F3C1F" w:rsidRDefault="001F3C1F" w:rsidP="00DA6AE5">
      <w:pPr>
        <w:pStyle w:val="Heading1"/>
      </w:pPr>
      <w:r>
        <w:t>&gt;&gt; &gt;&gt;                     ))</w:t>
      </w:r>
    </w:p>
    <w:p w14:paraId="01590810" w14:textId="77777777" w:rsidR="001F3C1F" w:rsidRDefault="001F3C1F" w:rsidP="00DA6AE5">
      <w:pPr>
        <w:pStyle w:val="Heading1"/>
      </w:pPr>
      <w:r>
        <w:t>&gt;&gt; &gt;&gt;                 }</w:t>
      </w:r>
    </w:p>
    <w:p w14:paraId="4F96EBEF" w14:textId="77777777" w:rsidR="001F3C1F" w:rsidRDefault="001F3C1F" w:rsidP="00DA6AE5">
      <w:pPr>
        <w:pStyle w:val="Heading1"/>
      </w:pPr>
      <w:r>
        <w:t>&gt;&gt; &gt;&gt;                 ,</w:t>
      </w:r>
    </w:p>
    <w:p w14:paraId="6BE60A69" w14:textId="77777777" w:rsidR="001F3C1F" w:rsidRDefault="001F3C1F" w:rsidP="00DA6AE5">
      <w:pPr>
        <w:pStyle w:val="Heading1"/>
      </w:pPr>
      <w:r>
        <w:t>&gt;&gt; &gt;&gt;                 e.processTelemetry = function(t, r) {</w:t>
      </w:r>
    </w:p>
    <w:p w14:paraId="732A5A99" w14:textId="77777777" w:rsidR="001F3C1F" w:rsidRDefault="001F3C1F" w:rsidP="00DA6AE5">
      <w:pPr>
        <w:pStyle w:val="Heading1"/>
      </w:pPr>
      <w:r>
        <w:t>&gt;&gt; &gt;&gt;                     vr(t, e.identifier);</w:t>
      </w:r>
    </w:p>
    <w:p w14:paraId="3AE2948C" w14:textId="77777777" w:rsidR="001F3C1F" w:rsidRDefault="001F3C1F" w:rsidP="00DA6AE5">
      <w:pPr>
        <w:pStyle w:val="Heading1"/>
      </w:pPr>
      <w:r>
        <w:t>&gt;&gt; &gt;&gt;                     var i = (r = e._getTelCtx(r)).getExtCfg(e.identifier)</w:t>
      </w:r>
    </w:p>
    <w:p w14:paraId="2169872B" w14:textId="77777777" w:rsidR="001F3C1F" w:rsidRDefault="001F3C1F" w:rsidP="00DA6AE5">
      <w:pPr>
        <w:pStyle w:val="Heading1"/>
      </w:pPr>
      <w:r>
        <w:t>&gt;&gt; &gt;&gt;                       , o = !!n.disableTelemetry;</w:t>
      </w:r>
    </w:p>
    <w:p w14:paraId="68733AF6" w14:textId="77777777" w:rsidR="001F3C1F" w:rsidRDefault="001F3C1F" w:rsidP="00DA6AE5">
      <w:pPr>
        <w:pStyle w:val="Heading1"/>
      </w:pPr>
      <w:r>
        <w:t>&gt;&gt; &gt;&gt;                     i &amp;&amp; (o = o || !!i.disableTelemetry);</w:t>
      </w:r>
    </w:p>
    <w:p w14:paraId="27A9CE01" w14:textId="77777777" w:rsidR="001F3C1F" w:rsidRDefault="001F3C1F" w:rsidP="00DA6AE5">
      <w:pPr>
        <w:pStyle w:val="Heading1"/>
      </w:pPr>
      <w:r>
        <w:t>&gt;&gt; &gt;&gt;                     var a = t;</w:t>
      </w:r>
    </w:p>
    <w:p w14:paraId="3850BFA6" w14:textId="77777777" w:rsidR="001F3C1F" w:rsidRDefault="001F3C1F" w:rsidP="00DA6AE5">
      <w:pPr>
        <w:pStyle w:val="Heading1"/>
      </w:pPr>
      <w:r>
        <w:t>&gt;&gt; &gt;&gt;                     o || d || (n.overrideInstrumentationKey &amp;&amp; (a.iKey = n.overrideInstrumentationKey),</w:t>
      </w:r>
    </w:p>
    <w:p w14:paraId="0CD5217E" w14:textId="77777777" w:rsidR="001F3C1F" w:rsidRDefault="001F3C1F" w:rsidP="00DA6AE5">
      <w:pPr>
        <w:pStyle w:val="Heading1"/>
      </w:pPr>
      <w:r>
        <w:t>&gt;&gt; &gt;&gt;                     i &amp;&amp; i.overrideInstrumentationKey &amp;&amp; (a.iKey = i.overrideInstrumentationKey),</w:t>
      </w:r>
    </w:p>
    <w:p w14:paraId="67729E9C" w14:textId="77777777" w:rsidR="001F3C1F" w:rsidRDefault="001F3C1F" w:rsidP="00DA6AE5">
      <w:pPr>
        <w:pStyle w:val="Heading1"/>
      </w:pPr>
      <w:r>
        <w:t>&gt;&gt; &gt;&gt;                     A(a, !0),</w:t>
      </w:r>
    </w:p>
    <w:p w14:paraId="333BBD96" w14:textId="77777777" w:rsidR="001F3C1F" w:rsidRDefault="001F3C1F" w:rsidP="00DA6AE5">
      <w:pPr>
        <w:pStyle w:val="Heading1"/>
      </w:pPr>
      <w:r>
        <w:t>&gt;&gt; &gt;&gt;                     x ? B(2, 2) : F()),</w:t>
      </w:r>
    </w:p>
    <w:p w14:paraId="15E4E116" w14:textId="77777777" w:rsidR="001F3C1F" w:rsidRDefault="001F3C1F" w:rsidP="00DA6AE5">
      <w:pPr>
        <w:pStyle w:val="Heading1"/>
      </w:pPr>
      <w:r>
        <w:lastRenderedPageBreak/>
        <w:t>&gt;&gt; &gt;&gt;                     e.processNext(a, r)</w:t>
      </w:r>
    </w:p>
    <w:p w14:paraId="089BC84F" w14:textId="77777777" w:rsidR="001F3C1F" w:rsidRDefault="001F3C1F" w:rsidP="00DA6AE5">
      <w:pPr>
        <w:pStyle w:val="Heading1"/>
      </w:pPr>
      <w:r>
        <w:t>&gt;&gt; &gt;&gt;                 }</w:t>
      </w:r>
    </w:p>
    <w:p w14:paraId="5B6044D5" w14:textId="77777777" w:rsidR="001F3C1F" w:rsidRDefault="001F3C1F" w:rsidP="00DA6AE5">
      <w:pPr>
        <w:pStyle w:val="Heading1"/>
      </w:pPr>
      <w:r>
        <w:t>&gt;&gt; &gt;&gt;                 ,</w:t>
      </w:r>
    </w:p>
    <w:p w14:paraId="173D79D2" w14:textId="77777777" w:rsidR="001F3C1F" w:rsidRDefault="001F3C1F" w:rsidP="00DA6AE5">
      <w:pPr>
        <w:pStyle w:val="Heading1"/>
      </w:pPr>
      <w:r>
        <w:t>&gt;&gt; &gt;&gt;                 e._doTeardown = function(e, t) {</w:t>
      </w:r>
    </w:p>
    <w:p w14:paraId="2C7729FC" w14:textId="77777777" w:rsidR="001F3C1F" w:rsidRDefault="001F3C1F" w:rsidP="00DA6AE5">
      <w:pPr>
        <w:pStyle w:val="Heading1"/>
      </w:pPr>
      <w:r>
        <w:t>&gt;&gt; &gt;&gt;                     B(2, 2),</w:t>
      </w:r>
    </w:p>
    <w:p w14:paraId="729260F7" w14:textId="77777777" w:rsidR="001F3C1F" w:rsidRDefault="001F3C1F" w:rsidP="00DA6AE5">
      <w:pPr>
        <w:pStyle w:val="Heading1"/>
      </w:pPr>
      <w:r>
        <w:t>&gt;&gt; &gt;&gt;                     d = !0,</w:t>
      </w:r>
    </w:p>
    <w:p w14:paraId="749EDB50" w14:textId="77777777" w:rsidR="001F3C1F" w:rsidRDefault="001F3C1F" w:rsidP="00DA6AE5">
      <w:pPr>
        <w:pStyle w:val="Heading1"/>
      </w:pPr>
      <w:r>
        <w:t>&gt;&gt; &gt;&gt;                     o.teardown(),</w:t>
      </w:r>
    </w:p>
    <w:p w14:paraId="0D50885F" w14:textId="77777777" w:rsidR="001F3C1F" w:rsidRDefault="001F3C1F" w:rsidP="00DA6AE5">
      <w:pPr>
        <w:pStyle w:val="Heading1"/>
      </w:pPr>
      <w:r>
        <w:t>&gt;&gt; &gt;&gt;                     pn(["beforeunload", "unload", "pagehide"], null, c),</w:t>
      </w:r>
    </w:p>
    <w:p w14:paraId="658C652C" w14:textId="77777777" w:rsidR="001F3C1F" w:rsidRDefault="001F3C1F" w:rsidP="00DA6AE5">
      <w:pPr>
        <w:pStyle w:val="Heading1"/>
      </w:pPr>
      <w:r>
        <w:t>&gt;&gt; &gt;&gt;                     function(e, t) {</w:t>
      </w:r>
    </w:p>
    <w:p w14:paraId="56123FD2" w14:textId="77777777" w:rsidR="001F3C1F" w:rsidRDefault="001F3C1F" w:rsidP="00DA6AE5">
      <w:pPr>
        <w:pStyle w:val="Heading1"/>
      </w:pPr>
      <w:r>
        <w:t>&gt;&gt; &gt;&gt;                         var n = cn(Qt, t);</w:t>
      </w:r>
    </w:p>
    <w:p w14:paraId="15273847" w14:textId="77777777" w:rsidR="001F3C1F" w:rsidRDefault="001F3C1F" w:rsidP="00DA6AE5">
      <w:pPr>
        <w:pStyle w:val="Heading1"/>
      </w:pPr>
      <w:r>
        <w:t>&gt;&gt; &gt;&gt;                         pn(["pagehide"], e, n),</w:t>
      </w:r>
    </w:p>
    <w:p w14:paraId="1CA6BF3B" w14:textId="77777777" w:rsidR="001F3C1F" w:rsidRDefault="001F3C1F" w:rsidP="00DA6AE5">
      <w:pPr>
        <w:pStyle w:val="Heading1"/>
      </w:pPr>
      <w:r>
        <w:t>&gt;&gt; &gt;&gt;                         pn(["visibilitychange"], null, n)</w:t>
      </w:r>
    </w:p>
    <w:p w14:paraId="44030031" w14:textId="77777777" w:rsidR="001F3C1F" w:rsidRDefault="001F3C1F" w:rsidP="00DA6AE5">
      <w:pPr>
        <w:pStyle w:val="Heading1"/>
      </w:pPr>
      <w:r>
        <w:t>&gt;&gt; &gt;&gt;                     }(null, c),</w:t>
      </w:r>
    </w:p>
    <w:p w14:paraId="422B35C3" w14:textId="77777777" w:rsidR="001F3C1F" w:rsidRDefault="001F3C1F" w:rsidP="00DA6AE5">
      <w:pPr>
        <w:pStyle w:val="Heading1"/>
      </w:pPr>
      <w:r>
        <w:t>&gt;&gt; &gt;&gt;                     function(e, t) {</w:t>
      </w:r>
    </w:p>
    <w:p w14:paraId="0EBA4B24" w14:textId="77777777" w:rsidR="001F3C1F" w:rsidRDefault="001F3C1F" w:rsidP="00DA6AE5">
      <w:pPr>
        <w:pStyle w:val="Heading1"/>
      </w:pPr>
      <w:r>
        <w:t>&gt;&gt; &gt;&gt;                         var n = cn(Xt, t);</w:t>
      </w:r>
    </w:p>
    <w:p w14:paraId="1BE15AA1" w14:textId="77777777" w:rsidR="001F3C1F" w:rsidRDefault="001F3C1F" w:rsidP="00DA6AE5">
      <w:pPr>
        <w:pStyle w:val="Heading1"/>
      </w:pPr>
      <w:r>
        <w:t>&gt;&gt; &gt;&gt;                         pn(["pageshow"], e, n),</w:t>
      </w:r>
    </w:p>
    <w:p w14:paraId="2F5E8EF5" w14:textId="77777777" w:rsidR="001F3C1F" w:rsidRDefault="001F3C1F" w:rsidP="00DA6AE5">
      <w:pPr>
        <w:pStyle w:val="Heading1"/>
      </w:pPr>
      <w:r>
        <w:t>&gt;&gt; &gt;&gt;                         pn(["visibilitychange"], null, n)</w:t>
      </w:r>
    </w:p>
    <w:p w14:paraId="599F16E2" w14:textId="77777777" w:rsidR="001F3C1F" w:rsidRDefault="001F3C1F" w:rsidP="00DA6AE5">
      <w:pPr>
        <w:pStyle w:val="Heading1"/>
      </w:pPr>
      <w:r>
        <w:t>&gt;&gt; &gt;&gt;                     }(null, c),</w:t>
      </w:r>
    </w:p>
    <w:p w14:paraId="473DB9B0" w14:textId="77777777" w:rsidR="001F3C1F" w:rsidRDefault="001F3C1F" w:rsidP="00DA6AE5">
      <w:pPr>
        <w:pStyle w:val="Heading1"/>
      </w:pPr>
      <w:r>
        <w:t>&gt;&gt; &gt;&gt;                     R()</w:t>
      </w:r>
    </w:p>
    <w:p w14:paraId="260969C2" w14:textId="77777777" w:rsidR="001F3C1F" w:rsidRDefault="001F3C1F" w:rsidP="00DA6AE5">
      <w:pPr>
        <w:pStyle w:val="Heading1"/>
      </w:pPr>
      <w:r>
        <w:t>&gt;&gt; &gt;&gt;                 }</w:t>
      </w:r>
    </w:p>
    <w:p w14:paraId="522B02A1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5710BB72" w14:textId="77777777" w:rsidR="001F3C1F" w:rsidRDefault="001F3C1F" w:rsidP="00DA6AE5">
      <w:pPr>
        <w:pStyle w:val="Heading1"/>
      </w:pPr>
      <w:r>
        <w:t>&gt;&gt; &gt;&gt;                 e.setEventQueueLimits = function(e, t) {</w:t>
      </w:r>
    </w:p>
    <w:p w14:paraId="37F3DFE7" w14:textId="77777777" w:rsidR="001F3C1F" w:rsidRDefault="001F3C1F" w:rsidP="00DA6AE5">
      <w:pPr>
        <w:pStyle w:val="Heading1"/>
      </w:pPr>
      <w:r>
        <w:t>&gt;&gt; &gt;&gt;                     v = e &gt; 0 ? e : 1e4,</w:t>
      </w:r>
    </w:p>
    <w:p w14:paraId="21E17271" w14:textId="77777777" w:rsidR="001F3C1F" w:rsidRDefault="001F3C1F" w:rsidP="00DA6AE5">
      <w:pPr>
        <w:pStyle w:val="Heading1"/>
      </w:pPr>
      <w:r>
        <w:t>&gt;&gt; &gt;&gt;                     a = t &gt; 0 ? t : 0,</w:t>
      </w:r>
    </w:p>
    <w:p w14:paraId="60F02480" w14:textId="77777777" w:rsidR="001F3C1F" w:rsidRDefault="001F3C1F" w:rsidP="00DA6AE5">
      <w:pPr>
        <w:pStyle w:val="Heading1"/>
      </w:pPr>
      <w:r>
        <w:t>&gt;&gt; &gt;&gt;                     ne();</w:t>
      </w:r>
    </w:p>
    <w:p w14:paraId="77B53F54" w14:textId="77777777" w:rsidR="001F3C1F" w:rsidRDefault="001F3C1F" w:rsidP="00DA6AE5">
      <w:pPr>
        <w:pStyle w:val="Heading1"/>
      </w:pPr>
      <w:r>
        <w:t>&gt;&gt; &gt;&gt;                     var n = b &gt; e;</w:t>
      </w:r>
    </w:p>
    <w:p w14:paraId="7F4B6AE1" w14:textId="77777777" w:rsidR="001F3C1F" w:rsidRDefault="001F3C1F" w:rsidP="00DA6AE5">
      <w:pPr>
        <w:pStyle w:val="Heading1"/>
      </w:pPr>
      <w:r>
        <w:t>&gt;&gt; &gt;&gt;                     if (!n &amp;&amp; s &gt; 0)</w:t>
      </w:r>
    </w:p>
    <w:p w14:paraId="0B503333" w14:textId="77777777" w:rsidR="001F3C1F" w:rsidRDefault="001F3C1F" w:rsidP="00DA6AE5">
      <w:pPr>
        <w:pStyle w:val="Heading1"/>
      </w:pPr>
      <w:r>
        <w:t>&gt;&gt; &gt;&gt;                         for (var r = 1; !n &amp;&amp; r &lt;= 3; r++) {</w:t>
      </w:r>
    </w:p>
    <w:p w14:paraId="1EC8EFF0" w14:textId="77777777" w:rsidR="001F3C1F" w:rsidRDefault="001F3C1F" w:rsidP="00DA6AE5">
      <w:pPr>
        <w:pStyle w:val="Heading1"/>
      </w:pPr>
      <w:r>
        <w:t>&gt;&gt; &gt;&gt;                             var i = I[r];</w:t>
      </w:r>
    </w:p>
    <w:p w14:paraId="1DA99DCF" w14:textId="77777777" w:rsidR="001F3C1F" w:rsidRDefault="001F3C1F" w:rsidP="00DA6AE5">
      <w:pPr>
        <w:pStyle w:val="Heading1"/>
      </w:pPr>
      <w:r>
        <w:t>&gt;&gt; &gt;&gt;                             i &amp;&amp; i.batches &amp;&amp; fe(i.batches, (function(e) {</w:t>
      </w:r>
    </w:p>
    <w:p w14:paraId="0F17DCF4" w14:textId="77777777" w:rsidR="001F3C1F" w:rsidRDefault="001F3C1F" w:rsidP="00DA6AE5">
      <w:pPr>
        <w:pStyle w:val="Heading1"/>
      </w:pPr>
      <w:r>
        <w:t>&gt;&gt; &gt;&gt;                                 e &amp;&amp; e.count() &gt;= s &amp;&amp; (n = !0)</w:t>
      </w:r>
    </w:p>
    <w:p w14:paraId="21842C72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6A9E6E8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1F0C35CA" w14:textId="77777777" w:rsidR="001F3C1F" w:rsidRDefault="001F3C1F" w:rsidP="00DA6AE5">
      <w:pPr>
        <w:pStyle w:val="Heading1"/>
      </w:pPr>
      <w:r>
        <w:t>&gt;&gt; &gt;&gt;                         }</w:t>
      </w:r>
    </w:p>
    <w:p w14:paraId="32784240" w14:textId="77777777" w:rsidR="001F3C1F" w:rsidRDefault="001F3C1F" w:rsidP="00DA6AE5">
      <w:pPr>
        <w:pStyle w:val="Heading1"/>
      </w:pPr>
      <w:r>
        <w:t>&gt;&gt; &gt;&gt;                     q(!0, n)</w:t>
      </w:r>
    </w:p>
    <w:p w14:paraId="4A92701C" w14:textId="77777777" w:rsidR="001F3C1F" w:rsidRDefault="001F3C1F" w:rsidP="00DA6AE5">
      <w:pPr>
        <w:pStyle w:val="Heading1"/>
      </w:pPr>
      <w:r>
        <w:t>&gt;&gt; &gt;&gt;                 }</w:t>
      </w:r>
    </w:p>
    <w:p w14:paraId="6EE3BA5C" w14:textId="77777777" w:rsidR="001F3C1F" w:rsidRDefault="001F3C1F" w:rsidP="00DA6AE5">
      <w:pPr>
        <w:pStyle w:val="Heading1"/>
      </w:pPr>
      <w:r>
        <w:t>&gt;&gt; &gt;&gt;                 ,</w:t>
      </w:r>
    </w:p>
    <w:p w14:paraId="3171539C" w14:textId="77777777" w:rsidR="001F3C1F" w:rsidRDefault="001F3C1F" w:rsidP="00DA6AE5">
      <w:pPr>
        <w:pStyle w:val="Heading1"/>
      </w:pPr>
      <w:r>
        <w:t>&gt;&gt; &gt;&gt;                 e.pause = function() {</w:t>
      </w:r>
    </w:p>
    <w:p w14:paraId="63A148A2" w14:textId="77777777" w:rsidR="001F3C1F" w:rsidRDefault="001F3C1F" w:rsidP="00DA6AE5">
      <w:pPr>
        <w:pStyle w:val="Heading1"/>
      </w:pPr>
      <w:r>
        <w:t>&gt;&gt; &gt;&gt;                     M(),</w:t>
      </w:r>
    </w:p>
    <w:p w14:paraId="3D6C5B33" w14:textId="77777777" w:rsidR="001F3C1F" w:rsidRDefault="001F3C1F" w:rsidP="00DA6AE5">
      <w:pPr>
        <w:pStyle w:val="Heading1"/>
      </w:pPr>
      <w:r>
        <w:t>&gt;&gt; &gt;&gt;                     p = !0,</w:t>
      </w:r>
    </w:p>
    <w:p w14:paraId="00F38009" w14:textId="77777777" w:rsidR="001F3C1F" w:rsidRDefault="001F3C1F" w:rsidP="00DA6AE5">
      <w:pPr>
        <w:pStyle w:val="Heading1"/>
      </w:pPr>
      <w:r>
        <w:lastRenderedPageBreak/>
        <w:t>&gt;&gt; &gt;&gt;                     o.pause()</w:t>
      </w:r>
    </w:p>
    <w:p w14:paraId="188377D8" w14:textId="77777777" w:rsidR="001F3C1F" w:rsidRDefault="001F3C1F" w:rsidP="00DA6AE5">
      <w:pPr>
        <w:pStyle w:val="Heading1"/>
      </w:pPr>
      <w:r>
        <w:t>&gt;&gt; &gt;&gt;                 }</w:t>
      </w:r>
    </w:p>
    <w:p w14:paraId="06995125" w14:textId="77777777" w:rsidR="001F3C1F" w:rsidRDefault="001F3C1F" w:rsidP="00DA6AE5">
      <w:pPr>
        <w:pStyle w:val="Heading1"/>
      </w:pPr>
      <w:r>
        <w:t>&gt;&gt; &gt;&gt;                 ,</w:t>
      </w:r>
    </w:p>
    <w:p w14:paraId="42CAB5D8" w14:textId="77777777" w:rsidR="001F3C1F" w:rsidRDefault="001F3C1F" w:rsidP="00DA6AE5">
      <w:pPr>
        <w:pStyle w:val="Heading1"/>
      </w:pPr>
      <w:r>
        <w:t>&gt;&gt; &gt;&gt;                 e.resume = function() {</w:t>
      </w:r>
    </w:p>
    <w:p w14:paraId="75AF06E8" w14:textId="77777777" w:rsidR="001F3C1F" w:rsidRDefault="001F3C1F" w:rsidP="00DA6AE5">
      <w:pPr>
        <w:pStyle w:val="Heading1"/>
      </w:pPr>
      <w:r>
        <w:t>&gt;&gt; &gt;&gt;                     p = !1,</w:t>
      </w:r>
    </w:p>
    <w:p w14:paraId="56A8D5EF" w14:textId="77777777" w:rsidR="001F3C1F" w:rsidRDefault="001F3C1F" w:rsidP="00DA6AE5">
      <w:pPr>
        <w:pStyle w:val="Heading1"/>
      </w:pPr>
      <w:r>
        <w:t>&gt;&gt; &gt;&gt;                     o.resume(),</w:t>
      </w:r>
    </w:p>
    <w:p w14:paraId="26242225" w14:textId="77777777" w:rsidR="001F3C1F" w:rsidRDefault="001F3C1F" w:rsidP="00DA6AE5">
      <w:pPr>
        <w:pStyle w:val="Heading1"/>
      </w:pPr>
      <w:r>
        <w:t>&gt;&gt; &gt;&gt;                     F()</w:t>
      </w:r>
    </w:p>
    <w:p w14:paraId="533EA3A2" w14:textId="77777777" w:rsidR="001F3C1F" w:rsidRDefault="001F3C1F" w:rsidP="00DA6AE5">
      <w:pPr>
        <w:pStyle w:val="Heading1"/>
      </w:pPr>
      <w:r>
        <w:t>&gt;&gt; &gt;&gt;                 }</w:t>
      </w:r>
    </w:p>
    <w:p w14:paraId="25184E8D" w14:textId="77777777" w:rsidR="001F3C1F" w:rsidRDefault="001F3C1F" w:rsidP="00DA6AE5">
      <w:pPr>
        <w:pStyle w:val="Heading1"/>
      </w:pPr>
      <w:r>
        <w:t>&gt;&gt; &gt;&gt;                 ,</w:t>
      </w:r>
    </w:p>
    <w:p w14:paraId="308A42C0" w14:textId="77777777" w:rsidR="001F3C1F" w:rsidRDefault="001F3C1F" w:rsidP="00DA6AE5">
      <w:pPr>
        <w:pStyle w:val="Heading1"/>
      </w:pPr>
      <w:r>
        <w:t>&gt;&gt; &gt;&gt;                 e.addResponseHandler = function(e) {</w:t>
      </w:r>
    </w:p>
    <w:p w14:paraId="432F9D30" w14:textId="77777777" w:rsidR="001F3C1F" w:rsidRDefault="001F3C1F" w:rsidP="00DA6AE5">
      <w:pPr>
        <w:pStyle w:val="Heading1"/>
      </w:pPr>
      <w:r>
        <w:t>&gt;&gt; &gt;&gt;                     o._responseHandlers.push(e)</w:t>
      </w:r>
    </w:p>
    <w:p w14:paraId="14AE0153" w14:textId="77777777" w:rsidR="001F3C1F" w:rsidRDefault="001F3C1F" w:rsidP="00DA6AE5">
      <w:pPr>
        <w:pStyle w:val="Heading1"/>
      </w:pPr>
      <w:r>
        <w:t>&gt;&gt; &gt;&gt;                 }</w:t>
      </w:r>
    </w:p>
    <w:p w14:paraId="72757A2E" w14:textId="77777777" w:rsidR="001F3C1F" w:rsidRDefault="001F3C1F" w:rsidP="00DA6AE5">
      <w:pPr>
        <w:pStyle w:val="Heading1"/>
      </w:pPr>
      <w:r>
        <w:t>&gt;&gt; &gt;&gt;                 ,</w:t>
      </w:r>
    </w:p>
    <w:p w14:paraId="1FDD3D49" w14:textId="77777777" w:rsidR="001F3C1F" w:rsidRDefault="001F3C1F" w:rsidP="00DA6AE5">
      <w:pPr>
        <w:pStyle w:val="Heading1"/>
      </w:pPr>
      <w:r>
        <w:t>&gt;&gt; &gt;&gt;                 e._loadTransmitProfiles = function(e) {</w:t>
      </w:r>
    </w:p>
    <w:p w14:paraId="0584D5B1" w14:textId="77777777" w:rsidR="001F3C1F" w:rsidRDefault="001F3C1F" w:rsidP="00DA6AE5">
      <w:pPr>
        <w:pStyle w:val="Heading1"/>
      </w:pPr>
      <w:r>
        <w:t>&gt;&gt; &gt;&gt;                     M(),</w:t>
      </w:r>
    </w:p>
    <w:p w14:paraId="5406954E" w14:textId="77777777" w:rsidR="001F3C1F" w:rsidRDefault="001F3C1F" w:rsidP="00DA6AE5">
      <w:pPr>
        <w:pStyle w:val="Heading1"/>
      </w:pPr>
      <w:r>
        <w:t>&gt;&gt; &gt;&gt;                     W(),</w:t>
      </w:r>
    </w:p>
    <w:p w14:paraId="1B9ABF68" w14:textId="77777777" w:rsidR="001F3C1F" w:rsidRDefault="001F3C1F" w:rsidP="00DA6AE5">
      <w:pPr>
        <w:pStyle w:val="Heading1"/>
      </w:pPr>
      <w:r>
        <w:t>&gt;&gt; &gt;&gt;                     C = "REAL_TIME",</w:t>
      </w:r>
    </w:p>
    <w:p w14:paraId="1AADCC1B" w14:textId="77777777" w:rsidR="001F3C1F" w:rsidRDefault="001F3C1F" w:rsidP="00DA6AE5">
      <w:pPr>
        <w:pStyle w:val="Heading1"/>
      </w:pPr>
      <w:r>
        <w:t>&gt;&gt; &gt;&gt;                     F(),</w:t>
      </w:r>
    </w:p>
    <w:p w14:paraId="187BDAB0" w14:textId="77777777" w:rsidR="001F3C1F" w:rsidRDefault="001F3C1F" w:rsidP="00DA6AE5">
      <w:pPr>
        <w:pStyle w:val="Heading1"/>
      </w:pPr>
      <w:r>
        <w:t>&gt;&gt; &gt;&gt;                     ee(e, (function(e, t) {</w:t>
      </w:r>
    </w:p>
    <w:p w14:paraId="62815239" w14:textId="77777777" w:rsidR="001F3C1F" w:rsidRDefault="001F3C1F" w:rsidP="00DA6AE5">
      <w:pPr>
        <w:pStyle w:val="Heading1"/>
      </w:pPr>
      <w:r>
        <w:t>&gt;&gt; &gt;&gt;                         var n = t.length;</w:t>
      </w:r>
    </w:p>
    <w:p w14:paraId="163C4F11" w14:textId="77777777" w:rsidR="001F3C1F" w:rsidRDefault="001F3C1F" w:rsidP="00DA6AE5">
      <w:pPr>
        <w:pStyle w:val="Heading1"/>
      </w:pPr>
      <w:r>
        <w:lastRenderedPageBreak/>
        <w:t>&gt;&gt; &gt;&gt;                         if (n &gt;= 2) {</w:t>
      </w:r>
    </w:p>
    <w:p w14:paraId="22B20A68" w14:textId="77777777" w:rsidR="001F3C1F" w:rsidRDefault="001F3C1F" w:rsidP="00DA6AE5">
      <w:pPr>
        <w:pStyle w:val="Heading1"/>
      </w:pPr>
      <w:r>
        <w:t>&gt;&gt; &gt;&gt;                             var r = n &gt; 2 ? t[2] : 0;</w:t>
      </w:r>
    </w:p>
    <w:p w14:paraId="2345F958" w14:textId="77777777" w:rsidR="001F3C1F" w:rsidRDefault="001F3C1F" w:rsidP="00DA6AE5">
      <w:pPr>
        <w:pStyle w:val="Heading1"/>
      </w:pPr>
      <w:r>
        <w:t>&gt;&gt; &gt;&gt;                             if (t.splice(0, n - 2),</w:t>
      </w:r>
    </w:p>
    <w:p w14:paraId="4E7B7C56" w14:textId="77777777" w:rsidR="001F3C1F" w:rsidRDefault="001F3C1F" w:rsidP="00DA6AE5">
      <w:pPr>
        <w:pStyle w:val="Heading1"/>
      </w:pPr>
      <w:r>
        <w:t>&gt;&gt; &gt;&gt;                             t[1] &lt; 0 &amp;&amp; (t[0] = -1),</w:t>
      </w:r>
    </w:p>
    <w:p w14:paraId="725DC123" w14:textId="77777777" w:rsidR="001F3C1F" w:rsidRDefault="001F3C1F" w:rsidP="00DA6AE5">
      <w:pPr>
        <w:pStyle w:val="Heading1"/>
      </w:pPr>
      <w:r>
        <w:t>&gt;&gt; &gt;&gt;                             t[1] &gt; 0 &amp;&amp; t[0] &gt; 0) {</w:t>
      </w:r>
    </w:p>
    <w:p w14:paraId="11C74A03" w14:textId="77777777" w:rsidR="001F3C1F" w:rsidRDefault="001F3C1F" w:rsidP="00DA6AE5">
      <w:pPr>
        <w:pStyle w:val="Heading1"/>
      </w:pPr>
      <w:r>
        <w:t>&gt;&gt; &gt;&gt;                                 var i = t[0] / t[1];</w:t>
      </w:r>
    </w:p>
    <w:p w14:paraId="256F16F4" w14:textId="77777777" w:rsidR="001F3C1F" w:rsidRDefault="001F3C1F" w:rsidP="00DA6AE5">
      <w:pPr>
        <w:pStyle w:val="Heading1"/>
      </w:pPr>
      <w:r>
        <w:t>&gt;&gt; &gt;&gt;                                 t[0] = Math.ceil(i) * t[1]</w:t>
      </w:r>
    </w:p>
    <w:p w14:paraId="31D05B85" w14:textId="77777777" w:rsidR="001F3C1F" w:rsidRDefault="001F3C1F" w:rsidP="00DA6AE5">
      <w:pPr>
        <w:pStyle w:val="Heading1"/>
      </w:pPr>
      <w:r>
        <w:t>&gt;&gt; &gt;&gt;                             }</w:t>
      </w:r>
    </w:p>
    <w:p w14:paraId="2153BEBB" w14:textId="77777777" w:rsidR="001F3C1F" w:rsidRDefault="001F3C1F" w:rsidP="00DA6AE5">
      <w:pPr>
        <w:pStyle w:val="Heading1"/>
      </w:pPr>
      <w:r>
        <w:t>&gt;&gt; &gt;&gt;                             r &gt;= 0 &amp;&amp; t[1] &gt;= 0 &amp;&amp; r &gt; t[1] &amp;&amp; (r = t[1]),</w:t>
      </w:r>
    </w:p>
    <w:p w14:paraId="24C8D55E" w14:textId="77777777" w:rsidR="001F3C1F" w:rsidRDefault="001F3C1F" w:rsidP="00DA6AE5">
      <w:pPr>
        <w:pStyle w:val="Heading1"/>
      </w:pPr>
      <w:r>
        <w:t>&gt;&gt; &gt;&gt;                             t.push(r),</w:t>
      </w:r>
    </w:p>
    <w:p w14:paraId="47AE2AEC" w14:textId="77777777" w:rsidR="001F3C1F" w:rsidRDefault="001F3C1F" w:rsidP="00DA6AE5">
      <w:pPr>
        <w:pStyle w:val="Heading1"/>
      </w:pPr>
      <w:r>
        <w:t>&gt;&gt; &gt;&gt;                             y[e] = t</w:t>
      </w:r>
    </w:p>
    <w:p w14:paraId="7FB18D47" w14:textId="77777777" w:rsidR="001F3C1F" w:rsidRDefault="001F3C1F" w:rsidP="00DA6AE5">
      <w:pPr>
        <w:pStyle w:val="Heading1"/>
      </w:pPr>
      <w:r>
        <w:t>&gt;&gt; &gt;&gt;                         }</w:t>
      </w:r>
    </w:p>
    <w:p w14:paraId="5985CC0F" w14:textId="77777777" w:rsidR="001F3C1F" w:rsidRDefault="001F3C1F" w:rsidP="00DA6AE5">
      <w:pPr>
        <w:pStyle w:val="Heading1"/>
      </w:pPr>
      <w:r>
        <w:t>&gt;&gt; &gt;&gt;                     }</w:t>
      </w:r>
    </w:p>
    <w:p w14:paraId="7CF2519C" w14:textId="77777777" w:rsidR="001F3C1F" w:rsidRDefault="001F3C1F" w:rsidP="00DA6AE5">
      <w:pPr>
        <w:pStyle w:val="Heading1"/>
      </w:pPr>
      <w:r>
        <w:t>&gt;&gt; &gt;&gt;                     ))</w:t>
      </w:r>
    </w:p>
    <w:p w14:paraId="7731B8AB" w14:textId="77777777" w:rsidR="001F3C1F" w:rsidRDefault="001F3C1F" w:rsidP="00DA6AE5">
      <w:pPr>
        <w:pStyle w:val="Heading1"/>
      </w:pPr>
      <w:r>
        <w:t>&gt;&gt; &gt;&gt;                 }</w:t>
      </w:r>
    </w:p>
    <w:p w14:paraId="498660A5" w14:textId="77777777" w:rsidR="001F3C1F" w:rsidRDefault="001F3C1F" w:rsidP="00DA6AE5">
      <w:pPr>
        <w:pStyle w:val="Heading1"/>
      </w:pPr>
      <w:r>
        <w:t>&gt;&gt; &gt;&gt;                 ,</w:t>
      </w:r>
    </w:p>
    <w:p w14:paraId="433682C4" w14:textId="77777777" w:rsidR="001F3C1F" w:rsidRDefault="001F3C1F" w:rsidP="00DA6AE5">
      <w:pPr>
        <w:pStyle w:val="Heading1"/>
      </w:pPr>
      <w:r>
        <w:t>&gt;&gt; &gt;&gt;                 e.flush = function(e, t, n) {</w:t>
      </w:r>
    </w:p>
    <w:p w14:paraId="1D437777" w14:textId="77777777" w:rsidR="001F3C1F" w:rsidRDefault="001F3C1F" w:rsidP="00DA6AE5">
      <w:pPr>
        <w:pStyle w:val="Heading1"/>
      </w:pPr>
      <w:r>
        <w:t>&gt;&gt; &gt;&gt;                     if (void 0 === e &amp;&amp; (e = !0),</w:t>
      </w:r>
    </w:p>
    <w:p w14:paraId="404AD70A" w14:textId="77777777" w:rsidR="001F3C1F" w:rsidRDefault="001F3C1F" w:rsidP="00DA6AE5">
      <w:pPr>
        <w:pStyle w:val="Heading1"/>
      </w:pPr>
      <w:r>
        <w:t>&gt;&gt; &gt;&gt;                     !p)</w:t>
      </w:r>
    </w:p>
    <w:p w14:paraId="12286710" w14:textId="77777777" w:rsidR="001F3C1F" w:rsidRDefault="001F3C1F" w:rsidP="00DA6AE5">
      <w:pPr>
        <w:pStyle w:val="Heading1"/>
      </w:pPr>
      <w:r>
        <w:t>&gt;&gt; &gt;&gt;                         if (n = n || 1,</w:t>
      </w:r>
    </w:p>
    <w:p w14:paraId="33068EC8" w14:textId="77777777" w:rsidR="001F3C1F" w:rsidRDefault="001F3C1F" w:rsidP="00DA6AE5">
      <w:pPr>
        <w:pStyle w:val="Heading1"/>
      </w:pPr>
      <w:r>
        <w:lastRenderedPageBreak/>
        <w:t>&gt;&gt; &gt;&gt;                         e)</w:t>
      </w:r>
    </w:p>
    <w:p w14:paraId="1DA04A74" w14:textId="77777777" w:rsidR="001F3C1F" w:rsidRDefault="001F3C1F" w:rsidP="00DA6AE5">
      <w:pPr>
        <w:pStyle w:val="Heading1"/>
      </w:pPr>
      <w:r>
        <w:t>&gt;&gt; &gt;&gt;                             null == h ? (M(),</w:t>
      </w:r>
    </w:p>
    <w:p w14:paraId="2954F5AC" w14:textId="77777777" w:rsidR="001F3C1F" w:rsidRDefault="001F3C1F" w:rsidP="00DA6AE5">
      <w:pPr>
        <w:pStyle w:val="Heading1"/>
      </w:pPr>
      <w:r>
        <w:t>&gt;&gt; &gt;&gt;                             V(1, 0, n),</w:t>
      </w:r>
    </w:p>
    <w:p w14:paraId="3B617D6F" w14:textId="77777777" w:rsidR="001F3C1F" w:rsidRDefault="001F3C1F" w:rsidP="00DA6AE5">
      <w:pPr>
        <w:pStyle w:val="Heading1"/>
      </w:pPr>
      <w:r>
        <w:t>&gt;&gt; &gt;&gt;                             h = D((function() {</w:t>
      </w:r>
    </w:p>
    <w:p w14:paraId="2615DCC6" w14:textId="77777777" w:rsidR="001F3C1F" w:rsidRDefault="001F3C1F" w:rsidP="00DA6AE5">
      <w:pPr>
        <w:pStyle w:val="Heading1"/>
      </w:pPr>
      <w:r>
        <w:t>&gt;&gt; &gt;&gt;                                 h = null,</w:t>
      </w:r>
    </w:p>
    <w:p w14:paraId="2FC35C6A" w14:textId="77777777" w:rsidR="001F3C1F" w:rsidRDefault="001F3C1F" w:rsidP="00DA6AE5">
      <w:pPr>
        <w:pStyle w:val="Heading1"/>
      </w:pPr>
      <w:r>
        <w:t>&gt;&gt; &gt;&gt;                                 function e(t, n) {</w:t>
      </w:r>
    </w:p>
    <w:p w14:paraId="74BD2918" w14:textId="77777777" w:rsidR="001F3C1F" w:rsidRDefault="001F3C1F" w:rsidP="00DA6AE5">
      <w:pPr>
        <w:pStyle w:val="Heading1"/>
      </w:pPr>
      <w:r>
        <w:t>&gt;&gt; &gt;&gt;                                     P(1, 0, n),</w:t>
      </w:r>
    </w:p>
    <w:p w14:paraId="17DE6EB7" w14:textId="77777777" w:rsidR="001F3C1F" w:rsidRDefault="001F3C1F" w:rsidP="00DA6AE5">
      <w:pPr>
        <w:pStyle w:val="Heading1"/>
      </w:pPr>
      <w:r>
        <w:t>&gt;&gt; &gt;&gt;                                     U(),</w:t>
      </w:r>
    </w:p>
    <w:p w14:paraId="4B4A12A9" w14:textId="77777777" w:rsidR="001F3C1F" w:rsidRDefault="001F3C1F" w:rsidP="00DA6AE5">
      <w:pPr>
        <w:pStyle w:val="Heading1"/>
      </w:pPr>
      <w:r>
        <w:t>&gt;&gt; &gt;&gt;                                     function e(t) {</w:t>
      </w:r>
    </w:p>
    <w:p w14:paraId="73BAAF5D" w14:textId="77777777" w:rsidR="001F3C1F" w:rsidRDefault="001F3C1F" w:rsidP="00DA6AE5">
      <w:pPr>
        <w:pStyle w:val="Heading1"/>
      </w:pPr>
      <w:r>
        <w:t>&gt;&gt; &gt;&gt;                                         o.isCompletelyIdle() ? t() : h = D((function() {</w:t>
      </w:r>
    </w:p>
    <w:p w14:paraId="5BE6780C" w14:textId="77777777" w:rsidR="001F3C1F" w:rsidRDefault="001F3C1F" w:rsidP="00DA6AE5">
      <w:pPr>
        <w:pStyle w:val="Heading1"/>
      </w:pPr>
      <w:r>
        <w:t>&gt;&gt; &gt;&gt;                                             h = null,</w:t>
      </w:r>
    </w:p>
    <w:p w14:paraId="3398488A" w14:textId="77777777" w:rsidR="001F3C1F" w:rsidRDefault="001F3C1F" w:rsidP="00DA6AE5">
      <w:pPr>
        <w:pStyle w:val="Heading1"/>
      </w:pPr>
      <w:r>
        <w:t>&gt;&gt; &gt;&gt;                                             e(t)</w:t>
      </w:r>
    </w:p>
    <w:p w14:paraId="7423AA59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174B1ED5" w14:textId="77777777" w:rsidR="001F3C1F" w:rsidRDefault="001F3C1F" w:rsidP="00DA6AE5">
      <w:pPr>
        <w:pStyle w:val="Heading1"/>
      </w:pPr>
      <w:r>
        <w:t>&gt;&gt; &gt;&gt;                                         ), .25)</w:t>
      </w:r>
    </w:p>
    <w:p w14:paraId="37EA86A7" w14:textId="77777777" w:rsidR="001F3C1F" w:rsidRDefault="001F3C1F" w:rsidP="00DA6AE5">
      <w:pPr>
        <w:pStyle w:val="Heading1"/>
      </w:pPr>
      <w:r>
        <w:t>&gt;&gt; &gt;&gt;                                     }((function() {</w:t>
      </w:r>
    </w:p>
    <w:p w14:paraId="3B3C9421" w14:textId="77777777" w:rsidR="001F3C1F" w:rsidRDefault="001F3C1F" w:rsidP="00DA6AE5">
      <w:pPr>
        <w:pStyle w:val="Heading1"/>
      </w:pPr>
      <w:r>
        <w:t>&gt;&gt; &gt;&gt;                                         t &amp;&amp; t(),</w:t>
      </w:r>
    </w:p>
    <w:p w14:paraId="1E0B7934" w14:textId="77777777" w:rsidR="001F3C1F" w:rsidRDefault="001F3C1F" w:rsidP="00DA6AE5">
      <w:pPr>
        <w:pStyle w:val="Heading1"/>
      </w:pPr>
      <w:r>
        <w:t>&gt;&gt; &gt;&gt;                                         f.length &gt; 0 ? h = D((function() {</w:t>
      </w:r>
    </w:p>
    <w:p w14:paraId="393570BF" w14:textId="77777777" w:rsidR="001F3C1F" w:rsidRDefault="001F3C1F" w:rsidP="00DA6AE5">
      <w:pPr>
        <w:pStyle w:val="Heading1"/>
      </w:pPr>
      <w:r>
        <w:t>&gt;&gt; &gt;&gt;                                             h = null,</w:t>
      </w:r>
    </w:p>
    <w:p w14:paraId="52331359" w14:textId="77777777" w:rsidR="001F3C1F" w:rsidRDefault="001F3C1F" w:rsidP="00DA6AE5">
      <w:pPr>
        <w:pStyle w:val="Heading1"/>
      </w:pPr>
      <w:r>
        <w:t>&gt;&gt; &gt;&gt;                                             e(f.shift(), n)</w:t>
      </w:r>
    </w:p>
    <w:p w14:paraId="0C7A0D82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4164F557" w14:textId="77777777" w:rsidR="001F3C1F" w:rsidRDefault="001F3C1F" w:rsidP="00DA6AE5">
      <w:pPr>
        <w:pStyle w:val="Heading1"/>
      </w:pPr>
      <w:r>
        <w:lastRenderedPageBreak/>
        <w:t>&gt;&gt; &gt;&gt;                                         ), 0) : (h = null,</w:t>
      </w:r>
    </w:p>
    <w:p w14:paraId="5924DE86" w14:textId="77777777" w:rsidR="001F3C1F" w:rsidRDefault="001F3C1F" w:rsidP="00DA6AE5">
      <w:pPr>
        <w:pStyle w:val="Heading1"/>
      </w:pPr>
      <w:r>
        <w:t>&gt;&gt; &gt;&gt;                                         F())</w:t>
      </w:r>
    </w:p>
    <w:p w14:paraId="7679A54D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33C76705" w14:textId="77777777" w:rsidR="001F3C1F" w:rsidRDefault="001F3C1F" w:rsidP="00DA6AE5">
      <w:pPr>
        <w:pStyle w:val="Heading1"/>
      </w:pPr>
      <w:r>
        <w:t>&gt;&gt; &gt;&gt;                                     ))</w:t>
      </w:r>
    </w:p>
    <w:p w14:paraId="03C801F6" w14:textId="77777777" w:rsidR="001F3C1F" w:rsidRDefault="001F3C1F" w:rsidP="00DA6AE5">
      <w:pPr>
        <w:pStyle w:val="Heading1"/>
      </w:pPr>
      <w:r>
        <w:t>&gt;&gt; &gt;&gt;                                 }(t, n)</w:t>
      </w:r>
    </w:p>
    <w:p w14:paraId="2AFFF75C" w14:textId="77777777" w:rsidR="001F3C1F" w:rsidRDefault="001F3C1F" w:rsidP="00DA6AE5">
      <w:pPr>
        <w:pStyle w:val="Heading1"/>
      </w:pPr>
      <w:r>
        <w:t>&gt;&gt; &gt;&gt;                             }</w:t>
      </w:r>
    </w:p>
    <w:p w14:paraId="38C158B8" w14:textId="77777777" w:rsidR="001F3C1F" w:rsidRDefault="001F3C1F" w:rsidP="00DA6AE5">
      <w:pPr>
        <w:pStyle w:val="Heading1"/>
      </w:pPr>
      <w:r>
        <w:t>&gt;&gt; &gt;&gt;                             ), 0)) : f.push(t);</w:t>
      </w:r>
    </w:p>
    <w:p w14:paraId="6C754B94" w14:textId="77777777" w:rsidR="001F3C1F" w:rsidRDefault="001F3C1F" w:rsidP="00DA6AE5">
      <w:pPr>
        <w:pStyle w:val="Heading1"/>
      </w:pPr>
      <w:r>
        <w:t>&gt;&gt; &gt;&gt;                         else {</w:t>
      </w:r>
    </w:p>
    <w:p w14:paraId="6AE16A91" w14:textId="77777777" w:rsidR="001F3C1F" w:rsidRDefault="001F3C1F" w:rsidP="00DA6AE5">
      <w:pPr>
        <w:pStyle w:val="Heading1"/>
      </w:pPr>
      <w:r>
        <w:t>&gt;&gt; &gt;&gt;                             var r = M();</w:t>
      </w:r>
    </w:p>
    <w:p w14:paraId="64C23BFA" w14:textId="77777777" w:rsidR="001F3C1F" w:rsidRDefault="001F3C1F" w:rsidP="00DA6AE5">
      <w:pPr>
        <w:pStyle w:val="Heading1"/>
      </w:pPr>
      <w:r>
        <w:t>&gt;&gt; &gt;&gt;                             P(1, 1, n),</w:t>
      </w:r>
    </w:p>
    <w:p w14:paraId="0A83D70A" w14:textId="77777777" w:rsidR="001F3C1F" w:rsidRDefault="001F3C1F" w:rsidP="00DA6AE5">
      <w:pPr>
        <w:pStyle w:val="Heading1"/>
      </w:pPr>
      <w:r>
        <w:t>&gt;&gt; &gt;&gt;                             null != t &amp;&amp; t(),</w:t>
      </w:r>
    </w:p>
    <w:p w14:paraId="7EDD5FB7" w14:textId="77777777" w:rsidR="001F3C1F" w:rsidRDefault="001F3C1F" w:rsidP="00DA6AE5">
      <w:pPr>
        <w:pStyle w:val="Heading1"/>
      </w:pPr>
      <w:r>
        <w:t>&gt;&gt; &gt;&gt;                             r &amp;&amp; F()</w:t>
      </w:r>
    </w:p>
    <w:p w14:paraId="0DADDB75" w14:textId="77777777" w:rsidR="001F3C1F" w:rsidRDefault="001F3C1F" w:rsidP="00DA6AE5">
      <w:pPr>
        <w:pStyle w:val="Heading1"/>
      </w:pPr>
      <w:r>
        <w:t>&gt;&gt; &gt;&gt;                         }</w:t>
      </w:r>
    </w:p>
    <w:p w14:paraId="61C8C13D" w14:textId="77777777" w:rsidR="001F3C1F" w:rsidRDefault="001F3C1F" w:rsidP="00DA6AE5">
      <w:pPr>
        <w:pStyle w:val="Heading1"/>
      </w:pPr>
      <w:r>
        <w:t>&gt;&gt; &gt;&gt;                 }</w:t>
      </w:r>
    </w:p>
    <w:p w14:paraId="6DAA21AA" w14:textId="77777777" w:rsidR="001F3C1F" w:rsidRDefault="001F3C1F" w:rsidP="00DA6AE5">
      <w:pPr>
        <w:pStyle w:val="Heading1"/>
      </w:pPr>
      <w:r>
        <w:t>&gt;&gt; &gt;&gt;                 ,</w:t>
      </w:r>
    </w:p>
    <w:p w14:paraId="32DA752A" w14:textId="77777777" w:rsidR="001F3C1F" w:rsidRDefault="001F3C1F" w:rsidP="00DA6AE5">
      <w:pPr>
        <w:pStyle w:val="Heading1"/>
      </w:pPr>
      <w:r>
        <w:t>&gt;&gt; &gt;&gt;                 e.setMsaAuthTicket = function(e) {</w:t>
      </w:r>
    </w:p>
    <w:p w14:paraId="01CD9039" w14:textId="77777777" w:rsidR="001F3C1F" w:rsidRDefault="001F3C1F" w:rsidP="00DA6AE5">
      <w:pPr>
        <w:pStyle w:val="Heading1"/>
      </w:pPr>
      <w:r>
        <w:t>&gt;&gt; &gt;&gt;                     o.addHeader("AuthMsaDeviceTicket", e)</w:t>
      </w:r>
    </w:p>
    <w:p w14:paraId="46228484" w14:textId="77777777" w:rsidR="001F3C1F" w:rsidRDefault="001F3C1F" w:rsidP="00DA6AE5">
      <w:pPr>
        <w:pStyle w:val="Heading1"/>
      </w:pPr>
      <w:r>
        <w:t>&gt;&gt; &gt;&gt;                 }</w:t>
      </w:r>
    </w:p>
    <w:p w14:paraId="3542A36F" w14:textId="77777777" w:rsidR="001F3C1F" w:rsidRDefault="001F3C1F" w:rsidP="00DA6AE5">
      <w:pPr>
        <w:pStyle w:val="Heading1"/>
      </w:pPr>
      <w:r>
        <w:t>&gt;&gt; &gt;&gt;                 ,</w:t>
      </w:r>
    </w:p>
    <w:p w14:paraId="58849DE2" w14:textId="77777777" w:rsidR="001F3C1F" w:rsidRDefault="001F3C1F" w:rsidP="00DA6AE5">
      <w:pPr>
        <w:pStyle w:val="Heading1"/>
      </w:pPr>
      <w:r>
        <w:t>&gt;&gt; &gt;&gt;                 e.hasEvents = N,</w:t>
      </w:r>
    </w:p>
    <w:p w14:paraId="72A9C8A8" w14:textId="77777777" w:rsidR="001F3C1F" w:rsidRDefault="001F3C1F" w:rsidP="00DA6AE5">
      <w:pPr>
        <w:pStyle w:val="Heading1"/>
      </w:pPr>
      <w:r>
        <w:lastRenderedPageBreak/>
        <w:t>&gt;&gt; &gt;&gt;                 e._setTransmitProfile = function(e) {</w:t>
      </w:r>
    </w:p>
    <w:p w14:paraId="7683C1E6" w14:textId="77777777" w:rsidR="001F3C1F" w:rsidRDefault="001F3C1F" w:rsidP="00DA6AE5">
      <w:pPr>
        <w:pStyle w:val="Heading1"/>
      </w:pPr>
      <w:r>
        <w:t>&gt;&gt; &gt;&gt;                     C !== e &amp;&amp; void 0 !== y[e] &amp;&amp; (M(),</w:t>
      </w:r>
    </w:p>
    <w:p w14:paraId="37B291E9" w14:textId="77777777" w:rsidR="001F3C1F" w:rsidRDefault="001F3C1F" w:rsidP="00DA6AE5">
      <w:pPr>
        <w:pStyle w:val="Heading1"/>
      </w:pPr>
      <w:r>
        <w:t>&gt;&gt; &gt;&gt;                     C = e,</w:t>
      </w:r>
    </w:p>
    <w:p w14:paraId="58946D23" w14:textId="77777777" w:rsidR="001F3C1F" w:rsidRDefault="001F3C1F" w:rsidP="00DA6AE5">
      <w:pPr>
        <w:pStyle w:val="Heading1"/>
      </w:pPr>
      <w:r>
        <w:t>&gt;&gt; &gt;&gt;                     F())</w:t>
      </w:r>
    </w:p>
    <w:p w14:paraId="512BBB38" w14:textId="77777777" w:rsidR="001F3C1F" w:rsidRDefault="001F3C1F" w:rsidP="00DA6AE5">
      <w:pPr>
        <w:pStyle w:val="Heading1"/>
      </w:pPr>
      <w:r>
        <w:t>&gt;&gt; &gt;&gt;                 }</w:t>
      </w:r>
    </w:p>
    <w:p w14:paraId="15BA3594" w14:textId="77777777" w:rsidR="001F3C1F" w:rsidRDefault="001F3C1F" w:rsidP="00DA6AE5">
      <w:pPr>
        <w:pStyle w:val="Heading1"/>
      </w:pPr>
      <w:r>
        <w:t>&gt;&gt; &gt;&gt;                 ,</w:t>
      </w:r>
    </w:p>
    <w:p w14:paraId="23A62743" w14:textId="77777777" w:rsidR="001F3C1F" w:rsidRDefault="001F3C1F" w:rsidP="00DA6AE5">
      <w:pPr>
        <w:pStyle w:val="Heading1"/>
      </w:pPr>
      <w:r>
        <w:t>&gt;&gt; &gt;&gt;                 e._backOffTransmission = function() {</w:t>
      </w:r>
    </w:p>
    <w:p w14:paraId="383D0D88" w14:textId="77777777" w:rsidR="001F3C1F" w:rsidRDefault="001F3C1F" w:rsidP="00DA6AE5">
      <w:pPr>
        <w:pStyle w:val="Heading1"/>
      </w:pPr>
      <w:r>
        <w:t>&gt;&gt; &gt;&gt;                     w &lt; 4 &amp;&amp; (w++,</w:t>
      </w:r>
    </w:p>
    <w:p w14:paraId="193CEC3B" w14:textId="77777777" w:rsidR="001F3C1F" w:rsidRDefault="001F3C1F" w:rsidP="00DA6AE5">
      <w:pPr>
        <w:pStyle w:val="Heading1"/>
      </w:pPr>
      <w:r>
        <w:t>&gt;&gt; &gt;&gt;                     M(),</w:t>
      </w:r>
    </w:p>
    <w:p w14:paraId="513F5465" w14:textId="77777777" w:rsidR="001F3C1F" w:rsidRDefault="001F3C1F" w:rsidP="00DA6AE5">
      <w:pPr>
        <w:pStyle w:val="Heading1"/>
      </w:pPr>
      <w:r>
        <w:t>&gt;&gt; &gt;&gt;                     F())</w:t>
      </w:r>
    </w:p>
    <w:p w14:paraId="0595930B" w14:textId="77777777" w:rsidR="001F3C1F" w:rsidRDefault="001F3C1F" w:rsidP="00DA6AE5">
      <w:pPr>
        <w:pStyle w:val="Heading1"/>
      </w:pPr>
      <w:r>
        <w:t>&gt;&gt; &gt;&gt;                 }</w:t>
      </w:r>
    </w:p>
    <w:p w14:paraId="5636B322" w14:textId="77777777" w:rsidR="001F3C1F" w:rsidRDefault="001F3C1F" w:rsidP="00DA6AE5">
      <w:pPr>
        <w:pStyle w:val="Heading1"/>
      </w:pPr>
      <w:r>
        <w:t>&gt;&gt; &gt;&gt;                 ,</w:t>
      </w:r>
    </w:p>
    <w:p w14:paraId="0B830AA7" w14:textId="77777777" w:rsidR="001F3C1F" w:rsidRDefault="001F3C1F" w:rsidP="00DA6AE5">
      <w:pPr>
        <w:pStyle w:val="Heading1"/>
      </w:pPr>
      <w:r>
        <w:t>&gt;&gt; &gt;&gt;                 e._clearBackOff = function() {</w:t>
      </w:r>
    </w:p>
    <w:p w14:paraId="3D3C6057" w14:textId="77777777" w:rsidR="001F3C1F" w:rsidRDefault="001F3C1F" w:rsidP="00DA6AE5">
      <w:pPr>
        <w:pStyle w:val="Heading1"/>
      </w:pPr>
      <w:r>
        <w:t>&gt;&gt; &gt;&gt;                     w &amp;&amp; (w = 0,</w:t>
      </w:r>
    </w:p>
    <w:p w14:paraId="5048C1DF" w14:textId="77777777" w:rsidR="001F3C1F" w:rsidRDefault="001F3C1F" w:rsidP="00DA6AE5">
      <w:pPr>
        <w:pStyle w:val="Heading1"/>
      </w:pPr>
      <w:r>
        <w:t>&gt;&gt; &gt;&gt;                     M(),</w:t>
      </w:r>
    </w:p>
    <w:p w14:paraId="124260CE" w14:textId="77777777" w:rsidR="001F3C1F" w:rsidRDefault="001F3C1F" w:rsidP="00DA6AE5">
      <w:pPr>
        <w:pStyle w:val="Heading1"/>
      </w:pPr>
      <w:r>
        <w:t>&gt;&gt; &gt;&gt;                     F())</w:t>
      </w:r>
    </w:p>
    <w:p w14:paraId="17887BAE" w14:textId="77777777" w:rsidR="001F3C1F" w:rsidRDefault="001F3C1F" w:rsidP="00DA6AE5">
      <w:pPr>
        <w:pStyle w:val="Heading1"/>
      </w:pPr>
      <w:r>
        <w:t>&gt;&gt; &gt;&gt;                 }</w:t>
      </w:r>
    </w:p>
    <w:p w14:paraId="69FD8891" w14:textId="77777777" w:rsidR="001F3C1F" w:rsidRDefault="001F3C1F" w:rsidP="00DA6AE5">
      <w:pPr>
        <w:pStyle w:val="Heading1"/>
      </w:pPr>
      <w:r>
        <w:t>&gt;&gt; &gt;&gt;                 ,</w:t>
      </w:r>
    </w:p>
    <w:p w14:paraId="3E6D1205" w14:textId="77777777" w:rsidR="001F3C1F" w:rsidRDefault="001F3C1F" w:rsidP="00DA6AE5">
      <w:pPr>
        <w:pStyle w:val="Heading1"/>
      </w:pPr>
      <w:r>
        <w:t>&gt;&gt; &gt;&gt;                 Ce(e, "_setTimeoutOverride", (function() {</w:t>
      </w:r>
    </w:p>
    <w:p w14:paraId="79592081" w14:textId="77777777" w:rsidR="001F3C1F" w:rsidRDefault="001F3C1F" w:rsidP="00DA6AE5">
      <w:pPr>
        <w:pStyle w:val="Heading1"/>
      </w:pPr>
      <w:r>
        <w:t>&gt;&gt; &gt;&gt;                     return u.set</w:t>
      </w:r>
    </w:p>
    <w:p w14:paraId="6B40FB22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36EF3460" w14:textId="77777777" w:rsidR="001F3C1F" w:rsidRDefault="001F3C1F" w:rsidP="00DA6AE5">
      <w:pPr>
        <w:pStyle w:val="Heading1"/>
      </w:pPr>
      <w:r>
        <w:t>&gt;&gt; &gt;&gt;                 ), (function(e) {</w:t>
      </w:r>
    </w:p>
    <w:p w14:paraId="11B90571" w14:textId="77777777" w:rsidR="001F3C1F" w:rsidRDefault="001F3C1F" w:rsidP="00DA6AE5">
      <w:pPr>
        <w:pStyle w:val="Heading1"/>
      </w:pPr>
      <w:r>
        <w:t>&gt;&gt; &gt;&gt;                     u = Ur(e, u.clear)</w:t>
      </w:r>
    </w:p>
    <w:p w14:paraId="02128D3B" w14:textId="77777777" w:rsidR="001F3C1F" w:rsidRDefault="001F3C1F" w:rsidP="00DA6AE5">
      <w:pPr>
        <w:pStyle w:val="Heading1"/>
      </w:pPr>
      <w:r>
        <w:t>&gt;&gt; &gt;&gt;                 }</w:t>
      </w:r>
    </w:p>
    <w:p w14:paraId="1CC0C75C" w14:textId="77777777" w:rsidR="001F3C1F" w:rsidRDefault="001F3C1F" w:rsidP="00DA6AE5">
      <w:pPr>
        <w:pStyle w:val="Heading1"/>
      </w:pPr>
      <w:r>
        <w:t>&gt;&gt; &gt;&gt;                 )),</w:t>
      </w:r>
    </w:p>
    <w:p w14:paraId="2AACCD5F" w14:textId="77777777" w:rsidR="001F3C1F" w:rsidRDefault="001F3C1F" w:rsidP="00DA6AE5">
      <w:pPr>
        <w:pStyle w:val="Heading1"/>
      </w:pPr>
      <w:r>
        <w:t>&gt;&gt; &gt;&gt;                 Ce(e, "_clearTimeoutOverride", (function() {</w:t>
      </w:r>
    </w:p>
    <w:p w14:paraId="424F81CA" w14:textId="77777777" w:rsidR="001F3C1F" w:rsidRDefault="001F3C1F" w:rsidP="00DA6AE5">
      <w:pPr>
        <w:pStyle w:val="Heading1"/>
      </w:pPr>
      <w:r>
        <w:t>&gt;&gt; &gt;&gt;                     return u.clear</w:t>
      </w:r>
    </w:p>
    <w:p w14:paraId="7F32F8C6" w14:textId="77777777" w:rsidR="001F3C1F" w:rsidRDefault="001F3C1F" w:rsidP="00DA6AE5">
      <w:pPr>
        <w:pStyle w:val="Heading1"/>
      </w:pPr>
      <w:r>
        <w:t>&gt;&gt; &gt;&gt;                 }</w:t>
      </w:r>
    </w:p>
    <w:p w14:paraId="617EAE53" w14:textId="77777777" w:rsidR="001F3C1F" w:rsidRDefault="001F3C1F" w:rsidP="00DA6AE5">
      <w:pPr>
        <w:pStyle w:val="Heading1"/>
      </w:pPr>
      <w:r>
        <w:t>&gt;&gt; &gt;&gt;                 ), (function(e) {</w:t>
      </w:r>
    </w:p>
    <w:p w14:paraId="53F2A3A8" w14:textId="77777777" w:rsidR="001F3C1F" w:rsidRDefault="001F3C1F" w:rsidP="00DA6AE5">
      <w:pPr>
        <w:pStyle w:val="Heading1"/>
      </w:pPr>
      <w:r>
        <w:t>&gt;&gt; &gt;&gt;                     u = Ur(u.set, e)</w:t>
      </w:r>
    </w:p>
    <w:p w14:paraId="1E7D4763" w14:textId="77777777" w:rsidR="001F3C1F" w:rsidRDefault="001F3C1F" w:rsidP="00DA6AE5">
      <w:pPr>
        <w:pStyle w:val="Heading1"/>
      </w:pPr>
      <w:r>
        <w:t>&gt;&gt; &gt;&gt;                 }</w:t>
      </w:r>
    </w:p>
    <w:p w14:paraId="47287542" w14:textId="77777777" w:rsidR="001F3C1F" w:rsidRDefault="001F3C1F" w:rsidP="00DA6AE5">
      <w:pPr>
        <w:pStyle w:val="Heading1"/>
      </w:pPr>
      <w:r>
        <w:t>&gt;&gt; &gt;&gt;                 ))</w:t>
      </w:r>
    </w:p>
    <w:p w14:paraId="76274C13" w14:textId="77777777" w:rsidR="001F3C1F" w:rsidRDefault="001F3C1F" w:rsidP="00DA6AE5">
      <w:pPr>
        <w:pStyle w:val="Heading1"/>
      </w:pPr>
      <w:r>
        <w:t>&gt;&gt; &gt;&gt;             }</w:t>
      </w:r>
    </w:p>
    <w:p w14:paraId="5C9E72B5" w14:textId="77777777" w:rsidR="001F3C1F" w:rsidRDefault="001F3C1F" w:rsidP="00DA6AE5">
      <w:pPr>
        <w:pStyle w:val="Heading1"/>
      </w:pPr>
      <w:r>
        <w:t>&gt;&gt; &gt;&gt;             )),</w:t>
      </w:r>
    </w:p>
    <w:p w14:paraId="45A362B2" w14:textId="77777777" w:rsidR="001F3C1F" w:rsidRDefault="001F3C1F" w:rsidP="00DA6AE5">
      <w:pPr>
        <w:pStyle w:val="Heading1"/>
      </w:pPr>
      <w:r>
        <w:t>&gt;&gt; &gt;&gt;             r</w:t>
      </w:r>
    </w:p>
    <w:p w14:paraId="280E1172" w14:textId="77777777" w:rsidR="001F3C1F" w:rsidRDefault="001F3C1F" w:rsidP="00DA6AE5">
      <w:pPr>
        <w:pStyle w:val="Heading1"/>
      </w:pPr>
      <w:r>
        <w:t>&gt;&gt; &gt;&gt;         }</w:t>
      </w:r>
    </w:p>
    <w:p w14:paraId="3EC00088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66E12B22" w14:textId="77777777" w:rsidR="001F3C1F" w:rsidRDefault="001F3C1F" w:rsidP="00DA6AE5">
      <w:pPr>
        <w:pStyle w:val="Heading1"/>
      </w:pPr>
      <w:r>
        <w:t>&gt;&gt; &gt;&gt;         t.__ieDyn = 1,</w:t>
      </w:r>
    </w:p>
    <w:p w14:paraId="6740AD5D" w14:textId="77777777" w:rsidR="001F3C1F" w:rsidRDefault="001F3C1F" w:rsidP="00DA6AE5">
      <w:pPr>
        <w:pStyle w:val="Heading1"/>
      </w:pPr>
      <w:r>
        <w:t>&gt;&gt; &gt;&gt;         t</w:t>
      </w:r>
    </w:p>
    <w:p w14:paraId="3747A5D9" w14:textId="77777777" w:rsidR="001F3C1F" w:rsidRDefault="001F3C1F" w:rsidP="00DA6AE5">
      <w:pPr>
        <w:pStyle w:val="Heading1"/>
      </w:pPr>
      <w:r>
        <w:t>&gt;&gt; &gt;&gt;     }(Jn)</w:t>
      </w:r>
    </w:p>
    <w:p w14:paraId="52B2403C" w14:textId="77777777" w:rsidR="001F3C1F" w:rsidRDefault="001F3C1F" w:rsidP="00DA6AE5">
      <w:pPr>
        <w:pStyle w:val="Heading1"/>
      </w:pPr>
      <w:r>
        <w:lastRenderedPageBreak/>
        <w:t>&gt;&gt; &gt;&gt;       , Wr = function() {</w:t>
      </w:r>
    </w:p>
    <w:p w14:paraId="1B5725CD" w14:textId="77777777" w:rsidR="001F3C1F" w:rsidRDefault="001F3C1F" w:rsidP="00DA6AE5">
      <w:pPr>
        <w:pStyle w:val="Heading1"/>
      </w:pPr>
      <w:r>
        <w:t>&gt;&gt; &gt;&gt;         function e(e, t, n) {</w:t>
      </w:r>
    </w:p>
    <w:p w14:paraId="7951E171" w14:textId="77777777" w:rsidR="001F3C1F" w:rsidRDefault="001F3C1F" w:rsidP="00DA6AE5">
      <w:pPr>
        <w:pStyle w:val="Heading1"/>
      </w:pPr>
      <w:r>
        <w:t>&gt;&gt; &gt;&gt;             this.start = Date.now(),</w:t>
      </w:r>
    </w:p>
    <w:p w14:paraId="5542A030" w14:textId="77777777" w:rsidR="001F3C1F" w:rsidRDefault="001F3C1F" w:rsidP="00DA6AE5">
      <w:pPr>
        <w:pStyle w:val="Heading1"/>
      </w:pPr>
      <w:r>
        <w:t>&gt;&gt; &gt;&gt;             this.name = e,</w:t>
      </w:r>
    </w:p>
    <w:p w14:paraId="78084041" w14:textId="77777777" w:rsidR="001F3C1F" w:rsidRDefault="001F3C1F" w:rsidP="00DA6AE5">
      <w:pPr>
        <w:pStyle w:val="Heading1"/>
      </w:pPr>
      <w:r>
        <w:t>&gt;&gt; &gt;&gt;             this.isAsync = !0 === n,</w:t>
      </w:r>
    </w:p>
    <w:p w14:paraId="6F95F040" w14:textId="77777777" w:rsidR="001F3C1F" w:rsidRDefault="001F3C1F" w:rsidP="00DA6AE5">
      <w:pPr>
        <w:pStyle w:val="Heading1"/>
      </w:pPr>
      <w:r>
        <w:t>&gt;&gt; &gt;&gt;             this.payload = t</w:t>
      </w:r>
    </w:p>
    <w:p w14:paraId="662EC427" w14:textId="77777777" w:rsidR="001F3C1F" w:rsidRDefault="001F3C1F" w:rsidP="00DA6AE5">
      <w:pPr>
        <w:pStyle w:val="Heading1"/>
      </w:pPr>
      <w:r>
        <w:t>&gt;&gt; &gt;&gt;         }</w:t>
      </w:r>
    </w:p>
    <w:p w14:paraId="2B280494" w14:textId="77777777" w:rsidR="001F3C1F" w:rsidRDefault="001F3C1F" w:rsidP="00DA6AE5">
      <w:pPr>
        <w:pStyle w:val="Heading1"/>
      </w:pPr>
      <w:r>
        <w:t>&gt;&gt; &gt;&gt;         return e.prototype.isChildEvt = function() {</w:t>
      </w:r>
    </w:p>
    <w:p w14:paraId="394477A2" w14:textId="77777777" w:rsidR="001F3C1F" w:rsidRDefault="001F3C1F" w:rsidP="00DA6AE5">
      <w:pPr>
        <w:pStyle w:val="Heading1"/>
      </w:pPr>
      <w:r>
        <w:t>&gt;&gt; &gt;&gt;             return !1</w:t>
      </w:r>
    </w:p>
    <w:p w14:paraId="12AE61D6" w14:textId="77777777" w:rsidR="001F3C1F" w:rsidRDefault="001F3C1F" w:rsidP="00DA6AE5">
      <w:pPr>
        <w:pStyle w:val="Heading1"/>
      </w:pPr>
      <w:r>
        <w:t>&gt;&gt; &gt;&gt;         }</w:t>
      </w:r>
    </w:p>
    <w:p w14:paraId="46EC1C5E" w14:textId="77777777" w:rsidR="001F3C1F" w:rsidRDefault="001F3C1F" w:rsidP="00DA6AE5">
      <w:pPr>
        <w:pStyle w:val="Heading1"/>
      </w:pPr>
      <w:r>
        <w:t>&gt;&gt; &gt;&gt;         ,</w:t>
      </w:r>
    </w:p>
    <w:p w14:paraId="6B0922E1" w14:textId="77777777" w:rsidR="001F3C1F" w:rsidRDefault="001F3C1F" w:rsidP="00DA6AE5">
      <w:pPr>
        <w:pStyle w:val="Heading1"/>
      </w:pPr>
      <w:r>
        <w:t>&gt;&gt; &gt;&gt;         e.prototype.complete = function() {</w:t>
      </w:r>
    </w:p>
    <w:p w14:paraId="588BFEAF" w14:textId="77777777" w:rsidR="001F3C1F" w:rsidRDefault="001F3C1F" w:rsidP="00DA6AE5">
      <w:pPr>
        <w:pStyle w:val="Heading1"/>
      </w:pPr>
      <w:r>
        <w:t>&gt;&gt; &gt;&gt;             this.time = Date.now() - this.start,</w:t>
      </w:r>
    </w:p>
    <w:p w14:paraId="0DB65D9D" w14:textId="77777777" w:rsidR="001F3C1F" w:rsidRDefault="001F3C1F" w:rsidP="00DA6AE5">
      <w:pPr>
        <w:pStyle w:val="Heading1"/>
      </w:pPr>
      <w:r>
        <w:t>&gt;&gt; &gt;&gt;             this.exTime = this.time</w:t>
      </w:r>
    </w:p>
    <w:p w14:paraId="283201F0" w14:textId="77777777" w:rsidR="001F3C1F" w:rsidRDefault="001F3C1F" w:rsidP="00DA6AE5">
      <w:pPr>
        <w:pStyle w:val="Heading1"/>
      </w:pPr>
      <w:r>
        <w:t>&gt;&gt; &gt;&gt;         }</w:t>
      </w:r>
    </w:p>
    <w:p w14:paraId="21812CFB" w14:textId="77777777" w:rsidR="001F3C1F" w:rsidRDefault="001F3C1F" w:rsidP="00DA6AE5">
      <w:pPr>
        <w:pStyle w:val="Heading1"/>
      </w:pPr>
      <w:r>
        <w:t>&gt;&gt; &gt;&gt;         ,</w:t>
      </w:r>
    </w:p>
    <w:p w14:paraId="73A75606" w14:textId="77777777" w:rsidR="001F3C1F" w:rsidRDefault="001F3C1F" w:rsidP="00DA6AE5">
      <w:pPr>
        <w:pStyle w:val="Heading1"/>
      </w:pPr>
      <w:r>
        <w:t>&gt;&gt; &gt;&gt;         e</w:t>
      </w:r>
    </w:p>
    <w:p w14:paraId="759C10E6" w14:textId="77777777" w:rsidR="001F3C1F" w:rsidRDefault="001F3C1F" w:rsidP="00DA6AE5">
      <w:pPr>
        <w:pStyle w:val="Heading1"/>
      </w:pPr>
      <w:r>
        <w:t>&gt;&gt; &gt;&gt;     }()</w:t>
      </w:r>
    </w:p>
    <w:p w14:paraId="7F4136F8" w14:textId="77777777" w:rsidR="001F3C1F" w:rsidRDefault="001F3C1F" w:rsidP="00DA6AE5">
      <w:pPr>
        <w:pStyle w:val="Heading1"/>
      </w:pPr>
      <w:r>
        <w:t>&gt;&gt; &gt;&gt;       , Zr = function() {</w:t>
      </w:r>
    </w:p>
    <w:p w14:paraId="03E6CC32" w14:textId="77777777" w:rsidR="001F3C1F" w:rsidRDefault="001F3C1F" w:rsidP="00DA6AE5">
      <w:pPr>
        <w:pStyle w:val="Heading1"/>
      </w:pPr>
      <w:r>
        <w:t>&gt;&gt; &gt;&gt;         function e(e) {</w:t>
      </w:r>
    </w:p>
    <w:p w14:paraId="483456A2" w14:textId="77777777" w:rsidR="001F3C1F" w:rsidRDefault="001F3C1F" w:rsidP="00DA6AE5">
      <w:pPr>
        <w:pStyle w:val="Heading1"/>
      </w:pPr>
      <w:r>
        <w:lastRenderedPageBreak/>
        <w:t>&gt;&gt; &gt;&gt;             this._callbacks = e</w:t>
      </w:r>
    </w:p>
    <w:p w14:paraId="1AEC4EBC" w14:textId="77777777" w:rsidR="001F3C1F" w:rsidRDefault="001F3C1F" w:rsidP="00DA6AE5">
      <w:pPr>
        <w:pStyle w:val="Heading1"/>
      </w:pPr>
      <w:r>
        <w:t>&gt;&gt; &gt;&gt;         }</w:t>
      </w:r>
    </w:p>
    <w:p w14:paraId="76953984" w14:textId="77777777" w:rsidR="001F3C1F" w:rsidRDefault="001F3C1F" w:rsidP="00DA6AE5">
      <w:pPr>
        <w:pStyle w:val="Heading1"/>
      </w:pPr>
      <w:r>
        <w:t>&gt;&gt; &gt;&gt;         return e.prototype.create = function(e, t, n) {</w:t>
      </w:r>
    </w:p>
    <w:p w14:paraId="55CC7822" w14:textId="77777777" w:rsidR="001F3C1F" w:rsidRDefault="001F3C1F" w:rsidP="00DA6AE5">
      <w:pPr>
        <w:pStyle w:val="Heading1"/>
      </w:pPr>
      <w:r>
        <w:t>&gt;&gt; &gt;&gt;             return "HttpManager:_sendBatches" === e || "HttpManager:_sendBatchesNotification" === e ? new Wr(e,t,n) : null</w:t>
      </w:r>
    </w:p>
    <w:p w14:paraId="2029A1DF" w14:textId="77777777" w:rsidR="001F3C1F" w:rsidRDefault="001F3C1F" w:rsidP="00DA6AE5">
      <w:pPr>
        <w:pStyle w:val="Heading1"/>
      </w:pPr>
      <w:r>
        <w:t>&gt;&gt; &gt;&gt;         }</w:t>
      </w:r>
    </w:p>
    <w:p w14:paraId="7833A29A" w14:textId="77777777" w:rsidR="001F3C1F" w:rsidRDefault="001F3C1F" w:rsidP="00DA6AE5">
      <w:pPr>
        <w:pStyle w:val="Heading1"/>
      </w:pPr>
      <w:r>
        <w:t>&gt;&gt; &gt;&gt;         ,</w:t>
      </w:r>
    </w:p>
    <w:p w14:paraId="6FF1EFCB" w14:textId="77777777" w:rsidR="001F3C1F" w:rsidRDefault="001F3C1F" w:rsidP="00DA6AE5">
      <w:pPr>
        <w:pStyle w:val="Heading1"/>
      </w:pPr>
      <w:r>
        <w:t>&gt;&gt; &gt;&gt;         e.prototype.fire = function(e) {</w:t>
      </w:r>
    </w:p>
    <w:p w14:paraId="2F8936B5" w14:textId="77777777" w:rsidR="001F3C1F" w:rsidRDefault="001F3C1F" w:rsidP="00DA6AE5">
      <w:pPr>
        <w:pStyle w:val="Heading1"/>
      </w:pPr>
      <w:r>
        <w:t>&gt;&gt; &gt;&gt;             if (e &amp;&amp; e.complete(),</w:t>
      </w:r>
    </w:p>
    <w:p w14:paraId="3E049040" w14:textId="77777777" w:rsidR="001F3C1F" w:rsidRDefault="001F3C1F" w:rsidP="00DA6AE5">
      <w:pPr>
        <w:pStyle w:val="Heading1"/>
      </w:pPr>
      <w:r>
        <w:t>&gt;&gt; &gt;&gt;             this._callbacks)</w:t>
      </w:r>
    </w:p>
    <w:p w14:paraId="501EC090" w14:textId="77777777" w:rsidR="001F3C1F" w:rsidRDefault="001F3C1F" w:rsidP="00DA6AE5">
      <w:pPr>
        <w:pStyle w:val="Heading1"/>
      </w:pPr>
      <w:r>
        <w:t>&gt;&gt; &gt;&gt;                 switch (e.name) {</w:t>
      </w:r>
    </w:p>
    <w:p w14:paraId="46CE41EF" w14:textId="77777777" w:rsidR="001F3C1F" w:rsidRDefault="001F3C1F" w:rsidP="00DA6AE5">
      <w:pPr>
        <w:pStyle w:val="Heading1"/>
      </w:pPr>
      <w:r>
        <w:t>&gt;&gt; &gt;&gt;                 case "HttpManager:_sendBatches":</w:t>
      </w:r>
    </w:p>
    <w:p w14:paraId="71C43DB2" w14:textId="77777777" w:rsidR="001F3C1F" w:rsidRDefault="001F3C1F" w:rsidP="00DA6AE5">
      <w:pPr>
        <w:pStyle w:val="Heading1"/>
      </w:pPr>
      <w:r>
        <w:t>&gt;&gt; &gt;&gt;                     this.handleSendBatches(e);</w:t>
      </w:r>
    </w:p>
    <w:p w14:paraId="107FC7A2" w14:textId="77777777" w:rsidR="001F3C1F" w:rsidRDefault="001F3C1F" w:rsidP="00DA6AE5">
      <w:pPr>
        <w:pStyle w:val="Heading1"/>
      </w:pPr>
      <w:r>
        <w:t>&gt;&gt; &gt;&gt;                     break;</w:t>
      </w:r>
    </w:p>
    <w:p w14:paraId="111A4FF8" w14:textId="77777777" w:rsidR="001F3C1F" w:rsidRDefault="001F3C1F" w:rsidP="00DA6AE5">
      <w:pPr>
        <w:pStyle w:val="Heading1"/>
      </w:pPr>
      <w:r>
        <w:t>&gt;&gt; &gt;&gt;                 case "HttpManager:_sendBatchesNotification":</w:t>
      </w:r>
    </w:p>
    <w:p w14:paraId="397AA6D3" w14:textId="77777777" w:rsidR="001F3C1F" w:rsidRDefault="001F3C1F" w:rsidP="00DA6AE5">
      <w:pPr>
        <w:pStyle w:val="Heading1"/>
      </w:pPr>
      <w:r>
        <w:t>&gt;&gt; &gt;&gt;                     this.handleSendBatchesNotification(e)</w:t>
      </w:r>
    </w:p>
    <w:p w14:paraId="315EBC4D" w14:textId="77777777" w:rsidR="001F3C1F" w:rsidRDefault="001F3C1F" w:rsidP="00DA6AE5">
      <w:pPr>
        <w:pStyle w:val="Heading1"/>
      </w:pPr>
      <w:r>
        <w:t>&gt;&gt; &gt;&gt;                 }</w:t>
      </w:r>
    </w:p>
    <w:p w14:paraId="1A6AB309" w14:textId="77777777" w:rsidR="001F3C1F" w:rsidRDefault="001F3C1F" w:rsidP="00DA6AE5">
      <w:pPr>
        <w:pStyle w:val="Heading1"/>
      </w:pPr>
      <w:r>
        <w:t>&gt;&gt; &gt;&gt;         }</w:t>
      </w:r>
    </w:p>
    <w:p w14:paraId="0A632AAD" w14:textId="77777777" w:rsidR="001F3C1F" w:rsidRDefault="001F3C1F" w:rsidP="00DA6AE5">
      <w:pPr>
        <w:pStyle w:val="Heading1"/>
      </w:pPr>
      <w:r>
        <w:t>&gt;&gt; &gt;&gt;         ,</w:t>
      </w:r>
    </w:p>
    <w:p w14:paraId="1968F07D" w14:textId="77777777" w:rsidR="001F3C1F" w:rsidRDefault="001F3C1F" w:rsidP="00DA6AE5">
      <w:pPr>
        <w:pStyle w:val="Heading1"/>
      </w:pPr>
      <w:r>
        <w:t>&gt;&gt; &gt;&gt;         e.prototype.setCtx = function(e, t) {}</w:t>
      </w:r>
    </w:p>
    <w:p w14:paraId="69DEA361" w14:textId="77777777" w:rsidR="001F3C1F" w:rsidRDefault="001F3C1F" w:rsidP="00DA6AE5">
      <w:pPr>
        <w:pStyle w:val="Heading1"/>
      </w:pPr>
      <w:r>
        <w:t>&gt;&gt; &gt;&gt;         ,</w:t>
      </w:r>
    </w:p>
    <w:p w14:paraId="1D2EB461" w14:textId="77777777" w:rsidR="001F3C1F" w:rsidRDefault="001F3C1F" w:rsidP="00DA6AE5">
      <w:pPr>
        <w:pStyle w:val="Heading1"/>
      </w:pPr>
      <w:r>
        <w:lastRenderedPageBreak/>
        <w:t>&gt;&gt; &gt;&gt;         e.prototype.getCtx = function(e) {}</w:t>
      </w:r>
    </w:p>
    <w:p w14:paraId="23CAB58C" w14:textId="77777777" w:rsidR="001F3C1F" w:rsidRDefault="001F3C1F" w:rsidP="00DA6AE5">
      <w:pPr>
        <w:pStyle w:val="Heading1"/>
      </w:pPr>
      <w:r>
        <w:t>&gt;&gt; &gt;&gt;         ,</w:t>
      </w:r>
    </w:p>
    <w:p w14:paraId="32A37A33" w14:textId="77777777" w:rsidR="001F3C1F" w:rsidRDefault="001F3C1F" w:rsidP="00DA6AE5">
      <w:pPr>
        <w:pStyle w:val="Heading1"/>
      </w:pPr>
      <w:r>
        <w:t>&gt;&gt; &gt;&gt;         e.prototype.handleSendBatches = function(e) {</w:t>
      </w:r>
    </w:p>
    <w:p w14:paraId="4493D529" w14:textId="77777777" w:rsidR="001F3C1F" w:rsidRDefault="001F3C1F" w:rsidP="00DA6AE5">
      <w:pPr>
        <w:pStyle w:val="Heading1"/>
      </w:pPr>
      <w:r>
        <w:t>&gt;&gt; &gt;&gt;             this._callbacks.requestProcessingStats &amp;&amp; this._callbacks.requestProcessingStats(e.time || 0, 0)</w:t>
      </w:r>
    </w:p>
    <w:p w14:paraId="76656F8A" w14:textId="77777777" w:rsidR="001F3C1F" w:rsidRDefault="001F3C1F" w:rsidP="00DA6AE5">
      <w:pPr>
        <w:pStyle w:val="Heading1"/>
      </w:pPr>
      <w:r>
        <w:t>&gt;&gt; &gt;&gt;         }</w:t>
      </w:r>
    </w:p>
    <w:p w14:paraId="2C7505AF" w14:textId="77777777" w:rsidR="001F3C1F" w:rsidRDefault="001F3C1F" w:rsidP="00DA6AE5">
      <w:pPr>
        <w:pStyle w:val="Heading1"/>
      </w:pPr>
      <w:r>
        <w:t>&gt;&gt; &gt;&gt;         ,</w:t>
      </w:r>
    </w:p>
    <w:p w14:paraId="2067CA7E" w14:textId="77777777" w:rsidR="001F3C1F" w:rsidRDefault="001F3C1F" w:rsidP="00DA6AE5">
      <w:pPr>
        <w:pStyle w:val="Heading1"/>
      </w:pPr>
      <w:r>
        <w:t>&gt;&gt; &gt;&gt;         e.prototype.handleSendBatchesNotification = function(e) {</w:t>
      </w:r>
    </w:p>
    <w:p w14:paraId="48CFF4ED" w14:textId="77777777" w:rsidR="001F3C1F" w:rsidRDefault="001F3C1F" w:rsidP="00DA6AE5">
      <w:pPr>
        <w:pStyle w:val="Heading1"/>
      </w:pPr>
      <w:r>
        <w:t>&gt;&gt; &gt;&gt;             if (this._callbacks.requestProcessingStats &amp;&amp; e.payload) {</w:t>
      </w:r>
    </w:p>
    <w:p w14:paraId="6CF407EE" w14:textId="77777777" w:rsidR="001F3C1F" w:rsidRDefault="001F3C1F" w:rsidP="00DA6AE5">
      <w:pPr>
        <w:pStyle w:val="Heading1"/>
      </w:pPr>
      <w:r>
        <w:t>&gt;&gt; &gt;&gt;                 var t = e.payload();</w:t>
      </w:r>
    </w:p>
    <w:p w14:paraId="68E11B83" w14:textId="77777777" w:rsidR="001F3C1F" w:rsidRDefault="001F3C1F" w:rsidP="00DA6AE5">
      <w:pPr>
        <w:pStyle w:val="Heading1"/>
      </w:pPr>
      <w:r>
        <w:t>&gt;&gt; &gt;&gt;                 if (t.batches &amp;&amp; t.reason &amp;&amp; t.reason &gt;= 1e3 &amp;&amp; t.reason &lt;= 1999) {</w:t>
      </w:r>
    </w:p>
    <w:p w14:paraId="1EE959B7" w14:textId="77777777" w:rsidR="001F3C1F" w:rsidRDefault="001F3C1F" w:rsidP="00DA6AE5">
      <w:pPr>
        <w:pStyle w:val="Heading1"/>
      </w:pPr>
      <w:r>
        <w:t>&gt;&gt; &gt;&gt;                     var n = 0;</w:t>
      </w:r>
    </w:p>
    <w:p w14:paraId="7923953F" w14:textId="77777777" w:rsidR="001F3C1F" w:rsidRDefault="001F3C1F" w:rsidP="00DA6AE5">
      <w:pPr>
        <w:pStyle w:val="Heading1"/>
      </w:pPr>
      <w:r>
        <w:t>&gt;&gt; &gt;&gt;                     for (var r in t.batches)</w:t>
      </w:r>
    </w:p>
    <w:p w14:paraId="652194EF" w14:textId="77777777" w:rsidR="001F3C1F" w:rsidRDefault="001F3C1F" w:rsidP="00DA6AE5">
      <w:pPr>
        <w:pStyle w:val="Heading1"/>
      </w:pPr>
      <w:r>
        <w:t>&gt;&gt; &gt;&gt;                         n += t.batches[r].evts.length;</w:t>
      </w:r>
    </w:p>
    <w:p w14:paraId="545B8930" w14:textId="77777777" w:rsidR="001F3C1F" w:rsidRDefault="001F3C1F" w:rsidP="00DA6AE5">
      <w:pPr>
        <w:pStyle w:val="Heading1"/>
      </w:pPr>
      <w:r>
        <w:t>&gt;&gt; &gt;&gt;                     this._callbacks.requestProcessingStats(0, n)</w:t>
      </w:r>
    </w:p>
    <w:p w14:paraId="56AAD3A6" w14:textId="77777777" w:rsidR="001F3C1F" w:rsidRDefault="001F3C1F" w:rsidP="00DA6AE5">
      <w:pPr>
        <w:pStyle w:val="Heading1"/>
      </w:pPr>
      <w:r>
        <w:t>&gt;&gt; &gt;&gt;                 }</w:t>
      </w:r>
    </w:p>
    <w:p w14:paraId="72865FA4" w14:textId="77777777" w:rsidR="001F3C1F" w:rsidRDefault="001F3C1F" w:rsidP="00DA6AE5">
      <w:pPr>
        <w:pStyle w:val="Heading1"/>
      </w:pPr>
      <w:r>
        <w:t>&gt;&gt; &gt;&gt;             }</w:t>
      </w:r>
    </w:p>
    <w:p w14:paraId="28101CB4" w14:textId="77777777" w:rsidR="001F3C1F" w:rsidRDefault="001F3C1F" w:rsidP="00DA6AE5">
      <w:pPr>
        <w:pStyle w:val="Heading1"/>
      </w:pPr>
      <w:r>
        <w:t>&gt;&gt; &gt;&gt;         }</w:t>
      </w:r>
    </w:p>
    <w:p w14:paraId="0D29DE44" w14:textId="77777777" w:rsidR="001F3C1F" w:rsidRDefault="001F3C1F" w:rsidP="00DA6AE5">
      <w:pPr>
        <w:pStyle w:val="Heading1"/>
      </w:pPr>
      <w:r>
        <w:t>&gt;&gt; &gt;&gt;         ,</w:t>
      </w:r>
    </w:p>
    <w:p w14:paraId="1A408503" w14:textId="77777777" w:rsidR="001F3C1F" w:rsidRDefault="001F3C1F" w:rsidP="00DA6AE5">
      <w:pPr>
        <w:pStyle w:val="Heading1"/>
      </w:pPr>
      <w:r>
        <w:t>&gt;&gt; &gt;&gt;         e</w:t>
      </w:r>
    </w:p>
    <w:p w14:paraId="383B814F" w14:textId="77777777" w:rsidR="001F3C1F" w:rsidRDefault="001F3C1F" w:rsidP="00DA6AE5">
      <w:pPr>
        <w:pStyle w:val="Heading1"/>
      </w:pPr>
      <w:r>
        <w:lastRenderedPageBreak/>
        <w:t>&gt;&gt; &gt;&gt;     }();</w:t>
      </w:r>
    </w:p>
    <w:p w14:paraId="5DDC7689" w14:textId="77777777" w:rsidR="001F3C1F" w:rsidRDefault="001F3C1F" w:rsidP="00DA6AE5">
      <w:pPr>
        <w:pStyle w:val="Heading1"/>
      </w:pPr>
      <w:r>
        <w:t>&gt;&gt; &gt;&gt;     function Gr(e, t, n, i) {</w:t>
      </w:r>
    </w:p>
    <w:p w14:paraId="6DBC4081" w14:textId="77777777" w:rsidR="001F3C1F" w:rsidRDefault="001F3C1F" w:rsidP="00DA6AE5">
      <w:pPr>
        <w:pStyle w:val="Heading1"/>
      </w:pPr>
      <w:r>
        <w:t>&gt;&gt; &gt;&gt;         var o = {</w:t>
      </w:r>
    </w:p>
    <w:p w14:paraId="6A0393CA" w14:textId="77777777" w:rsidR="001F3C1F" w:rsidRDefault="001F3C1F" w:rsidP="00DA6AE5">
      <w:pPr>
        <w:pStyle w:val="Heading1"/>
      </w:pPr>
      <w:r>
        <w:t>&gt;&gt; &gt;&gt;             instrumentationKey: t,</w:t>
      </w:r>
    </w:p>
    <w:p w14:paraId="2649A133" w14:textId="77777777" w:rsidR="001F3C1F" w:rsidRDefault="001F3C1F" w:rsidP="00DA6AE5">
      <w:pPr>
        <w:pStyle w:val="Heading1"/>
      </w:pPr>
      <w:r>
        <w:t>&gt;&gt; &gt;&gt;             endpointUrl: n,</w:t>
      </w:r>
    </w:p>
    <w:p w14:paraId="71B9DBD2" w14:textId="77777777" w:rsidR="001F3C1F" w:rsidRDefault="001F3C1F" w:rsidP="00DA6AE5">
      <w:pPr>
        <w:pStyle w:val="Heading1"/>
      </w:pPr>
      <w:r>
        <w:t>&gt;&gt; &gt;&gt;             channelConfiguration: {</w:t>
      </w:r>
    </w:p>
    <w:p w14:paraId="0232ED45" w14:textId="77777777" w:rsidR="001F3C1F" w:rsidRDefault="001F3C1F" w:rsidP="00DA6AE5">
      <w:pPr>
        <w:pStyle w:val="Heading1"/>
      </w:pPr>
      <w:r>
        <w:t>&gt;&gt; &gt;&gt;                 eventsLimitInMem: e.eventsLimitInMem,</w:t>
      </w:r>
    </w:p>
    <w:p w14:paraId="76C52BC8" w14:textId="77777777" w:rsidR="001F3C1F" w:rsidRDefault="001F3C1F" w:rsidP="00DA6AE5">
      <w:pPr>
        <w:pStyle w:val="Heading1"/>
      </w:pPr>
      <w:r>
        <w:t>&gt;&gt; &gt;&gt;                 httpXHROverride: e.httpXHROverride,</w:t>
      </w:r>
    </w:p>
    <w:p w14:paraId="052D8EF3" w14:textId="77777777" w:rsidR="001F3C1F" w:rsidRDefault="001F3C1F" w:rsidP="00DA6AE5">
      <w:pPr>
        <w:pStyle w:val="Heading1"/>
      </w:pPr>
      <w:r>
        <w:t>&gt;&gt; &gt;&gt;                 setTimeoutOverride: e.setTimeoutOverride,</w:t>
      </w:r>
    </w:p>
    <w:p w14:paraId="3FD1AB10" w14:textId="77777777" w:rsidR="001F3C1F" w:rsidRDefault="001F3C1F" w:rsidP="00DA6AE5">
      <w:pPr>
        <w:pStyle w:val="Heading1"/>
      </w:pPr>
      <w:r>
        <w:t>&gt;&gt; &gt;&gt;                 clearTimeoutOverride: e.clearTimeoutOverride,</w:t>
      </w:r>
    </w:p>
    <w:p w14:paraId="699C53C9" w14:textId="77777777" w:rsidR="001F3C1F" w:rsidRDefault="001F3C1F" w:rsidP="00DA6AE5">
      <w:pPr>
        <w:pStyle w:val="Heading1"/>
      </w:pPr>
      <w:r>
        <w:t>&gt;&gt; &gt;&gt;                 ignoreMc1Ms0CookieProcessing: !0,</w:t>
      </w:r>
    </w:p>
    <w:p w14:paraId="2D473118" w14:textId="77777777" w:rsidR="001F3C1F" w:rsidRDefault="001F3C1F" w:rsidP="00DA6AE5">
      <w:pPr>
        <w:pStyle w:val="Heading1"/>
      </w:pPr>
      <w:r>
        <w:t>&gt;&gt; &gt;&gt;                 disableOptimizeObj: !0</w:t>
      </w:r>
    </w:p>
    <w:p w14:paraId="1F332EDA" w14:textId="77777777" w:rsidR="001F3C1F" w:rsidRDefault="001F3C1F" w:rsidP="00DA6AE5">
      <w:pPr>
        <w:pStyle w:val="Heading1"/>
      </w:pPr>
      <w:r>
        <w:t>&gt;&gt; &gt;&gt;             },</w:t>
      </w:r>
    </w:p>
    <w:p w14:paraId="09991F77" w14:textId="77777777" w:rsidR="001F3C1F" w:rsidRDefault="001F3C1F" w:rsidP="00DA6AE5">
      <w:pPr>
        <w:pStyle w:val="Heading1"/>
      </w:pPr>
      <w:r>
        <w:t>&gt;&gt; &gt;&gt;             disableCookiesUsage: !0,</w:t>
      </w:r>
    </w:p>
    <w:p w14:paraId="5258C988" w14:textId="77777777" w:rsidR="001F3C1F" w:rsidRDefault="001F3C1F" w:rsidP="00DA6AE5">
      <w:pPr>
        <w:pStyle w:val="Heading1"/>
      </w:pPr>
      <w:r>
        <w:t>&gt;&gt; &gt;&gt;             extensionConfig: Object(r.a)({}, e.extensionConfig)</w:t>
      </w:r>
    </w:p>
    <w:p w14:paraId="3338542D" w14:textId="77777777" w:rsidR="001F3C1F" w:rsidRDefault="001F3C1F" w:rsidP="00DA6AE5">
      <w:pPr>
        <w:pStyle w:val="Heading1"/>
      </w:pPr>
      <w:r>
        <w:t>&gt;&gt; &gt;&gt;         };</w:t>
      </w:r>
    </w:p>
    <w:p w14:paraId="13022029" w14:textId="77777777" w:rsidR="001F3C1F" w:rsidRDefault="001F3C1F" w:rsidP="00DA6AE5">
      <w:pPr>
        <w:pStyle w:val="Heading1"/>
      </w:pPr>
      <w:r>
        <w:t>&gt;&gt; &gt;&gt;         e.stats &amp;&amp; e.stats.networkStats &amp;&amp; o.channelConfiguration &amp;&amp; (o.channelConfiguration.payloadListener = function(t, n) {</w:t>
      </w:r>
    </w:p>
    <w:p w14:paraId="53988841" w14:textId="77777777" w:rsidR="001F3C1F" w:rsidRDefault="001F3C1F" w:rsidP="00DA6AE5">
      <w:pPr>
        <w:pStyle w:val="Heading1"/>
      </w:pPr>
      <w:r>
        <w:t>&gt;&gt; &gt;&gt;             var r, i = n || t;</w:t>
      </w:r>
    </w:p>
    <w:p w14:paraId="1DB00AC5" w14:textId="77777777" w:rsidR="001F3C1F" w:rsidRDefault="001F3C1F" w:rsidP="00DA6AE5">
      <w:pPr>
        <w:pStyle w:val="Heading1"/>
      </w:pPr>
      <w:r>
        <w:t>&gt;&gt; &gt;&gt;             i.data &amp;&amp; (null === (r = e.stats) || void 0 === r || r.networkStats(i.data.length))</w:t>
      </w:r>
    </w:p>
    <w:p w14:paraId="0599E34A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7BB13870" w14:textId="77777777" w:rsidR="001F3C1F" w:rsidRDefault="001F3C1F" w:rsidP="00DA6AE5">
      <w:pPr>
        <w:pStyle w:val="Heading1"/>
      </w:pPr>
      <w:r>
        <w:t>&gt;&gt; &gt;&gt;         );</w:t>
      </w:r>
    </w:p>
    <w:p w14:paraId="58CF277B" w14:textId="77777777" w:rsidR="001F3C1F" w:rsidRDefault="001F3C1F" w:rsidP="00DA6AE5">
      <w:pPr>
        <w:pStyle w:val="Heading1"/>
      </w:pPr>
      <w:r>
        <w:t>&gt;&gt; &gt;&gt;         var a = new $r;</w:t>
      </w:r>
    </w:p>
    <w:p w14:paraId="1E2A9132" w14:textId="77777777" w:rsidR="001F3C1F" w:rsidRDefault="001F3C1F" w:rsidP="00DA6AE5">
      <w:pPr>
        <w:pStyle w:val="Heading1"/>
      </w:pPr>
      <w:r>
        <w:t>&gt;&gt; &gt;&gt;         return a.initialize(o, i),</w:t>
      </w:r>
    </w:p>
    <w:p w14:paraId="6210FA23" w14:textId="77777777" w:rsidR="001F3C1F" w:rsidRDefault="001F3C1F" w:rsidP="00DA6AE5">
      <w:pPr>
        <w:pStyle w:val="Heading1"/>
      </w:pPr>
      <w:r>
        <w:t>&gt;&gt; &gt;&gt;         a.setUploadFrequency(e.uploadFrequency),</w:t>
      </w:r>
    </w:p>
    <w:p w14:paraId="4058FBCA" w14:textId="77777777" w:rsidR="001F3C1F" w:rsidRDefault="001F3C1F" w:rsidP="00DA6AE5">
      <w:pPr>
        <w:pStyle w:val="Heading1"/>
      </w:pPr>
      <w:r>
        <w:t>&gt;&gt; &gt;&gt;         e.notificationListener &amp;&amp; a.addNotificationListener(e.notificationListener),</w:t>
      </w:r>
    </w:p>
    <w:p w14:paraId="30C03D84" w14:textId="77777777" w:rsidR="001F3C1F" w:rsidRDefault="001F3C1F" w:rsidP="00DA6AE5">
      <w:pPr>
        <w:pStyle w:val="Heading1"/>
      </w:pPr>
      <w:r>
        <w:t>&gt;&gt; &gt;&gt;         e.stats &amp;&amp; a.setPerfMgr(new Zr(e.stats)),</w:t>
      </w:r>
    </w:p>
    <w:p w14:paraId="5A04AF38" w14:textId="77777777" w:rsidR="001F3C1F" w:rsidRDefault="001F3C1F" w:rsidP="00DA6AE5">
      <w:pPr>
        <w:pStyle w:val="Heading1"/>
      </w:pPr>
      <w:r>
        <w:t>&gt;&gt; &gt;&gt;         a</w:t>
      </w:r>
    </w:p>
    <w:p w14:paraId="00C2CF04" w14:textId="77777777" w:rsidR="001F3C1F" w:rsidRDefault="001F3C1F" w:rsidP="00DA6AE5">
      <w:pPr>
        <w:pStyle w:val="Heading1"/>
      </w:pPr>
      <w:r>
        <w:t>&gt;&gt; &gt;&gt;     }</w:t>
      </w:r>
    </w:p>
    <w:p w14:paraId="4C8C6D7F" w14:textId="77777777" w:rsidR="001F3C1F" w:rsidRDefault="001F3C1F" w:rsidP="00DA6AE5">
      <w:pPr>
        <w:pStyle w:val="Heading1"/>
      </w:pPr>
      <w:r>
        <w:t>&gt;&gt; &gt;&gt;     var Kr = function(e, t) {</w:t>
      </w:r>
    </w:p>
    <w:p w14:paraId="42517EF3" w14:textId="77777777" w:rsidR="001F3C1F" w:rsidRDefault="001F3C1F" w:rsidP="00DA6AE5">
      <w:pPr>
        <w:pStyle w:val="Heading1"/>
      </w:pPr>
      <w:r>
        <w:t>&gt;&gt; &gt;&gt;         t &amp;&amp; t.addNotificationListener({</w:t>
      </w:r>
    </w:p>
    <w:p w14:paraId="4B7FFF1A" w14:textId="77777777" w:rsidR="001F3C1F" w:rsidRDefault="001F3C1F" w:rsidP="00DA6AE5">
      <w:pPr>
        <w:pStyle w:val="Heading1"/>
      </w:pPr>
      <w:r>
        <w:t>&gt;&gt; &gt;&gt;             eventsSent: function(t) {</w:t>
      </w:r>
    </w:p>
    <w:p w14:paraId="086A6596" w14:textId="77777777" w:rsidR="001F3C1F" w:rsidRDefault="001F3C1F" w:rsidP="00DA6AE5">
      <w:pPr>
        <w:pStyle w:val="Heading1"/>
      </w:pPr>
      <w:r>
        <w:t>&gt;&gt; &gt;&gt;                 Object(i.b)(2, 2, (function() {</w:t>
      </w:r>
    </w:p>
    <w:p w14:paraId="74C7D680" w14:textId="77777777" w:rsidR="001F3C1F" w:rsidRDefault="001F3C1F" w:rsidP="00DA6AE5">
      <w:pPr>
        <w:pStyle w:val="Heading1"/>
      </w:pPr>
      <w:r>
        <w:t>&gt;&gt; &gt;&gt;                     return "Successfully sent ".concat(t.length, " event(s)")</w:t>
      </w:r>
    </w:p>
    <w:p w14:paraId="317CD061" w14:textId="77777777" w:rsidR="001F3C1F" w:rsidRDefault="001F3C1F" w:rsidP="00DA6AE5">
      <w:pPr>
        <w:pStyle w:val="Heading1"/>
      </w:pPr>
      <w:r>
        <w:t>&gt;&gt; &gt;&gt;                 }</w:t>
      </w:r>
    </w:p>
    <w:p w14:paraId="1C52F806" w14:textId="77777777" w:rsidR="001F3C1F" w:rsidRDefault="001F3C1F" w:rsidP="00DA6AE5">
      <w:pPr>
        <w:pStyle w:val="Heading1"/>
      </w:pPr>
      <w:r>
        <w:t>&gt;&gt; &gt;&gt;                 )),</w:t>
      </w:r>
    </w:p>
    <w:p w14:paraId="3601CF67" w14:textId="77777777" w:rsidR="001F3C1F" w:rsidRDefault="001F3C1F" w:rsidP="00DA6AE5">
      <w:pPr>
        <w:pStyle w:val="Heading1"/>
      </w:pPr>
      <w:r>
        <w:t>&gt;&gt; &gt;&gt;                 Object(i.b)(3, 2, (function() {</w:t>
      </w:r>
    </w:p>
    <w:p w14:paraId="7E7E785B" w14:textId="77777777" w:rsidR="001F3C1F" w:rsidRDefault="001F3C1F" w:rsidP="00DA6AE5">
      <w:pPr>
        <w:pStyle w:val="Heading1"/>
      </w:pPr>
      <w:r>
        <w:t>&gt;&gt; &gt;&gt;                     return "Sent event(s) details : ".concat(JSON.stringify(t, null, 2))</w:t>
      </w:r>
    </w:p>
    <w:p w14:paraId="54DC485F" w14:textId="77777777" w:rsidR="001F3C1F" w:rsidRDefault="001F3C1F" w:rsidP="00DA6AE5">
      <w:pPr>
        <w:pStyle w:val="Heading1"/>
      </w:pPr>
      <w:r>
        <w:t>&gt;&gt; &gt;&gt;                 }</w:t>
      </w:r>
    </w:p>
    <w:p w14:paraId="21D15488" w14:textId="77777777" w:rsidR="001F3C1F" w:rsidRDefault="001F3C1F" w:rsidP="00DA6AE5">
      <w:pPr>
        <w:pStyle w:val="Heading1"/>
      </w:pPr>
      <w:r>
        <w:lastRenderedPageBreak/>
        <w:t>&gt;&gt; &gt;&gt;                 )),</w:t>
      </w:r>
    </w:p>
    <w:p w14:paraId="76A4AE15" w14:textId="77777777" w:rsidR="001F3C1F" w:rsidRDefault="001F3C1F" w:rsidP="00DA6AE5">
      <w:pPr>
        <w:pStyle w:val="Heading1"/>
      </w:pPr>
      <w:r>
        <w:t>&gt;&gt; &gt;&gt;                 e.eventsSent += t.length</w:t>
      </w:r>
    </w:p>
    <w:p w14:paraId="26B7632D" w14:textId="77777777" w:rsidR="001F3C1F" w:rsidRDefault="001F3C1F" w:rsidP="00DA6AE5">
      <w:pPr>
        <w:pStyle w:val="Heading1"/>
      </w:pPr>
      <w:r>
        <w:t>&gt;&gt; &gt;&gt;             },</w:t>
      </w:r>
    </w:p>
    <w:p w14:paraId="64647F73" w14:textId="77777777" w:rsidR="001F3C1F" w:rsidRDefault="001F3C1F" w:rsidP="00DA6AE5">
      <w:pPr>
        <w:pStyle w:val="Heading1"/>
      </w:pPr>
      <w:r>
        <w:t>&gt;&gt; &gt;&gt;             eventsDiscarded: function(t, n) {</w:t>
      </w:r>
    </w:p>
    <w:p w14:paraId="7E7A5144" w14:textId="77777777" w:rsidR="001F3C1F" w:rsidRDefault="001F3C1F" w:rsidP="00DA6AE5">
      <w:pPr>
        <w:pStyle w:val="Heading1"/>
      </w:pPr>
      <w:r>
        <w:t>&gt;&gt; &gt;&gt;                 Object(i.b)(0, 2, (function() {</w:t>
      </w:r>
    </w:p>
    <w:p w14:paraId="358C8C86" w14:textId="77777777" w:rsidR="001F3C1F" w:rsidRDefault="001F3C1F" w:rsidP="00DA6AE5">
      <w:pPr>
        <w:pStyle w:val="Heading1"/>
      </w:pPr>
      <w:r>
        <w:t>&gt;&gt; &gt;&gt;                     return "Discarded ".concat(t.length, " event(s) because ").concat(n)</w:t>
      </w:r>
    </w:p>
    <w:p w14:paraId="6BF7BD07" w14:textId="77777777" w:rsidR="001F3C1F" w:rsidRDefault="001F3C1F" w:rsidP="00DA6AE5">
      <w:pPr>
        <w:pStyle w:val="Heading1"/>
      </w:pPr>
      <w:r>
        <w:t>&gt;&gt; &gt;&gt;                 }</w:t>
      </w:r>
    </w:p>
    <w:p w14:paraId="1A1BB945" w14:textId="77777777" w:rsidR="001F3C1F" w:rsidRDefault="001F3C1F" w:rsidP="00DA6AE5">
      <w:pPr>
        <w:pStyle w:val="Heading1"/>
      </w:pPr>
      <w:r>
        <w:t>&gt;&gt; &gt;&gt;                 )),</w:t>
      </w:r>
    </w:p>
    <w:p w14:paraId="349F4C22" w14:textId="77777777" w:rsidR="001F3C1F" w:rsidRDefault="001F3C1F" w:rsidP="00DA6AE5">
      <w:pPr>
        <w:pStyle w:val="Heading1"/>
      </w:pPr>
      <w:r>
        <w:t>&gt;&gt; &gt;&gt;                 Object(i.b)(3, 2, (function() {</w:t>
      </w:r>
    </w:p>
    <w:p w14:paraId="5E387371" w14:textId="77777777" w:rsidR="001F3C1F" w:rsidRDefault="001F3C1F" w:rsidP="00DA6AE5">
      <w:pPr>
        <w:pStyle w:val="Heading1"/>
      </w:pPr>
      <w:r>
        <w:t>&gt;&gt; &gt;&gt;                     return "Discarded event(s) details : ".concat(JSON.stringify(t, null, 2))</w:t>
      </w:r>
    </w:p>
    <w:p w14:paraId="36B18DA5" w14:textId="77777777" w:rsidR="001F3C1F" w:rsidRDefault="001F3C1F" w:rsidP="00DA6AE5">
      <w:pPr>
        <w:pStyle w:val="Heading1"/>
      </w:pPr>
      <w:r>
        <w:t>&gt;&gt; &gt;&gt;                 }</w:t>
      </w:r>
    </w:p>
    <w:p w14:paraId="5493B361" w14:textId="77777777" w:rsidR="001F3C1F" w:rsidRDefault="001F3C1F" w:rsidP="00DA6AE5">
      <w:pPr>
        <w:pStyle w:val="Heading1"/>
      </w:pPr>
      <w:r>
        <w:t>&gt;&gt; &gt;&gt;                 )),</w:t>
      </w:r>
    </w:p>
    <w:p w14:paraId="4155722B" w14:textId="77777777" w:rsidR="001F3C1F" w:rsidRDefault="001F3C1F" w:rsidP="00DA6AE5">
      <w:pPr>
        <w:pStyle w:val="Heading1"/>
      </w:pPr>
      <w:r>
        <w:t>&gt;&gt; &gt;&gt;                 e.eventsDiscarded += t.length</w:t>
      </w:r>
    </w:p>
    <w:p w14:paraId="0609C4F9" w14:textId="77777777" w:rsidR="001F3C1F" w:rsidRDefault="001F3C1F" w:rsidP="00DA6AE5">
      <w:pPr>
        <w:pStyle w:val="Heading1"/>
      </w:pPr>
      <w:r>
        <w:t>&gt;&gt; &gt;&gt;             }</w:t>
      </w:r>
    </w:p>
    <w:p w14:paraId="3FD646C5" w14:textId="77777777" w:rsidR="001F3C1F" w:rsidRDefault="001F3C1F" w:rsidP="00DA6AE5">
      <w:pPr>
        <w:pStyle w:val="Heading1"/>
      </w:pPr>
      <w:r>
        <w:t>&gt;&gt; &gt;&gt;         })</w:t>
      </w:r>
    </w:p>
    <w:p w14:paraId="1A65C3E4" w14:textId="77777777" w:rsidR="001F3C1F" w:rsidRDefault="001F3C1F" w:rsidP="00DA6AE5">
      <w:pPr>
        <w:pStyle w:val="Heading1"/>
      </w:pPr>
      <w:r>
        <w:t>&gt;&gt; &gt;&gt;     }</w:t>
      </w:r>
    </w:p>
    <w:p w14:paraId="4D18D0E1" w14:textId="77777777" w:rsidR="001F3C1F" w:rsidRDefault="001F3C1F" w:rsidP="00DA6AE5">
      <w:pPr>
        <w:pStyle w:val="Heading1"/>
      </w:pPr>
      <w:r>
        <w:t>&gt;&gt; &gt;&gt;       , $r = function(e) {</w:t>
      </w:r>
    </w:p>
    <w:p w14:paraId="4C12136A" w14:textId="77777777" w:rsidR="001F3C1F" w:rsidRDefault="001F3C1F" w:rsidP="00DA6AE5">
      <w:pPr>
        <w:pStyle w:val="Heading1"/>
      </w:pPr>
      <w:r>
        <w:t>&gt;&gt; &gt;&gt;         function t() {</w:t>
      </w:r>
    </w:p>
    <w:p w14:paraId="6C7FB4E1" w14:textId="77777777" w:rsidR="001F3C1F" w:rsidRDefault="001F3C1F" w:rsidP="00DA6AE5">
      <w:pPr>
        <w:pStyle w:val="Heading1"/>
      </w:pPr>
      <w:r>
        <w:t>&gt;&gt; &gt;&gt;             return null !== e &amp;&amp; e.apply(this, arguments) || this</w:t>
      </w:r>
    </w:p>
    <w:p w14:paraId="7A4B00BD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2A684D2B" w14:textId="77777777" w:rsidR="001F3C1F" w:rsidRDefault="001F3C1F" w:rsidP="00DA6AE5">
      <w:pPr>
        <w:pStyle w:val="Heading1"/>
      </w:pPr>
      <w:r>
        <w:t>&gt;&gt; &gt;&gt;         return Object(r.d)(t, e),</w:t>
      </w:r>
    </w:p>
    <w:p w14:paraId="7E6543DB" w14:textId="77777777" w:rsidR="001F3C1F" w:rsidRDefault="001F3C1F" w:rsidP="00DA6AE5">
      <w:pPr>
        <w:pStyle w:val="Heading1"/>
      </w:pPr>
      <w:r>
        <w:t>&gt;&gt; &gt;&gt;         t.prototype.initialize = function(t, n) {</w:t>
      </w:r>
    </w:p>
    <w:p w14:paraId="0DE93594" w14:textId="77777777" w:rsidR="001F3C1F" w:rsidRDefault="001F3C1F" w:rsidP="00DA6AE5">
      <w:pPr>
        <w:pStyle w:val="Heading1"/>
      </w:pPr>
      <w:r>
        <w:t>&gt;&gt; &gt;&gt;             this._postChannel = new Vr;</w:t>
      </w:r>
    </w:p>
    <w:p w14:paraId="46B91C8C" w14:textId="77777777" w:rsidR="001F3C1F" w:rsidRDefault="001F3C1F" w:rsidP="00DA6AE5">
      <w:pPr>
        <w:pStyle w:val="Heading1"/>
      </w:pPr>
      <w:r>
        <w:t>&gt;&gt; &gt;&gt;             var i = [];</w:t>
      </w:r>
    </w:p>
    <w:p w14:paraId="46890006" w14:textId="77777777" w:rsidR="001F3C1F" w:rsidRDefault="001F3C1F" w:rsidP="00DA6AE5">
      <w:pPr>
        <w:pStyle w:val="Heading1"/>
      </w:pPr>
      <w:r>
        <w:t>&gt;&gt; &gt;&gt;             n &amp;&amp; (i = i.concat(n)),</w:t>
      </w:r>
    </w:p>
    <w:p w14:paraId="10D2C5DE" w14:textId="77777777" w:rsidR="001F3C1F" w:rsidRDefault="001F3C1F" w:rsidP="00DA6AE5">
      <w:pPr>
        <w:pStyle w:val="Heading1"/>
      </w:pPr>
      <w:r>
        <w:t>&gt;&gt; &gt;&gt;             t.channels = [[this._postChannel]],</w:t>
      </w:r>
    </w:p>
    <w:p w14:paraId="00FD8768" w14:textId="77777777" w:rsidR="001F3C1F" w:rsidRDefault="001F3C1F" w:rsidP="00DA6AE5">
      <w:pPr>
        <w:pStyle w:val="Heading1"/>
      </w:pPr>
      <w:r>
        <w:t>&gt;&gt; &gt;&gt;             t.extensionConfig = t.extensionConfig || [],</w:t>
      </w:r>
    </w:p>
    <w:p w14:paraId="19404546" w14:textId="77777777" w:rsidR="001F3C1F" w:rsidRDefault="001F3C1F" w:rsidP="00DA6AE5">
      <w:pPr>
        <w:pStyle w:val="Heading1"/>
      </w:pPr>
      <w:r>
        <w:t>&gt;&gt; &gt;&gt;             t.extensionConfig[this._postChannel.identifier] = Object(r.a)(Object(r.a)({}, t.channelConfiguration), t.extensionConfig[this._postChannel.identifier]);</w:t>
      </w:r>
    </w:p>
    <w:p w14:paraId="51AE5384" w14:textId="77777777" w:rsidR="001F3C1F" w:rsidRDefault="001F3C1F" w:rsidP="00DA6AE5">
      <w:pPr>
        <w:pStyle w:val="Heading1"/>
      </w:pPr>
      <w:r>
        <w:t>&gt;&gt; &gt;&gt;             try {</w:t>
      </w:r>
    </w:p>
    <w:p w14:paraId="27C6C011" w14:textId="77777777" w:rsidR="001F3C1F" w:rsidRDefault="001F3C1F" w:rsidP="00DA6AE5">
      <w:pPr>
        <w:pStyle w:val="Heading1"/>
      </w:pPr>
      <w:r>
        <w:t>&gt;&gt; &gt;&gt;                 e.prototype.initialize.call(this, t, i)</w:t>
      </w:r>
    </w:p>
    <w:p w14:paraId="0EC30486" w14:textId="77777777" w:rsidR="001F3C1F" w:rsidRDefault="001F3C1F" w:rsidP="00DA6AE5">
      <w:pPr>
        <w:pStyle w:val="Heading1"/>
      </w:pPr>
      <w:r>
        <w:t>&gt;&gt; &gt;&gt;             } catch (e) {</w:t>
      </w:r>
    </w:p>
    <w:p w14:paraId="6A9152EE" w14:textId="77777777" w:rsidR="001F3C1F" w:rsidRDefault="001F3C1F" w:rsidP="00DA6AE5">
      <w:pPr>
        <w:pStyle w:val="Heading1"/>
      </w:pPr>
      <w:r>
        <w:t>&gt;&gt; &gt;&gt;                 this.logger.warnToConsole("Failed to initialize SDK." + e)</w:t>
      </w:r>
    </w:p>
    <w:p w14:paraId="642774E3" w14:textId="77777777" w:rsidR="001F3C1F" w:rsidRDefault="001F3C1F" w:rsidP="00DA6AE5">
      <w:pPr>
        <w:pStyle w:val="Heading1"/>
      </w:pPr>
      <w:r>
        <w:t>&gt;&gt; &gt;&gt;             }</w:t>
      </w:r>
    </w:p>
    <w:p w14:paraId="58BC0F0A" w14:textId="77777777" w:rsidR="001F3C1F" w:rsidRDefault="001F3C1F" w:rsidP="00DA6AE5">
      <w:pPr>
        <w:pStyle w:val="Heading1"/>
      </w:pPr>
      <w:r>
        <w:t>&gt;&gt; &gt;&gt;         }</w:t>
      </w:r>
    </w:p>
    <w:p w14:paraId="4199E606" w14:textId="77777777" w:rsidR="001F3C1F" w:rsidRDefault="001F3C1F" w:rsidP="00DA6AE5">
      <w:pPr>
        <w:pStyle w:val="Heading1"/>
      </w:pPr>
      <w:r>
        <w:t>&gt;&gt; &gt;&gt;         ,</w:t>
      </w:r>
    </w:p>
    <w:p w14:paraId="481A4387" w14:textId="77777777" w:rsidR="001F3C1F" w:rsidRDefault="001F3C1F" w:rsidP="00DA6AE5">
      <w:pPr>
        <w:pStyle w:val="Heading1"/>
      </w:pPr>
      <w:r>
        <w:t>&gt;&gt; &gt;&gt;         t.prototype.setUploadFrequency = function(e) {</w:t>
      </w:r>
    </w:p>
    <w:p w14:paraId="329D7998" w14:textId="77777777" w:rsidR="001F3C1F" w:rsidRDefault="001F3C1F" w:rsidP="00DA6AE5">
      <w:pPr>
        <w:pStyle w:val="Heading1"/>
      </w:pPr>
      <w:r>
        <w:t>&gt;&gt; &gt;&gt;             if (this._postChannel &amp;&amp; e) {</w:t>
      </w:r>
    </w:p>
    <w:p w14:paraId="5E4E971B" w14:textId="77777777" w:rsidR="001F3C1F" w:rsidRDefault="001F3C1F" w:rsidP="00DA6AE5">
      <w:pPr>
        <w:pStyle w:val="Heading1"/>
      </w:pPr>
      <w:r>
        <w:t>&gt;&gt; &gt;&gt;                 var t = e / 1e3</w:t>
      </w:r>
    </w:p>
    <w:p w14:paraId="0807CD50" w14:textId="77777777" w:rsidR="001F3C1F" w:rsidRDefault="001F3C1F" w:rsidP="00DA6AE5">
      <w:pPr>
        <w:pStyle w:val="Heading1"/>
      </w:pPr>
      <w:r>
        <w:lastRenderedPageBreak/>
        <w:t>&gt;&gt; &gt;&gt;                   , n = t / 2</w:t>
      </w:r>
    </w:p>
    <w:p w14:paraId="2E5C3C1F" w14:textId="77777777" w:rsidR="001F3C1F" w:rsidRDefault="001F3C1F" w:rsidP="00DA6AE5">
      <w:pPr>
        <w:pStyle w:val="Heading1"/>
      </w:pPr>
      <w:r>
        <w:t>&gt;&gt; &gt;&gt;                   , r = {};</w:t>
      </w:r>
    </w:p>
    <w:p w14:paraId="237B44BC" w14:textId="77777777" w:rsidR="001F3C1F" w:rsidRDefault="001F3C1F" w:rsidP="00DA6AE5">
      <w:pPr>
        <w:pStyle w:val="Heading1"/>
      </w:pPr>
      <w:r>
        <w:t>&gt;&gt; &gt;&gt;                 r.OTelCustomTransmissionProfile = [t, n],</w:t>
      </w:r>
    </w:p>
    <w:p w14:paraId="4B08A11C" w14:textId="77777777" w:rsidR="001F3C1F" w:rsidRDefault="001F3C1F" w:rsidP="00DA6AE5">
      <w:pPr>
        <w:pStyle w:val="Heading1"/>
      </w:pPr>
      <w:r>
        <w:t>&gt;&gt; &gt;&gt;                 this._postChannel._loadTransmitProfiles(r),</w:t>
      </w:r>
    </w:p>
    <w:p w14:paraId="25198D95" w14:textId="77777777" w:rsidR="001F3C1F" w:rsidRDefault="001F3C1F" w:rsidP="00DA6AE5">
      <w:pPr>
        <w:pStyle w:val="Heading1"/>
      </w:pPr>
      <w:r>
        <w:t>&gt;&gt; &gt;&gt;                 this._postChannel._setTransmitProfile("OTelCustomTransmissionProfile")</w:t>
      </w:r>
    </w:p>
    <w:p w14:paraId="605961DF" w14:textId="77777777" w:rsidR="001F3C1F" w:rsidRDefault="001F3C1F" w:rsidP="00DA6AE5">
      <w:pPr>
        <w:pStyle w:val="Heading1"/>
      </w:pPr>
      <w:r>
        <w:t>&gt;&gt; &gt;&gt;             }</w:t>
      </w:r>
    </w:p>
    <w:p w14:paraId="600C928F" w14:textId="77777777" w:rsidR="001F3C1F" w:rsidRDefault="001F3C1F" w:rsidP="00DA6AE5">
      <w:pPr>
        <w:pStyle w:val="Heading1"/>
      </w:pPr>
      <w:r>
        <w:t>&gt;&gt; &gt;&gt;         }</w:t>
      </w:r>
    </w:p>
    <w:p w14:paraId="5D5F5D07" w14:textId="77777777" w:rsidR="001F3C1F" w:rsidRDefault="001F3C1F" w:rsidP="00DA6AE5">
      <w:pPr>
        <w:pStyle w:val="Heading1"/>
      </w:pPr>
      <w:r>
        <w:t>&gt;&gt; &gt;&gt;         ,</w:t>
      </w:r>
    </w:p>
    <w:p w14:paraId="2E80B0A8" w14:textId="77777777" w:rsidR="001F3C1F" w:rsidRDefault="001F3C1F" w:rsidP="00DA6AE5">
      <w:pPr>
        <w:pStyle w:val="Heading1"/>
      </w:pPr>
      <w:r>
        <w:t>&gt;&gt; &gt;&gt;         t.prototype.flush = function(e) {</w:t>
      </w:r>
    </w:p>
    <w:p w14:paraId="1A05F214" w14:textId="77777777" w:rsidR="001F3C1F" w:rsidRDefault="001F3C1F" w:rsidP="00DA6AE5">
      <w:pPr>
        <w:pStyle w:val="Heading1"/>
      </w:pPr>
      <w:r>
        <w:t>&gt;&gt; &gt;&gt;             this._postChannel &amp;&amp; this._postChannel.flush(e)</w:t>
      </w:r>
    </w:p>
    <w:p w14:paraId="7124A2F5" w14:textId="77777777" w:rsidR="001F3C1F" w:rsidRDefault="001F3C1F" w:rsidP="00DA6AE5">
      <w:pPr>
        <w:pStyle w:val="Heading1"/>
      </w:pPr>
      <w:r>
        <w:t>&gt;&gt; &gt;&gt;         }</w:t>
      </w:r>
    </w:p>
    <w:p w14:paraId="258C8BF7" w14:textId="77777777" w:rsidR="001F3C1F" w:rsidRDefault="001F3C1F" w:rsidP="00DA6AE5">
      <w:pPr>
        <w:pStyle w:val="Heading1"/>
      </w:pPr>
      <w:r>
        <w:t>&gt;&gt; &gt;&gt;         ,</w:t>
      </w:r>
    </w:p>
    <w:p w14:paraId="1BE2390E" w14:textId="77777777" w:rsidR="001F3C1F" w:rsidRDefault="001F3C1F" w:rsidP="00DA6AE5">
      <w:pPr>
        <w:pStyle w:val="Heading1"/>
      </w:pPr>
      <w:r>
        <w:t>&gt;&gt; &gt;&gt;         t.prototype.shutdown = function() {</w:t>
      </w:r>
    </w:p>
    <w:p w14:paraId="50B39C03" w14:textId="77777777" w:rsidR="001F3C1F" w:rsidRDefault="001F3C1F" w:rsidP="00DA6AE5">
      <w:pPr>
        <w:pStyle w:val="Heading1"/>
      </w:pPr>
      <w:r>
        <w:t>&gt;&gt; &gt;&gt;             this._postChannel &amp;&amp; this._postChannel.teardown()</w:t>
      </w:r>
    </w:p>
    <w:p w14:paraId="1574F556" w14:textId="77777777" w:rsidR="001F3C1F" w:rsidRDefault="001F3C1F" w:rsidP="00DA6AE5">
      <w:pPr>
        <w:pStyle w:val="Heading1"/>
      </w:pPr>
      <w:r>
        <w:t>&gt;&gt; &gt;&gt;         }</w:t>
      </w:r>
    </w:p>
    <w:p w14:paraId="42F49A57" w14:textId="77777777" w:rsidR="001F3C1F" w:rsidRDefault="001F3C1F" w:rsidP="00DA6AE5">
      <w:pPr>
        <w:pStyle w:val="Heading1"/>
      </w:pPr>
      <w:r>
        <w:t>&gt;&gt; &gt;&gt;         ,</w:t>
      </w:r>
    </w:p>
    <w:p w14:paraId="3CD1DAFD" w14:textId="77777777" w:rsidR="001F3C1F" w:rsidRDefault="001F3C1F" w:rsidP="00DA6AE5">
      <w:pPr>
        <w:pStyle w:val="Heading1"/>
      </w:pPr>
      <w:r>
        <w:t>&gt;&gt; &gt;&gt;         t</w:t>
      </w:r>
    </w:p>
    <w:p w14:paraId="59CAFE84" w14:textId="77777777" w:rsidR="001F3C1F" w:rsidRDefault="001F3C1F" w:rsidP="00DA6AE5">
      <w:pPr>
        <w:pStyle w:val="Heading1"/>
      </w:pPr>
      <w:r>
        <w:t>&gt;&gt; &gt;&gt;     }(Cr)</w:t>
      </w:r>
    </w:p>
    <w:p w14:paraId="5B92E94A" w14:textId="77777777" w:rsidR="001F3C1F" w:rsidRDefault="001F3C1F" w:rsidP="00DA6AE5">
      <w:pPr>
        <w:pStyle w:val="Heading1"/>
      </w:pPr>
      <w:r>
        <w:t>&gt;&gt; &gt;&gt;       , Qr = function(e) {</w:t>
      </w:r>
    </w:p>
    <w:p w14:paraId="2E0CA5D5" w14:textId="77777777" w:rsidR="001F3C1F" w:rsidRDefault="001F3C1F" w:rsidP="00DA6AE5">
      <w:pPr>
        <w:pStyle w:val="Heading1"/>
      </w:pPr>
      <w:r>
        <w:lastRenderedPageBreak/>
        <w:t>&gt;&gt; &gt;&gt;         function t(t, n) {</w:t>
      </w:r>
    </w:p>
    <w:p w14:paraId="3642B013" w14:textId="77777777" w:rsidR="001F3C1F" w:rsidRDefault="001F3C1F" w:rsidP="00DA6AE5">
      <w:pPr>
        <w:pStyle w:val="Heading1"/>
      </w:pPr>
      <w:r>
        <w:t>&gt;&gt; &gt;&gt;             var r, o, s = e.call(this, t, n) || this;</w:t>
      </w:r>
    </w:p>
    <w:p w14:paraId="37699E9F" w14:textId="77777777" w:rsidR="001F3C1F" w:rsidRDefault="001F3C1F" w:rsidP="00DA6AE5">
      <w:pPr>
        <w:pStyle w:val="Heading1"/>
      </w:pPr>
      <w:r>
        <w:t>&gt;&gt; &gt;&gt;             s.sendTelemetryEvent = function(e) {</w:t>
      </w:r>
    </w:p>
    <w:p w14:paraId="69F70BCE" w14:textId="77777777" w:rsidR="001F3C1F" w:rsidRDefault="001F3C1F" w:rsidP="00DA6AE5">
      <w:pPr>
        <w:pStyle w:val="Heading1"/>
      </w:pPr>
      <w:r>
        <w:t>&gt;&gt; &gt;&gt;                 return a((function() {</w:t>
      </w:r>
    </w:p>
    <w:p w14:paraId="458CDA11" w14:textId="77777777" w:rsidR="001F3C1F" w:rsidRDefault="001F3C1F" w:rsidP="00DA6AE5">
      <w:pPr>
        <w:pStyle w:val="Heading1"/>
      </w:pPr>
      <w:r>
        <w:t>&gt;&gt; &gt;&gt;                     var t = s.getOneDSTelemetryEvent(e);</w:t>
      </w:r>
    </w:p>
    <w:p w14:paraId="47969E29" w14:textId="77777777" w:rsidR="001F3C1F" w:rsidRDefault="001F3C1F" w:rsidP="00DA6AE5">
      <w:pPr>
        <w:pStyle w:val="Heading1"/>
      </w:pPr>
      <w:r>
        <w:t>&gt;&gt; &gt;&gt;                     t &amp;&amp; r &amp;&amp; r.track(t)</w:t>
      </w:r>
    </w:p>
    <w:p w14:paraId="783E5884" w14:textId="77777777" w:rsidR="001F3C1F" w:rsidRDefault="001F3C1F" w:rsidP="00DA6AE5">
      <w:pPr>
        <w:pStyle w:val="Heading1"/>
      </w:pPr>
      <w:r>
        <w:t>&gt;&gt; &gt;&gt;                 }</w:t>
      </w:r>
    </w:p>
    <w:p w14:paraId="0AD6C70D" w14:textId="77777777" w:rsidR="001F3C1F" w:rsidRDefault="001F3C1F" w:rsidP="00DA6AE5">
      <w:pPr>
        <w:pStyle w:val="Heading1"/>
      </w:pPr>
      <w:r>
        <w:t>&gt;&gt; &gt;&gt;                 ), void 0)</w:t>
      </w:r>
    </w:p>
    <w:p w14:paraId="6C9F0461" w14:textId="77777777" w:rsidR="001F3C1F" w:rsidRDefault="001F3C1F" w:rsidP="00DA6AE5">
      <w:pPr>
        <w:pStyle w:val="Heading1"/>
      </w:pPr>
      <w:r>
        <w:t>&gt;&gt; &gt;&gt;             }</w:t>
      </w:r>
    </w:p>
    <w:p w14:paraId="2B77E218" w14:textId="77777777" w:rsidR="001F3C1F" w:rsidRDefault="001F3C1F" w:rsidP="00DA6AE5">
      <w:pPr>
        <w:pStyle w:val="Heading1"/>
      </w:pPr>
      <w:r>
        <w:t>&gt;&gt; &gt;&gt;             ,</w:t>
      </w:r>
    </w:p>
    <w:p w14:paraId="31297914" w14:textId="77777777" w:rsidR="001F3C1F" w:rsidRDefault="001F3C1F" w:rsidP="00DA6AE5">
      <w:pPr>
        <w:pStyle w:val="Heading1"/>
      </w:pPr>
      <w:r>
        <w:t>&gt;&gt; &gt;&gt;             s.sendCustomerContent = function(e) {</w:t>
      </w:r>
    </w:p>
    <w:p w14:paraId="1F16BD40" w14:textId="77777777" w:rsidR="001F3C1F" w:rsidRDefault="001F3C1F" w:rsidP="00DA6AE5">
      <w:pPr>
        <w:pStyle w:val="Heading1"/>
      </w:pPr>
      <w:r>
        <w:t>&gt;&gt; &gt;&gt;                 return a((function() {</w:t>
      </w:r>
    </w:p>
    <w:p w14:paraId="4666F094" w14:textId="77777777" w:rsidR="001F3C1F" w:rsidRDefault="001F3C1F" w:rsidP="00DA6AE5">
      <w:pPr>
        <w:pStyle w:val="Heading1"/>
      </w:pPr>
      <w:r>
        <w:t>&gt;&gt; &gt;&gt;                     var t = s.getOneDSCustomerContent(e);</w:t>
      </w:r>
    </w:p>
    <w:p w14:paraId="76283DAC" w14:textId="77777777" w:rsidR="001F3C1F" w:rsidRDefault="001F3C1F" w:rsidP="00DA6AE5">
      <w:pPr>
        <w:pStyle w:val="Heading1"/>
      </w:pPr>
      <w:r>
        <w:t>&gt;&gt; &gt;&gt;                     t &amp;&amp; o &amp;&amp; o.track(t)</w:t>
      </w:r>
    </w:p>
    <w:p w14:paraId="00D2DC82" w14:textId="77777777" w:rsidR="001F3C1F" w:rsidRDefault="001F3C1F" w:rsidP="00DA6AE5">
      <w:pPr>
        <w:pStyle w:val="Heading1"/>
      </w:pPr>
      <w:r>
        <w:t>&gt;&gt; &gt;&gt;                 }</w:t>
      </w:r>
    </w:p>
    <w:p w14:paraId="346225CB" w14:textId="77777777" w:rsidR="001F3C1F" w:rsidRDefault="001F3C1F" w:rsidP="00DA6AE5">
      <w:pPr>
        <w:pStyle w:val="Heading1"/>
      </w:pPr>
      <w:r>
        <w:t>&gt;&gt; &gt;&gt;                 ), void 0)</w:t>
      </w:r>
    </w:p>
    <w:p w14:paraId="3450A9ED" w14:textId="77777777" w:rsidR="001F3C1F" w:rsidRDefault="001F3C1F" w:rsidP="00DA6AE5">
      <w:pPr>
        <w:pStyle w:val="Heading1"/>
      </w:pPr>
      <w:r>
        <w:t>&gt;&gt; &gt;&gt;             }</w:t>
      </w:r>
    </w:p>
    <w:p w14:paraId="1593AB86" w14:textId="77777777" w:rsidR="001F3C1F" w:rsidRDefault="001F3C1F" w:rsidP="00DA6AE5">
      <w:pPr>
        <w:pStyle w:val="Heading1"/>
      </w:pPr>
      <w:r>
        <w:t>&gt;&gt; &gt;&gt;             ,</w:t>
      </w:r>
    </w:p>
    <w:p w14:paraId="5D27FB46" w14:textId="77777777" w:rsidR="001F3C1F" w:rsidRDefault="001F3C1F" w:rsidP="00DA6AE5">
      <w:pPr>
        <w:pStyle w:val="Heading1"/>
      </w:pPr>
      <w:r>
        <w:t>&gt;&gt; &gt;&gt;             s.sendNonStandardEvent = function(e, t) {</w:t>
      </w:r>
    </w:p>
    <w:p w14:paraId="61DF887A" w14:textId="77777777" w:rsidR="001F3C1F" w:rsidRDefault="001F3C1F" w:rsidP="00DA6AE5">
      <w:pPr>
        <w:pStyle w:val="Heading1"/>
      </w:pPr>
      <w:r>
        <w:t>&gt;&gt; &gt;&gt;                 var n = !1;</w:t>
      </w:r>
    </w:p>
    <w:p w14:paraId="5783A2F6" w14:textId="77777777" w:rsidR="001F3C1F" w:rsidRDefault="001F3C1F" w:rsidP="00DA6AE5">
      <w:pPr>
        <w:pStyle w:val="Heading1"/>
      </w:pPr>
      <w:r>
        <w:lastRenderedPageBreak/>
        <w:t>&gt;&gt; &gt;&gt;                 u.forEach((function(r) {</w:t>
      </w:r>
    </w:p>
    <w:p w14:paraId="700F8DC2" w14:textId="77777777" w:rsidR="001F3C1F" w:rsidRDefault="001F3C1F" w:rsidP="00DA6AE5">
      <w:pPr>
        <w:pStyle w:val="Heading1"/>
      </w:pPr>
      <w:r>
        <w:t>&gt;&gt; &gt;&gt;                     if (r.canHandle(t))</w:t>
      </w:r>
    </w:p>
    <w:p w14:paraId="1FBE35E1" w14:textId="77777777" w:rsidR="001F3C1F" w:rsidRDefault="001F3C1F" w:rsidP="00DA6AE5">
      <w:pPr>
        <w:pStyle w:val="Heading1"/>
      </w:pPr>
      <w:r>
        <w:t>&gt;&gt; &gt;&gt;                         return r.processEvent(e),</w:t>
      </w:r>
    </w:p>
    <w:p w14:paraId="5F25A984" w14:textId="77777777" w:rsidR="001F3C1F" w:rsidRDefault="001F3C1F" w:rsidP="00DA6AE5">
      <w:pPr>
        <w:pStyle w:val="Heading1"/>
      </w:pPr>
      <w:r>
        <w:t>&gt;&gt; &gt;&gt;                         void (n = !0)</w:t>
      </w:r>
    </w:p>
    <w:p w14:paraId="42E5104F" w14:textId="77777777" w:rsidR="001F3C1F" w:rsidRDefault="001F3C1F" w:rsidP="00DA6AE5">
      <w:pPr>
        <w:pStyle w:val="Heading1"/>
      </w:pPr>
      <w:r>
        <w:t>&gt;&gt; &gt;&gt;                 }</w:t>
      </w:r>
    </w:p>
    <w:p w14:paraId="68AF7AFE" w14:textId="77777777" w:rsidR="001F3C1F" w:rsidRDefault="001F3C1F" w:rsidP="00DA6AE5">
      <w:pPr>
        <w:pStyle w:val="Heading1"/>
      </w:pPr>
      <w:r>
        <w:t>&gt;&gt; &gt;&gt;                 )),</w:t>
      </w:r>
    </w:p>
    <w:p w14:paraId="2F0E4960" w14:textId="77777777" w:rsidR="001F3C1F" w:rsidRDefault="001F3C1F" w:rsidP="00DA6AE5">
      <w:pPr>
        <w:pStyle w:val="Heading1"/>
      </w:pPr>
      <w:r>
        <w:t>&gt;&gt; &gt;&gt;                 n || Object(i.b)(0, 1, (function() {</w:t>
      </w:r>
    </w:p>
    <w:p w14:paraId="5221BF51" w14:textId="77777777" w:rsidR="001F3C1F" w:rsidRDefault="001F3C1F" w:rsidP="00DA6AE5">
      <w:pPr>
        <w:pStyle w:val="Heading1"/>
      </w:pPr>
      <w:r>
        <w:t>&gt;&gt; &gt;&gt;                     return "Missing Handler for " + t + "to process" + e.eventName</w:t>
      </w:r>
    </w:p>
    <w:p w14:paraId="73B55F4A" w14:textId="77777777" w:rsidR="001F3C1F" w:rsidRDefault="001F3C1F" w:rsidP="00DA6AE5">
      <w:pPr>
        <w:pStyle w:val="Heading1"/>
      </w:pPr>
      <w:r>
        <w:t>&gt;&gt; &gt;&gt;                 }</w:t>
      </w:r>
    </w:p>
    <w:p w14:paraId="1015840F" w14:textId="77777777" w:rsidR="001F3C1F" w:rsidRDefault="001F3C1F" w:rsidP="00DA6AE5">
      <w:pPr>
        <w:pStyle w:val="Heading1"/>
      </w:pPr>
      <w:r>
        <w:t>&gt;&gt; &gt;&gt;                 ))</w:t>
      </w:r>
    </w:p>
    <w:p w14:paraId="2477F5C3" w14:textId="77777777" w:rsidR="001F3C1F" w:rsidRDefault="001F3C1F" w:rsidP="00DA6AE5">
      <w:pPr>
        <w:pStyle w:val="Heading1"/>
      </w:pPr>
      <w:r>
        <w:t>&gt;&gt; &gt;&gt;             }</w:t>
      </w:r>
    </w:p>
    <w:p w14:paraId="291C0A2A" w14:textId="77777777" w:rsidR="001F3C1F" w:rsidRDefault="001F3C1F" w:rsidP="00DA6AE5">
      <w:pPr>
        <w:pStyle w:val="Heading1"/>
      </w:pPr>
      <w:r>
        <w:t>&gt;&gt; &gt;&gt;             ,</w:t>
      </w:r>
    </w:p>
    <w:p w14:paraId="33BEBC4F" w14:textId="77777777" w:rsidR="001F3C1F" w:rsidRDefault="001F3C1F" w:rsidP="00DA6AE5">
      <w:pPr>
        <w:pStyle w:val="Heading1"/>
      </w:pPr>
      <w:r>
        <w:t>&gt;&gt; &gt;&gt;             s.flush = function(e) {</w:t>
      </w:r>
    </w:p>
    <w:p w14:paraId="374AEE61" w14:textId="77777777" w:rsidR="001F3C1F" w:rsidRDefault="001F3C1F" w:rsidP="00DA6AE5">
      <w:pPr>
        <w:pStyle w:val="Heading1"/>
      </w:pPr>
      <w:r>
        <w:t>&gt;&gt; &gt;&gt;                 null == r || r.flush(e),</w:t>
      </w:r>
    </w:p>
    <w:p w14:paraId="50A7C43F" w14:textId="77777777" w:rsidR="001F3C1F" w:rsidRDefault="001F3C1F" w:rsidP="00DA6AE5">
      <w:pPr>
        <w:pStyle w:val="Heading1"/>
      </w:pPr>
      <w:r>
        <w:t>&gt;&gt; &gt;&gt;                 null == o || o.flush(e),</w:t>
      </w:r>
    </w:p>
    <w:p w14:paraId="4F2089E4" w14:textId="77777777" w:rsidR="001F3C1F" w:rsidRDefault="001F3C1F" w:rsidP="00DA6AE5">
      <w:pPr>
        <w:pStyle w:val="Heading1"/>
      </w:pPr>
      <w:r>
        <w:t>&gt;&gt; &gt;&gt;                 u.forEach((function(t) {</w:t>
      </w:r>
    </w:p>
    <w:p w14:paraId="2E56C3F9" w14:textId="77777777" w:rsidR="001F3C1F" w:rsidRDefault="001F3C1F" w:rsidP="00DA6AE5">
      <w:pPr>
        <w:pStyle w:val="Heading1"/>
      </w:pPr>
      <w:r>
        <w:t>&gt;&gt; &gt;&gt;                     t.flush(e)</w:t>
      </w:r>
    </w:p>
    <w:p w14:paraId="51A9009F" w14:textId="77777777" w:rsidR="001F3C1F" w:rsidRDefault="001F3C1F" w:rsidP="00DA6AE5">
      <w:pPr>
        <w:pStyle w:val="Heading1"/>
      </w:pPr>
      <w:r>
        <w:t>&gt;&gt; &gt;&gt;                 }</w:t>
      </w:r>
    </w:p>
    <w:p w14:paraId="5B89B372" w14:textId="77777777" w:rsidR="001F3C1F" w:rsidRDefault="001F3C1F" w:rsidP="00DA6AE5">
      <w:pPr>
        <w:pStyle w:val="Heading1"/>
      </w:pPr>
      <w:r>
        <w:t>&gt;&gt; &gt;&gt;                 ))</w:t>
      </w:r>
    </w:p>
    <w:p w14:paraId="4CB5F487" w14:textId="77777777" w:rsidR="001F3C1F" w:rsidRDefault="001F3C1F" w:rsidP="00DA6AE5">
      <w:pPr>
        <w:pStyle w:val="Heading1"/>
      </w:pPr>
      <w:r>
        <w:t>&gt;&gt; &gt;&gt;             }</w:t>
      </w:r>
    </w:p>
    <w:p w14:paraId="7B72D042" w14:textId="77777777" w:rsidR="001F3C1F" w:rsidRDefault="001F3C1F" w:rsidP="00DA6AE5">
      <w:pPr>
        <w:pStyle w:val="Heading1"/>
      </w:pPr>
      <w:r>
        <w:lastRenderedPageBreak/>
        <w:t>&gt;&gt; &gt;&gt;             ,</w:t>
      </w:r>
    </w:p>
    <w:p w14:paraId="7EAC5F6C" w14:textId="77777777" w:rsidR="001F3C1F" w:rsidRDefault="001F3C1F" w:rsidP="00DA6AE5">
      <w:pPr>
        <w:pStyle w:val="Heading1"/>
      </w:pPr>
      <w:r>
        <w:t>&gt;&gt; &gt;&gt;             s.shutdown = function() {</w:t>
      </w:r>
    </w:p>
    <w:p w14:paraId="35D59E5B" w14:textId="77777777" w:rsidR="001F3C1F" w:rsidRDefault="001F3C1F" w:rsidP="00DA6AE5">
      <w:pPr>
        <w:pStyle w:val="Heading1"/>
      </w:pPr>
      <w:r>
        <w:t>&gt;&gt; &gt;&gt;                 try {</w:t>
      </w:r>
    </w:p>
    <w:p w14:paraId="5F28E718" w14:textId="77777777" w:rsidR="001F3C1F" w:rsidRDefault="001F3C1F" w:rsidP="00DA6AE5">
      <w:pPr>
        <w:pStyle w:val="Heading1"/>
      </w:pPr>
      <w:r>
        <w:t>&gt;&gt; &gt;&gt;                     null == r || r.shutdown(),</w:t>
      </w:r>
    </w:p>
    <w:p w14:paraId="3F365BFC" w14:textId="77777777" w:rsidR="001F3C1F" w:rsidRDefault="001F3C1F" w:rsidP="00DA6AE5">
      <w:pPr>
        <w:pStyle w:val="Heading1"/>
      </w:pPr>
      <w:r>
        <w:t>&gt;&gt; &gt;&gt;                     null == o || o.shutdown(),</w:t>
      </w:r>
    </w:p>
    <w:p w14:paraId="2373AB57" w14:textId="77777777" w:rsidR="001F3C1F" w:rsidRDefault="001F3C1F" w:rsidP="00DA6AE5">
      <w:pPr>
        <w:pStyle w:val="Heading1"/>
      </w:pPr>
      <w:r>
        <w:t>&gt;&gt; &gt;&gt;                     u.forEach((function(e) {</w:t>
      </w:r>
    </w:p>
    <w:p w14:paraId="2780E573" w14:textId="77777777" w:rsidR="001F3C1F" w:rsidRDefault="001F3C1F" w:rsidP="00DA6AE5">
      <w:pPr>
        <w:pStyle w:val="Heading1"/>
      </w:pPr>
      <w:r>
        <w:t>&gt;&gt; &gt;&gt;                         e.shutdown()</w:t>
      </w:r>
    </w:p>
    <w:p w14:paraId="16EF3323" w14:textId="77777777" w:rsidR="001F3C1F" w:rsidRDefault="001F3C1F" w:rsidP="00DA6AE5">
      <w:pPr>
        <w:pStyle w:val="Heading1"/>
      </w:pPr>
      <w:r>
        <w:t>&gt;&gt; &gt;&gt;                     }</w:t>
      </w:r>
    </w:p>
    <w:p w14:paraId="71898EB1" w14:textId="77777777" w:rsidR="001F3C1F" w:rsidRDefault="001F3C1F" w:rsidP="00DA6AE5">
      <w:pPr>
        <w:pStyle w:val="Heading1"/>
      </w:pPr>
      <w:r>
        <w:t>&gt;&gt; &gt;&gt;                     ))</w:t>
      </w:r>
    </w:p>
    <w:p w14:paraId="4534195B" w14:textId="77777777" w:rsidR="001F3C1F" w:rsidRDefault="001F3C1F" w:rsidP="00DA6AE5">
      <w:pPr>
        <w:pStyle w:val="Heading1"/>
      </w:pPr>
      <w:r>
        <w:t>&gt;&gt; &gt;&gt;                 } catch (e) {</w:t>
      </w:r>
    </w:p>
    <w:p w14:paraId="7ABD980A" w14:textId="77777777" w:rsidR="001F3C1F" w:rsidRDefault="001F3C1F" w:rsidP="00DA6AE5">
      <w:pPr>
        <w:pStyle w:val="Heading1"/>
      </w:pPr>
      <w:r>
        <w:t>&gt;&gt; &gt;&gt;                     Object(i.b)(0, 2, (function() {</w:t>
      </w:r>
    </w:p>
    <w:p w14:paraId="567EAB9F" w14:textId="77777777" w:rsidR="001F3C1F" w:rsidRDefault="001F3C1F" w:rsidP="00DA6AE5">
      <w:pPr>
        <w:pStyle w:val="Heading1"/>
      </w:pPr>
      <w:r>
        <w:t>&gt;&gt; &gt;&gt;                         return "An error occurred on shutdown"</w:t>
      </w:r>
    </w:p>
    <w:p w14:paraId="548AD37E" w14:textId="77777777" w:rsidR="001F3C1F" w:rsidRDefault="001F3C1F" w:rsidP="00DA6AE5">
      <w:pPr>
        <w:pStyle w:val="Heading1"/>
      </w:pPr>
      <w:r>
        <w:t>&gt;&gt; &gt;&gt;                     }</w:t>
      </w:r>
    </w:p>
    <w:p w14:paraId="6CE075B7" w14:textId="77777777" w:rsidR="001F3C1F" w:rsidRDefault="001F3C1F" w:rsidP="00DA6AE5">
      <w:pPr>
        <w:pStyle w:val="Heading1"/>
      </w:pPr>
      <w:r>
        <w:t>&gt;&gt; &gt;&gt;                     ))</w:t>
      </w:r>
    </w:p>
    <w:p w14:paraId="7A10F1BA" w14:textId="77777777" w:rsidR="001F3C1F" w:rsidRDefault="001F3C1F" w:rsidP="00DA6AE5">
      <w:pPr>
        <w:pStyle w:val="Heading1"/>
      </w:pPr>
      <w:r>
        <w:t>&gt;&gt; &gt;&gt;                 }</w:t>
      </w:r>
    </w:p>
    <w:p w14:paraId="77165D56" w14:textId="77777777" w:rsidR="001F3C1F" w:rsidRDefault="001F3C1F" w:rsidP="00DA6AE5">
      <w:pPr>
        <w:pStyle w:val="Heading1"/>
      </w:pPr>
      <w:r>
        <w:t>&gt;&gt; &gt;&gt;             }</w:t>
      </w:r>
    </w:p>
    <w:p w14:paraId="30079452" w14:textId="77777777" w:rsidR="001F3C1F" w:rsidRDefault="001F3C1F" w:rsidP="00DA6AE5">
      <w:pPr>
        <w:pStyle w:val="Heading1"/>
      </w:pPr>
      <w:r>
        <w:t>&gt;&gt; &gt;&gt;             ;</w:t>
      </w:r>
    </w:p>
    <w:p w14:paraId="2DD1CCCE" w14:textId="77777777" w:rsidR="001F3C1F" w:rsidRDefault="001F3C1F" w:rsidP="00DA6AE5">
      <w:pPr>
        <w:pStyle w:val="Heading1"/>
      </w:pPr>
      <w:r>
        <w:t>&gt;&gt; &gt;&gt;             var c = n.plugins || []</w:t>
      </w:r>
    </w:p>
    <w:p w14:paraId="64AACB75" w14:textId="77777777" w:rsidR="001F3C1F" w:rsidRDefault="001F3C1F" w:rsidP="00DA6AE5">
      <w:pPr>
        <w:pStyle w:val="Heading1"/>
      </w:pPr>
      <w:r>
        <w:t>&gt;&gt; &gt;&gt;               , u = n.specialEventHandlers || [];</w:t>
      </w:r>
    </w:p>
    <w:p w14:paraId="074C326E" w14:textId="77777777" w:rsidR="001F3C1F" w:rsidRDefault="001F3C1F" w:rsidP="00DA6AE5">
      <w:pPr>
        <w:pStyle w:val="Heading1"/>
      </w:pPr>
      <w:r>
        <w:t>&gt;&gt; &gt;&gt;             if (u.forEach((function(e) {</w:t>
      </w:r>
    </w:p>
    <w:p w14:paraId="11376128" w14:textId="77777777" w:rsidR="001F3C1F" w:rsidRDefault="001F3C1F" w:rsidP="00DA6AE5">
      <w:pPr>
        <w:pStyle w:val="Heading1"/>
      </w:pPr>
      <w:r>
        <w:lastRenderedPageBreak/>
        <w:t>&gt;&gt; &gt;&gt;                 e.initialize(s, n)</w:t>
      </w:r>
    </w:p>
    <w:p w14:paraId="1497020B" w14:textId="77777777" w:rsidR="001F3C1F" w:rsidRDefault="001F3C1F" w:rsidP="00DA6AE5">
      <w:pPr>
        <w:pStyle w:val="Heading1"/>
      </w:pPr>
      <w:r>
        <w:t>&gt;&gt; &gt;&gt;             }</w:t>
      </w:r>
    </w:p>
    <w:p w14:paraId="0036108E" w14:textId="77777777" w:rsidR="001F3C1F" w:rsidRDefault="001F3C1F" w:rsidP="00DA6AE5">
      <w:pPr>
        <w:pStyle w:val="Heading1"/>
      </w:pPr>
      <w:r>
        <w:t>&gt;&gt; &gt;&gt;             )),</w:t>
      </w:r>
    </w:p>
    <w:p w14:paraId="3525BFAC" w14:textId="77777777" w:rsidR="001F3C1F" w:rsidRDefault="001F3C1F" w:rsidP="00DA6AE5">
      <w:pPr>
        <w:pStyle w:val="Heading1"/>
      </w:pPr>
      <w:r>
        <w:t>&gt;&gt; &gt;&gt;             !n.endpointUrl)</w:t>
      </w:r>
    </w:p>
    <w:p w14:paraId="04370A26" w14:textId="77777777" w:rsidR="001F3C1F" w:rsidRDefault="001F3C1F" w:rsidP="00DA6AE5">
      <w:pPr>
        <w:pStyle w:val="Heading1"/>
      </w:pPr>
      <w:r>
        <w:t>&gt;&gt; &gt;&gt;                 throw new Error("Missing Endpoint Url");</w:t>
      </w:r>
    </w:p>
    <w:p w14:paraId="4E8CFB71" w14:textId="77777777" w:rsidR="001F3C1F" w:rsidRDefault="001F3C1F" w:rsidP="00DA6AE5">
      <w:pPr>
        <w:pStyle w:val="Heading1"/>
      </w:pPr>
      <w:r>
        <w:t>&gt;&gt; &gt;&gt;             return r = Gr(n, "f998cc5ba4d448d6a1e8e913ff18be94-dd122e0a-fcf8-4dc5-9dbb-6afac5325183-7405", n.endpointUrl, c),</w:t>
      </w:r>
    </w:p>
    <w:p w14:paraId="1196FB44" w14:textId="77777777" w:rsidR="001F3C1F" w:rsidRDefault="001F3C1F" w:rsidP="00DA6AE5">
      <w:pPr>
        <w:pStyle w:val="Heading1"/>
      </w:pPr>
      <w:r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683211AE" w14:textId="77777777" w:rsidR="001F3C1F" w:rsidRDefault="001F3C1F" w:rsidP="00DA6AE5">
      <w:pPr>
        <w:pStyle w:val="Heading1"/>
      </w:pPr>
      <w:r>
        <w:t>&gt;&gt; &gt;&gt;             n.disableStatsTracking || (Kr(s, r),</w:t>
      </w:r>
    </w:p>
    <w:p w14:paraId="63DD1FF8" w14:textId="77777777" w:rsidR="001F3C1F" w:rsidRDefault="001F3C1F" w:rsidP="00DA6AE5">
      <w:pPr>
        <w:pStyle w:val="Heading1"/>
      </w:pPr>
      <w:r>
        <w:t>&gt;&gt; &gt;&gt;             Kr(s, o)),</w:t>
      </w:r>
    </w:p>
    <w:p w14:paraId="35204C2E" w14:textId="77777777" w:rsidR="001F3C1F" w:rsidRDefault="001F3C1F" w:rsidP="00DA6AE5">
      <w:pPr>
        <w:pStyle w:val="Heading1"/>
      </w:pPr>
      <w:r>
        <w:t>&gt;&gt; &gt;&gt;             s</w:t>
      </w:r>
    </w:p>
    <w:p w14:paraId="33174772" w14:textId="77777777" w:rsidR="001F3C1F" w:rsidRDefault="001F3C1F" w:rsidP="00DA6AE5">
      <w:pPr>
        <w:pStyle w:val="Heading1"/>
      </w:pPr>
      <w:r>
        <w:t>&gt;&gt; &gt;&gt;         }</w:t>
      </w:r>
    </w:p>
    <w:p w14:paraId="1F1CA5E0" w14:textId="77777777" w:rsidR="001F3C1F" w:rsidRDefault="001F3C1F" w:rsidP="00DA6AE5">
      <w:pPr>
        <w:pStyle w:val="Heading1"/>
      </w:pPr>
      <w:r>
        <w:t>&gt;&gt; &gt;&gt;         return Object(r.d)(t, e),</w:t>
      </w:r>
    </w:p>
    <w:p w14:paraId="29144477" w14:textId="77777777" w:rsidR="001F3C1F" w:rsidRDefault="001F3C1F" w:rsidP="00DA6AE5">
      <w:pPr>
        <w:pStyle w:val="Heading1"/>
      </w:pPr>
      <w:r>
        <w:t>&gt;&gt; &gt;&gt;         t</w:t>
      </w:r>
    </w:p>
    <w:p w14:paraId="099344A7" w14:textId="77777777" w:rsidR="001F3C1F" w:rsidRDefault="001F3C1F" w:rsidP="00DA6AE5">
      <w:pPr>
        <w:pStyle w:val="Heading1"/>
      </w:pPr>
      <w:r>
        <w:t>&gt;&gt; &gt;&gt;     }(Ln)</w:t>
      </w:r>
    </w:p>
    <w:p w14:paraId="71BD6FB7" w14:textId="77777777" w:rsidR="001F3C1F" w:rsidRDefault="001F3C1F" w:rsidP="00DA6AE5">
      <w:pPr>
        <w:pStyle w:val="Heading1"/>
      </w:pPr>
      <w:r>
        <w:t>&gt;&gt; &gt;&gt; }</w:t>
      </w:r>
    </w:p>
    <w:p w14:paraId="0B73B067" w14:textId="77777777" w:rsidR="001F3C1F" w:rsidRDefault="001F3C1F" w:rsidP="00DA6AE5">
      <w:pPr>
        <w:pStyle w:val="Heading1"/>
      </w:pPr>
      <w:r>
        <w:t>&gt;&gt; &gt;&gt; , function(e, t, n) {</w:t>
      </w:r>
    </w:p>
    <w:p w14:paraId="704308B3" w14:textId="77777777" w:rsidR="001F3C1F" w:rsidRDefault="001F3C1F" w:rsidP="00DA6AE5">
      <w:pPr>
        <w:pStyle w:val="Heading1"/>
      </w:pPr>
      <w:r>
        <w:t>&gt;&gt; &gt;&gt;     "use strict";</w:t>
      </w:r>
    </w:p>
    <w:p w14:paraId="56B1BE73" w14:textId="77777777" w:rsidR="001F3C1F" w:rsidRDefault="001F3C1F" w:rsidP="00DA6AE5">
      <w:pPr>
        <w:pStyle w:val="Heading1"/>
      </w:pPr>
      <w:r>
        <w:t>&gt;&gt; &gt;&gt;     n.d(t, "a", (function() {</w:t>
      </w:r>
    </w:p>
    <w:p w14:paraId="7BE432B1" w14:textId="77777777" w:rsidR="001F3C1F" w:rsidRDefault="001F3C1F" w:rsidP="00DA6AE5">
      <w:pPr>
        <w:pStyle w:val="Heading1"/>
      </w:pPr>
      <w:r>
        <w:t>&gt;&gt; &gt;&gt;         return h</w:t>
      </w:r>
    </w:p>
    <w:p w14:paraId="7C79A63C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61EB4867" w14:textId="77777777" w:rsidR="001F3C1F" w:rsidRDefault="001F3C1F" w:rsidP="00DA6AE5">
      <w:pPr>
        <w:pStyle w:val="Heading1"/>
      </w:pPr>
      <w:r>
        <w:t>&gt;&gt; &gt;&gt;     )),</w:t>
      </w:r>
    </w:p>
    <w:p w14:paraId="1A4573F5" w14:textId="77777777" w:rsidR="001F3C1F" w:rsidRDefault="001F3C1F" w:rsidP="00DA6AE5">
      <w:pPr>
        <w:pStyle w:val="Heading1"/>
      </w:pPr>
      <w:r>
        <w:t>&gt;&gt; &gt;&gt;     n.d(t, "b", (function() {</w:t>
      </w:r>
    </w:p>
    <w:p w14:paraId="757E3DFD" w14:textId="77777777" w:rsidR="001F3C1F" w:rsidRDefault="001F3C1F" w:rsidP="00DA6AE5">
      <w:pPr>
        <w:pStyle w:val="Heading1"/>
      </w:pPr>
      <w:r>
        <w:t>&gt;&gt; &gt;&gt;         return g</w:t>
      </w:r>
    </w:p>
    <w:p w14:paraId="071D17C3" w14:textId="77777777" w:rsidR="001F3C1F" w:rsidRDefault="001F3C1F" w:rsidP="00DA6AE5">
      <w:pPr>
        <w:pStyle w:val="Heading1"/>
      </w:pPr>
      <w:r>
        <w:t>&gt;&gt; &gt;&gt;     }</w:t>
      </w:r>
    </w:p>
    <w:p w14:paraId="02254945" w14:textId="77777777" w:rsidR="001F3C1F" w:rsidRDefault="001F3C1F" w:rsidP="00DA6AE5">
      <w:pPr>
        <w:pStyle w:val="Heading1"/>
      </w:pPr>
      <w:r>
        <w:t>&gt;&gt; &gt;&gt;     ));</w:t>
      </w:r>
    </w:p>
    <w:p w14:paraId="6B787CBC" w14:textId="77777777" w:rsidR="001F3C1F" w:rsidRDefault="001F3C1F" w:rsidP="00DA6AE5">
      <w:pPr>
        <w:pStyle w:val="Heading1"/>
      </w:pPr>
      <w:r>
        <w:t>&gt;&gt; &gt;&gt;     function r(e, t) {</w:t>
      </w:r>
    </w:p>
    <w:p w14:paraId="085619A3" w14:textId="77777777" w:rsidR="001F3C1F" w:rsidRDefault="001F3C1F" w:rsidP="00DA6AE5">
      <w:pPr>
        <w:pStyle w:val="Heading1"/>
      </w:pPr>
      <w:r>
        <w:t>&gt;&gt; &gt;&gt;         return e.toLowerCase().localeCompare(t.toLowerCase())</w:t>
      </w:r>
    </w:p>
    <w:p w14:paraId="6A222474" w14:textId="77777777" w:rsidR="001F3C1F" w:rsidRDefault="001F3C1F" w:rsidP="00DA6AE5">
      <w:pPr>
        <w:pStyle w:val="Heading1"/>
      </w:pPr>
      <w:r>
        <w:t>&gt;&gt; &gt;&gt;     }</w:t>
      </w:r>
    </w:p>
    <w:p w14:paraId="3ADD76B8" w14:textId="77777777" w:rsidR="001F3C1F" w:rsidRDefault="001F3C1F" w:rsidP="00DA6AE5">
      <w:pPr>
        <w:pStyle w:val="Heading1"/>
      </w:pPr>
      <w:r>
        <w:t>&gt;&gt; &gt;&gt;     function i(e) {</w:t>
      </w:r>
    </w:p>
    <w:p w14:paraId="5D203EFE" w14:textId="77777777" w:rsidR="001F3C1F" w:rsidRDefault="001F3C1F" w:rsidP="00DA6AE5">
      <w:pPr>
        <w:pStyle w:val="Heading1"/>
      </w:pPr>
      <w:r>
        <w:t>&gt;&gt; &gt;&gt;         if (!e)</w:t>
      </w:r>
    </w:p>
    <w:p w14:paraId="391D816C" w14:textId="77777777" w:rsidR="001F3C1F" w:rsidRDefault="001F3C1F" w:rsidP="00DA6AE5">
      <w:pPr>
        <w:pStyle w:val="Heading1"/>
      </w:pPr>
      <w:r>
        <w:t>&gt;&gt; &gt;&gt;             return [];</w:t>
      </w:r>
    </w:p>
    <w:p w14:paraId="3BFADC55" w14:textId="77777777" w:rsidR="001F3C1F" w:rsidRDefault="001F3C1F" w:rsidP="00DA6AE5">
      <w:pPr>
        <w:pStyle w:val="Heading1"/>
      </w:pPr>
      <w:r>
        <w:t>&gt;&gt; &gt;&gt;         let t = "";</w:t>
      </w:r>
    </w:p>
    <w:p w14:paraId="21E38964" w14:textId="77777777" w:rsidR="001F3C1F" w:rsidRDefault="001F3C1F" w:rsidP="00DA6AE5">
      <w:pPr>
        <w:pStyle w:val="Heading1"/>
      </w:pPr>
      <w:r>
        <w:t>&gt;&gt; &gt;&gt;         try {</w:t>
      </w:r>
    </w:p>
    <w:p w14:paraId="311A7302" w14:textId="77777777" w:rsidR="001F3C1F" w:rsidRDefault="001F3C1F" w:rsidP="00DA6AE5">
      <w:pPr>
        <w:pStyle w:val="Heading1"/>
      </w:pPr>
      <w:r>
        <w:t>&gt;&gt; &gt;&gt;             (function(e) {</w:t>
      </w:r>
    </w:p>
    <w:p w14:paraId="5EBAD79C" w14:textId="77777777" w:rsidR="001F3C1F" w:rsidRDefault="001F3C1F" w:rsidP="00DA6AE5">
      <w:pPr>
        <w:pStyle w:val="Heading1"/>
      </w:pPr>
      <w:r>
        <w:t>&gt;&gt; &gt;&gt;                 const t = atob(e)</w:t>
      </w:r>
    </w:p>
    <w:p w14:paraId="40EE6B3E" w14:textId="77777777" w:rsidR="001F3C1F" w:rsidRDefault="001F3C1F" w:rsidP="00DA6AE5">
      <w:pPr>
        <w:pStyle w:val="Heading1"/>
      </w:pPr>
      <w:r>
        <w:t>&gt;&gt; &gt;&gt;                   , n = Uint8Array.from(t, e=&gt;e.charCodeAt(0))</w:t>
      </w:r>
    </w:p>
    <w:p w14:paraId="1594EEC3" w14:textId="77777777" w:rsidR="001F3C1F" w:rsidRDefault="001F3C1F" w:rsidP="00DA6AE5">
      <w:pPr>
        <w:pStyle w:val="Heading1"/>
      </w:pPr>
      <w:r>
        <w:t>&gt;&gt; &gt;&gt;                   , r = new Uint16Array(n.length / 2);</w:t>
      </w:r>
    </w:p>
    <w:p w14:paraId="0D985C06" w14:textId="77777777" w:rsidR="001F3C1F" w:rsidRDefault="001F3C1F" w:rsidP="00DA6AE5">
      <w:pPr>
        <w:pStyle w:val="Heading1"/>
      </w:pPr>
      <w:r>
        <w:t>&gt;&gt; &gt;&gt;                 if (65279 != (n[1] &lt;&lt; 8 | n[0]))</w:t>
      </w:r>
    </w:p>
    <w:p w14:paraId="290F19F6" w14:textId="77777777" w:rsidR="001F3C1F" w:rsidRDefault="001F3C1F" w:rsidP="00DA6AE5">
      <w:pPr>
        <w:pStyle w:val="Heading1"/>
      </w:pPr>
      <w:r>
        <w:t>&gt;&gt; &gt;&gt;                     throw new Error("Unexpected string encoding");</w:t>
      </w:r>
    </w:p>
    <w:p w14:paraId="4363CCA8" w14:textId="77777777" w:rsidR="001F3C1F" w:rsidRDefault="001F3C1F" w:rsidP="00DA6AE5">
      <w:pPr>
        <w:pStyle w:val="Heading1"/>
      </w:pPr>
      <w:r>
        <w:lastRenderedPageBreak/>
        <w:t>&gt;&gt; &gt;&gt;                 for (let e = 0; e &lt; n.length; e += 2) {</w:t>
      </w:r>
    </w:p>
    <w:p w14:paraId="66AF1E26" w14:textId="77777777" w:rsidR="001F3C1F" w:rsidRDefault="001F3C1F" w:rsidP="00DA6AE5">
      <w:pPr>
        <w:pStyle w:val="Heading1"/>
      </w:pPr>
      <w:r>
        <w:t>&gt;&gt; &gt;&gt;                     const t = n[e + 1]</w:t>
      </w:r>
    </w:p>
    <w:p w14:paraId="67247ED4" w14:textId="77777777" w:rsidR="001F3C1F" w:rsidRDefault="001F3C1F" w:rsidP="00DA6AE5">
      <w:pPr>
        <w:pStyle w:val="Heading1"/>
      </w:pPr>
      <w:r>
        <w:t>&gt;&gt; &gt;&gt;                       , i = n[e]</w:t>
      </w:r>
    </w:p>
    <w:p w14:paraId="7E2281D9" w14:textId="77777777" w:rsidR="001F3C1F" w:rsidRDefault="001F3C1F" w:rsidP="00DA6AE5">
      <w:pPr>
        <w:pStyle w:val="Heading1"/>
      </w:pPr>
      <w:r>
        <w:t>&gt;&gt; &gt;&gt;                       , o = t &lt;&lt; 8 | i;</w:t>
      </w:r>
    </w:p>
    <w:p w14:paraId="0CDC652F" w14:textId="77777777" w:rsidR="001F3C1F" w:rsidRDefault="001F3C1F" w:rsidP="00DA6AE5">
      <w:pPr>
        <w:pStyle w:val="Heading1"/>
      </w:pPr>
      <w:r>
        <w:t>&gt;&gt; &gt;&gt;                     r[e / 2] = o</w:t>
      </w:r>
    </w:p>
    <w:p w14:paraId="7E227F95" w14:textId="77777777" w:rsidR="001F3C1F" w:rsidRDefault="001F3C1F" w:rsidP="00DA6AE5">
      <w:pPr>
        <w:pStyle w:val="Heading1"/>
      </w:pPr>
      <w:r>
        <w:t>&gt;&gt; &gt;&gt;                 }</w:t>
      </w:r>
    </w:p>
    <w:p w14:paraId="0C856A39" w14:textId="77777777" w:rsidR="001F3C1F" w:rsidRDefault="001F3C1F" w:rsidP="00DA6AE5">
      <w:pPr>
        <w:pStyle w:val="Heading1"/>
      </w:pPr>
      <w:r>
        <w:t>&gt;&gt; &gt;&gt;                 return r.slice(1)</w:t>
      </w:r>
    </w:p>
    <w:p w14:paraId="7548C02E" w14:textId="77777777" w:rsidR="001F3C1F" w:rsidRDefault="001F3C1F" w:rsidP="00DA6AE5">
      <w:pPr>
        <w:pStyle w:val="Heading1"/>
      </w:pPr>
      <w:r>
        <w:t>&gt;&gt; &gt;&gt;             }</w:t>
      </w:r>
    </w:p>
    <w:p w14:paraId="03019CC0" w14:textId="77777777" w:rsidR="001F3C1F" w:rsidRDefault="001F3C1F" w:rsidP="00DA6AE5">
      <w:pPr>
        <w:pStyle w:val="Heading1"/>
      </w:pPr>
      <w:r>
        <w:t>&gt;&gt; &gt;&gt;             )(e).forEach(e=&gt;{</w:t>
      </w:r>
    </w:p>
    <w:p w14:paraId="6FE724EC" w14:textId="77777777" w:rsidR="001F3C1F" w:rsidRDefault="001F3C1F" w:rsidP="00DA6AE5">
      <w:pPr>
        <w:pStyle w:val="Heading1"/>
      </w:pPr>
      <w:r>
        <w:t>&gt;&gt; &gt;&gt;                 t += String.fromCharCode(e)</w:t>
      </w:r>
    </w:p>
    <w:p w14:paraId="11807444" w14:textId="77777777" w:rsidR="001F3C1F" w:rsidRDefault="001F3C1F" w:rsidP="00DA6AE5">
      <w:pPr>
        <w:pStyle w:val="Heading1"/>
      </w:pPr>
      <w:r>
        <w:t>&gt;&gt; &gt;&gt;             }</w:t>
      </w:r>
    </w:p>
    <w:p w14:paraId="07F908EF" w14:textId="77777777" w:rsidR="001F3C1F" w:rsidRDefault="001F3C1F" w:rsidP="00DA6AE5">
      <w:pPr>
        <w:pStyle w:val="Heading1"/>
      </w:pPr>
      <w:r>
        <w:t>&gt;&gt; &gt;&gt;             )</w:t>
      </w:r>
    </w:p>
    <w:p w14:paraId="77D85D16" w14:textId="77777777" w:rsidR="001F3C1F" w:rsidRDefault="001F3C1F" w:rsidP="00DA6AE5">
      <w:pPr>
        <w:pStyle w:val="Heading1"/>
      </w:pPr>
      <w:r>
        <w:t>&gt;&gt; &gt;&gt;         } catch (n) {</w:t>
      </w:r>
    </w:p>
    <w:p w14:paraId="427811E6" w14:textId="77777777" w:rsidR="001F3C1F" w:rsidRDefault="001F3C1F" w:rsidP="00DA6AE5">
      <w:pPr>
        <w:pStyle w:val="Heading1"/>
      </w:pPr>
      <w:r>
        <w:t>&gt;&gt; &gt;&gt;             t = function(e) {</w:t>
      </w:r>
    </w:p>
    <w:p w14:paraId="1353769B" w14:textId="77777777" w:rsidR="001F3C1F" w:rsidRDefault="001F3C1F" w:rsidP="00DA6AE5">
      <w:pPr>
        <w:pStyle w:val="Heading1"/>
      </w:pPr>
      <w:r>
        <w:t>&gt;&gt; &gt;&gt;                 try {</w:t>
      </w:r>
    </w:p>
    <w:p w14:paraId="03F9C7D1" w14:textId="77777777" w:rsidR="001F3C1F" w:rsidRDefault="001F3C1F" w:rsidP="00DA6AE5">
      <w:pPr>
        <w:pStyle w:val="Heading1"/>
      </w:pPr>
      <w:r>
        <w:t>&gt;&gt; &gt;&gt;                     if (!/^[a-z0-9+/]+={0,2}$/i.test(e) || e.length % 4 != 0)</w:t>
      </w:r>
    </w:p>
    <w:p w14:paraId="2073568C" w14:textId="77777777" w:rsidR="001F3C1F" w:rsidRDefault="001F3C1F" w:rsidP="00DA6AE5">
      <w:pPr>
        <w:pStyle w:val="Heading1"/>
      </w:pPr>
      <w:r>
        <w:t>&gt;&gt; &gt;&gt;                         throw Error("Not base64 string");</w:t>
      </w:r>
    </w:p>
    <w:p w14:paraId="03CC067D" w14:textId="77777777" w:rsidR="001F3C1F" w:rsidRDefault="001F3C1F" w:rsidP="00DA6AE5">
      <w:pPr>
        <w:pStyle w:val="Heading1"/>
      </w:pPr>
      <w:r>
        <w:t>&gt;&gt; &gt;&gt;                     const t = "ABCDEFGHIJKLMNOPQRSTUVWXYZabcdefghijklmnopqrstuvwxyz0123456789+/=";</w:t>
      </w:r>
    </w:p>
    <w:p w14:paraId="4521A3C8" w14:textId="77777777" w:rsidR="001F3C1F" w:rsidRDefault="001F3C1F" w:rsidP="00DA6AE5">
      <w:pPr>
        <w:pStyle w:val="Heading1"/>
      </w:pPr>
      <w:r>
        <w:t>&gt;&gt; &gt;&gt;                     let n, r, i, o, a, s, l, c;</w:t>
      </w:r>
    </w:p>
    <w:p w14:paraId="3694F63D" w14:textId="77777777" w:rsidR="001F3C1F" w:rsidRDefault="001F3C1F" w:rsidP="00DA6AE5">
      <w:pPr>
        <w:pStyle w:val="Heading1"/>
      </w:pPr>
      <w:r>
        <w:lastRenderedPageBreak/>
        <w:t>&gt;&gt; &gt;&gt;                     const u = [];</w:t>
      </w:r>
    </w:p>
    <w:p w14:paraId="0BB7600C" w14:textId="77777777" w:rsidR="001F3C1F" w:rsidRDefault="001F3C1F" w:rsidP="00DA6AE5">
      <w:pPr>
        <w:pStyle w:val="Heading1"/>
      </w:pPr>
      <w:r>
        <w:t>&gt;&gt; &gt;&gt;                     for (let d = 0; d &lt; e.length; d += 4)</w:t>
      </w:r>
    </w:p>
    <w:p w14:paraId="14EC76B1" w14:textId="77777777" w:rsidR="001F3C1F" w:rsidRDefault="001F3C1F" w:rsidP="00DA6AE5">
      <w:pPr>
        <w:pStyle w:val="Heading1"/>
      </w:pPr>
      <w:r>
        <w:t>&gt;&gt; &gt;&gt;                         o = t.indexOf(e.charAt(d)),</w:t>
      </w:r>
    </w:p>
    <w:p w14:paraId="4E921EF8" w14:textId="77777777" w:rsidR="001F3C1F" w:rsidRDefault="001F3C1F" w:rsidP="00DA6AE5">
      <w:pPr>
        <w:pStyle w:val="Heading1"/>
      </w:pPr>
      <w:r>
        <w:t>&gt;&gt; &gt;&gt;                         a = t.indexOf(e.charAt(d + 1)),</w:t>
      </w:r>
    </w:p>
    <w:p w14:paraId="56BAF28C" w14:textId="77777777" w:rsidR="001F3C1F" w:rsidRDefault="001F3C1F" w:rsidP="00DA6AE5">
      <w:pPr>
        <w:pStyle w:val="Heading1"/>
      </w:pPr>
      <w:r>
        <w:t>&gt;&gt; &gt;&gt;                         s = t.indexOf(e.charAt(d + 2)),</w:t>
      </w:r>
    </w:p>
    <w:p w14:paraId="5CF7D89F" w14:textId="77777777" w:rsidR="001F3C1F" w:rsidRDefault="001F3C1F" w:rsidP="00DA6AE5">
      <w:pPr>
        <w:pStyle w:val="Heading1"/>
      </w:pPr>
      <w:r>
        <w:t>&gt;&gt; &gt;&gt;                         l = t.indexOf(e.charAt(d + 3)),</w:t>
      </w:r>
    </w:p>
    <w:p w14:paraId="2B3E3DF4" w14:textId="77777777" w:rsidR="001F3C1F" w:rsidRDefault="001F3C1F" w:rsidP="00DA6AE5">
      <w:pPr>
        <w:pStyle w:val="Heading1"/>
      </w:pPr>
      <w:r>
        <w:t>&gt;&gt; &gt;&gt;                         c = o &lt;&lt; 18 | a &lt;&lt; 12 | s &lt;&lt; 6 | l,</w:t>
      </w:r>
    </w:p>
    <w:p w14:paraId="0DDB8C97" w14:textId="77777777" w:rsidR="001F3C1F" w:rsidRDefault="001F3C1F" w:rsidP="00DA6AE5">
      <w:pPr>
        <w:pStyle w:val="Heading1"/>
      </w:pPr>
      <w:r>
        <w:t>&gt;&gt; &gt;&gt;                         n = c &gt;&gt;&gt; 16 &amp; 255,</w:t>
      </w:r>
    </w:p>
    <w:p w14:paraId="3AAD3341" w14:textId="77777777" w:rsidR="001F3C1F" w:rsidRDefault="001F3C1F" w:rsidP="00DA6AE5">
      <w:pPr>
        <w:pStyle w:val="Heading1"/>
      </w:pPr>
      <w:r>
        <w:t>&gt;&gt; &gt;&gt;                         r = c &gt;&gt;&gt; 8 &amp; 255,</w:t>
      </w:r>
    </w:p>
    <w:p w14:paraId="21941982" w14:textId="77777777" w:rsidR="001F3C1F" w:rsidRDefault="001F3C1F" w:rsidP="00DA6AE5">
      <w:pPr>
        <w:pStyle w:val="Heading1"/>
      </w:pPr>
      <w:r>
        <w:t>&gt;&gt; &gt;&gt;                         i = 255 &amp; c,</w:t>
      </w:r>
    </w:p>
    <w:p w14:paraId="49A36259" w14:textId="77777777" w:rsidR="001F3C1F" w:rsidRDefault="001F3C1F" w:rsidP="00DA6AE5">
      <w:pPr>
        <w:pStyle w:val="Heading1"/>
      </w:pPr>
      <w:r>
        <w:t>&gt;&gt; &gt;&gt;                         u[d / 4] = String.fromCharCode(n, r, i),</w:t>
      </w:r>
    </w:p>
    <w:p w14:paraId="1C00CD2C" w14:textId="77777777" w:rsidR="001F3C1F" w:rsidRDefault="001F3C1F" w:rsidP="00DA6AE5">
      <w:pPr>
        <w:pStyle w:val="Heading1"/>
      </w:pPr>
      <w:r>
        <w:t>&gt;&gt; &gt;&gt;                         64 === l &amp;&amp; (u[d / 4] = String.fromCharCode(n, r)),</w:t>
      </w:r>
    </w:p>
    <w:p w14:paraId="65CBC67B" w14:textId="77777777" w:rsidR="001F3C1F" w:rsidRDefault="001F3C1F" w:rsidP="00DA6AE5">
      <w:pPr>
        <w:pStyle w:val="Heading1"/>
      </w:pPr>
      <w:r>
        <w:t>&gt;&gt; &gt;&gt;                         64 === s &amp;&amp; (u[d / 4] = String.fromCharCode(n));</w:t>
      </w:r>
    </w:p>
    <w:p w14:paraId="558A510C" w14:textId="77777777" w:rsidR="001F3C1F" w:rsidRDefault="001F3C1F" w:rsidP="00DA6AE5">
      <w:pPr>
        <w:pStyle w:val="Heading1"/>
      </w:pPr>
      <w:r>
        <w:t>&gt;&gt; &gt;&gt;                     return u.join("")</w:t>
      </w:r>
    </w:p>
    <w:p w14:paraId="36541692" w14:textId="77777777" w:rsidR="001F3C1F" w:rsidRDefault="001F3C1F" w:rsidP="00DA6AE5">
      <w:pPr>
        <w:pStyle w:val="Heading1"/>
      </w:pPr>
      <w:r>
        <w:t>&gt;&gt; &gt;&gt;                 } catch (e) {</w:t>
      </w:r>
    </w:p>
    <w:p w14:paraId="52F2B761" w14:textId="77777777" w:rsidR="001F3C1F" w:rsidRDefault="001F3C1F" w:rsidP="00DA6AE5">
      <w:pPr>
        <w:pStyle w:val="Heading1"/>
      </w:pPr>
      <w:r>
        <w:t>&gt;&gt; &gt;&gt;                     throw new Error("failed to decode unicode, reason: " + e)</w:t>
      </w:r>
    </w:p>
    <w:p w14:paraId="4471E3FF" w14:textId="77777777" w:rsidR="001F3C1F" w:rsidRDefault="001F3C1F" w:rsidP="00DA6AE5">
      <w:pPr>
        <w:pStyle w:val="Heading1"/>
      </w:pPr>
      <w:r>
        <w:t>&gt;&gt; &gt;&gt;                 }</w:t>
      </w:r>
    </w:p>
    <w:p w14:paraId="60448CB8" w14:textId="77777777" w:rsidR="001F3C1F" w:rsidRDefault="001F3C1F" w:rsidP="00DA6AE5">
      <w:pPr>
        <w:pStyle w:val="Heading1"/>
      </w:pPr>
      <w:r>
        <w:t>&gt;&gt; &gt;&gt;             }(e)</w:t>
      </w:r>
    </w:p>
    <w:p w14:paraId="40D75BF1" w14:textId="77777777" w:rsidR="001F3C1F" w:rsidRDefault="001F3C1F" w:rsidP="00DA6AE5">
      <w:pPr>
        <w:pStyle w:val="Heading1"/>
      </w:pPr>
      <w:r>
        <w:t>&gt;&gt; &gt;&gt;         }</w:t>
      </w:r>
    </w:p>
    <w:p w14:paraId="20EEF203" w14:textId="77777777" w:rsidR="001F3C1F" w:rsidRDefault="001F3C1F" w:rsidP="00DA6AE5">
      <w:pPr>
        <w:pStyle w:val="Heading1"/>
      </w:pPr>
      <w:r>
        <w:t>&gt;&gt; &gt;&gt;         return t.split("\r\n").filter(e=&gt;e)</w:t>
      </w:r>
    </w:p>
    <w:p w14:paraId="09C71F2E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3703E321" w14:textId="77777777" w:rsidR="001F3C1F" w:rsidRDefault="001F3C1F" w:rsidP="00DA6AE5">
      <w:pPr>
        <w:pStyle w:val="Heading1"/>
      </w:pPr>
      <w:r>
        <w:t>&gt;&gt; &gt;&gt;     function o(e) {</w:t>
      </w:r>
    </w:p>
    <w:p w14:paraId="2B2D4467" w14:textId="77777777" w:rsidR="001F3C1F" w:rsidRDefault="001F3C1F" w:rsidP="00DA6AE5">
      <w:pPr>
        <w:pStyle w:val="Heading1"/>
      </w:pPr>
      <w:r>
        <w:t>&gt;&gt; &gt;&gt;         return function(e) {</w:t>
      </w:r>
    </w:p>
    <w:p w14:paraId="02A5EDFA" w14:textId="77777777" w:rsidR="001F3C1F" w:rsidRDefault="001F3C1F" w:rsidP="00DA6AE5">
      <w:pPr>
        <w:pStyle w:val="Heading1"/>
      </w:pPr>
      <w:r>
        <w:t>&gt;&gt; &gt;&gt;             let t = "";</w:t>
      </w:r>
    </w:p>
    <w:p w14:paraId="32A73908" w14:textId="77777777" w:rsidR="001F3C1F" w:rsidRDefault="001F3C1F" w:rsidP="00DA6AE5">
      <w:pPr>
        <w:pStyle w:val="Heading1"/>
      </w:pPr>
      <w:r>
        <w:t>&gt;&gt; &gt;&gt;             e.forEach(e=&gt;{</w:t>
      </w:r>
    </w:p>
    <w:p w14:paraId="5443BE00" w14:textId="77777777" w:rsidR="001F3C1F" w:rsidRDefault="001F3C1F" w:rsidP="00DA6AE5">
      <w:pPr>
        <w:pStyle w:val="Heading1"/>
      </w:pPr>
      <w:r>
        <w:t>&gt;&gt; &gt;&gt;                 t += String.fromCharCode(e)</w:t>
      </w:r>
    </w:p>
    <w:p w14:paraId="45DCEB87" w14:textId="77777777" w:rsidR="001F3C1F" w:rsidRDefault="001F3C1F" w:rsidP="00DA6AE5">
      <w:pPr>
        <w:pStyle w:val="Heading1"/>
      </w:pPr>
      <w:r>
        <w:t>&gt;&gt; &gt;&gt;             }</w:t>
      </w:r>
    </w:p>
    <w:p w14:paraId="4744789A" w14:textId="77777777" w:rsidR="001F3C1F" w:rsidRDefault="001F3C1F" w:rsidP="00DA6AE5">
      <w:pPr>
        <w:pStyle w:val="Heading1"/>
      </w:pPr>
      <w:r>
        <w:t>&gt;&gt; &gt;&gt;             );</w:t>
      </w:r>
    </w:p>
    <w:p w14:paraId="28D38EA1" w14:textId="77777777" w:rsidR="001F3C1F" w:rsidRDefault="001F3C1F" w:rsidP="00DA6AE5">
      <w:pPr>
        <w:pStyle w:val="Heading1"/>
      </w:pPr>
      <w:r>
        <w:t>&gt;&gt; &gt;&gt;             return btoa(t)</w:t>
      </w:r>
    </w:p>
    <w:p w14:paraId="5713726E" w14:textId="77777777" w:rsidR="001F3C1F" w:rsidRDefault="001F3C1F" w:rsidP="00DA6AE5">
      <w:pPr>
        <w:pStyle w:val="Heading1"/>
      </w:pPr>
      <w:r>
        <w:t>&gt;&gt; &gt;&gt;         }(function(e) {</w:t>
      </w:r>
    </w:p>
    <w:p w14:paraId="2019CBCA" w14:textId="77777777" w:rsidR="001F3C1F" w:rsidRDefault="001F3C1F" w:rsidP="00DA6AE5">
      <w:pPr>
        <w:pStyle w:val="Heading1"/>
      </w:pPr>
      <w:r>
        <w:t>&gt;&gt; &gt;&gt;             const t = new Uint16Array(e.length + 1)</w:t>
      </w:r>
    </w:p>
    <w:p w14:paraId="18ABD875" w14:textId="77777777" w:rsidR="001F3C1F" w:rsidRDefault="001F3C1F" w:rsidP="00DA6AE5">
      <w:pPr>
        <w:pStyle w:val="Heading1"/>
      </w:pPr>
      <w:r>
        <w:t>&gt;&gt; &gt;&gt;               , n = new Uint8Array(2 * t.length);</w:t>
      </w:r>
    </w:p>
    <w:p w14:paraId="139BAC57" w14:textId="77777777" w:rsidR="001F3C1F" w:rsidRDefault="001F3C1F" w:rsidP="00DA6AE5">
      <w:pPr>
        <w:pStyle w:val="Heading1"/>
      </w:pPr>
      <w:r>
        <w:t>&gt;&gt; &gt;&gt;             t[0] = 65279;</w:t>
      </w:r>
    </w:p>
    <w:p w14:paraId="562F430C" w14:textId="77777777" w:rsidR="001F3C1F" w:rsidRDefault="001F3C1F" w:rsidP="00DA6AE5">
      <w:pPr>
        <w:pStyle w:val="Heading1"/>
      </w:pPr>
      <w:r>
        <w:t>&gt;&gt; &gt;&gt;             for (let n = 0; n &lt; e.length; n++)</w:t>
      </w:r>
    </w:p>
    <w:p w14:paraId="6E2BFB19" w14:textId="77777777" w:rsidR="001F3C1F" w:rsidRDefault="001F3C1F" w:rsidP="00DA6AE5">
      <w:pPr>
        <w:pStyle w:val="Heading1"/>
      </w:pPr>
      <w:r>
        <w:t>&gt;&gt; &gt;&gt;                 t[n + 1] = e.charCodeAt(n);</w:t>
      </w:r>
    </w:p>
    <w:p w14:paraId="284CE2D2" w14:textId="77777777" w:rsidR="001F3C1F" w:rsidRDefault="001F3C1F" w:rsidP="00DA6AE5">
      <w:pPr>
        <w:pStyle w:val="Heading1"/>
      </w:pPr>
      <w:r>
        <w:t>&gt;&gt; &gt;&gt;             for (let e = 0; e &lt; n.length; e += 2) {</w:t>
      </w:r>
    </w:p>
    <w:p w14:paraId="28A66C21" w14:textId="77777777" w:rsidR="001F3C1F" w:rsidRDefault="001F3C1F" w:rsidP="00DA6AE5">
      <w:pPr>
        <w:pStyle w:val="Heading1"/>
      </w:pPr>
      <w:r>
        <w:t>&gt;&gt; &gt;&gt;                 const r = t[e / 2]</w:t>
      </w:r>
    </w:p>
    <w:p w14:paraId="138EFFAA" w14:textId="77777777" w:rsidR="001F3C1F" w:rsidRDefault="001F3C1F" w:rsidP="00DA6AE5">
      <w:pPr>
        <w:pStyle w:val="Heading1"/>
      </w:pPr>
      <w:r>
        <w:t>&gt;&gt; &gt;&gt;                   , i = r &gt;&gt; 8</w:t>
      </w:r>
    </w:p>
    <w:p w14:paraId="6FF2CFC8" w14:textId="77777777" w:rsidR="001F3C1F" w:rsidRDefault="001F3C1F" w:rsidP="00DA6AE5">
      <w:pPr>
        <w:pStyle w:val="Heading1"/>
      </w:pPr>
      <w:r>
        <w:t>&gt;&gt; &gt;&gt;                   , o = 255 &amp; r;</w:t>
      </w:r>
    </w:p>
    <w:p w14:paraId="511A203E" w14:textId="77777777" w:rsidR="001F3C1F" w:rsidRDefault="001F3C1F" w:rsidP="00DA6AE5">
      <w:pPr>
        <w:pStyle w:val="Heading1"/>
      </w:pPr>
      <w:r>
        <w:t>&gt;&gt; &gt;&gt;                 n[e] = o,</w:t>
      </w:r>
    </w:p>
    <w:p w14:paraId="7253DCA3" w14:textId="77777777" w:rsidR="001F3C1F" w:rsidRDefault="001F3C1F" w:rsidP="00DA6AE5">
      <w:pPr>
        <w:pStyle w:val="Heading1"/>
      </w:pPr>
      <w:r>
        <w:lastRenderedPageBreak/>
        <w:t>&gt;&gt; &gt;&gt;                 n[e + 1] = i</w:t>
      </w:r>
    </w:p>
    <w:p w14:paraId="16444B8F" w14:textId="77777777" w:rsidR="001F3C1F" w:rsidRDefault="001F3C1F" w:rsidP="00DA6AE5">
      <w:pPr>
        <w:pStyle w:val="Heading1"/>
      </w:pPr>
      <w:r>
        <w:t>&gt;&gt; &gt;&gt;             }</w:t>
      </w:r>
    </w:p>
    <w:p w14:paraId="5513679E" w14:textId="77777777" w:rsidR="001F3C1F" w:rsidRDefault="001F3C1F" w:rsidP="00DA6AE5">
      <w:pPr>
        <w:pStyle w:val="Heading1"/>
      </w:pPr>
      <w:r>
        <w:t>&gt;&gt; &gt;&gt;             return n</w:t>
      </w:r>
    </w:p>
    <w:p w14:paraId="647AFADA" w14:textId="77777777" w:rsidR="001F3C1F" w:rsidRDefault="001F3C1F" w:rsidP="00DA6AE5">
      <w:pPr>
        <w:pStyle w:val="Heading1"/>
      </w:pPr>
      <w:r>
        <w:t>&gt;&gt; &gt;&gt;         }(e.join("\r\n") + "\r\n"))</w:t>
      </w:r>
    </w:p>
    <w:p w14:paraId="5CF670F5" w14:textId="77777777" w:rsidR="001F3C1F" w:rsidRDefault="001F3C1F" w:rsidP="00DA6AE5">
      <w:pPr>
        <w:pStyle w:val="Heading1"/>
      </w:pPr>
      <w:r>
        <w:t>&gt;&gt; &gt;&gt;     }</w:t>
      </w:r>
    </w:p>
    <w:p w14:paraId="75585931" w14:textId="77777777" w:rsidR="001F3C1F" w:rsidRDefault="001F3C1F" w:rsidP="00DA6AE5">
      <w:pPr>
        <w:pStyle w:val="Heading1"/>
      </w:pPr>
      <w:r>
        <w:t>&gt;&gt; &gt;&gt;     var a = n(237)</w:t>
      </w:r>
    </w:p>
    <w:p w14:paraId="5962A61C" w14:textId="77777777" w:rsidR="001F3C1F" w:rsidRDefault="001F3C1F" w:rsidP="00DA6AE5">
      <w:pPr>
        <w:pStyle w:val="Heading1"/>
      </w:pPr>
      <w:r>
        <w:t>&gt;&gt; &gt;&gt;       , s = n(314);</w:t>
      </w:r>
    </w:p>
    <w:p w14:paraId="388B5D02" w14:textId="77777777" w:rsidR="001F3C1F" w:rsidRDefault="001F3C1F" w:rsidP="00DA6AE5">
      <w:pPr>
        <w:pStyle w:val="Heading1"/>
      </w:pPr>
      <w:r>
        <w:t>&gt;&gt; &gt;&gt;     let l = void 0;</w:t>
      </w:r>
    </w:p>
    <w:p w14:paraId="557BF196" w14:textId="77777777" w:rsidR="001F3C1F" w:rsidRDefault="001F3C1F" w:rsidP="00DA6AE5">
      <w:pPr>
        <w:pStyle w:val="Heading1"/>
      </w:pPr>
      <w:r>
        <w:t>&gt;&gt; &gt;&gt;     async function c(e) {</w:t>
      </w:r>
    </w:p>
    <w:p w14:paraId="0EEFFBDC" w14:textId="77777777" w:rsidR="001F3C1F" w:rsidRDefault="001F3C1F" w:rsidP="00DA6AE5">
      <w:pPr>
        <w:pStyle w:val="Heading1"/>
      </w:pPr>
      <w:r>
        <w:t>&gt;&gt; &gt;&gt;         if (e) {</w:t>
      </w:r>
    </w:p>
    <w:p w14:paraId="279DDDC5" w14:textId="77777777" w:rsidR="001F3C1F" w:rsidRDefault="001F3C1F" w:rsidP="00DA6AE5">
      <w:pPr>
        <w:pStyle w:val="Heading1"/>
      </w:pPr>
      <w:r>
        <w:t>&gt;&gt; &gt;&gt;             if ((await e.saveWordListToRoamingService(Object(s.a)())).success)</w:t>
      </w:r>
    </w:p>
    <w:p w14:paraId="6E51A6E8" w14:textId="77777777" w:rsidR="001F3C1F" w:rsidRDefault="001F3C1F" w:rsidP="00DA6AE5">
      <w:pPr>
        <w:pStyle w:val="Heading1"/>
      </w:pPr>
      <w:r>
        <w:t>&gt;&gt; &gt;&gt;                 return !0</w:t>
      </w:r>
    </w:p>
    <w:p w14:paraId="4D7CF20A" w14:textId="77777777" w:rsidR="001F3C1F" w:rsidRDefault="001F3C1F" w:rsidP="00DA6AE5">
      <w:pPr>
        <w:pStyle w:val="Heading1"/>
      </w:pPr>
      <w:r>
        <w:t>&gt;&gt; &gt;&gt;         }</w:t>
      </w:r>
    </w:p>
    <w:p w14:paraId="4D5E48DE" w14:textId="77777777" w:rsidR="001F3C1F" w:rsidRDefault="001F3C1F" w:rsidP="00DA6AE5">
      <w:pPr>
        <w:pStyle w:val="Heading1"/>
      </w:pPr>
      <w:r>
        <w:t>&gt;&gt; &gt;&gt;         return !1</w:t>
      </w:r>
    </w:p>
    <w:p w14:paraId="351E4152" w14:textId="77777777" w:rsidR="001F3C1F" w:rsidRDefault="001F3C1F" w:rsidP="00DA6AE5">
      <w:pPr>
        <w:pStyle w:val="Heading1"/>
      </w:pPr>
      <w:r>
        <w:t>&gt;&gt; &gt;&gt;     }</w:t>
      </w:r>
    </w:p>
    <w:p w14:paraId="64BCA401" w14:textId="77777777" w:rsidR="001F3C1F" w:rsidRDefault="001F3C1F" w:rsidP="00DA6AE5">
      <w:pPr>
        <w:pStyle w:val="Heading1"/>
      </w:pPr>
      <w:r>
        <w:t>&gt;&gt; &gt;&gt;     function u(e) {</w:t>
      </w:r>
    </w:p>
    <w:p w14:paraId="33ECA390" w14:textId="77777777" w:rsidR="001F3C1F" w:rsidRDefault="001F3C1F" w:rsidP="00DA6AE5">
      <w:pPr>
        <w:pStyle w:val="Heading1"/>
      </w:pPr>
      <w:r>
        <w:t>&gt;&gt; &gt;&gt;         clearInterval(l),</w:t>
      </w:r>
    </w:p>
    <w:p w14:paraId="184BA60E" w14:textId="77777777" w:rsidR="001F3C1F" w:rsidRDefault="001F3C1F" w:rsidP="00DA6AE5">
      <w:pPr>
        <w:pStyle w:val="Heading1"/>
      </w:pPr>
      <w:r>
        <w:t>&gt;&gt; &gt;&gt;         l = window.setInterval(async()=&gt;{</w:t>
      </w:r>
    </w:p>
    <w:p w14:paraId="292E194A" w14:textId="77777777" w:rsidR="001F3C1F" w:rsidRDefault="001F3C1F" w:rsidP="00DA6AE5">
      <w:pPr>
        <w:pStyle w:val="Heading1"/>
      </w:pPr>
      <w:r>
        <w:t>&gt;&gt; &gt;&gt;             e &amp;&amp; await c(e)</w:t>
      </w:r>
    </w:p>
    <w:p w14:paraId="688CFA2E" w14:textId="77777777" w:rsidR="001F3C1F" w:rsidRDefault="001F3C1F" w:rsidP="00DA6AE5">
      <w:pPr>
        <w:pStyle w:val="Heading1"/>
      </w:pPr>
      <w:r>
        <w:t>&gt;&gt; &gt;&gt;         }</w:t>
      </w:r>
    </w:p>
    <w:p w14:paraId="0366AFCD" w14:textId="77777777" w:rsidR="001F3C1F" w:rsidRDefault="001F3C1F" w:rsidP="00DA6AE5">
      <w:pPr>
        <w:pStyle w:val="Heading1"/>
      </w:pPr>
      <w:r>
        <w:lastRenderedPageBreak/>
        <w:t>&gt;&gt; &gt;&gt;         , 36e5)</w:t>
      </w:r>
    </w:p>
    <w:p w14:paraId="1572ECF8" w14:textId="77777777" w:rsidR="001F3C1F" w:rsidRDefault="001F3C1F" w:rsidP="00DA6AE5">
      <w:pPr>
        <w:pStyle w:val="Heading1"/>
      </w:pPr>
      <w:r>
        <w:t>&gt;&gt; &gt;&gt;     }</w:t>
      </w:r>
    </w:p>
    <w:p w14:paraId="74F9A0FC" w14:textId="77777777" w:rsidR="001F3C1F" w:rsidRDefault="001F3C1F" w:rsidP="00DA6AE5">
      <w:pPr>
        <w:pStyle w:val="Heading1"/>
      </w:pPr>
      <w:r>
        <w:t>&gt;&gt; &gt;&gt;     let d = void 0;</w:t>
      </w:r>
    </w:p>
    <w:p w14:paraId="27A1DAE9" w14:textId="77777777" w:rsidR="001F3C1F" w:rsidRDefault="001F3C1F" w:rsidP="00DA6AE5">
      <w:pPr>
        <w:pStyle w:val="Heading1"/>
      </w:pPr>
      <w:r>
        <w:t>&gt;&gt; &gt;&gt;     async function f() {</w:t>
      </w:r>
    </w:p>
    <w:p w14:paraId="0757DDC3" w14:textId="77777777" w:rsidR="001F3C1F" w:rsidRDefault="001F3C1F" w:rsidP="00DA6AE5">
      <w:pPr>
        <w:pStyle w:val="Heading1"/>
      </w:pPr>
      <w:r>
        <w:t>&gt;&gt; &gt;&gt;         return !(!d || !await c(d)) &amp;&amp; (e = d,</w:t>
      </w:r>
    </w:p>
    <w:p w14:paraId="50E32F65" w14:textId="77777777" w:rsidR="001F3C1F" w:rsidRDefault="001F3C1F" w:rsidP="00DA6AE5">
      <w:pPr>
        <w:pStyle w:val="Heading1"/>
      </w:pPr>
      <w:r>
        <w:t>&gt;&gt; &gt;&gt;         clearInterval(l),</w:t>
      </w:r>
    </w:p>
    <w:p w14:paraId="369E2051" w14:textId="77777777" w:rsidR="001F3C1F" w:rsidRDefault="001F3C1F" w:rsidP="00DA6AE5">
      <w:pPr>
        <w:pStyle w:val="Heading1"/>
      </w:pPr>
      <w:r>
        <w:t>&gt;&gt; &gt;&gt;         u(e),</w:t>
      </w:r>
    </w:p>
    <w:p w14:paraId="6B4A891B" w14:textId="77777777" w:rsidR="001F3C1F" w:rsidRDefault="001F3C1F" w:rsidP="00DA6AE5">
      <w:pPr>
        <w:pStyle w:val="Heading1"/>
      </w:pPr>
      <w:r>
        <w:t>&gt;&gt; &gt;&gt;         !0);</w:t>
      </w:r>
    </w:p>
    <w:p w14:paraId="257ACE2A" w14:textId="77777777" w:rsidR="001F3C1F" w:rsidRDefault="001F3C1F" w:rsidP="00DA6AE5">
      <w:pPr>
        <w:pStyle w:val="Heading1"/>
      </w:pPr>
      <w:r>
        <w:t>&gt;&gt; &gt;&gt;         var e</w:t>
      </w:r>
    </w:p>
    <w:p w14:paraId="7343F6C0" w14:textId="77777777" w:rsidR="001F3C1F" w:rsidRDefault="001F3C1F" w:rsidP="00DA6AE5">
      <w:pPr>
        <w:pStyle w:val="Heading1"/>
      </w:pPr>
      <w:r>
        <w:t>&gt;&gt; &gt;&gt;     }</w:t>
      </w:r>
    </w:p>
    <w:p w14:paraId="115E0742" w14:textId="77777777" w:rsidR="001F3C1F" w:rsidRDefault="001F3C1F" w:rsidP="00DA6AE5">
      <w:pPr>
        <w:pStyle w:val="Heading1"/>
      </w:pPr>
      <w:r>
        <w:t>&gt;&gt; &gt;&gt;     var h, p = n(238);</w:t>
      </w:r>
    </w:p>
    <w:p w14:paraId="5F492AD8" w14:textId="77777777" w:rsidR="001F3C1F" w:rsidRDefault="001F3C1F" w:rsidP="00DA6AE5">
      <w:pPr>
        <w:pStyle w:val="Heading1"/>
      </w:pPr>
      <w:r>
        <w:t>&gt;&gt; &gt;&gt;     !function(e) {</w:t>
      </w:r>
    </w:p>
    <w:p w14:paraId="14FD7F55" w14:textId="77777777" w:rsidR="001F3C1F" w:rsidRDefault="001F3C1F" w:rsidP="00DA6AE5">
      <w:pPr>
        <w:pStyle w:val="Heading1"/>
      </w:pPr>
      <w:r>
        <w:t>&gt;&gt; &gt;&gt;         e[e.NOT_LOADED = 0] = "NOT_LOADED",</w:t>
      </w:r>
    </w:p>
    <w:p w14:paraId="5C0A91B4" w14:textId="77777777" w:rsidR="001F3C1F" w:rsidRDefault="001F3C1F" w:rsidP="00DA6AE5">
      <w:pPr>
        <w:pStyle w:val="Heading1"/>
      </w:pPr>
      <w:r>
        <w:t>&gt;&gt; &gt;&gt;         e[e.LOADING = 1] = "LOADING",</w:t>
      </w:r>
    </w:p>
    <w:p w14:paraId="1C849E94" w14:textId="77777777" w:rsidR="001F3C1F" w:rsidRDefault="001F3C1F" w:rsidP="00DA6AE5">
      <w:pPr>
        <w:pStyle w:val="Heading1"/>
      </w:pPr>
      <w:r>
        <w:t>&gt;&gt; &gt;&gt;         e[e.LOADED = 2] = "LOADED",</w:t>
      </w:r>
    </w:p>
    <w:p w14:paraId="26C454BB" w14:textId="77777777" w:rsidR="001F3C1F" w:rsidRDefault="001F3C1F" w:rsidP="00DA6AE5">
      <w:pPr>
        <w:pStyle w:val="Heading1"/>
      </w:pPr>
      <w:r>
        <w:t>&gt;&gt; &gt;&gt;         e[e.LOAD_ERROR = 3] = "LOAD_ERROR"</w:t>
      </w:r>
    </w:p>
    <w:p w14:paraId="54F34FEA" w14:textId="77777777" w:rsidR="001F3C1F" w:rsidRDefault="001F3C1F" w:rsidP="00DA6AE5">
      <w:pPr>
        <w:pStyle w:val="Heading1"/>
      </w:pPr>
      <w:r>
        <w:t>&gt;&gt; &gt;&gt;     }(h || (h = {}));</w:t>
      </w:r>
    </w:p>
    <w:p w14:paraId="154DB6E0" w14:textId="77777777" w:rsidR="001F3C1F" w:rsidRDefault="001F3C1F" w:rsidP="00DA6AE5">
      <w:pPr>
        <w:pStyle w:val="Heading1"/>
      </w:pPr>
      <w:r>
        <w:t>&gt;&gt; &gt;&gt;     class g {</w:t>
      </w:r>
    </w:p>
    <w:p w14:paraId="616D744F" w14:textId="77777777" w:rsidR="001F3C1F" w:rsidRDefault="001F3C1F" w:rsidP="00DA6AE5">
      <w:pPr>
        <w:pStyle w:val="Heading1"/>
      </w:pPr>
      <w:r>
        <w:t>&gt;&gt; &gt;&gt;         constructor(e, t, n, r, i, o, a, s) {</w:t>
      </w:r>
    </w:p>
    <w:p w14:paraId="3F13D8BC" w14:textId="77777777" w:rsidR="001F3C1F" w:rsidRDefault="001F3C1F" w:rsidP="00DA6AE5">
      <w:pPr>
        <w:pStyle w:val="Heading1"/>
      </w:pPr>
      <w:r>
        <w:t>&gt;&gt; &gt;&gt;             this.authTokenCallback = e,</w:t>
      </w:r>
    </w:p>
    <w:p w14:paraId="776E7C8F" w14:textId="77777777" w:rsidR="001F3C1F" w:rsidRDefault="001F3C1F" w:rsidP="00DA6AE5">
      <w:pPr>
        <w:pStyle w:val="Heading1"/>
      </w:pPr>
      <w:r>
        <w:lastRenderedPageBreak/>
        <w:t>&gt;&gt; &gt;&gt;             this.environment = t,</w:t>
      </w:r>
    </w:p>
    <w:p w14:paraId="64AD791A" w14:textId="77777777" w:rsidR="001F3C1F" w:rsidRDefault="001F3C1F" w:rsidP="00DA6AE5">
      <w:pPr>
        <w:pStyle w:val="Heading1"/>
      </w:pPr>
      <w:r>
        <w:t>&gt;&gt; &gt;&gt;             this.hostApplication = n,</w:t>
      </w:r>
    </w:p>
    <w:p w14:paraId="6E0BBDB9" w14:textId="77777777" w:rsidR="001F3C1F" w:rsidRDefault="001F3C1F" w:rsidP="00DA6AE5">
      <w:pPr>
        <w:pStyle w:val="Heading1"/>
      </w:pPr>
      <w:r>
        <w:t>&gt;&gt; &gt;&gt;             this.hostVersion = r,</w:t>
      </w:r>
    </w:p>
    <w:p w14:paraId="537A55E5" w14:textId="77777777" w:rsidR="001F3C1F" w:rsidRDefault="001F3C1F" w:rsidP="00DA6AE5">
      <w:pPr>
        <w:pStyle w:val="Heading1"/>
      </w:pPr>
      <w:r>
        <w:t>&gt;&gt; &gt;&gt;             this.hostPlatform = i,</w:t>
      </w:r>
    </w:p>
    <w:p w14:paraId="173E1D6B" w14:textId="77777777" w:rsidR="001F3C1F" w:rsidRDefault="001F3C1F" w:rsidP="00DA6AE5">
      <w:pPr>
        <w:pStyle w:val="Heading1"/>
      </w:pPr>
      <w:r>
        <w:t>&gt;&gt; &gt;&gt;             this.hostCulture = o,</w:t>
      </w:r>
    </w:p>
    <w:p w14:paraId="44FB4293" w14:textId="77777777" w:rsidR="001F3C1F" w:rsidRDefault="001F3C1F" w:rsidP="00DA6AE5">
      <w:pPr>
        <w:pStyle w:val="Heading1"/>
      </w:pPr>
      <w:r>
        <w:t>&gt;&gt; &gt;&gt;             this.logger = a,</w:t>
      </w:r>
    </w:p>
    <w:p w14:paraId="7635DDC9" w14:textId="77777777" w:rsidR="001F3C1F" w:rsidRDefault="001F3C1F" w:rsidP="00DA6AE5">
      <w:pPr>
        <w:pStyle w:val="Heading1"/>
      </w:pPr>
      <w:r>
        <w:t>&gt;&gt; &gt;&gt;             this.roamingClient = s,</w:t>
      </w:r>
    </w:p>
    <w:p w14:paraId="0B8A66CD" w14:textId="77777777" w:rsidR="001F3C1F" w:rsidRDefault="001F3C1F" w:rsidP="00DA6AE5">
      <w:pPr>
        <w:pStyle w:val="Heading1"/>
      </w:pPr>
      <w:r>
        <w:t>&gt;&gt; &gt;&gt;             this.wordSet = new Set,</w:t>
      </w:r>
    </w:p>
    <w:p w14:paraId="579686D6" w14:textId="77777777" w:rsidR="001F3C1F" w:rsidRDefault="001F3C1F" w:rsidP="00DA6AE5">
      <w:pPr>
        <w:pStyle w:val="Heading1"/>
      </w:pPr>
      <w:r>
        <w:t>&gt;&gt; &gt;&gt;             this.lowerCaseWordSet = new Set,</w:t>
      </w:r>
    </w:p>
    <w:p w14:paraId="44BF9AB5" w14:textId="77777777" w:rsidR="001F3C1F" w:rsidRDefault="001F3C1F" w:rsidP="00DA6AE5">
      <w:pPr>
        <w:pStyle w:val="Heading1"/>
      </w:pPr>
      <w:r>
        <w:t>&gt;&gt; &gt;&gt;             this.loadState = h.NOT_LOADED</w:t>
      </w:r>
    </w:p>
    <w:p w14:paraId="059ED8DD" w14:textId="77777777" w:rsidR="001F3C1F" w:rsidRDefault="001F3C1F" w:rsidP="00DA6AE5">
      <w:pPr>
        <w:pStyle w:val="Heading1"/>
      </w:pPr>
      <w:r>
        <w:t>&gt;&gt; &gt;&gt;         }</w:t>
      </w:r>
    </w:p>
    <w:p w14:paraId="39F25839" w14:textId="77777777" w:rsidR="001F3C1F" w:rsidRDefault="001F3C1F" w:rsidP="00DA6AE5">
      <w:pPr>
        <w:pStyle w:val="Heading1"/>
      </w:pPr>
      <w:r>
        <w:t>&gt;&gt; &gt;&gt;         async loadWordListFromRoamingService(e) {</w:t>
      </w:r>
    </w:p>
    <w:p w14:paraId="212F568E" w14:textId="77777777" w:rsidR="001F3C1F" w:rsidRDefault="001F3C1F" w:rsidP="00DA6AE5">
      <w:pPr>
        <w:pStyle w:val="Heading1"/>
      </w:pPr>
      <w:r>
        <w:t>&gt;&gt; &gt;&gt;             let t;</w:t>
      </w:r>
    </w:p>
    <w:p w14:paraId="301842E1" w14:textId="77777777" w:rsidR="001F3C1F" w:rsidRDefault="001F3C1F" w:rsidP="00DA6AE5">
      <w:pPr>
        <w:pStyle w:val="Heading1"/>
      </w:pPr>
      <w:r>
        <w:t>&gt;&gt; &gt;&gt;             this.loadState = h.LOADING;</w:t>
      </w:r>
    </w:p>
    <w:p w14:paraId="2DCA7B8B" w14:textId="77777777" w:rsidR="001F3C1F" w:rsidRDefault="001F3C1F" w:rsidP="00DA6AE5">
      <w:pPr>
        <w:pStyle w:val="Heading1"/>
      </w:pPr>
      <w:r>
        <w:t>&gt;&gt; &gt;&gt;             try {</w:t>
      </w:r>
    </w:p>
    <w:p w14:paraId="4BF25A1D" w14:textId="77777777" w:rsidR="001F3C1F" w:rsidRDefault="001F3C1F" w:rsidP="00DA6AE5">
      <w:pPr>
        <w:pStyle w:val="Heading1"/>
      </w:pPr>
      <w:r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2B77E37A" w14:textId="77777777" w:rsidR="001F3C1F" w:rsidRDefault="001F3C1F" w:rsidP="00DA6AE5">
      <w:pPr>
        <w:pStyle w:val="Heading1"/>
      </w:pPr>
      <w:r>
        <w:t>&gt;&gt; &gt;&gt;             } catch (e) {</w:t>
      </w:r>
    </w:p>
    <w:p w14:paraId="315E8A1A" w14:textId="77777777" w:rsidR="001F3C1F" w:rsidRDefault="001F3C1F" w:rsidP="00DA6AE5">
      <w:pPr>
        <w:pStyle w:val="Heading1"/>
      </w:pPr>
      <w:r>
        <w:t>&gt;&gt; &gt;&gt;                 return this.loadState = h.LOAD_ERROR,</w:t>
      </w:r>
    </w:p>
    <w:p w14:paraId="12E4C590" w14:textId="77777777" w:rsidR="001F3C1F" w:rsidRDefault="001F3C1F" w:rsidP="00DA6AE5">
      <w:pPr>
        <w:pStyle w:val="Heading1"/>
      </w:pPr>
      <w:r>
        <w:t>&gt;&gt; &gt;&gt;                 {</w:t>
      </w:r>
    </w:p>
    <w:p w14:paraId="6D7BEF0A" w14:textId="77777777" w:rsidR="001F3C1F" w:rsidRDefault="001F3C1F" w:rsidP="00DA6AE5">
      <w:pPr>
        <w:pStyle w:val="Heading1"/>
      </w:pPr>
      <w:r>
        <w:lastRenderedPageBreak/>
        <w:t>&gt;&gt; &gt;&gt;                     success: !1,</w:t>
      </w:r>
    </w:p>
    <w:p w14:paraId="468E48A5" w14:textId="77777777" w:rsidR="001F3C1F" w:rsidRDefault="001F3C1F" w:rsidP="00DA6AE5">
      <w:pPr>
        <w:pStyle w:val="Heading1"/>
      </w:pPr>
      <w:r>
        <w:t>&gt;&gt; &gt;&gt;                     errorMessage: e.message</w:t>
      </w:r>
    </w:p>
    <w:p w14:paraId="5B85BF13" w14:textId="77777777" w:rsidR="001F3C1F" w:rsidRDefault="001F3C1F" w:rsidP="00DA6AE5">
      <w:pPr>
        <w:pStyle w:val="Heading1"/>
      </w:pPr>
      <w:r>
        <w:t>&gt;&gt; &gt;&gt;                 }</w:t>
      </w:r>
    </w:p>
    <w:p w14:paraId="350033A4" w14:textId="77777777" w:rsidR="001F3C1F" w:rsidRDefault="001F3C1F" w:rsidP="00DA6AE5">
      <w:pPr>
        <w:pStyle w:val="Heading1"/>
      </w:pPr>
      <w:r>
        <w:t>&gt;&gt; &gt;&gt;             }</w:t>
      </w:r>
    </w:p>
    <w:p w14:paraId="63C9D818" w14:textId="77777777" w:rsidR="001F3C1F" w:rsidRDefault="001F3C1F" w:rsidP="00DA6AE5">
      <w:pPr>
        <w:pStyle w:val="Heading1"/>
      </w:pPr>
      <w:r>
        <w:t>&gt;&gt; &gt;&gt;             return this.setDictionaryValue(t)</w:t>
      </w:r>
    </w:p>
    <w:p w14:paraId="5173EF6D" w14:textId="77777777" w:rsidR="001F3C1F" w:rsidRDefault="001F3C1F" w:rsidP="00DA6AE5">
      <w:pPr>
        <w:pStyle w:val="Heading1"/>
      </w:pPr>
      <w:r>
        <w:t>&gt;&gt; &gt;&gt;         }</w:t>
      </w:r>
    </w:p>
    <w:p w14:paraId="67B51936" w14:textId="77777777" w:rsidR="001F3C1F" w:rsidRDefault="001F3C1F" w:rsidP="00DA6AE5">
      <w:pPr>
        <w:pStyle w:val="Heading1"/>
      </w:pPr>
      <w:r>
        <w:t>&gt;&gt; &gt;&gt;         setDictionaryValue(e) {</w:t>
      </w:r>
    </w:p>
    <w:p w14:paraId="29952D0C" w14:textId="77777777" w:rsidR="001F3C1F" w:rsidRDefault="001F3C1F" w:rsidP="00DA6AE5">
      <w:pPr>
        <w:pStyle w:val="Heading1"/>
      </w:pPr>
      <w:r>
        <w:t>&gt;&gt; &gt;&gt;             if (!(e &amp;&amp; e.length &gt; 0))</w:t>
      </w:r>
    </w:p>
    <w:p w14:paraId="5AEDE592" w14:textId="77777777" w:rsidR="001F3C1F" w:rsidRDefault="001F3C1F" w:rsidP="00DA6AE5">
      <w:pPr>
        <w:pStyle w:val="Heading1"/>
      </w:pPr>
      <w:r>
        <w:t>&gt;&gt; &gt;&gt;                 return this.loadState = h.LOADED,</w:t>
      </w:r>
    </w:p>
    <w:p w14:paraId="738D056D" w14:textId="77777777" w:rsidR="001F3C1F" w:rsidRDefault="001F3C1F" w:rsidP="00DA6AE5">
      <w:pPr>
        <w:pStyle w:val="Heading1"/>
      </w:pPr>
      <w:r>
        <w:t>&gt;&gt; &gt;&gt;                 this.wordSet = new Set,</w:t>
      </w:r>
    </w:p>
    <w:p w14:paraId="04161C50" w14:textId="77777777" w:rsidR="001F3C1F" w:rsidRDefault="001F3C1F" w:rsidP="00DA6AE5">
      <w:pPr>
        <w:pStyle w:val="Heading1"/>
      </w:pPr>
      <w:r>
        <w:t>&gt;&gt; &gt;&gt;                 this.lowerCaseWordSet = new Set,</w:t>
      </w:r>
    </w:p>
    <w:p w14:paraId="5F48EA53" w14:textId="77777777" w:rsidR="001F3C1F" w:rsidRDefault="001F3C1F" w:rsidP="00DA6AE5">
      <w:pPr>
        <w:pStyle w:val="Heading1"/>
      </w:pPr>
      <w:r>
        <w:t>&gt;&gt; &gt;&gt;                 {</w:t>
      </w:r>
    </w:p>
    <w:p w14:paraId="0B525403" w14:textId="77777777" w:rsidR="001F3C1F" w:rsidRDefault="001F3C1F" w:rsidP="00DA6AE5">
      <w:pPr>
        <w:pStyle w:val="Heading1"/>
      </w:pPr>
      <w:r>
        <w:t>&gt;&gt; &gt;&gt;                     success: !0</w:t>
      </w:r>
    </w:p>
    <w:p w14:paraId="706DB31B" w14:textId="77777777" w:rsidR="001F3C1F" w:rsidRDefault="001F3C1F" w:rsidP="00DA6AE5">
      <w:pPr>
        <w:pStyle w:val="Heading1"/>
      </w:pPr>
      <w:r>
        <w:t>&gt;&gt; &gt;&gt;                 };</w:t>
      </w:r>
    </w:p>
    <w:p w14:paraId="3B7CFF9B" w14:textId="77777777" w:rsidR="001F3C1F" w:rsidRDefault="001F3C1F" w:rsidP="00DA6AE5">
      <w:pPr>
        <w:pStyle w:val="Heading1"/>
      </w:pPr>
      <w:r>
        <w:t>&gt;&gt; &gt;&gt;             try {</w:t>
      </w:r>
    </w:p>
    <w:p w14:paraId="4566AD42" w14:textId="77777777" w:rsidR="001F3C1F" w:rsidRDefault="001F3C1F" w:rsidP="00DA6AE5">
      <w:pPr>
        <w:pStyle w:val="Heading1"/>
      </w:pPr>
      <w:r>
        <w:t>&gt;&gt; &gt;&gt;                 const t = i(e);</w:t>
      </w:r>
    </w:p>
    <w:p w14:paraId="0F118F8D" w14:textId="77777777" w:rsidR="001F3C1F" w:rsidRDefault="001F3C1F" w:rsidP="00DA6AE5">
      <w:pPr>
        <w:pStyle w:val="Heading1"/>
      </w:pPr>
      <w:r>
        <w:t>&gt;&gt; &gt;&gt;                 return this.wordSet = new Set(t),</w:t>
      </w:r>
    </w:p>
    <w:p w14:paraId="2FBCCE25" w14:textId="77777777" w:rsidR="001F3C1F" w:rsidRDefault="001F3C1F" w:rsidP="00DA6AE5">
      <w:pPr>
        <w:pStyle w:val="Heading1"/>
      </w:pPr>
      <w:r>
        <w:t>&gt;&gt; &gt;&gt;                 this.lowerCaseWordSet = new Set(t.map(e=&gt;e.toLocaleLowerCase())),</w:t>
      </w:r>
    </w:p>
    <w:p w14:paraId="793D2493" w14:textId="77777777" w:rsidR="001F3C1F" w:rsidRDefault="001F3C1F" w:rsidP="00DA6AE5">
      <w:pPr>
        <w:pStyle w:val="Heading1"/>
      </w:pPr>
      <w:r>
        <w:t>&gt;&gt; &gt;&gt;                 this.loadState = h.LOADED,</w:t>
      </w:r>
    </w:p>
    <w:p w14:paraId="39B11204" w14:textId="77777777" w:rsidR="001F3C1F" w:rsidRDefault="001F3C1F" w:rsidP="00DA6AE5">
      <w:pPr>
        <w:pStyle w:val="Heading1"/>
      </w:pPr>
      <w:r>
        <w:t>&gt;&gt; &gt;&gt;                 {</w:t>
      </w:r>
    </w:p>
    <w:p w14:paraId="590CEB9C" w14:textId="77777777" w:rsidR="001F3C1F" w:rsidRDefault="001F3C1F" w:rsidP="00DA6AE5">
      <w:pPr>
        <w:pStyle w:val="Heading1"/>
      </w:pPr>
      <w:r>
        <w:lastRenderedPageBreak/>
        <w:t>&gt;&gt; &gt;&gt;                     success: !0</w:t>
      </w:r>
    </w:p>
    <w:p w14:paraId="5FB79670" w14:textId="77777777" w:rsidR="001F3C1F" w:rsidRDefault="001F3C1F" w:rsidP="00DA6AE5">
      <w:pPr>
        <w:pStyle w:val="Heading1"/>
      </w:pPr>
      <w:r>
        <w:t>&gt;&gt; &gt;&gt;                 }</w:t>
      </w:r>
    </w:p>
    <w:p w14:paraId="21132D91" w14:textId="77777777" w:rsidR="001F3C1F" w:rsidRDefault="001F3C1F" w:rsidP="00DA6AE5">
      <w:pPr>
        <w:pStyle w:val="Heading1"/>
      </w:pPr>
      <w:r>
        <w:t>&gt;&gt; &gt;&gt;             } catch (e) {</w:t>
      </w:r>
    </w:p>
    <w:p w14:paraId="77C7D636" w14:textId="77777777" w:rsidR="001F3C1F" w:rsidRDefault="001F3C1F" w:rsidP="00DA6AE5">
      <w:pPr>
        <w:pStyle w:val="Heading1"/>
      </w:pPr>
      <w:r>
        <w:t>&gt;&gt; &gt;&gt;                 return this.loadState = h.LOAD_ERROR,</w:t>
      </w:r>
    </w:p>
    <w:p w14:paraId="4871BAD8" w14:textId="77777777" w:rsidR="001F3C1F" w:rsidRDefault="001F3C1F" w:rsidP="00DA6AE5">
      <w:pPr>
        <w:pStyle w:val="Heading1"/>
      </w:pPr>
      <w:r>
        <w:t>&gt;&gt; &gt;&gt;                 {</w:t>
      </w:r>
    </w:p>
    <w:p w14:paraId="4E19D998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50BD6FFD" w14:textId="77777777" w:rsidR="001F3C1F" w:rsidRDefault="001F3C1F" w:rsidP="00DA6AE5">
      <w:pPr>
        <w:pStyle w:val="Heading1"/>
      </w:pPr>
      <w:r>
        <w:t>&gt;&gt; &gt;&gt;                     errorMessage: e.message</w:t>
      </w:r>
    </w:p>
    <w:p w14:paraId="0E7E199A" w14:textId="77777777" w:rsidR="001F3C1F" w:rsidRDefault="001F3C1F" w:rsidP="00DA6AE5">
      <w:pPr>
        <w:pStyle w:val="Heading1"/>
      </w:pPr>
      <w:r>
        <w:t>&gt;&gt; &gt;&gt;                 }</w:t>
      </w:r>
    </w:p>
    <w:p w14:paraId="16A8D083" w14:textId="77777777" w:rsidR="001F3C1F" w:rsidRDefault="001F3C1F" w:rsidP="00DA6AE5">
      <w:pPr>
        <w:pStyle w:val="Heading1"/>
      </w:pPr>
      <w:r>
        <w:t>&gt;&gt; &gt;&gt;             }</w:t>
      </w:r>
    </w:p>
    <w:p w14:paraId="6553E178" w14:textId="77777777" w:rsidR="001F3C1F" w:rsidRDefault="001F3C1F" w:rsidP="00DA6AE5">
      <w:pPr>
        <w:pStyle w:val="Heading1"/>
      </w:pPr>
      <w:r>
        <w:t>&gt;&gt; &gt;&gt;         }</w:t>
      </w:r>
    </w:p>
    <w:p w14:paraId="5DFD950E" w14:textId="77777777" w:rsidR="001F3C1F" w:rsidRDefault="001F3C1F" w:rsidP="00DA6AE5">
      <w:pPr>
        <w:pStyle w:val="Heading1"/>
      </w:pPr>
      <w:r>
        <w:t>&gt;&gt; &gt;&gt;         async saveWordListToRoamingService(e) {</w:t>
      </w:r>
    </w:p>
    <w:p w14:paraId="644C1978" w14:textId="77777777" w:rsidR="001F3C1F" w:rsidRDefault="001F3C1F" w:rsidP="00DA6AE5">
      <w:pPr>
        <w:pStyle w:val="Heading1"/>
      </w:pPr>
      <w:r>
        <w:t>&gt;&gt; &gt;&gt;             if (this.loadState !== h.LOADED)</w:t>
      </w:r>
    </w:p>
    <w:p w14:paraId="5679F333" w14:textId="77777777" w:rsidR="001F3C1F" w:rsidRDefault="001F3C1F" w:rsidP="00DA6AE5">
      <w:pPr>
        <w:pStyle w:val="Heading1"/>
      </w:pPr>
      <w:r>
        <w:t>&gt;&gt; &gt;&gt;                 return {</w:t>
      </w:r>
    </w:p>
    <w:p w14:paraId="1F73C6DE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37A0F63C" w14:textId="77777777" w:rsidR="001F3C1F" w:rsidRDefault="001F3C1F" w:rsidP="00DA6AE5">
      <w:pPr>
        <w:pStyle w:val="Heading1"/>
      </w:pPr>
      <w:r>
        <w:t>&gt;&gt; &gt;&gt;                     errorMessage: "No dictionary previously loaded"</w:t>
      </w:r>
    </w:p>
    <w:p w14:paraId="35132F7E" w14:textId="77777777" w:rsidR="001F3C1F" w:rsidRDefault="001F3C1F" w:rsidP="00DA6AE5">
      <w:pPr>
        <w:pStyle w:val="Heading1"/>
      </w:pPr>
      <w:r>
        <w:t>&gt;&gt; &gt;&gt;                 };</w:t>
      </w:r>
    </w:p>
    <w:p w14:paraId="3C11CA7E" w14:textId="77777777" w:rsidR="001F3C1F" w:rsidRDefault="001F3C1F" w:rsidP="00DA6AE5">
      <w:pPr>
        <w:pStyle w:val="Heading1"/>
      </w:pPr>
      <w:r>
        <w:t>&gt;&gt; &gt;&gt;             const t = Array.from(this.wordSet).sort(r);</w:t>
      </w:r>
    </w:p>
    <w:p w14:paraId="119215D3" w14:textId="77777777" w:rsidR="001F3C1F" w:rsidRDefault="001F3C1F" w:rsidP="00DA6AE5">
      <w:pPr>
        <w:pStyle w:val="Heading1"/>
      </w:pPr>
      <w:r>
        <w:t>&gt;&gt; &gt;&gt;             let n = "";</w:t>
      </w:r>
    </w:p>
    <w:p w14:paraId="2C5BEF29" w14:textId="77777777" w:rsidR="001F3C1F" w:rsidRDefault="001F3C1F" w:rsidP="00DA6AE5">
      <w:pPr>
        <w:pStyle w:val="Heading1"/>
      </w:pPr>
      <w:r>
        <w:t>&gt;&gt; &gt;&gt;             try {</w:t>
      </w:r>
    </w:p>
    <w:p w14:paraId="5DF2B183" w14:textId="77777777" w:rsidR="001F3C1F" w:rsidRDefault="001F3C1F" w:rsidP="00DA6AE5">
      <w:pPr>
        <w:pStyle w:val="Heading1"/>
      </w:pPr>
      <w:r>
        <w:t>&gt;&gt; &gt;&gt;                 n = o(t)</w:t>
      </w:r>
    </w:p>
    <w:p w14:paraId="4290E294" w14:textId="77777777" w:rsidR="001F3C1F" w:rsidRDefault="001F3C1F" w:rsidP="00DA6AE5">
      <w:pPr>
        <w:pStyle w:val="Heading1"/>
      </w:pPr>
      <w:r>
        <w:lastRenderedPageBreak/>
        <w:t>&gt;&gt; &gt;&gt;             } catch (e) {</w:t>
      </w:r>
    </w:p>
    <w:p w14:paraId="4B51287F" w14:textId="77777777" w:rsidR="001F3C1F" w:rsidRDefault="001F3C1F" w:rsidP="00DA6AE5">
      <w:pPr>
        <w:pStyle w:val="Heading1"/>
      </w:pPr>
      <w:r>
        <w:t>&gt;&gt; &gt;&gt;                 return {</w:t>
      </w:r>
    </w:p>
    <w:p w14:paraId="038B7D16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194A6C84" w14:textId="77777777" w:rsidR="001F3C1F" w:rsidRDefault="001F3C1F" w:rsidP="00DA6AE5">
      <w:pPr>
        <w:pStyle w:val="Heading1"/>
      </w:pPr>
      <w:r>
        <w:t>&gt;&gt; &gt;&gt;                     errorMessage: e.message</w:t>
      </w:r>
    </w:p>
    <w:p w14:paraId="5731CE48" w14:textId="77777777" w:rsidR="001F3C1F" w:rsidRDefault="001F3C1F" w:rsidP="00DA6AE5">
      <w:pPr>
        <w:pStyle w:val="Heading1"/>
      </w:pPr>
      <w:r>
        <w:t>&gt;&gt; &gt;&gt;                 }</w:t>
      </w:r>
    </w:p>
    <w:p w14:paraId="2CC38131" w14:textId="77777777" w:rsidR="001F3C1F" w:rsidRDefault="001F3C1F" w:rsidP="00DA6AE5">
      <w:pPr>
        <w:pStyle w:val="Heading1"/>
      </w:pPr>
      <w:r>
        <w:t>&gt;&gt; &gt;&gt;             }</w:t>
      </w:r>
    </w:p>
    <w:p w14:paraId="633FF0E4" w14:textId="77777777" w:rsidR="001F3C1F" w:rsidRDefault="001F3C1F" w:rsidP="00DA6AE5">
      <w:pPr>
        <w:pStyle w:val="Heading1"/>
      </w:pPr>
      <w:r>
        <w:t>&gt;&gt; &gt;&gt;             if (n)</w:t>
      </w:r>
    </w:p>
    <w:p w14:paraId="27094E98" w14:textId="77777777" w:rsidR="001F3C1F" w:rsidRDefault="001F3C1F" w:rsidP="00DA6AE5">
      <w:pPr>
        <w:pStyle w:val="Heading1"/>
      </w:pPr>
      <w:r>
        <w:t>&gt;&gt; &gt;&gt;                 try {</w:t>
      </w:r>
    </w:p>
    <w:p w14:paraId="2B18E90C" w14:textId="77777777" w:rsidR="001F3C1F" w:rsidRDefault="001F3C1F" w:rsidP="00DA6AE5">
      <w:pPr>
        <w:pStyle w:val="Heading1"/>
      </w:pPr>
      <w:r>
        <w:t>&gt;&gt; 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75B1444D" w14:textId="77777777" w:rsidR="001F3C1F" w:rsidRDefault="001F3C1F" w:rsidP="00DA6AE5">
      <w:pPr>
        <w:pStyle w:val="Heading1"/>
      </w:pPr>
      <w:r>
        <w:t>&gt;&gt; &gt;&gt;                     {</w:t>
      </w:r>
    </w:p>
    <w:p w14:paraId="2C964119" w14:textId="77777777" w:rsidR="001F3C1F" w:rsidRDefault="001F3C1F" w:rsidP="00DA6AE5">
      <w:pPr>
        <w:pStyle w:val="Heading1"/>
      </w:pPr>
      <w:r>
        <w:t>&gt;&gt; &gt;&gt;                         success: !0</w:t>
      </w:r>
    </w:p>
    <w:p w14:paraId="1B4C3121" w14:textId="77777777" w:rsidR="001F3C1F" w:rsidRDefault="001F3C1F" w:rsidP="00DA6AE5">
      <w:pPr>
        <w:pStyle w:val="Heading1"/>
      </w:pPr>
      <w:r>
        <w:t>&gt;&gt; &gt;&gt;                     }</w:t>
      </w:r>
    </w:p>
    <w:p w14:paraId="550578AF" w14:textId="77777777" w:rsidR="001F3C1F" w:rsidRDefault="001F3C1F" w:rsidP="00DA6AE5">
      <w:pPr>
        <w:pStyle w:val="Heading1"/>
      </w:pPr>
      <w:r>
        <w:t>&gt;&gt; &gt;&gt;                 } catch (e) {</w:t>
      </w:r>
    </w:p>
    <w:p w14:paraId="4DF3A62B" w14:textId="77777777" w:rsidR="001F3C1F" w:rsidRDefault="001F3C1F" w:rsidP="00DA6AE5">
      <w:pPr>
        <w:pStyle w:val="Heading1"/>
      </w:pPr>
      <w:r>
        <w:t>&gt;&gt; &gt;&gt;                     return {</w:t>
      </w:r>
    </w:p>
    <w:p w14:paraId="173A9C3C" w14:textId="77777777" w:rsidR="001F3C1F" w:rsidRDefault="001F3C1F" w:rsidP="00DA6AE5">
      <w:pPr>
        <w:pStyle w:val="Heading1"/>
      </w:pPr>
      <w:r>
        <w:t>&gt;&gt; &gt;&gt;                         success: !1,</w:t>
      </w:r>
    </w:p>
    <w:p w14:paraId="3E8870C1" w14:textId="77777777" w:rsidR="001F3C1F" w:rsidRDefault="001F3C1F" w:rsidP="00DA6AE5">
      <w:pPr>
        <w:pStyle w:val="Heading1"/>
      </w:pPr>
      <w:r>
        <w:t>&gt;&gt; &gt;&gt;                         errorMessage: e.message</w:t>
      </w:r>
    </w:p>
    <w:p w14:paraId="135A767B" w14:textId="77777777" w:rsidR="001F3C1F" w:rsidRDefault="001F3C1F" w:rsidP="00DA6AE5">
      <w:pPr>
        <w:pStyle w:val="Heading1"/>
      </w:pPr>
      <w:r>
        <w:t>&gt;&gt; &gt;&gt;                     }</w:t>
      </w:r>
    </w:p>
    <w:p w14:paraId="10800269" w14:textId="77777777" w:rsidR="001F3C1F" w:rsidRDefault="001F3C1F" w:rsidP="00DA6AE5">
      <w:pPr>
        <w:pStyle w:val="Heading1"/>
      </w:pPr>
      <w:r>
        <w:t>&gt;&gt; &gt;&gt;                 }</w:t>
      </w:r>
    </w:p>
    <w:p w14:paraId="19E932B0" w14:textId="77777777" w:rsidR="001F3C1F" w:rsidRDefault="001F3C1F" w:rsidP="00DA6AE5">
      <w:pPr>
        <w:pStyle w:val="Heading1"/>
      </w:pPr>
      <w:r>
        <w:t>&gt;&gt; &gt;&gt;             return {</w:t>
      </w:r>
    </w:p>
    <w:p w14:paraId="224A5ACA" w14:textId="77777777" w:rsidR="001F3C1F" w:rsidRDefault="001F3C1F" w:rsidP="00DA6AE5">
      <w:pPr>
        <w:pStyle w:val="Heading1"/>
      </w:pPr>
      <w:r>
        <w:lastRenderedPageBreak/>
        <w:t>&gt;&gt; &gt;&gt;                 success: !1,</w:t>
      </w:r>
    </w:p>
    <w:p w14:paraId="1989AA7D" w14:textId="77777777" w:rsidR="001F3C1F" w:rsidRDefault="001F3C1F" w:rsidP="00DA6AE5">
      <w:pPr>
        <w:pStyle w:val="Heading1"/>
      </w:pPr>
      <w:r>
        <w:t>&gt;&gt; &gt;&gt;                 errorMessage: "Nothing to save"</w:t>
      </w:r>
    </w:p>
    <w:p w14:paraId="515E2C3D" w14:textId="77777777" w:rsidR="001F3C1F" w:rsidRDefault="001F3C1F" w:rsidP="00DA6AE5">
      <w:pPr>
        <w:pStyle w:val="Heading1"/>
      </w:pPr>
      <w:r>
        <w:t>&gt;&gt; &gt;&gt;             }</w:t>
      </w:r>
    </w:p>
    <w:p w14:paraId="24D40E28" w14:textId="77777777" w:rsidR="001F3C1F" w:rsidRDefault="001F3C1F" w:rsidP="00DA6AE5">
      <w:pPr>
        <w:pStyle w:val="Heading1"/>
      </w:pPr>
      <w:r>
        <w:t>&gt;&gt; &gt;&gt;         }</w:t>
      </w:r>
    </w:p>
    <w:p w14:paraId="762FE0E1" w14:textId="77777777" w:rsidR="001F3C1F" w:rsidRDefault="001F3C1F" w:rsidP="00DA6AE5">
      <w:pPr>
        <w:pStyle w:val="Heading1"/>
      </w:pPr>
      <w:r>
        <w:t>&gt;&gt; &gt;&gt;         testWord(e, t) {</w:t>
      </w:r>
    </w:p>
    <w:p w14:paraId="25D31B77" w14:textId="77777777" w:rsidR="001F3C1F" w:rsidRDefault="001F3C1F" w:rsidP="00DA6AE5">
      <w:pPr>
        <w:pStyle w:val="Heading1"/>
      </w:pPr>
      <w:r>
        <w:t>&gt;&gt; &gt;&gt;             return t ? this.wordSet.has(e) : this.lowerCaseWordSet.has(e.toLocaleLowerCase())</w:t>
      </w:r>
    </w:p>
    <w:p w14:paraId="2ED1644C" w14:textId="77777777" w:rsidR="001F3C1F" w:rsidRDefault="001F3C1F" w:rsidP="00DA6AE5">
      <w:pPr>
        <w:pStyle w:val="Heading1"/>
      </w:pPr>
      <w:r>
        <w:t>&gt;&gt; &gt;&gt;         }</w:t>
      </w:r>
    </w:p>
    <w:p w14:paraId="320176B3" w14:textId="77777777" w:rsidR="001F3C1F" w:rsidRDefault="001F3C1F" w:rsidP="00DA6AE5">
      <w:pPr>
        <w:pStyle w:val="Heading1"/>
      </w:pPr>
      <w:r>
        <w:t>&gt;&gt; &gt;&gt;         setWordSet(e) {</w:t>
      </w:r>
    </w:p>
    <w:p w14:paraId="7D33889D" w14:textId="77777777" w:rsidR="001F3C1F" w:rsidRDefault="001F3C1F" w:rsidP="00DA6AE5">
      <w:pPr>
        <w:pStyle w:val="Heading1"/>
      </w:pPr>
      <w:r>
        <w:t>&gt;&gt; &gt;&gt;             return this.wordSet = new Set(e),</w:t>
      </w:r>
    </w:p>
    <w:p w14:paraId="3D0CFC33" w14:textId="77777777" w:rsidR="001F3C1F" w:rsidRDefault="001F3C1F" w:rsidP="00DA6AE5">
      <w:pPr>
        <w:pStyle w:val="Heading1"/>
      </w:pPr>
      <w:r>
        <w:t>&gt;&gt; &gt;&gt;             this.lowerCaseWordSet = new Set(Array.from(e).map(e=&gt;e.toLocaleLowerCase())),</w:t>
      </w:r>
    </w:p>
    <w:p w14:paraId="36341276" w14:textId="77777777" w:rsidR="001F3C1F" w:rsidRDefault="001F3C1F" w:rsidP="00DA6AE5">
      <w:pPr>
        <w:pStyle w:val="Heading1"/>
      </w:pPr>
      <w:r>
        <w:t>&gt;&gt; &gt;&gt;             {</w:t>
      </w:r>
    </w:p>
    <w:p w14:paraId="06B4FBDB" w14:textId="77777777" w:rsidR="001F3C1F" w:rsidRDefault="001F3C1F" w:rsidP="00DA6AE5">
      <w:pPr>
        <w:pStyle w:val="Heading1"/>
      </w:pPr>
      <w:r>
        <w:t>&gt;&gt; &gt;&gt;                 success: !0</w:t>
      </w:r>
    </w:p>
    <w:p w14:paraId="682EC2DE" w14:textId="77777777" w:rsidR="001F3C1F" w:rsidRDefault="001F3C1F" w:rsidP="00DA6AE5">
      <w:pPr>
        <w:pStyle w:val="Heading1"/>
      </w:pPr>
      <w:r>
        <w:t>&gt;&gt; &gt;&gt;             }</w:t>
      </w:r>
    </w:p>
    <w:p w14:paraId="64F6B555" w14:textId="77777777" w:rsidR="001F3C1F" w:rsidRDefault="001F3C1F" w:rsidP="00DA6AE5">
      <w:pPr>
        <w:pStyle w:val="Heading1"/>
      </w:pPr>
      <w:r>
        <w:t>&gt;&gt; &gt;&gt;         }</w:t>
      </w:r>
    </w:p>
    <w:p w14:paraId="6797734A" w14:textId="77777777" w:rsidR="001F3C1F" w:rsidRDefault="001F3C1F" w:rsidP="00DA6AE5">
      <w:pPr>
        <w:pStyle w:val="Heading1"/>
      </w:pPr>
      <w:r>
        <w:t>&gt;&gt; &gt;&gt;         getWordList() {</w:t>
      </w:r>
    </w:p>
    <w:p w14:paraId="382ECFED" w14:textId="77777777" w:rsidR="001F3C1F" w:rsidRDefault="001F3C1F" w:rsidP="00DA6AE5">
      <w:pPr>
        <w:pStyle w:val="Heading1"/>
      </w:pPr>
      <w:r>
        <w:t>&gt;&gt; &gt;&gt;             return Array.from(this.wordSet)</w:t>
      </w:r>
    </w:p>
    <w:p w14:paraId="76EB7C1B" w14:textId="77777777" w:rsidR="001F3C1F" w:rsidRDefault="001F3C1F" w:rsidP="00DA6AE5">
      <w:pPr>
        <w:pStyle w:val="Heading1"/>
      </w:pPr>
      <w:r>
        <w:t>&gt;&gt; &gt;&gt;         }</w:t>
      </w:r>
    </w:p>
    <w:p w14:paraId="4304FCD0" w14:textId="77777777" w:rsidR="001F3C1F" w:rsidRDefault="001F3C1F" w:rsidP="00DA6AE5">
      <w:pPr>
        <w:pStyle w:val="Heading1"/>
      </w:pPr>
      <w:r>
        <w:t>&gt;&gt; &gt;&gt;         addWord(e) {</w:t>
      </w:r>
    </w:p>
    <w:p w14:paraId="31638BB5" w14:textId="77777777" w:rsidR="001F3C1F" w:rsidRDefault="001F3C1F" w:rsidP="00DA6AE5">
      <w:pPr>
        <w:pStyle w:val="Heading1"/>
      </w:pPr>
      <w:r>
        <w:t>&gt;&gt; &gt;&gt;             if (e &amp;&amp; !this.wordSet.has(e)) {</w:t>
      </w:r>
    </w:p>
    <w:p w14:paraId="52F377EB" w14:textId="77777777" w:rsidR="001F3C1F" w:rsidRDefault="001F3C1F" w:rsidP="00DA6AE5">
      <w:pPr>
        <w:pStyle w:val="Heading1"/>
      </w:pPr>
      <w:r>
        <w:lastRenderedPageBreak/>
        <w:t>&gt;&gt; &gt;&gt;                 this.wordSet.add(e);</w:t>
      </w:r>
    </w:p>
    <w:p w14:paraId="614C520E" w14:textId="77777777" w:rsidR="001F3C1F" w:rsidRDefault="001F3C1F" w:rsidP="00DA6AE5">
      <w:pPr>
        <w:pStyle w:val="Heading1"/>
      </w:pPr>
      <w:r>
        <w:t>&gt;&gt; &gt;&gt;                 const t = e.toLocaleLowerCase();</w:t>
      </w:r>
    </w:p>
    <w:p w14:paraId="47F4BB34" w14:textId="77777777" w:rsidR="001F3C1F" w:rsidRDefault="001F3C1F" w:rsidP="00DA6AE5">
      <w:pPr>
        <w:pStyle w:val="Heading1"/>
      </w:pPr>
      <w:r>
        <w:t>&gt;&gt; &gt;&gt;                 return this.lowerCaseWordSet.has(t) || this.lowerCaseWordSet.add(t),</w:t>
      </w:r>
    </w:p>
    <w:p w14:paraId="12BE84BF" w14:textId="77777777" w:rsidR="001F3C1F" w:rsidRDefault="001F3C1F" w:rsidP="00DA6AE5">
      <w:pPr>
        <w:pStyle w:val="Heading1"/>
      </w:pPr>
      <w:r>
        <w:t>&gt;&gt; &gt;&gt;                 f(),</w:t>
      </w:r>
    </w:p>
    <w:p w14:paraId="31F75879" w14:textId="77777777" w:rsidR="001F3C1F" w:rsidRDefault="001F3C1F" w:rsidP="00DA6AE5">
      <w:pPr>
        <w:pStyle w:val="Heading1"/>
      </w:pPr>
      <w:r>
        <w:t>&gt;&gt; &gt;&gt;                 !0</w:t>
      </w:r>
    </w:p>
    <w:p w14:paraId="7909DF90" w14:textId="77777777" w:rsidR="001F3C1F" w:rsidRDefault="001F3C1F" w:rsidP="00DA6AE5">
      <w:pPr>
        <w:pStyle w:val="Heading1"/>
      </w:pPr>
      <w:r>
        <w:t>&gt;&gt; &gt;&gt;             }</w:t>
      </w:r>
    </w:p>
    <w:p w14:paraId="0AD28DB4" w14:textId="77777777" w:rsidR="001F3C1F" w:rsidRDefault="001F3C1F" w:rsidP="00DA6AE5">
      <w:pPr>
        <w:pStyle w:val="Heading1"/>
      </w:pPr>
      <w:r>
        <w:t>&gt;&gt; &gt;&gt;             return !1</w:t>
      </w:r>
    </w:p>
    <w:p w14:paraId="4A92E591" w14:textId="77777777" w:rsidR="001F3C1F" w:rsidRDefault="001F3C1F" w:rsidP="00DA6AE5">
      <w:pPr>
        <w:pStyle w:val="Heading1"/>
      </w:pPr>
      <w:r>
        <w:t>&gt;&gt; &gt;&gt;         }</w:t>
      </w:r>
    </w:p>
    <w:p w14:paraId="007DC7D7" w14:textId="77777777" w:rsidR="001F3C1F" w:rsidRDefault="001F3C1F" w:rsidP="00DA6AE5">
      <w:pPr>
        <w:pStyle w:val="Heading1"/>
      </w:pPr>
      <w:r>
        <w:t>&gt;&gt; &gt;&gt;         removeWord(e) {</w:t>
      </w:r>
    </w:p>
    <w:p w14:paraId="7468469D" w14:textId="77777777" w:rsidR="001F3C1F" w:rsidRDefault="001F3C1F" w:rsidP="00DA6AE5">
      <w:pPr>
        <w:pStyle w:val="Heading1"/>
      </w:pPr>
      <w:r>
        <w:t>&gt;&gt; &gt;&gt;             if (e &amp;&amp; this.wordSet.has(e)) {</w:t>
      </w:r>
    </w:p>
    <w:p w14:paraId="5F69E820" w14:textId="77777777" w:rsidR="001F3C1F" w:rsidRDefault="001F3C1F" w:rsidP="00DA6AE5">
      <w:pPr>
        <w:pStyle w:val="Heading1"/>
      </w:pPr>
      <w:r>
        <w:t>&gt;&gt; &gt;&gt;                 this.wordSet.delete(e);</w:t>
      </w:r>
    </w:p>
    <w:p w14:paraId="7CFAF900" w14:textId="77777777" w:rsidR="001F3C1F" w:rsidRDefault="001F3C1F" w:rsidP="00DA6AE5">
      <w:pPr>
        <w:pStyle w:val="Heading1"/>
      </w:pPr>
      <w:r>
        <w:t>&gt;&gt; &gt;&gt;                 const t = e.toLocaleLowerCase();</w:t>
      </w:r>
    </w:p>
    <w:p w14:paraId="432F6BFC" w14:textId="77777777" w:rsidR="001F3C1F" w:rsidRDefault="001F3C1F" w:rsidP="00DA6AE5">
      <w:pPr>
        <w:pStyle w:val="Heading1"/>
      </w:pPr>
      <w:r>
        <w:t>&gt;&gt; &gt;&gt;                 return this.lowerCaseWordSet.has(t) &amp;&amp; this.lowerCaseWordSet.delete(t),</w:t>
      </w:r>
    </w:p>
    <w:p w14:paraId="0D4E8D79" w14:textId="77777777" w:rsidR="001F3C1F" w:rsidRDefault="001F3C1F" w:rsidP="00DA6AE5">
      <w:pPr>
        <w:pStyle w:val="Heading1"/>
      </w:pPr>
      <w:r>
        <w:t>&gt;&gt; &gt;&gt;                 !0</w:t>
      </w:r>
    </w:p>
    <w:p w14:paraId="19961627" w14:textId="77777777" w:rsidR="001F3C1F" w:rsidRDefault="001F3C1F" w:rsidP="00DA6AE5">
      <w:pPr>
        <w:pStyle w:val="Heading1"/>
      </w:pPr>
      <w:r>
        <w:t>&gt;&gt; &gt;&gt;             }</w:t>
      </w:r>
    </w:p>
    <w:p w14:paraId="2DDC9CAD" w14:textId="77777777" w:rsidR="001F3C1F" w:rsidRDefault="001F3C1F" w:rsidP="00DA6AE5">
      <w:pPr>
        <w:pStyle w:val="Heading1"/>
      </w:pPr>
      <w:r>
        <w:t>&gt;&gt; &gt;&gt;             return !1</w:t>
      </w:r>
    </w:p>
    <w:p w14:paraId="03736FC5" w14:textId="77777777" w:rsidR="001F3C1F" w:rsidRDefault="001F3C1F" w:rsidP="00DA6AE5">
      <w:pPr>
        <w:pStyle w:val="Heading1"/>
      </w:pPr>
      <w:r>
        <w:t>&gt;&gt; &gt;&gt;         }</w:t>
      </w:r>
    </w:p>
    <w:p w14:paraId="7E9380A6" w14:textId="77777777" w:rsidR="001F3C1F" w:rsidRDefault="001F3C1F" w:rsidP="00DA6AE5">
      <w:pPr>
        <w:pStyle w:val="Heading1"/>
      </w:pPr>
      <w:r>
        <w:t>&gt;&gt; &gt;&gt;         removeMultipleWords(e) {</w:t>
      </w:r>
    </w:p>
    <w:p w14:paraId="7BBB6752" w14:textId="77777777" w:rsidR="001F3C1F" w:rsidRDefault="001F3C1F" w:rsidP="00DA6AE5">
      <w:pPr>
        <w:pStyle w:val="Heading1"/>
      </w:pPr>
      <w:r>
        <w:t>&gt;&gt; &gt;&gt;             let t = !0;</w:t>
      </w:r>
    </w:p>
    <w:p w14:paraId="5F77C147" w14:textId="77777777" w:rsidR="001F3C1F" w:rsidRDefault="001F3C1F" w:rsidP="00DA6AE5">
      <w:pPr>
        <w:pStyle w:val="Heading1"/>
      </w:pPr>
      <w:r>
        <w:lastRenderedPageBreak/>
        <w:t>&gt;&gt; &gt;&gt;             for (const n of e)</w:t>
      </w:r>
    </w:p>
    <w:p w14:paraId="103EB0D0" w14:textId="77777777" w:rsidR="001F3C1F" w:rsidRDefault="001F3C1F" w:rsidP="00DA6AE5">
      <w:pPr>
        <w:pStyle w:val="Heading1"/>
      </w:pPr>
      <w:r>
        <w:t>&gt;&gt; &gt;&gt;                 t = t || this.removeWord(n);</w:t>
      </w:r>
    </w:p>
    <w:p w14:paraId="5011E43E" w14:textId="77777777" w:rsidR="001F3C1F" w:rsidRDefault="001F3C1F" w:rsidP="00DA6AE5">
      <w:pPr>
        <w:pStyle w:val="Heading1"/>
      </w:pPr>
      <w:r>
        <w:t>&gt;&gt; &gt;&gt;             return t</w:t>
      </w:r>
    </w:p>
    <w:p w14:paraId="596DFFB4" w14:textId="77777777" w:rsidR="001F3C1F" w:rsidRDefault="001F3C1F" w:rsidP="00DA6AE5">
      <w:pPr>
        <w:pStyle w:val="Heading1"/>
      </w:pPr>
      <w:r>
        <w:t>&gt;&gt; &gt;&gt;         }</w:t>
      </w:r>
    </w:p>
    <w:p w14:paraId="6BF78CC8" w14:textId="77777777" w:rsidR="001F3C1F" w:rsidRDefault="001F3C1F" w:rsidP="00DA6AE5">
      <w:pPr>
        <w:pStyle w:val="Heading1"/>
      </w:pPr>
      <w:r>
        <w:t>&gt;&gt; &gt;&gt;         getLoadState() {</w:t>
      </w:r>
    </w:p>
    <w:p w14:paraId="12E0C02E" w14:textId="77777777" w:rsidR="001F3C1F" w:rsidRDefault="001F3C1F" w:rsidP="00DA6AE5">
      <w:pPr>
        <w:pStyle w:val="Heading1"/>
      </w:pPr>
      <w:r>
        <w:t>&gt;&gt; &gt;&gt;             return this.loadState</w:t>
      </w:r>
    </w:p>
    <w:p w14:paraId="5339715D" w14:textId="77777777" w:rsidR="001F3C1F" w:rsidRDefault="001F3C1F" w:rsidP="00DA6AE5">
      <w:pPr>
        <w:pStyle w:val="Heading1"/>
      </w:pPr>
      <w:r>
        <w:t>&gt;&gt; &gt;&gt;         }</w:t>
      </w:r>
    </w:p>
    <w:p w14:paraId="5DBECFA8" w14:textId="77777777" w:rsidR="001F3C1F" w:rsidRDefault="001F3C1F" w:rsidP="00DA6AE5">
      <w:pPr>
        <w:pStyle w:val="Heading1"/>
      </w:pPr>
      <w:r>
        <w:t>&gt;&gt; &gt;&gt;     }</w:t>
      </w:r>
    </w:p>
    <w:p w14:paraId="7C3135D2" w14:textId="77777777" w:rsidR="001F3C1F" w:rsidRDefault="001F3C1F" w:rsidP="00DA6AE5">
      <w:pPr>
        <w:pStyle w:val="Heading1"/>
      </w:pPr>
      <w:r>
        <w:t>&gt;&gt; &gt;&gt; }</w:t>
      </w:r>
    </w:p>
    <w:p w14:paraId="06EAB8AC" w14:textId="77777777" w:rsidR="001F3C1F" w:rsidRDefault="001F3C1F" w:rsidP="00DA6AE5">
      <w:pPr>
        <w:pStyle w:val="Heading1"/>
      </w:pPr>
      <w:r>
        <w:t>&gt;&gt; &gt;&gt; , function(e, t, n) {</w:t>
      </w:r>
    </w:p>
    <w:p w14:paraId="75BB49DD" w14:textId="77777777" w:rsidR="001F3C1F" w:rsidRDefault="001F3C1F" w:rsidP="00DA6AE5">
      <w:pPr>
        <w:pStyle w:val="Heading1"/>
      </w:pPr>
      <w:r>
        <w:t>&gt;&gt; &gt;&gt;     "use strict";</w:t>
      </w:r>
    </w:p>
    <w:p w14:paraId="2D0DAA02" w14:textId="77777777" w:rsidR="001F3C1F" w:rsidRDefault="001F3C1F" w:rsidP="00DA6AE5">
      <w:pPr>
        <w:pStyle w:val="Heading1"/>
      </w:pPr>
      <w:r>
        <w:t>&gt;&gt; &gt;&gt;     n.d(t, "a", (function() {</w:t>
      </w:r>
    </w:p>
    <w:p w14:paraId="003FD8FC" w14:textId="77777777" w:rsidR="001F3C1F" w:rsidRDefault="001F3C1F" w:rsidP="00DA6AE5">
      <w:pPr>
        <w:pStyle w:val="Heading1"/>
      </w:pPr>
      <w:r>
        <w:t>&gt;&gt; &gt;&gt;         return r</w:t>
      </w:r>
    </w:p>
    <w:p w14:paraId="2C73EF40" w14:textId="77777777" w:rsidR="001F3C1F" w:rsidRDefault="001F3C1F" w:rsidP="00DA6AE5">
      <w:pPr>
        <w:pStyle w:val="Heading1"/>
      </w:pPr>
      <w:r>
        <w:t>&gt;&gt; &gt;&gt;     }</w:t>
      </w:r>
    </w:p>
    <w:p w14:paraId="76AE2A76" w14:textId="77777777" w:rsidR="001F3C1F" w:rsidRDefault="001F3C1F" w:rsidP="00DA6AE5">
      <w:pPr>
        <w:pStyle w:val="Heading1"/>
      </w:pPr>
      <w:r>
        <w:t>&gt;&gt; &gt;&gt;     )),</w:t>
      </w:r>
    </w:p>
    <w:p w14:paraId="129FF2A5" w14:textId="77777777" w:rsidR="001F3C1F" w:rsidRDefault="001F3C1F" w:rsidP="00DA6AE5">
      <w:pPr>
        <w:pStyle w:val="Heading1"/>
      </w:pPr>
      <w:r>
        <w:t>&gt;&gt; &gt;&gt;     n.d(t, "b", (function() {</w:t>
      </w:r>
    </w:p>
    <w:p w14:paraId="1D2C6E7F" w14:textId="77777777" w:rsidR="001F3C1F" w:rsidRDefault="001F3C1F" w:rsidP="00DA6AE5">
      <w:pPr>
        <w:pStyle w:val="Heading1"/>
      </w:pPr>
      <w:r>
        <w:t>&gt;&gt; &gt;&gt;         return b</w:t>
      </w:r>
    </w:p>
    <w:p w14:paraId="4C97CDB6" w14:textId="77777777" w:rsidR="001F3C1F" w:rsidRDefault="001F3C1F" w:rsidP="00DA6AE5">
      <w:pPr>
        <w:pStyle w:val="Heading1"/>
      </w:pPr>
      <w:r>
        <w:t>&gt;&gt; &gt;&gt;     }</w:t>
      </w:r>
    </w:p>
    <w:p w14:paraId="76BB9535" w14:textId="77777777" w:rsidR="001F3C1F" w:rsidRDefault="001F3C1F" w:rsidP="00DA6AE5">
      <w:pPr>
        <w:pStyle w:val="Heading1"/>
      </w:pPr>
      <w:r>
        <w:t>&gt;&gt; &gt;&gt;     ));</w:t>
      </w:r>
    </w:p>
    <w:p w14:paraId="15580725" w14:textId="77777777" w:rsidR="001F3C1F" w:rsidRDefault="001F3C1F" w:rsidP="00DA6AE5">
      <w:pPr>
        <w:pStyle w:val="Heading1"/>
      </w:pPr>
      <w:r>
        <w:lastRenderedPageBreak/>
        <w:t>&gt;&gt; &gt;&gt;     var r, i = n(1), o = n(203), a = n(145), s = n(69), l = n(347), c = n(349), u = n(106), d = n(691), f = n(287), h = n(692), p = n(10), g = n(5), m = n(95);</w:t>
      </w:r>
    </w:p>
    <w:p w14:paraId="6D16D7B4" w14:textId="77777777" w:rsidR="001F3C1F" w:rsidRDefault="001F3C1F" w:rsidP="00DA6AE5">
      <w:pPr>
        <w:pStyle w:val="Heading1"/>
      </w:pPr>
      <w:r>
        <w:t>&gt;&gt; &gt;&gt;     !function(e) {</w:t>
      </w:r>
    </w:p>
    <w:p w14:paraId="205DF640" w14:textId="77777777" w:rsidR="001F3C1F" w:rsidRDefault="001F3C1F" w:rsidP="00DA6AE5">
      <w:pPr>
        <w:pStyle w:val="Heading1"/>
      </w:pPr>
      <w:r>
        <w:t>&gt;&gt; &gt;&gt;         e.ContentEditable = "ContentEditable",</w:t>
      </w:r>
    </w:p>
    <w:p w14:paraId="4FBCB16B" w14:textId="77777777" w:rsidR="001F3C1F" w:rsidRDefault="001F3C1F" w:rsidP="00DA6AE5">
      <w:pPr>
        <w:pStyle w:val="Heading1"/>
      </w:pPr>
      <w:r>
        <w:t>&gt;&gt; &gt;&gt;         e.InputOrTextArea = "InputOrTextArea"</w:t>
      </w:r>
    </w:p>
    <w:p w14:paraId="14EF2A3E" w14:textId="77777777" w:rsidR="001F3C1F" w:rsidRDefault="001F3C1F" w:rsidP="00DA6AE5">
      <w:pPr>
        <w:pStyle w:val="Heading1"/>
      </w:pPr>
      <w:r>
        <w:t>&gt;&gt; &gt;&gt;     }(r || (r = {}));</w:t>
      </w:r>
    </w:p>
    <w:p w14:paraId="3634543B" w14:textId="77777777" w:rsidR="001F3C1F" w:rsidRDefault="001F3C1F" w:rsidP="00DA6AE5">
      <w:pPr>
        <w:pStyle w:val="Heading1"/>
      </w:pPr>
      <w:r>
        <w:t>&gt;&gt; &gt;&gt;     let b = class {</w:t>
      </w:r>
    </w:p>
    <w:p w14:paraId="10902EC2" w14:textId="77777777" w:rsidR="001F3C1F" w:rsidRDefault="001F3C1F" w:rsidP="00DA6AE5">
      <w:pPr>
        <w:pStyle w:val="Heading1"/>
      </w:pPr>
      <w:r>
        <w:t>&gt;&gt; &gt;&gt;         constructor(e, t, n, r, i, o, a) {</w:t>
      </w:r>
    </w:p>
    <w:p w14:paraId="065E7B5B" w14:textId="77777777" w:rsidR="001F3C1F" w:rsidRDefault="001F3C1F" w:rsidP="00DA6AE5">
      <w:pPr>
        <w:pStyle w:val="Heading1"/>
      </w:pPr>
      <w:r>
        <w:t>&gt;&gt; &gt;&gt;             this._tileContent = e,</w:t>
      </w:r>
    </w:p>
    <w:p w14:paraId="71AF1258" w14:textId="77777777" w:rsidR="001F3C1F" w:rsidRDefault="001F3C1F" w:rsidP="00DA6AE5">
      <w:pPr>
        <w:pStyle w:val="Heading1"/>
      </w:pPr>
      <w:r>
        <w:t>&gt;&gt; &gt;&gt;             this._proofingDom = t,</w:t>
      </w:r>
    </w:p>
    <w:p w14:paraId="645FB453" w14:textId="77777777" w:rsidR="001F3C1F" w:rsidRDefault="001F3C1F" w:rsidP="00DA6AE5">
      <w:pPr>
        <w:pStyle w:val="Heading1"/>
      </w:pPr>
      <w:r>
        <w:t>&gt;&gt; &gt;&gt;             this._paragraphTextExtractor = n,</w:t>
      </w:r>
    </w:p>
    <w:p w14:paraId="4695C5D2" w14:textId="77777777" w:rsidR="001F3C1F" w:rsidRDefault="001F3C1F" w:rsidP="00DA6AE5">
      <w:pPr>
        <w:pStyle w:val="Heading1"/>
      </w:pPr>
      <w:r>
        <w:t>&gt;&gt; &gt;&gt;             this._sentenceValidator = r,</w:t>
      </w:r>
    </w:p>
    <w:p w14:paraId="7AD2D1D1" w14:textId="77777777" w:rsidR="001F3C1F" w:rsidRDefault="001F3C1F" w:rsidP="00DA6AE5">
      <w:pPr>
        <w:pStyle w:val="Heading1"/>
      </w:pPr>
      <w:r>
        <w:t>&gt;&gt; &gt;&gt;             this._siteConfigurer = i,</w:t>
      </w:r>
    </w:p>
    <w:p w14:paraId="04C8388A" w14:textId="77777777" w:rsidR="001F3C1F" w:rsidRDefault="001F3C1F" w:rsidP="00DA6AE5">
      <w:pPr>
        <w:pStyle w:val="Heading1"/>
      </w:pPr>
      <w:r>
        <w:t>&gt;&gt; &gt;&gt;             this._featureFlagsReader = o,</w:t>
      </w:r>
    </w:p>
    <w:p w14:paraId="102DB21E" w14:textId="77777777" w:rsidR="001F3C1F" w:rsidRDefault="001F3C1F" w:rsidP="00DA6AE5">
      <w:pPr>
        <w:pStyle w:val="Heading1"/>
      </w:pPr>
      <w:r>
        <w:t>&gt;&gt; &gt;&gt;             this._tileNodeTraverser = a</w:t>
      </w:r>
    </w:p>
    <w:p w14:paraId="4416F447" w14:textId="77777777" w:rsidR="001F3C1F" w:rsidRDefault="001F3C1F" w:rsidP="00DA6AE5">
      <w:pPr>
        <w:pStyle w:val="Heading1"/>
      </w:pPr>
      <w:r>
        <w:t>&gt;&gt; &gt;&gt;         }</w:t>
      </w:r>
    </w:p>
    <w:p w14:paraId="3FA6174B" w14:textId="77777777" w:rsidR="001F3C1F" w:rsidRDefault="001F3C1F" w:rsidP="00DA6AE5">
      <w:pPr>
        <w:pStyle w:val="Heading1"/>
      </w:pPr>
      <w:r>
        <w:t>&gt;&gt; &gt;&gt;         async getContextAroundCursor() {</w:t>
      </w:r>
    </w:p>
    <w:p w14:paraId="61D8675E" w14:textId="77777777" w:rsidR="001F3C1F" w:rsidRDefault="001F3C1F" w:rsidP="00DA6AE5">
      <w:pPr>
        <w:pStyle w:val="Heading1"/>
      </w:pPr>
      <w:r>
        <w:t>&gt;&gt; &gt;&gt;             const e = document.activeElement;</w:t>
      </w:r>
    </w:p>
    <w:p w14:paraId="46027A28" w14:textId="77777777" w:rsidR="001F3C1F" w:rsidRDefault="001F3C1F" w:rsidP="00DA6AE5">
      <w:pPr>
        <w:pStyle w:val="Heading1"/>
      </w:pPr>
      <w:r>
        <w:t>&gt;&gt; &gt;&gt;             let t;</w:t>
      </w:r>
    </w:p>
    <w:p w14:paraId="681537C8" w14:textId="77777777" w:rsidR="001F3C1F" w:rsidRDefault="001F3C1F" w:rsidP="00DA6AE5">
      <w:pPr>
        <w:pStyle w:val="Heading1"/>
      </w:pPr>
      <w:r>
        <w:t>&gt;&gt; &gt;&gt;             if (Object(a.b)(e, "HTMLElement") &amp;&amp; e.isContentEditable) {</w:t>
      </w:r>
    </w:p>
    <w:p w14:paraId="1109D90A" w14:textId="77777777" w:rsidR="001F3C1F" w:rsidRDefault="001F3C1F" w:rsidP="00DA6AE5">
      <w:pPr>
        <w:pStyle w:val="Heading1"/>
      </w:pPr>
      <w:r>
        <w:lastRenderedPageBreak/>
        <w:t>&gt;&gt; &gt;&gt;                 t = r.ContentEditable;</w:t>
      </w:r>
    </w:p>
    <w:p w14:paraId="41D7FEE5" w14:textId="77777777" w:rsidR="001F3C1F" w:rsidRDefault="001F3C1F" w:rsidP="00DA6AE5">
      <w:pPr>
        <w:pStyle w:val="Heading1"/>
      </w:pPr>
      <w:r>
        <w:t>&gt;&gt; &gt;&gt;                 const n = await this.getContextAroundCursorForContentEditable();</w:t>
      </w:r>
    </w:p>
    <w:p w14:paraId="165A5BC1" w14:textId="77777777" w:rsidR="001F3C1F" w:rsidRDefault="001F3C1F" w:rsidP="00DA6AE5">
      <w:pPr>
        <w:pStyle w:val="Heading1"/>
      </w:pPr>
      <w:r>
        <w:t>&gt;&gt; &gt;&gt;                 if (!n)</w:t>
      </w:r>
    </w:p>
    <w:p w14:paraId="237EB64F" w14:textId="77777777" w:rsidR="001F3C1F" w:rsidRDefault="001F3C1F" w:rsidP="00DA6AE5">
      <w:pPr>
        <w:pStyle w:val="Heading1"/>
      </w:pPr>
      <w:r>
        <w:t>&gt;&gt; &gt;&gt;                     return;</w:t>
      </w:r>
    </w:p>
    <w:p w14:paraId="4F24BB35" w14:textId="77777777" w:rsidR="001F3C1F" w:rsidRDefault="001F3C1F" w:rsidP="00DA6AE5">
      <w:pPr>
        <w:pStyle w:val="Heading1"/>
      </w:pPr>
      <w:r>
        <w:t>&gt;&gt; &gt;&gt;                 return Object.assign(Object.assign({}, n), {</w:t>
      </w:r>
    </w:p>
    <w:p w14:paraId="4F2EB72C" w14:textId="77777777" w:rsidR="001F3C1F" w:rsidRDefault="001F3C1F" w:rsidP="00DA6AE5">
      <w:pPr>
        <w:pStyle w:val="Heading1"/>
      </w:pPr>
      <w:r>
        <w:t>&gt;&gt; &gt;&gt;                     activeElement: e,</w:t>
      </w:r>
    </w:p>
    <w:p w14:paraId="4E35E16F" w14:textId="77777777" w:rsidR="001F3C1F" w:rsidRDefault="001F3C1F" w:rsidP="00DA6AE5">
      <w:pPr>
        <w:pStyle w:val="Heading1"/>
      </w:pPr>
      <w:r>
        <w:t>&gt;&gt; &gt;&gt;                     activeElementType: t</w:t>
      </w:r>
    </w:p>
    <w:p w14:paraId="04163FFC" w14:textId="77777777" w:rsidR="001F3C1F" w:rsidRDefault="001F3C1F" w:rsidP="00DA6AE5">
      <w:pPr>
        <w:pStyle w:val="Heading1"/>
      </w:pPr>
      <w:r>
        <w:t>&gt;&gt; &gt;&gt;                 })</w:t>
      </w:r>
    </w:p>
    <w:p w14:paraId="64A16629" w14:textId="77777777" w:rsidR="001F3C1F" w:rsidRDefault="001F3C1F" w:rsidP="00DA6AE5">
      <w:pPr>
        <w:pStyle w:val="Heading1"/>
      </w:pPr>
      <w:r>
        <w:t>&gt;&gt; &gt;&gt;             }</w:t>
      </w:r>
    </w:p>
    <w:p w14:paraId="1ED914E7" w14:textId="77777777" w:rsidR="001F3C1F" w:rsidRDefault="001F3C1F" w:rsidP="00DA6AE5">
      <w:pPr>
        <w:pStyle w:val="Heading1"/>
      </w:pPr>
      <w: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0903ABE0" w14:textId="77777777" w:rsidR="001F3C1F" w:rsidRDefault="001F3C1F" w:rsidP="00DA6AE5">
      <w:pPr>
        <w:pStyle w:val="Heading1"/>
      </w:pPr>
      <w:r>
        <w:t>&gt;&gt; &gt;&gt;                 if (t = r.InputOrTextArea,</w:t>
      </w:r>
    </w:p>
    <w:p w14:paraId="6CE56E90" w14:textId="77777777" w:rsidR="001F3C1F" w:rsidRDefault="001F3C1F" w:rsidP="00DA6AE5">
      <w:pPr>
        <w:pStyle w:val="Heading1"/>
      </w:pPr>
      <w:r>
        <w:t>&gt;&gt; &gt;&gt;                 null === e.selectionStart)</w:t>
      </w:r>
    </w:p>
    <w:p w14:paraId="38CF8160" w14:textId="77777777" w:rsidR="001F3C1F" w:rsidRDefault="001F3C1F" w:rsidP="00DA6AE5">
      <w:pPr>
        <w:pStyle w:val="Heading1"/>
      </w:pPr>
      <w:r>
        <w:t>&gt;&gt; &gt;&gt;                     return;</w:t>
      </w:r>
    </w:p>
    <w:p w14:paraId="0BA30B7B" w14:textId="77777777" w:rsidR="001F3C1F" w:rsidRDefault="001F3C1F" w:rsidP="00DA6AE5">
      <w:pPr>
        <w:pStyle w:val="Heading1"/>
      </w:pPr>
      <w:r>
        <w:t>&gt;&gt; &gt;&gt;                 const n = e.value.slice(0, e.selectionStart);</w:t>
      </w:r>
    </w:p>
    <w:p w14:paraId="08FC2BBA" w14:textId="77777777" w:rsidR="001F3C1F" w:rsidRDefault="001F3C1F" w:rsidP="00DA6AE5">
      <w:pPr>
        <w:pStyle w:val="Heading1"/>
      </w:pPr>
      <w:r>
        <w:t>&gt;&gt; &gt;&gt;                 if (!this._sentenceValidator.isPositionOnValidSentenceBoundary(n, e.selectionStart))</w:t>
      </w:r>
    </w:p>
    <w:p w14:paraId="4D264155" w14:textId="77777777" w:rsidR="001F3C1F" w:rsidRDefault="001F3C1F" w:rsidP="00DA6AE5">
      <w:pPr>
        <w:pStyle w:val="Heading1"/>
      </w:pPr>
      <w:r>
        <w:t>&gt;&gt; &gt;&gt;                     return;</w:t>
      </w:r>
    </w:p>
    <w:p w14:paraId="4FA52DA6" w14:textId="77777777" w:rsidR="001F3C1F" w:rsidRDefault="001F3C1F" w:rsidP="00DA6AE5">
      <w:pPr>
        <w:pStyle w:val="Heading1"/>
      </w:pPr>
      <w:r>
        <w:t>&gt;&gt; &gt;&gt;                 return {</w:t>
      </w:r>
    </w:p>
    <w:p w14:paraId="0ED515FF" w14:textId="77777777" w:rsidR="001F3C1F" w:rsidRDefault="001F3C1F" w:rsidP="00DA6AE5">
      <w:pPr>
        <w:pStyle w:val="Heading1"/>
      </w:pPr>
      <w:r>
        <w:lastRenderedPageBreak/>
        <w:t>&gt;&gt; &gt;&gt;                     activeElement: e,</w:t>
      </w:r>
    </w:p>
    <w:p w14:paraId="1FB97F33" w14:textId="77777777" w:rsidR="001F3C1F" w:rsidRDefault="001F3C1F" w:rsidP="00DA6AE5">
      <w:pPr>
        <w:pStyle w:val="Heading1"/>
      </w:pPr>
      <w:r>
        <w:t>&gt;&gt; &gt;&gt;                     activeElementType: t,</w:t>
      </w:r>
    </w:p>
    <w:p w14:paraId="2A519DC5" w14:textId="77777777" w:rsidR="001F3C1F" w:rsidRDefault="001F3C1F" w:rsidP="00DA6AE5">
      <w:pPr>
        <w:pStyle w:val="Heading1"/>
      </w:pPr>
      <w:r>
        <w:t>&gt;&gt; &gt;&gt;                     precedingTexts: [n],</w:t>
      </w:r>
    </w:p>
    <w:p w14:paraId="181E6B08" w14:textId="77777777" w:rsidR="001F3C1F" w:rsidRDefault="001F3C1F" w:rsidP="00DA6AE5">
      <w:pPr>
        <w:pStyle w:val="Heading1"/>
      </w:pPr>
      <w:r>
        <w:t>&gt;&gt; &gt;&gt;                     followingTexts: [e.value.slice(e.selectionStart)],</w:t>
      </w:r>
    </w:p>
    <w:p w14:paraId="61FCCAED" w14:textId="77777777" w:rsidR="001F3C1F" w:rsidRDefault="001F3C1F" w:rsidP="00DA6AE5">
      <w:pPr>
        <w:pStyle w:val="Heading1"/>
      </w:pPr>
      <w:r>
        <w:t>&gt;&gt; &gt;&gt;                     inputOrTextArea: {</w:t>
      </w:r>
    </w:p>
    <w:p w14:paraId="3A01C8B4" w14:textId="77777777" w:rsidR="001F3C1F" w:rsidRDefault="001F3C1F" w:rsidP="00DA6AE5">
      <w:pPr>
        <w:pStyle w:val="Heading1"/>
      </w:pPr>
      <w:r>
        <w:t>&gt;&gt; &gt;&gt;                         cursorPosition: e.selectionStart</w:t>
      </w:r>
    </w:p>
    <w:p w14:paraId="717D7CBA" w14:textId="77777777" w:rsidR="001F3C1F" w:rsidRDefault="001F3C1F" w:rsidP="00DA6AE5">
      <w:pPr>
        <w:pStyle w:val="Heading1"/>
      </w:pPr>
      <w:r>
        <w:t>&gt;&gt; &gt;&gt;                     }</w:t>
      </w:r>
    </w:p>
    <w:p w14:paraId="7626D584" w14:textId="77777777" w:rsidR="001F3C1F" w:rsidRDefault="001F3C1F" w:rsidP="00DA6AE5">
      <w:pPr>
        <w:pStyle w:val="Heading1"/>
      </w:pPr>
      <w:r>
        <w:t>&gt;&gt; &gt;&gt;                 }</w:t>
      </w:r>
    </w:p>
    <w:p w14:paraId="4ADA2329" w14:textId="77777777" w:rsidR="001F3C1F" w:rsidRDefault="001F3C1F" w:rsidP="00DA6AE5">
      <w:pPr>
        <w:pStyle w:val="Heading1"/>
      </w:pPr>
      <w:r>
        <w:t>&gt;&gt; &gt;&gt;             }</w:t>
      </w:r>
    </w:p>
    <w:p w14:paraId="2D83BFA0" w14:textId="77777777" w:rsidR="001F3C1F" w:rsidRDefault="001F3C1F" w:rsidP="00DA6AE5">
      <w:pPr>
        <w:pStyle w:val="Heading1"/>
      </w:pPr>
      <w:r>
        <w:t>&gt;&gt; &gt;&gt;         }</w:t>
      </w:r>
    </w:p>
    <w:p w14:paraId="325B2DE6" w14:textId="77777777" w:rsidR="001F3C1F" w:rsidRDefault="001F3C1F" w:rsidP="00DA6AE5">
      <w:pPr>
        <w:pStyle w:val="Heading1"/>
      </w:pPr>
      <w:r>
        <w:t>&gt;&gt; &gt;&gt;         async getContextAroundCursorForContentEditable() {</w:t>
      </w:r>
    </w:p>
    <w:p w14:paraId="6EFCA30C" w14:textId="77777777" w:rsidR="001F3C1F" w:rsidRDefault="001F3C1F" w:rsidP="00DA6AE5">
      <w:pPr>
        <w:pStyle w:val="Heading1"/>
      </w:pPr>
      <w:r>
        <w:t>&gt;&gt; &gt;&gt;             var e, t, n, r;</w:t>
      </w:r>
    </w:p>
    <w:p w14:paraId="6D080309" w14:textId="77777777" w:rsidR="001F3C1F" w:rsidRDefault="001F3C1F" w:rsidP="00DA6AE5">
      <w:pPr>
        <w:pStyle w:val="Heading1"/>
      </w:pPr>
      <w:r>
        <w:t>&gt;&gt; &gt;&gt;             const i = document.getSelection();</w:t>
      </w:r>
    </w:p>
    <w:p w14:paraId="67695DE3" w14:textId="77777777" w:rsidR="001F3C1F" w:rsidRDefault="001F3C1F" w:rsidP="00DA6AE5">
      <w:pPr>
        <w:pStyle w:val="Heading1"/>
      </w:pPr>
      <w:r>
        <w:t>&gt;&gt; &gt;&gt;             if (!i || 1 !== i.rangeCount)</w:t>
      </w:r>
    </w:p>
    <w:p w14:paraId="5043C3C7" w14:textId="77777777" w:rsidR="001F3C1F" w:rsidRDefault="001F3C1F" w:rsidP="00DA6AE5">
      <w:pPr>
        <w:pStyle w:val="Heading1"/>
      </w:pPr>
      <w:r>
        <w:t>&gt;&gt; &gt;&gt;                 return;</w:t>
      </w:r>
    </w:p>
    <w:p w14:paraId="52BA7BDD" w14:textId="77777777" w:rsidR="001F3C1F" w:rsidRDefault="001F3C1F" w:rsidP="00DA6AE5">
      <w:pPr>
        <w:pStyle w:val="Heading1"/>
      </w:pPr>
      <w:r>
        <w:t>&gt;&gt; &gt;&gt;             const o = i.getRangeAt(0);</w:t>
      </w:r>
    </w:p>
    <w:p w14:paraId="572EAD91" w14:textId="77777777" w:rsidR="001F3C1F" w:rsidRDefault="001F3C1F" w:rsidP="00DA6AE5">
      <w:pPr>
        <w:pStyle w:val="Heading1"/>
      </w:pPr>
      <w:r>
        <w:t>&gt;&gt; &gt;&gt;             if (!o.collapsed)</w:t>
      </w:r>
    </w:p>
    <w:p w14:paraId="34C57D2D" w14:textId="77777777" w:rsidR="001F3C1F" w:rsidRDefault="001F3C1F" w:rsidP="00DA6AE5">
      <w:pPr>
        <w:pStyle w:val="Heading1"/>
      </w:pPr>
      <w:r>
        <w:t>&gt;&gt; &gt;&gt;                 return;</w:t>
      </w:r>
    </w:p>
    <w:p w14:paraId="175FF799" w14:textId="77777777" w:rsidR="001F3C1F" w:rsidRDefault="001F3C1F" w:rsidP="00DA6AE5">
      <w:pPr>
        <w:pStyle w:val="Heading1"/>
      </w:pPr>
      <w:r>
        <w:t>&gt;&gt; &gt;&gt;             const a = await this._tileContent.getTextSelection();</w:t>
      </w:r>
    </w:p>
    <w:p w14:paraId="57AA70A9" w14:textId="77777777" w:rsidR="001F3C1F" w:rsidRDefault="001F3C1F" w:rsidP="00DA6AE5">
      <w:pPr>
        <w:pStyle w:val="Heading1"/>
      </w:pPr>
      <w:r>
        <w:t>&gt;&gt; &gt;&gt;             if (!(null == a ? void 0 : a.startParagraphNode) || !a.endParagraphNode || void 0 === a.startPositionInParagraphNode)</w:t>
      </w:r>
    </w:p>
    <w:p w14:paraId="40B0F98F" w14:textId="77777777" w:rsidR="001F3C1F" w:rsidRDefault="001F3C1F" w:rsidP="00DA6AE5">
      <w:pPr>
        <w:pStyle w:val="Heading1"/>
      </w:pPr>
      <w:r>
        <w:lastRenderedPageBreak/>
        <w:t>&gt;&gt; &gt;&gt;                 return;</w:t>
      </w:r>
    </w:p>
    <w:p w14:paraId="6062A795" w14:textId="77777777" w:rsidR="001F3C1F" w:rsidRDefault="001F3C1F" w:rsidP="00DA6AE5">
      <w:pPr>
        <w:pStyle w:val="Heading1"/>
      </w:pPr>
      <w:r>
        <w:t>&gt;&gt; &gt;&gt;             const s = this._paragraphTextExtractor.getParagraphText(a.startParagraphNode.id);</w:t>
      </w:r>
    </w:p>
    <w:p w14:paraId="43C3E7A7" w14:textId="77777777" w:rsidR="001F3C1F" w:rsidRDefault="001F3C1F" w:rsidP="00DA6AE5">
      <w:pPr>
        <w:pStyle w:val="Heading1"/>
      </w:pPr>
      <w:r>
        <w:t>&gt;&gt; &gt;&gt;             if (!this._sentenceValidator.isPositionOnValidSentenceBoundary(s, a.startPositionInParagraphNode))</w:t>
      </w:r>
    </w:p>
    <w:p w14:paraId="4D9ADA6B" w14:textId="77777777" w:rsidR="001F3C1F" w:rsidRDefault="001F3C1F" w:rsidP="00DA6AE5">
      <w:pPr>
        <w:pStyle w:val="Heading1"/>
      </w:pPr>
      <w:r>
        <w:t>&gt;&gt; &gt;&gt;                 return;</w:t>
      </w:r>
    </w:p>
    <w:p w14:paraId="48BA122A" w14:textId="77777777" w:rsidR="001F3C1F" w:rsidRDefault="001F3C1F" w:rsidP="00DA6AE5">
      <w:pPr>
        <w:pStyle w:val="Heading1"/>
      </w:pPr>
      <w:r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2557A030" w14:textId="77777777" w:rsidR="001F3C1F" w:rsidRDefault="001F3C1F" w:rsidP="00DA6AE5">
      <w:pPr>
        <w:pStyle w:val="Heading1"/>
      </w:pPr>
      <w:r>
        <w:t>&gt;&gt; &gt;&gt;             if (!l)</w:t>
      </w:r>
    </w:p>
    <w:p w14:paraId="2DA91D7E" w14:textId="77777777" w:rsidR="001F3C1F" w:rsidRDefault="001F3C1F" w:rsidP="00DA6AE5">
      <w:pPr>
        <w:pStyle w:val="Heading1"/>
      </w:pPr>
      <w:r>
        <w:t>&gt;&gt; &gt;&gt;                 return;</w:t>
      </w:r>
    </w:p>
    <w:p w14:paraId="4BDD2C43" w14:textId="77777777" w:rsidR="001F3C1F" w:rsidRDefault="001F3C1F" w:rsidP="00DA6AE5">
      <w:pPr>
        <w:pStyle w:val="Heading1"/>
      </w:pPr>
      <w: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7EF7D6BC" w14:textId="77777777" w:rsidR="001F3C1F" w:rsidRDefault="001F3C1F" w:rsidP="00DA6AE5">
      <w:pPr>
        <w:pStyle w:val="Heading1"/>
      </w:pPr>
      <w:r>
        <w:t>&gt;&gt; &gt;&gt;             if (!c)</w:t>
      </w:r>
    </w:p>
    <w:p w14:paraId="04F5E6AF" w14:textId="77777777" w:rsidR="001F3C1F" w:rsidRDefault="001F3C1F" w:rsidP="00DA6AE5">
      <w:pPr>
        <w:pStyle w:val="Heading1"/>
      </w:pPr>
      <w:r>
        <w:t>&gt;&gt; &gt;&gt;                 return;</w:t>
      </w:r>
    </w:p>
    <w:p w14:paraId="689F68C4" w14:textId="77777777" w:rsidR="001F3C1F" w:rsidRDefault="001F3C1F" w:rsidP="00DA6AE5">
      <w:pPr>
        <w:pStyle w:val="Heading1"/>
      </w:pPr>
      <w:r>
        <w:t>&gt;&gt; &gt;&gt;             const u = null === (n = this._paragraphTextExtractor.getTextBetween(l, a.startParagraphNode, 0, a.startPositionInParagraphNode)) || void 0 === n ? void 0 : n.trim()</w:t>
      </w:r>
    </w:p>
    <w:p w14:paraId="468312F3" w14:textId="77777777" w:rsidR="001F3C1F" w:rsidRDefault="001F3C1F" w:rsidP="00DA6AE5">
      <w:pPr>
        <w:pStyle w:val="Heading1"/>
      </w:pPr>
      <w:r>
        <w:lastRenderedPageBreak/>
        <w:t>&gt;&gt; &gt;&gt;               , d = null === (r = this._paragraphTextExtractor.getTextBetween(a.endParagraphNode, c, a.endPositionInParagraphNode, void 0)) || void 0 === r ? void 0 : r.trim();</w:t>
      </w:r>
    </w:p>
    <w:p w14:paraId="2D7AD5C3" w14:textId="77777777" w:rsidR="001F3C1F" w:rsidRDefault="001F3C1F" w:rsidP="00DA6AE5">
      <w:pPr>
        <w:pStyle w:val="Heading1"/>
      </w:pPr>
      <w:r>
        <w:t>&gt;&gt; &gt;&gt;             return this.isScenarioSupported(u, d) ? {</w:t>
      </w:r>
    </w:p>
    <w:p w14:paraId="5C675961" w14:textId="77777777" w:rsidR="001F3C1F" w:rsidRDefault="001F3C1F" w:rsidP="00DA6AE5">
      <w:pPr>
        <w:pStyle w:val="Heading1"/>
      </w:pPr>
      <w:r>
        <w:t>&gt;&gt; &gt;&gt;                 contentEditable: {</w:t>
      </w:r>
    </w:p>
    <w:p w14:paraId="03DCB948" w14:textId="77777777" w:rsidR="001F3C1F" w:rsidRDefault="001F3C1F" w:rsidP="00DA6AE5">
      <w:pPr>
        <w:pStyle w:val="Heading1"/>
      </w:pPr>
      <w:r>
        <w:t>&gt;&gt; &gt;&gt;                     selectionRange: o</w:t>
      </w:r>
    </w:p>
    <w:p w14:paraId="45BCA6DE" w14:textId="77777777" w:rsidR="001F3C1F" w:rsidRDefault="001F3C1F" w:rsidP="00DA6AE5">
      <w:pPr>
        <w:pStyle w:val="Heading1"/>
      </w:pPr>
      <w:r>
        <w:t>&gt;&gt; &gt;&gt;                 },</w:t>
      </w:r>
    </w:p>
    <w:p w14:paraId="715A76D3" w14:textId="77777777" w:rsidR="001F3C1F" w:rsidRDefault="001F3C1F" w:rsidP="00DA6AE5">
      <w:pPr>
        <w:pStyle w:val="Heading1"/>
      </w:pPr>
      <w:r>
        <w:t>&gt;&gt; &gt;&gt;                 precedingTexts: this.getTextsToSend(u),</w:t>
      </w:r>
    </w:p>
    <w:p w14:paraId="368D773C" w14:textId="77777777" w:rsidR="001F3C1F" w:rsidRDefault="001F3C1F" w:rsidP="00DA6AE5">
      <w:pPr>
        <w:pStyle w:val="Heading1"/>
      </w:pPr>
      <w:r>
        <w:t>&gt;&gt; &gt;&gt;                 followingTexts: this.getTextsToSend(d)</w:t>
      </w:r>
    </w:p>
    <w:p w14:paraId="6C2418ED" w14:textId="77777777" w:rsidR="001F3C1F" w:rsidRDefault="001F3C1F" w:rsidP="00DA6AE5">
      <w:pPr>
        <w:pStyle w:val="Heading1"/>
      </w:pPr>
      <w:r>
        <w:t>&gt;&gt; &gt;&gt;             } : void 0</w:t>
      </w:r>
    </w:p>
    <w:p w14:paraId="3FDD3E06" w14:textId="77777777" w:rsidR="001F3C1F" w:rsidRDefault="001F3C1F" w:rsidP="00DA6AE5">
      <w:pPr>
        <w:pStyle w:val="Heading1"/>
      </w:pPr>
      <w:r>
        <w:t>&gt;&gt; &gt;&gt;         }</w:t>
      </w:r>
    </w:p>
    <w:p w14:paraId="25A144D2" w14:textId="77777777" w:rsidR="001F3C1F" w:rsidRDefault="001F3C1F" w:rsidP="00DA6AE5">
      <w:pPr>
        <w:pStyle w:val="Heading1"/>
      </w:pPr>
      <w:r>
        <w:t>&gt;&gt; &gt;&gt;         isScenarioSupported(e, t) {</w:t>
      </w:r>
    </w:p>
    <w:p w14:paraId="36DA018F" w14:textId="77777777" w:rsidR="001F3C1F" w:rsidRDefault="001F3C1F" w:rsidP="00DA6AE5">
      <w:pPr>
        <w:pStyle w:val="Heading1"/>
      </w:pPr>
      <w:r>
        <w:t>&gt;&gt; &gt;&gt;             var n;</w:t>
      </w:r>
    </w:p>
    <w:p w14:paraId="647A998C" w14:textId="77777777" w:rsidR="001F3C1F" w:rsidRDefault="001F3C1F" w:rsidP="00DA6AE5">
      <w:pPr>
        <w:pStyle w:val="Heading1"/>
      </w:pPr>
      <w:r>
        <w:t>&gt;&gt; &gt;&gt;             const r = null === (n = this._siteConfigurer.getSiteConfiguration()) || void 0 === n ? void 0 : n.unsupportedScenarios;</w:t>
      </w:r>
    </w:p>
    <w:p w14:paraId="4E617E74" w14:textId="77777777" w:rsidR="001F3C1F" w:rsidRDefault="001F3C1F" w:rsidP="00DA6AE5">
      <w:pPr>
        <w:pStyle w:val="Heading1"/>
      </w:pPr>
      <w:r>
        <w:t>&gt;&gt; &gt;&gt;             for (const n of null != r ? r : []) {</w:t>
      </w:r>
    </w:p>
    <w:p w14:paraId="0D3D05E1" w14:textId="77777777" w:rsidR="001F3C1F" w:rsidRDefault="001F3C1F" w:rsidP="00DA6AE5">
      <w:pPr>
        <w:pStyle w:val="Heading1"/>
      </w:pPr>
      <w:r>
        <w:t>&gt;&gt; &gt;&gt;                 if (n === o.b.Empty &amp;&amp; !e &amp;&amp; !t)</w:t>
      </w:r>
    </w:p>
    <w:p w14:paraId="79174521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0CC3EC44" w14:textId="77777777" w:rsidR="001F3C1F" w:rsidRDefault="001F3C1F" w:rsidP="00DA6AE5">
      <w:pPr>
        <w:pStyle w:val="Heading1"/>
      </w:pPr>
      <w:r>
        <w:t>&gt;&gt; &gt;&gt;                 if (n === o.b.LeftToRight &amp;&amp; e &amp;&amp; !t)</w:t>
      </w:r>
    </w:p>
    <w:p w14:paraId="534BA81F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187D88AD" w14:textId="77777777" w:rsidR="001F3C1F" w:rsidRDefault="001F3C1F" w:rsidP="00DA6AE5">
      <w:pPr>
        <w:pStyle w:val="Heading1"/>
      </w:pPr>
      <w:r>
        <w:lastRenderedPageBreak/>
        <w:t>&gt;&gt; &gt;&gt;                 if (n === o.b.RightToLeft &amp;&amp; !e &amp;&amp; t)</w:t>
      </w:r>
    </w:p>
    <w:p w14:paraId="22F11F67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174E81FF" w14:textId="77777777" w:rsidR="001F3C1F" w:rsidRDefault="001F3C1F" w:rsidP="00DA6AE5">
      <w:pPr>
        <w:pStyle w:val="Heading1"/>
      </w:pPr>
      <w:r>
        <w:t>&gt;&gt; &gt;&gt;                 if (n === o.b.TwoSided &amp;&amp; e &amp;&amp; t)</w:t>
      </w:r>
    </w:p>
    <w:p w14:paraId="39DDC35E" w14:textId="77777777" w:rsidR="001F3C1F" w:rsidRDefault="001F3C1F" w:rsidP="00DA6AE5">
      <w:pPr>
        <w:pStyle w:val="Heading1"/>
      </w:pPr>
      <w:r>
        <w:t>&gt;&gt; &gt;&gt;                     return !1</w:t>
      </w:r>
    </w:p>
    <w:p w14:paraId="0B9CBBAD" w14:textId="77777777" w:rsidR="001F3C1F" w:rsidRDefault="001F3C1F" w:rsidP="00DA6AE5">
      <w:pPr>
        <w:pStyle w:val="Heading1"/>
      </w:pPr>
      <w:r>
        <w:t>&gt;&gt; &gt;&gt;             }</w:t>
      </w:r>
    </w:p>
    <w:p w14:paraId="16D89D1D" w14:textId="77777777" w:rsidR="001F3C1F" w:rsidRDefault="001F3C1F" w:rsidP="00DA6AE5">
      <w:pPr>
        <w:pStyle w:val="Heading1"/>
      </w:pPr>
      <w:r>
        <w:t>&gt;&gt; &gt;&gt;             return !0</w:t>
      </w:r>
    </w:p>
    <w:p w14:paraId="0F101D08" w14:textId="77777777" w:rsidR="001F3C1F" w:rsidRDefault="001F3C1F" w:rsidP="00DA6AE5">
      <w:pPr>
        <w:pStyle w:val="Heading1"/>
      </w:pPr>
      <w:r>
        <w:t>&gt;&gt; &gt;&gt;         }</w:t>
      </w:r>
    </w:p>
    <w:p w14:paraId="783677EC" w14:textId="77777777" w:rsidR="001F3C1F" w:rsidRDefault="001F3C1F" w:rsidP="00DA6AE5">
      <w:pPr>
        <w:pStyle w:val="Heading1"/>
      </w:pPr>
      <w:r>
        <w:t>&gt;&gt; &gt;&gt;         getTextsToSend(e) {</w:t>
      </w:r>
    </w:p>
    <w:p w14:paraId="5CA38587" w14:textId="77777777" w:rsidR="001F3C1F" w:rsidRDefault="001F3C1F" w:rsidP="00DA6AE5">
      <w:pPr>
        <w:pStyle w:val="Heading1"/>
      </w:pPr>
      <w:r>
        <w:t>&gt;&gt; &gt;&gt;             return e ? e.split("\n").filter(e=&gt;e.length &gt; 0) : []</w:t>
      </w:r>
    </w:p>
    <w:p w14:paraId="0846825C" w14:textId="77777777" w:rsidR="001F3C1F" w:rsidRDefault="001F3C1F" w:rsidP="00DA6AE5">
      <w:pPr>
        <w:pStyle w:val="Heading1"/>
      </w:pPr>
      <w:r>
        <w:t>&gt;&gt; &gt;&gt;         }</w:t>
      </w:r>
    </w:p>
    <w:p w14:paraId="1403AFA2" w14:textId="77777777" w:rsidR="001F3C1F" w:rsidRDefault="001F3C1F" w:rsidP="00DA6AE5">
      <w:pPr>
        <w:pStyle w:val="Heading1"/>
      </w:pPr>
      <w:r>
        <w:t>&gt;&gt; &gt;&gt;         findTileParagraphNodeId(e, t, n) {</w:t>
      </w:r>
    </w:p>
    <w:p w14:paraId="6C7593C5" w14:textId="77777777" w:rsidR="001F3C1F" w:rsidRDefault="001F3C1F" w:rsidP="00DA6AE5">
      <w:pPr>
        <w:pStyle w:val="Heading1"/>
      </w:pPr>
      <w:r>
        <w:t>&gt;&gt; &gt;&gt;             const r = this._proofingDom.findParagraphNode(e);</w:t>
      </w:r>
    </w:p>
    <w:p w14:paraId="75B2D610" w14:textId="77777777" w:rsidR="001F3C1F" w:rsidRDefault="001F3C1F" w:rsidP="00DA6AE5">
      <w:pPr>
        <w:pStyle w:val="Heading1"/>
      </w:pPr>
      <w:r>
        <w:t>&gt;&gt; &gt;&gt;             if (!Object(l.b)(r))</w:t>
      </w:r>
    </w:p>
    <w:p w14:paraId="68CB1A6C" w14:textId="77777777" w:rsidR="001F3C1F" w:rsidRDefault="001F3C1F" w:rsidP="00DA6AE5">
      <w:pPr>
        <w:pStyle w:val="Heading1"/>
      </w:pPr>
      <w:r>
        <w:t>&gt;&gt; &gt;&gt;                 return;</w:t>
      </w:r>
    </w:p>
    <w:p w14:paraId="52C18FC1" w14:textId="77777777" w:rsidR="001F3C1F" w:rsidRDefault="001F3C1F" w:rsidP="00DA6AE5">
      <w:pPr>
        <w:pStyle w:val="Heading1"/>
      </w:pPr>
      <w:r>
        <w:t>&gt;&gt; &gt;&gt;             let i = r.parent;</w:t>
      </w:r>
    </w:p>
    <w:p w14:paraId="66B4B5E1" w14:textId="77777777" w:rsidR="001F3C1F" w:rsidRDefault="001F3C1F" w:rsidP="00DA6AE5">
      <w:pPr>
        <w:pStyle w:val="Heading1"/>
      </w:pPr>
      <w:r>
        <w:t>&gt;&gt; &gt;&gt;             if (!n)</w:t>
      </w:r>
    </w:p>
    <w:p w14:paraId="3DB25F9E" w14:textId="77777777" w:rsidR="001F3C1F" w:rsidRDefault="001F3C1F" w:rsidP="00DA6AE5">
      <w:pPr>
        <w:pStyle w:val="Heading1"/>
      </w:pPr>
      <w:r>
        <w:t>&gt;&gt; &gt;&gt;                 return t(r.parent);</w:t>
      </w:r>
    </w:p>
    <w:p w14:paraId="7F0AF2EE" w14:textId="77777777" w:rsidR="001F3C1F" w:rsidRDefault="001F3C1F" w:rsidP="00DA6AE5">
      <w:pPr>
        <w:pStyle w:val="Heading1"/>
      </w:pPr>
      <w:r>
        <w:t>&gt;&gt; &gt;&gt;             if ("string" == typeof i)</w:t>
      </w:r>
    </w:p>
    <w:p w14:paraId="6216A00D" w14:textId="77777777" w:rsidR="001F3C1F" w:rsidRDefault="001F3C1F" w:rsidP="00DA6AE5">
      <w:pPr>
        <w:pStyle w:val="Heading1"/>
      </w:pPr>
      <w:r>
        <w:t>&gt;&gt; &gt;&gt;                 return;</w:t>
      </w:r>
    </w:p>
    <w:p w14:paraId="1906FBDA" w14:textId="77777777" w:rsidR="001F3C1F" w:rsidRDefault="001F3C1F" w:rsidP="00DA6AE5">
      <w:pPr>
        <w:pStyle w:val="Heading1"/>
      </w:pPr>
      <w:r>
        <w:t>&gt;&gt; &gt;&gt;             let o = i;</w:t>
      </w:r>
    </w:p>
    <w:p w14:paraId="3BF8879A" w14:textId="77777777" w:rsidR="001F3C1F" w:rsidRDefault="001F3C1F" w:rsidP="00DA6AE5">
      <w:pPr>
        <w:pStyle w:val="Heading1"/>
      </w:pPr>
      <w:r>
        <w:lastRenderedPageBreak/>
        <w:t>&gt;&gt; &gt;&gt;             for (; i = n(i); )</w:t>
      </w:r>
    </w:p>
    <w:p w14:paraId="4876FBA2" w14:textId="77777777" w:rsidR="001F3C1F" w:rsidRDefault="001F3C1F" w:rsidP="00DA6AE5">
      <w:pPr>
        <w:pStyle w:val="Heading1"/>
      </w:pPr>
      <w:r>
        <w:t>&gt;&gt; &gt;&gt;                 "string" == typeof i &amp;&amp; (i = void 0),</w:t>
      </w:r>
    </w:p>
    <w:p w14:paraId="17A043C8" w14:textId="77777777" w:rsidR="001F3C1F" w:rsidRDefault="001F3C1F" w:rsidP="00DA6AE5">
      <w:pPr>
        <w:pStyle w:val="Heading1"/>
      </w:pPr>
      <w:r>
        <w:t>&gt;&gt; &gt;&gt;                 o = i;</w:t>
      </w:r>
    </w:p>
    <w:p w14:paraId="7A54FF88" w14:textId="77777777" w:rsidR="001F3C1F" w:rsidRDefault="001F3C1F" w:rsidP="00DA6AE5">
      <w:pPr>
        <w:pStyle w:val="Heading1"/>
      </w:pPr>
      <w:r>
        <w:t>&gt;&gt; &gt;&gt;             return (null == o ? void 0 : o.children) ? t(o) : void 0</w:t>
      </w:r>
    </w:p>
    <w:p w14:paraId="29DC073C" w14:textId="77777777" w:rsidR="001F3C1F" w:rsidRDefault="001F3C1F" w:rsidP="00DA6AE5">
      <w:pPr>
        <w:pStyle w:val="Heading1"/>
      </w:pPr>
      <w:r>
        <w:t>&gt;&gt; &gt;&gt;         }</w:t>
      </w:r>
    </w:p>
    <w:p w14:paraId="790E41F7" w14:textId="77777777" w:rsidR="001F3C1F" w:rsidRDefault="001F3C1F" w:rsidP="00DA6AE5">
      <w:pPr>
        <w:pStyle w:val="Heading1"/>
      </w:pPr>
      <w:r>
        <w:t>&gt;&gt; &gt;&gt;         getFirstParagraphOfTile(e) {</w:t>
      </w:r>
    </w:p>
    <w:p w14:paraId="33059146" w14:textId="77777777" w:rsidR="001F3C1F" w:rsidRDefault="001F3C1F" w:rsidP="00DA6AE5">
      <w:pPr>
        <w:pStyle w:val="Heading1"/>
      </w:pPr>
      <w:r>
        <w:t>&gt;&gt; &gt;&gt;             if (e.children)</w:t>
      </w:r>
    </w:p>
    <w:p w14:paraId="77A2FDAC" w14:textId="77777777" w:rsidR="001F3C1F" w:rsidRDefault="001F3C1F" w:rsidP="00DA6AE5">
      <w:pPr>
        <w:pStyle w:val="Heading1"/>
      </w:pPr>
      <w:r>
        <w:t>&gt;&gt; &gt;&gt;                 return e.children.map(e=&gt;{</w:t>
      </w:r>
    </w:p>
    <w:p w14:paraId="42EAA81E" w14:textId="77777777" w:rsidR="001F3C1F" w:rsidRDefault="001F3C1F" w:rsidP="00DA6AE5">
      <w:pPr>
        <w:pStyle w:val="Heading1"/>
      </w:pPr>
      <w:r>
        <w:t>&gt;&gt; &gt;&gt;                     var t, n;</w:t>
      </w:r>
    </w:p>
    <w:p w14:paraId="3F4071D2" w14:textId="77777777" w:rsidR="001F3C1F" w:rsidRDefault="001F3C1F" w:rsidP="00DA6AE5">
      <w:pPr>
        <w:pStyle w:val="Heading1"/>
      </w:pPr>
      <w:r>
        <w:t>&gt;&gt; &gt;&gt;                     return {</w:t>
      </w:r>
    </w:p>
    <w:p w14:paraId="265B66D9" w14:textId="77777777" w:rsidR="001F3C1F" w:rsidRDefault="001F3C1F" w:rsidP="00DA6AE5">
      <w:pPr>
        <w:pStyle w:val="Heading1"/>
      </w:pPr>
      <w:r>
        <w:t>&gt;&gt; &gt;&gt;                         node: e,</w:t>
      </w:r>
    </w:p>
    <w:p w14:paraId="1B855958" w14:textId="77777777" w:rsidR="001F3C1F" w:rsidRDefault="001F3C1F" w:rsidP="00DA6AE5">
      <w:pPr>
        <w:pStyle w:val="Heading1"/>
      </w:pPr>
      <w:r>
        <w:t>&gt;&gt; &gt;&gt;                         start: null !== (n = null === (t = e.element) || void 0 === t ? void 0 : t.offset) &amp;&amp; void 0 !== n ? n : 1e5</w:t>
      </w:r>
    </w:p>
    <w:p w14:paraId="65C13585" w14:textId="77777777" w:rsidR="001F3C1F" w:rsidRDefault="001F3C1F" w:rsidP="00DA6AE5">
      <w:pPr>
        <w:pStyle w:val="Heading1"/>
      </w:pPr>
      <w:r>
        <w:t>&gt;&gt; &gt;&gt;                     }</w:t>
      </w:r>
    </w:p>
    <w:p w14:paraId="402F2421" w14:textId="77777777" w:rsidR="001F3C1F" w:rsidRDefault="001F3C1F" w:rsidP="00DA6AE5">
      <w:pPr>
        <w:pStyle w:val="Heading1"/>
      </w:pPr>
      <w:r>
        <w:t>&gt;&gt; &gt;&gt;                 }</w:t>
      </w:r>
    </w:p>
    <w:p w14:paraId="6B89E6A5" w14:textId="77777777" w:rsidR="001F3C1F" w:rsidRDefault="001F3C1F" w:rsidP="00DA6AE5">
      <w:pPr>
        <w:pStyle w:val="Heading1"/>
      </w:pPr>
      <w:r>
        <w:t>&gt;&gt; &gt;&gt;                 ).reduce((e,t)=&gt;e.start &gt; t.start ? t : e).node.id</w:t>
      </w:r>
    </w:p>
    <w:p w14:paraId="24622DEC" w14:textId="77777777" w:rsidR="001F3C1F" w:rsidRDefault="001F3C1F" w:rsidP="00DA6AE5">
      <w:pPr>
        <w:pStyle w:val="Heading1"/>
      </w:pPr>
      <w:r>
        <w:t>&gt;&gt; &gt;&gt;         }</w:t>
      </w:r>
    </w:p>
    <w:p w14:paraId="65887273" w14:textId="77777777" w:rsidR="001F3C1F" w:rsidRDefault="001F3C1F" w:rsidP="00DA6AE5">
      <w:pPr>
        <w:pStyle w:val="Heading1"/>
      </w:pPr>
      <w:r>
        <w:t>&gt;&gt; &gt;&gt;         getLastParagraphOfTile(e) {</w:t>
      </w:r>
    </w:p>
    <w:p w14:paraId="3E9B9D10" w14:textId="77777777" w:rsidR="001F3C1F" w:rsidRDefault="001F3C1F" w:rsidP="00DA6AE5">
      <w:pPr>
        <w:pStyle w:val="Heading1"/>
      </w:pPr>
      <w:r>
        <w:t>&gt;&gt; &gt;&gt;             if (e.children)</w:t>
      </w:r>
    </w:p>
    <w:p w14:paraId="72E54F3E" w14:textId="77777777" w:rsidR="001F3C1F" w:rsidRDefault="001F3C1F" w:rsidP="00DA6AE5">
      <w:pPr>
        <w:pStyle w:val="Heading1"/>
      </w:pPr>
      <w:r>
        <w:t>&gt;&gt; &gt;&gt;                 return e.children.map(e=&gt;{</w:t>
      </w:r>
    </w:p>
    <w:p w14:paraId="621DF4F5" w14:textId="77777777" w:rsidR="001F3C1F" w:rsidRDefault="001F3C1F" w:rsidP="00DA6AE5">
      <w:pPr>
        <w:pStyle w:val="Heading1"/>
      </w:pPr>
      <w:r>
        <w:t>&gt;&gt; &gt;&gt;                     var t, n;</w:t>
      </w:r>
    </w:p>
    <w:p w14:paraId="324B4986" w14:textId="77777777" w:rsidR="001F3C1F" w:rsidRDefault="001F3C1F" w:rsidP="00DA6AE5">
      <w:pPr>
        <w:pStyle w:val="Heading1"/>
      </w:pPr>
      <w:r>
        <w:lastRenderedPageBreak/>
        <w:t>&gt;&gt; &gt;&gt;                     return {</w:t>
      </w:r>
    </w:p>
    <w:p w14:paraId="0D507073" w14:textId="77777777" w:rsidR="001F3C1F" w:rsidRDefault="001F3C1F" w:rsidP="00DA6AE5">
      <w:pPr>
        <w:pStyle w:val="Heading1"/>
      </w:pPr>
      <w:r>
        <w:t>&gt;&gt; &gt;&gt;                         node: e,</w:t>
      </w:r>
    </w:p>
    <w:p w14:paraId="61F6AC4A" w14:textId="77777777" w:rsidR="001F3C1F" w:rsidRDefault="001F3C1F" w:rsidP="00DA6AE5">
      <w:pPr>
        <w:pStyle w:val="Heading1"/>
      </w:pPr>
      <w:r>
        <w:t>&gt;&gt; &gt;&gt;                         start: null !== (n = null === (t = e.element) || void 0 === t ? void 0 : t.offset) &amp;&amp; void 0 !== n ? n : 0</w:t>
      </w:r>
    </w:p>
    <w:p w14:paraId="4F3C7BC8" w14:textId="77777777" w:rsidR="001F3C1F" w:rsidRDefault="001F3C1F" w:rsidP="00DA6AE5">
      <w:pPr>
        <w:pStyle w:val="Heading1"/>
      </w:pPr>
      <w:r>
        <w:t>&gt;&gt; &gt;&gt;                     }</w:t>
      </w:r>
    </w:p>
    <w:p w14:paraId="5E658CE2" w14:textId="77777777" w:rsidR="001F3C1F" w:rsidRDefault="001F3C1F" w:rsidP="00DA6AE5">
      <w:pPr>
        <w:pStyle w:val="Heading1"/>
      </w:pPr>
      <w:r>
        <w:t>&gt;&gt; &gt;&gt;                 }</w:t>
      </w:r>
    </w:p>
    <w:p w14:paraId="78DAA326" w14:textId="77777777" w:rsidR="001F3C1F" w:rsidRDefault="001F3C1F" w:rsidP="00DA6AE5">
      <w:pPr>
        <w:pStyle w:val="Heading1"/>
      </w:pPr>
      <w:r>
        <w:t>&gt;&gt; &gt;&gt;                 ).reduce((e,t)=&gt;e.start &gt; t.start ? e : t).node.id</w:t>
      </w:r>
    </w:p>
    <w:p w14:paraId="76B1DBF7" w14:textId="77777777" w:rsidR="001F3C1F" w:rsidRDefault="001F3C1F" w:rsidP="00DA6AE5">
      <w:pPr>
        <w:pStyle w:val="Heading1"/>
      </w:pPr>
      <w:r>
        <w:t>&gt;&gt; &gt;&gt;         }</w:t>
      </w:r>
    </w:p>
    <w:p w14:paraId="205099FA" w14:textId="77777777" w:rsidR="001F3C1F" w:rsidRDefault="001F3C1F" w:rsidP="00DA6AE5">
      <w:pPr>
        <w:pStyle w:val="Heading1"/>
      </w:pPr>
      <w:r>
        <w:t>&gt;&gt; &gt;&gt;     }</w:t>
      </w:r>
    </w:p>
    <w:p w14:paraId="4F2FE06A" w14:textId="77777777" w:rsidR="001F3C1F" w:rsidRDefault="001F3C1F" w:rsidP="00DA6AE5">
      <w:pPr>
        <w:pStyle w:val="Heading1"/>
      </w:pPr>
      <w:r>
        <w:t>&gt;&gt; &gt;&gt;     ;</w:t>
      </w:r>
    </w:p>
    <w:p w14:paraId="7AC11F1E" w14:textId="77777777" w:rsidR="001F3C1F" w:rsidRDefault="001F3C1F" w:rsidP="00DA6AE5">
      <w:pPr>
        <w:pStyle w:val="Heading1"/>
      </w:pPr>
      <w: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5DD3AF38" w14:textId="77777777" w:rsidR="001F3C1F" w:rsidRDefault="001F3C1F" w:rsidP="00DA6AE5">
      <w:pPr>
        <w:pStyle w:val="Heading1"/>
      </w:pPr>
      <w:r>
        <w:t>&gt;&gt; &gt;&gt; }</w:t>
      </w:r>
    </w:p>
    <w:p w14:paraId="1CF5D1C9" w14:textId="77777777" w:rsidR="001F3C1F" w:rsidRDefault="001F3C1F" w:rsidP="00DA6AE5">
      <w:pPr>
        <w:pStyle w:val="Heading1"/>
      </w:pPr>
      <w:r>
        <w:t>&gt;&gt; &gt;&gt; , function(e, t, n) {</w:t>
      </w:r>
    </w:p>
    <w:p w14:paraId="1D7DC8B7" w14:textId="77777777" w:rsidR="001F3C1F" w:rsidRDefault="001F3C1F" w:rsidP="00DA6AE5">
      <w:pPr>
        <w:pStyle w:val="Heading1"/>
      </w:pPr>
      <w:r>
        <w:t>&gt;&gt; &gt;&gt;     "use strict";</w:t>
      </w:r>
    </w:p>
    <w:p w14:paraId="7D89CCE6" w14:textId="77777777" w:rsidR="001F3C1F" w:rsidRDefault="001F3C1F" w:rsidP="00DA6AE5">
      <w:pPr>
        <w:pStyle w:val="Heading1"/>
      </w:pPr>
      <w:r>
        <w:t>&gt;&gt; &gt;&gt;     n.d(t, "a", (function() {</w:t>
      </w:r>
    </w:p>
    <w:p w14:paraId="2A868B24" w14:textId="77777777" w:rsidR="001F3C1F" w:rsidRDefault="001F3C1F" w:rsidP="00DA6AE5">
      <w:pPr>
        <w:pStyle w:val="Heading1"/>
      </w:pPr>
      <w:r>
        <w:t>&gt;&gt; &gt;&gt;         return l</w:t>
      </w:r>
    </w:p>
    <w:p w14:paraId="0694BA06" w14:textId="77777777" w:rsidR="001F3C1F" w:rsidRDefault="001F3C1F" w:rsidP="00DA6AE5">
      <w:pPr>
        <w:pStyle w:val="Heading1"/>
      </w:pPr>
      <w:r>
        <w:t>&gt;&gt; &gt;&gt;     }</w:t>
      </w:r>
    </w:p>
    <w:p w14:paraId="12B138C5" w14:textId="77777777" w:rsidR="001F3C1F" w:rsidRDefault="001F3C1F" w:rsidP="00DA6AE5">
      <w:pPr>
        <w:pStyle w:val="Heading1"/>
      </w:pPr>
      <w:r>
        <w:t>&gt;&gt; &gt;&gt;     )),</w:t>
      </w:r>
    </w:p>
    <w:p w14:paraId="33DBA712" w14:textId="77777777" w:rsidR="001F3C1F" w:rsidRDefault="001F3C1F" w:rsidP="00DA6AE5">
      <w:pPr>
        <w:pStyle w:val="Heading1"/>
      </w:pPr>
      <w:r>
        <w:lastRenderedPageBreak/>
        <w:t>&gt;&gt; &gt;&gt;     n.d(t, "b", (function() {</w:t>
      </w:r>
    </w:p>
    <w:p w14:paraId="0CA53EA6" w14:textId="77777777" w:rsidR="001F3C1F" w:rsidRDefault="001F3C1F" w:rsidP="00DA6AE5">
      <w:pPr>
        <w:pStyle w:val="Heading1"/>
      </w:pPr>
      <w:r>
        <w:t>&gt;&gt; &gt;&gt;         return c</w:t>
      </w:r>
    </w:p>
    <w:p w14:paraId="3A61295E" w14:textId="77777777" w:rsidR="001F3C1F" w:rsidRDefault="001F3C1F" w:rsidP="00DA6AE5">
      <w:pPr>
        <w:pStyle w:val="Heading1"/>
      </w:pPr>
      <w:r>
        <w:t>&gt;&gt; &gt;&gt;     }</w:t>
      </w:r>
    </w:p>
    <w:p w14:paraId="3C7CC46E" w14:textId="77777777" w:rsidR="001F3C1F" w:rsidRDefault="001F3C1F" w:rsidP="00DA6AE5">
      <w:pPr>
        <w:pStyle w:val="Heading1"/>
      </w:pPr>
      <w:r>
        <w:t>&gt;&gt; &gt;&gt;     ));</w:t>
      </w:r>
    </w:p>
    <w:p w14:paraId="19887C2A" w14:textId="77777777" w:rsidR="001F3C1F" w:rsidRDefault="001F3C1F" w:rsidP="00DA6AE5">
      <w:pPr>
        <w:pStyle w:val="Heading1"/>
      </w:pPr>
      <w:r>
        <w:t>&gt;&gt; &gt;&gt;     var r = n(1)</w:t>
      </w:r>
    </w:p>
    <w:p w14:paraId="241026AF" w14:textId="77777777" w:rsidR="001F3C1F" w:rsidRDefault="001F3C1F" w:rsidP="00DA6AE5">
      <w:pPr>
        <w:pStyle w:val="Heading1"/>
      </w:pPr>
      <w:r>
        <w:t>&gt;&gt; &gt;&gt;       , i = n(166)</w:t>
      </w:r>
    </w:p>
    <w:p w14:paraId="1AA8CFBC" w14:textId="77777777" w:rsidR="001F3C1F" w:rsidRDefault="001F3C1F" w:rsidP="00DA6AE5">
      <w:pPr>
        <w:pStyle w:val="Heading1"/>
      </w:pPr>
      <w:r>
        <w:t>&gt;&gt; &gt;&gt;       , o = n(5)</w:t>
      </w:r>
    </w:p>
    <w:p w14:paraId="59360FB3" w14:textId="77777777" w:rsidR="001F3C1F" w:rsidRDefault="001F3C1F" w:rsidP="00DA6AE5">
      <w:pPr>
        <w:pStyle w:val="Heading1"/>
      </w:pPr>
      <w:r>
        <w:t>&gt;&gt; &gt;&gt;       , a = n(106)</w:t>
      </w:r>
    </w:p>
    <w:p w14:paraId="0A052CE8" w14:textId="77777777" w:rsidR="001F3C1F" w:rsidRDefault="001F3C1F" w:rsidP="00DA6AE5">
      <w:pPr>
        <w:pStyle w:val="Heading1"/>
      </w:pPr>
      <w:r>
        <w:t>&gt;&gt; &gt;&gt;       , s = n(93);</w:t>
      </w:r>
    </w:p>
    <w:p w14:paraId="039882D2" w14:textId="77777777" w:rsidR="001F3C1F" w:rsidRDefault="001F3C1F" w:rsidP="00DA6AE5">
      <w:pPr>
        <w:pStyle w:val="Heading1"/>
      </w:pPr>
      <w:r>
        <w:t>&gt;&gt; &gt;&gt;     let l = class {</w:t>
      </w:r>
    </w:p>
    <w:p w14:paraId="0CDF7128" w14:textId="77777777" w:rsidR="001F3C1F" w:rsidRDefault="001F3C1F" w:rsidP="00DA6AE5">
      <w:pPr>
        <w:pStyle w:val="Heading1"/>
      </w:pPr>
      <w:r>
        <w:t>&gt;&gt; &gt;&gt;         constructor(e, t, n, r) {</w:t>
      </w:r>
    </w:p>
    <w:p w14:paraId="7304CE37" w14:textId="77777777" w:rsidR="001F3C1F" w:rsidRDefault="001F3C1F" w:rsidP="00DA6AE5">
      <w:pPr>
        <w:pStyle w:val="Heading1"/>
      </w:pPr>
      <w:r>
        <w:t>&gt;&gt; &gt;&gt;             this._guidGenerator = e,</w:t>
      </w:r>
    </w:p>
    <w:p w14:paraId="1A680726" w14:textId="77777777" w:rsidR="001F3C1F" w:rsidRDefault="001F3C1F" w:rsidP="00DA6AE5">
      <w:pPr>
        <w:pStyle w:val="Heading1"/>
      </w:pPr>
      <w:r>
        <w:t>&gt;&gt; &gt;&gt;             this._proofingDom = t,</w:t>
      </w:r>
    </w:p>
    <w:p w14:paraId="23E6F753" w14:textId="77777777" w:rsidR="001F3C1F" w:rsidRDefault="001F3C1F" w:rsidP="00DA6AE5">
      <w:pPr>
        <w:pStyle w:val="Heading1"/>
      </w:pPr>
      <w:r>
        <w:t>&gt;&gt; &gt;&gt;             this.eventSeqId = 0,</w:t>
      </w:r>
    </w:p>
    <w:p w14:paraId="6EAAFFAB" w14:textId="77777777" w:rsidR="001F3C1F" w:rsidRDefault="001F3C1F" w:rsidP="00DA6AE5">
      <w:pPr>
        <w:pStyle w:val="Heading1"/>
      </w:pPr>
      <w:r>
        <w:t>&gt;&gt; &gt;&gt;             this.nodeType = s.a.ParagraphNode,</w:t>
      </w:r>
    </w:p>
    <w:p w14:paraId="311F3F21" w14:textId="77777777" w:rsidR="001F3C1F" w:rsidRDefault="001F3C1F" w:rsidP="00DA6AE5">
      <w:pPr>
        <w:pStyle w:val="Heading1"/>
      </w:pPr>
      <w:r>
        <w:t>&gt;&gt; &gt;&gt;             this.id = this._guidGenerator.generate(),</w:t>
      </w:r>
    </w:p>
    <w:p w14:paraId="16C5A025" w14:textId="77777777" w:rsidR="001F3C1F" w:rsidRDefault="001F3C1F" w:rsidP="00DA6AE5">
      <w:pPr>
        <w:pStyle w:val="Heading1"/>
      </w:pPr>
      <w:r>
        <w:t>&gt;&gt; &gt;&gt;             this.children = void 0,</w:t>
      </w:r>
    </w:p>
    <w:p w14:paraId="369D6609" w14:textId="77777777" w:rsidR="001F3C1F" w:rsidRDefault="001F3C1F" w:rsidP="00DA6AE5">
      <w:pPr>
        <w:pStyle w:val="Heading1"/>
      </w:pPr>
      <w:r>
        <w:t>&gt;&gt; &gt;&gt;             this.element = n,</w:t>
      </w:r>
    </w:p>
    <w:p w14:paraId="4F6042C2" w14:textId="77777777" w:rsidR="001F3C1F" w:rsidRDefault="001F3C1F" w:rsidP="00DA6AE5">
      <w:pPr>
        <w:pStyle w:val="Heading1"/>
      </w:pPr>
      <w:r>
        <w:t>&gt;&gt; &gt;&gt;             this.parent = r,</w:t>
      </w:r>
    </w:p>
    <w:p w14:paraId="3AEDDE00" w14:textId="77777777" w:rsidR="001F3C1F" w:rsidRDefault="001F3C1F" w:rsidP="00DA6AE5">
      <w:pPr>
        <w:pStyle w:val="Heading1"/>
      </w:pPr>
      <w:r>
        <w:t>&gt;&gt; &gt;&gt;             this._proofingDom.registerNode(this)</w:t>
      </w:r>
    </w:p>
    <w:p w14:paraId="526A7174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588F459B" w14:textId="77777777" w:rsidR="001F3C1F" w:rsidRDefault="001F3C1F" w:rsidP="00DA6AE5">
      <w:pPr>
        <w:pStyle w:val="Heading1"/>
      </w:pPr>
      <w:r>
        <w:t>&gt;&gt; &gt;&gt;         retire() {</w:t>
      </w:r>
    </w:p>
    <w:p w14:paraId="0B6E3CAE" w14:textId="77777777" w:rsidR="001F3C1F" w:rsidRDefault="001F3C1F" w:rsidP="00DA6AE5">
      <w:pPr>
        <w:pStyle w:val="Heading1"/>
      </w:pPr>
      <w:r>
        <w:t>&gt;&gt; &gt;&gt;             this.parent = void 0,</w:t>
      </w:r>
    </w:p>
    <w:p w14:paraId="1F1A8BDF" w14:textId="77777777" w:rsidR="001F3C1F" w:rsidRDefault="001F3C1F" w:rsidP="00DA6AE5">
      <w:pPr>
        <w:pStyle w:val="Heading1"/>
      </w:pPr>
      <w:r>
        <w:t>&gt;&gt; &gt;&gt;             this._proofingDom.unregisterNode(this)</w:t>
      </w:r>
    </w:p>
    <w:p w14:paraId="5874A760" w14:textId="77777777" w:rsidR="001F3C1F" w:rsidRDefault="001F3C1F" w:rsidP="00DA6AE5">
      <w:pPr>
        <w:pStyle w:val="Heading1"/>
      </w:pPr>
      <w:r>
        <w:t>&gt;&gt; &gt;&gt;         }</w:t>
      </w:r>
    </w:p>
    <w:p w14:paraId="0E460504" w14:textId="77777777" w:rsidR="001F3C1F" w:rsidRDefault="001F3C1F" w:rsidP="00DA6AE5">
      <w:pPr>
        <w:pStyle w:val="Heading1"/>
      </w:pPr>
      <w:r>
        <w:t>&gt;&gt; &gt;&gt;         move(e, t) {</w:t>
      </w:r>
    </w:p>
    <w:p w14:paraId="2F3B1696" w14:textId="77777777" w:rsidR="001F3C1F" w:rsidRDefault="001F3C1F" w:rsidP="00DA6AE5">
      <w:pPr>
        <w:pStyle w:val="Heading1"/>
      </w:pPr>
      <w:r>
        <w:t>&gt;&gt; &gt;&gt;             return this._proofingDom.unregisterNode(this),</w:t>
      </w:r>
    </w:p>
    <w:p w14:paraId="08DE51CF" w14:textId="77777777" w:rsidR="001F3C1F" w:rsidRDefault="001F3C1F" w:rsidP="00DA6AE5">
      <w:pPr>
        <w:pStyle w:val="Heading1"/>
      </w:pPr>
      <w:r>
        <w:t>&gt;&gt; &gt;&gt;             e &amp;&amp; (this.element = e),</w:t>
      </w:r>
    </w:p>
    <w:p w14:paraId="53F53975" w14:textId="77777777" w:rsidR="001F3C1F" w:rsidRDefault="001F3C1F" w:rsidP="00DA6AE5">
      <w:pPr>
        <w:pStyle w:val="Heading1"/>
      </w:pPr>
      <w:r>
        <w:t>&gt;&gt; &gt;&gt;             t &amp;&amp; (this.parent = t),</w:t>
      </w:r>
    </w:p>
    <w:p w14:paraId="01AA0D62" w14:textId="77777777" w:rsidR="001F3C1F" w:rsidRDefault="001F3C1F" w:rsidP="00DA6AE5">
      <w:pPr>
        <w:pStyle w:val="Heading1"/>
      </w:pPr>
      <w:r>
        <w:t>&gt;&gt; &gt;&gt;             this.id = this._guidGenerator.generate(),</w:t>
      </w:r>
    </w:p>
    <w:p w14:paraId="73D00DD7" w14:textId="77777777" w:rsidR="001F3C1F" w:rsidRDefault="001F3C1F" w:rsidP="00DA6AE5">
      <w:pPr>
        <w:pStyle w:val="Heading1"/>
      </w:pPr>
      <w:r>
        <w:t>&gt;&gt; &gt;&gt;             this._proofingDom.registerNode(this),</w:t>
      </w:r>
    </w:p>
    <w:p w14:paraId="0FAFD584" w14:textId="77777777" w:rsidR="001F3C1F" w:rsidRDefault="001F3C1F" w:rsidP="00DA6AE5">
      <w:pPr>
        <w:pStyle w:val="Heading1"/>
      </w:pPr>
      <w:r>
        <w:t>&gt;&gt; &gt;&gt;             this</w:t>
      </w:r>
    </w:p>
    <w:p w14:paraId="679ED0E3" w14:textId="77777777" w:rsidR="001F3C1F" w:rsidRDefault="001F3C1F" w:rsidP="00DA6AE5">
      <w:pPr>
        <w:pStyle w:val="Heading1"/>
      </w:pPr>
      <w:r>
        <w:t>&gt;&gt; &gt;&gt;         }</w:t>
      </w:r>
    </w:p>
    <w:p w14:paraId="52C08D8C" w14:textId="77777777" w:rsidR="001F3C1F" w:rsidRDefault="001F3C1F" w:rsidP="00DA6AE5">
      <w:pPr>
        <w:pStyle w:val="Heading1"/>
      </w:pPr>
      <w:r>
        <w:t>&gt;&gt; &gt;&gt;         resetState() {}</w:t>
      </w:r>
    </w:p>
    <w:p w14:paraId="40032214" w14:textId="77777777" w:rsidR="001F3C1F" w:rsidRDefault="001F3C1F" w:rsidP="00DA6AE5">
      <w:pPr>
        <w:pStyle w:val="Heading1"/>
      </w:pPr>
      <w:r>
        <w:t>&gt;&gt; &gt;&gt;     }</w:t>
      </w:r>
    </w:p>
    <w:p w14:paraId="533F3A86" w14:textId="77777777" w:rsidR="001F3C1F" w:rsidRDefault="001F3C1F" w:rsidP="00DA6AE5">
      <w:pPr>
        <w:pStyle w:val="Heading1"/>
      </w:pPr>
      <w:r>
        <w:t>&gt;&gt; &gt;&gt;     ;</w:t>
      </w:r>
    </w:p>
    <w:p w14:paraId="3BB4F7AE" w14:textId="77777777" w:rsidR="001F3C1F" w:rsidRDefault="001F3C1F" w:rsidP="00DA6AE5">
      <w:pPr>
        <w:pStyle w:val="Heading1"/>
      </w:pPr>
      <w:r>
        <w:t>&gt;&gt; &gt;&gt;     function c(e) {</w:t>
      </w:r>
    </w:p>
    <w:p w14:paraId="288E8F40" w14:textId="77777777" w:rsidR="001F3C1F" w:rsidRDefault="001F3C1F" w:rsidP="00DA6AE5">
      <w:pPr>
        <w:pStyle w:val="Heading1"/>
      </w:pPr>
      <w:r>
        <w:t>&gt;&gt; &gt;&gt;         var t;</w:t>
      </w:r>
    </w:p>
    <w:p w14:paraId="001A5735" w14:textId="77777777" w:rsidR="001F3C1F" w:rsidRDefault="001F3C1F" w:rsidP="00DA6AE5">
      <w:pPr>
        <w:pStyle w:val="Heading1"/>
      </w:pPr>
      <w:r>
        <w:lastRenderedPageBreak/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0D902E46" w14:textId="77777777" w:rsidR="001F3C1F" w:rsidRDefault="001F3C1F" w:rsidP="00DA6AE5">
      <w:pPr>
        <w:pStyle w:val="Heading1"/>
      </w:pPr>
      <w:r>
        <w:t>&gt;&gt; &gt;&gt;     }</w:t>
      </w:r>
    </w:p>
    <w:p w14:paraId="6F4BF8BD" w14:textId="77777777" w:rsidR="001F3C1F" w:rsidRDefault="001F3C1F" w:rsidP="00DA6AE5">
      <w:pPr>
        <w:pStyle w:val="Heading1"/>
      </w:pPr>
      <w:r>
        <w:t>&gt;&gt; &gt;&gt;     l = Object(r.c)([Object(r.f)(0, Object(o.a)(i.a)), Object(r.f)(1, Object(o.a)(a.a))], l)</w:t>
      </w:r>
    </w:p>
    <w:p w14:paraId="5092538A" w14:textId="77777777" w:rsidR="001F3C1F" w:rsidRDefault="001F3C1F" w:rsidP="00DA6AE5">
      <w:pPr>
        <w:pStyle w:val="Heading1"/>
      </w:pPr>
      <w:r>
        <w:t>&gt;&gt; &gt;&gt; }</w:t>
      </w:r>
    </w:p>
    <w:p w14:paraId="189BC24E" w14:textId="77777777" w:rsidR="001F3C1F" w:rsidRDefault="001F3C1F" w:rsidP="00DA6AE5">
      <w:pPr>
        <w:pStyle w:val="Heading1"/>
      </w:pPr>
      <w:r>
        <w:t>&gt;&gt; &gt;&gt; , , function(e, t, n) {</w:t>
      </w:r>
    </w:p>
    <w:p w14:paraId="2A79F6C4" w14:textId="77777777" w:rsidR="001F3C1F" w:rsidRDefault="001F3C1F" w:rsidP="00DA6AE5">
      <w:pPr>
        <w:pStyle w:val="Heading1"/>
      </w:pPr>
      <w:r>
        <w:t>&gt;&gt; &gt;&gt;     "use strict";</w:t>
      </w:r>
    </w:p>
    <w:p w14:paraId="23FC7B2C" w14:textId="77777777" w:rsidR="001F3C1F" w:rsidRDefault="001F3C1F" w:rsidP="00DA6AE5">
      <w:pPr>
        <w:pStyle w:val="Heading1"/>
      </w:pPr>
      <w:r>
        <w:t>&gt;&gt; &gt;&gt;     n.d(t, "a", (function() {</w:t>
      </w:r>
    </w:p>
    <w:p w14:paraId="280E02C7" w14:textId="77777777" w:rsidR="001F3C1F" w:rsidRDefault="001F3C1F" w:rsidP="00DA6AE5">
      <w:pPr>
        <w:pStyle w:val="Heading1"/>
      </w:pPr>
      <w:r>
        <w:t>&gt;&gt; &gt;&gt;         return i</w:t>
      </w:r>
    </w:p>
    <w:p w14:paraId="3C8D642F" w14:textId="77777777" w:rsidR="001F3C1F" w:rsidRDefault="001F3C1F" w:rsidP="00DA6AE5">
      <w:pPr>
        <w:pStyle w:val="Heading1"/>
      </w:pPr>
      <w:r>
        <w:t>&gt;&gt; &gt;&gt;     }</w:t>
      </w:r>
    </w:p>
    <w:p w14:paraId="17493B64" w14:textId="77777777" w:rsidR="001F3C1F" w:rsidRDefault="001F3C1F" w:rsidP="00DA6AE5">
      <w:pPr>
        <w:pStyle w:val="Heading1"/>
      </w:pPr>
      <w:r>
        <w:t>&gt;&gt; &gt;&gt;     ));</w:t>
      </w:r>
    </w:p>
    <w:p w14:paraId="6F781669" w14:textId="77777777" w:rsidR="001F3C1F" w:rsidRDefault="001F3C1F" w:rsidP="00DA6AE5">
      <w:pPr>
        <w:pStyle w:val="Heading1"/>
      </w:pPr>
      <w:r>
        <w:t>&gt;&gt; &gt;&gt;     var r = n(8);</w:t>
      </w:r>
    </w:p>
    <w:p w14:paraId="6D00A4FD" w14:textId="77777777" w:rsidR="001F3C1F" w:rsidRDefault="001F3C1F" w:rsidP="00DA6AE5">
      <w:pPr>
        <w:pStyle w:val="Heading1"/>
      </w:pPr>
      <w:r>
        <w:t>&gt;&gt; &gt;&gt;     const i = Object(r.a)("ITileContent")</w:t>
      </w:r>
    </w:p>
    <w:p w14:paraId="4CC67F03" w14:textId="77777777" w:rsidR="001F3C1F" w:rsidRDefault="001F3C1F" w:rsidP="00DA6AE5">
      <w:pPr>
        <w:pStyle w:val="Heading1"/>
      </w:pPr>
      <w:r>
        <w:t>&gt;&gt; &gt;&gt; }</w:t>
      </w:r>
    </w:p>
    <w:p w14:paraId="76036EBA" w14:textId="77777777" w:rsidR="001F3C1F" w:rsidRDefault="001F3C1F" w:rsidP="00DA6AE5">
      <w:pPr>
        <w:pStyle w:val="Heading1"/>
      </w:pPr>
      <w:r>
        <w:t>&gt;&gt; &gt;&gt; , function(e, t, n) {</w:t>
      </w:r>
    </w:p>
    <w:p w14:paraId="7CBBD133" w14:textId="77777777" w:rsidR="001F3C1F" w:rsidRDefault="001F3C1F" w:rsidP="00DA6AE5">
      <w:pPr>
        <w:pStyle w:val="Heading1"/>
      </w:pPr>
      <w:r>
        <w:t>&gt;&gt; &gt;&gt;     "use strict";</w:t>
      </w:r>
    </w:p>
    <w:p w14:paraId="4C5586A4" w14:textId="77777777" w:rsidR="001F3C1F" w:rsidRDefault="001F3C1F" w:rsidP="00DA6AE5">
      <w:pPr>
        <w:pStyle w:val="Heading1"/>
      </w:pPr>
      <w:r>
        <w:t>&gt;&gt; &gt;&gt;     var r;</w:t>
      </w:r>
    </w:p>
    <w:p w14:paraId="081B17D3" w14:textId="77777777" w:rsidR="001F3C1F" w:rsidRDefault="001F3C1F" w:rsidP="00DA6AE5">
      <w:pPr>
        <w:pStyle w:val="Heading1"/>
      </w:pPr>
      <w:r>
        <w:t>&gt;&gt; &gt;&gt;     n.d(t, "a", (function() {</w:t>
      </w:r>
    </w:p>
    <w:p w14:paraId="126DAFC1" w14:textId="77777777" w:rsidR="001F3C1F" w:rsidRDefault="001F3C1F" w:rsidP="00DA6AE5">
      <w:pPr>
        <w:pStyle w:val="Heading1"/>
      </w:pPr>
      <w:r>
        <w:lastRenderedPageBreak/>
        <w:t>&gt;&gt; &gt;&gt;         return r</w:t>
      </w:r>
    </w:p>
    <w:p w14:paraId="14FC3823" w14:textId="77777777" w:rsidR="001F3C1F" w:rsidRDefault="001F3C1F" w:rsidP="00DA6AE5">
      <w:pPr>
        <w:pStyle w:val="Heading1"/>
      </w:pPr>
      <w:r>
        <w:t>&gt;&gt; &gt;&gt;     }</w:t>
      </w:r>
    </w:p>
    <w:p w14:paraId="2B0252F5" w14:textId="77777777" w:rsidR="001F3C1F" w:rsidRDefault="001F3C1F" w:rsidP="00DA6AE5">
      <w:pPr>
        <w:pStyle w:val="Heading1"/>
      </w:pPr>
      <w:r>
        <w:t>&gt;&gt; &gt;&gt;     )),</w:t>
      </w:r>
    </w:p>
    <w:p w14:paraId="13355C58" w14:textId="77777777" w:rsidR="001F3C1F" w:rsidRDefault="001F3C1F" w:rsidP="00DA6AE5">
      <w:pPr>
        <w:pStyle w:val="Heading1"/>
      </w:pPr>
      <w:r>
        <w:t>&gt;&gt; &gt;&gt;     function(e) {</w:t>
      </w:r>
    </w:p>
    <w:p w14:paraId="01245F8F" w14:textId="77777777" w:rsidR="001F3C1F" w:rsidRDefault="001F3C1F" w:rsidP="00DA6AE5">
      <w:pPr>
        <w:pStyle w:val="Heading1"/>
      </w:pPr>
      <w:r>
        <w:t>&gt;&gt; &gt;&gt;         e[e.zero = 0] = "zero",</w:t>
      </w:r>
    </w:p>
    <w:p w14:paraId="6B729E47" w14:textId="77777777" w:rsidR="001F3C1F" w:rsidRDefault="001F3C1F" w:rsidP="00DA6AE5">
      <w:pPr>
        <w:pStyle w:val="Heading1"/>
      </w:pPr>
      <w:r>
        <w:t>&gt;&gt; &gt;&gt;         e[e.medium = 1] = "medium",</w:t>
      </w:r>
    </w:p>
    <w:p w14:paraId="272F05E1" w14:textId="77777777" w:rsidR="001F3C1F" w:rsidRDefault="001F3C1F" w:rsidP="00DA6AE5">
      <w:pPr>
        <w:pStyle w:val="Heading1"/>
      </w:pPr>
      <w:r>
        <w:t>&gt;&gt; &gt;&gt;         e[e.long = 2] = "long"</w:t>
      </w:r>
    </w:p>
    <w:p w14:paraId="52013FF6" w14:textId="77777777" w:rsidR="001F3C1F" w:rsidRDefault="001F3C1F" w:rsidP="00DA6AE5">
      <w:pPr>
        <w:pStyle w:val="Heading1"/>
      </w:pPr>
      <w:r>
        <w:t>&gt;&gt; &gt;&gt;     }(r || (r = {}))</w:t>
      </w:r>
    </w:p>
    <w:p w14:paraId="14FF9530" w14:textId="77777777" w:rsidR="001F3C1F" w:rsidRDefault="001F3C1F" w:rsidP="00DA6AE5">
      <w:pPr>
        <w:pStyle w:val="Heading1"/>
      </w:pPr>
      <w:r>
        <w:t>&gt;&gt; &gt;&gt; }</w:t>
      </w:r>
    </w:p>
    <w:p w14:paraId="2C0B1D98" w14:textId="77777777" w:rsidR="001F3C1F" w:rsidRDefault="001F3C1F" w:rsidP="00DA6AE5">
      <w:pPr>
        <w:pStyle w:val="Heading1"/>
      </w:pPr>
      <w:r>
        <w:t>&gt;&gt; &gt;&gt; , function(e, t, n) {</w:t>
      </w:r>
    </w:p>
    <w:p w14:paraId="417B0AD0" w14:textId="77777777" w:rsidR="001F3C1F" w:rsidRDefault="001F3C1F" w:rsidP="00DA6AE5">
      <w:pPr>
        <w:pStyle w:val="Heading1"/>
      </w:pPr>
      <w:r>
        <w:t>&gt;&gt; &gt;&gt;     "use strict";</w:t>
      </w:r>
    </w:p>
    <w:p w14:paraId="285AA90D" w14:textId="77777777" w:rsidR="001F3C1F" w:rsidRDefault="001F3C1F" w:rsidP="00DA6AE5">
      <w:pPr>
        <w:pStyle w:val="Heading1"/>
      </w:pPr>
      <w:r>
        <w:t>&gt;&gt; &gt;&gt;     n.d(t, "a", (function() {</w:t>
      </w:r>
    </w:p>
    <w:p w14:paraId="3914293F" w14:textId="77777777" w:rsidR="001F3C1F" w:rsidRDefault="001F3C1F" w:rsidP="00DA6AE5">
      <w:pPr>
        <w:pStyle w:val="Heading1"/>
      </w:pPr>
      <w:r>
        <w:t>&gt;&gt; &gt;&gt;         return i</w:t>
      </w:r>
    </w:p>
    <w:p w14:paraId="557F2157" w14:textId="77777777" w:rsidR="001F3C1F" w:rsidRDefault="001F3C1F" w:rsidP="00DA6AE5">
      <w:pPr>
        <w:pStyle w:val="Heading1"/>
      </w:pPr>
      <w:r>
        <w:t>&gt;&gt; &gt;&gt;     }</w:t>
      </w:r>
    </w:p>
    <w:p w14:paraId="092EDD14" w14:textId="77777777" w:rsidR="001F3C1F" w:rsidRDefault="001F3C1F" w:rsidP="00DA6AE5">
      <w:pPr>
        <w:pStyle w:val="Heading1"/>
      </w:pPr>
      <w:r>
        <w:t>&gt;&gt; &gt;&gt;     ));</w:t>
      </w:r>
    </w:p>
    <w:p w14:paraId="65E3ECE7" w14:textId="77777777" w:rsidR="001F3C1F" w:rsidRDefault="001F3C1F" w:rsidP="00DA6AE5">
      <w:pPr>
        <w:pStyle w:val="Heading1"/>
      </w:pPr>
      <w:r>
        <w:t>&gt;&gt; &gt;&gt;     var r = n(179);</w:t>
      </w:r>
    </w:p>
    <w:p w14:paraId="7404534D" w14:textId="77777777" w:rsidR="001F3C1F" w:rsidRDefault="001F3C1F" w:rsidP="00DA6AE5">
      <w:pPr>
        <w:pStyle w:val="Heading1"/>
      </w:pPr>
      <w:r>
        <w:t>&gt;&gt; &gt;&gt;     function i(e, t, n) {</w:t>
      </w:r>
    </w:p>
    <w:p w14:paraId="64FC94B3" w14:textId="77777777" w:rsidR="001F3C1F" w:rsidRDefault="001F3C1F" w:rsidP="00DA6AE5">
      <w:pPr>
        <w:pStyle w:val="Heading1"/>
      </w:pPr>
      <w:r>
        <w:t>&gt;&gt; &gt;&gt;         void 0 === n &amp;&amp; (n = !0);</w:t>
      </w:r>
    </w:p>
    <w:p w14:paraId="48E18E3D" w14:textId="77777777" w:rsidR="001F3C1F" w:rsidRDefault="001F3C1F" w:rsidP="00DA6AE5">
      <w:pPr>
        <w:pStyle w:val="Heading1"/>
      </w:pPr>
      <w:r>
        <w:t>&gt;&gt; &gt;&gt;         var i = !1;</w:t>
      </w:r>
    </w:p>
    <w:p w14:paraId="101A93A1" w14:textId="77777777" w:rsidR="001F3C1F" w:rsidRDefault="001F3C1F" w:rsidP="00DA6AE5">
      <w:pPr>
        <w:pStyle w:val="Heading1"/>
      </w:pPr>
      <w:r>
        <w:t>&gt;&gt; &gt;&gt;         if (e &amp;&amp; t)</w:t>
      </w:r>
    </w:p>
    <w:p w14:paraId="669E3651" w14:textId="77777777" w:rsidR="001F3C1F" w:rsidRDefault="001F3C1F" w:rsidP="00DA6AE5">
      <w:pPr>
        <w:pStyle w:val="Heading1"/>
      </w:pPr>
      <w:r>
        <w:lastRenderedPageBreak/>
        <w:t>&gt;&gt; &gt;&gt;             if (n)</w:t>
      </w:r>
    </w:p>
    <w:p w14:paraId="5E96AF6B" w14:textId="77777777" w:rsidR="001F3C1F" w:rsidRDefault="001F3C1F" w:rsidP="00DA6AE5">
      <w:pPr>
        <w:pStyle w:val="Heading1"/>
      </w:pPr>
      <w:r>
        <w:t>&gt;&gt; &gt;&gt;                 if (e === t)</w:t>
      </w:r>
    </w:p>
    <w:p w14:paraId="55D48E96" w14:textId="77777777" w:rsidR="001F3C1F" w:rsidRDefault="001F3C1F" w:rsidP="00DA6AE5">
      <w:pPr>
        <w:pStyle w:val="Heading1"/>
      </w:pPr>
      <w:r>
        <w:t>&gt;&gt; &gt;&gt;                     i = !0;</w:t>
      </w:r>
    </w:p>
    <w:p w14:paraId="566EEDDA" w14:textId="77777777" w:rsidR="001F3C1F" w:rsidRDefault="001F3C1F" w:rsidP="00DA6AE5">
      <w:pPr>
        <w:pStyle w:val="Heading1"/>
      </w:pPr>
      <w:r>
        <w:t>&gt;&gt; &gt;&gt;                 else</w:t>
      </w:r>
    </w:p>
    <w:p w14:paraId="78A7AA78" w14:textId="77777777" w:rsidR="001F3C1F" w:rsidRDefault="001F3C1F" w:rsidP="00DA6AE5">
      <w:pPr>
        <w:pStyle w:val="Heading1"/>
      </w:pPr>
      <w:r>
        <w:t>&gt;&gt; &gt;&gt;                     for (i = !1; t; ) {</w:t>
      </w:r>
    </w:p>
    <w:p w14:paraId="5343BB79" w14:textId="77777777" w:rsidR="001F3C1F" w:rsidRDefault="001F3C1F" w:rsidP="00DA6AE5">
      <w:pPr>
        <w:pStyle w:val="Heading1"/>
      </w:pPr>
      <w:r>
        <w:t>&gt;&gt; &gt;&gt;                         var o = Object(r.a)(t);</w:t>
      </w:r>
    </w:p>
    <w:p w14:paraId="687BF0CA" w14:textId="77777777" w:rsidR="001F3C1F" w:rsidRDefault="001F3C1F" w:rsidP="00DA6AE5">
      <w:pPr>
        <w:pStyle w:val="Heading1"/>
      </w:pPr>
      <w:r>
        <w:t>&gt;&gt; &gt;&gt;                         if (o === e) {</w:t>
      </w:r>
    </w:p>
    <w:p w14:paraId="75D15B6F" w14:textId="77777777" w:rsidR="001F3C1F" w:rsidRDefault="001F3C1F" w:rsidP="00DA6AE5">
      <w:pPr>
        <w:pStyle w:val="Heading1"/>
      </w:pPr>
      <w:r>
        <w:t>&gt;&gt; &gt;&gt;                             i = !0;</w:t>
      </w:r>
    </w:p>
    <w:p w14:paraId="7BAD9A4C" w14:textId="77777777" w:rsidR="001F3C1F" w:rsidRDefault="001F3C1F" w:rsidP="00DA6AE5">
      <w:pPr>
        <w:pStyle w:val="Heading1"/>
      </w:pPr>
      <w:r>
        <w:t>&gt;&gt; &gt;&gt;                             break</w:t>
      </w:r>
    </w:p>
    <w:p w14:paraId="4E0541E1" w14:textId="77777777" w:rsidR="001F3C1F" w:rsidRDefault="001F3C1F" w:rsidP="00DA6AE5">
      <w:pPr>
        <w:pStyle w:val="Heading1"/>
      </w:pPr>
      <w:r>
        <w:t>&gt;&gt; &gt;&gt;                         }</w:t>
      </w:r>
    </w:p>
    <w:p w14:paraId="3ABD40B6" w14:textId="77777777" w:rsidR="001F3C1F" w:rsidRDefault="001F3C1F" w:rsidP="00DA6AE5">
      <w:pPr>
        <w:pStyle w:val="Heading1"/>
      </w:pPr>
      <w:r>
        <w:t>&gt;&gt; &gt;&gt;                         t = o</w:t>
      </w:r>
    </w:p>
    <w:p w14:paraId="09685625" w14:textId="77777777" w:rsidR="001F3C1F" w:rsidRDefault="001F3C1F" w:rsidP="00DA6AE5">
      <w:pPr>
        <w:pStyle w:val="Heading1"/>
      </w:pPr>
      <w:r>
        <w:t>&gt;&gt; &gt;&gt;                     }</w:t>
      </w:r>
    </w:p>
    <w:p w14:paraId="02BD7C9F" w14:textId="77777777" w:rsidR="001F3C1F" w:rsidRDefault="001F3C1F" w:rsidP="00DA6AE5">
      <w:pPr>
        <w:pStyle w:val="Heading1"/>
      </w:pPr>
      <w:r>
        <w:t>&gt;&gt; &gt;&gt;             else</w:t>
      </w:r>
    </w:p>
    <w:p w14:paraId="3A629590" w14:textId="77777777" w:rsidR="001F3C1F" w:rsidRDefault="001F3C1F" w:rsidP="00DA6AE5">
      <w:pPr>
        <w:pStyle w:val="Heading1"/>
      </w:pPr>
      <w:r>
        <w:t>&gt;&gt; &gt;&gt;                 e.contains &amp;&amp; (i = e.contains(t));</w:t>
      </w:r>
    </w:p>
    <w:p w14:paraId="731078D3" w14:textId="77777777" w:rsidR="001F3C1F" w:rsidRDefault="001F3C1F" w:rsidP="00DA6AE5">
      <w:pPr>
        <w:pStyle w:val="Heading1"/>
      </w:pPr>
      <w:r>
        <w:t>&gt;&gt; &gt;&gt;         return i</w:t>
      </w:r>
    </w:p>
    <w:p w14:paraId="59F81A61" w14:textId="77777777" w:rsidR="001F3C1F" w:rsidRDefault="001F3C1F" w:rsidP="00DA6AE5">
      <w:pPr>
        <w:pStyle w:val="Heading1"/>
      </w:pPr>
      <w:r>
        <w:t>&gt;&gt; &gt;&gt;     }</w:t>
      </w:r>
    </w:p>
    <w:p w14:paraId="1E18F274" w14:textId="77777777" w:rsidR="001F3C1F" w:rsidRDefault="001F3C1F" w:rsidP="00DA6AE5">
      <w:pPr>
        <w:pStyle w:val="Heading1"/>
      </w:pPr>
      <w:r>
        <w:t>&gt;&gt; &gt;&gt; }</w:t>
      </w:r>
    </w:p>
    <w:p w14:paraId="3E19FF3E" w14:textId="77777777" w:rsidR="001F3C1F" w:rsidRDefault="001F3C1F" w:rsidP="00DA6AE5">
      <w:pPr>
        <w:pStyle w:val="Heading1"/>
      </w:pPr>
      <w:r>
        <w:t>&gt;&gt; &gt;&gt; , , function(e, t, n) {</w:t>
      </w:r>
    </w:p>
    <w:p w14:paraId="0661C2B9" w14:textId="77777777" w:rsidR="001F3C1F" w:rsidRDefault="001F3C1F" w:rsidP="00DA6AE5">
      <w:pPr>
        <w:pStyle w:val="Heading1"/>
      </w:pPr>
      <w:r>
        <w:t>&gt;&gt; &gt;&gt;     "use strict";</w:t>
      </w:r>
    </w:p>
    <w:p w14:paraId="6F77D479" w14:textId="77777777" w:rsidR="001F3C1F" w:rsidRDefault="001F3C1F" w:rsidP="00DA6AE5">
      <w:pPr>
        <w:pStyle w:val="Heading1"/>
      </w:pPr>
      <w:r>
        <w:t>&gt;&gt; &gt;&gt;     n.d(t, "a", (function() {</w:t>
      </w:r>
    </w:p>
    <w:p w14:paraId="631F18AC" w14:textId="77777777" w:rsidR="001F3C1F" w:rsidRDefault="001F3C1F" w:rsidP="00DA6AE5">
      <w:pPr>
        <w:pStyle w:val="Heading1"/>
      </w:pPr>
      <w:r>
        <w:lastRenderedPageBreak/>
        <w:t>&gt;&gt; &gt;&gt;         return s</w:t>
      </w:r>
    </w:p>
    <w:p w14:paraId="3B025BEC" w14:textId="77777777" w:rsidR="001F3C1F" w:rsidRDefault="001F3C1F" w:rsidP="00DA6AE5">
      <w:pPr>
        <w:pStyle w:val="Heading1"/>
      </w:pPr>
      <w:r>
        <w:t>&gt;&gt; &gt;&gt;     }</w:t>
      </w:r>
    </w:p>
    <w:p w14:paraId="648D339D" w14:textId="77777777" w:rsidR="001F3C1F" w:rsidRDefault="001F3C1F" w:rsidP="00DA6AE5">
      <w:pPr>
        <w:pStyle w:val="Heading1"/>
      </w:pPr>
      <w:r>
        <w:t>&gt;&gt; &gt;&gt;     ));</w:t>
      </w:r>
    </w:p>
    <w:p w14:paraId="180207CC" w14:textId="77777777" w:rsidR="001F3C1F" w:rsidRDefault="001F3C1F" w:rsidP="00DA6AE5">
      <w:pPr>
        <w:pStyle w:val="Heading1"/>
      </w:pPr>
      <w:r>
        <w:t>&gt;&gt; &gt;&gt;     var r = n(1)</w:t>
      </w:r>
    </w:p>
    <w:p w14:paraId="20F1D6F5" w14:textId="77777777" w:rsidR="001F3C1F" w:rsidRDefault="001F3C1F" w:rsidP="00DA6AE5">
      <w:pPr>
        <w:pStyle w:val="Heading1"/>
      </w:pPr>
      <w:r>
        <w:t>&gt;&gt; &gt;&gt;       , i = n(221)</w:t>
      </w:r>
    </w:p>
    <w:p w14:paraId="78D0312B" w14:textId="77777777" w:rsidR="001F3C1F" w:rsidRDefault="001F3C1F" w:rsidP="00DA6AE5">
      <w:pPr>
        <w:pStyle w:val="Heading1"/>
      </w:pPr>
      <w:r>
        <w:t>&gt;&gt; &gt;&gt;       , o = n(10);</w:t>
      </w:r>
    </w:p>
    <w:p w14:paraId="65FB395A" w14:textId="77777777" w:rsidR="001F3C1F" w:rsidRDefault="001F3C1F" w:rsidP="00DA6AE5">
      <w:pPr>
        <w:pStyle w:val="Heading1"/>
      </w:pPr>
      <w:r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71D41FEA" w14:textId="77777777" w:rsidR="001F3C1F" w:rsidRDefault="001F3C1F" w:rsidP="00DA6AE5">
      <w:pPr>
        <w:pStyle w:val="Heading1"/>
      </w:pPr>
      <w:r>
        <w:lastRenderedPageBreak/>
        <w:t>&gt;&gt; &gt;&gt;     let s = class {</w:t>
      </w:r>
    </w:p>
    <w:p w14:paraId="71D93543" w14:textId="77777777" w:rsidR="001F3C1F" w:rsidRDefault="001F3C1F" w:rsidP="00DA6AE5">
      <w:pPr>
        <w:pStyle w:val="Heading1"/>
      </w:pPr>
      <w:r>
        <w:t>&gt;&gt; &gt;&gt;         constructor() {</w:t>
      </w:r>
    </w:p>
    <w:p w14:paraId="34DD42DA" w14:textId="77777777" w:rsidR="001F3C1F" w:rsidRDefault="001F3C1F" w:rsidP="00DA6AE5">
      <w:pPr>
        <w:pStyle w:val="Heading1"/>
      </w:pPr>
      <w:r>
        <w:t>&gt;&gt; &gt;&gt;             this.bxSupportedLanguages = a.map(e=&gt;({</w:t>
      </w:r>
    </w:p>
    <w:p w14:paraId="275A743F" w14:textId="77777777" w:rsidR="001F3C1F" w:rsidRDefault="001F3C1F" w:rsidP="00DA6AE5">
      <w:pPr>
        <w:pStyle w:val="Heading1"/>
      </w:pPr>
      <w:r>
        <w:t>&gt;&gt; &gt;&gt;                 languageId: e</w:t>
      </w:r>
    </w:p>
    <w:p w14:paraId="542A6090" w14:textId="77777777" w:rsidR="001F3C1F" w:rsidRDefault="001F3C1F" w:rsidP="00DA6AE5">
      <w:pPr>
        <w:pStyle w:val="Heading1"/>
      </w:pPr>
      <w:r>
        <w:t>&gt;&gt; &gt;&gt;             }))</w:t>
      </w:r>
    </w:p>
    <w:p w14:paraId="78C75FAE" w14:textId="77777777" w:rsidR="001F3C1F" w:rsidRDefault="001F3C1F" w:rsidP="00DA6AE5">
      <w:pPr>
        <w:pStyle w:val="Heading1"/>
      </w:pPr>
      <w:r>
        <w:t>&gt;&gt; &gt;&gt;         }</w:t>
      </w:r>
    </w:p>
    <w:p w14:paraId="13AEA195" w14:textId="77777777" w:rsidR="001F3C1F" w:rsidRDefault="001F3C1F" w:rsidP="00DA6AE5">
      <w:pPr>
        <w:pStyle w:val="Heading1"/>
      </w:pPr>
      <w:r>
        <w:t>&gt;&gt; &gt;&gt;         getLanguageInfo(e) {</w:t>
      </w:r>
    </w:p>
    <w:p w14:paraId="2D797EE9" w14:textId="77777777" w:rsidR="001F3C1F" w:rsidRDefault="001F3C1F" w:rsidP="00DA6AE5">
      <w:pPr>
        <w:pStyle w:val="Heading1"/>
      </w:pPr>
      <w:r>
        <w:t>&gt;&gt;</w:t>
      </w:r>
    </w:p>
    <w:p w14:paraId="290689D0" w14:textId="77777777" w:rsidR="001F3C1F" w:rsidRDefault="001F3C1F" w:rsidP="00DA6AE5">
      <w:pPr>
        <w:pStyle w:val="Heading1"/>
      </w:pPr>
      <w:r>
        <w:t>Oops, something went wrong.  Please report this bug with the details below.</w:t>
      </w:r>
    </w:p>
    <w:p w14:paraId="7AE1A9E1" w14:textId="77777777" w:rsidR="001F3C1F" w:rsidRDefault="001F3C1F" w:rsidP="00DA6AE5">
      <w:pPr>
        <w:pStyle w:val="Heading1"/>
      </w:pPr>
      <w:r>
        <w:t>Report on GitHub: https://github.com/PowerShell/PSReadLine/issues/new</w:t>
      </w:r>
    </w:p>
    <w:p w14:paraId="3E3F1B38" w14:textId="77777777" w:rsidR="001F3C1F" w:rsidRDefault="001F3C1F" w:rsidP="00DA6AE5">
      <w:pPr>
        <w:pStyle w:val="Heading1"/>
      </w:pPr>
      <w:r>
        <w:t>### Environment</w:t>
      </w:r>
    </w:p>
    <w:p w14:paraId="1603FE33" w14:textId="77777777" w:rsidR="001F3C1F" w:rsidRDefault="001F3C1F" w:rsidP="00DA6AE5">
      <w:pPr>
        <w:pStyle w:val="Heading1"/>
      </w:pPr>
      <w:r>
        <w:t>PSReadLine: 2.0.0</w:t>
      </w:r>
    </w:p>
    <w:p w14:paraId="323BAF9D" w14:textId="77777777" w:rsidR="001F3C1F" w:rsidRDefault="001F3C1F" w:rsidP="00DA6AE5">
      <w:pPr>
        <w:pStyle w:val="Heading1"/>
      </w:pPr>
      <w:r>
        <w:t>PowerShell: 5.1.22621.2506</w:t>
      </w:r>
    </w:p>
    <w:p w14:paraId="36CCDFA5" w14:textId="77777777" w:rsidR="001F3C1F" w:rsidRDefault="001F3C1F" w:rsidP="00DA6AE5">
      <w:pPr>
        <w:pStyle w:val="Heading1"/>
      </w:pPr>
      <w:r>
        <w:t>OS: Microsoft Windows 10.0.22631</w:t>
      </w:r>
    </w:p>
    <w:p w14:paraId="6CAC8CF6" w14:textId="77777777" w:rsidR="001F3C1F" w:rsidRDefault="001F3C1F" w:rsidP="00DA6AE5">
      <w:pPr>
        <w:pStyle w:val="Heading1"/>
      </w:pPr>
      <w:r>
        <w:t>Last 200 Keys</w:t>
      </w:r>
    </w:p>
    <w:p w14:paraId="32A8B945" w14:textId="77777777" w:rsidR="001F3C1F" w:rsidRDefault="001F3C1F" w:rsidP="00DA6AE5">
      <w:pPr>
        <w:pStyle w:val="Heading1"/>
      </w:pPr>
      <w:r>
        <w:t>```</w:t>
      </w:r>
    </w:p>
    <w:p w14:paraId="0DD8684E" w14:textId="77777777" w:rsidR="001F3C1F" w:rsidRDefault="001F3C1F" w:rsidP="00DA6AE5">
      <w:pPr>
        <w:pStyle w:val="Heading1"/>
      </w:pPr>
      <w:r>
        <w:t xml:space="preserve"> Spacebar Spacebar Spacebar Spacebar Spacebar Spacebar Spacebar Spacebar Spacebar c a s e Spacebar w : Enter</w:t>
      </w:r>
    </w:p>
    <w:p w14:paraId="422642D1" w14:textId="77777777" w:rsidR="001F3C1F" w:rsidRDefault="001F3C1F" w:rsidP="00DA6AE5">
      <w:pPr>
        <w:pStyle w:val="Heading1"/>
      </w:pPr>
      <w:r>
        <w:lastRenderedPageBreak/>
        <w:t xml:space="preserve"> &gt; &gt; Spacebar Spacebar Spacebar Spacebar Spacebar Spacebar Spacebar Spacebar Spacebar Spacebar Spacebar Spacebar Spacebar Spacebar Spacebar Spacebar Spacebar Spacebar Spacebar Spacebar Spacebar r e t u r n Spacebar " F r a g m e n t " ; Enter</w:t>
      </w:r>
    </w:p>
    <w:p w14:paraId="50DE1488" w14:textId="77777777" w:rsidR="001F3C1F" w:rsidRDefault="001F3C1F" w:rsidP="00DA6AE5">
      <w:pPr>
        <w:pStyle w:val="Heading1"/>
      </w:pPr>
      <w:r>
        <w:t xml:space="preserve"> &gt; &gt; Spacebar Spacebar Spacebar Spacebar Spacebar Spacebar Spacebar Spacebar Spacebar Spacebar Spacebar Spacebar Spacebar Spacebar Spacebar Spacebar Spacebar c a s e Spacebar O : Enter</w:t>
      </w:r>
    </w:p>
    <w:p w14:paraId="72C67F9E" w14:textId="77777777" w:rsidR="001F3C1F" w:rsidRDefault="001F3C1F" w:rsidP="00DA6AE5">
      <w:pPr>
        <w:pStyle w:val="Heading1"/>
      </w:pPr>
      <w:r>
        <w:t xml:space="preserve"> &gt; &gt; Spacebar Spacebar Spacebar Spacebar Spacebar Spacebar Spacebar Spacebar Spacebar Spacebar Spacebar Spacebar Spacebar Spacebar Spacebar Spacebar Spacebar Spacebar Spacebar Spacebar Spacebar r e t u r n Spacebar " P o r t a l " ; Enter</w:t>
      </w:r>
    </w:p>
    <w:p w14:paraId="441AC4E9" w14:textId="77777777" w:rsidR="001F3C1F" w:rsidRDefault="001F3C1F" w:rsidP="00DA6AE5">
      <w:pPr>
        <w:pStyle w:val="Heading1"/>
      </w:pPr>
      <w:r>
        <w:t xml:space="preserve"> &gt; &gt; Spacebar Spacebar Spacebar Spacebar Spacebar Spacebar Spacebar Spacebar Spacebar Spacebar Spacebar Spacebar Spacebar Spacebar Spacebar Spacebar Spacebar c a s e Spacebar I : Enter</w:t>
      </w:r>
    </w:p>
    <w:p w14:paraId="520109DE" w14:textId="77777777" w:rsidR="001F3C1F" w:rsidRDefault="001F3C1F" w:rsidP="00DA6AE5">
      <w:pPr>
        <w:pStyle w:val="Heading1"/>
      </w:pPr>
      <w:r>
        <w:t xml:space="preserve"> &gt; &gt; Spacebar Spacebar Spacebar Spacebar Spacebar Spacebar Spacebar Spacebar Spacebar Spacebar Spacebar Spacebar Spacebar Spacebar Spacebar Spacebar Spacebar Spacebar Spacebar Spacebar Spacebar r e t u r n Spacebar " P r o f i l e r " ; Enter</w:t>
      </w:r>
    </w:p>
    <w:p w14:paraId="0CE460B8" w14:textId="77777777" w:rsidR="001F3C1F" w:rsidRDefault="001F3C1F" w:rsidP="00DA6AE5">
      <w:pPr>
        <w:pStyle w:val="Heading1"/>
      </w:pPr>
      <w:r>
        <w:t xml:space="preserve"> Enter</w:t>
      </w:r>
    </w:p>
    <w:p w14:paraId="305F28DE" w14:textId="77777777" w:rsidR="001F3C1F" w:rsidRDefault="001F3C1F" w:rsidP="00DA6AE5">
      <w:pPr>
        <w:pStyle w:val="Heading1"/>
      </w:pPr>
      <w:r>
        <w:t xml:space="preserve"> Enter</w:t>
      </w:r>
    </w:p>
    <w:p w14:paraId="4DAFA510" w14:textId="77777777" w:rsidR="001F3C1F" w:rsidRDefault="001F3C1F" w:rsidP="00DA6AE5">
      <w:pPr>
        <w:pStyle w:val="Heading1"/>
      </w:pPr>
      <w:r>
        <w:t xml:space="preserve"> Enter</w:t>
      </w:r>
    </w:p>
    <w:p w14:paraId="665C3D8A" w14:textId="77777777" w:rsidR="001F3C1F" w:rsidRDefault="001F3C1F" w:rsidP="00DA6AE5">
      <w:pPr>
        <w:pStyle w:val="Heading1"/>
      </w:pPr>
      <w:r>
        <w:t xml:space="preserve"> Enter</w:t>
      </w:r>
    </w:p>
    <w:p w14:paraId="7BB1B218" w14:textId="77777777" w:rsidR="001F3C1F" w:rsidRDefault="001F3C1F" w:rsidP="00DA6AE5">
      <w:pPr>
        <w:pStyle w:val="Heading1"/>
      </w:pPr>
      <w:r>
        <w:t xml:space="preserve"> Enter</w:t>
      </w:r>
    </w:p>
    <w:p w14:paraId="6B0A3030" w14:textId="77777777" w:rsidR="001F3C1F" w:rsidRDefault="001F3C1F" w:rsidP="00DA6AE5">
      <w:pPr>
        <w:pStyle w:val="Heading1"/>
      </w:pPr>
    </w:p>
    <w:p w14:paraId="00E789D1" w14:textId="77777777" w:rsidR="001F3C1F" w:rsidRDefault="001F3C1F" w:rsidP="00DA6AE5">
      <w:pPr>
        <w:pStyle w:val="Heading1"/>
      </w:pPr>
      <w:r>
        <w:t>```</w:t>
      </w:r>
    </w:p>
    <w:p w14:paraId="4D9ECB73" w14:textId="77777777" w:rsidR="001F3C1F" w:rsidRDefault="001F3C1F" w:rsidP="00DA6AE5">
      <w:pPr>
        <w:pStyle w:val="Heading1"/>
      </w:pPr>
    </w:p>
    <w:p w14:paraId="5FEFE147" w14:textId="77777777" w:rsidR="001F3C1F" w:rsidRDefault="001F3C1F" w:rsidP="00DA6AE5">
      <w:pPr>
        <w:pStyle w:val="Heading1"/>
      </w:pPr>
      <w:r>
        <w:t>### Exception</w:t>
      </w:r>
    </w:p>
    <w:p w14:paraId="10A258AE" w14:textId="77777777" w:rsidR="001F3C1F" w:rsidRDefault="001F3C1F" w:rsidP="00DA6AE5">
      <w:pPr>
        <w:pStyle w:val="Heading1"/>
      </w:pPr>
      <w:r>
        <w:t>```</w:t>
      </w:r>
    </w:p>
    <w:p w14:paraId="3F30D6AA" w14:textId="77777777" w:rsidR="001F3C1F" w:rsidRDefault="001F3C1F" w:rsidP="00DA6AE5">
      <w:pPr>
        <w:pStyle w:val="Heading1"/>
      </w:pPr>
      <w:r>
        <w:t>System.ArgumentOutOfRangeException: The value must be greater than or equal to zero and less than the console's buffer size in that dimension.</w:t>
      </w:r>
    </w:p>
    <w:p w14:paraId="4FA80E39" w14:textId="77777777" w:rsidR="001F3C1F" w:rsidRDefault="001F3C1F" w:rsidP="00DA6AE5">
      <w:pPr>
        <w:pStyle w:val="Heading1"/>
      </w:pPr>
      <w:r>
        <w:t>Parameter name: top</w:t>
      </w:r>
    </w:p>
    <w:p w14:paraId="7D369212" w14:textId="77777777" w:rsidR="001F3C1F" w:rsidRDefault="001F3C1F" w:rsidP="00DA6AE5">
      <w:pPr>
        <w:pStyle w:val="Heading1"/>
      </w:pPr>
      <w:r>
        <w:t>Actual value was 73.</w:t>
      </w:r>
    </w:p>
    <w:p w14:paraId="318EB5ED" w14:textId="77777777" w:rsidR="001F3C1F" w:rsidRDefault="001F3C1F" w:rsidP="00DA6AE5">
      <w:pPr>
        <w:pStyle w:val="Heading1"/>
      </w:pPr>
      <w:r>
        <w:t xml:space="preserve">   at System.Console.SetCursorPosition(Int32 left, Int32 top)</w:t>
      </w:r>
    </w:p>
    <w:p w14:paraId="4AE60277" w14:textId="77777777" w:rsidR="001F3C1F" w:rsidRDefault="001F3C1F" w:rsidP="00DA6AE5">
      <w:pPr>
        <w:pStyle w:val="Heading1"/>
      </w:pPr>
      <w:r>
        <w:t xml:space="preserve">   at Microsoft.PowerShell.PSConsoleReadLine.CalculateWhereAndWhatToRender(Boolean cursorMovedToInitialPos, RenderData renderData, LineInfoForRendering&amp; lineInfoForRendering)</w:t>
      </w:r>
    </w:p>
    <w:p w14:paraId="74F96000" w14:textId="77777777" w:rsidR="001F3C1F" w:rsidRDefault="001F3C1F" w:rsidP="00DA6AE5">
      <w:pPr>
        <w:pStyle w:val="Heading1"/>
      </w:pPr>
      <w:r>
        <w:t xml:space="preserve">   at Microsoft.PowerShell.PSConsoleReadLine.ReallyRender(RenderData renderData, String defaultColor)</w:t>
      </w:r>
    </w:p>
    <w:p w14:paraId="1DE4D8DD" w14:textId="77777777" w:rsidR="001F3C1F" w:rsidRDefault="001F3C1F" w:rsidP="00DA6AE5">
      <w:pPr>
        <w:pStyle w:val="Heading1"/>
      </w:pPr>
      <w:r>
        <w:t xml:space="preserve">   at Microsoft.PowerShell.PSConsoleReadLine.ForceRender()</w:t>
      </w:r>
    </w:p>
    <w:p w14:paraId="6F60494F" w14:textId="77777777" w:rsidR="001F3C1F" w:rsidRDefault="001F3C1F" w:rsidP="00DA6AE5">
      <w:pPr>
        <w:pStyle w:val="Heading1"/>
      </w:pPr>
      <w:r>
        <w:t xml:space="preserve">   at Microsoft.PowerShell.PSConsoleReadLine.Insert(Char c)</w:t>
      </w:r>
    </w:p>
    <w:p w14:paraId="5BE95049" w14:textId="77777777" w:rsidR="001F3C1F" w:rsidRDefault="001F3C1F" w:rsidP="00DA6AE5">
      <w:pPr>
        <w:pStyle w:val="Heading1"/>
      </w:pPr>
      <w:r>
        <w:t xml:space="preserve">   at Microsoft.PowerShell.PSConsoleReadLine.AcceptLineImpl(Boolean validate)</w:t>
      </w:r>
    </w:p>
    <w:p w14:paraId="20B9F2A3" w14:textId="77777777" w:rsidR="001F3C1F" w:rsidRDefault="001F3C1F" w:rsidP="00DA6AE5">
      <w:pPr>
        <w:pStyle w:val="Heading1"/>
      </w:pPr>
      <w:r>
        <w:t xml:space="preserve">   at Microsoft.PowerShell.PSConsoleReadLine.ProcessOneKey(PSKeyInfo key, Dictionary`2 dispatchTable, Boolean ignoreIfNoAction, Object arg)</w:t>
      </w:r>
    </w:p>
    <w:p w14:paraId="189E2332" w14:textId="77777777" w:rsidR="001F3C1F" w:rsidRDefault="001F3C1F" w:rsidP="00DA6AE5">
      <w:pPr>
        <w:pStyle w:val="Heading1"/>
      </w:pPr>
      <w:r>
        <w:t xml:space="preserve">   at Microsoft.PowerShell.PSConsoleReadLine.InputLoop()</w:t>
      </w:r>
    </w:p>
    <w:p w14:paraId="05B8EFB0" w14:textId="77777777" w:rsidR="001F3C1F" w:rsidRDefault="001F3C1F" w:rsidP="00DA6AE5">
      <w:pPr>
        <w:pStyle w:val="Heading1"/>
      </w:pPr>
      <w:r>
        <w:lastRenderedPageBreak/>
        <w:t xml:space="preserve">   at Microsoft.PowerShell.PSConsoleReadLine.ReadLine(Runspace runspace, EngineIntrinsics engineIntrinsics, CancellationToken cancellationToken)</w:t>
      </w:r>
    </w:p>
    <w:p w14:paraId="22CFE118" w14:textId="77777777" w:rsidR="001F3C1F" w:rsidRDefault="001F3C1F" w:rsidP="00DA6AE5">
      <w:pPr>
        <w:pStyle w:val="Heading1"/>
      </w:pPr>
      <w:r>
        <w:t>```</w:t>
      </w:r>
    </w:p>
    <w:p w14:paraId="1BFB2B5D" w14:textId="77777777" w:rsidR="001F3C1F" w:rsidRDefault="001F3C1F" w:rsidP="00DA6AE5">
      <w:pPr>
        <w:pStyle w:val="Heading1"/>
      </w:pPr>
    </w:p>
    <w:p w14:paraId="0DBB59DE" w14:textId="77777777" w:rsidR="001F3C1F" w:rsidRDefault="001F3C1F" w:rsidP="00DA6AE5">
      <w:pPr>
        <w:pStyle w:val="Heading1"/>
      </w:pPr>
      <w:r>
        <w:t>PS C:\Users\marru&gt; PS C:\Users\marru&gt;     function ut(e) {</w:t>
      </w:r>
    </w:p>
    <w:p w14:paraId="67734D46" w14:textId="77777777" w:rsidR="001F3C1F" w:rsidRDefault="001F3C1F" w:rsidP="00DA6AE5">
      <w:pPr>
        <w:pStyle w:val="Heading1"/>
      </w:pPr>
      <w:r>
        <w:t>&gt;&gt; &gt;&gt;         return e ? '"' + e.replace(/\"/g, "") + '"' : ""</w:t>
      </w:r>
    </w:p>
    <w:p w14:paraId="4D68560A" w14:textId="77777777" w:rsidR="001F3C1F" w:rsidRDefault="001F3C1F" w:rsidP="00DA6AE5">
      <w:pPr>
        <w:pStyle w:val="Heading1"/>
      </w:pPr>
      <w:r>
        <w:t>&gt;&gt; &gt;&gt;     }</w:t>
      </w:r>
    </w:p>
    <w:p w14:paraId="36B98EC8" w14:textId="77777777" w:rsidR="001F3C1F" w:rsidRDefault="001F3C1F" w:rsidP="00DA6AE5">
      <w:pPr>
        <w:pStyle w:val="Heading1"/>
      </w:pPr>
      <w:r>
        <w:t>&gt;&gt; &gt;&gt;     function dt(e, t) {</w:t>
      </w:r>
    </w:p>
    <w:p w14:paraId="07A75DA2" w14:textId="77777777" w:rsidR="001F3C1F" w:rsidRDefault="001F3C1F" w:rsidP="00DA6AE5">
      <w:pPr>
        <w:pStyle w:val="Heading1"/>
      </w:pPr>
      <w:r>
        <w:t>&gt;&gt; &gt;&gt;         var n = typeof console !== d.l ? console : He("console");</w:t>
      </w:r>
    </w:p>
    <w:p w14:paraId="3ABFD490" w14:textId="77777777" w:rsidR="001F3C1F" w:rsidRDefault="001F3C1F" w:rsidP="00DA6AE5">
      <w:pPr>
        <w:pStyle w:val="Heading1"/>
      </w:pPr>
      <w:r>
        <w:t>&gt;&gt; &gt;&gt;         if (n) {</w:t>
      </w:r>
    </w:p>
    <w:p w14:paraId="6C4A6171" w14:textId="77777777" w:rsidR="001F3C1F" w:rsidRDefault="001F3C1F" w:rsidP="00DA6AE5">
      <w:pPr>
        <w:pStyle w:val="Heading1"/>
      </w:pPr>
      <w:r>
        <w:t>&gt;&gt; &gt;&gt;             var r = "log";</w:t>
      </w:r>
    </w:p>
    <w:p w14:paraId="7C8910AD" w14:textId="77777777" w:rsidR="001F3C1F" w:rsidRDefault="001F3C1F" w:rsidP="00DA6AE5">
      <w:pPr>
        <w:pStyle w:val="Heading1"/>
      </w:pPr>
      <w:r>
        <w:t>&gt;&gt; &gt;&gt;             n[e] &amp;&amp; (r = e),</w:t>
      </w:r>
    </w:p>
    <w:p w14:paraId="3151BAF4" w14:textId="77777777" w:rsidR="001F3C1F" w:rsidRDefault="001F3C1F" w:rsidP="00DA6AE5">
      <w:pPr>
        <w:pStyle w:val="Heading1"/>
      </w:pPr>
      <w:r>
        <w:t>&gt;&gt; &gt;&gt;             J(n[r]) &amp;&amp; n[r](t)</w:t>
      </w:r>
    </w:p>
    <w:p w14:paraId="277DF118" w14:textId="77777777" w:rsidR="001F3C1F" w:rsidRDefault="001F3C1F" w:rsidP="00DA6AE5">
      <w:pPr>
        <w:pStyle w:val="Heading1"/>
      </w:pPr>
      <w:r>
        <w:t>&gt;&gt; &gt;&gt;         }</w:t>
      </w:r>
    </w:p>
    <w:p w14:paraId="2596E004" w14:textId="77777777" w:rsidR="001F3C1F" w:rsidRDefault="001F3C1F" w:rsidP="00DA6AE5">
      <w:pPr>
        <w:pStyle w:val="Heading1"/>
      </w:pPr>
      <w:r>
        <w:t>&gt;&gt; &gt;&gt;     }</w:t>
      </w:r>
    </w:p>
    <w:p w14:paraId="281CB912" w14:textId="77777777" w:rsidR="001F3C1F" w:rsidRDefault="001F3C1F" w:rsidP="00DA6AE5">
      <w:pPr>
        <w:pStyle w:val="Heading1"/>
      </w:pPr>
      <w:r>
        <w:t>&gt;&gt; &gt;&gt;     var ft = function() {</w:t>
      </w:r>
    </w:p>
    <w:p w14:paraId="70F4A32E" w14:textId="77777777" w:rsidR="001F3C1F" w:rsidRDefault="001F3C1F" w:rsidP="00DA6AE5">
      <w:pPr>
        <w:pStyle w:val="Heading1"/>
      </w:pPr>
      <w:r>
        <w:t>&gt;&gt; &gt;&gt;         function e(e, t, n, r) {</w:t>
      </w:r>
    </w:p>
    <w:p w14:paraId="74250C07" w14:textId="77777777" w:rsidR="001F3C1F" w:rsidRDefault="001F3C1F" w:rsidP="00DA6AE5">
      <w:pPr>
        <w:pStyle w:val="Heading1"/>
      </w:pPr>
      <w:r>
        <w:t>&gt;&gt; &gt;&gt;             void 0 === n &amp;&amp; (n = !1);</w:t>
      </w:r>
    </w:p>
    <w:p w14:paraId="4C4B4D2C" w14:textId="77777777" w:rsidR="001F3C1F" w:rsidRDefault="001F3C1F" w:rsidP="00DA6AE5">
      <w:pPr>
        <w:pStyle w:val="Heading1"/>
      </w:pPr>
      <w:r>
        <w:t>&gt;&gt; &gt;&gt;             this.messageId = e,</w:t>
      </w:r>
    </w:p>
    <w:p w14:paraId="7FDC68B9" w14:textId="77777777" w:rsidR="001F3C1F" w:rsidRDefault="001F3C1F" w:rsidP="00DA6AE5">
      <w:pPr>
        <w:pStyle w:val="Heading1"/>
      </w:pPr>
      <w:r>
        <w:t>&gt;&gt; &gt;&gt;             this.message = (n ? "AI: " : "AI (Internal): ") + e;</w:t>
      </w:r>
    </w:p>
    <w:p w14:paraId="45AA75F2" w14:textId="77777777" w:rsidR="001F3C1F" w:rsidRDefault="001F3C1F" w:rsidP="00DA6AE5">
      <w:pPr>
        <w:pStyle w:val="Heading1"/>
      </w:pPr>
      <w:r>
        <w:lastRenderedPageBreak/>
        <w:t>&gt;&gt; &gt;&gt;             var i = "";</w:t>
      </w:r>
    </w:p>
    <w:p w14:paraId="377B9EC1" w14:textId="77777777" w:rsidR="001F3C1F" w:rsidRDefault="001F3C1F" w:rsidP="00DA6AE5">
      <w:pPr>
        <w:pStyle w:val="Heading1"/>
      </w:pPr>
      <w:r>
        <w:t>&gt;&gt; &gt;&gt;             Qe() &amp;&amp; (i = Xe().stringify(r));</w:t>
      </w:r>
    </w:p>
    <w:p w14:paraId="1C8623CA" w14:textId="77777777" w:rsidR="001F3C1F" w:rsidRDefault="001F3C1F" w:rsidP="00DA6AE5">
      <w:pPr>
        <w:pStyle w:val="Heading1"/>
      </w:pPr>
      <w:r>
        <w:t>&gt;&gt; &gt;&gt;             var o = (t ? " message:" + ut(t) : "") + (r ? " props:" + ut(i) : "");</w:t>
      </w:r>
    </w:p>
    <w:p w14:paraId="6117AF68" w14:textId="77777777" w:rsidR="001F3C1F" w:rsidRDefault="001F3C1F" w:rsidP="00DA6AE5">
      <w:pPr>
        <w:pStyle w:val="Heading1"/>
      </w:pPr>
      <w:r>
        <w:t>&gt;&gt; &gt;&gt;             this.message += o</w:t>
      </w:r>
    </w:p>
    <w:p w14:paraId="64B11D5E" w14:textId="77777777" w:rsidR="001F3C1F" w:rsidRDefault="001F3C1F" w:rsidP="00DA6AE5">
      <w:pPr>
        <w:pStyle w:val="Heading1"/>
      </w:pPr>
      <w:r>
        <w:t>&gt;&gt; &gt;&gt;         }</w:t>
      </w:r>
    </w:p>
    <w:p w14:paraId="79C09143" w14:textId="77777777" w:rsidR="001F3C1F" w:rsidRDefault="001F3C1F" w:rsidP="00DA6AE5">
      <w:pPr>
        <w:pStyle w:val="Heading1"/>
      </w:pPr>
      <w:r>
        <w:t>&gt;&gt; &gt;&gt;         return e.dataType = "MessageData",</w:t>
      </w:r>
    </w:p>
    <w:p w14:paraId="6B91A9AE" w14:textId="77777777" w:rsidR="001F3C1F" w:rsidRDefault="001F3C1F" w:rsidP="00DA6AE5">
      <w:pPr>
        <w:pStyle w:val="Heading1"/>
      </w:pPr>
      <w:r>
        <w:t>&gt;&gt; &gt;&gt;         e</w:t>
      </w:r>
    </w:p>
    <w:p w14:paraId="4E27593E" w14:textId="77777777" w:rsidR="001F3C1F" w:rsidRDefault="001F3C1F" w:rsidP="00DA6AE5">
      <w:pPr>
        <w:pStyle w:val="Heading1"/>
      </w:pPr>
      <w:r>
        <w:t>&gt;&gt; &gt;&gt;     }();</w:t>
      </w:r>
    </w:p>
    <w:p w14:paraId="5697820E" w14:textId="77777777" w:rsidR="001F3C1F" w:rsidRDefault="001F3C1F" w:rsidP="00DA6AE5">
      <w:pPr>
        <w:pStyle w:val="Heading1"/>
      </w:pPr>
      <w:r>
        <w:t>&gt;&gt; &gt;&gt;     var ht = function() {</w:t>
      </w:r>
    </w:p>
    <w:p w14:paraId="0D652775" w14:textId="77777777" w:rsidR="001F3C1F" w:rsidRDefault="001F3C1F" w:rsidP="00DA6AE5">
      <w:pPr>
        <w:pStyle w:val="Heading1"/>
      </w:pPr>
      <w:r>
        <w:t>&gt;&gt; &gt;&gt;         function e(t) {</w:t>
      </w:r>
    </w:p>
    <w:p w14:paraId="7CA77B35" w14:textId="77777777" w:rsidR="001F3C1F" w:rsidRDefault="001F3C1F" w:rsidP="00DA6AE5">
      <w:pPr>
        <w:pStyle w:val="Heading1"/>
      </w:pPr>
      <w:r>
        <w:t>&gt;&gt; &gt;&gt;             this.identifier = "DiagnosticLogger",</w:t>
      </w:r>
    </w:p>
    <w:p w14:paraId="402E99F0" w14:textId="77777777" w:rsidR="001F3C1F" w:rsidRDefault="001F3C1F" w:rsidP="00DA6AE5">
      <w:pPr>
        <w:pStyle w:val="Heading1"/>
      </w:pPr>
      <w:r>
        <w:t>&gt;&gt; &gt;&gt;             this.queue = [];</w:t>
      </w:r>
    </w:p>
    <w:p w14:paraId="56D4656D" w14:textId="77777777" w:rsidR="001F3C1F" w:rsidRDefault="001F3C1F" w:rsidP="00DA6AE5">
      <w:pPr>
        <w:pStyle w:val="Heading1"/>
      </w:pPr>
      <w:r>
        <w:t>&gt;&gt; &gt;&gt;             var n, r, i, o, a = 0, s = {};</w:t>
      </w:r>
    </w:p>
    <w:p w14:paraId="2D43ED40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21F1843F" w14:textId="77777777" w:rsidR="001F3C1F" w:rsidRDefault="001F3C1F" w:rsidP="00DA6AE5">
      <w:pPr>
        <w:pStyle w:val="Heading1"/>
      </w:pPr>
      <w:r>
        <w:t>&gt;&gt; &gt;&gt;                 function l(t, n) {</w:t>
      </w:r>
    </w:p>
    <w:p w14:paraId="496B301D" w14:textId="77777777" w:rsidR="001F3C1F" w:rsidRDefault="001F3C1F" w:rsidP="00DA6AE5">
      <w:pPr>
        <w:pStyle w:val="Heading1"/>
      </w:pPr>
      <w:r>
        <w:t>&gt;&gt; &gt;&gt;                     if (!(a &gt;= i)) {</w:t>
      </w:r>
    </w:p>
    <w:p w14:paraId="3021B076" w14:textId="77777777" w:rsidR="001F3C1F" w:rsidRDefault="001F3C1F" w:rsidP="00DA6AE5">
      <w:pPr>
        <w:pStyle w:val="Heading1"/>
      </w:pPr>
      <w:r>
        <w:t>&gt;&gt; &gt;&gt;                         var o = !0</w:t>
      </w:r>
    </w:p>
    <w:p w14:paraId="177B763D" w14:textId="77777777" w:rsidR="001F3C1F" w:rsidRDefault="001F3C1F" w:rsidP="00DA6AE5">
      <w:pPr>
        <w:pStyle w:val="Heading1"/>
      </w:pPr>
      <w:r>
        <w:t>&gt;&gt; &gt;&gt;                           , l = "AITR_" + n.messageId;</w:t>
      </w:r>
    </w:p>
    <w:p w14:paraId="7673ADB1" w14:textId="77777777" w:rsidR="001F3C1F" w:rsidRDefault="001F3C1F" w:rsidP="00DA6AE5">
      <w:pPr>
        <w:pStyle w:val="Heading1"/>
      </w:pPr>
      <w:r>
        <w:t>&gt;&gt; &gt;&gt;                         if (s[l] ? o = !1 : s[l] = !0,</w:t>
      </w:r>
    </w:p>
    <w:p w14:paraId="4EDB4D98" w14:textId="77777777" w:rsidR="001F3C1F" w:rsidRDefault="001F3C1F" w:rsidP="00DA6AE5">
      <w:pPr>
        <w:pStyle w:val="Heading1"/>
      </w:pPr>
      <w:r>
        <w:t>&gt;&gt; &gt;&gt;                         o &amp;&amp; (t &lt;= r &amp;&amp; (e.queue.push(n),</w:t>
      </w:r>
    </w:p>
    <w:p w14:paraId="4E3CA872" w14:textId="77777777" w:rsidR="001F3C1F" w:rsidRDefault="001F3C1F" w:rsidP="00DA6AE5">
      <w:pPr>
        <w:pStyle w:val="Heading1"/>
      </w:pPr>
      <w:r>
        <w:lastRenderedPageBreak/>
        <w:t>&gt;&gt; &gt;&gt;                         a++,</w:t>
      </w:r>
    </w:p>
    <w:p w14:paraId="0816EA4B" w14:textId="77777777" w:rsidR="001F3C1F" w:rsidRDefault="001F3C1F" w:rsidP="00DA6AE5">
      <w:pPr>
        <w:pStyle w:val="Heading1"/>
      </w:pPr>
      <w:r>
        <w:t>&gt;&gt; &gt;&gt;                         c(1 === t ? "error" : "warn", n)),</w:t>
      </w:r>
    </w:p>
    <w:p w14:paraId="722700A8" w14:textId="77777777" w:rsidR="001F3C1F" w:rsidRDefault="001F3C1F" w:rsidP="00DA6AE5">
      <w:pPr>
        <w:pStyle w:val="Heading1"/>
      </w:pPr>
      <w:r>
        <w:t>&gt;&gt; &gt;&gt;                         a === i)) {</w:t>
      </w:r>
    </w:p>
    <w:p w14:paraId="5D511CD3" w14:textId="77777777" w:rsidR="001F3C1F" w:rsidRDefault="001F3C1F" w:rsidP="00DA6AE5">
      <w:pPr>
        <w:pStyle w:val="Heading1"/>
      </w:pPr>
      <w:r>
        <w:t>&gt;&gt; &gt;&gt;                             var u = "Internal events throttle limit per PageView reached for this app."</w:t>
      </w:r>
    </w:p>
    <w:p w14:paraId="0BCBA4CB" w14:textId="77777777" w:rsidR="001F3C1F" w:rsidRDefault="001F3C1F" w:rsidP="00DA6AE5">
      <w:pPr>
        <w:pStyle w:val="Heading1"/>
      </w:pPr>
      <w:r>
        <w:t>&gt;&gt; &gt;&gt;                               , d = new ft(23,u,!1);</w:t>
      </w:r>
    </w:p>
    <w:p w14:paraId="1E7DC6EE" w14:textId="77777777" w:rsidR="001F3C1F" w:rsidRDefault="001F3C1F" w:rsidP="00DA6AE5">
      <w:pPr>
        <w:pStyle w:val="Heading1"/>
      </w:pPr>
      <w:r>
        <w:t>&gt;&gt; &gt;&gt;                             e.queue.push(d),</w:t>
      </w:r>
    </w:p>
    <w:p w14:paraId="5A45615D" w14:textId="77777777" w:rsidR="001F3C1F" w:rsidRDefault="001F3C1F" w:rsidP="00DA6AE5">
      <w:pPr>
        <w:pStyle w:val="Heading1"/>
      </w:pPr>
      <w:r>
        <w:t>&gt;&gt; &gt;&gt;                             1 === t ? e.errorToConsole(u) : e.warnToConsole(u)</w:t>
      </w:r>
    </w:p>
    <w:p w14:paraId="32B522E0" w14:textId="77777777" w:rsidR="001F3C1F" w:rsidRDefault="001F3C1F" w:rsidP="00DA6AE5">
      <w:pPr>
        <w:pStyle w:val="Heading1"/>
      </w:pPr>
      <w:r>
        <w:t>&gt;&gt; &gt;&gt;                         }</w:t>
      </w:r>
    </w:p>
    <w:p w14:paraId="6A07A90A" w14:textId="77777777" w:rsidR="001F3C1F" w:rsidRDefault="001F3C1F" w:rsidP="00DA6AE5">
      <w:pPr>
        <w:pStyle w:val="Heading1"/>
      </w:pPr>
      <w:r>
        <w:t>&gt;&gt; &gt;&gt;                     }</w:t>
      </w:r>
    </w:p>
    <w:p w14:paraId="42ECD147" w14:textId="77777777" w:rsidR="001F3C1F" w:rsidRDefault="001F3C1F" w:rsidP="00DA6AE5">
      <w:pPr>
        <w:pStyle w:val="Heading1"/>
      </w:pPr>
      <w:r>
        <w:t>&gt;&gt; &gt;&gt;                 }</w:t>
      </w:r>
    </w:p>
    <w:p w14:paraId="1225792C" w14:textId="77777777" w:rsidR="001F3C1F" w:rsidRDefault="001F3C1F" w:rsidP="00DA6AE5">
      <w:pPr>
        <w:pStyle w:val="Heading1"/>
      </w:pPr>
      <w:r>
        <w:t>&gt;&gt; &gt;&gt;                 function c(e, n) {</w:t>
      </w:r>
    </w:p>
    <w:p w14:paraId="42A6416F" w14:textId="77777777" w:rsidR="001F3C1F" w:rsidRDefault="001F3C1F" w:rsidP="00DA6AE5">
      <w:pPr>
        <w:pStyle w:val="Heading1"/>
      </w:pPr>
      <w:r>
        <w:t>&gt;&gt; &gt;&gt;                     var r = ct(t || {});</w:t>
      </w:r>
    </w:p>
    <w:p w14:paraId="7F291EDB" w14:textId="77777777" w:rsidR="001F3C1F" w:rsidRDefault="001F3C1F" w:rsidP="00DA6AE5">
      <w:pPr>
        <w:pStyle w:val="Heading1"/>
      </w:pPr>
      <w:r>
        <w:t>&gt;&gt; &gt;&gt;                     r &amp;&amp; r.diagLog &amp;&amp; r.diagLog(e, n)</w:t>
      </w:r>
    </w:p>
    <w:p w14:paraId="6791A819" w14:textId="77777777" w:rsidR="001F3C1F" w:rsidRDefault="001F3C1F" w:rsidP="00DA6AE5">
      <w:pPr>
        <w:pStyle w:val="Heading1"/>
      </w:pPr>
      <w:r>
        <w:t>&gt;&gt; &gt;&gt;                 }</w:t>
      </w:r>
    </w:p>
    <w:p w14:paraId="59EAC0B0" w14:textId="77777777" w:rsidR="001F3C1F" w:rsidRDefault="001F3C1F" w:rsidP="00DA6AE5">
      <w:pPr>
        <w:pStyle w:val="Heading1"/>
      </w:pPr>
      <w:r>
        <w:t>&gt;&gt; &gt;&gt;                 !function(e) {</w:t>
      </w:r>
    </w:p>
    <w:p w14:paraId="1DEF1893" w14:textId="77777777" w:rsidR="001F3C1F" w:rsidRDefault="001F3C1F" w:rsidP="00DA6AE5">
      <w:pPr>
        <w:pStyle w:val="Heading1"/>
      </w:pPr>
      <w:r>
        <w:t>&gt;&gt; &gt;&gt;                     n = xe(e.loggingLevelConsole, 0),</w:t>
      </w:r>
    </w:p>
    <w:p w14:paraId="788E83CF" w14:textId="77777777" w:rsidR="001F3C1F" w:rsidRDefault="001F3C1F" w:rsidP="00DA6AE5">
      <w:pPr>
        <w:pStyle w:val="Heading1"/>
      </w:pPr>
      <w:r>
        <w:t>&gt;&gt; &gt;&gt;                     r = xe(e.loggingLevelTelemetry, 1),</w:t>
      </w:r>
    </w:p>
    <w:p w14:paraId="0E639630" w14:textId="77777777" w:rsidR="001F3C1F" w:rsidRDefault="001F3C1F" w:rsidP="00DA6AE5">
      <w:pPr>
        <w:pStyle w:val="Heading1"/>
      </w:pPr>
      <w:r>
        <w:t>&gt;&gt; &gt;&gt;                     i = xe(e.maxMessageLimit, 25),</w:t>
      </w:r>
    </w:p>
    <w:p w14:paraId="1D8557D4" w14:textId="77777777" w:rsidR="001F3C1F" w:rsidRDefault="001F3C1F" w:rsidP="00DA6AE5">
      <w:pPr>
        <w:pStyle w:val="Heading1"/>
      </w:pPr>
      <w:r>
        <w:t>&gt;&gt; &gt;&gt;                     o = xe(e.enableDebugExceptions, !1)</w:t>
      </w:r>
    </w:p>
    <w:p w14:paraId="1F870FD2" w14:textId="77777777" w:rsidR="001F3C1F" w:rsidRDefault="001F3C1F" w:rsidP="00DA6AE5">
      <w:pPr>
        <w:pStyle w:val="Heading1"/>
      </w:pPr>
      <w:r>
        <w:lastRenderedPageBreak/>
        <w:t>&gt;&gt; &gt;&gt;                 }(t || {}),</w:t>
      </w:r>
    </w:p>
    <w:p w14:paraId="1B76C0C9" w14:textId="77777777" w:rsidR="001F3C1F" w:rsidRDefault="001F3C1F" w:rsidP="00DA6AE5">
      <w:pPr>
        <w:pStyle w:val="Heading1"/>
      </w:pPr>
      <w:r>
        <w:t>&gt;&gt; &gt;&gt;                 e.consoleLoggingLevel = function() {</w:t>
      </w:r>
    </w:p>
    <w:p w14:paraId="35CE9C29" w14:textId="77777777" w:rsidR="001F3C1F" w:rsidRDefault="001F3C1F" w:rsidP="00DA6AE5">
      <w:pPr>
        <w:pStyle w:val="Heading1"/>
      </w:pPr>
      <w:r>
        <w:t>&gt;&gt; &gt;&gt;                     return n</w:t>
      </w:r>
    </w:p>
    <w:p w14:paraId="5249B320" w14:textId="77777777" w:rsidR="001F3C1F" w:rsidRDefault="001F3C1F" w:rsidP="00DA6AE5">
      <w:pPr>
        <w:pStyle w:val="Heading1"/>
      </w:pPr>
      <w:r>
        <w:t>&gt;&gt; &gt;&gt;                 }</w:t>
      </w:r>
    </w:p>
    <w:p w14:paraId="7069B17B" w14:textId="77777777" w:rsidR="001F3C1F" w:rsidRDefault="001F3C1F" w:rsidP="00DA6AE5">
      <w:pPr>
        <w:pStyle w:val="Heading1"/>
      </w:pPr>
      <w:r>
        <w:t>&gt;&gt; &gt;&gt;                 ,</w:t>
      </w:r>
    </w:p>
    <w:p w14:paraId="21CABA3D" w14:textId="77777777" w:rsidR="001F3C1F" w:rsidRDefault="001F3C1F" w:rsidP="00DA6AE5">
      <w:pPr>
        <w:pStyle w:val="Heading1"/>
      </w:pPr>
      <w:r>
        <w:t>&gt;&gt; &gt;&gt;                 e.telemetryLoggingLevel = function() {</w:t>
      </w:r>
    </w:p>
    <w:p w14:paraId="7957880E" w14:textId="77777777" w:rsidR="001F3C1F" w:rsidRDefault="001F3C1F" w:rsidP="00DA6AE5">
      <w:pPr>
        <w:pStyle w:val="Heading1"/>
      </w:pPr>
      <w:r>
        <w:t>&gt;&gt; &gt;&gt;                     return r</w:t>
      </w:r>
    </w:p>
    <w:p w14:paraId="2E0B6F62" w14:textId="77777777" w:rsidR="001F3C1F" w:rsidRDefault="001F3C1F" w:rsidP="00DA6AE5">
      <w:pPr>
        <w:pStyle w:val="Heading1"/>
      </w:pPr>
      <w:r>
        <w:t>&gt;&gt; &gt;&gt;                 }</w:t>
      </w:r>
    </w:p>
    <w:p w14:paraId="07BCC478" w14:textId="77777777" w:rsidR="001F3C1F" w:rsidRDefault="001F3C1F" w:rsidP="00DA6AE5">
      <w:pPr>
        <w:pStyle w:val="Heading1"/>
      </w:pPr>
      <w:r>
        <w:t>&gt;&gt; &gt;&gt;                 ,</w:t>
      </w:r>
    </w:p>
    <w:p w14:paraId="6FC9D61B" w14:textId="77777777" w:rsidR="001F3C1F" w:rsidRDefault="001F3C1F" w:rsidP="00DA6AE5">
      <w:pPr>
        <w:pStyle w:val="Heading1"/>
      </w:pPr>
      <w:r>
        <w:t>&gt;&gt; &gt;&gt;                 e.maxInternalMessageLimit = function() {</w:t>
      </w:r>
    </w:p>
    <w:p w14:paraId="2D27B196" w14:textId="77777777" w:rsidR="001F3C1F" w:rsidRDefault="001F3C1F" w:rsidP="00DA6AE5">
      <w:pPr>
        <w:pStyle w:val="Heading1"/>
      </w:pPr>
      <w:r>
        <w:t>&gt;&gt; &gt;&gt;                     return i</w:t>
      </w:r>
    </w:p>
    <w:p w14:paraId="66D490FF" w14:textId="77777777" w:rsidR="001F3C1F" w:rsidRDefault="001F3C1F" w:rsidP="00DA6AE5">
      <w:pPr>
        <w:pStyle w:val="Heading1"/>
      </w:pPr>
      <w:r>
        <w:t>&gt;&gt; &gt;&gt;                 }</w:t>
      </w:r>
    </w:p>
    <w:p w14:paraId="03CB67BF" w14:textId="77777777" w:rsidR="001F3C1F" w:rsidRDefault="001F3C1F" w:rsidP="00DA6AE5">
      <w:pPr>
        <w:pStyle w:val="Heading1"/>
      </w:pPr>
      <w:r>
        <w:t>&gt;&gt; &gt;&gt;                 ,</w:t>
      </w:r>
    </w:p>
    <w:p w14:paraId="2D57CD73" w14:textId="77777777" w:rsidR="001F3C1F" w:rsidRDefault="001F3C1F" w:rsidP="00DA6AE5">
      <w:pPr>
        <w:pStyle w:val="Heading1"/>
      </w:pPr>
      <w:r>
        <w:t>&gt;&gt; &gt;&gt;                 e.enableDebugExceptions = function() {</w:t>
      </w:r>
    </w:p>
    <w:p w14:paraId="1C717E0F" w14:textId="77777777" w:rsidR="001F3C1F" w:rsidRDefault="001F3C1F" w:rsidP="00DA6AE5">
      <w:pPr>
        <w:pStyle w:val="Heading1"/>
      </w:pPr>
      <w:r>
        <w:t>&gt;&gt; &gt;&gt;                     return o</w:t>
      </w:r>
    </w:p>
    <w:p w14:paraId="48FDD1A7" w14:textId="77777777" w:rsidR="001F3C1F" w:rsidRDefault="001F3C1F" w:rsidP="00DA6AE5">
      <w:pPr>
        <w:pStyle w:val="Heading1"/>
      </w:pPr>
      <w:r>
        <w:t>&gt;&gt; &gt;&gt;                 }</w:t>
      </w:r>
    </w:p>
    <w:p w14:paraId="4C60C317" w14:textId="77777777" w:rsidR="001F3C1F" w:rsidRDefault="001F3C1F" w:rsidP="00DA6AE5">
      <w:pPr>
        <w:pStyle w:val="Heading1"/>
      </w:pPr>
      <w:r>
        <w:t>&gt;&gt; &gt;&gt;                 ,</w:t>
      </w:r>
    </w:p>
    <w:p w14:paraId="372937E0" w14:textId="77777777" w:rsidR="001F3C1F" w:rsidRDefault="001F3C1F" w:rsidP="00DA6AE5">
      <w:pPr>
        <w:pStyle w:val="Heading1"/>
      </w:pPr>
      <w:r>
        <w:t>&gt;&gt; &gt;&gt;                 e.throwInternal = function(t, r, i, a, u) {</w:t>
      </w:r>
    </w:p>
    <w:p w14:paraId="43516324" w14:textId="77777777" w:rsidR="001F3C1F" w:rsidRDefault="001F3C1F" w:rsidP="00DA6AE5">
      <w:pPr>
        <w:pStyle w:val="Heading1"/>
      </w:pPr>
      <w:r>
        <w:t>&gt;&gt; &gt;&gt;                     void 0 === u &amp;&amp; (u = !1);</w:t>
      </w:r>
    </w:p>
    <w:p w14:paraId="245542F5" w14:textId="77777777" w:rsidR="001F3C1F" w:rsidRDefault="001F3C1F" w:rsidP="00DA6AE5">
      <w:pPr>
        <w:pStyle w:val="Heading1"/>
      </w:pPr>
      <w:r>
        <w:t>&gt;&gt; &gt;&gt;                     var d = new ft(r,i,u,a);</w:t>
      </w:r>
    </w:p>
    <w:p w14:paraId="75F6738A" w14:textId="77777777" w:rsidR="001F3C1F" w:rsidRDefault="001F3C1F" w:rsidP="00DA6AE5">
      <w:pPr>
        <w:pStyle w:val="Heading1"/>
      </w:pPr>
      <w:r>
        <w:lastRenderedPageBreak/>
        <w:t>&gt;&gt; &gt;&gt;                     if (o)</w:t>
      </w:r>
    </w:p>
    <w:p w14:paraId="0ABB5A5D" w14:textId="77777777" w:rsidR="001F3C1F" w:rsidRDefault="001F3C1F" w:rsidP="00DA6AE5">
      <w:pPr>
        <w:pStyle w:val="Heading1"/>
      </w:pPr>
      <w:r>
        <w:t>&gt;&gt; &gt;&gt;                         throw et(d);</w:t>
      </w:r>
    </w:p>
    <w:p w14:paraId="5086648C" w14:textId="77777777" w:rsidR="001F3C1F" w:rsidRDefault="001F3C1F" w:rsidP="00DA6AE5">
      <w:pPr>
        <w:pStyle w:val="Heading1"/>
      </w:pPr>
      <w:r>
        <w:t>&gt;&gt; &gt;&gt;                     var f = 1 === t ? "errorToConsole" : "warnToConsole";</w:t>
      </w:r>
    </w:p>
    <w:p w14:paraId="4ECC22A1" w14:textId="77777777" w:rsidR="001F3C1F" w:rsidRDefault="001F3C1F" w:rsidP="00DA6AE5">
      <w:pPr>
        <w:pStyle w:val="Heading1"/>
      </w:pPr>
      <w:r>
        <w:t>&gt;&gt; &gt;&gt;                     if (G(d.message))</w:t>
      </w:r>
    </w:p>
    <w:p w14:paraId="0859572E" w14:textId="77777777" w:rsidR="001F3C1F" w:rsidRDefault="001F3C1F" w:rsidP="00DA6AE5">
      <w:pPr>
        <w:pStyle w:val="Heading1"/>
      </w:pPr>
      <w:r>
        <w:t>&gt;&gt; &gt;&gt;                         c("throw" + (1 === t ? "Critical" : "Warning"), d);</w:t>
      </w:r>
    </w:p>
    <w:p w14:paraId="66722745" w14:textId="77777777" w:rsidR="001F3C1F" w:rsidRDefault="001F3C1F" w:rsidP="00DA6AE5">
      <w:pPr>
        <w:pStyle w:val="Heading1"/>
      </w:pPr>
      <w:r>
        <w:t>&gt;&gt; &gt;&gt;                     else {</w:t>
      </w:r>
    </w:p>
    <w:p w14:paraId="44597EAC" w14:textId="77777777" w:rsidR="001F3C1F" w:rsidRDefault="001F3C1F" w:rsidP="00DA6AE5">
      <w:pPr>
        <w:pStyle w:val="Heading1"/>
      </w:pPr>
      <w:r>
        <w:t>&gt;&gt; &gt;&gt;                         if (u) {</w:t>
      </w:r>
    </w:p>
    <w:p w14:paraId="385D68F2" w14:textId="77777777" w:rsidR="001F3C1F" w:rsidRDefault="001F3C1F" w:rsidP="00DA6AE5">
      <w:pPr>
        <w:pStyle w:val="Heading1"/>
      </w:pPr>
      <w:r>
        <w:t>&gt;&gt; &gt;&gt;                             var h = +d.messageId;</w:t>
      </w:r>
    </w:p>
    <w:p w14:paraId="728FEB4C" w14:textId="77777777" w:rsidR="001F3C1F" w:rsidRDefault="001F3C1F" w:rsidP="00DA6AE5">
      <w:pPr>
        <w:pStyle w:val="Heading1"/>
      </w:pPr>
      <w:r>
        <w:t>&gt;&gt; &gt;&gt;                             !s[h] &amp;&amp; n &gt;= t &amp;&amp; (e[f](d.message),</w:t>
      </w:r>
    </w:p>
    <w:p w14:paraId="1642A538" w14:textId="77777777" w:rsidR="001F3C1F" w:rsidRDefault="001F3C1F" w:rsidP="00DA6AE5">
      <w:pPr>
        <w:pStyle w:val="Heading1"/>
      </w:pPr>
      <w:r>
        <w:t>&gt;&gt; &gt;&gt;                             s[h] = !0)</w:t>
      </w:r>
    </w:p>
    <w:p w14:paraId="15C90A52" w14:textId="77777777" w:rsidR="001F3C1F" w:rsidRDefault="001F3C1F" w:rsidP="00DA6AE5">
      <w:pPr>
        <w:pStyle w:val="Heading1"/>
      </w:pPr>
      <w:r>
        <w:t>&gt;&gt; &gt;&gt;                         } else</w:t>
      </w:r>
    </w:p>
    <w:p w14:paraId="5C9DAF5F" w14:textId="77777777" w:rsidR="001F3C1F" w:rsidRDefault="001F3C1F" w:rsidP="00DA6AE5">
      <w:pPr>
        <w:pStyle w:val="Heading1"/>
      </w:pPr>
      <w:r>
        <w:t>&gt;&gt; &gt;&gt;                             n &gt;= t &amp;&amp; e[f](d.message);</w:t>
      </w:r>
    </w:p>
    <w:p w14:paraId="285DC992" w14:textId="77777777" w:rsidR="001F3C1F" w:rsidRDefault="001F3C1F" w:rsidP="00DA6AE5">
      <w:pPr>
        <w:pStyle w:val="Heading1"/>
      </w:pPr>
      <w:r>
        <w:t>&gt;&gt; &gt;&gt;                         l(t, d)</w:t>
      </w:r>
    </w:p>
    <w:p w14:paraId="310ABBC2" w14:textId="77777777" w:rsidR="001F3C1F" w:rsidRDefault="001F3C1F" w:rsidP="00DA6AE5">
      <w:pPr>
        <w:pStyle w:val="Heading1"/>
      </w:pPr>
      <w:r>
        <w:t>&gt;&gt; &gt;&gt;                     }</w:t>
      </w:r>
    </w:p>
    <w:p w14:paraId="03D1D387" w14:textId="77777777" w:rsidR="001F3C1F" w:rsidRDefault="001F3C1F" w:rsidP="00DA6AE5">
      <w:pPr>
        <w:pStyle w:val="Heading1"/>
      </w:pPr>
      <w:r>
        <w:t>&gt;&gt; &gt;&gt;                 }</w:t>
      </w:r>
    </w:p>
    <w:p w14:paraId="23AC918D" w14:textId="77777777" w:rsidR="001F3C1F" w:rsidRDefault="001F3C1F" w:rsidP="00DA6AE5">
      <w:pPr>
        <w:pStyle w:val="Heading1"/>
      </w:pPr>
      <w:r>
        <w:t>&gt;&gt; &gt;&gt;                 ,</w:t>
      </w:r>
    </w:p>
    <w:p w14:paraId="2E5887D8" w14:textId="77777777" w:rsidR="001F3C1F" w:rsidRDefault="001F3C1F" w:rsidP="00DA6AE5">
      <w:pPr>
        <w:pStyle w:val="Heading1"/>
      </w:pPr>
      <w:r>
        <w:t>&gt;&gt; &gt;&gt;                 e.warnToConsole = function(e) {</w:t>
      </w:r>
    </w:p>
    <w:p w14:paraId="15603719" w14:textId="77777777" w:rsidR="001F3C1F" w:rsidRDefault="001F3C1F" w:rsidP="00DA6AE5">
      <w:pPr>
        <w:pStyle w:val="Heading1"/>
      </w:pPr>
      <w:r>
        <w:t>&gt;&gt; &gt;&gt;                     dt("warn", e),</w:t>
      </w:r>
    </w:p>
    <w:p w14:paraId="272E7474" w14:textId="77777777" w:rsidR="001F3C1F" w:rsidRDefault="001F3C1F" w:rsidP="00DA6AE5">
      <w:pPr>
        <w:pStyle w:val="Heading1"/>
      </w:pPr>
      <w:r>
        <w:t>&gt;&gt; &gt;&gt;                     c("warning", e)</w:t>
      </w:r>
    </w:p>
    <w:p w14:paraId="3C364CB9" w14:textId="77777777" w:rsidR="001F3C1F" w:rsidRDefault="001F3C1F" w:rsidP="00DA6AE5">
      <w:pPr>
        <w:pStyle w:val="Heading1"/>
      </w:pPr>
      <w:r>
        <w:t>&gt;&gt; &gt;&gt;                 }</w:t>
      </w:r>
    </w:p>
    <w:p w14:paraId="0A2A3319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0FF6EA0D" w14:textId="77777777" w:rsidR="001F3C1F" w:rsidRDefault="001F3C1F" w:rsidP="00DA6AE5">
      <w:pPr>
        <w:pStyle w:val="Heading1"/>
      </w:pPr>
      <w:r>
        <w:t>&gt;&gt; &gt;&gt;                 e.errorToConsole = function(e) {</w:t>
      </w:r>
    </w:p>
    <w:p w14:paraId="0E7DAF65" w14:textId="77777777" w:rsidR="001F3C1F" w:rsidRDefault="001F3C1F" w:rsidP="00DA6AE5">
      <w:pPr>
        <w:pStyle w:val="Heading1"/>
      </w:pPr>
      <w:r>
        <w:t>&gt;&gt; &gt;&gt;                     dt("error", e),</w:t>
      </w:r>
    </w:p>
    <w:p w14:paraId="06BE71CA" w14:textId="77777777" w:rsidR="001F3C1F" w:rsidRDefault="001F3C1F" w:rsidP="00DA6AE5">
      <w:pPr>
        <w:pStyle w:val="Heading1"/>
      </w:pPr>
      <w:r>
        <w:t>&gt;&gt; &gt;&gt;                     c("error", e)</w:t>
      </w:r>
    </w:p>
    <w:p w14:paraId="531FF96B" w14:textId="77777777" w:rsidR="001F3C1F" w:rsidRDefault="001F3C1F" w:rsidP="00DA6AE5">
      <w:pPr>
        <w:pStyle w:val="Heading1"/>
      </w:pPr>
      <w:r>
        <w:t>&gt;&gt; &gt;&gt;                 }</w:t>
      </w:r>
    </w:p>
    <w:p w14:paraId="0CB07011" w14:textId="77777777" w:rsidR="001F3C1F" w:rsidRDefault="001F3C1F" w:rsidP="00DA6AE5">
      <w:pPr>
        <w:pStyle w:val="Heading1"/>
      </w:pPr>
      <w:r>
        <w:t>&gt;&gt; &gt;&gt;                 ,</w:t>
      </w:r>
    </w:p>
    <w:p w14:paraId="67C7E8C2" w14:textId="77777777" w:rsidR="001F3C1F" w:rsidRDefault="001F3C1F" w:rsidP="00DA6AE5">
      <w:pPr>
        <w:pStyle w:val="Heading1"/>
      </w:pPr>
      <w:r>
        <w:t>&gt;&gt; &gt;&gt;                 e.resetInternalMessageCount = function() {</w:t>
      </w:r>
    </w:p>
    <w:p w14:paraId="7B39373C" w14:textId="77777777" w:rsidR="001F3C1F" w:rsidRDefault="001F3C1F" w:rsidP="00DA6AE5">
      <w:pPr>
        <w:pStyle w:val="Heading1"/>
      </w:pPr>
      <w:r>
        <w:t>&gt;&gt; &gt;&gt;                     a = 0,</w:t>
      </w:r>
    </w:p>
    <w:p w14:paraId="5D08F40D" w14:textId="77777777" w:rsidR="001F3C1F" w:rsidRDefault="001F3C1F" w:rsidP="00DA6AE5">
      <w:pPr>
        <w:pStyle w:val="Heading1"/>
      </w:pPr>
      <w:r>
        <w:t>&gt;&gt; &gt;&gt;                     s = {}</w:t>
      </w:r>
    </w:p>
    <w:p w14:paraId="3B878F48" w14:textId="77777777" w:rsidR="001F3C1F" w:rsidRDefault="001F3C1F" w:rsidP="00DA6AE5">
      <w:pPr>
        <w:pStyle w:val="Heading1"/>
      </w:pPr>
      <w:r>
        <w:t>&gt;&gt; &gt;&gt;                 }</w:t>
      </w:r>
    </w:p>
    <w:p w14:paraId="5A90A0F6" w14:textId="77777777" w:rsidR="001F3C1F" w:rsidRDefault="001F3C1F" w:rsidP="00DA6AE5">
      <w:pPr>
        <w:pStyle w:val="Heading1"/>
      </w:pPr>
      <w:r>
        <w:t>&gt;&gt; &gt;&gt;                 ,</w:t>
      </w:r>
    </w:p>
    <w:p w14:paraId="797BD51B" w14:textId="77777777" w:rsidR="001F3C1F" w:rsidRDefault="001F3C1F" w:rsidP="00DA6AE5">
      <w:pPr>
        <w:pStyle w:val="Heading1"/>
      </w:pPr>
      <w:r>
        <w:t>&gt;&gt; &gt;&gt;                 e.logInternalMessage = l</w:t>
      </w:r>
    </w:p>
    <w:p w14:paraId="1EAB618D" w14:textId="77777777" w:rsidR="001F3C1F" w:rsidRDefault="001F3C1F" w:rsidP="00DA6AE5">
      <w:pPr>
        <w:pStyle w:val="Heading1"/>
      </w:pPr>
      <w:r>
        <w:t>&gt;&gt; &gt;&gt;             }</w:t>
      </w:r>
    </w:p>
    <w:p w14:paraId="2FCA11B3" w14:textId="77777777" w:rsidR="001F3C1F" w:rsidRDefault="001F3C1F" w:rsidP="00DA6AE5">
      <w:pPr>
        <w:pStyle w:val="Heading1"/>
      </w:pPr>
      <w:r>
        <w:t>&gt;&gt; &gt;&gt;             ))</w:t>
      </w:r>
    </w:p>
    <w:p w14:paraId="7615D1B2" w14:textId="77777777" w:rsidR="001F3C1F" w:rsidRDefault="001F3C1F" w:rsidP="00DA6AE5">
      <w:pPr>
        <w:pStyle w:val="Heading1"/>
      </w:pPr>
      <w:r>
        <w:t>&gt;&gt; &gt;&gt;         }</w:t>
      </w:r>
    </w:p>
    <w:p w14:paraId="3E1A996B" w14:textId="77777777" w:rsidR="001F3C1F" w:rsidRDefault="001F3C1F" w:rsidP="00DA6AE5">
      <w:pPr>
        <w:pStyle w:val="Heading1"/>
      </w:pPr>
      <w:r>
        <w:t>&gt;&gt; &gt;&gt;         return e.__ieDyn = 1,</w:t>
      </w:r>
    </w:p>
    <w:p w14:paraId="1D7C6C2C" w14:textId="77777777" w:rsidR="001F3C1F" w:rsidRDefault="001F3C1F" w:rsidP="00DA6AE5">
      <w:pPr>
        <w:pStyle w:val="Heading1"/>
      </w:pPr>
      <w:r>
        <w:t>&gt;&gt; &gt;&gt;         e</w:t>
      </w:r>
    </w:p>
    <w:p w14:paraId="494EA6B4" w14:textId="77777777" w:rsidR="001F3C1F" w:rsidRDefault="001F3C1F" w:rsidP="00DA6AE5">
      <w:pPr>
        <w:pStyle w:val="Heading1"/>
      </w:pPr>
      <w:r>
        <w:t>&gt;&gt; &gt;&gt;     }();</w:t>
      </w:r>
    </w:p>
    <w:p w14:paraId="695E359C" w14:textId="77777777" w:rsidR="001F3C1F" w:rsidRDefault="001F3C1F" w:rsidP="00DA6AE5">
      <w:pPr>
        <w:pStyle w:val="Heading1"/>
      </w:pPr>
      <w:r>
        <w:t>&gt;&gt; &gt;&gt;     function pt(e) {</w:t>
      </w:r>
    </w:p>
    <w:p w14:paraId="5E3B82ED" w14:textId="77777777" w:rsidR="001F3C1F" w:rsidRDefault="001F3C1F" w:rsidP="00DA6AE5">
      <w:pPr>
        <w:pStyle w:val="Heading1"/>
      </w:pPr>
      <w:r>
        <w:t>&gt;&gt; &gt;&gt;         return e || new ht</w:t>
      </w:r>
    </w:p>
    <w:p w14:paraId="2C1AB576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17B030E8" w14:textId="77777777" w:rsidR="001F3C1F" w:rsidRDefault="001F3C1F" w:rsidP="00DA6AE5">
      <w:pPr>
        <w:pStyle w:val="Heading1"/>
      </w:pPr>
      <w:r>
        <w:t>&gt;&gt; &gt;&gt;     function gt(e, t, n, r, i, o) {</w:t>
      </w:r>
    </w:p>
    <w:p w14:paraId="5D51013B" w14:textId="77777777" w:rsidR="001F3C1F" w:rsidRDefault="001F3C1F" w:rsidP="00DA6AE5">
      <w:pPr>
        <w:pStyle w:val="Heading1"/>
      </w:pPr>
      <w:r>
        <w:t>&gt;&gt; &gt;&gt;         void 0 === o &amp;&amp; (o = !1),</w:t>
      </w:r>
    </w:p>
    <w:p w14:paraId="07A9232E" w14:textId="77777777" w:rsidR="001F3C1F" w:rsidRDefault="001F3C1F" w:rsidP="00DA6AE5">
      <w:pPr>
        <w:pStyle w:val="Heading1"/>
      </w:pPr>
      <w:r>
        <w:t>&gt;&gt; &gt;&gt;         pt(e).throwInternal(t, n, r, i, o)</w:t>
      </w:r>
    </w:p>
    <w:p w14:paraId="7EB76104" w14:textId="77777777" w:rsidR="001F3C1F" w:rsidRDefault="001F3C1F" w:rsidP="00DA6AE5">
      <w:pPr>
        <w:pStyle w:val="Heading1"/>
      </w:pPr>
      <w:r>
        <w:t>&gt;&gt; &gt;&gt;     }</w:t>
      </w:r>
    </w:p>
    <w:p w14:paraId="5C11D754" w14:textId="77777777" w:rsidR="001F3C1F" w:rsidRDefault="001F3C1F" w:rsidP="00DA6AE5">
      <w:pPr>
        <w:pStyle w:val="Heading1"/>
      </w:pPr>
      <w:r>
        <w:t>&gt;&gt; &gt;&gt;     function mt(e, t) {</w:t>
      </w:r>
    </w:p>
    <w:p w14:paraId="337E9B8A" w14:textId="77777777" w:rsidR="001F3C1F" w:rsidRDefault="001F3C1F" w:rsidP="00DA6AE5">
      <w:pPr>
        <w:pStyle w:val="Heading1"/>
      </w:pPr>
      <w:r>
        <w:t>&gt;&gt; &gt;&gt;         pt(e).warnToConsole(t)</w:t>
      </w:r>
    </w:p>
    <w:p w14:paraId="1B21D7CC" w14:textId="77777777" w:rsidR="001F3C1F" w:rsidRDefault="001F3C1F" w:rsidP="00DA6AE5">
      <w:pPr>
        <w:pStyle w:val="Heading1"/>
      </w:pPr>
      <w:r>
        <w:t>&gt;&gt; &gt;&gt;     }</w:t>
      </w:r>
    </w:p>
    <w:p w14:paraId="7C607EB4" w14:textId="77777777" w:rsidR="001F3C1F" w:rsidRDefault="001F3C1F" w:rsidP="00DA6AE5">
      <w:pPr>
        <w:pStyle w:val="Heading1"/>
      </w:pPr>
      <w:r>
        <w:t>&gt;&gt; &gt;&gt;     var bt = null</w:t>
      </w:r>
    </w:p>
    <w:p w14:paraId="1CE9B82D" w14:textId="77777777" w:rsidR="001F3C1F" w:rsidRDefault="001F3C1F" w:rsidP="00DA6AE5">
      <w:pPr>
        <w:pStyle w:val="Heading1"/>
      </w:pPr>
      <w:r>
        <w:t>&gt;&gt; &gt;&gt;       , vt = null</w:t>
      </w:r>
    </w:p>
    <w:p w14:paraId="4D4B68B2" w14:textId="77777777" w:rsidR="001F3C1F" w:rsidRDefault="001F3C1F" w:rsidP="00DA6AE5">
      <w:pPr>
        <w:pStyle w:val="Heading1"/>
      </w:pPr>
      <w:r>
        <w:t>&gt;&gt; &gt;&gt;       , yt = null</w:t>
      </w:r>
    </w:p>
    <w:p w14:paraId="60FC400A" w14:textId="77777777" w:rsidR="001F3C1F" w:rsidRDefault="001F3C1F" w:rsidP="00DA6AE5">
      <w:pPr>
        <w:pStyle w:val="Heading1"/>
      </w:pPr>
      <w:r>
        <w:t>&gt;&gt; &gt;&gt;       , Ct = We()</w:t>
      </w:r>
    </w:p>
    <w:p w14:paraId="4831B57F" w14:textId="77777777" w:rsidR="001F3C1F" w:rsidRDefault="001F3C1F" w:rsidP="00DA6AE5">
      <w:pPr>
        <w:pStyle w:val="Heading1"/>
      </w:pPr>
      <w:r>
        <w:t>&gt;&gt; &gt;&gt;       , St = {}</w:t>
      </w:r>
    </w:p>
    <w:p w14:paraId="360C9843" w14:textId="77777777" w:rsidR="001F3C1F" w:rsidRDefault="001F3C1F" w:rsidP="00DA6AE5">
      <w:pPr>
        <w:pStyle w:val="Heading1"/>
      </w:pPr>
      <w:r>
        <w:t>&gt;&gt; &gt;&gt;       , Ot = {};</w:t>
      </w:r>
    </w:p>
    <w:p w14:paraId="1C3A14FD" w14:textId="77777777" w:rsidR="001F3C1F" w:rsidRDefault="001F3C1F" w:rsidP="00DA6AE5">
      <w:pPr>
        <w:pStyle w:val="Heading1"/>
      </w:pPr>
      <w:r>
        <w:t>&gt;&gt; &gt;&gt;     function wt(e, t) {</w:t>
      </w:r>
    </w:p>
    <w:p w14:paraId="7B43EECB" w14:textId="77777777" w:rsidR="001F3C1F" w:rsidRDefault="001F3C1F" w:rsidP="00DA6AE5">
      <w:pPr>
        <w:pStyle w:val="Heading1"/>
      </w:pPr>
      <w:r>
        <w:t>&gt;&gt; &gt;&gt;         var n = It._ckMgr || Ot._ckMgr;</w:t>
      </w:r>
    </w:p>
    <w:p w14:paraId="782CED7C" w14:textId="77777777" w:rsidR="001F3C1F" w:rsidRDefault="001F3C1F" w:rsidP="00DA6AE5">
      <w:pPr>
        <w:pStyle w:val="Heading1"/>
      </w:pPr>
      <w:r>
        <w:t>&gt;&gt; &gt;&gt;         return n || (n = It._ckMgr = It(e, t),</w:t>
      </w:r>
    </w:p>
    <w:p w14:paraId="6E9FA51B" w14:textId="77777777" w:rsidR="001F3C1F" w:rsidRDefault="001F3C1F" w:rsidP="00DA6AE5">
      <w:pPr>
        <w:pStyle w:val="Heading1"/>
      </w:pPr>
      <w:r>
        <w:t>&gt;&gt; &gt;&gt;         Ot._ckMgr = n),</w:t>
      </w:r>
    </w:p>
    <w:p w14:paraId="7D8DEEC5" w14:textId="77777777" w:rsidR="001F3C1F" w:rsidRDefault="001F3C1F" w:rsidP="00DA6AE5">
      <w:pPr>
        <w:pStyle w:val="Heading1"/>
      </w:pPr>
      <w:r>
        <w:t>&gt;&gt; &gt;&gt;         n</w:t>
      </w:r>
    </w:p>
    <w:p w14:paraId="490E0669" w14:textId="77777777" w:rsidR="001F3C1F" w:rsidRDefault="001F3C1F" w:rsidP="00DA6AE5">
      <w:pPr>
        <w:pStyle w:val="Heading1"/>
      </w:pPr>
      <w:r>
        <w:t>&gt;&gt; &gt;&gt;     }</w:t>
      </w:r>
    </w:p>
    <w:p w14:paraId="3A18B3F3" w14:textId="77777777" w:rsidR="001F3C1F" w:rsidRDefault="001F3C1F" w:rsidP="00DA6AE5">
      <w:pPr>
        <w:pStyle w:val="Heading1"/>
      </w:pPr>
      <w:r>
        <w:lastRenderedPageBreak/>
        <w:t>&gt;&gt; &gt;&gt;     function _t(e) {</w:t>
      </w:r>
    </w:p>
    <w:p w14:paraId="60BC47E5" w14:textId="77777777" w:rsidR="001F3C1F" w:rsidRDefault="001F3C1F" w:rsidP="00DA6AE5">
      <w:pPr>
        <w:pStyle w:val="Heading1"/>
      </w:pPr>
      <w:r>
        <w:t>&gt;&gt; &gt;&gt;         return !e || e.isEnabled()</w:t>
      </w:r>
    </w:p>
    <w:p w14:paraId="321EF522" w14:textId="77777777" w:rsidR="001F3C1F" w:rsidRDefault="001F3C1F" w:rsidP="00DA6AE5">
      <w:pPr>
        <w:pStyle w:val="Heading1"/>
      </w:pPr>
      <w:r>
        <w:t>&gt;&gt; &gt;&gt;     }</w:t>
      </w:r>
    </w:p>
    <w:p w14:paraId="68AEE421" w14:textId="77777777" w:rsidR="001F3C1F" w:rsidRDefault="001F3C1F" w:rsidP="00DA6AE5">
      <w:pPr>
        <w:pStyle w:val="Heading1"/>
      </w:pPr>
      <w:r>
        <w:t>&gt;&gt; &gt;&gt;     function It(e, t) {</w:t>
      </w:r>
    </w:p>
    <w:p w14:paraId="1872AA78" w14:textId="77777777" w:rsidR="001F3C1F" w:rsidRDefault="001F3C1F" w:rsidP="00DA6AE5">
      <w:pPr>
        <w:pStyle w:val="Heading1"/>
      </w:pPr>
      <w:r>
        <w:t>&gt;&gt; &gt;&gt;         var n, r = function(e) {</w:t>
      </w:r>
    </w:p>
    <w:p w14:paraId="02028754" w14:textId="77777777" w:rsidR="001F3C1F" w:rsidRDefault="001F3C1F" w:rsidP="00DA6AE5">
      <w:pPr>
        <w:pStyle w:val="Heading1"/>
      </w:pPr>
      <w:r>
        <w:t>&gt;&gt; &gt;&gt;             var t = e.cookieCfg = e.cookieCfg || {};</w:t>
      </w:r>
    </w:p>
    <w:p w14:paraId="360E4ACD" w14:textId="77777777" w:rsidR="001F3C1F" w:rsidRDefault="001F3C1F" w:rsidP="00DA6AE5">
      <w:pPr>
        <w:pStyle w:val="Heading1"/>
      </w:pPr>
      <w:r>
        <w:t>&gt;&gt; &gt;&gt;             if (Ee(t, "domain", e.cookieDomain, $, K),</w:t>
      </w:r>
    </w:p>
    <w:p w14:paraId="5D587789" w14:textId="77777777" w:rsidR="001F3C1F" w:rsidRDefault="001F3C1F" w:rsidP="00DA6AE5">
      <w:pPr>
        <w:pStyle w:val="Heading1"/>
      </w:pPr>
      <w:r>
        <w:t>&gt;&gt; &gt;&gt;             Ee(t, "path", e.cookiePath || "/", null, K),</w:t>
      </w:r>
    </w:p>
    <w:p w14:paraId="25EEA42E" w14:textId="77777777" w:rsidR="001F3C1F" w:rsidRDefault="001F3C1F" w:rsidP="00DA6AE5">
      <w:pPr>
        <w:pStyle w:val="Heading1"/>
      </w:pPr>
      <w:r>
        <w:t>&gt;&gt; &gt;&gt;             K(t.enabled)) {</w:t>
      </w:r>
    </w:p>
    <w:p w14:paraId="4F1D3148" w14:textId="77777777" w:rsidR="001F3C1F" w:rsidRDefault="001F3C1F" w:rsidP="00DA6AE5">
      <w:pPr>
        <w:pStyle w:val="Heading1"/>
      </w:pPr>
      <w:r>
        <w:t>&gt;&gt; &gt;&gt;                 var n = void 0;</w:t>
      </w:r>
    </w:p>
    <w:p w14:paraId="2DF87651" w14:textId="77777777" w:rsidR="001F3C1F" w:rsidRDefault="001F3C1F" w:rsidP="00DA6AE5">
      <w:pPr>
        <w:pStyle w:val="Heading1"/>
      </w:pPr>
      <w:r>
        <w:t>&gt;&gt; &gt;&gt;                 G(e.isCookieUseDisabled) || (n = !e.isCookieUseDisabled),</w:t>
      </w:r>
    </w:p>
    <w:p w14:paraId="2FDFCF21" w14:textId="77777777" w:rsidR="001F3C1F" w:rsidRDefault="001F3C1F" w:rsidP="00DA6AE5">
      <w:pPr>
        <w:pStyle w:val="Heading1"/>
      </w:pPr>
      <w:r>
        <w:t>&gt;&gt; &gt;&gt;                 G(e.disableCookiesUsage) || (n = !e.disableCookiesUsage),</w:t>
      </w:r>
    </w:p>
    <w:p w14:paraId="3819E654" w14:textId="77777777" w:rsidR="001F3C1F" w:rsidRDefault="001F3C1F" w:rsidP="00DA6AE5">
      <w:pPr>
        <w:pStyle w:val="Heading1"/>
      </w:pPr>
      <w:r>
        <w:t>&gt;&gt; &gt;&gt;                 t.enabled = n</w:t>
      </w:r>
    </w:p>
    <w:p w14:paraId="54A5E6FA" w14:textId="77777777" w:rsidR="001F3C1F" w:rsidRDefault="001F3C1F" w:rsidP="00DA6AE5">
      <w:pPr>
        <w:pStyle w:val="Heading1"/>
      </w:pPr>
      <w:r>
        <w:t>&gt;&gt; &gt;&gt;             }</w:t>
      </w:r>
    </w:p>
    <w:p w14:paraId="7B9AE314" w14:textId="77777777" w:rsidR="001F3C1F" w:rsidRDefault="001F3C1F" w:rsidP="00DA6AE5">
      <w:pPr>
        <w:pStyle w:val="Heading1"/>
      </w:pPr>
      <w:r>
        <w:t>&gt;&gt; &gt;&gt;             return t</w:t>
      </w:r>
    </w:p>
    <w:p w14:paraId="00066371" w14:textId="77777777" w:rsidR="001F3C1F" w:rsidRDefault="001F3C1F" w:rsidP="00DA6AE5">
      <w:pPr>
        <w:pStyle w:val="Heading1"/>
      </w:pPr>
      <w:r>
        <w:t>&gt;&gt; &gt;&gt;         }(e || Ot), i = r.path || "/", o = r.domain, a = !1 !== r.enabled, s = ((n = {</w:t>
      </w:r>
    </w:p>
    <w:p w14:paraId="10218C31" w14:textId="77777777" w:rsidR="001F3C1F" w:rsidRDefault="001F3C1F" w:rsidP="00DA6AE5">
      <w:pPr>
        <w:pStyle w:val="Heading1"/>
      </w:pPr>
      <w:r>
        <w:t>&gt;&gt; &gt;&gt;             isEnabled: function() {</w:t>
      </w:r>
    </w:p>
    <w:p w14:paraId="720BF8BC" w14:textId="77777777" w:rsidR="001F3C1F" w:rsidRDefault="001F3C1F" w:rsidP="00DA6AE5">
      <w:pPr>
        <w:pStyle w:val="Heading1"/>
      </w:pPr>
      <w:r>
        <w:t>&gt;&gt; &gt;&gt;                 var e = a &amp;&amp; Et(t)</w:t>
      </w:r>
    </w:p>
    <w:p w14:paraId="50522FFD" w14:textId="77777777" w:rsidR="001F3C1F" w:rsidRDefault="001F3C1F" w:rsidP="00DA6AE5">
      <w:pPr>
        <w:pStyle w:val="Heading1"/>
      </w:pPr>
      <w:r>
        <w:t>&gt;&gt; &gt;&gt;                   , n = Ot._ckMgr;</w:t>
      </w:r>
    </w:p>
    <w:p w14:paraId="7C07CFB4" w14:textId="77777777" w:rsidR="001F3C1F" w:rsidRDefault="001F3C1F" w:rsidP="00DA6AE5">
      <w:pPr>
        <w:pStyle w:val="Heading1"/>
      </w:pPr>
      <w:r>
        <w:lastRenderedPageBreak/>
        <w:t>&gt;&gt; &gt;&gt;                 return e &amp;&amp; n &amp;&amp; s !== n &amp;&amp; (e = _t(n)),</w:t>
      </w:r>
    </w:p>
    <w:p w14:paraId="52B82194" w14:textId="77777777" w:rsidR="001F3C1F" w:rsidRDefault="001F3C1F" w:rsidP="00DA6AE5">
      <w:pPr>
        <w:pStyle w:val="Heading1"/>
      </w:pPr>
      <w:r>
        <w:t>&gt;&gt; &gt;&gt;                 e</w:t>
      </w:r>
    </w:p>
    <w:p w14:paraId="7CED07E6" w14:textId="77777777" w:rsidR="001F3C1F" w:rsidRDefault="001F3C1F" w:rsidP="00DA6AE5">
      <w:pPr>
        <w:pStyle w:val="Heading1"/>
      </w:pPr>
      <w:r>
        <w:t>&gt;&gt; &gt;&gt;             }</w:t>
      </w:r>
    </w:p>
    <w:p w14:paraId="2C54FA4B" w14:textId="77777777" w:rsidR="001F3C1F" w:rsidRDefault="001F3C1F" w:rsidP="00DA6AE5">
      <w:pPr>
        <w:pStyle w:val="Heading1"/>
      </w:pPr>
      <w:r>
        <w:t>&gt;&gt; &gt;&gt;         }).setEnabled = function(e) {</w:t>
      </w:r>
    </w:p>
    <w:p w14:paraId="5312CCE9" w14:textId="77777777" w:rsidR="001F3C1F" w:rsidRDefault="001F3C1F" w:rsidP="00DA6AE5">
      <w:pPr>
        <w:pStyle w:val="Heading1"/>
      </w:pPr>
      <w:r>
        <w:t>&gt;&gt; &gt;&gt;             a = !1 !== e</w:t>
      </w:r>
    </w:p>
    <w:p w14:paraId="134BF34B" w14:textId="77777777" w:rsidR="001F3C1F" w:rsidRDefault="001F3C1F" w:rsidP="00DA6AE5">
      <w:pPr>
        <w:pStyle w:val="Heading1"/>
      </w:pPr>
      <w:r>
        <w:t>&gt;&gt; &gt;&gt;         }</w:t>
      </w:r>
    </w:p>
    <w:p w14:paraId="63C14642" w14:textId="77777777" w:rsidR="001F3C1F" w:rsidRDefault="001F3C1F" w:rsidP="00DA6AE5">
      <w:pPr>
        <w:pStyle w:val="Heading1"/>
      </w:pPr>
      <w:r>
        <w:t>&gt;&gt; &gt;&gt;         ,</w:t>
      </w:r>
    </w:p>
    <w:p w14:paraId="08B12CCB" w14:textId="77777777" w:rsidR="001F3C1F" w:rsidRDefault="001F3C1F" w:rsidP="00DA6AE5">
      <w:pPr>
        <w:pStyle w:val="Heading1"/>
      </w:pPr>
      <w:r>
        <w:t>&gt;&gt; &gt;&gt;         n.set = function(e, t, n, a, l) {</w:t>
      </w:r>
    </w:p>
    <w:p w14:paraId="101020EB" w14:textId="77777777" w:rsidR="001F3C1F" w:rsidRDefault="001F3C1F" w:rsidP="00DA6AE5">
      <w:pPr>
        <w:pStyle w:val="Heading1"/>
      </w:pPr>
      <w:r>
        <w:t>&gt;&gt; &gt;&gt;             var c = !1;</w:t>
      </w:r>
    </w:p>
    <w:p w14:paraId="55CBA18D" w14:textId="77777777" w:rsidR="001F3C1F" w:rsidRDefault="001F3C1F" w:rsidP="00DA6AE5">
      <w:pPr>
        <w:pStyle w:val="Heading1"/>
      </w:pPr>
      <w:r>
        <w:t>&gt;&gt; &gt;&gt;             if (_t(s)) {</w:t>
      </w:r>
    </w:p>
    <w:p w14:paraId="00017153" w14:textId="77777777" w:rsidR="001F3C1F" w:rsidRDefault="001F3C1F" w:rsidP="00DA6AE5">
      <w:pPr>
        <w:pStyle w:val="Heading1"/>
      </w:pPr>
      <w:r>
        <w:t>&gt;&gt; &gt;&gt;                 var u = {}</w:t>
      </w:r>
    </w:p>
    <w:p w14:paraId="52651B1F" w14:textId="77777777" w:rsidR="001F3C1F" w:rsidRDefault="001F3C1F" w:rsidP="00DA6AE5">
      <w:pPr>
        <w:pStyle w:val="Heading1"/>
      </w:pPr>
      <w:r>
        <w:t>&gt;&gt; &gt;&gt;                   , d = me(t || "")</w:t>
      </w:r>
    </w:p>
    <w:p w14:paraId="0BCE6748" w14:textId="77777777" w:rsidR="001F3C1F" w:rsidRDefault="001F3C1F" w:rsidP="00DA6AE5">
      <w:pPr>
        <w:pStyle w:val="Heading1"/>
      </w:pPr>
      <w:r>
        <w:t>&gt;&gt; &gt;&gt;                   , f = d.indexOf(";");</w:t>
      </w:r>
    </w:p>
    <w:p w14:paraId="085CEF87" w14:textId="77777777" w:rsidR="001F3C1F" w:rsidRDefault="001F3C1F" w:rsidP="00DA6AE5">
      <w:pPr>
        <w:pStyle w:val="Heading1"/>
      </w:pPr>
      <w:r>
        <w:t>&gt;&gt; &gt;&gt;                 if (-1 !== f &amp;&amp; (d = me(t.substring(0, f)),</w:t>
      </w:r>
    </w:p>
    <w:p w14:paraId="705DD49F" w14:textId="77777777" w:rsidR="001F3C1F" w:rsidRDefault="001F3C1F" w:rsidP="00DA6AE5">
      <w:pPr>
        <w:pStyle w:val="Heading1"/>
      </w:pPr>
      <w:r>
        <w:t>&gt;&gt; &gt;&gt;                 u = jt(t.substring(f + 1))),</w:t>
      </w:r>
    </w:p>
    <w:p w14:paraId="5AB2DC02" w14:textId="77777777" w:rsidR="001F3C1F" w:rsidRDefault="001F3C1F" w:rsidP="00DA6AE5">
      <w:pPr>
        <w:pStyle w:val="Heading1"/>
      </w:pPr>
      <w:r>
        <w:t>&gt;&gt; &gt;&gt;                 Ee(u, "domain", a || o, ke, G),</w:t>
      </w:r>
    </w:p>
    <w:p w14:paraId="1AAF297F" w14:textId="77777777" w:rsidR="001F3C1F" w:rsidRDefault="001F3C1F" w:rsidP="00DA6AE5">
      <w:pPr>
        <w:pStyle w:val="Heading1"/>
      </w:pPr>
      <w:r>
        <w:t>&gt;&gt; &gt;&gt;                 !K(n)) {</w:t>
      </w:r>
    </w:p>
    <w:p w14:paraId="4CD7AEC6" w14:textId="77777777" w:rsidR="001F3C1F" w:rsidRDefault="001F3C1F" w:rsidP="00DA6AE5">
      <w:pPr>
        <w:pStyle w:val="Heading1"/>
      </w:pPr>
      <w:r>
        <w:t>&gt;&gt; &gt;&gt;                     var h = Ye();</w:t>
      </w:r>
    </w:p>
    <w:p w14:paraId="0958C045" w14:textId="77777777" w:rsidR="001F3C1F" w:rsidRDefault="001F3C1F" w:rsidP="00DA6AE5">
      <w:pPr>
        <w:pStyle w:val="Heading1"/>
      </w:pPr>
      <w:r>
        <w:t>&gt;&gt; &gt;&gt;                     if (G(u.expires)) {</w:t>
      </w:r>
    </w:p>
    <w:p w14:paraId="2CD4BE7B" w14:textId="77777777" w:rsidR="001F3C1F" w:rsidRDefault="001F3C1F" w:rsidP="00DA6AE5">
      <w:pPr>
        <w:pStyle w:val="Heading1"/>
      </w:pPr>
      <w:r>
        <w:t>&gt;&gt; &gt;&gt;                         var p = _e() + 1e3 * n;</w:t>
      </w:r>
    </w:p>
    <w:p w14:paraId="789C3CFC" w14:textId="77777777" w:rsidR="001F3C1F" w:rsidRDefault="001F3C1F" w:rsidP="00DA6AE5">
      <w:pPr>
        <w:pStyle w:val="Heading1"/>
      </w:pPr>
      <w:r>
        <w:lastRenderedPageBreak/>
        <w:t>&gt;&gt; &gt;&gt;                         if (p &gt; 0) {</w:t>
      </w:r>
    </w:p>
    <w:p w14:paraId="1CDC9A9E" w14:textId="77777777" w:rsidR="001F3C1F" w:rsidRDefault="001F3C1F" w:rsidP="00DA6AE5">
      <w:pPr>
        <w:pStyle w:val="Heading1"/>
      </w:pPr>
      <w:r>
        <w:t>&gt;&gt; &gt;&gt;                             var g = new Date;</w:t>
      </w:r>
    </w:p>
    <w:p w14:paraId="562457AB" w14:textId="77777777" w:rsidR="001F3C1F" w:rsidRDefault="001F3C1F" w:rsidP="00DA6AE5">
      <w:pPr>
        <w:pStyle w:val="Heading1"/>
      </w:pPr>
      <w:r>
        <w:t>&gt;&gt; &gt;&gt;                             g.setTime(p),</w:t>
      </w:r>
    </w:p>
    <w:p w14:paraId="4B4424C5" w14:textId="77777777" w:rsidR="001F3C1F" w:rsidRDefault="001F3C1F" w:rsidP="00DA6AE5">
      <w:pPr>
        <w:pStyle w:val="Heading1"/>
      </w:pPr>
      <w:r>
        <w:t>&gt;&gt; &gt;&gt;                             Ee(u, "expires", xt(g, h ? "toGMTString" : "toUTCString") || xt(g, h ? "toGMTString" : "toUTCString") || "", ke)</w:t>
      </w:r>
    </w:p>
    <w:p w14:paraId="104377C1" w14:textId="77777777" w:rsidR="001F3C1F" w:rsidRDefault="001F3C1F" w:rsidP="00DA6AE5">
      <w:pPr>
        <w:pStyle w:val="Heading1"/>
      </w:pPr>
      <w:r>
        <w:t>&gt;&gt; &gt;&gt;                         }</w:t>
      </w:r>
    </w:p>
    <w:p w14:paraId="0755E6F5" w14:textId="77777777" w:rsidR="001F3C1F" w:rsidRDefault="001F3C1F" w:rsidP="00DA6AE5">
      <w:pPr>
        <w:pStyle w:val="Heading1"/>
      </w:pPr>
      <w:r>
        <w:t>&gt;&gt; &gt;&gt;                     }</w:t>
      </w:r>
    </w:p>
    <w:p w14:paraId="0589EF31" w14:textId="77777777" w:rsidR="001F3C1F" w:rsidRDefault="001F3C1F" w:rsidP="00DA6AE5">
      <w:pPr>
        <w:pStyle w:val="Heading1"/>
      </w:pPr>
      <w:r>
        <w:t>&gt;&gt; &gt;&gt;                     h || Ee(u, "max-age", "" + n, null, G)</w:t>
      </w:r>
    </w:p>
    <w:p w14:paraId="17A9E865" w14:textId="77777777" w:rsidR="001F3C1F" w:rsidRDefault="001F3C1F" w:rsidP="00DA6AE5">
      <w:pPr>
        <w:pStyle w:val="Heading1"/>
      </w:pPr>
      <w:r>
        <w:t>&gt;&gt; &gt;&gt;                 }</w:t>
      </w:r>
    </w:p>
    <w:p w14:paraId="6C452A01" w14:textId="77777777" w:rsidR="001F3C1F" w:rsidRDefault="001F3C1F" w:rsidP="00DA6AE5">
      <w:pPr>
        <w:pStyle w:val="Heading1"/>
      </w:pPr>
      <w:r>
        <w:t>&gt;&gt; &gt;&gt;                 var m = Ke();</w:t>
      </w:r>
    </w:p>
    <w:p w14:paraId="346954DC" w14:textId="77777777" w:rsidR="001F3C1F" w:rsidRDefault="001F3C1F" w:rsidP="00DA6AE5">
      <w:pPr>
        <w:pStyle w:val="Heading1"/>
      </w:pPr>
      <w:r>
        <w:t>&gt;&gt; &gt;&gt;                 m &amp;&amp; "https:" === m.protocol &amp;&amp; (Ee(u, "secure", null, null, G),</w:t>
      </w:r>
    </w:p>
    <w:p w14:paraId="47E9565C" w14:textId="77777777" w:rsidR="001F3C1F" w:rsidRDefault="001F3C1F" w:rsidP="00DA6AE5">
      <w:pPr>
        <w:pStyle w:val="Heading1"/>
      </w:pPr>
      <w:r>
        <w:t>&gt;&gt; &gt;&gt;                 null === vt &amp;&amp; (vt = !At((Ge() || {}).userAgent)),</w:t>
      </w:r>
    </w:p>
    <w:p w14:paraId="5DA2EA7A" w14:textId="77777777" w:rsidR="001F3C1F" w:rsidRDefault="001F3C1F" w:rsidP="00DA6AE5">
      <w:pPr>
        <w:pStyle w:val="Heading1"/>
      </w:pPr>
      <w:r>
        <w:t>&gt;&gt; &gt;&gt;                 vt &amp;&amp; Ee(u, "SameSite", "None", null, G)),</w:t>
      </w:r>
    </w:p>
    <w:p w14:paraId="4E0A291B" w14:textId="77777777" w:rsidR="001F3C1F" w:rsidRDefault="001F3C1F" w:rsidP="00DA6AE5">
      <w:pPr>
        <w:pStyle w:val="Heading1"/>
      </w:pPr>
      <w:r>
        <w:t>&gt;&gt; &gt;&gt;                 Ee(u, "path", l || i, null, G),</w:t>
      </w:r>
    </w:p>
    <w:p w14:paraId="76D7C207" w14:textId="77777777" w:rsidR="001F3C1F" w:rsidRDefault="001F3C1F" w:rsidP="00DA6AE5">
      <w:pPr>
        <w:pStyle w:val="Heading1"/>
      </w:pPr>
      <w:r>
        <w:t>&gt;&gt; &gt;&gt;                 (r.setCookie || Lt)(e, kt(d, u)),</w:t>
      </w:r>
    </w:p>
    <w:p w14:paraId="4E3B82D9" w14:textId="77777777" w:rsidR="001F3C1F" w:rsidRDefault="001F3C1F" w:rsidP="00DA6AE5">
      <w:pPr>
        <w:pStyle w:val="Heading1"/>
      </w:pPr>
      <w:r>
        <w:t>&gt;&gt; &gt;&gt;                 c = !0</w:t>
      </w:r>
    </w:p>
    <w:p w14:paraId="5C17A5DB" w14:textId="77777777" w:rsidR="001F3C1F" w:rsidRDefault="001F3C1F" w:rsidP="00DA6AE5">
      <w:pPr>
        <w:pStyle w:val="Heading1"/>
      </w:pPr>
      <w:r>
        <w:t>&gt;&gt; &gt;&gt;             }</w:t>
      </w:r>
    </w:p>
    <w:p w14:paraId="1242B966" w14:textId="77777777" w:rsidR="001F3C1F" w:rsidRDefault="001F3C1F" w:rsidP="00DA6AE5">
      <w:pPr>
        <w:pStyle w:val="Heading1"/>
      </w:pPr>
      <w:r>
        <w:t>&gt;&gt; &gt;&gt;             return c</w:t>
      </w:r>
    </w:p>
    <w:p w14:paraId="24CF34AE" w14:textId="77777777" w:rsidR="001F3C1F" w:rsidRDefault="001F3C1F" w:rsidP="00DA6AE5">
      <w:pPr>
        <w:pStyle w:val="Heading1"/>
      </w:pPr>
      <w:r>
        <w:t>&gt;&gt; &gt;&gt;         }</w:t>
      </w:r>
    </w:p>
    <w:p w14:paraId="3C24BAA6" w14:textId="77777777" w:rsidR="001F3C1F" w:rsidRDefault="001F3C1F" w:rsidP="00DA6AE5">
      <w:pPr>
        <w:pStyle w:val="Heading1"/>
      </w:pPr>
      <w:r>
        <w:t>&gt;&gt; &gt;&gt;         ,</w:t>
      </w:r>
    </w:p>
    <w:p w14:paraId="68193810" w14:textId="77777777" w:rsidR="001F3C1F" w:rsidRDefault="001F3C1F" w:rsidP="00DA6AE5">
      <w:pPr>
        <w:pStyle w:val="Heading1"/>
      </w:pPr>
      <w:r>
        <w:lastRenderedPageBreak/>
        <w:t>&gt;&gt; &gt;&gt;         n.get = function(e) {</w:t>
      </w:r>
    </w:p>
    <w:p w14:paraId="2A889BC6" w14:textId="77777777" w:rsidR="001F3C1F" w:rsidRDefault="001F3C1F" w:rsidP="00DA6AE5">
      <w:pPr>
        <w:pStyle w:val="Heading1"/>
      </w:pPr>
      <w:r>
        <w:t>&gt;&gt; &gt;&gt;             var t = "";</w:t>
      </w:r>
    </w:p>
    <w:p w14:paraId="55CCCC3A" w14:textId="77777777" w:rsidR="001F3C1F" w:rsidRDefault="001F3C1F" w:rsidP="00DA6AE5">
      <w:pPr>
        <w:pStyle w:val="Heading1"/>
      </w:pPr>
      <w:r>
        <w:t>&gt;&gt; &gt;&gt;             return _t(s) &amp;&amp; (t = (r.getCookie || Tt)(e)),</w:t>
      </w:r>
    </w:p>
    <w:p w14:paraId="2CC3A9FC" w14:textId="77777777" w:rsidR="001F3C1F" w:rsidRDefault="001F3C1F" w:rsidP="00DA6AE5">
      <w:pPr>
        <w:pStyle w:val="Heading1"/>
      </w:pPr>
      <w:r>
        <w:t>&gt;&gt; &gt;&gt;             t</w:t>
      </w:r>
    </w:p>
    <w:p w14:paraId="695CE503" w14:textId="77777777" w:rsidR="001F3C1F" w:rsidRDefault="001F3C1F" w:rsidP="00DA6AE5">
      <w:pPr>
        <w:pStyle w:val="Heading1"/>
      </w:pPr>
      <w:r>
        <w:t>&gt;&gt; &gt;&gt;         }</w:t>
      </w:r>
    </w:p>
    <w:p w14:paraId="2BCA9455" w14:textId="77777777" w:rsidR="001F3C1F" w:rsidRDefault="001F3C1F" w:rsidP="00DA6AE5">
      <w:pPr>
        <w:pStyle w:val="Heading1"/>
      </w:pPr>
      <w:r>
        <w:t>&gt;&gt; &gt;&gt;         ,</w:t>
      </w:r>
    </w:p>
    <w:p w14:paraId="15A95E78" w14:textId="77777777" w:rsidR="001F3C1F" w:rsidRDefault="001F3C1F" w:rsidP="00DA6AE5">
      <w:pPr>
        <w:pStyle w:val="Heading1"/>
      </w:pPr>
      <w:r>
        <w:t>&gt;&gt; &gt;&gt;         n.del = function(e, t) {</w:t>
      </w:r>
    </w:p>
    <w:p w14:paraId="1D99D00D" w14:textId="77777777" w:rsidR="001F3C1F" w:rsidRDefault="001F3C1F" w:rsidP="00DA6AE5">
      <w:pPr>
        <w:pStyle w:val="Heading1"/>
      </w:pPr>
      <w:r>
        <w:t>&gt;&gt; &gt;&gt;             var n = !1;</w:t>
      </w:r>
    </w:p>
    <w:p w14:paraId="30CF4DE1" w14:textId="77777777" w:rsidR="001F3C1F" w:rsidRDefault="001F3C1F" w:rsidP="00DA6AE5">
      <w:pPr>
        <w:pStyle w:val="Heading1"/>
      </w:pPr>
      <w:r>
        <w:t>&gt;&gt; &gt;&gt;             return _t(s) &amp;&amp; (n = s.purge(e, t)),</w:t>
      </w:r>
    </w:p>
    <w:p w14:paraId="1BEB6B56" w14:textId="77777777" w:rsidR="001F3C1F" w:rsidRDefault="001F3C1F" w:rsidP="00DA6AE5">
      <w:pPr>
        <w:pStyle w:val="Heading1"/>
      </w:pPr>
      <w:r>
        <w:t>&gt;&gt; &gt;&gt;             n</w:t>
      </w:r>
    </w:p>
    <w:p w14:paraId="3181775E" w14:textId="77777777" w:rsidR="001F3C1F" w:rsidRDefault="001F3C1F" w:rsidP="00DA6AE5">
      <w:pPr>
        <w:pStyle w:val="Heading1"/>
      </w:pPr>
      <w:r>
        <w:t>&gt;&gt; &gt;&gt;         }</w:t>
      </w:r>
    </w:p>
    <w:p w14:paraId="4ECD22AB" w14:textId="77777777" w:rsidR="001F3C1F" w:rsidRDefault="001F3C1F" w:rsidP="00DA6AE5">
      <w:pPr>
        <w:pStyle w:val="Heading1"/>
      </w:pPr>
      <w:r>
        <w:t>&gt;&gt; &gt;&gt;         ,</w:t>
      </w:r>
    </w:p>
    <w:p w14:paraId="2EB7EBF0" w14:textId="77777777" w:rsidR="001F3C1F" w:rsidRDefault="001F3C1F" w:rsidP="00DA6AE5">
      <w:pPr>
        <w:pStyle w:val="Heading1"/>
      </w:pPr>
      <w:r>
        <w:t>&gt;&gt; &gt;&gt;         n.purge = function(e, n) {</w:t>
      </w:r>
    </w:p>
    <w:p w14:paraId="60E32CA7" w14:textId="77777777" w:rsidR="001F3C1F" w:rsidRDefault="001F3C1F" w:rsidP="00DA6AE5">
      <w:pPr>
        <w:pStyle w:val="Heading1"/>
      </w:pPr>
      <w:r>
        <w:t>&gt;&gt; &gt;&gt;             var i, o = !1;</w:t>
      </w:r>
    </w:p>
    <w:p w14:paraId="0634F40A" w14:textId="77777777" w:rsidR="001F3C1F" w:rsidRDefault="001F3C1F" w:rsidP="00DA6AE5">
      <w:pPr>
        <w:pStyle w:val="Heading1"/>
      </w:pPr>
      <w:r>
        <w:t>&gt;&gt; &gt;&gt;             if (Et(t)) {</w:t>
      </w:r>
    </w:p>
    <w:p w14:paraId="3882D04A" w14:textId="77777777" w:rsidR="001F3C1F" w:rsidRDefault="001F3C1F" w:rsidP="00DA6AE5">
      <w:pPr>
        <w:pStyle w:val="Heading1"/>
      </w:pPr>
      <w:r>
        <w:t>&gt;&gt; &gt;&gt;                 var a = ((i = {}).path = n || "/",</w:t>
      </w:r>
    </w:p>
    <w:p w14:paraId="0D7D8A9E" w14:textId="77777777" w:rsidR="001F3C1F" w:rsidRDefault="001F3C1F" w:rsidP="00DA6AE5">
      <w:pPr>
        <w:pStyle w:val="Heading1"/>
      </w:pPr>
      <w:r>
        <w:t>&gt;&gt; &gt;&gt;                 i.expires = "Thu, 01 Jan 1970 00:00:01 GMT",</w:t>
      </w:r>
    </w:p>
    <w:p w14:paraId="243B79CF" w14:textId="77777777" w:rsidR="001F3C1F" w:rsidRDefault="001F3C1F" w:rsidP="00DA6AE5">
      <w:pPr>
        <w:pStyle w:val="Heading1"/>
      </w:pPr>
      <w:r>
        <w:t>&gt;&gt; &gt;&gt;                 i);</w:t>
      </w:r>
    </w:p>
    <w:p w14:paraId="18BCCCB3" w14:textId="77777777" w:rsidR="001F3C1F" w:rsidRDefault="001F3C1F" w:rsidP="00DA6AE5">
      <w:pPr>
        <w:pStyle w:val="Heading1"/>
      </w:pPr>
      <w:r>
        <w:t>&gt;&gt; &gt;&gt;                 Ye() || (a["max-age"] = "0"),</w:t>
      </w:r>
    </w:p>
    <w:p w14:paraId="1E05A1FB" w14:textId="77777777" w:rsidR="001F3C1F" w:rsidRDefault="001F3C1F" w:rsidP="00DA6AE5">
      <w:pPr>
        <w:pStyle w:val="Heading1"/>
      </w:pPr>
      <w:r>
        <w:t>&gt;&gt; &gt;&gt;                 (r.delCookie || Lt)(e, kt("", a)),</w:t>
      </w:r>
    </w:p>
    <w:p w14:paraId="5923E170" w14:textId="77777777" w:rsidR="001F3C1F" w:rsidRDefault="001F3C1F" w:rsidP="00DA6AE5">
      <w:pPr>
        <w:pStyle w:val="Heading1"/>
      </w:pPr>
      <w:r>
        <w:lastRenderedPageBreak/>
        <w:t>&gt;&gt; &gt;&gt;                 o = !0</w:t>
      </w:r>
    </w:p>
    <w:p w14:paraId="508C7BEC" w14:textId="77777777" w:rsidR="001F3C1F" w:rsidRDefault="001F3C1F" w:rsidP="00DA6AE5">
      <w:pPr>
        <w:pStyle w:val="Heading1"/>
      </w:pPr>
      <w:r>
        <w:t>&gt;&gt; &gt;&gt;             }</w:t>
      </w:r>
    </w:p>
    <w:p w14:paraId="387AFEB3" w14:textId="77777777" w:rsidR="001F3C1F" w:rsidRDefault="001F3C1F" w:rsidP="00DA6AE5">
      <w:pPr>
        <w:pStyle w:val="Heading1"/>
      </w:pPr>
      <w:r>
        <w:t>&gt;&gt; &gt;&gt;             return o</w:t>
      </w:r>
    </w:p>
    <w:p w14:paraId="6189FD6E" w14:textId="77777777" w:rsidR="001F3C1F" w:rsidRDefault="001F3C1F" w:rsidP="00DA6AE5">
      <w:pPr>
        <w:pStyle w:val="Heading1"/>
      </w:pPr>
      <w:r>
        <w:t>&gt;&gt; &gt;&gt;         }</w:t>
      </w:r>
    </w:p>
    <w:p w14:paraId="05CC4E17" w14:textId="77777777" w:rsidR="001F3C1F" w:rsidRDefault="001F3C1F" w:rsidP="00DA6AE5">
      <w:pPr>
        <w:pStyle w:val="Heading1"/>
      </w:pPr>
      <w:r>
        <w:t>&gt;&gt; &gt;&gt;         ,</w:t>
      </w:r>
    </w:p>
    <w:p w14:paraId="09DC75C4" w14:textId="77777777" w:rsidR="001F3C1F" w:rsidRDefault="001F3C1F" w:rsidP="00DA6AE5">
      <w:pPr>
        <w:pStyle w:val="Heading1"/>
      </w:pPr>
      <w:r>
        <w:t>&gt;&gt; &gt;&gt;         n);</w:t>
      </w:r>
    </w:p>
    <w:p w14:paraId="699E9686" w14:textId="77777777" w:rsidR="001F3C1F" w:rsidRDefault="001F3C1F" w:rsidP="00DA6AE5">
      <w:pPr>
        <w:pStyle w:val="Heading1"/>
      </w:pPr>
      <w:r>
        <w:t>&gt;&gt; &gt;&gt;         return s._ckMgr = s,</w:t>
      </w:r>
    </w:p>
    <w:p w14:paraId="040186F9" w14:textId="77777777" w:rsidR="001F3C1F" w:rsidRDefault="001F3C1F" w:rsidP="00DA6AE5">
      <w:pPr>
        <w:pStyle w:val="Heading1"/>
      </w:pPr>
      <w:r>
        <w:t>&gt;&gt; &gt;&gt;         s</w:t>
      </w:r>
    </w:p>
    <w:p w14:paraId="49A3AE56" w14:textId="77777777" w:rsidR="001F3C1F" w:rsidRDefault="001F3C1F" w:rsidP="00DA6AE5">
      <w:pPr>
        <w:pStyle w:val="Heading1"/>
      </w:pPr>
      <w:r>
        <w:t>&gt;&gt; &gt;&gt;     }</w:t>
      </w:r>
    </w:p>
    <w:p w14:paraId="2763F5B5" w14:textId="77777777" w:rsidR="001F3C1F" w:rsidRDefault="001F3C1F" w:rsidP="00DA6AE5">
      <w:pPr>
        <w:pStyle w:val="Heading1"/>
      </w:pPr>
      <w:r>
        <w:t>&gt;&gt; &gt;&gt;     function Et(e) {</w:t>
      </w:r>
    </w:p>
    <w:p w14:paraId="40D5D9C6" w14:textId="77777777" w:rsidR="001F3C1F" w:rsidRDefault="001F3C1F" w:rsidP="00DA6AE5">
      <w:pPr>
        <w:pStyle w:val="Heading1"/>
      </w:pPr>
      <w:r>
        <w:t>&gt;&gt; &gt;&gt;         if (null === bt) {</w:t>
      </w:r>
    </w:p>
    <w:p w14:paraId="67106389" w14:textId="77777777" w:rsidR="001F3C1F" w:rsidRDefault="001F3C1F" w:rsidP="00DA6AE5">
      <w:pPr>
        <w:pStyle w:val="Heading1"/>
      </w:pPr>
      <w:r>
        <w:t>&gt;&gt; &gt;&gt;             bt = !1;</w:t>
      </w:r>
    </w:p>
    <w:p w14:paraId="7AC75A1B" w14:textId="77777777" w:rsidR="001F3C1F" w:rsidRDefault="001F3C1F" w:rsidP="00DA6AE5">
      <w:pPr>
        <w:pStyle w:val="Heading1"/>
      </w:pPr>
      <w:r>
        <w:t>&gt;&gt; &gt;&gt;             try {</w:t>
      </w:r>
    </w:p>
    <w:p w14:paraId="4CD8A7C2" w14:textId="77777777" w:rsidR="001F3C1F" w:rsidRDefault="001F3C1F" w:rsidP="00DA6AE5">
      <w:pPr>
        <w:pStyle w:val="Heading1"/>
      </w:pPr>
      <w:r>
        <w:t>&gt;&gt; &gt;&gt;                 bt = void 0 !== (Ct || {}).cookie</w:t>
      </w:r>
    </w:p>
    <w:p w14:paraId="2EA89153" w14:textId="77777777" w:rsidR="001F3C1F" w:rsidRDefault="001F3C1F" w:rsidP="00DA6AE5">
      <w:pPr>
        <w:pStyle w:val="Heading1"/>
      </w:pPr>
      <w:r>
        <w:t>&gt;&gt; &gt;&gt;             } catch (t) {</w:t>
      </w:r>
    </w:p>
    <w:p w14:paraId="13DBDA72" w14:textId="77777777" w:rsidR="001F3C1F" w:rsidRDefault="001F3C1F" w:rsidP="00DA6AE5">
      <w:pPr>
        <w:pStyle w:val="Heading1"/>
      </w:pPr>
      <w:r>
        <w:t>&gt;&gt; &gt;&gt;                 gt(e, 2, 68, "Cannot access document.cookie - " + Ie(t), {</w:t>
      </w:r>
    </w:p>
    <w:p w14:paraId="74581137" w14:textId="77777777" w:rsidR="001F3C1F" w:rsidRDefault="001F3C1F" w:rsidP="00DA6AE5">
      <w:pPr>
        <w:pStyle w:val="Heading1"/>
      </w:pPr>
      <w:r>
        <w:t>&gt;&gt; &gt;&gt;                     exception: et(t)</w:t>
      </w:r>
    </w:p>
    <w:p w14:paraId="719967F5" w14:textId="77777777" w:rsidR="001F3C1F" w:rsidRDefault="001F3C1F" w:rsidP="00DA6AE5">
      <w:pPr>
        <w:pStyle w:val="Heading1"/>
      </w:pPr>
      <w:r>
        <w:t>&gt;&gt; &gt;&gt;                 })</w:t>
      </w:r>
    </w:p>
    <w:p w14:paraId="2536214F" w14:textId="77777777" w:rsidR="001F3C1F" w:rsidRDefault="001F3C1F" w:rsidP="00DA6AE5">
      <w:pPr>
        <w:pStyle w:val="Heading1"/>
      </w:pPr>
      <w:r>
        <w:t>&gt;&gt; &gt;&gt;             }</w:t>
      </w:r>
    </w:p>
    <w:p w14:paraId="28A89E8E" w14:textId="77777777" w:rsidR="001F3C1F" w:rsidRDefault="001F3C1F" w:rsidP="00DA6AE5">
      <w:pPr>
        <w:pStyle w:val="Heading1"/>
      </w:pPr>
      <w:r>
        <w:t>&gt;&gt; &gt;&gt;         }</w:t>
      </w:r>
    </w:p>
    <w:p w14:paraId="67D772AB" w14:textId="77777777" w:rsidR="001F3C1F" w:rsidRDefault="001F3C1F" w:rsidP="00DA6AE5">
      <w:pPr>
        <w:pStyle w:val="Heading1"/>
      </w:pPr>
      <w:r>
        <w:lastRenderedPageBreak/>
        <w:t>&gt;&gt; &gt;&gt;         return bt</w:t>
      </w:r>
    </w:p>
    <w:p w14:paraId="4F56F618" w14:textId="77777777" w:rsidR="001F3C1F" w:rsidRDefault="001F3C1F" w:rsidP="00DA6AE5">
      <w:pPr>
        <w:pStyle w:val="Heading1"/>
      </w:pPr>
      <w:r>
        <w:t>&gt;&gt; &gt;&gt;     }</w:t>
      </w:r>
    </w:p>
    <w:p w14:paraId="562BC6BE" w14:textId="77777777" w:rsidR="001F3C1F" w:rsidRDefault="001F3C1F" w:rsidP="00DA6AE5">
      <w:pPr>
        <w:pStyle w:val="Heading1"/>
      </w:pPr>
      <w:r>
        <w:t>&gt;&gt; &gt;&gt;     function jt(e) {</w:t>
      </w:r>
    </w:p>
    <w:p w14:paraId="68744090" w14:textId="77777777" w:rsidR="001F3C1F" w:rsidRDefault="001F3C1F" w:rsidP="00DA6AE5">
      <w:pPr>
        <w:pStyle w:val="Heading1"/>
      </w:pPr>
      <w:r>
        <w:t>&gt;&gt; &gt;&gt;         var t = {};</w:t>
      </w:r>
    </w:p>
    <w:p w14:paraId="4EDDB079" w14:textId="77777777" w:rsidR="001F3C1F" w:rsidRDefault="001F3C1F" w:rsidP="00DA6AE5">
      <w:pPr>
        <w:pStyle w:val="Heading1"/>
      </w:pPr>
      <w:r>
        <w:t>&gt;&gt; &gt;&gt;         e &amp;&amp; e.length &amp;&amp; fe(me(e).split(";"), (function(e) {</w:t>
      </w:r>
    </w:p>
    <w:p w14:paraId="29C7FBD5" w14:textId="77777777" w:rsidR="001F3C1F" w:rsidRDefault="001F3C1F" w:rsidP="00DA6AE5">
      <w:pPr>
        <w:pStyle w:val="Heading1"/>
      </w:pPr>
      <w:r>
        <w:t>&gt;&gt; &gt;&gt;             if (e = me(e || "")) {</w:t>
      </w:r>
    </w:p>
    <w:p w14:paraId="7814E71A" w14:textId="77777777" w:rsidR="001F3C1F" w:rsidRDefault="001F3C1F" w:rsidP="00DA6AE5">
      <w:pPr>
        <w:pStyle w:val="Heading1"/>
      </w:pPr>
      <w:r>
        <w:t>&gt;&gt; &gt;&gt;                 var n = e.indexOf("=");</w:t>
      </w:r>
    </w:p>
    <w:p w14:paraId="54F2D0A6" w14:textId="77777777" w:rsidR="001F3C1F" w:rsidRDefault="001F3C1F" w:rsidP="00DA6AE5">
      <w:pPr>
        <w:pStyle w:val="Heading1"/>
      </w:pPr>
      <w:r>
        <w:t>&gt;&gt; &gt;&gt;                 -1 === n ? t[e] = null : t[me(e.substring(0, n))] = me(e.substring(n + 1))</w:t>
      </w:r>
    </w:p>
    <w:p w14:paraId="023B420E" w14:textId="77777777" w:rsidR="001F3C1F" w:rsidRDefault="001F3C1F" w:rsidP="00DA6AE5">
      <w:pPr>
        <w:pStyle w:val="Heading1"/>
      </w:pPr>
      <w:r>
        <w:t>&gt;&gt; &gt;&gt;             }</w:t>
      </w:r>
    </w:p>
    <w:p w14:paraId="3661CD15" w14:textId="77777777" w:rsidR="001F3C1F" w:rsidRDefault="001F3C1F" w:rsidP="00DA6AE5">
      <w:pPr>
        <w:pStyle w:val="Heading1"/>
      </w:pPr>
      <w:r>
        <w:t>&gt;&gt; &gt;&gt;         }</w:t>
      </w:r>
    </w:p>
    <w:p w14:paraId="610568BC" w14:textId="77777777" w:rsidR="001F3C1F" w:rsidRDefault="001F3C1F" w:rsidP="00DA6AE5">
      <w:pPr>
        <w:pStyle w:val="Heading1"/>
      </w:pPr>
      <w:r>
        <w:t>&gt;&gt; &gt;&gt;         ));</w:t>
      </w:r>
    </w:p>
    <w:p w14:paraId="278FD76E" w14:textId="77777777" w:rsidR="001F3C1F" w:rsidRDefault="001F3C1F" w:rsidP="00DA6AE5">
      <w:pPr>
        <w:pStyle w:val="Heading1"/>
      </w:pPr>
      <w:r>
        <w:t>&gt;&gt; &gt;&gt;         return t</w:t>
      </w:r>
    </w:p>
    <w:p w14:paraId="54485659" w14:textId="77777777" w:rsidR="001F3C1F" w:rsidRDefault="001F3C1F" w:rsidP="00DA6AE5">
      <w:pPr>
        <w:pStyle w:val="Heading1"/>
      </w:pPr>
      <w:r>
        <w:t>&gt;&gt; &gt;&gt;     }</w:t>
      </w:r>
    </w:p>
    <w:p w14:paraId="762587CB" w14:textId="77777777" w:rsidR="001F3C1F" w:rsidRDefault="001F3C1F" w:rsidP="00DA6AE5">
      <w:pPr>
        <w:pStyle w:val="Heading1"/>
      </w:pPr>
      <w:r>
        <w:t>&gt;&gt; &gt;&gt;     function xt(e, t) {</w:t>
      </w:r>
    </w:p>
    <w:p w14:paraId="18D7736E" w14:textId="77777777" w:rsidR="001F3C1F" w:rsidRDefault="001F3C1F" w:rsidP="00DA6AE5">
      <w:pPr>
        <w:pStyle w:val="Heading1"/>
      </w:pPr>
      <w:r>
        <w:t>&gt;&gt; &gt;&gt;         return J(e[t]) ? e[t]() : null</w:t>
      </w:r>
    </w:p>
    <w:p w14:paraId="1C740008" w14:textId="77777777" w:rsidR="001F3C1F" w:rsidRDefault="001F3C1F" w:rsidP="00DA6AE5">
      <w:pPr>
        <w:pStyle w:val="Heading1"/>
      </w:pPr>
      <w:r>
        <w:t>&gt;&gt; &gt;&gt;     }</w:t>
      </w:r>
    </w:p>
    <w:p w14:paraId="2931E7CF" w14:textId="77777777" w:rsidR="001F3C1F" w:rsidRDefault="001F3C1F" w:rsidP="00DA6AE5">
      <w:pPr>
        <w:pStyle w:val="Heading1"/>
      </w:pPr>
      <w:r>
        <w:t>&gt;&gt; &gt;&gt;     function kt(e, t) {</w:t>
      </w:r>
    </w:p>
    <w:p w14:paraId="7A96ACD0" w14:textId="77777777" w:rsidR="001F3C1F" w:rsidRDefault="001F3C1F" w:rsidP="00DA6AE5">
      <w:pPr>
        <w:pStyle w:val="Heading1"/>
      </w:pPr>
      <w:r>
        <w:t>&gt;&gt; &gt;&gt;         var n = e || "";</w:t>
      </w:r>
    </w:p>
    <w:p w14:paraId="0170A5BF" w14:textId="77777777" w:rsidR="001F3C1F" w:rsidRDefault="001F3C1F" w:rsidP="00DA6AE5">
      <w:pPr>
        <w:pStyle w:val="Heading1"/>
      </w:pPr>
      <w:r>
        <w:t>&gt;&gt; &gt;&gt;         return ee(t, (function(e, t) {</w:t>
      </w:r>
    </w:p>
    <w:p w14:paraId="59933F5E" w14:textId="77777777" w:rsidR="001F3C1F" w:rsidRDefault="001F3C1F" w:rsidP="00DA6AE5">
      <w:pPr>
        <w:pStyle w:val="Heading1"/>
      </w:pPr>
      <w:r>
        <w:t>&gt;&gt; &gt;&gt;             n += "; " + e + (K(t) ? "" : "=" + t)</w:t>
      </w:r>
    </w:p>
    <w:p w14:paraId="00F2CEB9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7DF1386A" w14:textId="77777777" w:rsidR="001F3C1F" w:rsidRDefault="001F3C1F" w:rsidP="00DA6AE5">
      <w:pPr>
        <w:pStyle w:val="Heading1"/>
      </w:pPr>
      <w:r>
        <w:t>&gt;&gt; &gt;&gt;         )),</w:t>
      </w:r>
    </w:p>
    <w:p w14:paraId="2A0E36F7" w14:textId="77777777" w:rsidR="001F3C1F" w:rsidRDefault="001F3C1F" w:rsidP="00DA6AE5">
      <w:pPr>
        <w:pStyle w:val="Heading1"/>
      </w:pPr>
      <w:r>
        <w:t>&gt;&gt; &gt;&gt;         n</w:t>
      </w:r>
    </w:p>
    <w:p w14:paraId="7E5F7BDE" w14:textId="77777777" w:rsidR="001F3C1F" w:rsidRDefault="001F3C1F" w:rsidP="00DA6AE5">
      <w:pPr>
        <w:pStyle w:val="Heading1"/>
      </w:pPr>
      <w:r>
        <w:t>&gt;&gt; &gt;&gt;     }</w:t>
      </w:r>
    </w:p>
    <w:p w14:paraId="301FE132" w14:textId="77777777" w:rsidR="001F3C1F" w:rsidRDefault="001F3C1F" w:rsidP="00DA6AE5">
      <w:pPr>
        <w:pStyle w:val="Heading1"/>
      </w:pPr>
      <w:r>
        <w:t>&gt;&gt; &gt;&gt;     function Tt(e) {</w:t>
      </w:r>
    </w:p>
    <w:p w14:paraId="520F0438" w14:textId="77777777" w:rsidR="001F3C1F" w:rsidRDefault="001F3C1F" w:rsidP="00DA6AE5">
      <w:pPr>
        <w:pStyle w:val="Heading1"/>
      </w:pPr>
      <w:r>
        <w:t>&gt;&gt; &gt;&gt;         var t = "";</w:t>
      </w:r>
    </w:p>
    <w:p w14:paraId="2521B602" w14:textId="77777777" w:rsidR="001F3C1F" w:rsidRDefault="001F3C1F" w:rsidP="00DA6AE5">
      <w:pPr>
        <w:pStyle w:val="Heading1"/>
      </w:pPr>
      <w:r>
        <w:t>&gt;&gt; &gt;&gt;         if (Ct) {</w:t>
      </w:r>
    </w:p>
    <w:p w14:paraId="19502027" w14:textId="77777777" w:rsidR="001F3C1F" w:rsidRDefault="001F3C1F" w:rsidP="00DA6AE5">
      <w:pPr>
        <w:pStyle w:val="Heading1"/>
      </w:pPr>
      <w:r>
        <w:t>&gt;&gt; &gt;&gt;             var n = Ct.cookie || "";</w:t>
      </w:r>
    </w:p>
    <w:p w14:paraId="31EE3F34" w14:textId="77777777" w:rsidR="001F3C1F" w:rsidRDefault="001F3C1F" w:rsidP="00DA6AE5">
      <w:pPr>
        <w:pStyle w:val="Heading1"/>
      </w:pPr>
      <w:r>
        <w:t>&gt;&gt; &gt;&gt;             yt !== n &amp;&amp; (St = jt(n),</w:t>
      </w:r>
    </w:p>
    <w:p w14:paraId="1BFB68DD" w14:textId="77777777" w:rsidR="001F3C1F" w:rsidRDefault="001F3C1F" w:rsidP="00DA6AE5">
      <w:pPr>
        <w:pStyle w:val="Heading1"/>
      </w:pPr>
      <w:r>
        <w:t>&gt;&gt; &gt;&gt;             yt = n),</w:t>
      </w:r>
    </w:p>
    <w:p w14:paraId="16F297E4" w14:textId="77777777" w:rsidR="001F3C1F" w:rsidRDefault="001F3C1F" w:rsidP="00DA6AE5">
      <w:pPr>
        <w:pStyle w:val="Heading1"/>
      </w:pPr>
      <w:r>
        <w:t>&gt;&gt; &gt;&gt;             t = me(St[e] || "")</w:t>
      </w:r>
    </w:p>
    <w:p w14:paraId="73B9C2BE" w14:textId="77777777" w:rsidR="001F3C1F" w:rsidRDefault="001F3C1F" w:rsidP="00DA6AE5">
      <w:pPr>
        <w:pStyle w:val="Heading1"/>
      </w:pPr>
      <w:r>
        <w:t>&gt;&gt; &gt;&gt;         }</w:t>
      </w:r>
    </w:p>
    <w:p w14:paraId="3870E6B7" w14:textId="77777777" w:rsidR="001F3C1F" w:rsidRDefault="001F3C1F" w:rsidP="00DA6AE5">
      <w:pPr>
        <w:pStyle w:val="Heading1"/>
      </w:pPr>
      <w:r>
        <w:t>&gt;&gt; &gt;&gt;         return t</w:t>
      </w:r>
    </w:p>
    <w:p w14:paraId="5E4FBF57" w14:textId="77777777" w:rsidR="001F3C1F" w:rsidRDefault="001F3C1F" w:rsidP="00DA6AE5">
      <w:pPr>
        <w:pStyle w:val="Heading1"/>
      </w:pPr>
      <w:r>
        <w:t>&gt;&gt; &gt;&gt;     }</w:t>
      </w:r>
    </w:p>
    <w:p w14:paraId="346C43AC" w14:textId="77777777" w:rsidR="001F3C1F" w:rsidRDefault="001F3C1F" w:rsidP="00DA6AE5">
      <w:pPr>
        <w:pStyle w:val="Heading1"/>
      </w:pPr>
      <w:r>
        <w:t>&gt;&gt; &gt;&gt;     function Lt(e, t) {</w:t>
      </w:r>
    </w:p>
    <w:p w14:paraId="386CF9DF" w14:textId="77777777" w:rsidR="001F3C1F" w:rsidRDefault="001F3C1F" w:rsidP="00DA6AE5">
      <w:pPr>
        <w:pStyle w:val="Heading1"/>
      </w:pPr>
      <w:r>
        <w:t>&gt;&gt; &gt;&gt;         Ct &amp;&amp; (Ct.cookie = e + "=" + t)</w:t>
      </w:r>
    </w:p>
    <w:p w14:paraId="47BAB86D" w14:textId="77777777" w:rsidR="001F3C1F" w:rsidRDefault="001F3C1F" w:rsidP="00DA6AE5">
      <w:pPr>
        <w:pStyle w:val="Heading1"/>
      </w:pPr>
      <w:r>
        <w:t>&gt;&gt; &gt;&gt;     }</w:t>
      </w:r>
    </w:p>
    <w:p w14:paraId="61421453" w14:textId="77777777" w:rsidR="001F3C1F" w:rsidRDefault="001F3C1F" w:rsidP="00DA6AE5">
      <w:pPr>
        <w:pStyle w:val="Heading1"/>
      </w:pPr>
      <w:r>
        <w:t>&gt;&gt; &gt;&gt;     function At(e) {</w:t>
      </w:r>
    </w:p>
    <w:p w14:paraId="3F128F1E" w14:textId="77777777" w:rsidR="001F3C1F" w:rsidRDefault="001F3C1F" w:rsidP="00DA6AE5">
      <w:pPr>
        <w:pStyle w:val="Heading1"/>
      </w:pPr>
      <w:r>
        <w:lastRenderedPageBreak/>
        <w:t>&gt;&gt; &gt;&gt;         return !!se(e) &amp;&amp; (!(!re(e, "CPU iPhone OS 12") &amp;&amp; !re(e, "iPad; CPU OS 12")) || (!!(re(e, "Macintosh; Intel Mac OS X 10_14") &amp;&amp; re(e, "Version/") &amp;&amp; re(e, "Safari")) || (!(!re(e, "Macintosh; Intel Mac OS X 10_14") || !te(e, "AppleWebKit/605.1.15 (KHTML, like Gecko)")) || (!(!re(e, "Chrome/5") &amp;&amp; !re(e, "Chrome/6")) || (!(!re(e, "UnrealEngine") || re(e, "Chrome")) || !(!re(e, "UCBrowser/12") &amp;&amp; !re(e, "UCBrowser/11")))))))</w:t>
      </w:r>
    </w:p>
    <w:p w14:paraId="46093901" w14:textId="77777777" w:rsidR="001F3C1F" w:rsidRDefault="001F3C1F" w:rsidP="00DA6AE5">
      <w:pPr>
        <w:pStyle w:val="Heading1"/>
      </w:pPr>
      <w:r>
        <w:t>&gt;&gt; &gt;&gt;     }</w:t>
      </w:r>
    </w:p>
    <w:p w14:paraId="6ADCC3A9" w14:textId="77777777" w:rsidR="001F3C1F" w:rsidRDefault="001F3C1F" w:rsidP="00DA6AE5">
      <w:pPr>
        <w:pStyle w:val="Heading1"/>
      </w:pPr>
      <w:r>
        <w:t>&gt;&gt; &gt;&gt;     var Pt = !1</w:t>
      </w:r>
    </w:p>
    <w:p w14:paraId="324B249B" w14:textId="77777777" w:rsidR="001F3C1F" w:rsidRDefault="001F3C1F" w:rsidP="00DA6AE5">
      <w:pPr>
        <w:pStyle w:val="Heading1"/>
      </w:pPr>
      <w:r>
        <w:t>&gt;&gt; &gt;&gt;       , Nt = 123456789</w:t>
      </w:r>
    </w:p>
    <w:p w14:paraId="07C80BAE" w14:textId="77777777" w:rsidR="001F3C1F" w:rsidRDefault="001F3C1F" w:rsidP="00DA6AE5">
      <w:pPr>
        <w:pStyle w:val="Heading1"/>
      </w:pPr>
      <w:r>
        <w:t>&gt;&gt; &gt;&gt;       , Ft = 987654321;</w:t>
      </w:r>
    </w:p>
    <w:p w14:paraId="2074BC9F" w14:textId="77777777" w:rsidR="001F3C1F" w:rsidRDefault="001F3C1F" w:rsidP="00DA6AE5">
      <w:pPr>
        <w:pStyle w:val="Heading1"/>
      </w:pPr>
      <w:r>
        <w:t>&gt;&gt; &gt;&gt;     function Rt(e) {</w:t>
      </w:r>
    </w:p>
    <w:p w14:paraId="3974F242" w14:textId="77777777" w:rsidR="001F3C1F" w:rsidRDefault="001F3C1F" w:rsidP="00DA6AE5">
      <w:pPr>
        <w:pStyle w:val="Heading1"/>
      </w:pPr>
      <w:r>
        <w:t>&gt;&gt; &gt;&gt;         e &lt; 0 &amp;&amp; (e &gt;&gt;&gt;= 0),</w:t>
      </w:r>
    </w:p>
    <w:p w14:paraId="567EA74A" w14:textId="77777777" w:rsidR="001F3C1F" w:rsidRDefault="001F3C1F" w:rsidP="00DA6AE5">
      <w:pPr>
        <w:pStyle w:val="Heading1"/>
      </w:pPr>
      <w:r>
        <w:t>&gt;&gt; &gt;&gt;         Nt = 123456789 + e &amp; 4294967295,</w:t>
      </w:r>
    </w:p>
    <w:p w14:paraId="53E4AF81" w14:textId="77777777" w:rsidR="001F3C1F" w:rsidRDefault="001F3C1F" w:rsidP="00DA6AE5">
      <w:pPr>
        <w:pStyle w:val="Heading1"/>
      </w:pPr>
      <w:r>
        <w:t>&gt;&gt; &gt;&gt;         Ft = 987654321 - e &amp; 4294967295,</w:t>
      </w:r>
    </w:p>
    <w:p w14:paraId="072DB7BE" w14:textId="77777777" w:rsidR="001F3C1F" w:rsidRDefault="001F3C1F" w:rsidP="00DA6AE5">
      <w:pPr>
        <w:pStyle w:val="Heading1"/>
      </w:pPr>
      <w:r>
        <w:t>&gt;&gt; &gt;&gt;         Pt = !0</w:t>
      </w:r>
    </w:p>
    <w:p w14:paraId="7FEE9942" w14:textId="77777777" w:rsidR="001F3C1F" w:rsidRDefault="001F3C1F" w:rsidP="00DA6AE5">
      <w:pPr>
        <w:pStyle w:val="Heading1"/>
      </w:pPr>
      <w:r>
        <w:t>&gt;&gt; &gt;&gt;     }</w:t>
      </w:r>
    </w:p>
    <w:p w14:paraId="7F7A83BD" w14:textId="77777777" w:rsidR="001F3C1F" w:rsidRDefault="001F3C1F" w:rsidP="00DA6AE5">
      <w:pPr>
        <w:pStyle w:val="Heading1"/>
      </w:pPr>
      <w:r>
        <w:t>&gt;&gt; &gt;&gt;     function Dt() {</w:t>
      </w:r>
    </w:p>
    <w:p w14:paraId="1A1CF927" w14:textId="77777777" w:rsidR="001F3C1F" w:rsidRDefault="001F3C1F" w:rsidP="00DA6AE5">
      <w:pPr>
        <w:pStyle w:val="Heading1"/>
      </w:pPr>
      <w:r>
        <w:t>&gt;&gt; &gt;&gt;         try {</w:t>
      </w:r>
    </w:p>
    <w:p w14:paraId="648EFAA6" w14:textId="77777777" w:rsidR="001F3C1F" w:rsidRDefault="001F3C1F" w:rsidP="00DA6AE5">
      <w:pPr>
        <w:pStyle w:val="Heading1"/>
      </w:pPr>
      <w:r>
        <w:t>&gt;&gt; &gt;&gt;             var e = 2147483647 &amp; _e();</w:t>
      </w:r>
    </w:p>
    <w:p w14:paraId="5C3295F5" w14:textId="77777777" w:rsidR="001F3C1F" w:rsidRDefault="001F3C1F" w:rsidP="00DA6AE5">
      <w:pPr>
        <w:pStyle w:val="Heading1"/>
      </w:pPr>
      <w:r>
        <w:t>&gt;&gt; &gt;&gt;             Rt((4294967296 * Math.random() ^ e) + e)</w:t>
      </w:r>
    </w:p>
    <w:p w14:paraId="1BAFC82D" w14:textId="77777777" w:rsidR="001F3C1F" w:rsidRDefault="001F3C1F" w:rsidP="00DA6AE5">
      <w:pPr>
        <w:pStyle w:val="Heading1"/>
      </w:pPr>
      <w:r>
        <w:t>&gt;&gt; &gt;&gt;         } catch (e) {}</w:t>
      </w:r>
    </w:p>
    <w:p w14:paraId="419F169A" w14:textId="77777777" w:rsidR="001F3C1F" w:rsidRDefault="001F3C1F" w:rsidP="00DA6AE5">
      <w:pPr>
        <w:pStyle w:val="Heading1"/>
      </w:pPr>
      <w:r>
        <w:t>&gt;&gt; &gt;&gt;     }</w:t>
      </w:r>
    </w:p>
    <w:p w14:paraId="0F32EAE3" w14:textId="77777777" w:rsidR="001F3C1F" w:rsidRDefault="001F3C1F" w:rsidP="00DA6AE5">
      <w:pPr>
        <w:pStyle w:val="Heading1"/>
      </w:pPr>
      <w:r>
        <w:lastRenderedPageBreak/>
        <w:t>&gt;&gt; &gt;&gt;     function Mt(e) {</w:t>
      </w:r>
    </w:p>
    <w:p w14:paraId="2F69D13F" w14:textId="77777777" w:rsidR="001F3C1F" w:rsidRDefault="001F3C1F" w:rsidP="00DA6AE5">
      <w:pPr>
        <w:pStyle w:val="Heading1"/>
      </w:pPr>
      <w:r>
        <w:t>&gt;&gt; &gt;&gt;         return e &gt; 0 ? Math.floor(Bt() / 4294967295 * (e + 1)) &gt;&gt;&gt; 0 : 0</w:t>
      </w:r>
    </w:p>
    <w:p w14:paraId="098D1C02" w14:textId="77777777" w:rsidR="001F3C1F" w:rsidRDefault="001F3C1F" w:rsidP="00DA6AE5">
      <w:pPr>
        <w:pStyle w:val="Heading1"/>
      </w:pPr>
      <w:r>
        <w:t>&gt;&gt; &gt;&gt;     }</w:t>
      </w:r>
    </w:p>
    <w:p w14:paraId="05781C19" w14:textId="77777777" w:rsidR="001F3C1F" w:rsidRDefault="001F3C1F" w:rsidP="00DA6AE5">
      <w:pPr>
        <w:pStyle w:val="Heading1"/>
      </w:pPr>
      <w:r>
        <w:t>&gt;&gt; &gt;&gt;     function Bt(e) {</w:t>
      </w:r>
    </w:p>
    <w:p w14:paraId="6BDA945D" w14:textId="77777777" w:rsidR="001F3C1F" w:rsidRDefault="001F3C1F" w:rsidP="00DA6AE5">
      <w:pPr>
        <w:pStyle w:val="Heading1"/>
      </w:pPr>
      <w:r>
        <w:t>&gt;&gt; &gt;&gt;         var t = 0</w:t>
      </w:r>
    </w:p>
    <w:p w14:paraId="3B7AB736" w14:textId="77777777" w:rsidR="001F3C1F" w:rsidRDefault="001F3C1F" w:rsidP="00DA6AE5">
      <w:pPr>
        <w:pStyle w:val="Heading1"/>
      </w:pPr>
      <w:r>
        <w:t>&gt;&gt; &gt;&gt;           , n = He("crypto") || He("msCrypto");</w:t>
      </w:r>
    </w:p>
    <w:p w14:paraId="6DD35D2B" w14:textId="77777777" w:rsidR="001F3C1F" w:rsidRDefault="001F3C1F" w:rsidP="00DA6AE5">
      <w:pPr>
        <w:pStyle w:val="Heading1"/>
      </w:pPr>
      <w:r>
        <w:t>&gt;&gt; &gt;&gt;         return n &amp;&amp; n.getRandomValues &amp;&amp; (t = 4294967295 &amp; n.getRandomValues(new Uint32Array(1))[0]),</w:t>
      </w:r>
    </w:p>
    <w:p w14:paraId="60AA308E" w14:textId="77777777" w:rsidR="001F3C1F" w:rsidRDefault="001F3C1F" w:rsidP="00DA6AE5">
      <w:pPr>
        <w:pStyle w:val="Heading1"/>
      </w:pPr>
      <w:r>
        <w:t>&gt;&gt; &gt;&gt;         0 === t &amp;&amp; Ye() &amp;&amp; (Pt || Dt(),</w:t>
      </w:r>
    </w:p>
    <w:p w14:paraId="7C15B430" w14:textId="77777777" w:rsidR="001F3C1F" w:rsidRDefault="001F3C1F" w:rsidP="00DA6AE5">
      <w:pPr>
        <w:pStyle w:val="Heading1"/>
      </w:pPr>
      <w:r>
        <w:t>&gt;&gt; &gt;&gt;         t = 4294967295 &amp; qt()),</w:t>
      </w:r>
    </w:p>
    <w:p w14:paraId="67AE9843" w14:textId="77777777" w:rsidR="001F3C1F" w:rsidRDefault="001F3C1F" w:rsidP="00DA6AE5">
      <w:pPr>
        <w:pStyle w:val="Heading1"/>
      </w:pPr>
      <w:r>
        <w:t>&gt;&gt; &gt;&gt;         0 === t &amp;&amp; (t = Math.floor(4294967296 * Math.random() | 0)),</w:t>
      </w:r>
    </w:p>
    <w:p w14:paraId="301421E0" w14:textId="77777777" w:rsidR="001F3C1F" w:rsidRDefault="001F3C1F" w:rsidP="00DA6AE5">
      <w:pPr>
        <w:pStyle w:val="Heading1"/>
      </w:pPr>
      <w:r>
        <w:t>&gt;&gt; &gt;&gt;         e || (t &gt;&gt;&gt;= 0),</w:t>
      </w:r>
    </w:p>
    <w:p w14:paraId="0F64588F" w14:textId="77777777" w:rsidR="001F3C1F" w:rsidRDefault="001F3C1F" w:rsidP="00DA6AE5">
      <w:pPr>
        <w:pStyle w:val="Heading1"/>
      </w:pPr>
      <w:r>
        <w:t>&gt;&gt; &gt;&gt;         t</w:t>
      </w:r>
    </w:p>
    <w:p w14:paraId="17A612AF" w14:textId="77777777" w:rsidR="001F3C1F" w:rsidRDefault="001F3C1F" w:rsidP="00DA6AE5">
      <w:pPr>
        <w:pStyle w:val="Heading1"/>
      </w:pPr>
      <w:r>
        <w:t>&gt;&gt; &gt;&gt;     }</w:t>
      </w:r>
    </w:p>
    <w:p w14:paraId="592787E8" w14:textId="77777777" w:rsidR="001F3C1F" w:rsidRDefault="001F3C1F" w:rsidP="00DA6AE5">
      <w:pPr>
        <w:pStyle w:val="Heading1"/>
      </w:pPr>
      <w:r>
        <w:t>&gt;&gt; &gt;&gt;     function zt(e) {</w:t>
      </w:r>
    </w:p>
    <w:p w14:paraId="5C95C24B" w14:textId="77777777" w:rsidR="001F3C1F" w:rsidRDefault="001F3C1F" w:rsidP="00DA6AE5">
      <w:pPr>
        <w:pStyle w:val="Heading1"/>
      </w:pPr>
      <w:r>
        <w:t>&gt;&gt; &gt;&gt;         e ? Rt(e) : Dt()</w:t>
      </w:r>
    </w:p>
    <w:p w14:paraId="784BB07A" w14:textId="77777777" w:rsidR="001F3C1F" w:rsidRDefault="001F3C1F" w:rsidP="00DA6AE5">
      <w:pPr>
        <w:pStyle w:val="Heading1"/>
      </w:pPr>
      <w:r>
        <w:t>&gt;&gt; &gt;&gt;     }</w:t>
      </w:r>
    </w:p>
    <w:p w14:paraId="0ABE347B" w14:textId="77777777" w:rsidR="001F3C1F" w:rsidRDefault="001F3C1F" w:rsidP="00DA6AE5">
      <w:pPr>
        <w:pStyle w:val="Heading1"/>
      </w:pPr>
      <w:r>
        <w:t>&gt;&gt; &gt;&gt;     function qt(e) {</w:t>
      </w:r>
    </w:p>
    <w:p w14:paraId="3DF00569" w14:textId="77777777" w:rsidR="001F3C1F" w:rsidRDefault="001F3C1F" w:rsidP="00DA6AE5">
      <w:pPr>
        <w:pStyle w:val="Heading1"/>
      </w:pPr>
      <w:r>
        <w:lastRenderedPageBreak/>
        <w:t>&gt;&gt; &gt;&gt;         var t = ((Ft = 36969 * (65535 &amp; Ft) + (Ft &gt;&gt; 16) &amp; 4294967295) &lt;&lt; 16) + (65535 &amp; (Nt = 18e3 * (65535 &amp; Nt) + (Nt &gt;&gt; 16) &amp; 4294967295)) &gt;&gt;&gt; 0 &amp; 4294967295 | 0;</w:t>
      </w:r>
    </w:p>
    <w:p w14:paraId="3C0C65DC" w14:textId="77777777" w:rsidR="001F3C1F" w:rsidRDefault="001F3C1F" w:rsidP="00DA6AE5">
      <w:pPr>
        <w:pStyle w:val="Heading1"/>
      </w:pPr>
      <w:r>
        <w:t>&gt;&gt; &gt;&gt;         return e || (t &gt;&gt;&gt;= 0),</w:t>
      </w:r>
    </w:p>
    <w:p w14:paraId="42AC8529" w14:textId="77777777" w:rsidR="001F3C1F" w:rsidRDefault="001F3C1F" w:rsidP="00DA6AE5">
      <w:pPr>
        <w:pStyle w:val="Heading1"/>
      </w:pPr>
      <w:r>
        <w:t>&gt;&gt; &gt;&gt;         t</w:t>
      </w:r>
    </w:p>
    <w:p w14:paraId="6F7D405F" w14:textId="77777777" w:rsidR="001F3C1F" w:rsidRDefault="001F3C1F" w:rsidP="00DA6AE5">
      <w:pPr>
        <w:pStyle w:val="Heading1"/>
      </w:pPr>
      <w:r>
        <w:t>&gt;&gt; &gt;&gt;     }</w:t>
      </w:r>
    </w:p>
    <w:p w14:paraId="331B6B7B" w14:textId="77777777" w:rsidR="001F3C1F" w:rsidRDefault="001F3C1F" w:rsidP="00DA6AE5">
      <w:pPr>
        <w:pStyle w:val="Heading1"/>
      </w:pPr>
      <w:r>
        <w:t>&gt;&gt; &gt;&gt;     function Ht(e) {</w:t>
      </w:r>
    </w:p>
    <w:p w14:paraId="3DF727F9" w14:textId="77777777" w:rsidR="001F3C1F" w:rsidRDefault="001F3C1F" w:rsidP="00DA6AE5">
      <w:pPr>
        <w:pStyle w:val="Heading1"/>
      </w:pPr>
      <w:r>
        <w:t>&gt;&gt; &gt;&gt;         void 0 === e &amp;&amp; (e = 22);</w:t>
      </w:r>
    </w:p>
    <w:p w14:paraId="4DC55093" w14:textId="77777777" w:rsidR="001F3C1F" w:rsidRDefault="001F3C1F" w:rsidP="00DA6AE5">
      <w:pPr>
        <w:pStyle w:val="Heading1"/>
      </w:pPr>
      <w:r>
        <w:t>&gt;&gt; &gt;&gt;         for (var t = Bt() &gt;&gt;&gt; 0, n = 0, r = ""; r.length &lt; e; )</w:t>
      </w:r>
    </w:p>
    <w:p w14:paraId="25B0FE6E" w14:textId="77777777" w:rsidR="001F3C1F" w:rsidRDefault="001F3C1F" w:rsidP="00DA6AE5">
      <w:pPr>
        <w:pStyle w:val="Heading1"/>
      </w:pPr>
      <w:r>
        <w:t>&gt;&gt; &gt;&gt;             n++,</w:t>
      </w:r>
    </w:p>
    <w:p w14:paraId="121D9270" w14:textId="77777777" w:rsidR="001F3C1F" w:rsidRDefault="001F3C1F" w:rsidP="00DA6AE5">
      <w:pPr>
        <w:pStyle w:val="Heading1"/>
      </w:pPr>
      <w:r>
        <w:t>&gt;&gt; &gt;&gt;             r += "ABCDEFGHIJKLMNOPQRSTUVWXYZabcdefghijklmnopqrstuvwxyz0123456789+/".charAt(63 &amp; t),</w:t>
      </w:r>
    </w:p>
    <w:p w14:paraId="13878950" w14:textId="77777777" w:rsidR="001F3C1F" w:rsidRDefault="001F3C1F" w:rsidP="00DA6AE5">
      <w:pPr>
        <w:pStyle w:val="Heading1"/>
      </w:pPr>
      <w:r>
        <w:t>&gt;&gt; &gt;&gt;             t &gt;&gt;&gt;= 6,</w:t>
      </w:r>
    </w:p>
    <w:p w14:paraId="51AB857F" w14:textId="77777777" w:rsidR="001F3C1F" w:rsidRDefault="001F3C1F" w:rsidP="00DA6AE5">
      <w:pPr>
        <w:pStyle w:val="Heading1"/>
      </w:pPr>
      <w:r>
        <w:t>&gt;&gt; &gt;&gt;             5 === n &amp;&amp; (t = (Bt() &lt;&lt; 2 &amp; 4294967295 | 3 &amp; t) &gt;&gt;&gt; 0,</w:t>
      </w:r>
    </w:p>
    <w:p w14:paraId="3C2D4542" w14:textId="77777777" w:rsidR="001F3C1F" w:rsidRDefault="001F3C1F" w:rsidP="00DA6AE5">
      <w:pPr>
        <w:pStyle w:val="Heading1"/>
      </w:pPr>
      <w:r>
        <w:t>&gt;&gt; &gt;&gt;             n = 0);</w:t>
      </w:r>
    </w:p>
    <w:p w14:paraId="2FC6D2F0" w14:textId="77777777" w:rsidR="001F3C1F" w:rsidRDefault="001F3C1F" w:rsidP="00DA6AE5">
      <w:pPr>
        <w:pStyle w:val="Heading1"/>
      </w:pPr>
      <w:r>
        <w:t>&gt;&gt; &gt;&gt;         return r</w:t>
      </w:r>
    </w:p>
    <w:p w14:paraId="7997127B" w14:textId="77777777" w:rsidR="001F3C1F" w:rsidRDefault="001F3C1F" w:rsidP="00DA6AE5">
      <w:pPr>
        <w:pStyle w:val="Heading1"/>
      </w:pPr>
      <w:r>
        <w:t>&gt;&gt; &gt;&gt;     }</w:t>
      </w:r>
    </w:p>
    <w:p w14:paraId="33ACFBF6" w14:textId="77777777" w:rsidR="001F3C1F" w:rsidRDefault="001F3C1F" w:rsidP="00DA6AE5">
      <w:pPr>
        <w:pStyle w:val="Heading1"/>
      </w:pPr>
      <w:r>
        <w:t>&gt;&gt; &gt;&gt;     var Ut = d.d</w:t>
      </w:r>
    </w:p>
    <w:p w14:paraId="0E4AC8D6" w14:textId="77777777" w:rsidR="001F3C1F" w:rsidRDefault="001F3C1F" w:rsidP="00DA6AE5">
      <w:pPr>
        <w:pStyle w:val="Heading1"/>
      </w:pPr>
      <w:r>
        <w:t>&gt;&gt; &gt;&gt;       , Vt = "." + Ht(6)</w:t>
      </w:r>
    </w:p>
    <w:p w14:paraId="6607839F" w14:textId="77777777" w:rsidR="001F3C1F" w:rsidRDefault="001F3C1F" w:rsidP="00DA6AE5">
      <w:pPr>
        <w:pStyle w:val="Heading1"/>
      </w:pPr>
      <w:r>
        <w:t>&gt;&gt; &gt;&gt;       , Wt = 0;</w:t>
      </w:r>
    </w:p>
    <w:p w14:paraId="49514859" w14:textId="77777777" w:rsidR="001F3C1F" w:rsidRDefault="001F3C1F" w:rsidP="00DA6AE5">
      <w:pPr>
        <w:pStyle w:val="Heading1"/>
      </w:pPr>
      <w:r>
        <w:t>&gt;&gt; &gt;&gt;     function Zt(e) {</w:t>
      </w:r>
    </w:p>
    <w:p w14:paraId="4E515326" w14:textId="77777777" w:rsidR="001F3C1F" w:rsidRDefault="001F3C1F" w:rsidP="00DA6AE5">
      <w:pPr>
        <w:pStyle w:val="Heading1"/>
      </w:pPr>
      <w:r>
        <w:lastRenderedPageBreak/>
        <w:t>&gt;&gt; &gt;&gt;         return 1 === e.nodeType || 9 === e.nodeType || !+e.nodeType</w:t>
      </w:r>
    </w:p>
    <w:p w14:paraId="20EFCA53" w14:textId="77777777" w:rsidR="001F3C1F" w:rsidRDefault="001F3C1F" w:rsidP="00DA6AE5">
      <w:pPr>
        <w:pStyle w:val="Heading1"/>
      </w:pPr>
      <w:r>
        <w:t>&gt;&gt; &gt;&gt;     }</w:t>
      </w:r>
    </w:p>
    <w:p w14:paraId="2A318CBF" w14:textId="77777777" w:rsidR="001F3C1F" w:rsidRDefault="001F3C1F" w:rsidP="00DA6AE5">
      <w:pPr>
        <w:pStyle w:val="Heading1"/>
      </w:pPr>
      <w:r>
        <w:t>&gt;&gt; &gt;&gt;     function Gt(e, t) {</w:t>
      </w:r>
    </w:p>
    <w:p w14:paraId="49F156E0" w14:textId="77777777" w:rsidR="001F3C1F" w:rsidRDefault="001F3C1F" w:rsidP="00DA6AE5">
      <w:pPr>
        <w:pStyle w:val="Heading1"/>
      </w:pPr>
      <w:r>
        <w:t>&gt;&gt; &gt;&gt;         var n = t[e.id];</w:t>
      </w:r>
    </w:p>
    <w:p w14:paraId="4A9EA0E6" w14:textId="77777777" w:rsidR="001F3C1F" w:rsidRDefault="001F3C1F" w:rsidP="00DA6AE5">
      <w:pPr>
        <w:pStyle w:val="Heading1"/>
      </w:pPr>
      <w:r>
        <w:t>&gt;&gt; &gt;&gt;         if (!n) {</w:t>
      </w:r>
    </w:p>
    <w:p w14:paraId="428F6302" w14:textId="77777777" w:rsidR="001F3C1F" w:rsidRDefault="001F3C1F" w:rsidP="00DA6AE5">
      <w:pPr>
        <w:pStyle w:val="Heading1"/>
      </w:pPr>
      <w:r>
        <w:t>&gt;&gt; &gt;&gt;             n = {};</w:t>
      </w:r>
    </w:p>
    <w:p w14:paraId="11D61A32" w14:textId="77777777" w:rsidR="001F3C1F" w:rsidRDefault="001F3C1F" w:rsidP="00DA6AE5">
      <w:pPr>
        <w:pStyle w:val="Heading1"/>
      </w:pPr>
      <w:r>
        <w:t>&gt;&gt; &gt;&gt;             try {</w:t>
      </w:r>
    </w:p>
    <w:p w14:paraId="5DB7BB2A" w14:textId="77777777" w:rsidR="001F3C1F" w:rsidRDefault="001F3C1F" w:rsidP="00DA6AE5">
      <w:pPr>
        <w:pStyle w:val="Heading1"/>
      </w:pPr>
      <w:r>
        <w:t>&gt;&gt; &gt;&gt;                 Zt(t) &amp;&amp; (function(e, t, n) {</w:t>
      </w:r>
    </w:p>
    <w:p w14:paraId="6C9433A4" w14:textId="77777777" w:rsidR="001F3C1F" w:rsidRDefault="001F3C1F" w:rsidP="00DA6AE5">
      <w:pPr>
        <w:pStyle w:val="Heading1"/>
      </w:pPr>
      <w:r>
        <w:t>&gt;&gt; &gt;&gt;                     if (Ut)</w:t>
      </w:r>
    </w:p>
    <w:p w14:paraId="0C8DFE50" w14:textId="77777777" w:rsidR="001F3C1F" w:rsidRDefault="001F3C1F" w:rsidP="00DA6AE5">
      <w:pPr>
        <w:pStyle w:val="Heading1"/>
      </w:pPr>
      <w:r>
        <w:t>&gt;&gt; &gt;&gt;                         try {</w:t>
      </w:r>
    </w:p>
    <w:p w14:paraId="3E61ED8C" w14:textId="77777777" w:rsidR="001F3C1F" w:rsidRDefault="001F3C1F" w:rsidP="00DA6AE5">
      <w:pPr>
        <w:pStyle w:val="Heading1"/>
      </w:pPr>
      <w:r>
        <w:t>&gt;&gt; &gt;&gt;                             return Ut(e, t, {</w:t>
      </w:r>
    </w:p>
    <w:p w14:paraId="4DE2ED53" w14:textId="77777777" w:rsidR="001F3C1F" w:rsidRDefault="001F3C1F" w:rsidP="00DA6AE5">
      <w:pPr>
        <w:pStyle w:val="Heading1"/>
      </w:pPr>
      <w:r>
        <w:t>&gt;&gt; &gt;&gt;                                 value: n,</w:t>
      </w:r>
    </w:p>
    <w:p w14:paraId="15B75E59" w14:textId="77777777" w:rsidR="001F3C1F" w:rsidRDefault="001F3C1F" w:rsidP="00DA6AE5">
      <w:pPr>
        <w:pStyle w:val="Heading1"/>
      </w:pPr>
      <w:r>
        <w:t>&gt;&gt; &gt;&gt;                                 enumerable: !1,</w:t>
      </w:r>
    </w:p>
    <w:p w14:paraId="36AB43F7" w14:textId="77777777" w:rsidR="001F3C1F" w:rsidRDefault="001F3C1F" w:rsidP="00DA6AE5">
      <w:pPr>
        <w:pStyle w:val="Heading1"/>
      </w:pPr>
      <w:r>
        <w:t>&gt;&gt; &gt;&gt;                                 configurable: !0</w:t>
      </w:r>
    </w:p>
    <w:p w14:paraId="635B2715" w14:textId="77777777" w:rsidR="001F3C1F" w:rsidRDefault="001F3C1F" w:rsidP="00DA6AE5">
      <w:pPr>
        <w:pStyle w:val="Heading1"/>
      </w:pPr>
      <w:r>
        <w:t>&gt;&gt; &gt;&gt;                             }),</w:t>
      </w:r>
    </w:p>
    <w:p w14:paraId="3AF72DFD" w14:textId="77777777" w:rsidR="001F3C1F" w:rsidRDefault="001F3C1F" w:rsidP="00DA6AE5">
      <w:pPr>
        <w:pStyle w:val="Heading1"/>
      </w:pPr>
      <w:r>
        <w:t>&gt;&gt; &gt;&gt;                             !0</w:t>
      </w:r>
    </w:p>
    <w:p w14:paraId="37AC2930" w14:textId="77777777" w:rsidR="001F3C1F" w:rsidRDefault="001F3C1F" w:rsidP="00DA6AE5">
      <w:pPr>
        <w:pStyle w:val="Heading1"/>
      </w:pPr>
      <w:r>
        <w:t>&gt;&gt; &gt;&gt;                         } catch (e) {}</w:t>
      </w:r>
    </w:p>
    <w:p w14:paraId="62B4EDF4" w14:textId="77777777" w:rsidR="001F3C1F" w:rsidRDefault="001F3C1F" w:rsidP="00DA6AE5">
      <w:pPr>
        <w:pStyle w:val="Heading1"/>
      </w:pPr>
      <w:r>
        <w:t>&gt;&gt; &gt;&gt;                     return !1</w:t>
      </w:r>
    </w:p>
    <w:p w14:paraId="52198979" w14:textId="77777777" w:rsidR="001F3C1F" w:rsidRDefault="001F3C1F" w:rsidP="00DA6AE5">
      <w:pPr>
        <w:pStyle w:val="Heading1"/>
      </w:pPr>
      <w:r>
        <w:t>&gt;&gt; &gt;&gt;                 }(t, e.id, n) || (t[e.id] = n))</w:t>
      </w:r>
    </w:p>
    <w:p w14:paraId="38BBCD03" w14:textId="77777777" w:rsidR="001F3C1F" w:rsidRDefault="001F3C1F" w:rsidP="00DA6AE5">
      <w:pPr>
        <w:pStyle w:val="Heading1"/>
      </w:pPr>
      <w:r>
        <w:t>&gt;&gt; &gt;&gt;             } catch (e) {}</w:t>
      </w:r>
    </w:p>
    <w:p w14:paraId="17B4AEB4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099EF53A" w14:textId="77777777" w:rsidR="001F3C1F" w:rsidRDefault="001F3C1F" w:rsidP="00DA6AE5">
      <w:pPr>
        <w:pStyle w:val="Heading1"/>
      </w:pPr>
      <w:r>
        <w:t>&gt;&gt; &gt;&gt;         return n</w:t>
      </w:r>
    </w:p>
    <w:p w14:paraId="323270A3" w14:textId="77777777" w:rsidR="001F3C1F" w:rsidRDefault="001F3C1F" w:rsidP="00DA6AE5">
      <w:pPr>
        <w:pStyle w:val="Heading1"/>
      </w:pPr>
      <w:r>
        <w:t>&gt;&gt; &gt;&gt;     }</w:t>
      </w:r>
    </w:p>
    <w:p w14:paraId="5417EA64" w14:textId="77777777" w:rsidR="001F3C1F" w:rsidRDefault="001F3C1F" w:rsidP="00DA6AE5">
      <w:pPr>
        <w:pStyle w:val="Heading1"/>
      </w:pPr>
      <w:r>
        <w:t>&gt;&gt; &gt;&gt;     function Kt(e, t) {</w:t>
      </w:r>
    </w:p>
    <w:p w14:paraId="3487DB9D" w14:textId="77777777" w:rsidR="001F3C1F" w:rsidRDefault="001F3C1F" w:rsidP="00DA6AE5">
      <w:pPr>
        <w:pStyle w:val="Heading1"/>
      </w:pPr>
      <w:r>
        <w:t>&gt;&gt; &gt;&gt;         return void 0 === t &amp;&amp; (t = !1),</w:t>
      </w:r>
    </w:p>
    <w:p w14:paraId="5B00F558" w14:textId="77777777" w:rsidR="001F3C1F" w:rsidRDefault="001F3C1F" w:rsidP="00DA6AE5">
      <w:pPr>
        <w:pStyle w:val="Heading1"/>
      </w:pPr>
      <w:r>
        <w:t>&gt;&gt; &gt;&gt;         Y(e + Wt++ + (t ? ".2.8.6" : "") + Vt)</w:t>
      </w:r>
    </w:p>
    <w:p w14:paraId="4ED10C9B" w14:textId="77777777" w:rsidR="001F3C1F" w:rsidRDefault="001F3C1F" w:rsidP="00DA6AE5">
      <w:pPr>
        <w:pStyle w:val="Heading1"/>
      </w:pPr>
      <w:r>
        <w:t>&gt;&gt; &gt;&gt;     }</w:t>
      </w:r>
    </w:p>
    <w:p w14:paraId="44DD75C4" w14:textId="77777777" w:rsidR="001F3C1F" w:rsidRDefault="001F3C1F" w:rsidP="00DA6AE5">
      <w:pPr>
        <w:pStyle w:val="Heading1"/>
      </w:pPr>
      <w:r>
        <w:t>&gt;&gt; &gt;&gt;     function $t(e) {</w:t>
      </w:r>
    </w:p>
    <w:p w14:paraId="7EFBC9C6" w14:textId="77777777" w:rsidR="001F3C1F" w:rsidRDefault="001F3C1F" w:rsidP="00DA6AE5">
      <w:pPr>
        <w:pStyle w:val="Heading1"/>
      </w:pPr>
      <w:r>
        <w:t>&gt;&gt; &gt;&gt;         var t = {</w:t>
      </w:r>
    </w:p>
    <w:p w14:paraId="1C78AE83" w14:textId="77777777" w:rsidR="001F3C1F" w:rsidRDefault="001F3C1F" w:rsidP="00DA6AE5">
      <w:pPr>
        <w:pStyle w:val="Heading1"/>
      </w:pPr>
      <w:r>
        <w:t>&gt;&gt; &gt;&gt;             id: Kt("_aiData-" + (e || "") + ".2.8.6"),</w:t>
      </w:r>
    </w:p>
    <w:p w14:paraId="5CCB9B8C" w14:textId="77777777" w:rsidR="001F3C1F" w:rsidRDefault="001F3C1F" w:rsidP="00DA6AE5">
      <w:pPr>
        <w:pStyle w:val="Heading1"/>
      </w:pPr>
      <w:r>
        <w:t>&gt;&gt; &gt;&gt;             accept: function(e) {</w:t>
      </w:r>
    </w:p>
    <w:p w14:paraId="0A1B4066" w14:textId="77777777" w:rsidR="001F3C1F" w:rsidRDefault="001F3C1F" w:rsidP="00DA6AE5">
      <w:pPr>
        <w:pStyle w:val="Heading1"/>
      </w:pPr>
      <w:r>
        <w:t>&gt;&gt; &gt;&gt;                 return Zt(e)</w:t>
      </w:r>
    </w:p>
    <w:p w14:paraId="52824A2B" w14:textId="77777777" w:rsidR="001F3C1F" w:rsidRDefault="001F3C1F" w:rsidP="00DA6AE5">
      <w:pPr>
        <w:pStyle w:val="Heading1"/>
      </w:pPr>
      <w:r>
        <w:t>&gt;&gt; &gt;&gt;             },</w:t>
      </w:r>
    </w:p>
    <w:p w14:paraId="6B64278A" w14:textId="77777777" w:rsidR="001F3C1F" w:rsidRDefault="001F3C1F" w:rsidP="00DA6AE5">
      <w:pPr>
        <w:pStyle w:val="Heading1"/>
      </w:pPr>
      <w:r>
        <w:t>&gt;&gt; &gt;&gt;             get: function(e, n, r, i) {</w:t>
      </w:r>
    </w:p>
    <w:p w14:paraId="7C4DC3C1" w14:textId="77777777" w:rsidR="001F3C1F" w:rsidRDefault="001F3C1F" w:rsidP="00DA6AE5">
      <w:pPr>
        <w:pStyle w:val="Heading1"/>
      </w:pPr>
      <w:r>
        <w:t>&gt;&gt; &gt;&gt;                 var o = e[t.id];</w:t>
      </w:r>
    </w:p>
    <w:p w14:paraId="4E5BAF3C" w14:textId="77777777" w:rsidR="001F3C1F" w:rsidRDefault="001F3C1F" w:rsidP="00DA6AE5">
      <w:pPr>
        <w:pStyle w:val="Heading1"/>
      </w:pPr>
      <w:r>
        <w:t>&gt;&gt; &gt;&gt;                 return o ? o[Y(n)] : (i &amp;&amp; ((o = Gt(t, e))[Y(n)] = r),</w:t>
      </w:r>
    </w:p>
    <w:p w14:paraId="2E5E6ED5" w14:textId="77777777" w:rsidR="001F3C1F" w:rsidRDefault="001F3C1F" w:rsidP="00DA6AE5">
      <w:pPr>
        <w:pStyle w:val="Heading1"/>
      </w:pPr>
      <w:r>
        <w:t>&gt;&gt; &gt;&gt;                 r)</w:t>
      </w:r>
    </w:p>
    <w:p w14:paraId="77CEB9A4" w14:textId="77777777" w:rsidR="001F3C1F" w:rsidRDefault="001F3C1F" w:rsidP="00DA6AE5">
      <w:pPr>
        <w:pStyle w:val="Heading1"/>
      </w:pPr>
      <w:r>
        <w:t>&gt;&gt; &gt;&gt;             },</w:t>
      </w:r>
    </w:p>
    <w:p w14:paraId="50B4C7BB" w14:textId="77777777" w:rsidR="001F3C1F" w:rsidRDefault="001F3C1F" w:rsidP="00DA6AE5">
      <w:pPr>
        <w:pStyle w:val="Heading1"/>
      </w:pPr>
      <w:r>
        <w:t>&gt;&gt; &gt;&gt;             kill: function(e, t) {</w:t>
      </w:r>
    </w:p>
    <w:p w14:paraId="425F3437" w14:textId="77777777" w:rsidR="001F3C1F" w:rsidRDefault="001F3C1F" w:rsidP="00DA6AE5">
      <w:pPr>
        <w:pStyle w:val="Heading1"/>
      </w:pPr>
      <w:r>
        <w:t>&gt;&gt; &gt;&gt;                 if (e &amp;&amp; e[t])</w:t>
      </w:r>
    </w:p>
    <w:p w14:paraId="5962EF4E" w14:textId="77777777" w:rsidR="001F3C1F" w:rsidRDefault="001F3C1F" w:rsidP="00DA6AE5">
      <w:pPr>
        <w:pStyle w:val="Heading1"/>
      </w:pPr>
      <w:r>
        <w:lastRenderedPageBreak/>
        <w:t>&gt;&gt; &gt;&gt;                     try {</w:t>
      </w:r>
    </w:p>
    <w:p w14:paraId="43836E8F" w14:textId="77777777" w:rsidR="001F3C1F" w:rsidRDefault="001F3C1F" w:rsidP="00DA6AE5">
      <w:pPr>
        <w:pStyle w:val="Heading1"/>
      </w:pPr>
      <w:r>
        <w:t>&gt;&gt; &gt;&gt;                         delete e[t]</w:t>
      </w:r>
    </w:p>
    <w:p w14:paraId="24353B05" w14:textId="77777777" w:rsidR="001F3C1F" w:rsidRDefault="001F3C1F" w:rsidP="00DA6AE5">
      <w:pPr>
        <w:pStyle w:val="Heading1"/>
      </w:pPr>
      <w:r>
        <w:t>&gt;&gt; &gt;&gt;                     } catch (e) {}</w:t>
      </w:r>
    </w:p>
    <w:p w14:paraId="2925E4D7" w14:textId="77777777" w:rsidR="001F3C1F" w:rsidRDefault="001F3C1F" w:rsidP="00DA6AE5">
      <w:pPr>
        <w:pStyle w:val="Heading1"/>
      </w:pPr>
      <w:r>
        <w:t>&gt;&gt; &gt;&gt;             }</w:t>
      </w:r>
    </w:p>
    <w:p w14:paraId="2DC8E486" w14:textId="77777777" w:rsidR="001F3C1F" w:rsidRDefault="001F3C1F" w:rsidP="00DA6AE5">
      <w:pPr>
        <w:pStyle w:val="Heading1"/>
      </w:pPr>
      <w:r>
        <w:t>&gt;&gt; &gt;&gt;         };</w:t>
      </w:r>
    </w:p>
    <w:p w14:paraId="0EF3A90C" w14:textId="77777777" w:rsidR="001F3C1F" w:rsidRDefault="001F3C1F" w:rsidP="00DA6AE5">
      <w:pPr>
        <w:pStyle w:val="Heading1"/>
      </w:pPr>
      <w:r>
        <w:t>&gt;&gt; &gt;&gt;         return t</w:t>
      </w:r>
    </w:p>
    <w:p w14:paraId="34A8E5F6" w14:textId="77777777" w:rsidR="001F3C1F" w:rsidRDefault="001F3C1F" w:rsidP="00DA6AE5">
      <w:pPr>
        <w:pStyle w:val="Heading1"/>
      </w:pPr>
      <w:r>
        <w:t>&gt;&gt; &gt;&gt;     }</w:t>
      </w:r>
    </w:p>
    <w:p w14:paraId="4E8AD579" w14:textId="77777777" w:rsidR="001F3C1F" w:rsidRDefault="001F3C1F" w:rsidP="00DA6AE5">
      <w:pPr>
        <w:pStyle w:val="Heading1"/>
      </w:pPr>
      <w:r>
        <w:t>&gt;&gt; &gt;&gt;     var Qt = Kt("aiEvtPageHide")</w:t>
      </w:r>
    </w:p>
    <w:p w14:paraId="3F2C6B42" w14:textId="77777777" w:rsidR="001F3C1F" w:rsidRDefault="001F3C1F" w:rsidP="00DA6AE5">
      <w:pPr>
        <w:pStyle w:val="Heading1"/>
      </w:pPr>
      <w:r>
        <w:t>&gt;&gt; &gt;&gt;       , Xt = Kt("aiEvtPageShow")</w:t>
      </w:r>
    </w:p>
    <w:p w14:paraId="261B96D3" w14:textId="77777777" w:rsidR="001F3C1F" w:rsidRDefault="001F3C1F" w:rsidP="00DA6AE5">
      <w:pPr>
        <w:pStyle w:val="Heading1"/>
      </w:pPr>
      <w:r>
        <w:t>&gt;&gt; &gt;&gt;       , Jt = /\.[\.]+/g</w:t>
      </w:r>
    </w:p>
    <w:p w14:paraId="0B75D9F2" w14:textId="77777777" w:rsidR="001F3C1F" w:rsidRDefault="001F3C1F" w:rsidP="00DA6AE5">
      <w:pPr>
        <w:pStyle w:val="Heading1"/>
      </w:pPr>
      <w:r>
        <w:t>&gt;&gt; &gt;&gt;       , Yt = /[\.]+$/</w:t>
      </w:r>
    </w:p>
    <w:p w14:paraId="4336E2B8" w14:textId="77777777" w:rsidR="001F3C1F" w:rsidRDefault="001F3C1F" w:rsidP="00DA6AE5">
      <w:pPr>
        <w:pStyle w:val="Heading1"/>
      </w:pPr>
      <w:r>
        <w:t>&gt;&gt; &gt;&gt;       , en = 1</w:t>
      </w:r>
    </w:p>
    <w:p w14:paraId="2BA48376" w14:textId="77777777" w:rsidR="001F3C1F" w:rsidRDefault="001F3C1F" w:rsidP="00DA6AE5">
      <w:pPr>
        <w:pStyle w:val="Heading1"/>
      </w:pPr>
      <w:r>
        <w:t>&gt;&gt; &gt;&gt;       , tn = $t("events")</w:t>
      </w:r>
    </w:p>
    <w:p w14:paraId="61541ECE" w14:textId="77777777" w:rsidR="001F3C1F" w:rsidRDefault="001F3C1F" w:rsidP="00DA6AE5">
      <w:pPr>
        <w:pStyle w:val="Heading1"/>
      </w:pPr>
      <w:r>
        <w:t>&gt;&gt; &gt;&gt;       , nn = /^([^.]*)(?:\.(.+)|)/;</w:t>
      </w:r>
    </w:p>
    <w:p w14:paraId="732EB5FA" w14:textId="77777777" w:rsidR="001F3C1F" w:rsidRDefault="001F3C1F" w:rsidP="00DA6AE5">
      <w:pPr>
        <w:pStyle w:val="Heading1"/>
      </w:pPr>
      <w:r>
        <w:t>&gt;&gt; &gt;&gt;     function rn(e) {</w:t>
      </w:r>
    </w:p>
    <w:p w14:paraId="62081C4C" w14:textId="77777777" w:rsidR="001F3C1F" w:rsidRDefault="001F3C1F" w:rsidP="00DA6AE5">
      <w:pPr>
        <w:pStyle w:val="Heading1"/>
      </w:pPr>
      <w:r>
        <w:t>&gt;&gt; &gt;&gt;         return e &amp;&amp; e.replace ? e.replace(/^\s*\.*|\.*\s*$/g, "") : e</w:t>
      </w:r>
    </w:p>
    <w:p w14:paraId="6C327FC6" w14:textId="77777777" w:rsidR="001F3C1F" w:rsidRDefault="001F3C1F" w:rsidP="00DA6AE5">
      <w:pPr>
        <w:pStyle w:val="Heading1"/>
      </w:pPr>
      <w:r>
        <w:t>&gt;&gt; &gt;&gt;     }</w:t>
      </w:r>
    </w:p>
    <w:p w14:paraId="685CCBE8" w14:textId="77777777" w:rsidR="001F3C1F" w:rsidRDefault="001F3C1F" w:rsidP="00DA6AE5">
      <w:pPr>
        <w:pStyle w:val="Heading1"/>
      </w:pPr>
      <w:r>
        <w:t>&gt;&gt; &gt;&gt;     function on(e, t) {</w:t>
      </w:r>
    </w:p>
    <w:p w14:paraId="4B078296" w14:textId="77777777" w:rsidR="001F3C1F" w:rsidRDefault="001F3C1F" w:rsidP="00DA6AE5">
      <w:pPr>
        <w:pStyle w:val="Heading1"/>
      </w:pPr>
      <w:r>
        <w:t>&gt;&gt; &gt;&gt;         var n;</w:t>
      </w:r>
    </w:p>
    <w:p w14:paraId="7A297F44" w14:textId="77777777" w:rsidR="001F3C1F" w:rsidRDefault="001F3C1F" w:rsidP="00DA6AE5">
      <w:pPr>
        <w:pStyle w:val="Heading1"/>
      </w:pPr>
      <w:r>
        <w:t>&gt;&gt; &gt;&gt;         if (t) {</w:t>
      </w:r>
    </w:p>
    <w:p w14:paraId="25045E8C" w14:textId="77777777" w:rsidR="001F3C1F" w:rsidRDefault="001F3C1F" w:rsidP="00DA6AE5">
      <w:pPr>
        <w:pStyle w:val="Heading1"/>
      </w:pPr>
      <w:r>
        <w:lastRenderedPageBreak/>
        <w:t>&gt;&gt; &gt;&gt;             var r = "";</w:t>
      </w:r>
    </w:p>
    <w:p w14:paraId="33ABEAAA" w14:textId="77777777" w:rsidR="001F3C1F" w:rsidRDefault="001F3C1F" w:rsidP="00DA6AE5">
      <w:pPr>
        <w:pStyle w:val="Heading1"/>
      </w:pPr>
      <w:r>
        <w:t>&gt;&gt; &gt;&gt;             oe(t) ? (r = "",</w:t>
      </w:r>
    </w:p>
    <w:p w14:paraId="6556525F" w14:textId="77777777" w:rsidR="001F3C1F" w:rsidRDefault="001F3C1F" w:rsidP="00DA6AE5">
      <w:pPr>
        <w:pStyle w:val="Heading1"/>
      </w:pPr>
      <w:r>
        <w:t>&gt;&gt; &gt;&gt;             fe(t, (function(e) {</w:t>
      </w:r>
    </w:p>
    <w:p w14:paraId="3BA305D1" w14:textId="77777777" w:rsidR="001F3C1F" w:rsidRDefault="001F3C1F" w:rsidP="00DA6AE5">
      <w:pPr>
        <w:pStyle w:val="Heading1"/>
      </w:pPr>
      <w:r>
        <w:t>&gt;&gt; &gt;&gt;                 (e = rn(e)) &amp;&amp; ("." !== e[0] &amp;&amp; (e = "." + e),</w:t>
      </w:r>
    </w:p>
    <w:p w14:paraId="7822EDB3" w14:textId="77777777" w:rsidR="001F3C1F" w:rsidRDefault="001F3C1F" w:rsidP="00DA6AE5">
      <w:pPr>
        <w:pStyle w:val="Heading1"/>
      </w:pPr>
      <w:r>
        <w:t>&gt;&gt; &gt;&gt;                 r += e)</w:t>
      </w:r>
    </w:p>
    <w:p w14:paraId="6F05F6DE" w14:textId="77777777" w:rsidR="001F3C1F" w:rsidRDefault="001F3C1F" w:rsidP="00DA6AE5">
      <w:pPr>
        <w:pStyle w:val="Heading1"/>
      </w:pPr>
      <w:r>
        <w:t>&gt;&gt; &gt;&gt;             }</w:t>
      </w:r>
    </w:p>
    <w:p w14:paraId="52DC92D1" w14:textId="77777777" w:rsidR="001F3C1F" w:rsidRDefault="001F3C1F" w:rsidP="00DA6AE5">
      <w:pPr>
        <w:pStyle w:val="Heading1"/>
      </w:pPr>
      <w:r>
        <w:t>&gt;&gt; &gt;&gt;             ))) : r = rn(t),</w:t>
      </w:r>
    </w:p>
    <w:p w14:paraId="72F9329D" w14:textId="77777777" w:rsidR="001F3C1F" w:rsidRDefault="001F3C1F" w:rsidP="00DA6AE5">
      <w:pPr>
        <w:pStyle w:val="Heading1"/>
      </w:pPr>
      <w:r>
        <w:t>&gt;&gt; &gt;&gt;             r &amp;&amp; ("." !== r[0] &amp;&amp; (r = "." + r),</w:t>
      </w:r>
    </w:p>
    <w:p w14:paraId="5D17B74E" w14:textId="77777777" w:rsidR="001F3C1F" w:rsidRDefault="001F3C1F" w:rsidP="00DA6AE5">
      <w:pPr>
        <w:pStyle w:val="Heading1"/>
      </w:pPr>
      <w:r>
        <w:t>&gt;&gt; &gt;&gt;             e = (e || "") + r)</w:t>
      </w:r>
    </w:p>
    <w:p w14:paraId="71E0185B" w14:textId="77777777" w:rsidR="001F3C1F" w:rsidRDefault="001F3C1F" w:rsidP="00DA6AE5">
      <w:pPr>
        <w:pStyle w:val="Heading1"/>
      </w:pPr>
      <w:r>
        <w:t>&gt;&gt; &gt;&gt;         }</w:t>
      </w:r>
    </w:p>
    <w:p w14:paraId="3D133FEA" w14:textId="77777777" w:rsidR="001F3C1F" w:rsidRDefault="001F3C1F" w:rsidP="00DA6AE5">
      <w:pPr>
        <w:pStyle w:val="Heading1"/>
      </w:pPr>
      <w:r>
        <w:t>&gt;&gt; &gt;&gt;         var i = nn.exec(e || "") || [];</w:t>
      </w:r>
    </w:p>
    <w:p w14:paraId="2687BA5E" w14:textId="77777777" w:rsidR="001F3C1F" w:rsidRDefault="001F3C1F" w:rsidP="00DA6AE5">
      <w:pPr>
        <w:pStyle w:val="Heading1"/>
      </w:pPr>
      <w:r>
        <w:t>&gt;&gt; &gt;&gt;         return (n = {}).type = i[1],</w:t>
      </w:r>
    </w:p>
    <w:p w14:paraId="40057121" w14:textId="77777777" w:rsidR="001F3C1F" w:rsidRDefault="001F3C1F" w:rsidP="00DA6AE5">
      <w:pPr>
        <w:pStyle w:val="Heading1"/>
      </w:pPr>
      <w:r>
        <w:t>&gt;&gt; &gt;&gt;         n.ns = (i[2] || "").replace(Jt, ".").replace(Yt, "").split(".").sort().join("."),</w:t>
      </w:r>
    </w:p>
    <w:p w14:paraId="2BD1D5AF" w14:textId="77777777" w:rsidR="001F3C1F" w:rsidRDefault="001F3C1F" w:rsidP="00DA6AE5">
      <w:pPr>
        <w:pStyle w:val="Heading1"/>
      </w:pPr>
      <w:r>
        <w:t>&gt;&gt; &gt;&gt;         n</w:t>
      </w:r>
    </w:p>
    <w:p w14:paraId="2BFF541F" w14:textId="77777777" w:rsidR="001F3C1F" w:rsidRDefault="001F3C1F" w:rsidP="00DA6AE5">
      <w:pPr>
        <w:pStyle w:val="Heading1"/>
      </w:pPr>
      <w:r>
        <w:t>&gt;&gt; &gt;&gt;     }</w:t>
      </w:r>
    </w:p>
    <w:p w14:paraId="7D4AEFEA" w14:textId="77777777" w:rsidR="001F3C1F" w:rsidRDefault="001F3C1F" w:rsidP="00DA6AE5">
      <w:pPr>
        <w:pStyle w:val="Heading1"/>
      </w:pPr>
      <w:r>
        <w:t>&gt;&gt; &gt;&gt;     function an(e, t, n) {</w:t>
      </w:r>
    </w:p>
    <w:p w14:paraId="3EE2EF3A" w14:textId="77777777" w:rsidR="001F3C1F" w:rsidRDefault="001F3C1F" w:rsidP="00DA6AE5">
      <w:pPr>
        <w:pStyle w:val="Heading1"/>
      </w:pPr>
      <w:r>
        <w:t>&gt;&gt; &gt;&gt;         void 0 === n &amp;&amp; (n = !0);</w:t>
      </w:r>
    </w:p>
    <w:p w14:paraId="23004A6E" w14:textId="77777777" w:rsidR="001F3C1F" w:rsidRDefault="001F3C1F" w:rsidP="00DA6AE5">
      <w:pPr>
        <w:pStyle w:val="Heading1"/>
      </w:pPr>
      <w:r>
        <w:t>&gt;&gt; &gt;&gt;         var r = tn.get(e, "events", {}, n)</w:t>
      </w:r>
    </w:p>
    <w:p w14:paraId="5D3426F1" w14:textId="77777777" w:rsidR="001F3C1F" w:rsidRDefault="001F3C1F" w:rsidP="00DA6AE5">
      <w:pPr>
        <w:pStyle w:val="Heading1"/>
      </w:pPr>
      <w:r>
        <w:t>&gt;&gt; &gt;&gt;           , i = r[t];</w:t>
      </w:r>
    </w:p>
    <w:p w14:paraId="34C6C23E" w14:textId="77777777" w:rsidR="001F3C1F" w:rsidRDefault="001F3C1F" w:rsidP="00DA6AE5">
      <w:pPr>
        <w:pStyle w:val="Heading1"/>
      </w:pPr>
      <w:r>
        <w:t>&gt;&gt; &gt;&gt;         return i || (i = r[t] = []),</w:t>
      </w:r>
    </w:p>
    <w:p w14:paraId="4816A46E" w14:textId="77777777" w:rsidR="001F3C1F" w:rsidRDefault="001F3C1F" w:rsidP="00DA6AE5">
      <w:pPr>
        <w:pStyle w:val="Heading1"/>
      </w:pPr>
      <w:r>
        <w:lastRenderedPageBreak/>
        <w:t>&gt;&gt; &gt;&gt;         i</w:t>
      </w:r>
    </w:p>
    <w:p w14:paraId="27AEFCFC" w14:textId="77777777" w:rsidR="001F3C1F" w:rsidRDefault="001F3C1F" w:rsidP="00DA6AE5">
      <w:pPr>
        <w:pStyle w:val="Heading1"/>
      </w:pPr>
      <w:r>
        <w:t>&gt;&gt; &gt;&gt;     }</w:t>
      </w:r>
    </w:p>
    <w:p w14:paraId="7F2C0E09" w14:textId="77777777" w:rsidR="001F3C1F" w:rsidRDefault="001F3C1F" w:rsidP="00DA6AE5">
      <w:pPr>
        <w:pStyle w:val="Heading1"/>
      </w:pPr>
      <w:r>
        <w:t>&gt;&gt; &gt;&gt;     function sn(e, t, n, r) {</w:t>
      </w:r>
    </w:p>
    <w:p w14:paraId="58235BD7" w14:textId="77777777" w:rsidR="001F3C1F" w:rsidRDefault="001F3C1F" w:rsidP="00DA6AE5">
      <w:pPr>
        <w:pStyle w:val="Heading1"/>
      </w:pPr>
      <w:r>
        <w:t>&gt;&gt; &gt;&gt;         e &amp;&amp; t &amp;&amp; t.type &amp;&amp; (e.removeEventListener ? e.removeEventListener(t.type, n, r) : e.detachEvent &amp;&amp; e.detachEvent("on" + t.type, n))</w:t>
      </w:r>
    </w:p>
    <w:p w14:paraId="5F872896" w14:textId="77777777" w:rsidR="001F3C1F" w:rsidRDefault="001F3C1F" w:rsidP="00DA6AE5">
      <w:pPr>
        <w:pStyle w:val="Heading1"/>
      </w:pPr>
      <w:r>
        <w:t>&gt;&gt; &gt;&gt;     }</w:t>
      </w:r>
    </w:p>
    <w:p w14:paraId="5F2CE865" w14:textId="77777777" w:rsidR="001F3C1F" w:rsidRDefault="001F3C1F" w:rsidP="00DA6AE5">
      <w:pPr>
        <w:pStyle w:val="Heading1"/>
      </w:pPr>
      <w:r>
        <w:t>&gt;&gt; &gt;&gt;     function ln(e, t, n, r) {</w:t>
      </w:r>
    </w:p>
    <w:p w14:paraId="58DC45BA" w14:textId="77777777" w:rsidR="001F3C1F" w:rsidRDefault="001F3C1F" w:rsidP="00DA6AE5">
      <w:pPr>
        <w:pStyle w:val="Heading1"/>
      </w:pPr>
      <w:r>
        <w:t>&gt;&gt; &gt;&gt;         for (var i = t.length; i--; ) {</w:t>
      </w:r>
    </w:p>
    <w:p w14:paraId="156BE503" w14:textId="77777777" w:rsidR="001F3C1F" w:rsidRDefault="001F3C1F" w:rsidP="00DA6AE5">
      <w:pPr>
        <w:pStyle w:val="Heading1"/>
      </w:pPr>
      <w:r>
        <w:t>&gt;&gt; &gt;&gt;             var o = t[i];</w:t>
      </w:r>
    </w:p>
    <w:p w14:paraId="673D61E7" w14:textId="77777777" w:rsidR="001F3C1F" w:rsidRDefault="001F3C1F" w:rsidP="00DA6AE5">
      <w:pPr>
        <w:pStyle w:val="Heading1"/>
      </w:pPr>
      <w:r>
        <w:t>&gt;&gt; &gt;&gt;             o &amp;&amp; (n.ns &amp;&amp; n.ns !== o.evtName.ns || r &amp;&amp; !r(o) || (sn(e, o.evtName, o.handler, o.capture),</w:t>
      </w:r>
    </w:p>
    <w:p w14:paraId="38E1D580" w14:textId="77777777" w:rsidR="001F3C1F" w:rsidRDefault="001F3C1F" w:rsidP="00DA6AE5">
      <w:pPr>
        <w:pStyle w:val="Heading1"/>
      </w:pPr>
      <w:r>
        <w:t>&gt;&gt; &gt;&gt;             t.splice(i, 1)))</w:t>
      </w:r>
    </w:p>
    <w:p w14:paraId="4AC86FA2" w14:textId="77777777" w:rsidR="001F3C1F" w:rsidRDefault="001F3C1F" w:rsidP="00DA6AE5">
      <w:pPr>
        <w:pStyle w:val="Heading1"/>
      </w:pPr>
      <w:r>
        <w:t>&gt;&gt; &gt;&gt;         }</w:t>
      </w:r>
    </w:p>
    <w:p w14:paraId="066F756B" w14:textId="77777777" w:rsidR="001F3C1F" w:rsidRDefault="001F3C1F" w:rsidP="00DA6AE5">
      <w:pPr>
        <w:pStyle w:val="Heading1"/>
      </w:pPr>
      <w:r>
        <w:t>&gt;&gt; &gt;&gt;     }</w:t>
      </w:r>
    </w:p>
    <w:p w14:paraId="7CF83BFF" w14:textId="77777777" w:rsidR="001F3C1F" w:rsidRDefault="001F3C1F" w:rsidP="00DA6AE5">
      <w:pPr>
        <w:pStyle w:val="Heading1"/>
      </w:pPr>
      <w:r>
        <w:t>&gt;&gt; &gt;&gt;     function cn(e, t) {</w:t>
      </w:r>
    </w:p>
    <w:p w14:paraId="5A229355" w14:textId="77777777" w:rsidR="001F3C1F" w:rsidRDefault="001F3C1F" w:rsidP="00DA6AE5">
      <w:pPr>
        <w:pStyle w:val="Heading1"/>
      </w:pPr>
      <w:r>
        <w:t>&gt;&gt; &gt;&gt;         return t ? on("xx", oe(t) ? [e].concat(t) : [e, t]).ns.split(".") : e</w:t>
      </w:r>
    </w:p>
    <w:p w14:paraId="7B7AFAB8" w14:textId="77777777" w:rsidR="001F3C1F" w:rsidRDefault="001F3C1F" w:rsidP="00DA6AE5">
      <w:pPr>
        <w:pStyle w:val="Heading1"/>
      </w:pPr>
      <w:r>
        <w:t>&gt;&gt; &gt;&gt;     }</w:t>
      </w:r>
    </w:p>
    <w:p w14:paraId="37F152B1" w14:textId="77777777" w:rsidR="001F3C1F" w:rsidRDefault="001F3C1F" w:rsidP="00DA6AE5">
      <w:pPr>
        <w:pStyle w:val="Heading1"/>
      </w:pPr>
      <w:r>
        <w:t>&gt;&gt; &gt;&gt;     function un(e, t, n, r, i) {</w:t>
      </w:r>
    </w:p>
    <w:p w14:paraId="3FFE0EDE" w14:textId="77777777" w:rsidR="001F3C1F" w:rsidRDefault="001F3C1F" w:rsidP="00DA6AE5">
      <w:pPr>
        <w:pStyle w:val="Heading1"/>
      </w:pPr>
      <w:r>
        <w:t>&gt;&gt; &gt;&gt;         var o;</w:t>
      </w:r>
    </w:p>
    <w:p w14:paraId="108D27D4" w14:textId="77777777" w:rsidR="001F3C1F" w:rsidRDefault="001F3C1F" w:rsidP="00DA6AE5">
      <w:pPr>
        <w:pStyle w:val="Heading1"/>
      </w:pPr>
      <w:r>
        <w:t>&gt;&gt; &gt;&gt;         void 0 === i &amp;&amp; (i = !1);</w:t>
      </w:r>
    </w:p>
    <w:p w14:paraId="123DA6F1" w14:textId="77777777" w:rsidR="001F3C1F" w:rsidRDefault="001F3C1F" w:rsidP="00DA6AE5">
      <w:pPr>
        <w:pStyle w:val="Heading1"/>
      </w:pPr>
      <w:r>
        <w:t>&gt;&gt; &gt;&gt;         var a = !1;</w:t>
      </w:r>
    </w:p>
    <w:p w14:paraId="623A247F" w14:textId="77777777" w:rsidR="001F3C1F" w:rsidRDefault="001F3C1F" w:rsidP="00DA6AE5">
      <w:pPr>
        <w:pStyle w:val="Heading1"/>
      </w:pPr>
      <w:r>
        <w:lastRenderedPageBreak/>
        <w:t>&gt;&gt; &gt;&gt;         if (e)</w:t>
      </w:r>
    </w:p>
    <w:p w14:paraId="6B96F7C6" w14:textId="77777777" w:rsidR="001F3C1F" w:rsidRDefault="001F3C1F" w:rsidP="00DA6AE5">
      <w:pPr>
        <w:pStyle w:val="Heading1"/>
      </w:pPr>
      <w:r>
        <w:t>&gt;&gt; &gt;&gt;             try {</w:t>
      </w:r>
    </w:p>
    <w:p w14:paraId="19AC4664" w14:textId="77777777" w:rsidR="001F3C1F" w:rsidRDefault="001F3C1F" w:rsidP="00DA6AE5">
      <w:pPr>
        <w:pStyle w:val="Heading1"/>
      </w:pPr>
      <w:r>
        <w:t>&gt;&gt; &gt;&gt;                 var s = on(t, r);</w:t>
      </w:r>
    </w:p>
    <w:p w14:paraId="01152DB1" w14:textId="77777777" w:rsidR="001F3C1F" w:rsidRDefault="001F3C1F" w:rsidP="00DA6AE5">
      <w:pPr>
        <w:pStyle w:val="Heading1"/>
      </w:pPr>
      <w:r>
        <w:t>&gt;&gt; &gt;&gt;                 if ((a = function(e, t, n, r) {</w:t>
      </w:r>
    </w:p>
    <w:p w14:paraId="24869E18" w14:textId="77777777" w:rsidR="001F3C1F" w:rsidRDefault="001F3C1F" w:rsidP="00DA6AE5">
      <w:pPr>
        <w:pStyle w:val="Heading1"/>
      </w:pPr>
      <w:r>
        <w:t>&gt;&gt; &gt;&gt;                     var i = !1;</w:t>
      </w:r>
    </w:p>
    <w:p w14:paraId="5B6BBA70" w14:textId="77777777" w:rsidR="001F3C1F" w:rsidRDefault="001F3C1F" w:rsidP="00DA6AE5">
      <w:pPr>
        <w:pStyle w:val="Heading1"/>
      </w:pPr>
      <w:r>
        <w:t>&gt;&gt; &gt;&gt;                     return e &amp;&amp; t &amp;&amp; t.type &amp;&amp; n &amp;&amp; (e.addEventListener ? (e.addEventListener(t.type, n, r),</w:t>
      </w:r>
    </w:p>
    <w:p w14:paraId="4EDC371C" w14:textId="77777777" w:rsidR="001F3C1F" w:rsidRDefault="001F3C1F" w:rsidP="00DA6AE5">
      <w:pPr>
        <w:pStyle w:val="Heading1"/>
      </w:pPr>
      <w:r>
        <w:t>&gt;&gt; &gt;&gt;                     i = !0) : e.attachEvent &amp;&amp; (e.attachEvent("on" + t.type, n),</w:t>
      </w:r>
    </w:p>
    <w:p w14:paraId="713B1C37" w14:textId="77777777" w:rsidR="001F3C1F" w:rsidRDefault="001F3C1F" w:rsidP="00DA6AE5">
      <w:pPr>
        <w:pStyle w:val="Heading1"/>
      </w:pPr>
      <w:r>
        <w:t>&gt;&gt; &gt;&gt;                     i = !0)),</w:t>
      </w:r>
    </w:p>
    <w:p w14:paraId="03B64B2B" w14:textId="77777777" w:rsidR="001F3C1F" w:rsidRDefault="001F3C1F" w:rsidP="00DA6AE5">
      <w:pPr>
        <w:pStyle w:val="Heading1"/>
      </w:pPr>
      <w:r>
        <w:t>&gt;&gt; &gt;&gt;                     i</w:t>
      </w:r>
    </w:p>
    <w:p w14:paraId="036E545E" w14:textId="77777777" w:rsidR="001F3C1F" w:rsidRDefault="001F3C1F" w:rsidP="00DA6AE5">
      <w:pPr>
        <w:pStyle w:val="Heading1"/>
      </w:pPr>
      <w:r>
        <w:t>&gt;&gt; &gt;&gt;                 }(e, s, n, i)) &amp;&amp; tn.accept(e)) {</w:t>
      </w:r>
    </w:p>
    <w:p w14:paraId="3AA73FEA" w14:textId="77777777" w:rsidR="001F3C1F" w:rsidRDefault="001F3C1F" w:rsidP="00DA6AE5">
      <w:pPr>
        <w:pStyle w:val="Heading1"/>
      </w:pPr>
      <w:r>
        <w:t>&gt;&gt; &gt;&gt;                     var l = ((o = {</w:t>
      </w:r>
    </w:p>
    <w:p w14:paraId="3D4BBC77" w14:textId="77777777" w:rsidR="001F3C1F" w:rsidRDefault="001F3C1F" w:rsidP="00DA6AE5">
      <w:pPr>
        <w:pStyle w:val="Heading1"/>
      </w:pPr>
      <w:r>
        <w:t>&gt;&gt; &gt;&gt;                         guid: en++,</w:t>
      </w:r>
    </w:p>
    <w:p w14:paraId="1D89ED83" w14:textId="77777777" w:rsidR="001F3C1F" w:rsidRDefault="001F3C1F" w:rsidP="00DA6AE5">
      <w:pPr>
        <w:pStyle w:val="Heading1"/>
      </w:pPr>
      <w:r>
        <w:t>&gt;&gt; &gt;&gt;                         evtName: s</w:t>
      </w:r>
    </w:p>
    <w:p w14:paraId="4F696A9E" w14:textId="77777777" w:rsidR="001F3C1F" w:rsidRDefault="001F3C1F" w:rsidP="00DA6AE5">
      <w:pPr>
        <w:pStyle w:val="Heading1"/>
      </w:pPr>
      <w:r>
        <w:t>&gt;&gt; &gt;&gt;                     }).handler = n,</w:t>
      </w:r>
    </w:p>
    <w:p w14:paraId="1A2C19CD" w14:textId="77777777" w:rsidR="001F3C1F" w:rsidRDefault="001F3C1F" w:rsidP="00DA6AE5">
      <w:pPr>
        <w:pStyle w:val="Heading1"/>
      </w:pPr>
      <w:r>
        <w:t>&gt;&gt; &gt;&gt;                     o.capture = i,</w:t>
      </w:r>
    </w:p>
    <w:p w14:paraId="28E67E41" w14:textId="77777777" w:rsidR="001F3C1F" w:rsidRDefault="001F3C1F" w:rsidP="00DA6AE5">
      <w:pPr>
        <w:pStyle w:val="Heading1"/>
      </w:pPr>
      <w:r>
        <w:t>&gt;&gt; &gt;&gt;                     o);</w:t>
      </w:r>
    </w:p>
    <w:p w14:paraId="2D86409B" w14:textId="77777777" w:rsidR="001F3C1F" w:rsidRDefault="001F3C1F" w:rsidP="00DA6AE5">
      <w:pPr>
        <w:pStyle w:val="Heading1"/>
      </w:pPr>
      <w:r>
        <w:t>&gt;&gt; &gt;&gt;                     an(e, s.type).push(l)</w:t>
      </w:r>
    </w:p>
    <w:p w14:paraId="12694E9B" w14:textId="77777777" w:rsidR="001F3C1F" w:rsidRDefault="001F3C1F" w:rsidP="00DA6AE5">
      <w:pPr>
        <w:pStyle w:val="Heading1"/>
      </w:pPr>
      <w:r>
        <w:t>&gt;&gt; &gt;&gt;                 }</w:t>
      </w:r>
    </w:p>
    <w:p w14:paraId="6CF9510B" w14:textId="77777777" w:rsidR="001F3C1F" w:rsidRDefault="001F3C1F" w:rsidP="00DA6AE5">
      <w:pPr>
        <w:pStyle w:val="Heading1"/>
      </w:pPr>
      <w:r>
        <w:t>&gt;&gt; &gt;&gt;             } catch (e) {}</w:t>
      </w:r>
    </w:p>
    <w:p w14:paraId="33A710CD" w14:textId="77777777" w:rsidR="001F3C1F" w:rsidRDefault="001F3C1F" w:rsidP="00DA6AE5">
      <w:pPr>
        <w:pStyle w:val="Heading1"/>
      </w:pPr>
      <w:r>
        <w:lastRenderedPageBreak/>
        <w:t>&gt;&gt; &gt;&gt;         return a</w:t>
      </w:r>
    </w:p>
    <w:p w14:paraId="2B3C616A" w14:textId="77777777" w:rsidR="001F3C1F" w:rsidRDefault="001F3C1F" w:rsidP="00DA6AE5">
      <w:pPr>
        <w:pStyle w:val="Heading1"/>
      </w:pPr>
      <w:r>
        <w:t>&gt;&gt; &gt;&gt;     }</w:t>
      </w:r>
    </w:p>
    <w:p w14:paraId="4671EA49" w14:textId="77777777" w:rsidR="001F3C1F" w:rsidRDefault="001F3C1F" w:rsidP="00DA6AE5">
      <w:pPr>
        <w:pStyle w:val="Heading1"/>
      </w:pPr>
      <w:r>
        <w:t>&gt;&gt; &gt;&gt;     function dn(e, t, n, r, i) {</w:t>
      </w:r>
    </w:p>
    <w:p w14:paraId="1B35D700" w14:textId="77777777" w:rsidR="001F3C1F" w:rsidRDefault="001F3C1F" w:rsidP="00DA6AE5">
      <w:pPr>
        <w:pStyle w:val="Heading1"/>
      </w:pPr>
      <w:r>
        <w:t>&gt;&gt; &gt;&gt;         if (void 0 === i &amp;&amp; (i = !1),</w:t>
      </w:r>
    </w:p>
    <w:p w14:paraId="7B85E4BA" w14:textId="77777777" w:rsidR="001F3C1F" w:rsidRDefault="001F3C1F" w:rsidP="00DA6AE5">
      <w:pPr>
        <w:pStyle w:val="Heading1"/>
      </w:pPr>
      <w:r>
        <w:t>&gt;&gt; &gt;&gt;         e)</w:t>
      </w:r>
    </w:p>
    <w:p w14:paraId="5AA4A995" w14:textId="77777777" w:rsidR="001F3C1F" w:rsidRDefault="001F3C1F" w:rsidP="00DA6AE5">
      <w:pPr>
        <w:pStyle w:val="Heading1"/>
      </w:pPr>
      <w:r>
        <w:t>&gt;&gt; &gt;&gt;             try {</w:t>
      </w:r>
    </w:p>
    <w:p w14:paraId="7A0A9643" w14:textId="77777777" w:rsidR="001F3C1F" w:rsidRDefault="001F3C1F" w:rsidP="00DA6AE5">
      <w:pPr>
        <w:pStyle w:val="Heading1"/>
      </w:pPr>
      <w:r>
        <w:t>&gt;&gt; &gt;&gt;                 var o = on(t, r)</w:t>
      </w:r>
    </w:p>
    <w:p w14:paraId="03338014" w14:textId="77777777" w:rsidR="001F3C1F" w:rsidRDefault="001F3C1F" w:rsidP="00DA6AE5">
      <w:pPr>
        <w:pStyle w:val="Heading1"/>
      </w:pPr>
      <w:r>
        <w:t>&gt;&gt; &gt;&gt;                   , a = !1;</w:t>
      </w:r>
    </w:p>
    <w:p w14:paraId="69C53CEE" w14:textId="77777777" w:rsidR="001F3C1F" w:rsidRDefault="001F3C1F" w:rsidP="00DA6AE5">
      <w:pPr>
        <w:pStyle w:val="Heading1"/>
      </w:pPr>
      <w:r>
        <w:t>&gt;&gt; &gt;&gt;                 !function(e, t, n) {</w:t>
      </w:r>
    </w:p>
    <w:p w14:paraId="4EBF631C" w14:textId="77777777" w:rsidR="001F3C1F" w:rsidRDefault="001F3C1F" w:rsidP="00DA6AE5">
      <w:pPr>
        <w:pStyle w:val="Heading1"/>
      </w:pPr>
      <w:r>
        <w:t>&gt;&gt; &gt;&gt;                     if (t.type)</w:t>
      </w:r>
    </w:p>
    <w:p w14:paraId="1F4A0230" w14:textId="77777777" w:rsidR="001F3C1F" w:rsidRDefault="001F3C1F" w:rsidP="00DA6AE5">
      <w:pPr>
        <w:pStyle w:val="Heading1"/>
      </w:pPr>
      <w:r>
        <w:t>&gt;&gt; &gt;&gt;                         ln(e, an(e, t.type), t, n);</w:t>
      </w:r>
    </w:p>
    <w:p w14:paraId="7542BD2E" w14:textId="77777777" w:rsidR="001F3C1F" w:rsidRDefault="001F3C1F" w:rsidP="00DA6AE5">
      <w:pPr>
        <w:pStyle w:val="Heading1"/>
      </w:pPr>
      <w:r>
        <w:t>&gt;&gt; &gt;&gt;                     else {</w:t>
      </w:r>
    </w:p>
    <w:p w14:paraId="1C60946F" w14:textId="77777777" w:rsidR="001F3C1F" w:rsidRDefault="001F3C1F" w:rsidP="00DA6AE5">
      <w:pPr>
        <w:pStyle w:val="Heading1"/>
      </w:pPr>
      <w:r>
        <w:t>&gt;&gt; &gt;&gt;                         var r = tn.get(e, "events", {});</w:t>
      </w:r>
    </w:p>
    <w:p w14:paraId="402B3094" w14:textId="77777777" w:rsidR="001F3C1F" w:rsidRDefault="001F3C1F" w:rsidP="00DA6AE5">
      <w:pPr>
        <w:pStyle w:val="Heading1"/>
      </w:pPr>
      <w:r>
        <w:t>&gt;&gt; &gt;&gt;                         ee(r, (function(r, i) {</w:t>
      </w:r>
    </w:p>
    <w:p w14:paraId="53F377D4" w14:textId="77777777" w:rsidR="001F3C1F" w:rsidRDefault="001F3C1F" w:rsidP="00DA6AE5">
      <w:pPr>
        <w:pStyle w:val="Heading1"/>
      </w:pPr>
      <w:r>
        <w:t>&gt;&gt; &gt;&gt;                             ln(e, i, t, n)</w:t>
      </w:r>
    </w:p>
    <w:p w14:paraId="3E48E698" w14:textId="77777777" w:rsidR="001F3C1F" w:rsidRDefault="001F3C1F" w:rsidP="00DA6AE5">
      <w:pPr>
        <w:pStyle w:val="Heading1"/>
      </w:pPr>
      <w:r>
        <w:t>&gt;&gt; &gt;&gt;                         }</w:t>
      </w:r>
    </w:p>
    <w:p w14:paraId="0DC32240" w14:textId="77777777" w:rsidR="001F3C1F" w:rsidRDefault="001F3C1F" w:rsidP="00DA6AE5">
      <w:pPr>
        <w:pStyle w:val="Heading1"/>
      </w:pPr>
      <w:r>
        <w:t>&gt;&gt; &gt;&gt;                         )),</w:t>
      </w:r>
    </w:p>
    <w:p w14:paraId="12059A3D" w14:textId="77777777" w:rsidR="001F3C1F" w:rsidRDefault="001F3C1F" w:rsidP="00DA6AE5">
      <w:pPr>
        <w:pStyle w:val="Heading1"/>
      </w:pPr>
      <w:r>
        <w:t>&gt;&gt; &gt;&gt;                         0 === ye(r).length &amp;&amp; tn.kill(e, "events")</w:t>
      </w:r>
    </w:p>
    <w:p w14:paraId="7BFAD758" w14:textId="77777777" w:rsidR="001F3C1F" w:rsidRDefault="001F3C1F" w:rsidP="00DA6AE5">
      <w:pPr>
        <w:pStyle w:val="Heading1"/>
      </w:pPr>
      <w:r>
        <w:t>&gt;&gt; &gt;&gt;                     }</w:t>
      </w:r>
    </w:p>
    <w:p w14:paraId="61244C38" w14:textId="77777777" w:rsidR="001F3C1F" w:rsidRDefault="001F3C1F" w:rsidP="00DA6AE5">
      <w:pPr>
        <w:pStyle w:val="Heading1"/>
      </w:pPr>
      <w:r>
        <w:t>&gt;&gt; &gt;&gt;                 }(e, o, (function(e) {</w:t>
      </w:r>
    </w:p>
    <w:p w14:paraId="488CE6EC" w14:textId="77777777" w:rsidR="001F3C1F" w:rsidRDefault="001F3C1F" w:rsidP="00DA6AE5">
      <w:pPr>
        <w:pStyle w:val="Heading1"/>
      </w:pPr>
      <w:r>
        <w:lastRenderedPageBreak/>
        <w:t>&gt;&gt; &gt;&gt;                     return !((!o.ns || n) &amp;&amp; e.handler !== n) &amp;&amp; (a = !0,</w:t>
      </w:r>
    </w:p>
    <w:p w14:paraId="6083B8C2" w14:textId="77777777" w:rsidR="001F3C1F" w:rsidRDefault="001F3C1F" w:rsidP="00DA6AE5">
      <w:pPr>
        <w:pStyle w:val="Heading1"/>
      </w:pPr>
      <w:r>
        <w:t>&gt;&gt; &gt;&gt;                     !0)</w:t>
      </w:r>
    </w:p>
    <w:p w14:paraId="3853E031" w14:textId="77777777" w:rsidR="001F3C1F" w:rsidRDefault="001F3C1F" w:rsidP="00DA6AE5">
      <w:pPr>
        <w:pStyle w:val="Heading1"/>
      </w:pPr>
      <w:r>
        <w:t>&gt;&gt; &gt;&gt;                 }</w:t>
      </w:r>
    </w:p>
    <w:p w14:paraId="04CC78FE" w14:textId="77777777" w:rsidR="001F3C1F" w:rsidRDefault="001F3C1F" w:rsidP="00DA6AE5">
      <w:pPr>
        <w:pStyle w:val="Heading1"/>
      </w:pPr>
      <w:r>
        <w:t>&gt;&gt; &gt;&gt;                 )),</w:t>
      </w:r>
    </w:p>
    <w:p w14:paraId="334A5CCD" w14:textId="77777777" w:rsidR="001F3C1F" w:rsidRDefault="001F3C1F" w:rsidP="00DA6AE5">
      <w:pPr>
        <w:pStyle w:val="Heading1"/>
      </w:pPr>
      <w:r>
        <w:t>&gt;&gt; &gt;&gt;                 a || sn(e, o, n, i)</w:t>
      </w:r>
    </w:p>
    <w:p w14:paraId="46D6E49C" w14:textId="77777777" w:rsidR="001F3C1F" w:rsidRDefault="001F3C1F" w:rsidP="00DA6AE5">
      <w:pPr>
        <w:pStyle w:val="Heading1"/>
      </w:pPr>
      <w:r>
        <w:t>&gt;&gt; &gt;&gt;             } catch (e) {}</w:t>
      </w:r>
    </w:p>
    <w:p w14:paraId="3D0D2118" w14:textId="77777777" w:rsidR="001F3C1F" w:rsidRDefault="001F3C1F" w:rsidP="00DA6AE5">
      <w:pPr>
        <w:pStyle w:val="Heading1"/>
      </w:pPr>
      <w:r>
        <w:t>&gt;&gt; &gt;&gt;     }</w:t>
      </w:r>
    </w:p>
    <w:p w14:paraId="3BBB6931" w14:textId="77777777" w:rsidR="001F3C1F" w:rsidRDefault="001F3C1F" w:rsidP="00DA6AE5">
      <w:pPr>
        <w:pStyle w:val="Heading1"/>
      </w:pPr>
      <w:r>
        <w:t>&gt;&gt; &gt;&gt;     function fn(e, t, n) {</w:t>
      </w:r>
    </w:p>
    <w:p w14:paraId="1FBF3D9E" w14:textId="77777777" w:rsidR="001F3C1F" w:rsidRDefault="001F3C1F" w:rsidP="00DA6AE5">
      <w:pPr>
        <w:pStyle w:val="Heading1"/>
      </w:pPr>
      <w:r>
        <w:t>&gt;&gt; &gt;&gt;         var r = !1</w:t>
      </w:r>
    </w:p>
    <w:p w14:paraId="06AB8E73" w14:textId="77777777" w:rsidR="001F3C1F" w:rsidRDefault="001F3C1F" w:rsidP="00DA6AE5">
      <w:pPr>
        <w:pStyle w:val="Heading1"/>
      </w:pPr>
      <w:r>
        <w:t>&gt;&gt; &gt;&gt;           , i = Ve();</w:t>
      </w:r>
    </w:p>
    <w:p w14:paraId="7E848028" w14:textId="77777777" w:rsidR="001F3C1F" w:rsidRDefault="001F3C1F" w:rsidP="00DA6AE5">
      <w:pPr>
        <w:pStyle w:val="Heading1"/>
      </w:pPr>
      <w:r>
        <w:t>&gt;&gt; &gt;&gt;         i &amp;&amp; (r = un(i, e, t, n),</w:t>
      </w:r>
    </w:p>
    <w:p w14:paraId="3C356914" w14:textId="77777777" w:rsidR="001F3C1F" w:rsidRDefault="001F3C1F" w:rsidP="00DA6AE5">
      <w:pPr>
        <w:pStyle w:val="Heading1"/>
      </w:pPr>
      <w:r>
        <w:t>&gt;&gt; &gt;&gt;         r = un(i.body, e, t, n) || r);</w:t>
      </w:r>
    </w:p>
    <w:p w14:paraId="680D097E" w14:textId="77777777" w:rsidR="001F3C1F" w:rsidRDefault="001F3C1F" w:rsidP="00DA6AE5">
      <w:pPr>
        <w:pStyle w:val="Heading1"/>
      </w:pPr>
      <w:r>
        <w:t>&gt;&gt; &gt;&gt;         var o = We();</w:t>
      </w:r>
    </w:p>
    <w:p w14:paraId="57320FD2" w14:textId="77777777" w:rsidR="001F3C1F" w:rsidRDefault="001F3C1F" w:rsidP="00DA6AE5">
      <w:pPr>
        <w:pStyle w:val="Heading1"/>
      </w:pPr>
      <w:r>
        <w:t>&gt;&gt; &gt;&gt;         return o &amp;&amp; (r = un(o, e, t, n) || r),</w:t>
      </w:r>
    </w:p>
    <w:p w14:paraId="3695DE74" w14:textId="77777777" w:rsidR="001F3C1F" w:rsidRDefault="001F3C1F" w:rsidP="00DA6AE5">
      <w:pPr>
        <w:pStyle w:val="Heading1"/>
      </w:pPr>
      <w:r>
        <w:t>&gt;&gt; &gt;&gt;         r</w:t>
      </w:r>
    </w:p>
    <w:p w14:paraId="2E83E8F3" w14:textId="77777777" w:rsidR="001F3C1F" w:rsidRDefault="001F3C1F" w:rsidP="00DA6AE5">
      <w:pPr>
        <w:pStyle w:val="Heading1"/>
      </w:pPr>
      <w:r>
        <w:t>&gt;&gt; &gt;&gt;     }</w:t>
      </w:r>
    </w:p>
    <w:p w14:paraId="158C7FD5" w14:textId="77777777" w:rsidR="001F3C1F" w:rsidRDefault="001F3C1F" w:rsidP="00DA6AE5">
      <w:pPr>
        <w:pStyle w:val="Heading1"/>
      </w:pPr>
      <w:r>
        <w:t>&gt;&gt; &gt;&gt;     function hn(e, t, n, r) {</w:t>
      </w:r>
    </w:p>
    <w:p w14:paraId="4A10C1C8" w14:textId="77777777" w:rsidR="001F3C1F" w:rsidRDefault="001F3C1F" w:rsidP="00DA6AE5">
      <w:pPr>
        <w:pStyle w:val="Heading1"/>
      </w:pPr>
      <w:r>
        <w:t>&gt;&gt; &gt;&gt;         var i = !1;</w:t>
      </w:r>
    </w:p>
    <w:p w14:paraId="7FE6E05B" w14:textId="77777777" w:rsidR="001F3C1F" w:rsidRDefault="001F3C1F" w:rsidP="00DA6AE5">
      <w:pPr>
        <w:pStyle w:val="Heading1"/>
      </w:pPr>
      <w:r>
        <w:t>&gt;&gt; &gt;&gt;         return t &amp;&amp; e &amp;&amp; e.length &gt; 0 &amp;&amp; fe(e, (function(e) {</w:t>
      </w:r>
    </w:p>
    <w:p w14:paraId="573A06EE" w14:textId="77777777" w:rsidR="001F3C1F" w:rsidRDefault="001F3C1F" w:rsidP="00DA6AE5">
      <w:pPr>
        <w:pStyle w:val="Heading1"/>
      </w:pPr>
      <w:r>
        <w:t>&gt;&gt; &gt;&gt;             e &amp;&amp; (n &amp;&amp; -1 !== he(n, e) || (i = fn(e, t, r) || i))</w:t>
      </w:r>
    </w:p>
    <w:p w14:paraId="6828CCAC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0040D820" w14:textId="77777777" w:rsidR="001F3C1F" w:rsidRDefault="001F3C1F" w:rsidP="00DA6AE5">
      <w:pPr>
        <w:pStyle w:val="Heading1"/>
      </w:pPr>
      <w:r>
        <w:t>&gt;&gt; &gt;&gt;         )),</w:t>
      </w:r>
    </w:p>
    <w:p w14:paraId="52AFFDD8" w14:textId="77777777" w:rsidR="001F3C1F" w:rsidRDefault="001F3C1F" w:rsidP="00DA6AE5">
      <w:pPr>
        <w:pStyle w:val="Heading1"/>
      </w:pPr>
      <w:r>
        <w:t>&gt;&gt; &gt;&gt;         i</w:t>
      </w:r>
    </w:p>
    <w:p w14:paraId="44AA267B" w14:textId="77777777" w:rsidR="001F3C1F" w:rsidRDefault="001F3C1F" w:rsidP="00DA6AE5">
      <w:pPr>
        <w:pStyle w:val="Heading1"/>
      </w:pPr>
      <w:r>
        <w:t>&gt;&gt; &gt;&gt;     }</w:t>
      </w:r>
    </w:p>
    <w:p w14:paraId="4E930AD5" w14:textId="77777777" w:rsidR="001F3C1F" w:rsidRDefault="001F3C1F" w:rsidP="00DA6AE5">
      <w:pPr>
        <w:pStyle w:val="Heading1"/>
      </w:pPr>
      <w:r>
        <w:t>&gt;&gt; &gt;&gt;     function pn(e, t, n) {</w:t>
      </w:r>
    </w:p>
    <w:p w14:paraId="7A137886" w14:textId="77777777" w:rsidR="001F3C1F" w:rsidRDefault="001F3C1F" w:rsidP="00DA6AE5">
      <w:pPr>
        <w:pStyle w:val="Heading1"/>
      </w:pPr>
      <w:r>
        <w:t>&gt;&gt; &gt;&gt;         e &amp;&amp; oe(e) &amp;&amp; fe(e, (function(e) {</w:t>
      </w:r>
    </w:p>
    <w:p w14:paraId="5803A324" w14:textId="77777777" w:rsidR="001F3C1F" w:rsidRDefault="001F3C1F" w:rsidP="00DA6AE5">
      <w:pPr>
        <w:pStyle w:val="Heading1"/>
      </w:pPr>
      <w:r>
        <w:t>&gt;&gt; &gt;&gt;             e &amp;&amp; function(e, t, n) {</w:t>
      </w:r>
    </w:p>
    <w:p w14:paraId="1E967CAA" w14:textId="77777777" w:rsidR="001F3C1F" w:rsidRDefault="001F3C1F" w:rsidP="00DA6AE5">
      <w:pPr>
        <w:pStyle w:val="Heading1"/>
      </w:pPr>
      <w:r>
        <w:t>&gt;&gt; &gt;&gt;                 var r = Ve();</w:t>
      </w:r>
    </w:p>
    <w:p w14:paraId="0E393E68" w14:textId="77777777" w:rsidR="001F3C1F" w:rsidRDefault="001F3C1F" w:rsidP="00DA6AE5">
      <w:pPr>
        <w:pStyle w:val="Heading1"/>
      </w:pPr>
      <w:r>
        <w:t>&gt;&gt; &gt;&gt;                 r &amp;&amp; (dn(r, e, t, n),</w:t>
      </w:r>
    </w:p>
    <w:p w14:paraId="451BDB8C" w14:textId="77777777" w:rsidR="001F3C1F" w:rsidRDefault="001F3C1F" w:rsidP="00DA6AE5">
      <w:pPr>
        <w:pStyle w:val="Heading1"/>
      </w:pPr>
      <w:r>
        <w:t>&gt;&gt; &gt;&gt;                 dn(r.body, e, t, n));</w:t>
      </w:r>
    </w:p>
    <w:p w14:paraId="58C25370" w14:textId="77777777" w:rsidR="001F3C1F" w:rsidRDefault="001F3C1F" w:rsidP="00DA6AE5">
      <w:pPr>
        <w:pStyle w:val="Heading1"/>
      </w:pPr>
      <w:r>
        <w:t>&gt;&gt; &gt;&gt;                 var i = We();</w:t>
      </w:r>
    </w:p>
    <w:p w14:paraId="3207D7C4" w14:textId="77777777" w:rsidR="001F3C1F" w:rsidRDefault="001F3C1F" w:rsidP="00DA6AE5">
      <w:pPr>
        <w:pStyle w:val="Heading1"/>
      </w:pPr>
      <w:r>
        <w:t>&gt;&gt; &gt;&gt;                 i &amp;&amp; dn(i, e, t, n)</w:t>
      </w:r>
    </w:p>
    <w:p w14:paraId="71ED3924" w14:textId="77777777" w:rsidR="001F3C1F" w:rsidRDefault="001F3C1F" w:rsidP="00DA6AE5">
      <w:pPr>
        <w:pStyle w:val="Heading1"/>
      </w:pPr>
      <w:r>
        <w:t>&gt;&gt; &gt;&gt;             }(e, t, n)</w:t>
      </w:r>
    </w:p>
    <w:p w14:paraId="34B60A19" w14:textId="77777777" w:rsidR="001F3C1F" w:rsidRDefault="001F3C1F" w:rsidP="00DA6AE5">
      <w:pPr>
        <w:pStyle w:val="Heading1"/>
      </w:pPr>
      <w:r>
        <w:t>&gt;&gt; &gt;&gt;         }</w:t>
      </w:r>
    </w:p>
    <w:p w14:paraId="46AE29D6" w14:textId="77777777" w:rsidR="001F3C1F" w:rsidRDefault="001F3C1F" w:rsidP="00DA6AE5">
      <w:pPr>
        <w:pStyle w:val="Heading1"/>
      </w:pPr>
      <w:r>
        <w:t>&gt;&gt; &gt;&gt;         ))</w:t>
      </w:r>
    </w:p>
    <w:p w14:paraId="2287DEE5" w14:textId="77777777" w:rsidR="001F3C1F" w:rsidRDefault="001F3C1F" w:rsidP="00DA6AE5">
      <w:pPr>
        <w:pStyle w:val="Heading1"/>
      </w:pPr>
      <w:r>
        <w:t>&gt;&gt; &gt;&gt;     }</w:t>
      </w:r>
    </w:p>
    <w:p w14:paraId="517EBD19" w14:textId="77777777" w:rsidR="001F3C1F" w:rsidRDefault="001F3C1F" w:rsidP="00DA6AE5">
      <w:pPr>
        <w:pStyle w:val="Heading1"/>
      </w:pPr>
      <w:r>
        <w:t>&gt;&gt; &gt;&gt;     function gn(e, t, n) {</w:t>
      </w:r>
    </w:p>
    <w:p w14:paraId="062953FC" w14:textId="77777777" w:rsidR="001F3C1F" w:rsidRDefault="001F3C1F" w:rsidP="00DA6AE5">
      <w:pPr>
        <w:pStyle w:val="Heading1"/>
      </w:pPr>
      <w:r>
        <w:t>&gt;&gt; &gt;&gt;         return function(e, t, n, r) {</w:t>
      </w:r>
    </w:p>
    <w:p w14:paraId="7A878D3C" w14:textId="77777777" w:rsidR="001F3C1F" w:rsidRDefault="001F3C1F" w:rsidP="00DA6AE5">
      <w:pPr>
        <w:pStyle w:val="Heading1"/>
      </w:pPr>
      <w:r>
        <w:t>&gt;&gt; &gt;&gt;             var i = !1;</w:t>
      </w:r>
    </w:p>
    <w:p w14:paraId="3D423AD2" w14:textId="77777777" w:rsidR="001F3C1F" w:rsidRDefault="001F3C1F" w:rsidP="00DA6AE5">
      <w:pPr>
        <w:pStyle w:val="Heading1"/>
      </w:pPr>
      <w:r>
        <w:t>&gt;&gt; &gt;&gt;             return t &amp;&amp; e &amp;&amp; oe(e) &amp;&amp; !(i = hn(e, t, n, r)) &amp;&amp; n &amp;&amp; n.length &gt; 0 &amp;&amp; (i = hn(e, t, null, r)),</w:t>
      </w:r>
    </w:p>
    <w:p w14:paraId="30D7663A" w14:textId="77777777" w:rsidR="001F3C1F" w:rsidRDefault="001F3C1F" w:rsidP="00DA6AE5">
      <w:pPr>
        <w:pStyle w:val="Heading1"/>
      </w:pPr>
      <w:r>
        <w:lastRenderedPageBreak/>
        <w:t>&gt;&gt; &gt;&gt;             i</w:t>
      </w:r>
    </w:p>
    <w:p w14:paraId="5279940A" w14:textId="77777777" w:rsidR="001F3C1F" w:rsidRDefault="001F3C1F" w:rsidP="00DA6AE5">
      <w:pPr>
        <w:pStyle w:val="Heading1"/>
      </w:pPr>
      <w:r>
        <w:t>&gt;&gt; &gt;&gt;         }(["beforeunload", "unload", "pagehide"], e, t, n)</w:t>
      </w:r>
    </w:p>
    <w:p w14:paraId="1D311CBA" w14:textId="77777777" w:rsidR="001F3C1F" w:rsidRDefault="001F3C1F" w:rsidP="00DA6AE5">
      <w:pPr>
        <w:pStyle w:val="Heading1"/>
      </w:pPr>
      <w:r>
        <w:t>&gt;&gt; &gt;&gt;     }</w:t>
      </w:r>
    </w:p>
    <w:p w14:paraId="0027BDED" w14:textId="77777777" w:rsidR="001F3C1F" w:rsidRDefault="001F3C1F" w:rsidP="00DA6AE5">
      <w:pPr>
        <w:pStyle w:val="Heading1"/>
      </w:pPr>
      <w:r>
        <w:t>&gt;&gt; &gt;&gt;     var mn, bn = null;</w:t>
      </w:r>
    </w:p>
    <w:p w14:paraId="0FADE2F9" w14:textId="77777777" w:rsidR="001F3C1F" w:rsidRDefault="001F3C1F" w:rsidP="00DA6AE5">
      <w:pPr>
        <w:pStyle w:val="Heading1"/>
      </w:pPr>
      <w:r>
        <w:t>&gt;&gt; &gt;&gt;     d.l;</w:t>
      </w:r>
    </w:p>
    <w:p w14:paraId="1CE934F1" w14:textId="77777777" w:rsidR="001F3C1F" w:rsidRDefault="001F3C1F" w:rsidP="00DA6AE5">
      <w:pPr>
        <w:pStyle w:val="Heading1"/>
      </w:pPr>
      <w:r>
        <w:t>&gt;&gt; &gt;&gt;     function vn() {</w:t>
      </w:r>
    </w:p>
    <w:p w14:paraId="39A0B229" w14:textId="77777777" w:rsidR="001F3C1F" w:rsidRDefault="001F3C1F" w:rsidP="00DA6AE5">
      <w:pPr>
        <w:pStyle w:val="Heading1"/>
      </w:pPr>
      <w:r>
        <w:t>&gt;&gt; &gt;&gt;         var e = Cn();</w:t>
      </w:r>
    </w:p>
    <w:p w14:paraId="64DFAC2E" w14:textId="77777777" w:rsidR="001F3C1F" w:rsidRDefault="001F3C1F" w:rsidP="00DA6AE5">
      <w:pPr>
        <w:pStyle w:val="Heading1"/>
      </w:pPr>
      <w:r>
        <w:t>&gt;&gt; &gt;&gt;         return e.substring(0, 8) + "-" + e.substring(8, 12) + "-" + e.substring(12, 16) + "-" + e.substring(16, 20) + "-" + e.substring(20)</w:t>
      </w:r>
    </w:p>
    <w:p w14:paraId="73DD4004" w14:textId="77777777" w:rsidR="001F3C1F" w:rsidRDefault="001F3C1F" w:rsidP="00DA6AE5">
      <w:pPr>
        <w:pStyle w:val="Heading1"/>
      </w:pPr>
      <w:r>
        <w:t>&gt;&gt; &gt;&gt;     }</w:t>
      </w:r>
    </w:p>
    <w:p w14:paraId="09EDDB75" w14:textId="77777777" w:rsidR="001F3C1F" w:rsidRDefault="001F3C1F" w:rsidP="00DA6AE5">
      <w:pPr>
        <w:pStyle w:val="Heading1"/>
      </w:pPr>
      <w:r>
        <w:t>&gt;&gt; &gt;&gt;     function yn() {</w:t>
      </w:r>
    </w:p>
    <w:p w14:paraId="0508D0AE" w14:textId="77777777" w:rsidR="001F3C1F" w:rsidRDefault="001F3C1F" w:rsidP="00DA6AE5">
      <w:pPr>
        <w:pStyle w:val="Heading1"/>
      </w:pPr>
      <w:r>
        <w:t>&gt;&gt; &gt;&gt;         var e = $e();</w:t>
      </w:r>
    </w:p>
    <w:p w14:paraId="3E3A4707" w14:textId="77777777" w:rsidR="001F3C1F" w:rsidRDefault="001F3C1F" w:rsidP="00DA6AE5">
      <w:pPr>
        <w:pStyle w:val="Heading1"/>
      </w:pPr>
      <w:r>
        <w:t>&gt;&gt; &gt;&gt;         return e &amp;&amp; e.now ? e.now() : _e()</w:t>
      </w:r>
    </w:p>
    <w:p w14:paraId="5CC3AAA3" w14:textId="77777777" w:rsidR="001F3C1F" w:rsidRDefault="001F3C1F" w:rsidP="00DA6AE5">
      <w:pPr>
        <w:pStyle w:val="Heading1"/>
      </w:pPr>
      <w:r>
        <w:t>&gt;&gt; &gt;&gt;     }</w:t>
      </w:r>
    </w:p>
    <w:p w14:paraId="597619E9" w14:textId="77777777" w:rsidR="001F3C1F" w:rsidRDefault="001F3C1F" w:rsidP="00DA6AE5">
      <w:pPr>
        <w:pStyle w:val="Heading1"/>
      </w:pPr>
      <w:r>
        <w:t>&gt;&gt; &gt;&gt;     function Cn() {</w:t>
      </w:r>
    </w:p>
    <w:p w14:paraId="22CCF2A9" w14:textId="77777777" w:rsidR="001F3C1F" w:rsidRDefault="001F3C1F" w:rsidP="00DA6AE5">
      <w:pPr>
        <w:pStyle w:val="Heading1"/>
      </w:pPr>
      <w:r>
        <w:t>&gt;&gt; &gt;&gt;         for (var e, t = ["0", "1", "2", "3", "4", "5", "6", "7", "8", "9", "a", "b", "c", "d", "e", "f"], n = "", r = 0; r &lt; 4; r++)</w:t>
      </w:r>
    </w:p>
    <w:p w14:paraId="2B861044" w14:textId="77777777" w:rsidR="001F3C1F" w:rsidRDefault="001F3C1F" w:rsidP="00DA6AE5">
      <w:pPr>
        <w:pStyle w:val="Heading1"/>
      </w:pPr>
      <w:r>
        <w:t>&gt;&gt; &gt;&gt;             n += t[15 &amp; (e = Bt())] + t[e &gt;&gt; 4 &amp; 15] + t[e &gt;&gt; 8 &amp; 15] + t[e &gt;&gt; 12 &amp; 15] + t[e &gt;&gt; 16 &amp; 15] + t[e &gt;&gt; 20 &amp; 15] + t[e &gt;&gt; 24 &amp; 15] + t[e &gt;&gt; 28 &amp; 15];</w:t>
      </w:r>
    </w:p>
    <w:p w14:paraId="512AD67F" w14:textId="77777777" w:rsidR="001F3C1F" w:rsidRDefault="001F3C1F" w:rsidP="00DA6AE5">
      <w:pPr>
        <w:pStyle w:val="Heading1"/>
      </w:pPr>
      <w:r>
        <w:t>&gt;&gt; &gt;&gt;         var i = t[8 + (3 &amp; Bt()) | 0];</w:t>
      </w:r>
    </w:p>
    <w:p w14:paraId="73739F26" w14:textId="77777777" w:rsidR="001F3C1F" w:rsidRDefault="001F3C1F" w:rsidP="00DA6AE5">
      <w:pPr>
        <w:pStyle w:val="Heading1"/>
      </w:pPr>
      <w:r>
        <w:lastRenderedPageBreak/>
        <w:t>&gt;&gt; &gt;&gt;         return n.substr(0, 8) + n.substr(9, 4) + "4" + n.substr(13, 3) + i + n.substr(16, 3) + n.substr(19, 12)</w:t>
      </w:r>
    </w:p>
    <w:p w14:paraId="35AD6CEA" w14:textId="77777777" w:rsidR="001F3C1F" w:rsidRDefault="001F3C1F" w:rsidP="00DA6AE5">
      <w:pPr>
        <w:pStyle w:val="Heading1"/>
      </w:pPr>
      <w:r>
        <w:t>&gt;&gt; &gt;&gt;     }</w:t>
      </w:r>
    </w:p>
    <w:p w14:paraId="59382D70" w14:textId="77777777" w:rsidR="001F3C1F" w:rsidRDefault="001F3C1F" w:rsidP="00DA6AE5">
      <w:pPr>
        <w:pStyle w:val="Heading1"/>
      </w:pPr>
      <w:r>
        <w:t>&gt;&gt; &gt;&gt;     var Sn = {</w:t>
      </w:r>
    </w:p>
    <w:p w14:paraId="5B34191F" w14:textId="77777777" w:rsidR="001F3C1F" w:rsidRDefault="001F3C1F" w:rsidP="00DA6AE5">
      <w:pPr>
        <w:pStyle w:val="Heading1"/>
      </w:pPr>
      <w:r>
        <w:t>&gt;&gt; &gt;&gt;         _canUseCookies: void 0,</w:t>
      </w:r>
    </w:p>
    <w:p w14:paraId="78B4A8A1" w14:textId="77777777" w:rsidR="001F3C1F" w:rsidRDefault="001F3C1F" w:rsidP="00DA6AE5">
      <w:pPr>
        <w:pStyle w:val="Heading1"/>
      </w:pPr>
      <w:r>
        <w:t>&gt;&gt; &gt;&gt;         isTypeof: Z,</w:t>
      </w:r>
    </w:p>
    <w:p w14:paraId="45B617AF" w14:textId="77777777" w:rsidR="001F3C1F" w:rsidRDefault="001F3C1F" w:rsidP="00DA6AE5">
      <w:pPr>
        <w:pStyle w:val="Heading1"/>
      </w:pPr>
      <w:r>
        <w:t>&gt;&gt; &gt;&gt;         isUndefined: G,</w:t>
      </w:r>
    </w:p>
    <w:p w14:paraId="75B75D54" w14:textId="77777777" w:rsidR="001F3C1F" w:rsidRDefault="001F3C1F" w:rsidP="00DA6AE5">
      <w:pPr>
        <w:pStyle w:val="Heading1"/>
      </w:pPr>
      <w:r>
        <w:t>&gt;&gt; &gt;&gt;         isNullOrUndefined: K,</w:t>
      </w:r>
    </w:p>
    <w:p w14:paraId="168447AB" w14:textId="77777777" w:rsidR="001F3C1F" w:rsidRDefault="001F3C1F" w:rsidP="00DA6AE5">
      <w:pPr>
        <w:pStyle w:val="Heading1"/>
      </w:pPr>
      <w:r>
        <w:t>&gt;&gt; &gt;&gt;         hasOwnProperty: Q,</w:t>
      </w:r>
    </w:p>
    <w:p w14:paraId="6BBE312D" w14:textId="77777777" w:rsidR="001F3C1F" w:rsidRDefault="001F3C1F" w:rsidP="00DA6AE5">
      <w:pPr>
        <w:pStyle w:val="Heading1"/>
      </w:pPr>
      <w:r>
        <w:t>&gt;&gt; &gt;&gt;         isFunction: J,</w:t>
      </w:r>
    </w:p>
    <w:p w14:paraId="7A71852E" w14:textId="77777777" w:rsidR="001F3C1F" w:rsidRDefault="001F3C1F" w:rsidP="00DA6AE5">
      <w:pPr>
        <w:pStyle w:val="Heading1"/>
      </w:pPr>
      <w:r>
        <w:t>&gt;&gt; &gt;&gt;         isObject: X,</w:t>
      </w:r>
    </w:p>
    <w:p w14:paraId="700F1D09" w14:textId="77777777" w:rsidR="001F3C1F" w:rsidRDefault="001F3C1F" w:rsidP="00DA6AE5">
      <w:pPr>
        <w:pStyle w:val="Heading1"/>
      </w:pPr>
      <w:r>
        <w:t>&gt;&gt; &gt;&gt;         isDate: ie,</w:t>
      </w:r>
    </w:p>
    <w:p w14:paraId="0ED9CEB2" w14:textId="77777777" w:rsidR="001F3C1F" w:rsidRDefault="001F3C1F" w:rsidP="00DA6AE5">
      <w:pPr>
        <w:pStyle w:val="Heading1"/>
      </w:pPr>
      <w:r>
        <w:t>&gt;&gt; &gt;&gt;         isArray: oe,</w:t>
      </w:r>
    </w:p>
    <w:p w14:paraId="54DB2FD8" w14:textId="77777777" w:rsidR="001F3C1F" w:rsidRDefault="001F3C1F" w:rsidP="00DA6AE5">
      <w:pPr>
        <w:pStyle w:val="Heading1"/>
      </w:pPr>
      <w:r>
        <w:t>&gt;&gt; &gt;&gt;         isError: ae,</w:t>
      </w:r>
    </w:p>
    <w:p w14:paraId="77C75F9C" w14:textId="77777777" w:rsidR="001F3C1F" w:rsidRDefault="001F3C1F" w:rsidP="00DA6AE5">
      <w:pPr>
        <w:pStyle w:val="Heading1"/>
      </w:pPr>
      <w:r>
        <w:t>&gt;&gt; &gt;&gt;         isString: se,</w:t>
      </w:r>
    </w:p>
    <w:p w14:paraId="36ABE453" w14:textId="77777777" w:rsidR="001F3C1F" w:rsidRDefault="001F3C1F" w:rsidP="00DA6AE5">
      <w:pPr>
        <w:pStyle w:val="Heading1"/>
      </w:pPr>
      <w:r>
        <w:t>&gt;&gt; &gt;&gt;         isNumber: le,</w:t>
      </w:r>
    </w:p>
    <w:p w14:paraId="7B631958" w14:textId="77777777" w:rsidR="001F3C1F" w:rsidRDefault="001F3C1F" w:rsidP="00DA6AE5">
      <w:pPr>
        <w:pStyle w:val="Heading1"/>
      </w:pPr>
      <w:r>
        <w:t>&gt;&gt; &gt;&gt;         isBoolean: ce,</w:t>
      </w:r>
    </w:p>
    <w:p w14:paraId="23D032F7" w14:textId="77777777" w:rsidR="001F3C1F" w:rsidRDefault="001F3C1F" w:rsidP="00DA6AE5">
      <w:pPr>
        <w:pStyle w:val="Heading1"/>
      </w:pPr>
      <w:r>
        <w:t>&gt;&gt; &gt;&gt;         toISOString: de,</w:t>
      </w:r>
    </w:p>
    <w:p w14:paraId="053FFA16" w14:textId="77777777" w:rsidR="001F3C1F" w:rsidRDefault="001F3C1F" w:rsidP="00DA6AE5">
      <w:pPr>
        <w:pStyle w:val="Heading1"/>
      </w:pPr>
      <w:r>
        <w:t>&gt;&gt; &gt;&gt;         arrForEach: fe,</w:t>
      </w:r>
    </w:p>
    <w:p w14:paraId="0269D4FE" w14:textId="77777777" w:rsidR="001F3C1F" w:rsidRDefault="001F3C1F" w:rsidP="00DA6AE5">
      <w:pPr>
        <w:pStyle w:val="Heading1"/>
      </w:pPr>
      <w:r>
        <w:t>&gt;&gt; &gt;&gt;         arrIndexOf: he,</w:t>
      </w:r>
    </w:p>
    <w:p w14:paraId="311CD430" w14:textId="77777777" w:rsidR="001F3C1F" w:rsidRDefault="001F3C1F" w:rsidP="00DA6AE5">
      <w:pPr>
        <w:pStyle w:val="Heading1"/>
      </w:pPr>
      <w:r>
        <w:t>&gt;&gt; &gt;&gt;         arrMap: pe,</w:t>
      </w:r>
    </w:p>
    <w:p w14:paraId="3A050CF5" w14:textId="77777777" w:rsidR="001F3C1F" w:rsidRDefault="001F3C1F" w:rsidP="00DA6AE5">
      <w:pPr>
        <w:pStyle w:val="Heading1"/>
      </w:pPr>
      <w:r>
        <w:lastRenderedPageBreak/>
        <w:t>&gt;&gt; &gt;&gt;         arrReduce: ge,</w:t>
      </w:r>
    </w:p>
    <w:p w14:paraId="6ECEE379" w14:textId="77777777" w:rsidR="001F3C1F" w:rsidRDefault="001F3C1F" w:rsidP="00DA6AE5">
      <w:pPr>
        <w:pStyle w:val="Heading1"/>
      </w:pPr>
      <w:r>
        <w:t>&gt;&gt; &gt;&gt;         strTrim: me,</w:t>
      </w:r>
    </w:p>
    <w:p w14:paraId="11F99C4F" w14:textId="77777777" w:rsidR="001F3C1F" w:rsidRDefault="001F3C1F" w:rsidP="00DA6AE5">
      <w:pPr>
        <w:pStyle w:val="Heading1"/>
      </w:pPr>
      <w:r>
        <w:t>&gt;&gt; &gt;&gt;         objCreate: f.b,</w:t>
      </w:r>
    </w:p>
    <w:p w14:paraId="2FEE4636" w14:textId="77777777" w:rsidR="001F3C1F" w:rsidRDefault="001F3C1F" w:rsidP="00DA6AE5">
      <w:pPr>
        <w:pStyle w:val="Heading1"/>
      </w:pPr>
      <w:r>
        <w:t>&gt;&gt; &gt;&gt;         objKeys: ye,</w:t>
      </w:r>
    </w:p>
    <w:p w14:paraId="63085258" w14:textId="77777777" w:rsidR="001F3C1F" w:rsidRDefault="001F3C1F" w:rsidP="00DA6AE5">
      <w:pPr>
        <w:pStyle w:val="Heading1"/>
      </w:pPr>
      <w:r>
        <w:t>&gt;&gt; &gt;&gt;         objDefineAccessors: Ce,</w:t>
      </w:r>
    </w:p>
    <w:p w14:paraId="514BD3CF" w14:textId="77777777" w:rsidR="001F3C1F" w:rsidRDefault="001F3C1F" w:rsidP="00DA6AE5">
      <w:pPr>
        <w:pStyle w:val="Heading1"/>
      </w:pPr>
      <w:r>
        <w:t>&gt;&gt; &gt;&gt;         addEventHandler: fn,</w:t>
      </w:r>
    </w:p>
    <w:p w14:paraId="65097DDE" w14:textId="77777777" w:rsidR="001F3C1F" w:rsidRDefault="001F3C1F" w:rsidP="00DA6AE5">
      <w:pPr>
        <w:pStyle w:val="Heading1"/>
      </w:pPr>
      <w:r>
        <w:t>&gt;&gt; &gt;&gt;         dateNow: _e,</w:t>
      </w:r>
    </w:p>
    <w:p w14:paraId="382EAD67" w14:textId="77777777" w:rsidR="001F3C1F" w:rsidRDefault="001F3C1F" w:rsidP="00DA6AE5">
      <w:pPr>
        <w:pStyle w:val="Heading1"/>
      </w:pPr>
      <w:r>
        <w:t>&gt;&gt; &gt;&gt;         isIE: Ye,</w:t>
      </w:r>
    </w:p>
    <w:p w14:paraId="71BF16A4" w14:textId="77777777" w:rsidR="001F3C1F" w:rsidRDefault="001F3C1F" w:rsidP="00DA6AE5">
      <w:pPr>
        <w:pStyle w:val="Heading1"/>
      </w:pPr>
      <w:r>
        <w:t>&gt;&gt; &gt;&gt;         disableCookies: function() {</w:t>
      </w:r>
    </w:p>
    <w:p w14:paraId="4AD483B2" w14:textId="77777777" w:rsidR="001F3C1F" w:rsidRDefault="001F3C1F" w:rsidP="00DA6AE5">
      <w:pPr>
        <w:pStyle w:val="Heading1"/>
      </w:pPr>
      <w:r>
        <w:t>&gt;&gt; &gt;&gt;             On().setEnabled(!1)</w:t>
      </w:r>
    </w:p>
    <w:p w14:paraId="55CD0FB7" w14:textId="77777777" w:rsidR="001F3C1F" w:rsidRDefault="001F3C1F" w:rsidP="00DA6AE5">
      <w:pPr>
        <w:pStyle w:val="Heading1"/>
      </w:pPr>
      <w:r>
        <w:t>&gt;&gt; &gt;&gt;         },</w:t>
      </w:r>
    </w:p>
    <w:p w14:paraId="36E0C755" w14:textId="77777777" w:rsidR="001F3C1F" w:rsidRDefault="001F3C1F" w:rsidP="00DA6AE5">
      <w:pPr>
        <w:pStyle w:val="Heading1"/>
      </w:pPr>
      <w:r>
        <w:t>&gt;&gt; &gt;&gt;         newGuid: vn,</w:t>
      </w:r>
    </w:p>
    <w:p w14:paraId="684BD846" w14:textId="77777777" w:rsidR="001F3C1F" w:rsidRDefault="001F3C1F" w:rsidP="00DA6AE5">
      <w:pPr>
        <w:pStyle w:val="Heading1"/>
      </w:pPr>
      <w:r>
        <w:t>&gt;&gt; &gt;&gt;         perfNow: yn,</w:t>
      </w:r>
    </w:p>
    <w:p w14:paraId="40B4F1D0" w14:textId="77777777" w:rsidR="001F3C1F" w:rsidRDefault="001F3C1F" w:rsidP="00DA6AE5">
      <w:pPr>
        <w:pStyle w:val="Heading1"/>
      </w:pPr>
      <w:r>
        <w:t>&gt;&gt; &gt;&gt;         newId: Ht,</w:t>
      </w:r>
    </w:p>
    <w:p w14:paraId="78AD801E" w14:textId="77777777" w:rsidR="001F3C1F" w:rsidRDefault="001F3C1F" w:rsidP="00DA6AE5">
      <w:pPr>
        <w:pStyle w:val="Heading1"/>
      </w:pPr>
      <w:r>
        <w:t>&gt;&gt; &gt;&gt;         randomValue: Mt,</w:t>
      </w:r>
    </w:p>
    <w:p w14:paraId="3318EAA5" w14:textId="77777777" w:rsidR="001F3C1F" w:rsidRDefault="001F3C1F" w:rsidP="00DA6AE5">
      <w:pPr>
        <w:pStyle w:val="Heading1"/>
      </w:pPr>
      <w:r>
        <w:t>&gt;&gt; &gt;&gt;         random32: Bt,</w:t>
      </w:r>
    </w:p>
    <w:p w14:paraId="5DEE9D92" w14:textId="77777777" w:rsidR="001F3C1F" w:rsidRDefault="001F3C1F" w:rsidP="00DA6AE5">
      <w:pPr>
        <w:pStyle w:val="Heading1"/>
      </w:pPr>
      <w:r>
        <w:t>&gt;&gt; &gt;&gt;         mwcRandomSeed: zt,</w:t>
      </w:r>
    </w:p>
    <w:p w14:paraId="261FDDE1" w14:textId="77777777" w:rsidR="001F3C1F" w:rsidRDefault="001F3C1F" w:rsidP="00DA6AE5">
      <w:pPr>
        <w:pStyle w:val="Heading1"/>
      </w:pPr>
      <w:r>
        <w:t>&gt;&gt; &gt;&gt;         mwcRandom32: qt,</w:t>
      </w:r>
    </w:p>
    <w:p w14:paraId="2F8FD389" w14:textId="77777777" w:rsidR="001F3C1F" w:rsidRDefault="001F3C1F" w:rsidP="00DA6AE5">
      <w:pPr>
        <w:pStyle w:val="Heading1"/>
      </w:pPr>
      <w:r>
        <w:t>&gt;&gt; &gt;&gt;         generateW3CId: Cn</w:t>
      </w:r>
    </w:p>
    <w:p w14:paraId="3BB2FD98" w14:textId="77777777" w:rsidR="001F3C1F" w:rsidRDefault="001F3C1F" w:rsidP="00DA6AE5">
      <w:pPr>
        <w:pStyle w:val="Heading1"/>
      </w:pPr>
      <w:r>
        <w:t>&gt;&gt; &gt;&gt;     };</w:t>
      </w:r>
    </w:p>
    <w:p w14:paraId="5CB78D5A" w14:textId="77777777" w:rsidR="001F3C1F" w:rsidRDefault="001F3C1F" w:rsidP="00DA6AE5">
      <w:pPr>
        <w:pStyle w:val="Heading1"/>
      </w:pPr>
      <w:r>
        <w:lastRenderedPageBreak/>
        <w:t>&gt;&gt; &gt;&gt;     function On(e, t) {</w:t>
      </w:r>
    </w:p>
    <w:p w14:paraId="08B6AD6F" w14:textId="77777777" w:rsidR="001F3C1F" w:rsidRDefault="001F3C1F" w:rsidP="00DA6AE5">
      <w:pPr>
        <w:pStyle w:val="Heading1"/>
      </w:pPr>
      <w:r>
        <w:t>&gt;&gt; &gt;&gt;         var n = wt(e, t)</w:t>
      </w:r>
    </w:p>
    <w:p w14:paraId="632838D7" w14:textId="77777777" w:rsidR="001F3C1F" w:rsidRDefault="001F3C1F" w:rsidP="00DA6AE5">
      <w:pPr>
        <w:pStyle w:val="Heading1"/>
      </w:pPr>
      <w:r>
        <w:t>&gt;&gt; &gt;&gt;           , r = Sn._canUseCookies;</w:t>
      </w:r>
    </w:p>
    <w:p w14:paraId="19196ED1" w14:textId="77777777" w:rsidR="001F3C1F" w:rsidRDefault="001F3C1F" w:rsidP="00DA6AE5">
      <w:pPr>
        <w:pStyle w:val="Heading1"/>
      </w:pPr>
      <w:r>
        <w:t>&gt;&gt; &gt;&gt;         return null === bn &amp;&amp; (bn = [],</w:t>
      </w:r>
    </w:p>
    <w:p w14:paraId="7FBD122D" w14:textId="77777777" w:rsidR="001F3C1F" w:rsidRDefault="001F3C1F" w:rsidP="00DA6AE5">
      <w:pPr>
        <w:pStyle w:val="Heading1"/>
      </w:pPr>
      <w:r>
        <w:t>&gt;&gt; &gt;&gt;         mn = r,</w:t>
      </w:r>
    </w:p>
    <w:p w14:paraId="136F48C7" w14:textId="77777777" w:rsidR="001F3C1F" w:rsidRDefault="001F3C1F" w:rsidP="00DA6AE5">
      <w:pPr>
        <w:pStyle w:val="Heading1"/>
      </w:pPr>
      <w:r>
        <w:t>&gt;&gt; &gt;&gt;         Ce(Sn, "_canUseCookies", (function() {</w:t>
      </w:r>
    </w:p>
    <w:p w14:paraId="2F47BAA8" w14:textId="77777777" w:rsidR="001F3C1F" w:rsidRDefault="001F3C1F" w:rsidP="00DA6AE5">
      <w:pPr>
        <w:pStyle w:val="Heading1"/>
      </w:pPr>
      <w:r>
        <w:t>&gt;&gt; &gt;&gt;             return mn</w:t>
      </w:r>
    </w:p>
    <w:p w14:paraId="6DD099FE" w14:textId="77777777" w:rsidR="001F3C1F" w:rsidRDefault="001F3C1F" w:rsidP="00DA6AE5">
      <w:pPr>
        <w:pStyle w:val="Heading1"/>
      </w:pPr>
      <w:r>
        <w:t>&gt;&gt; &gt;&gt;         }</w:t>
      </w:r>
    </w:p>
    <w:p w14:paraId="76B092BE" w14:textId="77777777" w:rsidR="001F3C1F" w:rsidRDefault="001F3C1F" w:rsidP="00DA6AE5">
      <w:pPr>
        <w:pStyle w:val="Heading1"/>
      </w:pPr>
      <w:r>
        <w:t>&gt;&gt; &gt;&gt;         ), (function(e) {</w:t>
      </w:r>
    </w:p>
    <w:p w14:paraId="6EFA6B65" w14:textId="77777777" w:rsidR="001F3C1F" w:rsidRDefault="001F3C1F" w:rsidP="00DA6AE5">
      <w:pPr>
        <w:pStyle w:val="Heading1"/>
      </w:pPr>
      <w:r>
        <w:t>&gt;&gt; &gt;&gt;             mn = e,</w:t>
      </w:r>
    </w:p>
    <w:p w14:paraId="17F702F2" w14:textId="77777777" w:rsidR="001F3C1F" w:rsidRDefault="001F3C1F" w:rsidP="00DA6AE5">
      <w:pPr>
        <w:pStyle w:val="Heading1"/>
      </w:pPr>
      <w:r>
        <w:t>&gt;&gt; &gt;&gt;             fe(bn, (function(t) {</w:t>
      </w:r>
    </w:p>
    <w:p w14:paraId="7A38BE20" w14:textId="77777777" w:rsidR="001F3C1F" w:rsidRDefault="001F3C1F" w:rsidP="00DA6AE5">
      <w:pPr>
        <w:pStyle w:val="Heading1"/>
      </w:pPr>
      <w:r>
        <w:t>&gt;&gt; &gt;&gt;                 t.setEnabled(e)</w:t>
      </w:r>
    </w:p>
    <w:p w14:paraId="6DE2C503" w14:textId="77777777" w:rsidR="001F3C1F" w:rsidRDefault="001F3C1F" w:rsidP="00DA6AE5">
      <w:pPr>
        <w:pStyle w:val="Heading1"/>
      </w:pPr>
      <w:r>
        <w:t>&gt;&gt; &gt;&gt;             }</w:t>
      </w:r>
    </w:p>
    <w:p w14:paraId="2FACF9CE" w14:textId="77777777" w:rsidR="001F3C1F" w:rsidRDefault="001F3C1F" w:rsidP="00DA6AE5">
      <w:pPr>
        <w:pStyle w:val="Heading1"/>
      </w:pPr>
      <w:r>
        <w:t>&gt;&gt; &gt;&gt;             ))</w:t>
      </w:r>
    </w:p>
    <w:p w14:paraId="19F8151A" w14:textId="77777777" w:rsidR="001F3C1F" w:rsidRDefault="001F3C1F" w:rsidP="00DA6AE5">
      <w:pPr>
        <w:pStyle w:val="Heading1"/>
      </w:pPr>
      <w:r>
        <w:t>&gt;&gt; &gt;&gt;         }</w:t>
      </w:r>
    </w:p>
    <w:p w14:paraId="5D4E41F0" w14:textId="77777777" w:rsidR="001F3C1F" w:rsidRDefault="001F3C1F" w:rsidP="00DA6AE5">
      <w:pPr>
        <w:pStyle w:val="Heading1"/>
      </w:pPr>
      <w:r>
        <w:t>&gt;&gt; &gt;&gt;         ))),</w:t>
      </w:r>
    </w:p>
    <w:p w14:paraId="1E447692" w14:textId="77777777" w:rsidR="001F3C1F" w:rsidRDefault="001F3C1F" w:rsidP="00DA6AE5">
      <w:pPr>
        <w:pStyle w:val="Heading1"/>
      </w:pPr>
      <w:r>
        <w:t>&gt;&gt; &gt;&gt;         -1 === he(bn, n) &amp;&amp; bn.push(n),</w:t>
      </w:r>
    </w:p>
    <w:p w14:paraId="43858579" w14:textId="77777777" w:rsidR="001F3C1F" w:rsidRDefault="001F3C1F" w:rsidP="00DA6AE5">
      <w:pPr>
        <w:pStyle w:val="Heading1"/>
      </w:pPr>
      <w:r>
        <w:t>&gt;&gt; &gt;&gt;         ce(r) &amp;&amp; n.setEnabled(r),</w:t>
      </w:r>
    </w:p>
    <w:p w14:paraId="745E42E7" w14:textId="77777777" w:rsidR="001F3C1F" w:rsidRDefault="001F3C1F" w:rsidP="00DA6AE5">
      <w:pPr>
        <w:pStyle w:val="Heading1"/>
      </w:pPr>
      <w:r>
        <w:t>&gt;&gt; &gt;&gt;         ce(mn) &amp;&amp; n.setEnabled(mn),</w:t>
      </w:r>
    </w:p>
    <w:p w14:paraId="5F3990DA" w14:textId="77777777" w:rsidR="001F3C1F" w:rsidRDefault="001F3C1F" w:rsidP="00DA6AE5">
      <w:pPr>
        <w:pStyle w:val="Heading1"/>
      </w:pPr>
      <w:r>
        <w:t>&gt;&gt; &gt;&gt;         n</w:t>
      </w:r>
    </w:p>
    <w:p w14:paraId="3E76DBA1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70D4808F" w14:textId="77777777" w:rsidR="001F3C1F" w:rsidRDefault="001F3C1F" w:rsidP="00DA6AE5">
      <w:pPr>
        <w:pStyle w:val="Heading1"/>
      </w:pPr>
      <w:r>
        <w:t>&gt;&gt; &gt;&gt;     var wn, _n = n(530);</w:t>
      </w:r>
    </w:p>
    <w:p w14:paraId="2354DC52" w14:textId="77777777" w:rsidR="001F3C1F" w:rsidRDefault="001F3C1F" w:rsidP="00DA6AE5">
      <w:pPr>
        <w:pStyle w:val="Heading1"/>
      </w:pPr>
      <w:r>
        <w:t>&gt;&gt; &gt;&gt;     function In(e) {</w:t>
      </w:r>
    </w:p>
    <w:p w14:paraId="0994FEB3" w14:textId="77777777" w:rsidR="001F3C1F" w:rsidRDefault="001F3C1F" w:rsidP="00DA6AE5">
      <w:pPr>
        <w:pStyle w:val="Heading1"/>
      </w:pPr>
      <w:r>
        <w:t>&gt;&gt; &gt;&gt;         var t = {};</w:t>
      </w:r>
    </w:p>
    <w:p w14:paraId="33FBC264" w14:textId="77777777" w:rsidR="001F3C1F" w:rsidRDefault="001F3C1F" w:rsidP="00DA6AE5">
      <w:pPr>
        <w:pStyle w:val="Heading1"/>
      </w:pPr>
      <w:r>
        <w:t>&gt;&gt; &gt;&gt;         return ee(e, (function(e, n) {</w:t>
      </w:r>
    </w:p>
    <w:p w14:paraId="5C5D33FE" w14:textId="77777777" w:rsidR="001F3C1F" w:rsidRDefault="001F3C1F" w:rsidP="00DA6AE5">
      <w:pPr>
        <w:pStyle w:val="Heading1"/>
      </w:pPr>
      <w:r>
        <w:t>&gt;&gt; &gt;&gt;             t[e] = n,</w:t>
      </w:r>
    </w:p>
    <w:p w14:paraId="7EA083EA" w14:textId="77777777" w:rsidR="001F3C1F" w:rsidRDefault="001F3C1F" w:rsidP="00DA6AE5">
      <w:pPr>
        <w:pStyle w:val="Heading1"/>
      </w:pPr>
      <w:r>
        <w:t>&gt;&gt; &gt;&gt;             t[n] = e</w:t>
      </w:r>
    </w:p>
    <w:p w14:paraId="6EF1B6BE" w14:textId="77777777" w:rsidR="001F3C1F" w:rsidRDefault="001F3C1F" w:rsidP="00DA6AE5">
      <w:pPr>
        <w:pStyle w:val="Heading1"/>
      </w:pPr>
      <w:r>
        <w:t>&gt;&gt; &gt;&gt;         }</w:t>
      </w:r>
    </w:p>
    <w:p w14:paraId="49FC9846" w14:textId="77777777" w:rsidR="001F3C1F" w:rsidRDefault="001F3C1F" w:rsidP="00DA6AE5">
      <w:pPr>
        <w:pStyle w:val="Heading1"/>
      </w:pPr>
      <w:r>
        <w:t>&gt;&gt; &gt;&gt;         )),</w:t>
      </w:r>
    </w:p>
    <w:p w14:paraId="7A6A9C01" w14:textId="77777777" w:rsidR="001F3C1F" w:rsidRDefault="001F3C1F" w:rsidP="00DA6AE5">
      <w:pPr>
        <w:pStyle w:val="Heading1"/>
      </w:pPr>
      <w:r>
        <w:t>&gt;&gt; &gt;&gt;         Oe(t)</w:t>
      </w:r>
    </w:p>
    <w:p w14:paraId="66EFC5C0" w14:textId="77777777" w:rsidR="001F3C1F" w:rsidRDefault="001F3C1F" w:rsidP="00DA6AE5">
      <w:pPr>
        <w:pStyle w:val="Heading1"/>
      </w:pPr>
      <w:r>
        <w:t>&gt;&gt; &gt;&gt;     }</w:t>
      </w:r>
    </w:p>
    <w:p w14:paraId="17824C77" w14:textId="77777777" w:rsidR="001F3C1F" w:rsidRDefault="001F3C1F" w:rsidP="00DA6AE5">
      <w:pPr>
        <w:pStyle w:val="Heading1"/>
      </w:pPr>
      <w:r>
        <w:t>&gt;&gt; &gt;&gt;     var En = "Failed"</w:t>
      </w:r>
    </w:p>
    <w:p w14:paraId="7CBC326A" w14:textId="77777777" w:rsidR="001F3C1F" w:rsidRDefault="001F3C1F" w:rsidP="00DA6AE5">
      <w:pPr>
        <w:pStyle w:val="Heading1"/>
      </w:pPr>
      <w:r>
        <w:t>&gt;&gt; &gt;&gt;       , jn = "Track"</w:t>
      </w:r>
    </w:p>
    <w:p w14:paraId="5AE70DC2" w14:textId="77777777" w:rsidR="001F3C1F" w:rsidRDefault="001F3C1F" w:rsidP="00DA6AE5">
      <w:pPr>
        <w:pStyle w:val="Heading1"/>
      </w:pPr>
      <w:r>
        <w:t>&gt;&gt; &gt;&gt;       , xn = "Storage"</w:t>
      </w:r>
    </w:p>
    <w:p w14:paraId="6D07B20D" w14:textId="77777777" w:rsidR="001F3C1F" w:rsidRDefault="001F3C1F" w:rsidP="00DA6AE5">
      <w:pPr>
        <w:pStyle w:val="Heading1"/>
      </w:pPr>
      <w:r>
        <w:t>&gt;&gt; &gt;&gt;       , kn = (In({</w:t>
      </w:r>
    </w:p>
    <w:p w14:paraId="5B46901C" w14:textId="77777777" w:rsidR="001F3C1F" w:rsidRDefault="001F3C1F" w:rsidP="00DA6AE5">
      <w:pPr>
        <w:pStyle w:val="Heading1"/>
      </w:pPr>
      <w:r>
        <w:t>&gt;&gt; &gt;&gt;         CRITICAL: 1,</w:t>
      </w:r>
    </w:p>
    <w:p w14:paraId="3D1377E2" w14:textId="77777777" w:rsidR="001F3C1F" w:rsidRDefault="001F3C1F" w:rsidP="00DA6AE5">
      <w:pPr>
        <w:pStyle w:val="Heading1"/>
      </w:pPr>
      <w:r>
        <w:t>&gt;&gt; &gt;&gt;         WARNING: 2</w:t>
      </w:r>
    </w:p>
    <w:p w14:paraId="2EEB00A7" w14:textId="77777777" w:rsidR="001F3C1F" w:rsidRDefault="001F3C1F" w:rsidP="00DA6AE5">
      <w:pPr>
        <w:pStyle w:val="Heading1"/>
      </w:pPr>
      <w:r>
        <w:t>&gt;&gt; &gt;&gt;     }),</w:t>
      </w:r>
    </w:p>
    <w:p w14:paraId="0884E18F" w14:textId="77777777" w:rsidR="001F3C1F" w:rsidRDefault="001F3C1F" w:rsidP="00DA6AE5">
      <w:pPr>
        <w:pStyle w:val="Heading1"/>
      </w:pPr>
      <w:r>
        <w:t>&gt;&gt; &gt;&gt;     In(((wn = {})["BrowserDoesNotSupportLocal" + xn] = 0,</w:t>
      </w:r>
    </w:p>
    <w:p w14:paraId="6CCDEB16" w14:textId="77777777" w:rsidR="001F3C1F" w:rsidRDefault="001F3C1F" w:rsidP="00DA6AE5">
      <w:pPr>
        <w:pStyle w:val="Heading1"/>
      </w:pPr>
      <w:r>
        <w:t>&gt;&gt; &gt;&gt;     wn["BrowserCannotReadLocal" + xn] = 1,</w:t>
      </w:r>
    </w:p>
    <w:p w14:paraId="32C0976A" w14:textId="77777777" w:rsidR="001F3C1F" w:rsidRDefault="001F3C1F" w:rsidP="00DA6AE5">
      <w:pPr>
        <w:pStyle w:val="Heading1"/>
      </w:pPr>
      <w:r>
        <w:lastRenderedPageBreak/>
        <w:t>&gt;&gt; &gt;&gt;     wn["BrowserCannotReadSession" + xn] = 2,</w:t>
      </w:r>
    </w:p>
    <w:p w14:paraId="217D910E" w14:textId="77777777" w:rsidR="001F3C1F" w:rsidRDefault="001F3C1F" w:rsidP="00DA6AE5">
      <w:pPr>
        <w:pStyle w:val="Heading1"/>
      </w:pPr>
      <w:r>
        <w:t>&gt;&gt; &gt;&gt;     wn["BrowserCannotWriteLocal" + xn] = 3,</w:t>
      </w:r>
    </w:p>
    <w:p w14:paraId="69328DDD" w14:textId="77777777" w:rsidR="001F3C1F" w:rsidRDefault="001F3C1F" w:rsidP="00DA6AE5">
      <w:pPr>
        <w:pStyle w:val="Heading1"/>
      </w:pPr>
      <w:r>
        <w:t>&gt;&gt; &gt;&gt;     wn["BrowserCannotWriteSession" + xn] = 4,</w:t>
      </w:r>
    </w:p>
    <w:p w14:paraId="537957F0" w14:textId="77777777" w:rsidR="001F3C1F" w:rsidRDefault="001F3C1F" w:rsidP="00DA6AE5">
      <w:pPr>
        <w:pStyle w:val="Heading1"/>
      </w:pPr>
      <w:r>
        <w:t>&gt;&gt; &gt;&gt;     wn["BrowserFailedRemovalFromLocal" + xn] = 5,</w:t>
      </w:r>
    </w:p>
    <w:p w14:paraId="712F674E" w14:textId="77777777" w:rsidR="001F3C1F" w:rsidRDefault="001F3C1F" w:rsidP="00DA6AE5">
      <w:pPr>
        <w:pStyle w:val="Heading1"/>
      </w:pPr>
      <w:r>
        <w:t>&gt;&gt; &gt;&gt;     wn["BrowserFailedRemovalFromSession" + xn] = 6,</w:t>
      </w:r>
    </w:p>
    <w:p w14:paraId="429B025D" w14:textId="77777777" w:rsidR="001F3C1F" w:rsidRDefault="001F3C1F" w:rsidP="00DA6AE5">
      <w:pPr>
        <w:pStyle w:val="Heading1"/>
      </w:pPr>
      <w:r>
        <w:t>&gt;&gt; &gt;&gt;     wn.CannotSendEmptyTelemetry = 7,</w:t>
      </w:r>
    </w:p>
    <w:p w14:paraId="4FB67A55" w14:textId="77777777" w:rsidR="001F3C1F" w:rsidRDefault="001F3C1F" w:rsidP="00DA6AE5">
      <w:pPr>
        <w:pStyle w:val="Heading1"/>
      </w:pPr>
      <w:r>
        <w:t>&gt;&gt; &gt;&gt;     wn.ClientPerformanceMathError = 8,</w:t>
      </w:r>
    </w:p>
    <w:p w14:paraId="267FF2D6" w14:textId="77777777" w:rsidR="001F3C1F" w:rsidRDefault="001F3C1F" w:rsidP="00DA6AE5">
      <w:pPr>
        <w:pStyle w:val="Heading1"/>
      </w:pPr>
      <w:r>
        <w:t>&gt;&gt; &gt;&gt;     wn.ErrorParsingAISessionCookie = 9,</w:t>
      </w:r>
    </w:p>
    <w:p w14:paraId="1593BB0F" w14:textId="77777777" w:rsidR="001F3C1F" w:rsidRDefault="001F3C1F" w:rsidP="00DA6AE5">
      <w:pPr>
        <w:pStyle w:val="Heading1"/>
      </w:pPr>
      <w:r>
        <w:t>&gt;&gt; &gt;&gt;     wn.ErrorPVCalc = 10,</w:t>
      </w:r>
    </w:p>
    <w:p w14:paraId="5F7BF495" w14:textId="77777777" w:rsidR="001F3C1F" w:rsidRDefault="001F3C1F" w:rsidP="00DA6AE5">
      <w:pPr>
        <w:pStyle w:val="Heading1"/>
      </w:pPr>
      <w:r>
        <w:t>&gt;&gt; &gt;&gt;     wn.ExceptionWhileLoggingError = 11,</w:t>
      </w:r>
    </w:p>
    <w:p w14:paraId="3162D292" w14:textId="77777777" w:rsidR="001F3C1F" w:rsidRDefault="001F3C1F" w:rsidP="00DA6AE5">
      <w:pPr>
        <w:pStyle w:val="Heading1"/>
      </w:pPr>
      <w:r>
        <w:t>&gt;&gt; &gt;&gt;     wn.FailedAddingTelemetryToBuffer = 12,</w:t>
      </w:r>
    </w:p>
    <w:p w14:paraId="3734E7BB" w14:textId="77777777" w:rsidR="001F3C1F" w:rsidRDefault="001F3C1F" w:rsidP="00DA6AE5">
      <w:pPr>
        <w:pStyle w:val="Heading1"/>
      </w:pPr>
      <w:r>
        <w:t>&gt;&gt; &gt;&gt;     wn.FailedMonitorAjaxAbort = 13,</w:t>
      </w:r>
    </w:p>
    <w:p w14:paraId="03AACFB9" w14:textId="77777777" w:rsidR="001F3C1F" w:rsidRDefault="001F3C1F" w:rsidP="00DA6AE5">
      <w:pPr>
        <w:pStyle w:val="Heading1"/>
      </w:pPr>
      <w:r>
        <w:t>&gt;&gt; &gt;&gt;     wn.FailedMonitorAjaxDur = 14,</w:t>
      </w:r>
    </w:p>
    <w:p w14:paraId="4AEF9711" w14:textId="77777777" w:rsidR="001F3C1F" w:rsidRDefault="001F3C1F" w:rsidP="00DA6AE5">
      <w:pPr>
        <w:pStyle w:val="Heading1"/>
      </w:pPr>
      <w:r>
        <w:t>&gt;&gt; &gt;&gt;     wn.FailedMonitorAjaxOpen = 15,</w:t>
      </w:r>
    </w:p>
    <w:p w14:paraId="64833D1E" w14:textId="77777777" w:rsidR="001F3C1F" w:rsidRDefault="001F3C1F" w:rsidP="00DA6AE5">
      <w:pPr>
        <w:pStyle w:val="Heading1"/>
      </w:pPr>
      <w:r>
        <w:t>&gt;&gt; &gt;&gt;     wn.FailedMonitorAjaxRSC = 16,</w:t>
      </w:r>
    </w:p>
    <w:p w14:paraId="19CC8EDA" w14:textId="77777777" w:rsidR="001F3C1F" w:rsidRDefault="001F3C1F" w:rsidP="00DA6AE5">
      <w:pPr>
        <w:pStyle w:val="Heading1"/>
      </w:pPr>
      <w:r>
        <w:t>&gt;&gt; &gt;&gt;     wn.FailedMonitorAjaxSend = 17,</w:t>
      </w:r>
    </w:p>
    <w:p w14:paraId="57910AB3" w14:textId="77777777" w:rsidR="001F3C1F" w:rsidRDefault="001F3C1F" w:rsidP="00DA6AE5">
      <w:pPr>
        <w:pStyle w:val="Heading1"/>
      </w:pPr>
      <w:r>
        <w:t>&gt;&gt; &gt;&gt;     wn.FailedMonitorAjaxGetCorrelationHeader = 18,</w:t>
      </w:r>
    </w:p>
    <w:p w14:paraId="72545622" w14:textId="77777777" w:rsidR="001F3C1F" w:rsidRDefault="001F3C1F" w:rsidP="00DA6AE5">
      <w:pPr>
        <w:pStyle w:val="Heading1"/>
      </w:pPr>
      <w:r>
        <w:t>&gt;&gt; &gt;&gt;     wn.FailedToAddHandlerForOnBeforeUnload = 19,</w:t>
      </w:r>
    </w:p>
    <w:p w14:paraId="28793FC7" w14:textId="77777777" w:rsidR="001F3C1F" w:rsidRDefault="001F3C1F" w:rsidP="00DA6AE5">
      <w:pPr>
        <w:pStyle w:val="Heading1"/>
      </w:pPr>
      <w:r>
        <w:t>&gt;&gt; &gt;&gt;     wn.FailedToSendQueuedTelemetry = 20,</w:t>
      </w:r>
    </w:p>
    <w:p w14:paraId="4E907EA6" w14:textId="77777777" w:rsidR="001F3C1F" w:rsidRDefault="001F3C1F" w:rsidP="00DA6AE5">
      <w:pPr>
        <w:pStyle w:val="Heading1"/>
      </w:pPr>
      <w:r>
        <w:t>&gt;&gt; &gt;&gt;     wn.FailedToReportDataLoss = 21,</w:t>
      </w:r>
    </w:p>
    <w:p w14:paraId="1857797A" w14:textId="77777777" w:rsidR="001F3C1F" w:rsidRDefault="001F3C1F" w:rsidP="00DA6AE5">
      <w:pPr>
        <w:pStyle w:val="Heading1"/>
      </w:pPr>
      <w:r>
        <w:lastRenderedPageBreak/>
        <w:t>&gt;&gt; &gt;&gt;     wn.FlushFailed = 22,</w:t>
      </w:r>
    </w:p>
    <w:p w14:paraId="6EDC089F" w14:textId="77777777" w:rsidR="001F3C1F" w:rsidRDefault="001F3C1F" w:rsidP="00DA6AE5">
      <w:pPr>
        <w:pStyle w:val="Heading1"/>
      </w:pPr>
      <w:r>
        <w:t>&gt;&gt; &gt;&gt;     wn.MessageLimitPerPVExceeded = 23,</w:t>
      </w:r>
    </w:p>
    <w:p w14:paraId="0A43AAA9" w14:textId="77777777" w:rsidR="001F3C1F" w:rsidRDefault="001F3C1F" w:rsidP="00DA6AE5">
      <w:pPr>
        <w:pStyle w:val="Heading1"/>
      </w:pPr>
      <w:r>
        <w:t>&gt;&gt; &gt;&gt;     wn.MissingRequiredFieldSpecification = 24,</w:t>
      </w:r>
    </w:p>
    <w:p w14:paraId="60F6C246" w14:textId="77777777" w:rsidR="001F3C1F" w:rsidRDefault="001F3C1F" w:rsidP="00DA6AE5">
      <w:pPr>
        <w:pStyle w:val="Heading1"/>
      </w:pPr>
      <w:r>
        <w:t>&gt;&gt; &gt;&gt;     wn.NavigationTimingNotSupported = 25,</w:t>
      </w:r>
    </w:p>
    <w:p w14:paraId="7587F010" w14:textId="77777777" w:rsidR="001F3C1F" w:rsidRDefault="001F3C1F" w:rsidP="00DA6AE5">
      <w:pPr>
        <w:pStyle w:val="Heading1"/>
      </w:pPr>
      <w:r>
        <w:t>&gt;&gt; &gt;&gt;     wn.OnError = 26,</w:t>
      </w:r>
    </w:p>
    <w:p w14:paraId="7B118095" w14:textId="77777777" w:rsidR="001F3C1F" w:rsidRDefault="001F3C1F" w:rsidP="00DA6AE5">
      <w:pPr>
        <w:pStyle w:val="Heading1"/>
      </w:pPr>
      <w:r>
        <w:t>&gt;&gt; &gt;&gt;     wn.SessionRenewalDateIsZero = 27,</w:t>
      </w:r>
    </w:p>
    <w:p w14:paraId="697ECE2F" w14:textId="77777777" w:rsidR="001F3C1F" w:rsidRDefault="001F3C1F" w:rsidP="00DA6AE5">
      <w:pPr>
        <w:pStyle w:val="Heading1"/>
      </w:pPr>
      <w:r>
        <w:t>&gt;&gt; &gt;&gt;     wn.SenderNotInitialized = 28,</w:t>
      </w:r>
    </w:p>
    <w:p w14:paraId="40B8DD3B" w14:textId="77777777" w:rsidR="001F3C1F" w:rsidRDefault="001F3C1F" w:rsidP="00DA6AE5">
      <w:pPr>
        <w:pStyle w:val="Heading1"/>
      </w:pPr>
      <w:r>
        <w:t>&gt;&gt; &gt;&gt;     wn.StartTrackEventFailed = 29,</w:t>
      </w:r>
    </w:p>
    <w:p w14:paraId="0F0BF974" w14:textId="77777777" w:rsidR="001F3C1F" w:rsidRDefault="001F3C1F" w:rsidP="00DA6AE5">
      <w:pPr>
        <w:pStyle w:val="Heading1"/>
      </w:pPr>
      <w:r>
        <w:t>&gt;&gt; &gt;&gt;     wn.StopTrackEventFailed = 30,</w:t>
      </w:r>
    </w:p>
    <w:p w14:paraId="596D8286" w14:textId="77777777" w:rsidR="001F3C1F" w:rsidRDefault="001F3C1F" w:rsidP="00DA6AE5">
      <w:pPr>
        <w:pStyle w:val="Heading1"/>
      </w:pPr>
      <w:r>
        <w:t>&gt;&gt; &gt;&gt;     wn["Start" + jn + En] = 31,</w:t>
      </w:r>
    </w:p>
    <w:p w14:paraId="59352F09" w14:textId="77777777" w:rsidR="001F3C1F" w:rsidRDefault="001F3C1F" w:rsidP="00DA6AE5">
      <w:pPr>
        <w:pStyle w:val="Heading1"/>
      </w:pPr>
      <w:r>
        <w:t>&gt;&gt; &gt;&gt;     wn["Stop" + jn + En] = 32,</w:t>
      </w:r>
    </w:p>
    <w:p w14:paraId="685A5CBC" w14:textId="77777777" w:rsidR="001F3C1F" w:rsidRDefault="001F3C1F" w:rsidP="00DA6AE5">
      <w:pPr>
        <w:pStyle w:val="Heading1"/>
      </w:pPr>
      <w:r>
        <w:t>&gt;&gt; &gt;&gt;     wn.TelemetrySampledAndNotSent = 33,</w:t>
      </w:r>
    </w:p>
    <w:p w14:paraId="6DA48AC9" w14:textId="77777777" w:rsidR="001F3C1F" w:rsidRDefault="001F3C1F" w:rsidP="00DA6AE5">
      <w:pPr>
        <w:pStyle w:val="Heading1"/>
      </w:pPr>
      <w:r>
        <w:t>&gt;&gt; &gt;&gt;     wn[jn + "Event" + En] = 34,</w:t>
      </w:r>
    </w:p>
    <w:p w14:paraId="5C6D2FD6" w14:textId="77777777" w:rsidR="001F3C1F" w:rsidRDefault="001F3C1F" w:rsidP="00DA6AE5">
      <w:pPr>
        <w:pStyle w:val="Heading1"/>
      </w:pPr>
      <w:r>
        <w:t>&gt;&gt; &gt;&gt;     wn[jn + "Exception" + En] = 35,</w:t>
      </w:r>
    </w:p>
    <w:p w14:paraId="63D11775" w14:textId="77777777" w:rsidR="001F3C1F" w:rsidRDefault="001F3C1F" w:rsidP="00DA6AE5">
      <w:pPr>
        <w:pStyle w:val="Heading1"/>
      </w:pPr>
      <w:r>
        <w:t>&gt;&gt; &gt;&gt;     wn[jn + "Metric" + En] = 36,</w:t>
      </w:r>
    </w:p>
    <w:p w14:paraId="677DC0DD" w14:textId="77777777" w:rsidR="001F3C1F" w:rsidRDefault="001F3C1F" w:rsidP="00DA6AE5">
      <w:pPr>
        <w:pStyle w:val="Heading1"/>
      </w:pPr>
      <w:r>
        <w:t>&gt;&gt; &gt;&gt;     wn[jn + "PV" + En] = 37,</w:t>
      </w:r>
    </w:p>
    <w:p w14:paraId="5E5CC490" w14:textId="77777777" w:rsidR="001F3C1F" w:rsidRDefault="001F3C1F" w:rsidP="00DA6AE5">
      <w:pPr>
        <w:pStyle w:val="Heading1"/>
      </w:pPr>
      <w:r>
        <w:t>&gt;&gt; &gt;&gt;     wn.TrackPVFailedCalc = 38,</w:t>
      </w:r>
    </w:p>
    <w:p w14:paraId="27ED9FD5" w14:textId="77777777" w:rsidR="001F3C1F" w:rsidRDefault="001F3C1F" w:rsidP="00DA6AE5">
      <w:pPr>
        <w:pStyle w:val="Heading1"/>
      </w:pPr>
      <w:r>
        <w:t>&gt;&gt; &gt;&gt;     wn[jn + "Trace" + En] = 39,</w:t>
      </w:r>
    </w:p>
    <w:p w14:paraId="621967D9" w14:textId="77777777" w:rsidR="001F3C1F" w:rsidRDefault="001F3C1F" w:rsidP="00DA6AE5">
      <w:pPr>
        <w:pStyle w:val="Heading1"/>
      </w:pPr>
      <w:r>
        <w:t>&gt;&gt; &gt;&gt;     wn.TransmissionFailed = 40,</w:t>
      </w:r>
    </w:p>
    <w:p w14:paraId="03B1D5E3" w14:textId="77777777" w:rsidR="001F3C1F" w:rsidRDefault="001F3C1F" w:rsidP="00DA6AE5">
      <w:pPr>
        <w:pStyle w:val="Heading1"/>
      </w:pPr>
      <w:r>
        <w:t>&gt;&gt; &gt;&gt;     wn[En + "ToSet" + xn + "Buffer"] = 41,</w:t>
      </w:r>
    </w:p>
    <w:p w14:paraId="58672813" w14:textId="77777777" w:rsidR="001F3C1F" w:rsidRDefault="001F3C1F" w:rsidP="00DA6AE5">
      <w:pPr>
        <w:pStyle w:val="Heading1"/>
      </w:pPr>
      <w:r>
        <w:lastRenderedPageBreak/>
        <w:t>&gt;&gt; &gt;&gt;     wn[En + "ToRestore" + xn + "Buffer"] = 42,</w:t>
      </w:r>
    </w:p>
    <w:p w14:paraId="08794D1A" w14:textId="77777777" w:rsidR="001F3C1F" w:rsidRDefault="001F3C1F" w:rsidP="00DA6AE5">
      <w:pPr>
        <w:pStyle w:val="Heading1"/>
      </w:pPr>
      <w:r>
        <w:t>&gt;&gt; &gt;&gt;     wn.InvalidBackendResponse = 43,</w:t>
      </w:r>
    </w:p>
    <w:p w14:paraId="308F9D03" w14:textId="77777777" w:rsidR="001F3C1F" w:rsidRDefault="001F3C1F" w:rsidP="00DA6AE5">
      <w:pPr>
        <w:pStyle w:val="Heading1"/>
      </w:pPr>
      <w:r>
        <w:t>&gt;&gt; &gt;&gt;     wn.FailedToFixDepricatedValues = 44,</w:t>
      </w:r>
    </w:p>
    <w:p w14:paraId="10874945" w14:textId="77777777" w:rsidR="001F3C1F" w:rsidRDefault="001F3C1F" w:rsidP="00DA6AE5">
      <w:pPr>
        <w:pStyle w:val="Heading1"/>
      </w:pPr>
      <w:r>
        <w:t>&gt;&gt; &gt;&gt;     wn.InvalidDurationValue = 45,</w:t>
      </w:r>
    </w:p>
    <w:p w14:paraId="311292FD" w14:textId="77777777" w:rsidR="001F3C1F" w:rsidRDefault="001F3C1F" w:rsidP="00DA6AE5">
      <w:pPr>
        <w:pStyle w:val="Heading1"/>
      </w:pPr>
      <w:r>
        <w:t>&gt;&gt; &gt;&gt;     wn.TelemetryEnvelopeInvalid = 46,</w:t>
      </w:r>
    </w:p>
    <w:p w14:paraId="309DD338" w14:textId="77777777" w:rsidR="001F3C1F" w:rsidRDefault="001F3C1F" w:rsidP="00DA6AE5">
      <w:pPr>
        <w:pStyle w:val="Heading1"/>
      </w:pPr>
      <w:r>
        <w:t>&gt;&gt; &gt;&gt;     wn.CreateEnvelopeError = 47,</w:t>
      </w:r>
    </w:p>
    <w:p w14:paraId="31BCE6FB" w14:textId="77777777" w:rsidR="001F3C1F" w:rsidRDefault="001F3C1F" w:rsidP="00DA6AE5">
      <w:pPr>
        <w:pStyle w:val="Heading1"/>
      </w:pPr>
      <w:r>
        <w:t>&gt;&gt; &gt;&gt;     wn.CannotSerializeObject = 48,</w:t>
      </w:r>
    </w:p>
    <w:p w14:paraId="36F60AA5" w14:textId="77777777" w:rsidR="001F3C1F" w:rsidRDefault="001F3C1F" w:rsidP="00DA6AE5">
      <w:pPr>
        <w:pStyle w:val="Heading1"/>
      </w:pPr>
      <w:r>
        <w:t>&gt;&gt; &gt;&gt;     wn.CannotSerializeObjectNonSerializable = 49,</w:t>
      </w:r>
    </w:p>
    <w:p w14:paraId="18031F28" w14:textId="77777777" w:rsidR="001F3C1F" w:rsidRDefault="001F3C1F" w:rsidP="00DA6AE5">
      <w:pPr>
        <w:pStyle w:val="Heading1"/>
      </w:pPr>
      <w:r>
        <w:t>&gt;&gt; &gt;&gt;     wn.CircularReferenceDetected = 50,</w:t>
      </w:r>
    </w:p>
    <w:p w14:paraId="4ACEF262" w14:textId="77777777" w:rsidR="001F3C1F" w:rsidRDefault="001F3C1F" w:rsidP="00DA6AE5">
      <w:pPr>
        <w:pStyle w:val="Heading1"/>
      </w:pPr>
      <w:r>
        <w:t>&gt;&gt; &gt;&gt;     wn.ClearAuthContextFailed = 51,</w:t>
      </w:r>
    </w:p>
    <w:p w14:paraId="003583EE" w14:textId="77777777" w:rsidR="001F3C1F" w:rsidRDefault="001F3C1F" w:rsidP="00DA6AE5">
      <w:pPr>
        <w:pStyle w:val="Heading1"/>
      </w:pPr>
      <w:r>
        <w:t>&gt;&gt; &gt;&gt;     wn.ExceptionTruncated = 52,</w:t>
      </w:r>
    </w:p>
    <w:p w14:paraId="2012EB46" w14:textId="77777777" w:rsidR="001F3C1F" w:rsidRDefault="001F3C1F" w:rsidP="00DA6AE5">
      <w:pPr>
        <w:pStyle w:val="Heading1"/>
      </w:pPr>
      <w:r>
        <w:t>&gt;&gt; &gt;&gt;     wn.IllegalCharsInName = 53,</w:t>
      </w:r>
    </w:p>
    <w:p w14:paraId="10D89D8C" w14:textId="77777777" w:rsidR="001F3C1F" w:rsidRDefault="001F3C1F" w:rsidP="00DA6AE5">
      <w:pPr>
        <w:pStyle w:val="Heading1"/>
      </w:pPr>
      <w:r>
        <w:t>&gt;&gt; &gt;&gt;     wn.ItemNotInArray = 54,</w:t>
      </w:r>
    </w:p>
    <w:p w14:paraId="6120BFCD" w14:textId="77777777" w:rsidR="001F3C1F" w:rsidRDefault="001F3C1F" w:rsidP="00DA6AE5">
      <w:pPr>
        <w:pStyle w:val="Heading1"/>
      </w:pPr>
      <w:r>
        <w:t>&gt;&gt; &gt;&gt;     wn.MaxAjaxPerPVExceeded = 55,</w:t>
      </w:r>
    </w:p>
    <w:p w14:paraId="406B014D" w14:textId="77777777" w:rsidR="001F3C1F" w:rsidRDefault="001F3C1F" w:rsidP="00DA6AE5">
      <w:pPr>
        <w:pStyle w:val="Heading1"/>
      </w:pPr>
      <w:r>
        <w:t>&gt;&gt; &gt;&gt;     wn.MessageTruncated = 56,</w:t>
      </w:r>
    </w:p>
    <w:p w14:paraId="641DBB0A" w14:textId="77777777" w:rsidR="001F3C1F" w:rsidRDefault="001F3C1F" w:rsidP="00DA6AE5">
      <w:pPr>
        <w:pStyle w:val="Heading1"/>
      </w:pPr>
      <w:r>
        <w:t>&gt;&gt; &gt;&gt;     wn.NameTooLong = 57,</w:t>
      </w:r>
    </w:p>
    <w:p w14:paraId="639D6731" w14:textId="77777777" w:rsidR="001F3C1F" w:rsidRDefault="001F3C1F" w:rsidP="00DA6AE5">
      <w:pPr>
        <w:pStyle w:val="Heading1"/>
      </w:pPr>
      <w:r>
        <w:t>&gt;&gt; &gt;&gt;     wn.SampleRateOutOfRange = 58,</w:t>
      </w:r>
    </w:p>
    <w:p w14:paraId="288CA69B" w14:textId="77777777" w:rsidR="001F3C1F" w:rsidRDefault="001F3C1F" w:rsidP="00DA6AE5">
      <w:pPr>
        <w:pStyle w:val="Heading1"/>
      </w:pPr>
      <w:r>
        <w:t>&gt;&gt; &gt;&gt;     wn.SetAuthContextFailed = 59,</w:t>
      </w:r>
    </w:p>
    <w:p w14:paraId="36E0600D" w14:textId="77777777" w:rsidR="001F3C1F" w:rsidRDefault="001F3C1F" w:rsidP="00DA6AE5">
      <w:pPr>
        <w:pStyle w:val="Heading1"/>
      </w:pPr>
      <w:r>
        <w:t>&gt;&gt; &gt;&gt;     wn.SetAuthContextFailedAccountName = 60,</w:t>
      </w:r>
    </w:p>
    <w:p w14:paraId="58D1A119" w14:textId="77777777" w:rsidR="001F3C1F" w:rsidRDefault="001F3C1F" w:rsidP="00DA6AE5">
      <w:pPr>
        <w:pStyle w:val="Heading1"/>
      </w:pPr>
      <w:r>
        <w:t>&gt;&gt; &gt;&gt;     wn.StringValueTooLong = 61,</w:t>
      </w:r>
    </w:p>
    <w:p w14:paraId="7D1E15C5" w14:textId="77777777" w:rsidR="001F3C1F" w:rsidRDefault="001F3C1F" w:rsidP="00DA6AE5">
      <w:pPr>
        <w:pStyle w:val="Heading1"/>
      </w:pPr>
      <w:r>
        <w:lastRenderedPageBreak/>
        <w:t>&gt;&gt; &gt;&gt;     wn.StartCalledMoreThanOnce = 62,</w:t>
      </w:r>
    </w:p>
    <w:p w14:paraId="063610AB" w14:textId="77777777" w:rsidR="001F3C1F" w:rsidRDefault="001F3C1F" w:rsidP="00DA6AE5">
      <w:pPr>
        <w:pStyle w:val="Heading1"/>
      </w:pPr>
      <w:r>
        <w:t>&gt;&gt; &gt;&gt;     wn.StopCalledWithoutStart = 63,</w:t>
      </w:r>
    </w:p>
    <w:p w14:paraId="632A2B63" w14:textId="77777777" w:rsidR="001F3C1F" w:rsidRDefault="001F3C1F" w:rsidP="00DA6AE5">
      <w:pPr>
        <w:pStyle w:val="Heading1"/>
      </w:pPr>
      <w:r>
        <w:t>&gt;&gt; &gt;&gt;     wn.TelemetryInitializerFailed = 64,</w:t>
      </w:r>
    </w:p>
    <w:p w14:paraId="63CF68CD" w14:textId="77777777" w:rsidR="001F3C1F" w:rsidRDefault="001F3C1F" w:rsidP="00DA6AE5">
      <w:pPr>
        <w:pStyle w:val="Heading1"/>
      </w:pPr>
      <w:r>
        <w:t>&gt;&gt; &gt;&gt;     wn.TrackArgumentsNotSpecified = 65,</w:t>
      </w:r>
    </w:p>
    <w:p w14:paraId="26F479A2" w14:textId="77777777" w:rsidR="001F3C1F" w:rsidRDefault="001F3C1F" w:rsidP="00DA6AE5">
      <w:pPr>
        <w:pStyle w:val="Heading1"/>
      </w:pPr>
      <w:r>
        <w:t>&gt;&gt; &gt;&gt;     wn.UrlTooLong = 66,</w:t>
      </w:r>
    </w:p>
    <w:p w14:paraId="0BEB0AAE" w14:textId="77777777" w:rsidR="001F3C1F" w:rsidRDefault="001F3C1F" w:rsidP="00DA6AE5">
      <w:pPr>
        <w:pStyle w:val="Heading1"/>
      </w:pPr>
      <w:r>
        <w:t>&gt;&gt; &gt;&gt;     wn.SessionStorageBufferFull = 67,</w:t>
      </w:r>
    </w:p>
    <w:p w14:paraId="53056BFC" w14:textId="77777777" w:rsidR="001F3C1F" w:rsidRDefault="001F3C1F" w:rsidP="00DA6AE5">
      <w:pPr>
        <w:pStyle w:val="Heading1"/>
      </w:pPr>
      <w:r>
        <w:t>&gt;&gt; &gt;&gt;     wn.CannotAccessCookie = 68,</w:t>
      </w:r>
    </w:p>
    <w:p w14:paraId="120C73EC" w14:textId="77777777" w:rsidR="001F3C1F" w:rsidRDefault="001F3C1F" w:rsidP="00DA6AE5">
      <w:pPr>
        <w:pStyle w:val="Heading1"/>
      </w:pPr>
      <w:r>
        <w:t>&gt;&gt; &gt;&gt;     wn.IdTooLong = 69,</w:t>
      </w:r>
    </w:p>
    <w:p w14:paraId="02C7E241" w14:textId="77777777" w:rsidR="001F3C1F" w:rsidRDefault="001F3C1F" w:rsidP="00DA6AE5">
      <w:pPr>
        <w:pStyle w:val="Heading1"/>
      </w:pPr>
      <w:r>
        <w:t>&gt;&gt; &gt;&gt;     wn.InvalidEvent = 70,</w:t>
      </w:r>
    </w:p>
    <w:p w14:paraId="493F8FF6" w14:textId="77777777" w:rsidR="001F3C1F" w:rsidRDefault="001F3C1F" w:rsidP="00DA6AE5">
      <w:pPr>
        <w:pStyle w:val="Heading1"/>
      </w:pPr>
      <w:r>
        <w:t>&gt;&gt; &gt;&gt;     wn.FailedMonitorAjaxSetRequestHeader = 71,</w:t>
      </w:r>
    </w:p>
    <w:p w14:paraId="26829AA0" w14:textId="77777777" w:rsidR="001F3C1F" w:rsidRDefault="001F3C1F" w:rsidP="00DA6AE5">
      <w:pPr>
        <w:pStyle w:val="Heading1"/>
      </w:pPr>
      <w:r>
        <w:t>&gt;&gt; &gt;&gt;     wn.SendBrowserInfoOnUserInit = 72,</w:t>
      </w:r>
    </w:p>
    <w:p w14:paraId="7B72B6D3" w14:textId="77777777" w:rsidR="001F3C1F" w:rsidRDefault="001F3C1F" w:rsidP="00DA6AE5">
      <w:pPr>
        <w:pStyle w:val="Heading1"/>
      </w:pPr>
      <w:r>
        <w:t>&gt;&gt; &gt;&gt;     wn.PluginException = 73,</w:t>
      </w:r>
    </w:p>
    <w:p w14:paraId="7ADCC086" w14:textId="77777777" w:rsidR="001F3C1F" w:rsidRDefault="001F3C1F" w:rsidP="00DA6AE5">
      <w:pPr>
        <w:pStyle w:val="Heading1"/>
      </w:pPr>
      <w:r>
        <w:t>&gt;&gt; &gt;&gt;     wn.NotificationException = 74,</w:t>
      </w:r>
    </w:p>
    <w:p w14:paraId="01D2C8E6" w14:textId="77777777" w:rsidR="001F3C1F" w:rsidRDefault="001F3C1F" w:rsidP="00DA6AE5">
      <w:pPr>
        <w:pStyle w:val="Heading1"/>
      </w:pPr>
      <w:r>
        <w:t>&gt;&gt; &gt;&gt;     wn.SnippetScriptLoadFailure = 99,</w:t>
      </w:r>
    </w:p>
    <w:p w14:paraId="0E71C88B" w14:textId="77777777" w:rsidR="001F3C1F" w:rsidRDefault="001F3C1F" w:rsidP="00DA6AE5">
      <w:pPr>
        <w:pStyle w:val="Heading1"/>
      </w:pPr>
      <w:r>
        <w:t>&gt;&gt; &gt;&gt;     wn.InvalidInstrumentationKey = 100,</w:t>
      </w:r>
    </w:p>
    <w:p w14:paraId="3E273DB0" w14:textId="77777777" w:rsidR="001F3C1F" w:rsidRDefault="001F3C1F" w:rsidP="00DA6AE5">
      <w:pPr>
        <w:pStyle w:val="Heading1"/>
      </w:pPr>
      <w:r>
        <w:t>&gt;&gt; &gt;&gt;     wn.CannotParseAiBlobValue = 101,</w:t>
      </w:r>
    </w:p>
    <w:p w14:paraId="02765478" w14:textId="77777777" w:rsidR="001F3C1F" w:rsidRDefault="001F3C1F" w:rsidP="00DA6AE5">
      <w:pPr>
        <w:pStyle w:val="Heading1"/>
      </w:pPr>
      <w:r>
        <w:t>&gt;&gt; &gt;&gt;     wn.InvalidContentBlob = 102,</w:t>
      </w:r>
    </w:p>
    <w:p w14:paraId="109336AB" w14:textId="77777777" w:rsidR="001F3C1F" w:rsidRDefault="001F3C1F" w:rsidP="00DA6AE5">
      <w:pPr>
        <w:pStyle w:val="Heading1"/>
      </w:pPr>
      <w:r>
        <w:t>&gt;&gt; &gt;&gt;     wn[jn + "PageActionEvent" + En] = 103,</w:t>
      </w:r>
    </w:p>
    <w:p w14:paraId="7AA50501" w14:textId="77777777" w:rsidR="001F3C1F" w:rsidRDefault="001F3C1F" w:rsidP="00DA6AE5">
      <w:pPr>
        <w:pStyle w:val="Heading1"/>
      </w:pPr>
      <w:r>
        <w:t>&gt;&gt; &gt;&gt;     wn.FailedAddingCustomDefinedRequestContext = 104,</w:t>
      </w:r>
    </w:p>
    <w:p w14:paraId="27BDE1C3" w14:textId="77777777" w:rsidR="001F3C1F" w:rsidRDefault="001F3C1F" w:rsidP="00DA6AE5">
      <w:pPr>
        <w:pStyle w:val="Heading1"/>
      </w:pPr>
      <w:r>
        <w:t>&gt;&gt; &gt;&gt;     wn.InMemoryStorageBufferFull = 105,</w:t>
      </w:r>
    </w:p>
    <w:p w14:paraId="3A8ACCFB" w14:textId="77777777" w:rsidR="001F3C1F" w:rsidRDefault="001F3C1F" w:rsidP="00DA6AE5">
      <w:pPr>
        <w:pStyle w:val="Heading1"/>
      </w:pPr>
      <w:r>
        <w:lastRenderedPageBreak/>
        <w:t>&gt;&gt; &gt;&gt;     wn.InstrumentationKeyDeprecation = 106,</w:t>
      </w:r>
    </w:p>
    <w:p w14:paraId="79E69C89" w14:textId="77777777" w:rsidR="001F3C1F" w:rsidRDefault="001F3C1F" w:rsidP="00DA6AE5">
      <w:pPr>
        <w:pStyle w:val="Heading1"/>
      </w:pPr>
      <w:r>
        <w:t>&gt;&gt; &gt;&gt;     wn)))</w:t>
      </w:r>
    </w:p>
    <w:p w14:paraId="1F102E6E" w14:textId="77777777" w:rsidR="001F3C1F" w:rsidRDefault="001F3C1F" w:rsidP="00DA6AE5">
      <w:pPr>
        <w:pStyle w:val="Heading1"/>
      </w:pPr>
      <w:r>
        <w:t>&gt;&gt; &gt;&gt;       , Tn = (In({</w:t>
      </w:r>
    </w:p>
    <w:p w14:paraId="4AD1F2C6" w14:textId="77777777" w:rsidR="001F3C1F" w:rsidRDefault="001F3C1F" w:rsidP="00DA6AE5">
      <w:pPr>
        <w:pStyle w:val="Heading1"/>
      </w:pPr>
      <w:r>
        <w:t>&gt;&gt; &gt;&gt;         NotSet: 0,</w:t>
      </w:r>
    </w:p>
    <w:p w14:paraId="735B7456" w14:textId="77777777" w:rsidR="001F3C1F" w:rsidRDefault="001F3C1F" w:rsidP="00DA6AE5">
      <w:pPr>
        <w:pStyle w:val="Heading1"/>
      </w:pPr>
      <w:r>
        <w:t>&gt;&gt; &gt;&gt;         Pii_DistinguishedName: 1,</w:t>
      </w:r>
    </w:p>
    <w:p w14:paraId="168B025A" w14:textId="77777777" w:rsidR="001F3C1F" w:rsidRDefault="001F3C1F" w:rsidP="00DA6AE5">
      <w:pPr>
        <w:pStyle w:val="Heading1"/>
      </w:pPr>
      <w:r>
        <w:t>&gt;&gt; &gt;&gt;         Pii_GenericData: 2,</w:t>
      </w:r>
    </w:p>
    <w:p w14:paraId="6DE5FAF4" w14:textId="77777777" w:rsidR="001F3C1F" w:rsidRDefault="001F3C1F" w:rsidP="00DA6AE5">
      <w:pPr>
        <w:pStyle w:val="Heading1"/>
      </w:pPr>
      <w:r>
        <w:t>&gt;&gt; &gt;&gt;         Pii_IPV4Address: 3,</w:t>
      </w:r>
    </w:p>
    <w:p w14:paraId="2AD94EB0" w14:textId="77777777" w:rsidR="001F3C1F" w:rsidRDefault="001F3C1F" w:rsidP="00DA6AE5">
      <w:pPr>
        <w:pStyle w:val="Heading1"/>
      </w:pPr>
      <w:r>
        <w:t>&gt;&gt; &gt;&gt;         Pii_IPv6Address: 4,</w:t>
      </w:r>
    </w:p>
    <w:p w14:paraId="6DAC8D14" w14:textId="77777777" w:rsidR="001F3C1F" w:rsidRDefault="001F3C1F" w:rsidP="00DA6AE5">
      <w:pPr>
        <w:pStyle w:val="Heading1"/>
      </w:pPr>
      <w:r>
        <w:t>&gt;&gt; &gt;&gt;         Pii_MailSubject: 5,</w:t>
      </w:r>
    </w:p>
    <w:p w14:paraId="0FAD1BA0" w14:textId="77777777" w:rsidR="001F3C1F" w:rsidRDefault="001F3C1F" w:rsidP="00DA6AE5">
      <w:pPr>
        <w:pStyle w:val="Heading1"/>
      </w:pPr>
      <w:r>
        <w:t>&gt;&gt; &gt;&gt;         Pii_PhoneNumber: 6,</w:t>
      </w:r>
    </w:p>
    <w:p w14:paraId="7F097734" w14:textId="77777777" w:rsidR="001F3C1F" w:rsidRDefault="001F3C1F" w:rsidP="00DA6AE5">
      <w:pPr>
        <w:pStyle w:val="Heading1"/>
      </w:pPr>
      <w:r>
        <w:t>&gt;&gt; &gt;&gt;         Pii_QueryString: 7,</w:t>
      </w:r>
    </w:p>
    <w:p w14:paraId="292EFAEE" w14:textId="77777777" w:rsidR="001F3C1F" w:rsidRDefault="001F3C1F" w:rsidP="00DA6AE5">
      <w:pPr>
        <w:pStyle w:val="Heading1"/>
      </w:pPr>
      <w:r>
        <w:t>&gt;&gt; &gt;&gt;         Pii_SipAddress: 8,</w:t>
      </w:r>
    </w:p>
    <w:p w14:paraId="0A5D4BD0" w14:textId="77777777" w:rsidR="001F3C1F" w:rsidRDefault="001F3C1F" w:rsidP="00DA6AE5">
      <w:pPr>
        <w:pStyle w:val="Heading1"/>
      </w:pPr>
      <w:r>
        <w:t>&gt;&gt; &gt;&gt;         Pii_SmtpAddress: 9,</w:t>
      </w:r>
    </w:p>
    <w:p w14:paraId="38322BC0" w14:textId="77777777" w:rsidR="001F3C1F" w:rsidRDefault="001F3C1F" w:rsidP="00DA6AE5">
      <w:pPr>
        <w:pStyle w:val="Heading1"/>
      </w:pPr>
      <w:r>
        <w:t>&gt;&gt; &gt;&gt;         Pii_Identity: 10,</w:t>
      </w:r>
    </w:p>
    <w:p w14:paraId="77C53FA3" w14:textId="77777777" w:rsidR="001F3C1F" w:rsidRDefault="001F3C1F" w:rsidP="00DA6AE5">
      <w:pPr>
        <w:pStyle w:val="Heading1"/>
      </w:pPr>
      <w:r>
        <w:t>&gt;&gt; &gt;&gt;         Pii_Uri: 11,</w:t>
      </w:r>
    </w:p>
    <w:p w14:paraId="652736B7" w14:textId="77777777" w:rsidR="001F3C1F" w:rsidRDefault="001F3C1F" w:rsidP="00DA6AE5">
      <w:pPr>
        <w:pStyle w:val="Heading1"/>
      </w:pPr>
      <w:r>
        <w:t>&gt;&gt; &gt;&gt;         Pii_Fqdn: 12,</w:t>
      </w:r>
    </w:p>
    <w:p w14:paraId="2C6AF6E7" w14:textId="77777777" w:rsidR="001F3C1F" w:rsidRDefault="001F3C1F" w:rsidP="00DA6AE5">
      <w:pPr>
        <w:pStyle w:val="Heading1"/>
      </w:pPr>
      <w:r>
        <w:t>&gt;&gt; &gt;&gt;         Pii_IPV4AddressLegacy: 13,</w:t>
      </w:r>
    </w:p>
    <w:p w14:paraId="1E8ECF64" w14:textId="77777777" w:rsidR="001F3C1F" w:rsidRDefault="001F3C1F" w:rsidP="00DA6AE5">
      <w:pPr>
        <w:pStyle w:val="Heading1"/>
      </w:pPr>
      <w:r>
        <w:t>&gt;&gt; &gt;&gt;         CustomerContent_GenericContent: 32</w:t>
      </w:r>
    </w:p>
    <w:p w14:paraId="67B6F024" w14:textId="77777777" w:rsidR="001F3C1F" w:rsidRDefault="001F3C1F" w:rsidP="00DA6AE5">
      <w:pPr>
        <w:pStyle w:val="Heading1"/>
      </w:pPr>
      <w:r>
        <w:t>&gt;&gt; &gt;&gt;     }),</w:t>
      </w:r>
    </w:p>
    <w:p w14:paraId="7027737C" w14:textId="77777777" w:rsidR="001F3C1F" w:rsidRDefault="001F3C1F" w:rsidP="00DA6AE5">
      <w:pPr>
        <w:pStyle w:val="Heading1"/>
      </w:pPr>
      <w:r>
        <w:t>&gt;&gt; &gt;&gt;     In({</w:t>
      </w:r>
    </w:p>
    <w:p w14:paraId="34865728" w14:textId="77777777" w:rsidR="001F3C1F" w:rsidRDefault="001F3C1F" w:rsidP="00DA6AE5">
      <w:pPr>
        <w:pStyle w:val="Heading1"/>
      </w:pPr>
      <w:r>
        <w:lastRenderedPageBreak/>
        <w:t>&gt;&gt; &gt;&gt;         Normal: 1,</w:t>
      </w:r>
    </w:p>
    <w:p w14:paraId="20CA5DCB" w14:textId="77777777" w:rsidR="001F3C1F" w:rsidRDefault="001F3C1F" w:rsidP="00DA6AE5">
      <w:pPr>
        <w:pStyle w:val="Heading1"/>
      </w:pPr>
      <w:r>
        <w:t>&gt;&gt; &gt;&gt;         CostDeferred: 2,</w:t>
      </w:r>
    </w:p>
    <w:p w14:paraId="0E7CFA6F" w14:textId="77777777" w:rsidR="001F3C1F" w:rsidRDefault="001F3C1F" w:rsidP="00DA6AE5">
      <w:pPr>
        <w:pStyle w:val="Heading1"/>
      </w:pPr>
      <w:r>
        <w:t>&gt;&gt; &gt;&gt;         RealTime: 3,</w:t>
      </w:r>
    </w:p>
    <w:p w14:paraId="6BA024F3" w14:textId="77777777" w:rsidR="001F3C1F" w:rsidRDefault="001F3C1F" w:rsidP="00DA6AE5">
      <w:pPr>
        <w:pStyle w:val="Heading1"/>
      </w:pPr>
      <w:r>
        <w:t>&gt;&gt; &gt;&gt;         Immediate: 4</w:t>
      </w:r>
    </w:p>
    <w:p w14:paraId="79B67A0E" w14:textId="77777777" w:rsidR="001F3C1F" w:rsidRDefault="001F3C1F" w:rsidP="00DA6AE5">
      <w:pPr>
        <w:pStyle w:val="Heading1"/>
      </w:pPr>
      <w:r>
        <w:t>&gt;&gt; &gt;&gt;     }),</w:t>
      </w:r>
    </w:p>
    <w:p w14:paraId="68756DFC" w14:textId="77777777" w:rsidR="001F3C1F" w:rsidRDefault="001F3C1F" w:rsidP="00DA6AE5">
      <w:pPr>
        <w:pStyle w:val="Heading1"/>
      </w:pPr>
      <w:r>
        <w:t>&gt;&gt; &gt;&gt;     In({</w:t>
      </w:r>
    </w:p>
    <w:p w14:paraId="7C0942F8" w14:textId="77777777" w:rsidR="001F3C1F" w:rsidRDefault="001F3C1F" w:rsidP="00DA6AE5">
      <w:pPr>
        <w:pStyle w:val="Heading1"/>
      </w:pPr>
      <w:r>
        <w:t>&gt;&gt; &gt;&gt;         Unspecified: 0,</w:t>
      </w:r>
    </w:p>
    <w:p w14:paraId="0A5B2FEA" w14:textId="77777777" w:rsidR="001F3C1F" w:rsidRDefault="001F3C1F" w:rsidP="00DA6AE5">
      <w:pPr>
        <w:pStyle w:val="Heading1"/>
      </w:pPr>
      <w:r>
        <w:t>&gt;&gt; &gt;&gt;         String: 1,</w:t>
      </w:r>
    </w:p>
    <w:p w14:paraId="6749D562" w14:textId="77777777" w:rsidR="001F3C1F" w:rsidRDefault="001F3C1F" w:rsidP="00DA6AE5">
      <w:pPr>
        <w:pStyle w:val="Heading1"/>
      </w:pPr>
      <w:r>
        <w:t>&gt;&gt; &gt;&gt;         Int32: 2,</w:t>
      </w:r>
    </w:p>
    <w:p w14:paraId="168C0558" w14:textId="77777777" w:rsidR="001F3C1F" w:rsidRDefault="001F3C1F" w:rsidP="00DA6AE5">
      <w:pPr>
        <w:pStyle w:val="Heading1"/>
      </w:pPr>
      <w:r>
        <w:t>&gt;&gt; &gt;&gt;         UInt32: 3,</w:t>
      </w:r>
    </w:p>
    <w:p w14:paraId="14B5B44C" w14:textId="77777777" w:rsidR="001F3C1F" w:rsidRDefault="001F3C1F" w:rsidP="00DA6AE5">
      <w:pPr>
        <w:pStyle w:val="Heading1"/>
      </w:pPr>
      <w:r>
        <w:t>&gt;&gt; &gt;&gt;         Int64: 4,</w:t>
      </w:r>
    </w:p>
    <w:p w14:paraId="19D28B59" w14:textId="77777777" w:rsidR="001F3C1F" w:rsidRDefault="001F3C1F" w:rsidP="00DA6AE5">
      <w:pPr>
        <w:pStyle w:val="Heading1"/>
      </w:pPr>
      <w:r>
        <w:t>&gt;&gt; &gt;&gt;         UInt64: 5,</w:t>
      </w:r>
    </w:p>
    <w:p w14:paraId="3D38909A" w14:textId="77777777" w:rsidR="001F3C1F" w:rsidRDefault="001F3C1F" w:rsidP="00DA6AE5">
      <w:pPr>
        <w:pStyle w:val="Heading1"/>
      </w:pPr>
      <w:r>
        <w:t>&gt;&gt; &gt;&gt;         Double: 6,</w:t>
      </w:r>
    </w:p>
    <w:p w14:paraId="3E10316C" w14:textId="77777777" w:rsidR="001F3C1F" w:rsidRDefault="001F3C1F" w:rsidP="00DA6AE5">
      <w:pPr>
        <w:pStyle w:val="Heading1"/>
      </w:pPr>
      <w:r>
        <w:t>&gt;&gt; &gt;&gt;         Bool: 7,</w:t>
      </w:r>
    </w:p>
    <w:p w14:paraId="0E44CF09" w14:textId="77777777" w:rsidR="001F3C1F" w:rsidRDefault="001F3C1F" w:rsidP="00DA6AE5">
      <w:pPr>
        <w:pStyle w:val="Heading1"/>
      </w:pPr>
      <w:r>
        <w:t>&gt;&gt; &gt;&gt;         Guid: 8,</w:t>
      </w:r>
    </w:p>
    <w:p w14:paraId="00C734BC" w14:textId="77777777" w:rsidR="001F3C1F" w:rsidRDefault="001F3C1F" w:rsidP="00DA6AE5">
      <w:pPr>
        <w:pStyle w:val="Heading1"/>
      </w:pPr>
      <w:r>
        <w:t>&gt;&gt; &gt;&gt;         DateTime: 9</w:t>
      </w:r>
    </w:p>
    <w:p w14:paraId="753EC711" w14:textId="77777777" w:rsidR="001F3C1F" w:rsidRDefault="001F3C1F" w:rsidP="00DA6AE5">
      <w:pPr>
        <w:pStyle w:val="Heading1"/>
      </w:pPr>
      <w:r>
        <w:t>&gt;&gt; &gt;&gt;     }))</w:t>
      </w:r>
    </w:p>
    <w:p w14:paraId="0467CEEB" w14:textId="77777777" w:rsidR="001F3C1F" w:rsidRDefault="001F3C1F" w:rsidP="00DA6AE5">
      <w:pPr>
        <w:pStyle w:val="Heading1"/>
      </w:pPr>
      <w:r>
        <w:t>&gt;&gt; &gt;&gt;       , Ln = (In({</w:t>
      </w:r>
    </w:p>
    <w:p w14:paraId="1D79B011" w14:textId="77777777" w:rsidR="001F3C1F" w:rsidRDefault="001F3C1F" w:rsidP="00DA6AE5">
      <w:pPr>
        <w:pStyle w:val="Heading1"/>
      </w:pPr>
      <w:r>
        <w:t>&gt;&gt; &gt;&gt;         Normal: 1,</w:t>
      </w:r>
    </w:p>
    <w:p w14:paraId="60643379" w14:textId="77777777" w:rsidR="001F3C1F" w:rsidRDefault="001F3C1F" w:rsidP="00DA6AE5">
      <w:pPr>
        <w:pStyle w:val="Heading1"/>
      </w:pPr>
      <w:r>
        <w:t>&gt;&gt; &gt;&gt;         Critical: 2</w:t>
      </w:r>
    </w:p>
    <w:p w14:paraId="7F1784BE" w14:textId="77777777" w:rsidR="001F3C1F" w:rsidRDefault="001F3C1F" w:rsidP="00DA6AE5">
      <w:pPr>
        <w:pStyle w:val="Heading1"/>
      </w:pPr>
      <w:r>
        <w:lastRenderedPageBreak/>
        <w:t>&gt;&gt; &gt;&gt;     }),</w:t>
      </w:r>
    </w:p>
    <w:p w14:paraId="444C5A6B" w14:textId="77777777" w:rsidR="001F3C1F" w:rsidRDefault="001F3C1F" w:rsidP="00DA6AE5">
      <w:pPr>
        <w:pStyle w:val="Heading1"/>
      </w:pPr>
      <w:r>
        <w:t>&gt;&gt; &gt;&gt;     In({</w:t>
      </w:r>
    </w:p>
    <w:p w14:paraId="40359C34" w14:textId="77777777" w:rsidR="001F3C1F" w:rsidRDefault="001F3C1F" w:rsidP="00DA6AE5">
      <w:pPr>
        <w:pStyle w:val="Heading1"/>
      </w:pPr>
      <w:r>
        <w:t>&gt;&gt; &gt;&gt;         NONE: 0,</w:t>
      </w:r>
    </w:p>
    <w:p w14:paraId="63B64EDB" w14:textId="77777777" w:rsidR="001F3C1F" w:rsidRDefault="001F3C1F" w:rsidP="00DA6AE5">
      <w:pPr>
        <w:pStyle w:val="Heading1"/>
      </w:pPr>
      <w:r>
        <w:t>&gt;&gt; &gt;&gt;         ERROR: 1,</w:t>
      </w:r>
    </w:p>
    <w:p w14:paraId="63FC0AD6" w14:textId="77777777" w:rsidR="001F3C1F" w:rsidRDefault="001F3C1F" w:rsidP="00DA6AE5">
      <w:pPr>
        <w:pStyle w:val="Heading1"/>
      </w:pPr>
      <w:r>
        <w:t>&gt;&gt; &gt;&gt;         WARNING: 2,</w:t>
      </w:r>
    </w:p>
    <w:p w14:paraId="5738A76E" w14:textId="77777777" w:rsidR="001F3C1F" w:rsidRDefault="001F3C1F" w:rsidP="00DA6AE5">
      <w:pPr>
        <w:pStyle w:val="Heading1"/>
      </w:pPr>
      <w:r>
        <w:t>&gt;&gt; &gt;&gt;         INFORMATION: 3</w:t>
      </w:r>
    </w:p>
    <w:p w14:paraId="337C122F" w14:textId="77777777" w:rsidR="001F3C1F" w:rsidRDefault="001F3C1F" w:rsidP="00DA6AE5">
      <w:pPr>
        <w:pStyle w:val="Heading1"/>
      </w:pPr>
      <w:r>
        <w:t>&gt;&gt; &gt;&gt;     }),</w:t>
      </w:r>
    </w:p>
    <w:p w14:paraId="39D26C24" w14:textId="77777777" w:rsidR="001F3C1F" w:rsidRDefault="001F3C1F" w:rsidP="00DA6AE5">
      <w:pPr>
        <w:pStyle w:val="Heading1"/>
      </w:pPr>
      <w:r>
        <w:t>&gt;&gt; &gt;&gt;     we(Object(_n.a)(Object(_n.a)({}, kn), In({</w:t>
      </w:r>
    </w:p>
    <w:p w14:paraId="588B7D77" w14:textId="77777777" w:rsidR="001F3C1F" w:rsidRDefault="001F3C1F" w:rsidP="00DA6AE5">
      <w:pPr>
        <w:pStyle w:val="Heading1"/>
      </w:pPr>
      <w:r>
        <w:t>&gt;&gt; &gt;&gt;         AuthHandShakeError: 501,</w:t>
      </w:r>
    </w:p>
    <w:p w14:paraId="7A5916A5" w14:textId="77777777" w:rsidR="001F3C1F" w:rsidRDefault="001F3C1F" w:rsidP="00DA6AE5">
      <w:pPr>
        <w:pStyle w:val="Heading1"/>
      </w:pPr>
      <w:r>
        <w:t>&gt;&gt; &gt;&gt;         AuthRedirectFail: 502,</w:t>
      </w:r>
    </w:p>
    <w:p w14:paraId="46C69EAB" w14:textId="77777777" w:rsidR="001F3C1F" w:rsidRDefault="001F3C1F" w:rsidP="00DA6AE5">
      <w:pPr>
        <w:pStyle w:val="Heading1"/>
      </w:pPr>
      <w:r>
        <w:t>&gt;&gt; &gt;&gt;         BrowserCannotReadLocalStorage: 503,</w:t>
      </w:r>
    </w:p>
    <w:p w14:paraId="4CC1E129" w14:textId="77777777" w:rsidR="001F3C1F" w:rsidRDefault="001F3C1F" w:rsidP="00DA6AE5">
      <w:pPr>
        <w:pStyle w:val="Heading1"/>
      </w:pPr>
      <w:r>
        <w:t>&gt;&gt; &gt;&gt;         BrowserCannotWriteLocalStorage: 504,</w:t>
      </w:r>
    </w:p>
    <w:p w14:paraId="44E7AFF8" w14:textId="77777777" w:rsidR="001F3C1F" w:rsidRDefault="001F3C1F" w:rsidP="00DA6AE5">
      <w:pPr>
        <w:pStyle w:val="Heading1"/>
      </w:pPr>
      <w:r>
        <w:t>&gt;&gt; &gt;&gt;         BrowserDoesNotSupportLocalStorage: 505,</w:t>
      </w:r>
    </w:p>
    <w:p w14:paraId="0756A147" w14:textId="77777777" w:rsidR="001F3C1F" w:rsidRDefault="001F3C1F" w:rsidP="00DA6AE5">
      <w:pPr>
        <w:pStyle w:val="Heading1"/>
      </w:pPr>
      <w:r>
        <w:t>&gt;&gt; &gt;&gt;         CannotParseBiBlobValue: 506,</w:t>
      </w:r>
    </w:p>
    <w:p w14:paraId="2175CEA7" w14:textId="77777777" w:rsidR="001F3C1F" w:rsidRDefault="001F3C1F" w:rsidP="00DA6AE5">
      <w:pPr>
        <w:pStyle w:val="Heading1"/>
      </w:pPr>
      <w:r>
        <w:t>&gt;&gt; &gt;&gt;         CannotParseDataAttribute: 507,</w:t>
      </w:r>
    </w:p>
    <w:p w14:paraId="3F859670" w14:textId="77777777" w:rsidR="001F3C1F" w:rsidRDefault="001F3C1F" w:rsidP="00DA6AE5">
      <w:pPr>
        <w:pStyle w:val="Heading1"/>
      </w:pPr>
      <w:r>
        <w:t>&gt;&gt; &gt;&gt;         CVPluginNotAvailable: 508,</w:t>
      </w:r>
    </w:p>
    <w:p w14:paraId="02E92241" w14:textId="77777777" w:rsidR="001F3C1F" w:rsidRDefault="001F3C1F" w:rsidP="00DA6AE5">
      <w:pPr>
        <w:pStyle w:val="Heading1"/>
      </w:pPr>
      <w:r>
        <w:t>&gt;&gt; &gt;&gt;         DroppedEvent: 509,</w:t>
      </w:r>
    </w:p>
    <w:p w14:paraId="44D3C9BE" w14:textId="77777777" w:rsidR="001F3C1F" w:rsidRDefault="001F3C1F" w:rsidP="00DA6AE5">
      <w:pPr>
        <w:pStyle w:val="Heading1"/>
      </w:pPr>
      <w:r>
        <w:t>&gt;&gt; &gt;&gt;         ErrorParsingAISessionCookie: 510,</w:t>
      </w:r>
    </w:p>
    <w:p w14:paraId="0BEF455C" w14:textId="77777777" w:rsidR="001F3C1F" w:rsidRDefault="001F3C1F" w:rsidP="00DA6AE5">
      <w:pPr>
        <w:pStyle w:val="Heading1"/>
      </w:pPr>
      <w:r>
        <w:t>&gt;&gt; &gt;&gt;         ErrorProvidedChannels: 511,</w:t>
      </w:r>
    </w:p>
    <w:p w14:paraId="7544A1E7" w14:textId="77777777" w:rsidR="001F3C1F" w:rsidRDefault="001F3C1F" w:rsidP="00DA6AE5">
      <w:pPr>
        <w:pStyle w:val="Heading1"/>
      </w:pPr>
      <w:r>
        <w:t>&gt;&gt; &gt;&gt;         FailedToGetCookies: 512,</w:t>
      </w:r>
    </w:p>
    <w:p w14:paraId="6503FFB2" w14:textId="77777777" w:rsidR="001F3C1F" w:rsidRDefault="001F3C1F" w:rsidP="00DA6AE5">
      <w:pPr>
        <w:pStyle w:val="Heading1"/>
      </w:pPr>
      <w:r>
        <w:lastRenderedPageBreak/>
        <w:t>&gt;&gt; &gt;&gt;         FailedToInitializeCorrelationVector: 513,</w:t>
      </w:r>
    </w:p>
    <w:p w14:paraId="65753557" w14:textId="77777777" w:rsidR="001F3C1F" w:rsidRDefault="001F3C1F" w:rsidP="00DA6AE5">
      <w:pPr>
        <w:pStyle w:val="Heading1"/>
      </w:pPr>
      <w:r>
        <w:t>&gt;&gt; &gt;&gt;         FailedToInitializeSDK: 514,</w:t>
      </w:r>
    </w:p>
    <w:p w14:paraId="5C8C371A" w14:textId="77777777" w:rsidR="001F3C1F" w:rsidRDefault="001F3C1F" w:rsidP="00DA6AE5">
      <w:pPr>
        <w:pStyle w:val="Heading1"/>
      </w:pPr>
      <w:r>
        <w:t>&gt;&gt; &gt;&gt;         InvalidContentBlob: 515,</w:t>
      </w:r>
    </w:p>
    <w:p w14:paraId="0A2ABAE3" w14:textId="77777777" w:rsidR="001F3C1F" w:rsidRDefault="001F3C1F" w:rsidP="00DA6AE5">
      <w:pPr>
        <w:pStyle w:val="Heading1"/>
      </w:pPr>
      <w:r>
        <w:t>&gt;&gt; &gt;&gt;         InvalidCorrelationValue: 516,</w:t>
      </w:r>
    </w:p>
    <w:p w14:paraId="24505329" w14:textId="77777777" w:rsidR="001F3C1F" w:rsidRDefault="001F3C1F" w:rsidP="00DA6AE5">
      <w:pPr>
        <w:pStyle w:val="Heading1"/>
      </w:pPr>
      <w:r>
        <w:t>&gt;&gt; &gt;&gt;         SessionRenewalDateIsZero: 517,</w:t>
      </w:r>
    </w:p>
    <w:p w14:paraId="38930451" w14:textId="77777777" w:rsidR="001F3C1F" w:rsidRDefault="001F3C1F" w:rsidP="00DA6AE5">
      <w:pPr>
        <w:pStyle w:val="Heading1"/>
      </w:pPr>
      <w:r>
        <w:t>&gt;&gt; &gt;&gt;         SendPostOnCompleteFailure: 518,</w:t>
      </w:r>
    </w:p>
    <w:p w14:paraId="7B1968A5" w14:textId="77777777" w:rsidR="001F3C1F" w:rsidRDefault="001F3C1F" w:rsidP="00DA6AE5">
      <w:pPr>
        <w:pStyle w:val="Heading1"/>
      </w:pPr>
      <w:r>
        <w:t>&gt;&gt; &gt;&gt;         PostResponseHandler: 519,</w:t>
      </w:r>
    </w:p>
    <w:p w14:paraId="18D07E40" w14:textId="77777777" w:rsidR="001F3C1F" w:rsidRDefault="001F3C1F" w:rsidP="00DA6AE5">
      <w:pPr>
        <w:pStyle w:val="Heading1"/>
      </w:pPr>
      <w:r>
        <w:t>&gt;&gt; &gt;&gt;         SDKNotInitialized: 520</w:t>
      </w:r>
    </w:p>
    <w:p w14:paraId="11881DEB" w14:textId="77777777" w:rsidR="001F3C1F" w:rsidRDefault="001F3C1F" w:rsidP="00DA6AE5">
      <w:pPr>
        <w:pStyle w:val="Heading1"/>
      </w:pPr>
      <w:r>
        <w:t>&gt;&gt; &gt;&gt;     }))),</w:t>
      </w:r>
    </w:p>
    <w:p w14:paraId="2DF06A7B" w14:textId="77777777" w:rsidR="001F3C1F" w:rsidRDefault="001F3C1F" w:rsidP="00DA6AE5">
      <w:pPr>
        <w:pStyle w:val="Heading1"/>
      </w:pPr>
      <w:r>
        <w:t>&gt;&gt; &gt;&gt;     function(e, t) {</w:t>
      </w:r>
    </w:p>
    <w:p w14:paraId="7B31CDAB" w14:textId="77777777" w:rsidR="001F3C1F" w:rsidRDefault="001F3C1F" w:rsidP="00DA6AE5">
      <w:pPr>
        <w:pStyle w:val="Heading1"/>
      </w:pPr>
      <w:r>
        <w:t>&gt;&gt; &gt;&gt;         var n = this;</w:t>
      </w:r>
    </w:p>
    <w:p w14:paraId="40AC02EC" w14:textId="77777777" w:rsidR="001F3C1F" w:rsidRDefault="001F3C1F" w:rsidP="00DA6AE5">
      <w:pPr>
        <w:pStyle w:val="Heading1"/>
      </w:pPr>
      <w:r>
        <w:t>&gt;&gt; &gt;&gt;         this.eventsProcessed = 0,</w:t>
      </w:r>
    </w:p>
    <w:p w14:paraId="21F8DD7F" w14:textId="77777777" w:rsidR="001F3C1F" w:rsidRDefault="001F3C1F" w:rsidP="00DA6AE5">
      <w:pPr>
        <w:pStyle w:val="Heading1"/>
      </w:pPr>
      <w:r>
        <w:t>&gt;&gt; &gt;&gt;         this.eventsSent = 0,</w:t>
      </w:r>
    </w:p>
    <w:p w14:paraId="635608BB" w14:textId="77777777" w:rsidR="001F3C1F" w:rsidRDefault="001F3C1F" w:rsidP="00DA6AE5">
      <w:pPr>
        <w:pStyle w:val="Heading1"/>
      </w:pPr>
      <w:r>
        <w:t>&gt;&gt; &gt;&gt;         this.eventsDiscarded = 0;</w:t>
      </w:r>
    </w:p>
    <w:p w14:paraId="7699E597" w14:textId="77777777" w:rsidR="001F3C1F" w:rsidRDefault="001F3C1F" w:rsidP="00DA6AE5">
      <w:pPr>
        <w:pStyle w:val="Heading1"/>
      </w:pPr>
      <w:r>
        <w:t>&gt;&gt; &gt;&gt;         var r = []</w:t>
      </w:r>
    </w:p>
    <w:p w14:paraId="0909D522" w14:textId="77777777" w:rsidR="001F3C1F" w:rsidRDefault="001F3C1F" w:rsidP="00DA6AE5">
      <w:pPr>
        <w:pStyle w:val="Heading1"/>
      </w:pPr>
      <w:r>
        <w:t>&gt;&gt; &gt;&gt;           , a = !1</w:t>
      </w:r>
    </w:p>
    <w:p w14:paraId="594235D1" w14:textId="77777777" w:rsidR="001F3C1F" w:rsidRDefault="001F3C1F" w:rsidP="00DA6AE5">
      <w:pPr>
        <w:pStyle w:val="Heading1"/>
      </w:pPr>
      <w:r>
        <w:t>&gt;&gt; &gt;&gt;           , l = !0</w:t>
      </w:r>
    </w:p>
    <w:p w14:paraId="5C17832B" w14:textId="77777777" w:rsidR="001F3C1F" w:rsidRDefault="001F3C1F" w:rsidP="00DA6AE5">
      <w:pPr>
        <w:pStyle w:val="Heading1"/>
      </w:pPr>
      <w:r>
        <w:t>&gt;&gt; &gt;&gt;           , d = {</w:t>
      </w:r>
    </w:p>
    <w:p w14:paraId="0D0FE636" w14:textId="77777777" w:rsidR="001F3C1F" w:rsidRDefault="001F3C1F" w:rsidP="00DA6AE5">
      <w:pPr>
        <w:pStyle w:val="Heading1"/>
      </w:pPr>
      <w:r>
        <w:t>&gt;&gt; &gt;&gt;             name: "DiagnosticLevel",</w:t>
      </w:r>
    </w:p>
    <w:p w14:paraId="35FF5413" w14:textId="77777777" w:rsidR="001F3C1F" w:rsidRDefault="001F3C1F" w:rsidP="00DA6AE5">
      <w:pPr>
        <w:pStyle w:val="Heading1"/>
      </w:pPr>
      <w:r>
        <w:t>&gt;&gt; &gt;&gt;             processEvent: function(e) {</w:t>
      </w:r>
    </w:p>
    <w:p w14:paraId="1F49280F" w14:textId="77777777" w:rsidR="001F3C1F" w:rsidRDefault="001F3C1F" w:rsidP="00DA6AE5">
      <w:pPr>
        <w:pStyle w:val="Heading1"/>
      </w:pPr>
      <w:r>
        <w:lastRenderedPageBreak/>
        <w:t>&gt;&gt; &gt;&gt;                 var t = e.eventFlags.diagnosticLevel;</w:t>
      </w:r>
    </w:p>
    <w:p w14:paraId="5492820B" w14:textId="77777777" w:rsidR="001F3C1F" w:rsidRDefault="001F3C1F" w:rsidP="00DA6AE5">
      <w:pPr>
        <w:pStyle w:val="Heading1"/>
      </w:pPr>
      <w:r>
        <w:t>&gt;&gt; &gt;&gt;                 return a || 10 === t || 110 === t || 120 === t</w:t>
      </w:r>
    </w:p>
    <w:p w14:paraId="1393BB7D" w14:textId="77777777" w:rsidR="001F3C1F" w:rsidRDefault="001F3C1F" w:rsidP="00DA6AE5">
      <w:pPr>
        <w:pStyle w:val="Heading1"/>
      </w:pPr>
      <w:r>
        <w:t>&gt;&gt; &gt;&gt;             }</w:t>
      </w:r>
    </w:p>
    <w:p w14:paraId="258C5592" w14:textId="77777777" w:rsidR="001F3C1F" w:rsidRDefault="001F3C1F" w:rsidP="00DA6AE5">
      <w:pPr>
        <w:pStyle w:val="Heading1"/>
      </w:pPr>
      <w:r>
        <w:t>&gt;&gt; &gt;&gt;         }</w:t>
      </w:r>
    </w:p>
    <w:p w14:paraId="13BB8D7F" w14:textId="77777777" w:rsidR="001F3C1F" w:rsidRDefault="001F3C1F" w:rsidP="00DA6AE5">
      <w:pPr>
        <w:pStyle w:val="Heading1"/>
      </w:pPr>
      <w:r>
        <w:t>&gt;&gt; &gt;&gt;           , f = {}</w:t>
      </w:r>
    </w:p>
    <w:p w14:paraId="1D2FF13E" w14:textId="77777777" w:rsidR="001F3C1F" w:rsidRDefault="001F3C1F" w:rsidP="00DA6AE5">
      <w:pPr>
        <w:pStyle w:val="Heading1"/>
      </w:pPr>
      <w:r>
        <w:t>&gt;&gt; &gt;&gt;           , h = vn();</w:t>
      </w:r>
    </w:p>
    <w:p w14:paraId="5346A287" w14:textId="77777777" w:rsidR="001F3C1F" w:rsidRDefault="001F3C1F" w:rsidP="00DA6AE5">
      <w:pPr>
        <w:pStyle w:val="Heading1"/>
      </w:pPr>
      <w:r>
        <w:t>&gt;&gt; &gt;&gt;         this.init = function() {</w:t>
      </w:r>
    </w:p>
    <w:p w14:paraId="57D5E810" w14:textId="77777777" w:rsidR="001F3C1F" w:rsidRDefault="001F3C1F" w:rsidP="00DA6AE5">
      <w:pPr>
        <w:pStyle w:val="Heading1"/>
      </w:pPr>
      <w:r>
        <w:t>&gt;&gt; &gt;&gt;             return l = l &amp;&amp; function(e) {</w:t>
      </w:r>
    </w:p>
    <w:p w14:paraId="4434918B" w14:textId="77777777" w:rsidR="001F3C1F" w:rsidRDefault="001F3C1F" w:rsidP="00DA6AE5">
      <w:pPr>
        <w:pStyle w:val="Heading1"/>
      </w:pPr>
      <w:r>
        <w:t>&gt;&gt; &gt;&gt;                 function t(t) {</w:t>
      </w:r>
    </w:p>
    <w:p w14:paraId="2FC05245" w14:textId="77777777" w:rsidR="001F3C1F" w:rsidRDefault="001F3C1F" w:rsidP="00DA6AE5">
      <w:pPr>
        <w:pStyle w:val="Heading1"/>
      </w:pPr>
      <w:r>
        <w:t>&gt;&gt; &gt;&gt;                     return "string" == typeof e[t] || (s(t),</w:t>
      </w:r>
    </w:p>
    <w:p w14:paraId="0020F391" w14:textId="77777777" w:rsidR="001F3C1F" w:rsidRDefault="001F3C1F" w:rsidP="00DA6AE5">
      <w:pPr>
        <w:pStyle w:val="Heading1"/>
      </w:pPr>
      <w:r>
        <w:t>&gt;&gt; &gt;&gt;                     !1)</w:t>
      </w:r>
    </w:p>
    <w:p w14:paraId="0B2CB4A1" w14:textId="77777777" w:rsidR="001F3C1F" w:rsidRDefault="001F3C1F" w:rsidP="00DA6AE5">
      <w:pPr>
        <w:pStyle w:val="Heading1"/>
      </w:pPr>
      <w:r>
        <w:t>&gt;&gt; &gt;&gt;                 }</w:t>
      </w:r>
    </w:p>
    <w:p w14:paraId="4D1A4BBF" w14:textId="77777777" w:rsidR="001F3C1F" w:rsidRDefault="001F3C1F" w:rsidP="00DA6AE5">
      <w:pPr>
        <w:pStyle w:val="Heading1"/>
      </w:pPr>
      <w:r>
        <w:t>&gt;&gt; &gt;&gt;                 var n = t("App.Name") &amp;&amp; t("App.Version") &amp;&amp; t("App.Platform") &amp;&amp; t("Session.Id")</w:t>
      </w:r>
    </w:p>
    <w:p w14:paraId="04D8BCA4" w14:textId="77777777" w:rsidR="001F3C1F" w:rsidRDefault="001F3C1F" w:rsidP="00DA6AE5">
      <w:pPr>
        <w:pStyle w:val="Heading1"/>
      </w:pPr>
      <w:r>
        <w:t>&gt;&gt; &gt;&gt;                   , r = e["User.IsAnonymous"];</w:t>
      </w:r>
    </w:p>
    <w:p w14:paraId="09C9971B" w14:textId="77777777" w:rsidR="001F3C1F" w:rsidRDefault="001F3C1F" w:rsidP="00DA6AE5">
      <w:pPr>
        <w:pStyle w:val="Heading1"/>
      </w:pPr>
      <w:r>
        <w:t>&gt;&gt; &gt;&gt;                 if (!1 !== r &amp;&amp; void 0 !== r || (n = n &amp;&amp; t("User.PrimaryIdentityHash") &amp;&amp; t("User.PrimaryIdentitySpace")),</w:t>
      </w:r>
    </w:p>
    <w:p w14:paraId="15B68AC7" w14:textId="77777777" w:rsidR="001F3C1F" w:rsidRDefault="001F3C1F" w:rsidP="00DA6AE5">
      <w:pPr>
        <w:pStyle w:val="Heading1"/>
      </w:pPr>
      <w:r>
        <w:t>&gt;&gt; &gt;&gt;                 !n)</w:t>
      </w:r>
    </w:p>
    <w:p w14:paraId="16F6AEF7" w14:textId="77777777" w:rsidR="001F3C1F" w:rsidRDefault="001F3C1F" w:rsidP="00DA6AE5">
      <w:pPr>
        <w:pStyle w:val="Heading1"/>
      </w:pPr>
      <w:r>
        <w:t>&gt;&gt; &gt;&gt;                     return n;</w:t>
      </w:r>
    </w:p>
    <w:p w14:paraId="10A2F5D4" w14:textId="77777777" w:rsidR="001F3C1F" w:rsidRDefault="001F3C1F" w:rsidP="00DA6AE5">
      <w:pPr>
        <w:pStyle w:val="Heading1"/>
      </w:pPr>
      <w:r>
        <w:t>&gt;&gt; &gt;&gt;                 var i = e["App.Version"];</w:t>
      </w:r>
    </w:p>
    <w:p w14:paraId="56BD6D0D" w14:textId="77777777" w:rsidR="001F3C1F" w:rsidRDefault="001F3C1F" w:rsidP="00DA6AE5">
      <w:pPr>
        <w:pStyle w:val="Heading1"/>
      </w:pPr>
      <w:r>
        <w:t>&gt;&gt; &gt;&gt;                 /^(\d+\.){3}\d+(-?[a-zA-Z0-9]+)?$/.test(i) || (s("App.Version"),</w:t>
      </w:r>
    </w:p>
    <w:p w14:paraId="3C0D7DEA" w14:textId="77777777" w:rsidR="001F3C1F" w:rsidRDefault="001F3C1F" w:rsidP="00DA6AE5">
      <w:pPr>
        <w:pStyle w:val="Heading1"/>
      </w:pPr>
      <w:r>
        <w:lastRenderedPageBreak/>
        <w:t>&gt;&gt; &gt;&gt;                 n = !1);</w:t>
      </w:r>
    </w:p>
    <w:p w14:paraId="6CA44CF3" w14:textId="77777777" w:rsidR="001F3C1F" w:rsidRDefault="001F3C1F" w:rsidP="00DA6AE5">
      <w:pPr>
        <w:pStyle w:val="Heading1"/>
      </w:pPr>
      <w:r>
        <w:t>&gt;&gt; &gt;&gt;                 var o = /^[0-9a-fA-F]{8}-([0-9a-fA-F]{4}-){3}[0-9a-fA-F]{12}$/</w:t>
      </w:r>
    </w:p>
    <w:p w14:paraId="76290966" w14:textId="77777777" w:rsidR="001F3C1F" w:rsidRDefault="001F3C1F" w:rsidP="00DA6AE5">
      <w:pPr>
        <w:pStyle w:val="Heading1"/>
      </w:pPr>
      <w:r>
        <w:t>&gt;&gt; &gt;&gt;                   , a = e["User.TenantId"];</w:t>
      </w:r>
    </w:p>
    <w:p w14:paraId="1F5A8977" w14:textId="77777777" w:rsidR="001F3C1F" w:rsidRDefault="001F3C1F" w:rsidP="00DA6AE5">
      <w:pPr>
        <w:pStyle w:val="Heading1"/>
      </w:pPr>
      <w:r>
        <w:t>&gt;&gt; &gt;&gt;                 return !a || t("User.TenantId") &amp;&amp; o.test(a) || (s("User.TenantId"),</w:t>
      </w:r>
    </w:p>
    <w:p w14:paraId="6F5853FF" w14:textId="77777777" w:rsidR="001F3C1F" w:rsidRDefault="001F3C1F" w:rsidP="00DA6AE5">
      <w:pPr>
        <w:pStyle w:val="Heading1"/>
      </w:pPr>
      <w:r>
        <w:t>&gt;&gt; &gt;&gt;                 n = !1),</w:t>
      </w:r>
    </w:p>
    <w:p w14:paraId="2A9B5F90" w14:textId="77777777" w:rsidR="001F3C1F" w:rsidRDefault="001F3C1F" w:rsidP="00DA6AE5">
      <w:pPr>
        <w:pStyle w:val="Heading1"/>
      </w:pPr>
      <w:r>
        <w:t>&gt;&gt; &gt;&gt;                 o.test(e["Session.Id"]) || (s("Session.Id"),</w:t>
      </w:r>
    </w:p>
    <w:p w14:paraId="25ADEFF4" w14:textId="77777777" w:rsidR="001F3C1F" w:rsidRDefault="001F3C1F" w:rsidP="00DA6AE5">
      <w:pPr>
        <w:pStyle w:val="Heading1"/>
      </w:pPr>
      <w:r>
        <w:t>&gt;&gt; &gt;&gt;                 n = !1),</w:t>
      </w:r>
    </w:p>
    <w:p w14:paraId="1CDB38E9" w14:textId="77777777" w:rsidR="001F3C1F" w:rsidRDefault="001F3C1F" w:rsidP="00DA6AE5">
      <w:pPr>
        <w:pStyle w:val="Heading1"/>
      </w:pPr>
      <w:r>
        <w:t>&gt;&gt; &gt;&gt;                 n</w:t>
      </w:r>
    </w:p>
    <w:p w14:paraId="2123113F" w14:textId="77777777" w:rsidR="001F3C1F" w:rsidRDefault="001F3C1F" w:rsidP="00DA6AE5">
      <w:pPr>
        <w:pStyle w:val="Heading1"/>
      </w:pPr>
      <w:r>
        <w:t>&gt;&gt; &gt;&gt;             }(f)</w:t>
      </w:r>
    </w:p>
    <w:p w14:paraId="5959661E" w14:textId="77777777" w:rsidR="001F3C1F" w:rsidRDefault="001F3C1F" w:rsidP="00DA6AE5">
      <w:pPr>
        <w:pStyle w:val="Heading1"/>
      </w:pPr>
      <w:r>
        <w:t>&gt;&gt; &gt;&gt;         }</w:t>
      </w:r>
    </w:p>
    <w:p w14:paraId="55AF6AA2" w14:textId="77777777" w:rsidR="001F3C1F" w:rsidRDefault="001F3C1F" w:rsidP="00DA6AE5">
      <w:pPr>
        <w:pStyle w:val="Heading1"/>
      </w:pPr>
      <w:r>
        <w:t>&gt;&gt; &gt;&gt;         ,</w:t>
      </w:r>
    </w:p>
    <w:p w14:paraId="459AAB9B" w14:textId="77777777" w:rsidR="001F3C1F" w:rsidRDefault="001F3C1F" w:rsidP="00DA6AE5">
      <w:pPr>
        <w:pStyle w:val="Heading1"/>
      </w:pPr>
      <w:r>
        <w:t>&gt;&gt; &gt;&gt;         this.getOneDSTelemetryEvent = function(e) {</w:t>
      </w:r>
    </w:p>
    <w:p w14:paraId="59B64295" w14:textId="77777777" w:rsidR="001F3C1F" w:rsidRDefault="001F3C1F" w:rsidP="00DA6AE5">
      <w:pPr>
        <w:pStyle w:val="Heading1"/>
      </w:pPr>
      <w:r>
        <w:t>&gt;&gt; &gt;&gt;             return p(e, {</w:t>
      </w:r>
    </w:p>
    <w:p w14:paraId="40252FD6" w14:textId="77777777" w:rsidR="001F3C1F" w:rsidRDefault="001F3C1F" w:rsidP="00DA6AE5">
      <w:pPr>
        <w:pStyle w:val="Heading1"/>
      </w:pPr>
      <w:r>
        <w:t>&gt;&gt; &gt;&gt;                 eventType: 1</w:t>
      </w:r>
    </w:p>
    <w:p w14:paraId="6DA8F92F" w14:textId="77777777" w:rsidR="001F3C1F" w:rsidRDefault="001F3C1F" w:rsidP="00DA6AE5">
      <w:pPr>
        <w:pStyle w:val="Heading1"/>
      </w:pPr>
      <w:r>
        <w:t>&gt;&gt; &gt;&gt;             })</w:t>
      </w:r>
    </w:p>
    <w:p w14:paraId="066C751E" w14:textId="77777777" w:rsidR="001F3C1F" w:rsidRDefault="001F3C1F" w:rsidP="00DA6AE5">
      <w:pPr>
        <w:pStyle w:val="Heading1"/>
      </w:pPr>
      <w:r>
        <w:t>&gt;&gt; &gt;&gt;         }</w:t>
      </w:r>
    </w:p>
    <w:p w14:paraId="09D5A8E3" w14:textId="77777777" w:rsidR="001F3C1F" w:rsidRDefault="001F3C1F" w:rsidP="00DA6AE5">
      <w:pPr>
        <w:pStyle w:val="Heading1"/>
      </w:pPr>
      <w:r>
        <w:t>&gt;&gt; &gt;&gt;         ,</w:t>
      </w:r>
    </w:p>
    <w:p w14:paraId="64BCCDA7" w14:textId="77777777" w:rsidR="001F3C1F" w:rsidRDefault="001F3C1F" w:rsidP="00DA6AE5">
      <w:pPr>
        <w:pStyle w:val="Heading1"/>
      </w:pPr>
      <w:r>
        <w:t>&gt;&gt; &gt;&gt;         this.getOneDSCustomerContent = function(e) {</w:t>
      </w:r>
    </w:p>
    <w:p w14:paraId="3A2A5A8F" w14:textId="77777777" w:rsidR="001F3C1F" w:rsidRDefault="001F3C1F" w:rsidP="00DA6AE5">
      <w:pPr>
        <w:pStyle w:val="Heading1"/>
      </w:pPr>
      <w:r>
        <w:lastRenderedPageBreak/>
        <w:t>&gt;&gt; &gt;&gt;             if (t.enableCustomerContent &amp;&amp; e.telemetryProperties.customerContentVersion &amp;&amp; Math.floor(e.telemetryProperties.customerContentVersion) &lt;= 1 &amp;&amp; 1 === e.telemetryProperties.customerContentType)</w:t>
      </w:r>
    </w:p>
    <w:p w14:paraId="05E0E017" w14:textId="77777777" w:rsidR="001F3C1F" w:rsidRDefault="001F3C1F" w:rsidP="00DA6AE5">
      <w:pPr>
        <w:pStyle w:val="Heading1"/>
      </w:pPr>
      <w:r>
        <w:t>&gt;&gt; &gt;&gt;                 return p(e, {</w:t>
      </w:r>
    </w:p>
    <w:p w14:paraId="1F01986A" w14:textId="77777777" w:rsidR="001F3C1F" w:rsidRDefault="001F3C1F" w:rsidP="00DA6AE5">
      <w:pPr>
        <w:pStyle w:val="Heading1"/>
      </w:pPr>
      <w:r>
        <w:t>&gt;&gt; &gt;&gt;                     eventType: 2</w:t>
      </w:r>
    </w:p>
    <w:p w14:paraId="1B40EDFB" w14:textId="77777777" w:rsidR="001F3C1F" w:rsidRDefault="001F3C1F" w:rsidP="00DA6AE5">
      <w:pPr>
        <w:pStyle w:val="Heading1"/>
      </w:pPr>
      <w:r>
        <w:t>&gt;&gt; &gt;&gt;                 })</w:t>
      </w:r>
    </w:p>
    <w:p w14:paraId="24F67700" w14:textId="77777777" w:rsidR="001F3C1F" w:rsidRDefault="001F3C1F" w:rsidP="00DA6AE5">
      <w:pPr>
        <w:pStyle w:val="Heading1"/>
      </w:pPr>
      <w:r>
        <w:t>&gt;&gt; &gt;&gt;         }</w:t>
      </w:r>
    </w:p>
    <w:p w14:paraId="1E3FF30C" w14:textId="77777777" w:rsidR="001F3C1F" w:rsidRDefault="001F3C1F" w:rsidP="00DA6AE5">
      <w:pPr>
        <w:pStyle w:val="Heading1"/>
      </w:pPr>
      <w:r>
        <w:t>&gt;&gt; &gt;&gt;         ;</w:t>
      </w:r>
    </w:p>
    <w:p w14:paraId="165BE81B" w14:textId="77777777" w:rsidR="001F3C1F" w:rsidRDefault="001F3C1F" w:rsidP="00DA6AE5">
      <w:pPr>
        <w:pStyle w:val="Heading1"/>
      </w:pPr>
      <w:r>
        <w:t>&gt;&gt; &gt;&gt;         var p = function(e, t) {</w:t>
      </w:r>
    </w:p>
    <w:p w14:paraId="5EE417FE" w14:textId="77777777" w:rsidR="001F3C1F" w:rsidRDefault="001F3C1F" w:rsidP="00DA6AE5">
      <w:pPr>
        <w:pStyle w:val="Heading1"/>
      </w:pPr>
      <w:r>
        <w:t>&gt;&gt; &gt;&gt;             var a, s = Object(c.b)(e);</w:t>
      </w:r>
    </w:p>
    <w:p w14:paraId="6F795059" w14:textId="77777777" w:rsidR="001F3C1F" w:rsidRDefault="001F3C1F" w:rsidP="00DA6AE5">
      <w:pPr>
        <w:pStyle w:val="Heading1"/>
      </w:pPr>
      <w:r>
        <w:t>&gt;&gt; &gt;&gt;             if (function(e, t) {</w:t>
      </w:r>
    </w:p>
    <w:p w14:paraId="1C0C67D0" w14:textId="77777777" w:rsidR="001F3C1F" w:rsidRDefault="001F3C1F" w:rsidP="00DA6AE5">
      <w:pPr>
        <w:pStyle w:val="Heading1"/>
      </w:pPr>
      <w:r>
        <w:t>&gt;&gt; &gt;&gt;                 for (var n = function(n) {</w:t>
      </w:r>
    </w:p>
    <w:p w14:paraId="22F7453F" w14:textId="77777777" w:rsidR="001F3C1F" w:rsidRDefault="001F3C1F" w:rsidP="00DA6AE5">
      <w:pPr>
        <w:pStyle w:val="Heading1"/>
      </w:pPr>
      <w:r>
        <w:t>&gt;&gt; &gt;&gt;                     var r = t[n];</w:t>
      </w:r>
    </w:p>
    <w:p w14:paraId="03283B96" w14:textId="77777777" w:rsidR="001F3C1F" w:rsidRDefault="001F3C1F" w:rsidP="00DA6AE5">
      <w:pPr>
        <w:pStyle w:val="Heading1"/>
      </w:pPr>
      <w:r>
        <w:t>&gt;&gt; &gt;&gt;                     if (!r.processEvent(e))</w:t>
      </w:r>
    </w:p>
    <w:p w14:paraId="398297B9" w14:textId="77777777" w:rsidR="001F3C1F" w:rsidRDefault="001F3C1F" w:rsidP="00DA6AE5">
      <w:pPr>
        <w:pStyle w:val="Heading1"/>
      </w:pPr>
      <w:r>
        <w:t>&gt;&gt; &gt;&gt;                         return Object(i.b)(2, 1, (function() {</w:t>
      </w:r>
    </w:p>
    <w:p w14:paraId="620370D2" w14:textId="77777777" w:rsidR="001F3C1F" w:rsidRDefault="001F3C1F" w:rsidP="00DA6AE5">
      <w:pPr>
        <w:pStyle w:val="Heading1"/>
      </w:pPr>
      <w:r>
        <w:t>&gt;&gt; &gt;&gt;                             return "".concat(e.eventName, " suppressed by ").concat(r.name)</w:t>
      </w:r>
    </w:p>
    <w:p w14:paraId="390C0640" w14:textId="77777777" w:rsidR="001F3C1F" w:rsidRDefault="001F3C1F" w:rsidP="00DA6AE5">
      <w:pPr>
        <w:pStyle w:val="Heading1"/>
      </w:pPr>
      <w:r>
        <w:t>&gt;&gt; &gt;&gt;                         }</w:t>
      </w:r>
    </w:p>
    <w:p w14:paraId="1D58968D" w14:textId="77777777" w:rsidR="001F3C1F" w:rsidRDefault="001F3C1F" w:rsidP="00DA6AE5">
      <w:pPr>
        <w:pStyle w:val="Heading1"/>
      </w:pPr>
      <w:r>
        <w:t>&gt;&gt; &gt;&gt;                         )),</w:t>
      </w:r>
    </w:p>
    <w:p w14:paraId="6A9455C5" w14:textId="77777777" w:rsidR="001F3C1F" w:rsidRDefault="001F3C1F" w:rsidP="00DA6AE5">
      <w:pPr>
        <w:pStyle w:val="Heading1"/>
      </w:pPr>
      <w:r>
        <w:t>&gt;&gt; &gt;&gt;                         {</w:t>
      </w:r>
    </w:p>
    <w:p w14:paraId="57AB4965" w14:textId="77777777" w:rsidR="001F3C1F" w:rsidRDefault="001F3C1F" w:rsidP="00DA6AE5">
      <w:pPr>
        <w:pStyle w:val="Heading1"/>
      </w:pPr>
      <w:r>
        <w:t>&gt;&gt; &gt;&gt;                             value: !1</w:t>
      </w:r>
    </w:p>
    <w:p w14:paraId="612B97EF" w14:textId="77777777" w:rsidR="001F3C1F" w:rsidRDefault="001F3C1F" w:rsidP="00DA6AE5">
      <w:pPr>
        <w:pStyle w:val="Heading1"/>
      </w:pPr>
      <w:r>
        <w:lastRenderedPageBreak/>
        <w:t>&gt;&gt; &gt;&gt;                         }</w:t>
      </w:r>
    </w:p>
    <w:p w14:paraId="60708968" w14:textId="77777777" w:rsidR="001F3C1F" w:rsidRDefault="001F3C1F" w:rsidP="00DA6AE5">
      <w:pPr>
        <w:pStyle w:val="Heading1"/>
      </w:pPr>
      <w:r>
        <w:t>&gt;&gt; &gt;&gt;                 }, r = 0; r &lt; t.length; r++) {</w:t>
      </w:r>
    </w:p>
    <w:p w14:paraId="585455F6" w14:textId="77777777" w:rsidR="001F3C1F" w:rsidRDefault="001F3C1F" w:rsidP="00DA6AE5">
      <w:pPr>
        <w:pStyle w:val="Heading1"/>
      </w:pPr>
      <w:r>
        <w:t>&gt;&gt; &gt;&gt;                     var o = n(r);</w:t>
      </w:r>
    </w:p>
    <w:p w14:paraId="3672AFE2" w14:textId="77777777" w:rsidR="001F3C1F" w:rsidRDefault="001F3C1F" w:rsidP="00DA6AE5">
      <w:pPr>
        <w:pStyle w:val="Heading1"/>
      </w:pPr>
      <w:r>
        <w:t>&gt;&gt; &gt;&gt;                     if ("object" == typeof o)</w:t>
      </w:r>
    </w:p>
    <w:p w14:paraId="68D2520E" w14:textId="77777777" w:rsidR="001F3C1F" w:rsidRDefault="001F3C1F" w:rsidP="00DA6AE5">
      <w:pPr>
        <w:pStyle w:val="Heading1"/>
      </w:pPr>
      <w:r>
        <w:t>&gt;&gt; &gt;&gt;                         return o.value</w:t>
      </w:r>
    </w:p>
    <w:p w14:paraId="67A2E4EF" w14:textId="77777777" w:rsidR="001F3C1F" w:rsidRDefault="001F3C1F" w:rsidP="00DA6AE5">
      <w:pPr>
        <w:pStyle w:val="Heading1"/>
      </w:pPr>
      <w:r>
        <w:t>&gt;&gt; &gt;&gt;                 }</w:t>
      </w:r>
    </w:p>
    <w:p w14:paraId="6F359CB5" w14:textId="77777777" w:rsidR="001F3C1F" w:rsidRDefault="001F3C1F" w:rsidP="00DA6AE5">
      <w:pPr>
        <w:pStyle w:val="Heading1"/>
      </w:pPr>
      <w:r>
        <w:t>&gt;&gt; &gt;&gt;                 return !0</w:t>
      </w:r>
    </w:p>
    <w:p w14:paraId="76C9BD91" w14:textId="77777777" w:rsidR="001F3C1F" w:rsidRDefault="001F3C1F" w:rsidP="00DA6AE5">
      <w:pPr>
        <w:pStyle w:val="Heading1"/>
      </w:pPr>
      <w:r>
        <w:t>&gt;&gt; &gt;&gt;             }(s, r)) {</w:t>
      </w:r>
    </w:p>
    <w:p w14:paraId="347A6095" w14:textId="77777777" w:rsidR="001F3C1F" w:rsidRDefault="001F3C1F" w:rsidP="00DA6AE5">
      <w:pPr>
        <w:pStyle w:val="Heading1"/>
      </w:pPr>
      <w:r>
        <w:t>&gt;&gt; &gt;&gt;                 var l = (a = s,</w:t>
      </w:r>
    </w:p>
    <w:p w14:paraId="55D8062D" w14:textId="77777777" w:rsidR="001F3C1F" w:rsidRDefault="001F3C1F" w:rsidP="00DA6AE5">
      <w:pPr>
        <w:pStyle w:val="Heading1"/>
      </w:pPr>
      <w:r>
        <w:t>&gt;&gt; &gt;&gt;                 a.timestamp ? new Date(a.timestamp) : new Date).toISOString()</w:t>
      </w:r>
    </w:p>
    <w:p w14:paraId="5B71C237" w14:textId="77777777" w:rsidR="001F3C1F" w:rsidRDefault="001F3C1F" w:rsidP="00DA6AE5">
      <w:pPr>
        <w:pStyle w:val="Heading1"/>
      </w:pPr>
      <w:r>
        <w:t>&gt;&gt; &gt;&gt;                   , u = {</w:t>
      </w:r>
    </w:p>
    <w:p w14:paraId="363497F7" w14:textId="77777777" w:rsidR="001F3C1F" w:rsidRDefault="001F3C1F" w:rsidP="00DA6AE5">
      <w:pPr>
        <w:pStyle w:val="Heading1"/>
      </w:pPr>
      <w:r>
        <w:t>&gt;&gt; &gt;&gt;                     "Event.Name": s.eventName,</w:t>
      </w:r>
    </w:p>
    <w:p w14:paraId="1AB6AC5C" w14:textId="77777777" w:rsidR="001F3C1F" w:rsidRDefault="001F3C1F" w:rsidP="00DA6AE5">
      <w:pPr>
        <w:pStyle w:val="Heading1"/>
      </w:pPr>
      <w:r>
        <w:t>&gt;&gt; &gt;&gt;                     "Event.Source": "OTelJS",</w:t>
      </w:r>
    </w:p>
    <w:p w14:paraId="6CFEFFCA" w14:textId="77777777" w:rsidR="001F3C1F" w:rsidRDefault="001F3C1F" w:rsidP="00DA6AE5">
      <w:pPr>
        <w:pStyle w:val="Heading1"/>
      </w:pPr>
      <w:r>
        <w:t>&gt;&gt; &gt;&gt;                     "Event.Time": {</w:t>
      </w:r>
    </w:p>
    <w:p w14:paraId="0DA7D555" w14:textId="77777777" w:rsidR="001F3C1F" w:rsidRDefault="001F3C1F" w:rsidP="00DA6AE5">
      <w:pPr>
        <w:pStyle w:val="Heading1"/>
      </w:pPr>
      <w:r>
        <w:t>&gt;&gt; &gt;&gt;                         value: l,</w:t>
      </w:r>
    </w:p>
    <w:p w14:paraId="7AAFD58C" w14:textId="77777777" w:rsidR="001F3C1F" w:rsidRDefault="001F3C1F" w:rsidP="00DA6AE5">
      <w:pPr>
        <w:pStyle w:val="Heading1"/>
      </w:pPr>
      <w:r>
        <w:t>&gt;&gt; &gt;&gt;                         propertyType: Tn.DateTime</w:t>
      </w:r>
    </w:p>
    <w:p w14:paraId="46A05A7D" w14:textId="77777777" w:rsidR="001F3C1F" w:rsidRDefault="001F3C1F" w:rsidP="00DA6AE5">
      <w:pPr>
        <w:pStyle w:val="Heading1"/>
      </w:pPr>
      <w:r>
        <w:t>&gt;&gt; &gt;&gt;                     }</w:t>
      </w:r>
    </w:p>
    <w:p w14:paraId="10BC465A" w14:textId="77777777" w:rsidR="001F3C1F" w:rsidRDefault="001F3C1F" w:rsidP="00DA6AE5">
      <w:pPr>
        <w:pStyle w:val="Heading1"/>
      </w:pPr>
      <w:r>
        <w:t>&gt;&gt; &gt;&gt;                 };</w:t>
      </w:r>
    </w:p>
    <w:p w14:paraId="21E3B57A" w14:textId="77777777" w:rsidR="001F3C1F" w:rsidRDefault="001F3C1F" w:rsidP="00DA6AE5">
      <w:pPr>
        <w:pStyle w:val="Heading1"/>
      </w:pPr>
      <w:r>
        <w:t>&gt;&gt; &gt;&gt;                 for (var d in n.eventsProcessed++,</w:t>
      </w:r>
    </w:p>
    <w:p w14:paraId="37B5C770" w14:textId="77777777" w:rsidR="001F3C1F" w:rsidRDefault="001F3C1F" w:rsidP="00DA6AE5">
      <w:pPr>
        <w:pStyle w:val="Heading1"/>
      </w:pPr>
      <w:r>
        <w:t>&gt;&gt; &gt;&gt;                 u["Event.Sequence"] = {</w:t>
      </w:r>
    </w:p>
    <w:p w14:paraId="53B0DD6B" w14:textId="77777777" w:rsidR="001F3C1F" w:rsidRDefault="001F3C1F" w:rsidP="00DA6AE5">
      <w:pPr>
        <w:pStyle w:val="Heading1"/>
      </w:pPr>
      <w:r>
        <w:lastRenderedPageBreak/>
        <w:t>&gt;&gt; &gt;&gt;                     value: n.eventsProcessed,</w:t>
      </w:r>
    </w:p>
    <w:p w14:paraId="432B2185" w14:textId="77777777" w:rsidR="001F3C1F" w:rsidRDefault="001F3C1F" w:rsidP="00DA6AE5">
      <w:pPr>
        <w:pStyle w:val="Heading1"/>
      </w:pPr>
      <w:r>
        <w:t>&gt;&gt; &gt;&gt;                     propertyType: Tn.Int64</w:t>
      </w:r>
    </w:p>
    <w:p w14:paraId="68B1C860" w14:textId="77777777" w:rsidR="001F3C1F" w:rsidRDefault="001F3C1F" w:rsidP="00DA6AE5">
      <w:pPr>
        <w:pStyle w:val="Heading1"/>
      </w:pPr>
      <w:r>
        <w:t>&gt;&gt; &gt;&gt;                 },</w:t>
      </w:r>
    </w:p>
    <w:p w14:paraId="0760FBA5" w14:textId="77777777" w:rsidR="001F3C1F" w:rsidRDefault="001F3C1F" w:rsidP="00DA6AE5">
      <w:pPr>
        <w:pStyle w:val="Heading1"/>
      </w:pPr>
      <w:r>
        <w:t>&gt;&gt; &gt;&gt;                 u["Event.Id"] = h + "." + n.eventsProcessed,</w:t>
      </w:r>
    </w:p>
    <w:p w14:paraId="2EA2AA94" w14:textId="77777777" w:rsidR="001F3C1F" w:rsidRDefault="001F3C1F" w:rsidP="00DA6AE5">
      <w:pPr>
        <w:pStyle w:val="Heading1"/>
      </w:pPr>
      <w:r>
        <w:t>&gt;&gt; &gt;&gt;                 f)</w:t>
      </w:r>
    </w:p>
    <w:p w14:paraId="3176CE1A" w14:textId="77777777" w:rsidR="001F3C1F" w:rsidRDefault="001F3C1F" w:rsidP="00DA6AE5">
      <w:pPr>
        <w:pStyle w:val="Heading1"/>
      </w:pPr>
      <w:r>
        <w:t>&gt;&gt; &gt;&gt;                     u[d] = f[d];</w:t>
      </w:r>
    </w:p>
    <w:p w14:paraId="35CD8939" w14:textId="77777777" w:rsidR="001F3C1F" w:rsidRDefault="001F3C1F" w:rsidP="00DA6AE5">
      <w:pPr>
        <w:pStyle w:val="Heading1"/>
      </w:pPr>
      <w:r>
        <w:t>&gt;&gt; &gt;&gt;                 if (!o(u, s.dataFields, !0, t.eventType))</w:t>
      </w:r>
    </w:p>
    <w:p w14:paraId="29161804" w14:textId="77777777" w:rsidR="001F3C1F" w:rsidRDefault="001F3C1F" w:rsidP="00DA6AE5">
      <w:pPr>
        <w:pStyle w:val="Heading1"/>
      </w:pPr>
      <w:r>
        <w:t>&gt;&gt; &gt;&gt;                     return void Object(i.b)(0, 1, (function() {</w:t>
      </w:r>
    </w:p>
    <w:p w14:paraId="4FA40FCB" w14:textId="77777777" w:rsidR="001F3C1F" w:rsidRDefault="001F3C1F" w:rsidP="00DA6AE5">
      <w:pPr>
        <w:pStyle w:val="Heading1"/>
      </w:pPr>
      <w:r>
        <w:t>&gt;&gt; &gt;&gt;                         return "Dropping Event: " + s.eventName</w:t>
      </w:r>
    </w:p>
    <w:p w14:paraId="63FEBD61" w14:textId="77777777" w:rsidR="001F3C1F" w:rsidRDefault="001F3C1F" w:rsidP="00DA6AE5">
      <w:pPr>
        <w:pStyle w:val="Heading1"/>
      </w:pPr>
      <w:r>
        <w:t>&gt;&gt; &gt;&gt;                     }</w:t>
      </w:r>
    </w:p>
    <w:p w14:paraId="3EB41BE3" w14:textId="77777777" w:rsidR="001F3C1F" w:rsidRDefault="001F3C1F" w:rsidP="00DA6AE5">
      <w:pPr>
        <w:pStyle w:val="Heading1"/>
      </w:pPr>
      <w:r>
        <w:t>&gt;&gt; &gt;&gt;                     ));</w:t>
      </w:r>
    </w:p>
    <w:p w14:paraId="1E9EB1A7" w14:textId="77777777" w:rsidR="001F3C1F" w:rsidRDefault="001F3C1F" w:rsidP="00DA6AE5">
      <w:pPr>
        <w:pStyle w:val="Heading1"/>
      </w:pPr>
      <w:r>
        <w:t>&gt;&gt; &gt;&gt;                 var p = "custom";</w:t>
      </w:r>
    </w:p>
    <w:p w14:paraId="49121382" w14:textId="77777777" w:rsidR="001F3C1F" w:rsidRDefault="001F3C1F" w:rsidP="00DA6AE5">
      <w:pPr>
        <w:pStyle w:val="Heading1"/>
      </w:pPr>
      <w:r>
        <w:t>&gt;&gt; &gt;&gt;                 s.eventContract &amp;&amp; (s.eventContract.name &amp;&amp; (u["Event.Contract"] = s.eventContract.name,</w:t>
      </w:r>
    </w:p>
    <w:p w14:paraId="558332C6" w14:textId="77777777" w:rsidR="001F3C1F" w:rsidRDefault="001F3C1F" w:rsidP="00DA6AE5">
      <w:pPr>
        <w:pStyle w:val="Heading1"/>
      </w:pPr>
      <w:r>
        <w:t>&gt;&gt; &gt;&gt;                 p += "." + s.eventContract.name.toLowerCase().replace(/\./g, "_")),</w:t>
      </w:r>
    </w:p>
    <w:p w14:paraId="253FB9E3" w14:textId="77777777" w:rsidR="001F3C1F" w:rsidRDefault="001F3C1F" w:rsidP="00DA6AE5">
      <w:pPr>
        <w:pStyle w:val="Heading1"/>
      </w:pPr>
      <w:r>
        <w:t>&gt;&gt; &gt;&gt;                 o(u, s.eventContract.dataFields, !1, t.eventType));</w:t>
      </w:r>
    </w:p>
    <w:p w14:paraId="18CAF8C8" w14:textId="77777777" w:rsidR="001F3C1F" w:rsidRDefault="001F3C1F" w:rsidP="00DA6AE5">
      <w:pPr>
        <w:pStyle w:val="Heading1"/>
      </w:pPr>
      <w:r>
        <w:t>&gt;&gt; &gt;&gt;                 var g = function(e, t) {</w:t>
      </w:r>
    </w:p>
    <w:p w14:paraId="3DB6D6CA" w14:textId="77777777" w:rsidR="001F3C1F" w:rsidRDefault="001F3C1F" w:rsidP="00DA6AE5">
      <w:pPr>
        <w:pStyle w:val="Heading1"/>
      </w:pPr>
      <w:r>
        <w:lastRenderedPageBreak/>
        <w:t>&gt;&gt; &gt;&gt;                     return 2 === t ? "b22a201c3f1d41d28ccc399ba6cc9ca2-1972c77f-1f79-4283-a0f9-b4ddc4646f55-7121" : e.telemetryProperties &amp;&amp; (1 !== t || e.telemetryProperties.ariaTenantToken) ? 1 === t ? e.telemetryProperties.ariaTenantToken : void 0 : void Object(i.b)(0, 1, (function() {</w:t>
      </w:r>
    </w:p>
    <w:p w14:paraId="2A5ADDD3" w14:textId="77777777" w:rsidR="001F3C1F" w:rsidRDefault="001F3C1F" w:rsidP="00DA6AE5">
      <w:pPr>
        <w:pStyle w:val="Heading1"/>
      </w:pPr>
      <w:r>
        <w:t>&gt;&gt; &gt;&gt;                         return "Missing Aria Token"</w:t>
      </w:r>
    </w:p>
    <w:p w14:paraId="7AFCA457" w14:textId="77777777" w:rsidR="001F3C1F" w:rsidRDefault="001F3C1F" w:rsidP="00DA6AE5">
      <w:pPr>
        <w:pStyle w:val="Heading1"/>
      </w:pPr>
      <w:r>
        <w:t>&gt;&gt; &gt;&gt;                     }</w:t>
      </w:r>
    </w:p>
    <w:p w14:paraId="4939A2C1" w14:textId="77777777" w:rsidR="001F3C1F" w:rsidRDefault="001F3C1F" w:rsidP="00DA6AE5">
      <w:pPr>
        <w:pStyle w:val="Heading1"/>
      </w:pPr>
      <w:r>
        <w:t>&gt;&gt; &gt;&gt;                     ))</w:t>
      </w:r>
    </w:p>
    <w:p w14:paraId="43259769" w14:textId="77777777" w:rsidR="001F3C1F" w:rsidRDefault="001F3C1F" w:rsidP="00DA6AE5">
      <w:pPr>
        <w:pStyle w:val="Heading1"/>
      </w:pPr>
      <w:r>
        <w:t>&gt;&gt; &gt;&gt;                 }(s, t.eventType);</w:t>
      </w:r>
    </w:p>
    <w:p w14:paraId="142E740F" w14:textId="77777777" w:rsidR="001F3C1F" w:rsidRDefault="001F3C1F" w:rsidP="00DA6AE5">
      <w:pPr>
        <w:pStyle w:val="Heading1"/>
      </w:pPr>
      <w:r>
        <w:t>&gt;&gt; &gt;&gt;                 if (!g)</w:t>
      </w:r>
    </w:p>
    <w:p w14:paraId="55271FEA" w14:textId="77777777" w:rsidR="001F3C1F" w:rsidRDefault="001F3C1F" w:rsidP="00DA6AE5">
      <w:pPr>
        <w:pStyle w:val="Heading1"/>
      </w:pPr>
      <w:r>
        <w:t>&gt;&gt; &gt;&gt;                     return;</w:t>
      </w:r>
    </w:p>
    <w:p w14:paraId="59004440" w14:textId="77777777" w:rsidR="001F3C1F" w:rsidRDefault="001F3C1F" w:rsidP="00DA6AE5">
      <w:pPr>
        <w:pStyle w:val="Heading1"/>
      </w:pPr>
      <w:r>
        <w:t>&gt;&gt; &gt;&gt;                 return {</w:t>
      </w:r>
    </w:p>
    <w:p w14:paraId="7A4728D5" w14:textId="77777777" w:rsidR="001F3C1F" w:rsidRDefault="001F3C1F" w:rsidP="00DA6AE5">
      <w:pPr>
        <w:pStyle w:val="Heading1"/>
      </w:pPr>
      <w:r>
        <w:t>&gt;&gt; &gt;&gt;                     iKey: g,</w:t>
      </w:r>
    </w:p>
    <w:p w14:paraId="16F66E90" w14:textId="77777777" w:rsidR="001F3C1F" w:rsidRDefault="001F3C1F" w:rsidP="00DA6AE5">
      <w:pPr>
        <w:pStyle w:val="Heading1"/>
      </w:pPr>
      <w:r>
        <w:t>&gt;&gt; &gt;&gt;                     name: s.eventName,</w:t>
      </w:r>
    </w:p>
    <w:p w14:paraId="06FC5578" w14:textId="77777777" w:rsidR="001F3C1F" w:rsidRDefault="001F3C1F" w:rsidP="00DA6AE5">
      <w:pPr>
        <w:pStyle w:val="Heading1"/>
      </w:pPr>
      <w:r>
        <w:t>&gt;&gt; &gt;&gt;                     data: u,</w:t>
      </w:r>
    </w:p>
    <w:p w14:paraId="19679731" w14:textId="77777777" w:rsidR="001F3C1F" w:rsidRDefault="001F3C1F" w:rsidP="00DA6AE5">
      <w:pPr>
        <w:pStyle w:val="Heading1"/>
      </w:pPr>
      <w:r>
        <w:t>&gt;&gt; &gt;&gt;                     time: l,</w:t>
      </w:r>
    </w:p>
    <w:p w14:paraId="361FE7ED" w14:textId="77777777" w:rsidR="001F3C1F" w:rsidRDefault="001F3C1F" w:rsidP="00DA6AE5">
      <w:pPr>
        <w:pStyle w:val="Heading1"/>
      </w:pPr>
      <w:r>
        <w:t>&gt;&gt; &gt;&gt;                     baseType: p,</w:t>
      </w:r>
    </w:p>
    <w:p w14:paraId="011140A0" w14:textId="77777777" w:rsidR="001F3C1F" w:rsidRDefault="001F3C1F" w:rsidP="00DA6AE5">
      <w:pPr>
        <w:pStyle w:val="Heading1"/>
      </w:pPr>
      <w:r>
        <w:t>&gt;&gt; &gt;&gt;                     ext: {</w:t>
      </w:r>
    </w:p>
    <w:p w14:paraId="0DE8DF38" w14:textId="77777777" w:rsidR="001F3C1F" w:rsidRDefault="001F3C1F" w:rsidP="00DA6AE5">
      <w:pPr>
        <w:pStyle w:val="Heading1"/>
      </w:pPr>
      <w:r>
        <w:t>&gt;&gt; &gt;&gt;                         sdk: {</w:t>
      </w:r>
    </w:p>
    <w:p w14:paraId="39C81773" w14:textId="77777777" w:rsidR="001F3C1F" w:rsidRDefault="001F3C1F" w:rsidP="00DA6AE5">
      <w:pPr>
        <w:pStyle w:val="Heading1"/>
      </w:pPr>
      <w:r>
        <w:t>&gt;&gt; &gt;&gt;                             seq: n.eventsProcessed</w:t>
      </w:r>
    </w:p>
    <w:p w14:paraId="4C386D48" w14:textId="77777777" w:rsidR="001F3C1F" w:rsidRDefault="001F3C1F" w:rsidP="00DA6AE5">
      <w:pPr>
        <w:pStyle w:val="Heading1"/>
      </w:pPr>
      <w:r>
        <w:t>&gt;&gt; &gt;&gt;                         }</w:t>
      </w:r>
    </w:p>
    <w:p w14:paraId="2BC544DD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49EFA6BB" w14:textId="77777777" w:rsidR="001F3C1F" w:rsidRDefault="001F3C1F" w:rsidP="00DA6AE5">
      <w:pPr>
        <w:pStyle w:val="Heading1"/>
      </w:pPr>
      <w:r>
        <w:t>&gt;&gt; &gt;&gt;                 }</w:t>
      </w:r>
    </w:p>
    <w:p w14:paraId="09DC229D" w14:textId="77777777" w:rsidR="001F3C1F" w:rsidRDefault="001F3C1F" w:rsidP="00DA6AE5">
      <w:pPr>
        <w:pStyle w:val="Heading1"/>
      </w:pPr>
      <w:r>
        <w:t>&gt;&gt; &gt;&gt;             }</w:t>
      </w:r>
    </w:p>
    <w:p w14:paraId="5D2889DF" w14:textId="77777777" w:rsidR="001F3C1F" w:rsidRDefault="001F3C1F" w:rsidP="00DA6AE5">
      <w:pPr>
        <w:pStyle w:val="Heading1"/>
      </w:pPr>
      <w:r>
        <w:t>&gt;&gt; &gt;&gt;         };</w:t>
      </w:r>
    </w:p>
    <w:p w14:paraId="773E099F" w14:textId="77777777" w:rsidR="001F3C1F" w:rsidRDefault="001F3C1F" w:rsidP="00DA6AE5">
      <w:pPr>
        <w:pStyle w:val="Heading1"/>
      </w:pPr>
      <w:r>
        <w:t>&gt;&gt; &gt;&gt;         this.addPreprocessor = function(e) {</w:t>
      </w:r>
    </w:p>
    <w:p w14:paraId="22042242" w14:textId="77777777" w:rsidR="001F3C1F" w:rsidRDefault="001F3C1F" w:rsidP="00DA6AE5">
      <w:pPr>
        <w:pStyle w:val="Heading1"/>
      </w:pPr>
      <w:r>
        <w:t>&gt;&gt; &gt;&gt;             r.push(e)</w:t>
      </w:r>
    </w:p>
    <w:p w14:paraId="13A2FD72" w14:textId="77777777" w:rsidR="001F3C1F" w:rsidRDefault="001F3C1F" w:rsidP="00DA6AE5">
      <w:pPr>
        <w:pStyle w:val="Heading1"/>
      </w:pPr>
      <w:r>
        <w:t>&gt;&gt; &gt;&gt;         }</w:t>
      </w:r>
    </w:p>
    <w:p w14:paraId="6EE1AC1E" w14:textId="77777777" w:rsidR="001F3C1F" w:rsidRDefault="001F3C1F" w:rsidP="00DA6AE5">
      <w:pPr>
        <w:pStyle w:val="Heading1"/>
      </w:pPr>
      <w:r>
        <w:t>&gt;&gt; &gt;&gt;         ,</w:t>
      </w:r>
    </w:p>
    <w:p w14:paraId="6294F375" w14:textId="77777777" w:rsidR="001F3C1F" w:rsidRDefault="001F3C1F" w:rsidP="00DA6AE5">
      <w:pPr>
        <w:pStyle w:val="Heading1"/>
      </w:pPr>
      <w:r>
        <w:t>&gt;&gt; &gt;&gt;         this.getOneDSPersistentDataFields = function() {</w:t>
      </w:r>
    </w:p>
    <w:p w14:paraId="074CB363" w14:textId="77777777" w:rsidR="001F3C1F" w:rsidRDefault="001F3C1F" w:rsidP="00DA6AE5">
      <w:pPr>
        <w:pStyle w:val="Heading1"/>
      </w:pPr>
      <w:r>
        <w:t>&gt;&gt; &gt;&gt;             return f</w:t>
      </w:r>
    </w:p>
    <w:p w14:paraId="248A9550" w14:textId="77777777" w:rsidR="001F3C1F" w:rsidRDefault="001F3C1F" w:rsidP="00DA6AE5">
      <w:pPr>
        <w:pStyle w:val="Heading1"/>
      </w:pPr>
      <w:r>
        <w:t>&gt;&gt; &gt;&gt;         }</w:t>
      </w:r>
    </w:p>
    <w:p w14:paraId="738EE850" w14:textId="77777777" w:rsidR="001F3C1F" w:rsidRDefault="001F3C1F" w:rsidP="00DA6AE5">
      <w:pPr>
        <w:pStyle w:val="Heading1"/>
      </w:pPr>
      <w:r>
        <w:t>&gt;&gt; &gt;&gt;         ,</w:t>
      </w:r>
    </w:p>
    <w:p w14:paraId="4C73457D" w14:textId="77777777" w:rsidR="001F3C1F" w:rsidRDefault="001F3C1F" w:rsidP="00DA6AE5">
      <w:pPr>
        <w:pStyle w:val="Heading1"/>
      </w:pPr>
      <w:r>
        <w:t>&gt;&gt; &gt;&gt;         this.getPreprocessors = function() {</w:t>
      </w:r>
    </w:p>
    <w:p w14:paraId="7D3DB322" w14:textId="77777777" w:rsidR="001F3C1F" w:rsidRDefault="001F3C1F" w:rsidP="00DA6AE5">
      <w:pPr>
        <w:pStyle w:val="Heading1"/>
      </w:pPr>
      <w:r>
        <w:t>&gt;&gt; &gt;&gt;             return r</w:t>
      </w:r>
    </w:p>
    <w:p w14:paraId="430E20AE" w14:textId="77777777" w:rsidR="001F3C1F" w:rsidRDefault="001F3C1F" w:rsidP="00DA6AE5">
      <w:pPr>
        <w:pStyle w:val="Heading1"/>
      </w:pPr>
      <w:r>
        <w:t>&gt;&gt; &gt;&gt;         }</w:t>
      </w:r>
    </w:p>
    <w:p w14:paraId="10087A79" w14:textId="77777777" w:rsidR="001F3C1F" w:rsidRDefault="001F3C1F" w:rsidP="00DA6AE5">
      <w:pPr>
        <w:pStyle w:val="Heading1"/>
      </w:pPr>
      <w:r>
        <w:t>&gt;&gt; &gt;&gt;         ;</w:t>
      </w:r>
    </w:p>
    <w:p w14:paraId="304F1D78" w14:textId="77777777" w:rsidR="001F3C1F" w:rsidRDefault="001F3C1F" w:rsidP="00DA6AE5">
      <w:pPr>
        <w:pStyle w:val="Heading1"/>
      </w:pPr>
      <w:r>
        <w:t>&gt;&gt; &gt;&gt;         var g = function(e) {</w:t>
      </w:r>
    </w:p>
    <w:p w14:paraId="662A5032" w14:textId="77777777" w:rsidR="001F3C1F" w:rsidRDefault="001F3C1F" w:rsidP="00DA6AE5">
      <w:pPr>
        <w:pStyle w:val="Heading1"/>
      </w:pPr>
      <w:r>
        <w:t>&gt;&gt; &gt;&gt;             o(f, e, !1, 1)</w:t>
      </w:r>
    </w:p>
    <w:p w14:paraId="00537292" w14:textId="77777777" w:rsidR="001F3C1F" w:rsidRDefault="001F3C1F" w:rsidP="00DA6AE5">
      <w:pPr>
        <w:pStyle w:val="Heading1"/>
      </w:pPr>
      <w:r>
        <w:t>&gt;&gt; &gt;&gt;         };</w:t>
      </w:r>
    </w:p>
    <w:p w14:paraId="1C5F0DCD" w14:textId="77777777" w:rsidR="001F3C1F" w:rsidRDefault="001F3C1F" w:rsidP="00DA6AE5">
      <w:pPr>
        <w:pStyle w:val="Heading1"/>
      </w:pPr>
      <w:r>
        <w:t>&gt;&gt; &gt;&gt;         this.addPersistentDataFields = g,</w:t>
      </w:r>
    </w:p>
    <w:p w14:paraId="05A1453F" w14:textId="77777777" w:rsidR="001F3C1F" w:rsidRDefault="001F3C1F" w:rsidP="00DA6AE5">
      <w:pPr>
        <w:pStyle w:val="Heading1"/>
      </w:pPr>
      <w:r>
        <w:lastRenderedPageBreak/>
        <w:t>&gt;&gt; &gt;&gt;         this.setOptionalEventsEnabled = function(e) {</w:t>
      </w:r>
    </w:p>
    <w:p w14:paraId="16EA4699" w14:textId="77777777" w:rsidR="001F3C1F" w:rsidRDefault="001F3C1F" w:rsidP="00DA6AE5">
      <w:pPr>
        <w:pStyle w:val="Heading1"/>
      </w:pPr>
      <w:r>
        <w:t>&gt;&gt; &gt;&gt;             a = e</w:t>
      </w:r>
    </w:p>
    <w:p w14:paraId="34A324B7" w14:textId="77777777" w:rsidR="001F3C1F" w:rsidRDefault="001F3C1F" w:rsidP="00DA6AE5">
      <w:pPr>
        <w:pStyle w:val="Heading1"/>
      </w:pPr>
      <w:r>
        <w:t>&gt;&gt; &gt;&gt;         }</w:t>
      </w:r>
    </w:p>
    <w:p w14:paraId="71C43EBE" w14:textId="77777777" w:rsidR="001F3C1F" w:rsidRDefault="001F3C1F" w:rsidP="00DA6AE5">
      <w:pPr>
        <w:pStyle w:val="Heading1"/>
      </w:pPr>
      <w:r>
        <w:t>&gt;&gt; &gt;&gt;         ,</w:t>
      </w:r>
    </w:p>
    <w:p w14:paraId="10A7FD0E" w14:textId="77777777" w:rsidR="001F3C1F" w:rsidRDefault="001F3C1F" w:rsidP="00DA6AE5">
      <w:pPr>
        <w:pStyle w:val="Heading1"/>
      </w:pPr>
      <w:r>
        <w:t>&gt;&gt; &gt;&gt;         this.setFullEventsEnabled = this.setOptionalEventsEnabled,</w:t>
      </w:r>
    </w:p>
    <w:p w14:paraId="17A3C9A5" w14:textId="77777777" w:rsidR="001F3C1F" w:rsidRDefault="001F3C1F" w:rsidP="00DA6AE5">
      <w:pPr>
        <w:pStyle w:val="Heading1"/>
      </w:pPr>
      <w:r>
        <w:t>&gt;&gt; &gt;&gt;         t.enableOptionalEvents &amp;&amp; (a = !0),</w:t>
      </w:r>
    </w:p>
    <w:p w14:paraId="017B8454" w14:textId="77777777" w:rsidR="001F3C1F" w:rsidRDefault="001F3C1F" w:rsidP="00DA6AE5">
      <w:pPr>
        <w:pStyle w:val="Heading1"/>
      </w:pPr>
      <w:r>
        <w:t>&gt;&gt; &gt;&gt;         g(e);</w:t>
      </w:r>
    </w:p>
    <w:p w14:paraId="7A9045A1" w14:textId="77777777" w:rsidR="001F3C1F" w:rsidRDefault="001F3C1F" w:rsidP="00DA6AE5">
      <w:pPr>
        <w:pStyle w:val="Heading1"/>
      </w:pPr>
      <w:r>
        <w:t>&gt;&gt; &gt;&gt;         var m = t.coreFields;</w:t>
      </w:r>
    </w:p>
    <w:p w14:paraId="0BCC3DC2" w14:textId="77777777" w:rsidR="001F3C1F" w:rsidRDefault="001F3C1F" w:rsidP="00DA6AE5">
      <w:pPr>
        <w:pStyle w:val="Heading1"/>
      </w:pPr>
      <w:r>
        <w:t>&gt;&gt; &gt;&gt;         if (m) {</w:t>
      </w:r>
    </w:p>
    <w:p w14:paraId="3569FBB1" w14:textId="77777777" w:rsidR="001F3C1F" w:rsidRDefault="001F3C1F" w:rsidP="00DA6AE5">
      <w:pPr>
        <w:pStyle w:val="Heading1"/>
      </w:pPr>
      <w:r>
        <w:t>&gt;&gt; &gt;&gt;             g(u.b.getFields(m.app)),</w:t>
      </w:r>
    </w:p>
    <w:p w14:paraId="3DE98254" w14:textId="77777777" w:rsidR="001F3C1F" w:rsidRDefault="001F3C1F" w:rsidP="00DA6AE5">
      <w:pPr>
        <w:pStyle w:val="Heading1"/>
      </w:pPr>
      <w:r>
        <w:t>&gt;&gt; &gt;&gt;             g(u.e.getFields(m.user)),</w:t>
      </w:r>
    </w:p>
    <w:p w14:paraId="42399FDD" w14:textId="77777777" w:rsidR="001F3C1F" w:rsidRDefault="001F3C1F" w:rsidP="00DA6AE5">
      <w:pPr>
        <w:pStyle w:val="Heading1"/>
      </w:pPr>
      <w:r>
        <w:t>&gt;&gt; &gt;&gt;             g(u.d.getFields(m.session));</w:t>
      </w:r>
    </w:p>
    <w:p w14:paraId="37B6C8D6" w14:textId="77777777" w:rsidR="001F3C1F" w:rsidRDefault="001F3C1F" w:rsidP="00DA6AE5">
      <w:pPr>
        <w:pStyle w:val="Heading1"/>
      </w:pPr>
      <w:r>
        <w:t>&gt;&gt; &gt;&gt;             var b = m.release;</w:t>
      </w:r>
    </w:p>
    <w:p w14:paraId="7A4394A1" w14:textId="77777777" w:rsidR="001F3C1F" w:rsidRDefault="001F3C1F" w:rsidP="00DA6AE5">
      <w:pPr>
        <w:pStyle w:val="Heading1"/>
      </w:pPr>
      <w:r>
        <w:t>&gt;&gt; &gt;&gt;             b &amp;&amp; g(u.c.getFields(b))</w:t>
      </w:r>
    </w:p>
    <w:p w14:paraId="0DA9CAFE" w14:textId="77777777" w:rsidR="001F3C1F" w:rsidRDefault="001F3C1F" w:rsidP="00DA6AE5">
      <w:pPr>
        <w:pStyle w:val="Heading1"/>
      </w:pPr>
      <w:r>
        <w:t>&gt;&gt; &gt;&gt;         }</w:t>
      </w:r>
    </w:p>
    <w:p w14:paraId="45DD3855" w14:textId="77777777" w:rsidR="001F3C1F" w:rsidRDefault="001F3C1F" w:rsidP="00DA6AE5">
      <w:pPr>
        <w:pStyle w:val="Heading1"/>
      </w:pPr>
      <w:r>
        <w:t>&gt;&gt; &gt;&gt;         this.addPreprocessor(d)</w:t>
      </w:r>
    </w:p>
    <w:p w14:paraId="52C6E859" w14:textId="77777777" w:rsidR="001F3C1F" w:rsidRDefault="001F3C1F" w:rsidP="00DA6AE5">
      <w:pPr>
        <w:pStyle w:val="Heading1"/>
      </w:pPr>
      <w:r>
        <w:t>&gt;&gt; &gt;&gt;     }</w:t>
      </w:r>
    </w:p>
    <w:p w14:paraId="33CC8582" w14:textId="77777777" w:rsidR="001F3C1F" w:rsidRDefault="001F3C1F" w:rsidP="00DA6AE5">
      <w:pPr>
        <w:pStyle w:val="Heading1"/>
      </w:pPr>
      <w:r>
        <w:t>&gt;&gt; &gt;&gt;     )</w:t>
      </w:r>
    </w:p>
    <w:p w14:paraId="482AAAA3" w14:textId="77777777" w:rsidR="001F3C1F" w:rsidRDefault="001F3C1F" w:rsidP="00DA6AE5">
      <w:pPr>
        <w:pStyle w:val="Heading1"/>
      </w:pPr>
      <w:r>
        <w:t>&gt;&gt; &gt;&gt;       , An = null</w:t>
      </w:r>
    </w:p>
    <w:p w14:paraId="27E103F6" w14:textId="77777777" w:rsidR="001F3C1F" w:rsidRDefault="001F3C1F" w:rsidP="00DA6AE5">
      <w:pPr>
        <w:pStyle w:val="Heading1"/>
      </w:pPr>
      <w:r>
        <w:t>&gt;&gt; &gt;&gt;       , Pn = function() {</w:t>
      </w:r>
    </w:p>
    <w:p w14:paraId="7E61B88C" w14:textId="77777777" w:rsidR="001F3C1F" w:rsidRDefault="001F3C1F" w:rsidP="00DA6AE5">
      <w:pPr>
        <w:pStyle w:val="Heading1"/>
      </w:pPr>
      <w:r>
        <w:lastRenderedPageBreak/>
        <w:t>&gt;&gt; &gt;&gt;         function e(t, n, r) {</w:t>
      </w:r>
    </w:p>
    <w:p w14:paraId="05F1DE4E" w14:textId="77777777" w:rsidR="001F3C1F" w:rsidRDefault="001F3C1F" w:rsidP="00DA6AE5">
      <w:pPr>
        <w:pStyle w:val="Heading1"/>
      </w:pPr>
      <w:r>
        <w:t>&gt;&gt; &gt;&gt;             var i, o = this, a = !1;</w:t>
      </w:r>
    </w:p>
    <w:p w14:paraId="2AEA0B29" w14:textId="77777777" w:rsidR="001F3C1F" w:rsidRDefault="001F3C1F" w:rsidP="00DA6AE5">
      <w:pPr>
        <w:pStyle w:val="Heading1"/>
      </w:pPr>
      <w:r>
        <w:t>&gt;&gt; &gt;&gt;             (o.start = _e(),</w:t>
      </w:r>
    </w:p>
    <w:p w14:paraId="6FBAFFE7" w14:textId="77777777" w:rsidR="001F3C1F" w:rsidRDefault="001F3C1F" w:rsidP="00DA6AE5">
      <w:pPr>
        <w:pStyle w:val="Heading1"/>
      </w:pPr>
      <w:r>
        <w:t>&gt;&gt; &gt;&gt;             o.name = t,</w:t>
      </w:r>
    </w:p>
    <w:p w14:paraId="73F84337" w14:textId="77777777" w:rsidR="001F3C1F" w:rsidRDefault="001F3C1F" w:rsidP="00DA6AE5">
      <w:pPr>
        <w:pStyle w:val="Heading1"/>
      </w:pPr>
      <w:r>
        <w:t>&gt;&gt; &gt;&gt;             o.isAsync = r,</w:t>
      </w:r>
    </w:p>
    <w:p w14:paraId="16379064" w14:textId="77777777" w:rsidR="001F3C1F" w:rsidRDefault="001F3C1F" w:rsidP="00DA6AE5">
      <w:pPr>
        <w:pStyle w:val="Heading1"/>
      </w:pPr>
      <w:r>
        <w:t>&gt;&gt; &gt;&gt;             o.isChildEvt = function() {</w:t>
      </w:r>
    </w:p>
    <w:p w14:paraId="6CAB0618" w14:textId="77777777" w:rsidR="001F3C1F" w:rsidRDefault="001F3C1F" w:rsidP="00DA6AE5">
      <w:pPr>
        <w:pStyle w:val="Heading1"/>
      </w:pPr>
      <w:r>
        <w:t>&gt;&gt; &gt;&gt;                 return !1</w:t>
      </w:r>
    </w:p>
    <w:p w14:paraId="7815C8A4" w14:textId="77777777" w:rsidR="001F3C1F" w:rsidRDefault="001F3C1F" w:rsidP="00DA6AE5">
      <w:pPr>
        <w:pStyle w:val="Heading1"/>
      </w:pPr>
      <w:r>
        <w:t>&gt;&gt; &gt;&gt;             }</w:t>
      </w:r>
    </w:p>
    <w:p w14:paraId="76BF3A94" w14:textId="77777777" w:rsidR="001F3C1F" w:rsidRDefault="001F3C1F" w:rsidP="00DA6AE5">
      <w:pPr>
        <w:pStyle w:val="Heading1"/>
      </w:pPr>
      <w:r>
        <w:t>&gt;&gt; &gt;&gt;             ,</w:t>
      </w:r>
    </w:p>
    <w:p w14:paraId="21373B79" w14:textId="77777777" w:rsidR="001F3C1F" w:rsidRDefault="001F3C1F" w:rsidP="00DA6AE5">
      <w:pPr>
        <w:pStyle w:val="Heading1"/>
      </w:pPr>
      <w:r>
        <w:t>&gt;&gt; &gt;&gt;             J(n)) &amp;&amp; (a = Ce(o, "payload", (function() {</w:t>
      </w:r>
    </w:p>
    <w:p w14:paraId="5EF16699" w14:textId="77777777" w:rsidR="001F3C1F" w:rsidRDefault="001F3C1F" w:rsidP="00DA6AE5">
      <w:pPr>
        <w:pStyle w:val="Heading1"/>
      </w:pPr>
      <w:r>
        <w:t>&gt;&gt; &gt;&gt;                 return !i &amp;&amp; J(n) &amp;&amp; (i = n(),</w:t>
      </w:r>
    </w:p>
    <w:p w14:paraId="6DF9ED05" w14:textId="77777777" w:rsidR="001F3C1F" w:rsidRDefault="001F3C1F" w:rsidP="00DA6AE5">
      <w:pPr>
        <w:pStyle w:val="Heading1"/>
      </w:pPr>
      <w:r>
        <w:t>&gt;&gt; &gt;&gt;                 n = null),</w:t>
      </w:r>
    </w:p>
    <w:p w14:paraId="2806D92C" w14:textId="77777777" w:rsidR="001F3C1F" w:rsidRDefault="001F3C1F" w:rsidP="00DA6AE5">
      <w:pPr>
        <w:pStyle w:val="Heading1"/>
      </w:pPr>
      <w:r>
        <w:t>&gt;&gt; &gt;&gt;                 i</w:t>
      </w:r>
    </w:p>
    <w:p w14:paraId="29C6264E" w14:textId="77777777" w:rsidR="001F3C1F" w:rsidRDefault="001F3C1F" w:rsidP="00DA6AE5">
      <w:pPr>
        <w:pStyle w:val="Heading1"/>
      </w:pPr>
      <w:r>
        <w:t>&gt;&gt; &gt;&gt;             }</w:t>
      </w:r>
    </w:p>
    <w:p w14:paraId="31B85674" w14:textId="77777777" w:rsidR="001F3C1F" w:rsidRDefault="001F3C1F" w:rsidP="00DA6AE5">
      <w:pPr>
        <w:pStyle w:val="Heading1"/>
      </w:pPr>
      <w:r>
        <w:t>&gt;&gt; &gt;&gt;             )));</w:t>
      </w:r>
    </w:p>
    <w:p w14:paraId="07D96AFF" w14:textId="77777777" w:rsidR="001F3C1F" w:rsidRDefault="001F3C1F" w:rsidP="00DA6AE5">
      <w:pPr>
        <w:pStyle w:val="Heading1"/>
      </w:pPr>
      <w:r>
        <w:t>&gt;&gt; &gt;&gt;             o.getCtx = function(t) {</w:t>
      </w:r>
    </w:p>
    <w:p w14:paraId="3AEA7DB9" w14:textId="77777777" w:rsidR="001F3C1F" w:rsidRDefault="001F3C1F" w:rsidP="00DA6AE5">
      <w:pPr>
        <w:pStyle w:val="Heading1"/>
      </w:pPr>
      <w:r>
        <w:t>&gt;&gt; &gt;&gt;                 return t ? t === e.ParentContextKey || t === e.ChildrenContextKey ? o[t] : (o.ctx || {})[t] : null</w:t>
      </w:r>
    </w:p>
    <w:p w14:paraId="50E5E7D1" w14:textId="77777777" w:rsidR="001F3C1F" w:rsidRDefault="001F3C1F" w:rsidP="00DA6AE5">
      <w:pPr>
        <w:pStyle w:val="Heading1"/>
      </w:pPr>
      <w:r>
        <w:t>&gt;&gt; &gt;&gt;             }</w:t>
      </w:r>
    </w:p>
    <w:p w14:paraId="1EFB0CF4" w14:textId="77777777" w:rsidR="001F3C1F" w:rsidRDefault="001F3C1F" w:rsidP="00DA6AE5">
      <w:pPr>
        <w:pStyle w:val="Heading1"/>
      </w:pPr>
      <w:r>
        <w:t>&gt;&gt; &gt;&gt;             ,</w:t>
      </w:r>
    </w:p>
    <w:p w14:paraId="202C9FD2" w14:textId="77777777" w:rsidR="001F3C1F" w:rsidRDefault="001F3C1F" w:rsidP="00DA6AE5">
      <w:pPr>
        <w:pStyle w:val="Heading1"/>
      </w:pPr>
      <w:r>
        <w:t>&gt;&gt; &gt;&gt;             o.setCtx = function(t, n) {</w:t>
      </w:r>
    </w:p>
    <w:p w14:paraId="6AFBF116" w14:textId="77777777" w:rsidR="001F3C1F" w:rsidRDefault="001F3C1F" w:rsidP="00DA6AE5">
      <w:pPr>
        <w:pStyle w:val="Heading1"/>
      </w:pPr>
      <w:r>
        <w:lastRenderedPageBreak/>
        <w:t>&gt;&gt; &gt;&gt;                 if (t)</w:t>
      </w:r>
    </w:p>
    <w:p w14:paraId="5E5CC2DD" w14:textId="77777777" w:rsidR="001F3C1F" w:rsidRDefault="001F3C1F" w:rsidP="00DA6AE5">
      <w:pPr>
        <w:pStyle w:val="Heading1"/>
      </w:pPr>
      <w:r>
        <w:t>&gt;&gt; &gt;&gt;                     if (t === e.ParentContextKey)</w:t>
      </w:r>
    </w:p>
    <w:p w14:paraId="27AC8B74" w14:textId="77777777" w:rsidR="001F3C1F" w:rsidRDefault="001F3C1F" w:rsidP="00DA6AE5">
      <w:pPr>
        <w:pStyle w:val="Heading1"/>
      </w:pPr>
      <w:r>
        <w:t>&gt;&gt; &gt;&gt;                         o[t] || (o.isChildEvt = function() {</w:t>
      </w:r>
    </w:p>
    <w:p w14:paraId="216E9B96" w14:textId="77777777" w:rsidR="001F3C1F" w:rsidRDefault="001F3C1F" w:rsidP="00DA6AE5">
      <w:pPr>
        <w:pStyle w:val="Heading1"/>
      </w:pPr>
      <w:r>
        <w:t>&gt;&gt; &gt;&gt;                             return !0</w:t>
      </w:r>
    </w:p>
    <w:p w14:paraId="2B53970B" w14:textId="77777777" w:rsidR="001F3C1F" w:rsidRDefault="001F3C1F" w:rsidP="00DA6AE5">
      <w:pPr>
        <w:pStyle w:val="Heading1"/>
      </w:pPr>
      <w:r>
        <w:t>&gt;&gt; &gt;&gt;                         }</w:t>
      </w:r>
    </w:p>
    <w:p w14:paraId="40D65AC3" w14:textId="77777777" w:rsidR="001F3C1F" w:rsidRDefault="001F3C1F" w:rsidP="00DA6AE5">
      <w:pPr>
        <w:pStyle w:val="Heading1"/>
      </w:pPr>
      <w:r>
        <w:t>&gt;&gt; &gt;&gt;                         ),</w:t>
      </w:r>
    </w:p>
    <w:p w14:paraId="7A64B58A" w14:textId="77777777" w:rsidR="001F3C1F" w:rsidRDefault="001F3C1F" w:rsidP="00DA6AE5">
      <w:pPr>
        <w:pStyle w:val="Heading1"/>
      </w:pPr>
      <w:r>
        <w:t>&gt;&gt; &gt;&gt;                         o[t] = n;</w:t>
      </w:r>
    </w:p>
    <w:p w14:paraId="04957303" w14:textId="77777777" w:rsidR="001F3C1F" w:rsidRDefault="001F3C1F" w:rsidP="00DA6AE5">
      <w:pPr>
        <w:pStyle w:val="Heading1"/>
      </w:pPr>
      <w:r>
        <w:t>&gt;&gt; &gt;&gt;                     else if (t === e.ChildrenContextKey)</w:t>
      </w:r>
    </w:p>
    <w:p w14:paraId="7469E193" w14:textId="77777777" w:rsidR="001F3C1F" w:rsidRDefault="001F3C1F" w:rsidP="00DA6AE5">
      <w:pPr>
        <w:pStyle w:val="Heading1"/>
      </w:pPr>
      <w:r>
        <w:t>&gt;&gt; &gt;&gt;                         o[t] = n;</w:t>
      </w:r>
    </w:p>
    <w:p w14:paraId="1CFFBA0B" w14:textId="77777777" w:rsidR="001F3C1F" w:rsidRDefault="001F3C1F" w:rsidP="00DA6AE5">
      <w:pPr>
        <w:pStyle w:val="Heading1"/>
      </w:pPr>
      <w:r>
        <w:t>&gt;&gt; &gt;&gt;                     else {</w:t>
      </w:r>
    </w:p>
    <w:p w14:paraId="1990F25E" w14:textId="77777777" w:rsidR="001F3C1F" w:rsidRDefault="001F3C1F" w:rsidP="00DA6AE5">
      <w:pPr>
        <w:pStyle w:val="Heading1"/>
      </w:pPr>
      <w:r>
        <w:t>&gt;&gt; &gt;&gt;                         (o.ctx = o.ctx || {})[t] = n</w:t>
      </w:r>
    </w:p>
    <w:p w14:paraId="68AEC6BB" w14:textId="77777777" w:rsidR="001F3C1F" w:rsidRDefault="001F3C1F" w:rsidP="00DA6AE5">
      <w:pPr>
        <w:pStyle w:val="Heading1"/>
      </w:pPr>
      <w:r>
        <w:t>&gt;&gt; &gt;&gt;                     }</w:t>
      </w:r>
    </w:p>
    <w:p w14:paraId="140AD1D2" w14:textId="77777777" w:rsidR="001F3C1F" w:rsidRDefault="001F3C1F" w:rsidP="00DA6AE5">
      <w:pPr>
        <w:pStyle w:val="Heading1"/>
      </w:pPr>
      <w:r>
        <w:t>&gt;&gt; &gt;&gt;             }</w:t>
      </w:r>
    </w:p>
    <w:p w14:paraId="7E202F9D" w14:textId="77777777" w:rsidR="001F3C1F" w:rsidRDefault="001F3C1F" w:rsidP="00DA6AE5">
      <w:pPr>
        <w:pStyle w:val="Heading1"/>
      </w:pPr>
      <w:r>
        <w:t>&gt;&gt; &gt;&gt;             ,</w:t>
      </w:r>
    </w:p>
    <w:p w14:paraId="33CFA16F" w14:textId="77777777" w:rsidR="001F3C1F" w:rsidRDefault="001F3C1F" w:rsidP="00DA6AE5">
      <w:pPr>
        <w:pStyle w:val="Heading1"/>
      </w:pPr>
      <w:r>
        <w:t>&gt;&gt; &gt;&gt;             o.complete = function() {</w:t>
      </w:r>
    </w:p>
    <w:p w14:paraId="3F70DB7E" w14:textId="77777777" w:rsidR="001F3C1F" w:rsidRDefault="001F3C1F" w:rsidP="00DA6AE5">
      <w:pPr>
        <w:pStyle w:val="Heading1"/>
      </w:pPr>
      <w:r>
        <w:t>&gt;&gt; &gt;&gt;                 var t = 0</w:t>
      </w:r>
    </w:p>
    <w:p w14:paraId="67A14524" w14:textId="77777777" w:rsidR="001F3C1F" w:rsidRDefault="001F3C1F" w:rsidP="00DA6AE5">
      <w:pPr>
        <w:pStyle w:val="Heading1"/>
      </w:pPr>
      <w:r>
        <w:t>&gt;&gt; &gt;&gt;                   , r = o.getCtx(e.ChildrenContextKey);</w:t>
      </w:r>
    </w:p>
    <w:p w14:paraId="30E66426" w14:textId="77777777" w:rsidR="001F3C1F" w:rsidRDefault="001F3C1F" w:rsidP="00DA6AE5">
      <w:pPr>
        <w:pStyle w:val="Heading1"/>
      </w:pPr>
      <w:r>
        <w:t>&gt;&gt; &gt;&gt;                 if (oe(r))</w:t>
      </w:r>
    </w:p>
    <w:p w14:paraId="119CD921" w14:textId="77777777" w:rsidR="001F3C1F" w:rsidRDefault="001F3C1F" w:rsidP="00DA6AE5">
      <w:pPr>
        <w:pStyle w:val="Heading1"/>
      </w:pPr>
      <w:r>
        <w:t>&gt;&gt; &gt;&gt;                     for (var i = 0; i &lt; r.length; i++) {</w:t>
      </w:r>
    </w:p>
    <w:p w14:paraId="494279DD" w14:textId="77777777" w:rsidR="001F3C1F" w:rsidRDefault="001F3C1F" w:rsidP="00DA6AE5">
      <w:pPr>
        <w:pStyle w:val="Heading1"/>
      </w:pPr>
      <w:r>
        <w:t>&gt;&gt; &gt;&gt;                         var s = r[i];</w:t>
      </w:r>
    </w:p>
    <w:p w14:paraId="1649F9F1" w14:textId="77777777" w:rsidR="001F3C1F" w:rsidRDefault="001F3C1F" w:rsidP="00DA6AE5">
      <w:pPr>
        <w:pStyle w:val="Heading1"/>
      </w:pPr>
      <w:r>
        <w:lastRenderedPageBreak/>
        <w:t>&gt;&gt; &gt;&gt;                         s &amp;&amp; (t += s.time)</w:t>
      </w:r>
    </w:p>
    <w:p w14:paraId="2F06402F" w14:textId="77777777" w:rsidR="001F3C1F" w:rsidRDefault="001F3C1F" w:rsidP="00DA6AE5">
      <w:pPr>
        <w:pStyle w:val="Heading1"/>
      </w:pPr>
      <w:r>
        <w:t>&gt;&gt; &gt;&gt;                     }</w:t>
      </w:r>
    </w:p>
    <w:p w14:paraId="1DD9164E" w14:textId="77777777" w:rsidR="001F3C1F" w:rsidRDefault="001F3C1F" w:rsidP="00DA6AE5">
      <w:pPr>
        <w:pStyle w:val="Heading1"/>
      </w:pPr>
      <w:r>
        <w:t>&gt;&gt; &gt;&gt;                 o.time = _e() - o.start,</w:t>
      </w:r>
    </w:p>
    <w:p w14:paraId="2C396FE6" w14:textId="77777777" w:rsidR="001F3C1F" w:rsidRDefault="001F3C1F" w:rsidP="00DA6AE5">
      <w:pPr>
        <w:pStyle w:val="Heading1"/>
      </w:pPr>
      <w:r>
        <w:t>&gt;&gt; &gt;&gt;                 o.exTime = o.time - t,</w:t>
      </w:r>
    </w:p>
    <w:p w14:paraId="3286A1EC" w14:textId="77777777" w:rsidR="001F3C1F" w:rsidRDefault="001F3C1F" w:rsidP="00DA6AE5">
      <w:pPr>
        <w:pStyle w:val="Heading1"/>
      </w:pPr>
      <w:r>
        <w:t>&gt;&gt; &gt;&gt;                 o.complete = function() {}</w:t>
      </w:r>
    </w:p>
    <w:p w14:paraId="71FEACA1" w14:textId="77777777" w:rsidR="001F3C1F" w:rsidRDefault="001F3C1F" w:rsidP="00DA6AE5">
      <w:pPr>
        <w:pStyle w:val="Heading1"/>
      </w:pPr>
      <w:r>
        <w:t>&gt;&gt; &gt;&gt;                 ,</w:t>
      </w:r>
    </w:p>
    <w:p w14:paraId="52318AC8" w14:textId="77777777" w:rsidR="001F3C1F" w:rsidRDefault="001F3C1F" w:rsidP="00DA6AE5">
      <w:pPr>
        <w:pStyle w:val="Heading1"/>
      </w:pPr>
      <w:r>
        <w:t>&gt;&gt; &gt;&gt;                 !a &amp;&amp; J(n) &amp;&amp; (o.payload = n())</w:t>
      </w:r>
    </w:p>
    <w:p w14:paraId="51A602E1" w14:textId="77777777" w:rsidR="001F3C1F" w:rsidRDefault="001F3C1F" w:rsidP="00DA6AE5">
      <w:pPr>
        <w:pStyle w:val="Heading1"/>
      </w:pPr>
      <w:r>
        <w:t>&gt;&gt; &gt;&gt;             }</w:t>
      </w:r>
    </w:p>
    <w:p w14:paraId="68C964FA" w14:textId="77777777" w:rsidR="001F3C1F" w:rsidRDefault="001F3C1F" w:rsidP="00DA6AE5">
      <w:pPr>
        <w:pStyle w:val="Heading1"/>
      </w:pPr>
      <w:r>
        <w:t>&gt;&gt; &gt;&gt;         }</w:t>
      </w:r>
    </w:p>
    <w:p w14:paraId="1133B299" w14:textId="77777777" w:rsidR="001F3C1F" w:rsidRDefault="001F3C1F" w:rsidP="00DA6AE5">
      <w:pPr>
        <w:pStyle w:val="Heading1"/>
      </w:pPr>
      <w:r>
        <w:t>&gt;&gt; &gt;&gt;         return e.ParentContextKey = "parent",</w:t>
      </w:r>
    </w:p>
    <w:p w14:paraId="07576104" w14:textId="77777777" w:rsidR="001F3C1F" w:rsidRDefault="001F3C1F" w:rsidP="00DA6AE5">
      <w:pPr>
        <w:pStyle w:val="Heading1"/>
      </w:pPr>
      <w:r>
        <w:t>&gt;&gt; &gt;&gt;         e.ChildrenContextKey = "childEvts",</w:t>
      </w:r>
    </w:p>
    <w:p w14:paraId="3E318A3B" w14:textId="77777777" w:rsidR="001F3C1F" w:rsidRDefault="001F3C1F" w:rsidP="00DA6AE5">
      <w:pPr>
        <w:pStyle w:val="Heading1"/>
      </w:pPr>
      <w:r>
        <w:t>&gt;&gt; &gt;&gt;         e</w:t>
      </w:r>
    </w:p>
    <w:p w14:paraId="0D90C09E" w14:textId="77777777" w:rsidR="001F3C1F" w:rsidRDefault="001F3C1F" w:rsidP="00DA6AE5">
      <w:pPr>
        <w:pStyle w:val="Heading1"/>
      </w:pPr>
      <w:r>
        <w:t>&gt;&gt; &gt;&gt;     }()</w:t>
      </w:r>
    </w:p>
    <w:p w14:paraId="053A364F" w14:textId="77777777" w:rsidR="001F3C1F" w:rsidRDefault="001F3C1F" w:rsidP="00DA6AE5">
      <w:pPr>
        <w:pStyle w:val="Heading1"/>
      </w:pPr>
      <w:r>
        <w:t>&gt;&gt; &gt;&gt;       , Nn = function() {</w:t>
      </w:r>
    </w:p>
    <w:p w14:paraId="25421E10" w14:textId="77777777" w:rsidR="001F3C1F" w:rsidRDefault="001F3C1F" w:rsidP="00DA6AE5">
      <w:pPr>
        <w:pStyle w:val="Heading1"/>
      </w:pPr>
      <w:r>
        <w:t>&gt;&gt; &gt;&gt;         function e(t) {</w:t>
      </w:r>
    </w:p>
    <w:p w14:paraId="7488097A" w14:textId="77777777" w:rsidR="001F3C1F" w:rsidRDefault="001F3C1F" w:rsidP="00DA6AE5">
      <w:pPr>
        <w:pStyle w:val="Heading1"/>
      </w:pPr>
      <w:r>
        <w:t>&gt;&gt; &gt;&gt;             this.ctx = {},</w:t>
      </w:r>
    </w:p>
    <w:p w14:paraId="21E079F8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3BB3E142" w14:textId="77777777" w:rsidR="001F3C1F" w:rsidRDefault="001F3C1F" w:rsidP="00DA6AE5">
      <w:pPr>
        <w:pStyle w:val="Heading1"/>
      </w:pPr>
      <w:r>
        <w:t>&gt;&gt; &gt;&gt;                 e.create = function(e, t, n) {</w:t>
      </w:r>
    </w:p>
    <w:p w14:paraId="7ED5635C" w14:textId="77777777" w:rsidR="001F3C1F" w:rsidRDefault="001F3C1F" w:rsidP="00DA6AE5">
      <w:pPr>
        <w:pStyle w:val="Heading1"/>
      </w:pPr>
      <w:r>
        <w:t>&gt;&gt; &gt;&gt;                     return new Pn(e,t,n)</w:t>
      </w:r>
    </w:p>
    <w:p w14:paraId="5B51BE13" w14:textId="77777777" w:rsidR="001F3C1F" w:rsidRDefault="001F3C1F" w:rsidP="00DA6AE5">
      <w:pPr>
        <w:pStyle w:val="Heading1"/>
      </w:pPr>
      <w:r>
        <w:t>&gt;&gt; &gt;&gt;                 }</w:t>
      </w:r>
    </w:p>
    <w:p w14:paraId="69F5D044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1643BA17" w14:textId="77777777" w:rsidR="001F3C1F" w:rsidRDefault="001F3C1F" w:rsidP="00DA6AE5">
      <w:pPr>
        <w:pStyle w:val="Heading1"/>
      </w:pPr>
      <w:r>
        <w:t>&gt;&gt; &gt;&gt;                 e.fire = function(e) {</w:t>
      </w:r>
    </w:p>
    <w:p w14:paraId="3F46C1B9" w14:textId="77777777" w:rsidR="001F3C1F" w:rsidRDefault="001F3C1F" w:rsidP="00DA6AE5">
      <w:pPr>
        <w:pStyle w:val="Heading1"/>
      </w:pPr>
      <w:r>
        <w:t>&gt;&gt; &gt;&gt;                     e &amp;&amp; (e.complete(),</w:t>
      </w:r>
    </w:p>
    <w:p w14:paraId="1882A6FC" w14:textId="77777777" w:rsidR="001F3C1F" w:rsidRDefault="001F3C1F" w:rsidP="00DA6AE5">
      <w:pPr>
        <w:pStyle w:val="Heading1"/>
      </w:pPr>
      <w:r>
        <w:t>&gt;&gt; &gt;&gt;                     t &amp;&amp; J(t.perfEvent) &amp;&amp; t.perfEvent(e))</w:t>
      </w:r>
    </w:p>
    <w:p w14:paraId="674CBDAD" w14:textId="77777777" w:rsidR="001F3C1F" w:rsidRDefault="001F3C1F" w:rsidP="00DA6AE5">
      <w:pPr>
        <w:pStyle w:val="Heading1"/>
      </w:pPr>
      <w:r>
        <w:t>&gt;&gt; &gt;&gt;                 }</w:t>
      </w:r>
    </w:p>
    <w:p w14:paraId="06159588" w14:textId="77777777" w:rsidR="001F3C1F" w:rsidRDefault="001F3C1F" w:rsidP="00DA6AE5">
      <w:pPr>
        <w:pStyle w:val="Heading1"/>
      </w:pPr>
      <w:r>
        <w:t>&gt;&gt; &gt;&gt;                 ,</w:t>
      </w:r>
    </w:p>
    <w:p w14:paraId="0516234E" w14:textId="77777777" w:rsidR="001F3C1F" w:rsidRDefault="001F3C1F" w:rsidP="00DA6AE5">
      <w:pPr>
        <w:pStyle w:val="Heading1"/>
      </w:pPr>
      <w:r>
        <w:t>&gt;&gt; &gt;&gt;                 e.setCtx = function(t, n) {</w:t>
      </w:r>
    </w:p>
    <w:p w14:paraId="3D5510D9" w14:textId="77777777" w:rsidR="001F3C1F" w:rsidRDefault="001F3C1F" w:rsidP="00DA6AE5">
      <w:pPr>
        <w:pStyle w:val="Heading1"/>
      </w:pPr>
      <w:r>
        <w:t>&gt;&gt; &gt;&gt;                     t &amp;&amp; ((e.ctx = e.ctx || {})[t] = n)</w:t>
      </w:r>
    </w:p>
    <w:p w14:paraId="03742070" w14:textId="77777777" w:rsidR="001F3C1F" w:rsidRDefault="001F3C1F" w:rsidP="00DA6AE5">
      <w:pPr>
        <w:pStyle w:val="Heading1"/>
      </w:pPr>
      <w:r>
        <w:t>&gt;&gt; &gt;&gt;                 }</w:t>
      </w:r>
    </w:p>
    <w:p w14:paraId="190D26BB" w14:textId="77777777" w:rsidR="001F3C1F" w:rsidRDefault="001F3C1F" w:rsidP="00DA6AE5">
      <w:pPr>
        <w:pStyle w:val="Heading1"/>
      </w:pPr>
      <w:r>
        <w:t>&gt;&gt; &gt;&gt;                 ,</w:t>
      </w:r>
    </w:p>
    <w:p w14:paraId="289396B2" w14:textId="77777777" w:rsidR="001F3C1F" w:rsidRDefault="001F3C1F" w:rsidP="00DA6AE5">
      <w:pPr>
        <w:pStyle w:val="Heading1"/>
      </w:pPr>
      <w:r>
        <w:t>&gt;&gt; &gt;&gt;                 e.getCtx = function(t) {</w:t>
      </w:r>
    </w:p>
    <w:p w14:paraId="4108FE6F" w14:textId="77777777" w:rsidR="001F3C1F" w:rsidRDefault="001F3C1F" w:rsidP="00DA6AE5">
      <w:pPr>
        <w:pStyle w:val="Heading1"/>
      </w:pPr>
      <w:r>
        <w:t>&gt;&gt; &gt;&gt;                     return (e.ctx || {})[t]</w:t>
      </w:r>
    </w:p>
    <w:p w14:paraId="1115C504" w14:textId="77777777" w:rsidR="001F3C1F" w:rsidRDefault="001F3C1F" w:rsidP="00DA6AE5">
      <w:pPr>
        <w:pStyle w:val="Heading1"/>
      </w:pPr>
      <w:r>
        <w:t>&gt;&gt; &gt;&gt;                 }</w:t>
      </w:r>
    </w:p>
    <w:p w14:paraId="0B33D205" w14:textId="77777777" w:rsidR="001F3C1F" w:rsidRDefault="001F3C1F" w:rsidP="00DA6AE5">
      <w:pPr>
        <w:pStyle w:val="Heading1"/>
      </w:pPr>
      <w:r>
        <w:t>&gt;&gt; &gt;&gt;             }</w:t>
      </w:r>
    </w:p>
    <w:p w14:paraId="5E0CB9B2" w14:textId="77777777" w:rsidR="001F3C1F" w:rsidRDefault="001F3C1F" w:rsidP="00DA6AE5">
      <w:pPr>
        <w:pStyle w:val="Heading1"/>
      </w:pPr>
      <w:r>
        <w:t>&gt;&gt; &gt;&gt;             ))</w:t>
      </w:r>
    </w:p>
    <w:p w14:paraId="293CBE21" w14:textId="77777777" w:rsidR="001F3C1F" w:rsidRDefault="001F3C1F" w:rsidP="00DA6AE5">
      <w:pPr>
        <w:pStyle w:val="Heading1"/>
      </w:pPr>
      <w:r>
        <w:t>&gt;&gt; &gt;&gt;         }</w:t>
      </w:r>
    </w:p>
    <w:p w14:paraId="1A56B103" w14:textId="77777777" w:rsidR="001F3C1F" w:rsidRDefault="001F3C1F" w:rsidP="00DA6AE5">
      <w:pPr>
        <w:pStyle w:val="Heading1"/>
      </w:pPr>
      <w:r>
        <w:t>&gt;&gt; &gt;&gt;         return e.__ieDyn = 1,</w:t>
      </w:r>
    </w:p>
    <w:p w14:paraId="0AD17C56" w14:textId="77777777" w:rsidR="001F3C1F" w:rsidRDefault="001F3C1F" w:rsidP="00DA6AE5">
      <w:pPr>
        <w:pStyle w:val="Heading1"/>
      </w:pPr>
      <w:r>
        <w:t>&gt;&gt; &gt;&gt;         e</w:t>
      </w:r>
    </w:p>
    <w:p w14:paraId="219BA438" w14:textId="77777777" w:rsidR="001F3C1F" w:rsidRDefault="001F3C1F" w:rsidP="00DA6AE5">
      <w:pPr>
        <w:pStyle w:val="Heading1"/>
      </w:pPr>
      <w:r>
        <w:t>&gt;&gt; &gt;&gt;     }();</w:t>
      </w:r>
    </w:p>
    <w:p w14:paraId="6AF7BBED" w14:textId="77777777" w:rsidR="001F3C1F" w:rsidRDefault="001F3C1F" w:rsidP="00DA6AE5">
      <w:pPr>
        <w:pStyle w:val="Heading1"/>
      </w:pPr>
      <w:r>
        <w:t>&gt;&gt; &gt;&gt;     function Fn(e, t, n, r, i) {</w:t>
      </w:r>
    </w:p>
    <w:p w14:paraId="3CF16D28" w14:textId="77777777" w:rsidR="001F3C1F" w:rsidRDefault="001F3C1F" w:rsidP="00DA6AE5">
      <w:pPr>
        <w:pStyle w:val="Heading1"/>
      </w:pPr>
      <w:r>
        <w:lastRenderedPageBreak/>
        <w:t>&gt;&gt; &gt;&gt;         if (e) {</w:t>
      </w:r>
    </w:p>
    <w:p w14:paraId="14F56D54" w14:textId="77777777" w:rsidR="001F3C1F" w:rsidRDefault="001F3C1F" w:rsidP="00DA6AE5">
      <w:pPr>
        <w:pStyle w:val="Heading1"/>
      </w:pPr>
      <w:r>
        <w:t>&gt;&gt; &gt;&gt;             var o = e;</w:t>
      </w:r>
    </w:p>
    <w:p w14:paraId="266FE22B" w14:textId="77777777" w:rsidR="001F3C1F" w:rsidRDefault="001F3C1F" w:rsidP="00DA6AE5">
      <w:pPr>
        <w:pStyle w:val="Heading1"/>
      </w:pPr>
      <w:r>
        <w:t>&gt;&gt; &gt;&gt;             if (o.getPerfMgr &amp;&amp; (o = o.getPerfMgr()),</w:t>
      </w:r>
    </w:p>
    <w:p w14:paraId="2D445D5F" w14:textId="77777777" w:rsidR="001F3C1F" w:rsidRDefault="001F3C1F" w:rsidP="00DA6AE5">
      <w:pPr>
        <w:pStyle w:val="Heading1"/>
      </w:pPr>
      <w:r>
        <w:t>&gt;&gt; &gt;&gt;             o) {</w:t>
      </w:r>
    </w:p>
    <w:p w14:paraId="32BEBF82" w14:textId="77777777" w:rsidR="001F3C1F" w:rsidRDefault="001F3C1F" w:rsidP="00DA6AE5">
      <w:pPr>
        <w:pStyle w:val="Heading1"/>
      </w:pPr>
      <w:r>
        <w:t>&gt;&gt; &gt;&gt;                 var a = void 0</w:t>
      </w:r>
    </w:p>
    <w:p w14:paraId="5AC5A854" w14:textId="77777777" w:rsidR="001F3C1F" w:rsidRDefault="001F3C1F" w:rsidP="00DA6AE5">
      <w:pPr>
        <w:pStyle w:val="Heading1"/>
      </w:pPr>
      <w:r>
        <w:t>&gt;&gt; &gt;&gt;                   , s = o.getCtx("CoreUtils.doPerf");</w:t>
      </w:r>
    </w:p>
    <w:p w14:paraId="6BD79101" w14:textId="77777777" w:rsidR="001F3C1F" w:rsidRDefault="001F3C1F" w:rsidP="00DA6AE5">
      <w:pPr>
        <w:pStyle w:val="Heading1"/>
      </w:pPr>
      <w:r>
        <w:t>&gt;&gt; &gt;&gt;                 try {</w:t>
      </w:r>
    </w:p>
    <w:p w14:paraId="47E2C22F" w14:textId="77777777" w:rsidR="001F3C1F" w:rsidRDefault="001F3C1F" w:rsidP="00DA6AE5">
      <w:pPr>
        <w:pStyle w:val="Heading1"/>
      </w:pPr>
      <w:r>
        <w:t>&gt;&gt; &gt;&gt;                     if (a = o.create(t(), r, i)) {</w:t>
      </w:r>
    </w:p>
    <w:p w14:paraId="6140516D" w14:textId="77777777" w:rsidR="001F3C1F" w:rsidRDefault="001F3C1F" w:rsidP="00DA6AE5">
      <w:pPr>
        <w:pStyle w:val="Heading1"/>
      </w:pPr>
      <w:r>
        <w:t>&gt;&gt; &gt;&gt;                         if (s &amp;&amp; a.setCtx &amp;&amp; (a.setCtx(Pn.ParentContextKey, s),</w:t>
      </w:r>
    </w:p>
    <w:p w14:paraId="7B809FF4" w14:textId="77777777" w:rsidR="001F3C1F" w:rsidRDefault="001F3C1F" w:rsidP="00DA6AE5">
      <w:pPr>
        <w:pStyle w:val="Heading1"/>
      </w:pPr>
      <w:r>
        <w:t>&gt;&gt; &gt;&gt;                         s.getCtx &amp;&amp; s.setCtx)) {</w:t>
      </w:r>
    </w:p>
    <w:p w14:paraId="10856049" w14:textId="77777777" w:rsidR="001F3C1F" w:rsidRDefault="001F3C1F" w:rsidP="00DA6AE5">
      <w:pPr>
        <w:pStyle w:val="Heading1"/>
      </w:pPr>
      <w:r>
        <w:t>&gt;&gt; &gt;&gt;                             var l = s.getCtx(Pn.ChildrenContextKey);</w:t>
      </w:r>
    </w:p>
    <w:p w14:paraId="67CB81BF" w14:textId="77777777" w:rsidR="001F3C1F" w:rsidRDefault="001F3C1F" w:rsidP="00DA6AE5">
      <w:pPr>
        <w:pStyle w:val="Heading1"/>
      </w:pPr>
      <w:r>
        <w:t>&gt;&gt; &gt;&gt;                             l || (l = [],</w:t>
      </w:r>
    </w:p>
    <w:p w14:paraId="053D6331" w14:textId="77777777" w:rsidR="001F3C1F" w:rsidRDefault="001F3C1F" w:rsidP="00DA6AE5">
      <w:pPr>
        <w:pStyle w:val="Heading1"/>
      </w:pPr>
      <w:r>
        <w:t>&gt;&gt; &gt;&gt;                             s.setCtx(Pn.ChildrenContextKey, l)),</w:t>
      </w:r>
    </w:p>
    <w:p w14:paraId="1F130A5F" w14:textId="77777777" w:rsidR="001F3C1F" w:rsidRDefault="001F3C1F" w:rsidP="00DA6AE5">
      <w:pPr>
        <w:pStyle w:val="Heading1"/>
      </w:pPr>
      <w:r>
        <w:t>&gt;&gt; &gt;&gt;                             l.push(a)</w:t>
      </w:r>
    </w:p>
    <w:p w14:paraId="3881A180" w14:textId="77777777" w:rsidR="001F3C1F" w:rsidRDefault="001F3C1F" w:rsidP="00DA6AE5">
      <w:pPr>
        <w:pStyle w:val="Heading1"/>
      </w:pPr>
      <w:r>
        <w:t>&gt;&gt; &gt;&gt;                         }</w:t>
      </w:r>
    </w:p>
    <w:p w14:paraId="601D6DCF" w14:textId="77777777" w:rsidR="001F3C1F" w:rsidRDefault="001F3C1F" w:rsidP="00DA6AE5">
      <w:pPr>
        <w:pStyle w:val="Heading1"/>
      </w:pPr>
      <w:r>
        <w:t>&gt;&gt; &gt;&gt;                         return o.setCtx("CoreUtils.doPerf", a),</w:t>
      </w:r>
    </w:p>
    <w:p w14:paraId="640A94E2" w14:textId="77777777" w:rsidR="001F3C1F" w:rsidRDefault="001F3C1F" w:rsidP="00DA6AE5">
      <w:pPr>
        <w:pStyle w:val="Heading1"/>
      </w:pPr>
      <w:r>
        <w:t>&gt;&gt; &gt;&gt;                         n(a)</w:t>
      </w:r>
    </w:p>
    <w:p w14:paraId="04FE9785" w14:textId="77777777" w:rsidR="001F3C1F" w:rsidRDefault="001F3C1F" w:rsidP="00DA6AE5">
      <w:pPr>
        <w:pStyle w:val="Heading1"/>
      </w:pPr>
      <w:r>
        <w:t>&gt;&gt; &gt;&gt;                     }</w:t>
      </w:r>
    </w:p>
    <w:p w14:paraId="36076EA2" w14:textId="77777777" w:rsidR="001F3C1F" w:rsidRDefault="001F3C1F" w:rsidP="00DA6AE5">
      <w:pPr>
        <w:pStyle w:val="Heading1"/>
      </w:pPr>
      <w:r>
        <w:t>&gt;&gt; &gt;&gt;                 } catch (e) {</w:t>
      </w:r>
    </w:p>
    <w:p w14:paraId="562C01DC" w14:textId="77777777" w:rsidR="001F3C1F" w:rsidRDefault="001F3C1F" w:rsidP="00DA6AE5">
      <w:pPr>
        <w:pStyle w:val="Heading1"/>
      </w:pPr>
      <w:r>
        <w:t>&gt;&gt; &gt;&gt;                     a &amp;&amp; a.setCtx &amp;&amp; a.setCtx("exception", e)</w:t>
      </w:r>
    </w:p>
    <w:p w14:paraId="715039EC" w14:textId="77777777" w:rsidR="001F3C1F" w:rsidRDefault="001F3C1F" w:rsidP="00DA6AE5">
      <w:pPr>
        <w:pStyle w:val="Heading1"/>
      </w:pPr>
      <w:r>
        <w:lastRenderedPageBreak/>
        <w:t>&gt;&gt; &gt;&gt;                 } finally {</w:t>
      </w:r>
    </w:p>
    <w:p w14:paraId="2DCB0D3E" w14:textId="77777777" w:rsidR="001F3C1F" w:rsidRDefault="001F3C1F" w:rsidP="00DA6AE5">
      <w:pPr>
        <w:pStyle w:val="Heading1"/>
      </w:pPr>
      <w:r>
        <w:t>&gt;&gt; &gt;&gt;                     a &amp;&amp; o.fire(a),</w:t>
      </w:r>
    </w:p>
    <w:p w14:paraId="61C7DCC3" w14:textId="77777777" w:rsidR="001F3C1F" w:rsidRDefault="001F3C1F" w:rsidP="00DA6AE5">
      <w:pPr>
        <w:pStyle w:val="Heading1"/>
      </w:pPr>
      <w:r>
        <w:t>&gt;&gt; &gt;&gt;                     o.setCtx("CoreUtils.doPerf", s)</w:t>
      </w:r>
    </w:p>
    <w:p w14:paraId="4B6D0B7E" w14:textId="77777777" w:rsidR="001F3C1F" w:rsidRDefault="001F3C1F" w:rsidP="00DA6AE5">
      <w:pPr>
        <w:pStyle w:val="Heading1"/>
      </w:pPr>
      <w:r>
        <w:t>&gt;&gt; &gt;&gt;                 }</w:t>
      </w:r>
    </w:p>
    <w:p w14:paraId="315EB4C5" w14:textId="77777777" w:rsidR="001F3C1F" w:rsidRDefault="001F3C1F" w:rsidP="00DA6AE5">
      <w:pPr>
        <w:pStyle w:val="Heading1"/>
      </w:pPr>
      <w:r>
        <w:t>&gt;&gt; &gt;&gt;             }</w:t>
      </w:r>
    </w:p>
    <w:p w14:paraId="1949B4CC" w14:textId="77777777" w:rsidR="001F3C1F" w:rsidRDefault="001F3C1F" w:rsidP="00DA6AE5">
      <w:pPr>
        <w:pStyle w:val="Heading1"/>
      </w:pPr>
      <w:r>
        <w:t>&gt;&gt; &gt;&gt;         }</w:t>
      </w:r>
    </w:p>
    <w:p w14:paraId="3BA9B7AC" w14:textId="77777777" w:rsidR="001F3C1F" w:rsidRDefault="001F3C1F" w:rsidP="00DA6AE5">
      <w:pPr>
        <w:pStyle w:val="Heading1"/>
      </w:pPr>
      <w:r>
        <w:t>&gt;&gt; &gt;&gt;         return n()</w:t>
      </w:r>
    </w:p>
    <w:p w14:paraId="78F818D9" w14:textId="77777777" w:rsidR="001F3C1F" w:rsidRDefault="001F3C1F" w:rsidP="00DA6AE5">
      <w:pPr>
        <w:pStyle w:val="Heading1"/>
      </w:pPr>
      <w:r>
        <w:t>&gt;&gt; &gt;&gt;     }</w:t>
      </w:r>
    </w:p>
    <w:p w14:paraId="60DE3517" w14:textId="77777777" w:rsidR="001F3C1F" w:rsidRDefault="001F3C1F" w:rsidP="00DA6AE5">
      <w:pPr>
        <w:pStyle w:val="Heading1"/>
      </w:pPr>
      <w:r>
        <w:t>&gt;&gt; &gt;&gt;     var Rn = "00000000000000000000000000000000";</w:t>
      </w:r>
    </w:p>
    <w:p w14:paraId="47A7A1BA" w14:textId="77777777" w:rsidR="001F3C1F" w:rsidRDefault="001F3C1F" w:rsidP="00DA6AE5">
      <w:pPr>
        <w:pStyle w:val="Heading1"/>
      </w:pPr>
      <w:r>
        <w:t>&gt;&gt; &gt;&gt;     function Dn(e, t, n) {</w:t>
      </w:r>
    </w:p>
    <w:p w14:paraId="04F42568" w14:textId="77777777" w:rsidR="001F3C1F" w:rsidRDefault="001F3C1F" w:rsidP="00DA6AE5">
      <w:pPr>
        <w:pStyle w:val="Heading1"/>
      </w:pPr>
      <w:r>
        <w:t>&gt;&gt; &gt;&gt;         return !(!e || e.length !== t || e === n) &amp;&amp; !!e.match(/^[\da-f]*$/)</w:t>
      </w:r>
    </w:p>
    <w:p w14:paraId="254BA92D" w14:textId="77777777" w:rsidR="001F3C1F" w:rsidRDefault="001F3C1F" w:rsidP="00DA6AE5">
      <w:pPr>
        <w:pStyle w:val="Heading1"/>
      </w:pPr>
      <w:r>
        <w:t>&gt;&gt; &gt;&gt;     }</w:t>
      </w:r>
    </w:p>
    <w:p w14:paraId="62A5E522" w14:textId="77777777" w:rsidR="001F3C1F" w:rsidRDefault="001F3C1F" w:rsidP="00DA6AE5">
      <w:pPr>
        <w:pStyle w:val="Heading1"/>
      </w:pPr>
      <w:r>
        <w:t>&gt;&gt; &gt;&gt;     function Mn(e) {</w:t>
      </w:r>
    </w:p>
    <w:p w14:paraId="115435A0" w14:textId="77777777" w:rsidR="001F3C1F" w:rsidRDefault="001F3C1F" w:rsidP="00DA6AE5">
      <w:pPr>
        <w:pStyle w:val="Heading1"/>
      </w:pPr>
      <w:r>
        <w:t>&gt;&gt; &gt;&gt;         return Dn(e, 32, Rn)</w:t>
      </w:r>
    </w:p>
    <w:p w14:paraId="669A00A8" w14:textId="77777777" w:rsidR="001F3C1F" w:rsidRDefault="001F3C1F" w:rsidP="00DA6AE5">
      <w:pPr>
        <w:pStyle w:val="Heading1"/>
      </w:pPr>
      <w:r>
        <w:t>&gt;&gt; &gt;&gt;     }</w:t>
      </w:r>
    </w:p>
    <w:p w14:paraId="3D181C73" w14:textId="77777777" w:rsidR="001F3C1F" w:rsidRDefault="001F3C1F" w:rsidP="00DA6AE5">
      <w:pPr>
        <w:pStyle w:val="Heading1"/>
      </w:pPr>
      <w:r>
        <w:t>&gt;&gt; &gt;&gt;     function Bn(e) {</w:t>
      </w:r>
    </w:p>
    <w:p w14:paraId="61084570" w14:textId="77777777" w:rsidR="001F3C1F" w:rsidRDefault="001F3C1F" w:rsidP="00DA6AE5">
      <w:pPr>
        <w:pStyle w:val="Heading1"/>
      </w:pPr>
      <w:r>
        <w:t>&gt;&gt; &gt;&gt;         return Dn(e, 16, "0000000000000000")</w:t>
      </w:r>
    </w:p>
    <w:p w14:paraId="155CB57A" w14:textId="77777777" w:rsidR="001F3C1F" w:rsidRDefault="001F3C1F" w:rsidP="00DA6AE5">
      <w:pPr>
        <w:pStyle w:val="Heading1"/>
      </w:pPr>
      <w:r>
        <w:t>&gt;&gt; &gt;&gt;     }</w:t>
      </w:r>
    </w:p>
    <w:p w14:paraId="20AAD05B" w14:textId="77777777" w:rsidR="001F3C1F" w:rsidRDefault="001F3C1F" w:rsidP="00DA6AE5">
      <w:pPr>
        <w:pStyle w:val="Heading1"/>
      </w:pPr>
      <w:r>
        <w:t>&gt;&gt; &gt;&gt;     var zn = $t("plugin");</w:t>
      </w:r>
    </w:p>
    <w:p w14:paraId="5407EE07" w14:textId="77777777" w:rsidR="001F3C1F" w:rsidRDefault="001F3C1F" w:rsidP="00DA6AE5">
      <w:pPr>
        <w:pStyle w:val="Heading1"/>
      </w:pPr>
      <w:r>
        <w:t>&gt;&gt; &gt;&gt;     function qn(e) {</w:t>
      </w:r>
    </w:p>
    <w:p w14:paraId="4F435A82" w14:textId="77777777" w:rsidR="001F3C1F" w:rsidRDefault="001F3C1F" w:rsidP="00DA6AE5">
      <w:pPr>
        <w:pStyle w:val="Heading1"/>
      </w:pPr>
      <w:r>
        <w:lastRenderedPageBreak/>
        <w:t>&gt;&gt; &gt;&gt;         return zn.get(e, "state", {}, !0)</w:t>
      </w:r>
    </w:p>
    <w:p w14:paraId="65F41081" w14:textId="77777777" w:rsidR="001F3C1F" w:rsidRDefault="001F3C1F" w:rsidP="00DA6AE5">
      <w:pPr>
        <w:pStyle w:val="Heading1"/>
      </w:pPr>
      <w:r>
        <w:t>&gt;&gt; &gt;&gt;     }</w:t>
      </w:r>
    </w:p>
    <w:p w14:paraId="5F2A188D" w14:textId="77777777" w:rsidR="001F3C1F" w:rsidRDefault="001F3C1F" w:rsidP="00DA6AE5">
      <w:pPr>
        <w:pStyle w:val="Heading1"/>
      </w:pPr>
      <w:r>
        <w:t>&gt;&gt; &gt;&gt;     function Hn(e, t) {</w:t>
      </w:r>
    </w:p>
    <w:p w14:paraId="6CFCC471" w14:textId="77777777" w:rsidR="001F3C1F" w:rsidRDefault="001F3C1F" w:rsidP="00DA6AE5">
      <w:pPr>
        <w:pStyle w:val="Heading1"/>
      </w:pPr>
      <w:r>
        <w:t>&gt;&gt; &gt;&gt;         for (var n, r = [], i = null, o = e.getNext(); o; ) {</w:t>
      </w:r>
    </w:p>
    <w:p w14:paraId="3809207B" w14:textId="77777777" w:rsidR="001F3C1F" w:rsidRDefault="001F3C1F" w:rsidP="00DA6AE5">
      <w:pPr>
        <w:pStyle w:val="Heading1"/>
      </w:pPr>
      <w:r>
        <w:t>&gt;&gt; &gt;&gt;             var a = o.getPlugin();</w:t>
      </w:r>
    </w:p>
    <w:p w14:paraId="512FEB38" w14:textId="77777777" w:rsidR="001F3C1F" w:rsidRDefault="001F3C1F" w:rsidP="00DA6AE5">
      <w:pPr>
        <w:pStyle w:val="Heading1"/>
      </w:pPr>
      <w:r>
        <w:t>&gt;&gt; &gt;&gt;             if (a) {</w:t>
      </w:r>
    </w:p>
    <w:p w14:paraId="365FA9B2" w14:textId="77777777" w:rsidR="001F3C1F" w:rsidRDefault="001F3C1F" w:rsidP="00DA6AE5">
      <w:pPr>
        <w:pStyle w:val="Heading1"/>
      </w:pPr>
      <w:r>
        <w:t>&gt;&gt; &gt;&gt;                 i &amp;&amp; J(i.setNextPlugin) &amp;&amp; J(a.processTelemetry) &amp;&amp; i.setNextPlugin(a);</w:t>
      </w:r>
    </w:p>
    <w:p w14:paraId="0EFDF027" w14:textId="77777777" w:rsidR="001F3C1F" w:rsidRDefault="001F3C1F" w:rsidP="00DA6AE5">
      <w:pPr>
        <w:pStyle w:val="Heading1"/>
      </w:pPr>
      <w:r>
        <w:t>&gt;&gt; &gt;&gt;                 (J(a.isInitialized) ? a.isInitialized() : (n = qn(a)).isInitialized) || r.push(a),</w:t>
      </w:r>
    </w:p>
    <w:p w14:paraId="3EF2BD84" w14:textId="77777777" w:rsidR="001F3C1F" w:rsidRDefault="001F3C1F" w:rsidP="00DA6AE5">
      <w:pPr>
        <w:pStyle w:val="Heading1"/>
      </w:pPr>
      <w:r>
        <w:t>&gt;&gt; &gt;&gt;                 i = a,</w:t>
      </w:r>
    </w:p>
    <w:p w14:paraId="015D5762" w14:textId="77777777" w:rsidR="001F3C1F" w:rsidRDefault="001F3C1F" w:rsidP="00DA6AE5">
      <w:pPr>
        <w:pStyle w:val="Heading1"/>
      </w:pPr>
      <w:r>
        <w:t>&gt;&gt; &gt;&gt;                 o = o.getNext()</w:t>
      </w:r>
    </w:p>
    <w:p w14:paraId="74EE09B0" w14:textId="77777777" w:rsidR="001F3C1F" w:rsidRDefault="001F3C1F" w:rsidP="00DA6AE5">
      <w:pPr>
        <w:pStyle w:val="Heading1"/>
      </w:pPr>
      <w:r>
        <w:t>&gt;&gt; &gt;&gt;             }</w:t>
      </w:r>
    </w:p>
    <w:p w14:paraId="6AF6A2E4" w14:textId="77777777" w:rsidR="001F3C1F" w:rsidRDefault="001F3C1F" w:rsidP="00DA6AE5">
      <w:pPr>
        <w:pStyle w:val="Heading1"/>
      </w:pPr>
      <w:r>
        <w:t>&gt;&gt; &gt;&gt;         }</w:t>
      </w:r>
    </w:p>
    <w:p w14:paraId="12D3F73F" w14:textId="77777777" w:rsidR="001F3C1F" w:rsidRDefault="001F3C1F" w:rsidP="00DA6AE5">
      <w:pPr>
        <w:pStyle w:val="Heading1"/>
      </w:pPr>
      <w:r>
        <w:t>&gt;&gt; &gt;&gt;         fe(r, (function(r) {</w:t>
      </w:r>
    </w:p>
    <w:p w14:paraId="68C0ED72" w14:textId="77777777" w:rsidR="001F3C1F" w:rsidRDefault="001F3C1F" w:rsidP="00DA6AE5">
      <w:pPr>
        <w:pStyle w:val="Heading1"/>
      </w:pPr>
      <w:r>
        <w:t>&gt;&gt; &gt;&gt;             var i = e.core();</w:t>
      </w:r>
    </w:p>
    <w:p w14:paraId="4C622C25" w14:textId="77777777" w:rsidR="001F3C1F" w:rsidRDefault="001F3C1F" w:rsidP="00DA6AE5">
      <w:pPr>
        <w:pStyle w:val="Heading1"/>
      </w:pPr>
      <w:r>
        <w:t>&gt;&gt; &gt;&gt;             r.initialize(e.getCfg(), i, t, e.getNext()),</w:t>
      </w:r>
    </w:p>
    <w:p w14:paraId="6D445956" w14:textId="77777777" w:rsidR="001F3C1F" w:rsidRDefault="001F3C1F" w:rsidP="00DA6AE5">
      <w:pPr>
        <w:pStyle w:val="Heading1"/>
      </w:pPr>
      <w:r>
        <w:t>&gt;&gt; &gt;&gt;             n = qn(r),</w:t>
      </w:r>
    </w:p>
    <w:p w14:paraId="72242689" w14:textId="77777777" w:rsidR="001F3C1F" w:rsidRDefault="001F3C1F" w:rsidP="00DA6AE5">
      <w:pPr>
        <w:pStyle w:val="Heading1"/>
      </w:pPr>
      <w:r>
        <w:t>&gt;&gt; &gt;&gt;             r.core || n.core || (n.core = i),</w:t>
      </w:r>
    </w:p>
    <w:p w14:paraId="6FE73DFE" w14:textId="77777777" w:rsidR="001F3C1F" w:rsidRDefault="001F3C1F" w:rsidP="00DA6AE5">
      <w:pPr>
        <w:pStyle w:val="Heading1"/>
      </w:pPr>
      <w:r>
        <w:t>&gt;&gt; &gt;&gt;             n.isInitialized = !0,</w:t>
      </w:r>
    </w:p>
    <w:p w14:paraId="15422C97" w14:textId="77777777" w:rsidR="001F3C1F" w:rsidRDefault="001F3C1F" w:rsidP="00DA6AE5">
      <w:pPr>
        <w:pStyle w:val="Heading1"/>
      </w:pPr>
      <w:r>
        <w:t>&gt;&gt; &gt;&gt;             delete n.teardown</w:t>
      </w:r>
    </w:p>
    <w:p w14:paraId="26B56550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17FC7A58" w14:textId="77777777" w:rsidR="001F3C1F" w:rsidRDefault="001F3C1F" w:rsidP="00DA6AE5">
      <w:pPr>
        <w:pStyle w:val="Heading1"/>
      </w:pPr>
      <w:r>
        <w:t>&gt;&gt; &gt;&gt;         ))</w:t>
      </w:r>
    </w:p>
    <w:p w14:paraId="4BEE31FF" w14:textId="77777777" w:rsidR="001F3C1F" w:rsidRDefault="001F3C1F" w:rsidP="00DA6AE5">
      <w:pPr>
        <w:pStyle w:val="Heading1"/>
      </w:pPr>
      <w:r>
        <w:t>&gt;&gt; &gt;&gt;     }</w:t>
      </w:r>
    </w:p>
    <w:p w14:paraId="0C00EE0A" w14:textId="77777777" w:rsidR="001F3C1F" w:rsidRDefault="001F3C1F" w:rsidP="00DA6AE5">
      <w:pPr>
        <w:pStyle w:val="Heading1"/>
      </w:pPr>
      <w:r>
        <w:t>&gt;&gt; &gt;&gt;     function Un(e) {</w:t>
      </w:r>
    </w:p>
    <w:p w14:paraId="1AB8A66A" w14:textId="77777777" w:rsidR="001F3C1F" w:rsidRDefault="001F3C1F" w:rsidP="00DA6AE5">
      <w:pPr>
        <w:pStyle w:val="Heading1"/>
      </w:pPr>
      <w:r>
        <w:t>&gt;&gt; &gt;&gt;         return e.sort((function(e, t) {</w:t>
      </w:r>
    </w:p>
    <w:p w14:paraId="38D4ED80" w14:textId="77777777" w:rsidR="001F3C1F" w:rsidRDefault="001F3C1F" w:rsidP="00DA6AE5">
      <w:pPr>
        <w:pStyle w:val="Heading1"/>
      </w:pPr>
      <w:r>
        <w:t>&gt;&gt; &gt;&gt;             var n = 0;</w:t>
      </w:r>
    </w:p>
    <w:p w14:paraId="5BA81BCB" w14:textId="77777777" w:rsidR="001F3C1F" w:rsidRDefault="001F3C1F" w:rsidP="00DA6AE5">
      <w:pPr>
        <w:pStyle w:val="Heading1"/>
      </w:pPr>
      <w:r>
        <w:t>&gt;&gt; &gt;&gt;             if (t) {</w:t>
      </w:r>
    </w:p>
    <w:p w14:paraId="5B3F21D9" w14:textId="77777777" w:rsidR="001F3C1F" w:rsidRDefault="001F3C1F" w:rsidP="00DA6AE5">
      <w:pPr>
        <w:pStyle w:val="Heading1"/>
      </w:pPr>
      <w:r>
        <w:t>&gt;&gt; &gt;&gt;                 var r = J(t.processTelemetry);</w:t>
      </w:r>
    </w:p>
    <w:p w14:paraId="20025947" w14:textId="77777777" w:rsidR="001F3C1F" w:rsidRDefault="001F3C1F" w:rsidP="00DA6AE5">
      <w:pPr>
        <w:pStyle w:val="Heading1"/>
      </w:pPr>
      <w:r>
        <w:t>&gt;&gt; &gt;&gt;                 J(e.processTelemetry) ? n = r ? e.priority - t.priority : 1 : r &amp;&amp; (n = -1)</w:t>
      </w:r>
    </w:p>
    <w:p w14:paraId="1527AB4C" w14:textId="77777777" w:rsidR="001F3C1F" w:rsidRDefault="001F3C1F" w:rsidP="00DA6AE5">
      <w:pPr>
        <w:pStyle w:val="Heading1"/>
      </w:pPr>
      <w:r>
        <w:t>&gt;&gt; &gt;&gt;             } else</w:t>
      </w:r>
    </w:p>
    <w:p w14:paraId="2DE3466C" w14:textId="77777777" w:rsidR="001F3C1F" w:rsidRDefault="001F3C1F" w:rsidP="00DA6AE5">
      <w:pPr>
        <w:pStyle w:val="Heading1"/>
      </w:pPr>
      <w:r>
        <w:t>&gt;&gt; &gt;&gt;                 n = e ? 1 : -1;</w:t>
      </w:r>
    </w:p>
    <w:p w14:paraId="03115F7A" w14:textId="77777777" w:rsidR="001F3C1F" w:rsidRDefault="001F3C1F" w:rsidP="00DA6AE5">
      <w:pPr>
        <w:pStyle w:val="Heading1"/>
      </w:pPr>
      <w:r>
        <w:t>&gt;&gt; &gt;&gt;             return n</w:t>
      </w:r>
    </w:p>
    <w:p w14:paraId="4C886E50" w14:textId="77777777" w:rsidR="001F3C1F" w:rsidRDefault="001F3C1F" w:rsidP="00DA6AE5">
      <w:pPr>
        <w:pStyle w:val="Heading1"/>
      </w:pPr>
      <w:r>
        <w:t>&gt;&gt; &gt;&gt;         }</w:t>
      </w:r>
    </w:p>
    <w:p w14:paraId="28FCC63D" w14:textId="77777777" w:rsidR="001F3C1F" w:rsidRDefault="001F3C1F" w:rsidP="00DA6AE5">
      <w:pPr>
        <w:pStyle w:val="Heading1"/>
      </w:pPr>
      <w:r>
        <w:t>&gt;&gt; &gt;&gt;         ))</w:t>
      </w:r>
    </w:p>
    <w:p w14:paraId="044DCE1B" w14:textId="77777777" w:rsidR="001F3C1F" w:rsidRDefault="001F3C1F" w:rsidP="00DA6AE5">
      <w:pPr>
        <w:pStyle w:val="Heading1"/>
      </w:pPr>
      <w:r>
        <w:t>&gt;&gt; &gt;&gt;     }</w:t>
      </w:r>
    </w:p>
    <w:p w14:paraId="37E8A146" w14:textId="77777777" w:rsidR="001F3C1F" w:rsidRDefault="001F3C1F" w:rsidP="00DA6AE5">
      <w:pPr>
        <w:pStyle w:val="Heading1"/>
      </w:pPr>
      <w:r>
        <w:t>&gt;&gt; &gt;&gt;     var Vn = 0;</w:t>
      </w:r>
    </w:p>
    <w:p w14:paraId="727FCE7F" w14:textId="77777777" w:rsidR="001F3C1F" w:rsidRDefault="001F3C1F" w:rsidP="00DA6AE5">
      <w:pPr>
        <w:pStyle w:val="Heading1"/>
      </w:pPr>
      <w:r>
        <w:t>&gt;&gt; &gt;&gt;     function Wn(e, t, n, r) {</w:t>
      </w:r>
    </w:p>
    <w:p w14:paraId="2C21D6B3" w14:textId="77777777" w:rsidR="001F3C1F" w:rsidRDefault="001F3C1F" w:rsidP="00DA6AE5">
      <w:pPr>
        <w:pStyle w:val="Heading1"/>
      </w:pPr>
      <w:r>
        <w:t>&gt;&gt; &gt;&gt;         var i = null</w:t>
      </w:r>
    </w:p>
    <w:p w14:paraId="29364E8C" w14:textId="77777777" w:rsidR="001F3C1F" w:rsidRDefault="001F3C1F" w:rsidP="00DA6AE5">
      <w:pPr>
        <w:pStyle w:val="Heading1"/>
      </w:pPr>
      <w:r>
        <w:t>&gt;&gt; &gt;&gt;           , o = [];</w:t>
      </w:r>
    </w:p>
    <w:p w14:paraId="23700935" w14:textId="77777777" w:rsidR="001F3C1F" w:rsidRDefault="001F3C1F" w:rsidP="00DA6AE5">
      <w:pPr>
        <w:pStyle w:val="Heading1"/>
      </w:pPr>
      <w:r>
        <w:t>&gt;&gt; &gt;&gt;         null !== r &amp;&amp; (i = r ? function(e, t, n) {</w:t>
      </w:r>
    </w:p>
    <w:p w14:paraId="1C1E0083" w14:textId="77777777" w:rsidR="001F3C1F" w:rsidRDefault="001F3C1F" w:rsidP="00DA6AE5">
      <w:pPr>
        <w:pStyle w:val="Heading1"/>
      </w:pPr>
      <w:r>
        <w:lastRenderedPageBreak/>
        <w:t>&gt;&gt; &gt;&gt;             for (; e; ) {</w:t>
      </w:r>
    </w:p>
    <w:p w14:paraId="4606554A" w14:textId="77777777" w:rsidR="001F3C1F" w:rsidRDefault="001F3C1F" w:rsidP="00DA6AE5">
      <w:pPr>
        <w:pStyle w:val="Heading1"/>
      </w:pPr>
      <w:r>
        <w:t>&gt;&gt; &gt;&gt;                 if (e.getPlugin() === n)</w:t>
      </w:r>
    </w:p>
    <w:p w14:paraId="7C02DE75" w14:textId="77777777" w:rsidR="001F3C1F" w:rsidRDefault="001F3C1F" w:rsidP="00DA6AE5">
      <w:pPr>
        <w:pStyle w:val="Heading1"/>
      </w:pPr>
      <w:r>
        <w:t>&gt;&gt; &gt;&gt;                     return e;</w:t>
      </w:r>
    </w:p>
    <w:p w14:paraId="151D21E5" w14:textId="77777777" w:rsidR="001F3C1F" w:rsidRDefault="001F3C1F" w:rsidP="00DA6AE5">
      <w:pPr>
        <w:pStyle w:val="Heading1"/>
      </w:pPr>
      <w:r>
        <w:t>&gt;&gt; &gt;&gt;                 e = e.getNext()</w:t>
      </w:r>
    </w:p>
    <w:p w14:paraId="19AA1D8B" w14:textId="77777777" w:rsidR="001F3C1F" w:rsidRDefault="001F3C1F" w:rsidP="00DA6AE5">
      <w:pPr>
        <w:pStyle w:val="Heading1"/>
      </w:pPr>
      <w:r>
        <w:t>&gt;&gt; &gt;&gt;             }</w:t>
      </w:r>
    </w:p>
    <w:p w14:paraId="2E3C1EAF" w14:textId="77777777" w:rsidR="001F3C1F" w:rsidRDefault="001F3C1F" w:rsidP="00DA6AE5">
      <w:pPr>
        <w:pStyle w:val="Heading1"/>
      </w:pPr>
      <w:r>
        <w:t>&gt;&gt; &gt;&gt;             return $n([n], t.config || {}, t)</w:t>
      </w:r>
    </w:p>
    <w:p w14:paraId="5371FA76" w14:textId="77777777" w:rsidR="001F3C1F" w:rsidRDefault="001F3C1F" w:rsidP="00DA6AE5">
      <w:pPr>
        <w:pStyle w:val="Heading1"/>
      </w:pPr>
      <w:r>
        <w:t>&gt;&gt; &gt;&gt;         }(e, n, r) : e);</w:t>
      </w:r>
    </w:p>
    <w:p w14:paraId="56A2675E" w14:textId="77777777" w:rsidR="001F3C1F" w:rsidRDefault="001F3C1F" w:rsidP="00DA6AE5">
      <w:pPr>
        <w:pStyle w:val="Heading1"/>
      </w:pPr>
      <w:r>
        <w:t>&gt;&gt; &gt;&gt;         var a = {</w:t>
      </w:r>
    </w:p>
    <w:p w14:paraId="2F646D92" w14:textId="77777777" w:rsidR="001F3C1F" w:rsidRDefault="001F3C1F" w:rsidP="00DA6AE5">
      <w:pPr>
        <w:pStyle w:val="Heading1"/>
      </w:pPr>
      <w:r>
        <w:t>&gt;&gt; &gt;&gt;             _next: function() {</w:t>
      </w:r>
    </w:p>
    <w:p w14:paraId="3ACC4D83" w14:textId="77777777" w:rsidR="001F3C1F" w:rsidRDefault="001F3C1F" w:rsidP="00DA6AE5">
      <w:pPr>
        <w:pStyle w:val="Heading1"/>
      </w:pPr>
      <w:r>
        <w:t>&gt;&gt; &gt;&gt;                 var e = i;</w:t>
      </w:r>
    </w:p>
    <w:p w14:paraId="4AC65B67" w14:textId="77777777" w:rsidR="001F3C1F" w:rsidRDefault="001F3C1F" w:rsidP="00DA6AE5">
      <w:pPr>
        <w:pStyle w:val="Heading1"/>
      </w:pPr>
      <w:r>
        <w:t>&gt;&gt; &gt;&gt;                 if (i = e ? e.getNext() : null,</w:t>
      </w:r>
    </w:p>
    <w:p w14:paraId="36AD5CD4" w14:textId="77777777" w:rsidR="001F3C1F" w:rsidRDefault="001F3C1F" w:rsidP="00DA6AE5">
      <w:pPr>
        <w:pStyle w:val="Heading1"/>
      </w:pPr>
      <w:r>
        <w:t>&gt;&gt; &gt;&gt;                 !e) {</w:t>
      </w:r>
    </w:p>
    <w:p w14:paraId="33CF05C3" w14:textId="77777777" w:rsidR="001F3C1F" w:rsidRDefault="001F3C1F" w:rsidP="00DA6AE5">
      <w:pPr>
        <w:pStyle w:val="Heading1"/>
      </w:pPr>
      <w:r>
        <w:t>&gt;&gt; &gt;&gt;                     var t = o;</w:t>
      </w:r>
    </w:p>
    <w:p w14:paraId="281CCE07" w14:textId="77777777" w:rsidR="001F3C1F" w:rsidRDefault="001F3C1F" w:rsidP="00DA6AE5">
      <w:pPr>
        <w:pStyle w:val="Heading1"/>
      </w:pPr>
      <w:r>
        <w:t>&gt;&gt; &gt;&gt;                     t &amp;&amp; t.length &gt; 0 &amp;&amp; (fe(t, (function(e) {</w:t>
      </w:r>
    </w:p>
    <w:p w14:paraId="7418A141" w14:textId="77777777" w:rsidR="001F3C1F" w:rsidRDefault="001F3C1F" w:rsidP="00DA6AE5">
      <w:pPr>
        <w:pStyle w:val="Heading1"/>
      </w:pPr>
      <w:r>
        <w:t>&gt;&gt; &gt;&gt;                         try {</w:t>
      </w:r>
    </w:p>
    <w:p w14:paraId="6FEF3C16" w14:textId="77777777" w:rsidR="001F3C1F" w:rsidRDefault="001F3C1F" w:rsidP="00DA6AE5">
      <w:pPr>
        <w:pStyle w:val="Heading1"/>
      </w:pPr>
      <w:r>
        <w:t>&gt;&gt; &gt;&gt;                             e.func.call(e.self, e.args)</w:t>
      </w:r>
    </w:p>
    <w:p w14:paraId="47E11366" w14:textId="77777777" w:rsidR="001F3C1F" w:rsidRDefault="001F3C1F" w:rsidP="00DA6AE5">
      <w:pPr>
        <w:pStyle w:val="Heading1"/>
      </w:pPr>
      <w:r>
        <w:t>&gt;&gt; &gt;&gt;                         } catch (e) {</w:t>
      </w:r>
    </w:p>
    <w:p w14:paraId="20B21031" w14:textId="77777777" w:rsidR="001F3C1F" w:rsidRDefault="001F3C1F" w:rsidP="00DA6AE5">
      <w:pPr>
        <w:pStyle w:val="Heading1"/>
      </w:pPr>
      <w:r>
        <w:t>&gt;&gt; &gt;&gt;                             gt(n.logger, 2, 73, "Unexpected Exception during onComplete - " + et(e))</w:t>
      </w:r>
    </w:p>
    <w:p w14:paraId="6A23DCFF" w14:textId="77777777" w:rsidR="001F3C1F" w:rsidRDefault="001F3C1F" w:rsidP="00DA6AE5">
      <w:pPr>
        <w:pStyle w:val="Heading1"/>
      </w:pPr>
      <w:r>
        <w:t>&gt;&gt; &gt;&gt;                         }</w:t>
      </w:r>
    </w:p>
    <w:p w14:paraId="7CE2217D" w14:textId="77777777" w:rsidR="001F3C1F" w:rsidRDefault="001F3C1F" w:rsidP="00DA6AE5">
      <w:pPr>
        <w:pStyle w:val="Heading1"/>
      </w:pPr>
      <w:r>
        <w:t>&gt;&gt; &gt;&gt;                     }</w:t>
      </w:r>
    </w:p>
    <w:p w14:paraId="0A2BA61C" w14:textId="77777777" w:rsidR="001F3C1F" w:rsidRDefault="001F3C1F" w:rsidP="00DA6AE5">
      <w:pPr>
        <w:pStyle w:val="Heading1"/>
      </w:pPr>
      <w:r>
        <w:lastRenderedPageBreak/>
        <w:t>&gt;&gt; &gt;&gt;                     )),</w:t>
      </w:r>
    </w:p>
    <w:p w14:paraId="479030A6" w14:textId="77777777" w:rsidR="001F3C1F" w:rsidRDefault="001F3C1F" w:rsidP="00DA6AE5">
      <w:pPr>
        <w:pStyle w:val="Heading1"/>
      </w:pPr>
      <w:r>
        <w:t>&gt;&gt; &gt;&gt;                     o = [])</w:t>
      </w:r>
    </w:p>
    <w:p w14:paraId="01A73E27" w14:textId="77777777" w:rsidR="001F3C1F" w:rsidRDefault="001F3C1F" w:rsidP="00DA6AE5">
      <w:pPr>
        <w:pStyle w:val="Heading1"/>
      </w:pPr>
      <w:r>
        <w:t>&gt;&gt; &gt;&gt;                 }</w:t>
      </w:r>
    </w:p>
    <w:p w14:paraId="08081C96" w14:textId="77777777" w:rsidR="001F3C1F" w:rsidRDefault="001F3C1F" w:rsidP="00DA6AE5">
      <w:pPr>
        <w:pStyle w:val="Heading1"/>
      </w:pPr>
      <w:r>
        <w:t>&gt;&gt; &gt;&gt;                 return e</w:t>
      </w:r>
    </w:p>
    <w:p w14:paraId="3A3D65BC" w14:textId="77777777" w:rsidR="001F3C1F" w:rsidRDefault="001F3C1F" w:rsidP="00DA6AE5">
      <w:pPr>
        <w:pStyle w:val="Heading1"/>
      </w:pPr>
      <w:r>
        <w:t>&gt;&gt; &gt;&gt;             },</w:t>
      </w:r>
    </w:p>
    <w:p w14:paraId="6074A7F6" w14:textId="77777777" w:rsidR="001F3C1F" w:rsidRDefault="001F3C1F" w:rsidP="00DA6AE5">
      <w:pPr>
        <w:pStyle w:val="Heading1"/>
      </w:pPr>
      <w:r>
        <w:t>&gt;&gt; &gt;&gt;             ctx: {</w:t>
      </w:r>
    </w:p>
    <w:p w14:paraId="765C759C" w14:textId="77777777" w:rsidR="001F3C1F" w:rsidRDefault="001F3C1F" w:rsidP="00DA6AE5">
      <w:pPr>
        <w:pStyle w:val="Heading1"/>
      </w:pPr>
      <w:r>
        <w:t>&gt;&gt; &gt;&gt;                 core: function() {</w:t>
      </w:r>
    </w:p>
    <w:p w14:paraId="5418DB6E" w14:textId="77777777" w:rsidR="001F3C1F" w:rsidRDefault="001F3C1F" w:rsidP="00DA6AE5">
      <w:pPr>
        <w:pStyle w:val="Heading1"/>
      </w:pPr>
      <w:r>
        <w:t>&gt;&gt; &gt;&gt;                     return n</w:t>
      </w:r>
    </w:p>
    <w:p w14:paraId="58A6EB3E" w14:textId="77777777" w:rsidR="001F3C1F" w:rsidRDefault="001F3C1F" w:rsidP="00DA6AE5">
      <w:pPr>
        <w:pStyle w:val="Heading1"/>
      </w:pPr>
      <w:r>
        <w:t>&gt;&gt; &gt;&gt;                 },</w:t>
      </w:r>
    </w:p>
    <w:p w14:paraId="169B9306" w14:textId="77777777" w:rsidR="001F3C1F" w:rsidRDefault="001F3C1F" w:rsidP="00DA6AE5">
      <w:pPr>
        <w:pStyle w:val="Heading1"/>
      </w:pPr>
      <w:r>
        <w:t>&gt;&gt; &gt;&gt;                 diagLog: function() {</w:t>
      </w:r>
    </w:p>
    <w:p w14:paraId="69641D6D" w14:textId="77777777" w:rsidR="001F3C1F" w:rsidRDefault="001F3C1F" w:rsidP="00DA6AE5">
      <w:pPr>
        <w:pStyle w:val="Heading1"/>
      </w:pPr>
      <w:r>
        <w:t>&gt;&gt; &gt;&gt;                     return function(e, t) {</w:t>
      </w:r>
    </w:p>
    <w:p w14:paraId="40C9CD0B" w14:textId="77777777" w:rsidR="001F3C1F" w:rsidRDefault="001F3C1F" w:rsidP="00DA6AE5">
      <w:pPr>
        <w:pStyle w:val="Heading1"/>
      </w:pPr>
      <w:r>
        <w:t>&gt;&gt; &gt;&gt;                         return (e || {}).logger || new ht(t)</w:t>
      </w:r>
    </w:p>
    <w:p w14:paraId="18CBEECC" w14:textId="77777777" w:rsidR="001F3C1F" w:rsidRDefault="001F3C1F" w:rsidP="00DA6AE5">
      <w:pPr>
        <w:pStyle w:val="Heading1"/>
      </w:pPr>
      <w:r>
        <w:t>&gt;&gt; &gt;&gt;                     }(n, t)</w:t>
      </w:r>
    </w:p>
    <w:p w14:paraId="6294CCBE" w14:textId="77777777" w:rsidR="001F3C1F" w:rsidRDefault="001F3C1F" w:rsidP="00DA6AE5">
      <w:pPr>
        <w:pStyle w:val="Heading1"/>
      </w:pPr>
      <w:r>
        <w:t>&gt;&gt; &gt;&gt;                 },</w:t>
      </w:r>
    </w:p>
    <w:p w14:paraId="017F7D8D" w14:textId="77777777" w:rsidR="001F3C1F" w:rsidRDefault="001F3C1F" w:rsidP="00DA6AE5">
      <w:pPr>
        <w:pStyle w:val="Heading1"/>
      </w:pPr>
      <w:r>
        <w:t>&gt;&gt; &gt;&gt;                 getCfg: function() {</w:t>
      </w:r>
    </w:p>
    <w:p w14:paraId="13004C9D" w14:textId="77777777" w:rsidR="001F3C1F" w:rsidRDefault="001F3C1F" w:rsidP="00DA6AE5">
      <w:pPr>
        <w:pStyle w:val="Heading1"/>
      </w:pPr>
      <w:r>
        <w:t>&gt;&gt; &gt;&gt;                     return t</w:t>
      </w:r>
    </w:p>
    <w:p w14:paraId="0D87D3F8" w14:textId="77777777" w:rsidR="001F3C1F" w:rsidRDefault="001F3C1F" w:rsidP="00DA6AE5">
      <w:pPr>
        <w:pStyle w:val="Heading1"/>
      </w:pPr>
      <w:r>
        <w:t>&gt;&gt; &gt;&gt;                 },</w:t>
      </w:r>
    </w:p>
    <w:p w14:paraId="2EDB8129" w14:textId="77777777" w:rsidR="001F3C1F" w:rsidRDefault="001F3C1F" w:rsidP="00DA6AE5">
      <w:pPr>
        <w:pStyle w:val="Heading1"/>
      </w:pPr>
      <w:r>
        <w:t>&gt;&gt; &gt;&gt;                 getExtCfg: s,</w:t>
      </w:r>
    </w:p>
    <w:p w14:paraId="35F6DC99" w14:textId="77777777" w:rsidR="001F3C1F" w:rsidRDefault="001F3C1F" w:rsidP="00DA6AE5">
      <w:pPr>
        <w:pStyle w:val="Heading1"/>
      </w:pPr>
      <w:r>
        <w:t>&gt;&gt; &gt;&gt;                 getConfig: function(e, n, r) {</w:t>
      </w:r>
    </w:p>
    <w:p w14:paraId="5A799B7B" w14:textId="77777777" w:rsidR="001F3C1F" w:rsidRDefault="001F3C1F" w:rsidP="00DA6AE5">
      <w:pPr>
        <w:pStyle w:val="Heading1"/>
      </w:pPr>
      <w:r>
        <w:t>&gt;&gt; &gt;&gt;                     void 0 === r &amp;&amp; (r = !1);</w:t>
      </w:r>
    </w:p>
    <w:p w14:paraId="064EA131" w14:textId="77777777" w:rsidR="001F3C1F" w:rsidRDefault="001F3C1F" w:rsidP="00DA6AE5">
      <w:pPr>
        <w:pStyle w:val="Heading1"/>
      </w:pPr>
      <w:r>
        <w:lastRenderedPageBreak/>
        <w:t>&gt;&gt; &gt;&gt;                     var i, o = s(e, null);</w:t>
      </w:r>
    </w:p>
    <w:p w14:paraId="118A90AC" w14:textId="77777777" w:rsidR="001F3C1F" w:rsidRDefault="001F3C1F" w:rsidP="00DA6AE5">
      <w:pPr>
        <w:pStyle w:val="Heading1"/>
      </w:pPr>
      <w:r>
        <w:t>&gt;&gt; &gt;&gt;                     o &amp;&amp; !K(o[n]) ? i = o[n] : t &amp;&amp; !K(t[n]) &amp;&amp; (i = t[n]);</w:t>
      </w:r>
    </w:p>
    <w:p w14:paraId="0BDCCEFC" w14:textId="77777777" w:rsidR="001F3C1F" w:rsidRDefault="001F3C1F" w:rsidP="00DA6AE5">
      <w:pPr>
        <w:pStyle w:val="Heading1"/>
      </w:pPr>
      <w:r>
        <w:t>&gt;&gt; &gt;&gt;                     return K(i) ? r : i</w:t>
      </w:r>
    </w:p>
    <w:p w14:paraId="30FD4B60" w14:textId="77777777" w:rsidR="001F3C1F" w:rsidRDefault="001F3C1F" w:rsidP="00DA6AE5">
      <w:pPr>
        <w:pStyle w:val="Heading1"/>
      </w:pPr>
      <w:r>
        <w:t>&gt;&gt; &gt;&gt;                 },</w:t>
      </w:r>
    </w:p>
    <w:p w14:paraId="004173B3" w14:textId="77777777" w:rsidR="001F3C1F" w:rsidRDefault="001F3C1F" w:rsidP="00DA6AE5">
      <w:pPr>
        <w:pStyle w:val="Heading1"/>
      </w:pPr>
      <w:r>
        <w:t>&gt;&gt; &gt;&gt;                 hasNext: function() {</w:t>
      </w:r>
    </w:p>
    <w:p w14:paraId="6A005AFD" w14:textId="77777777" w:rsidR="001F3C1F" w:rsidRDefault="001F3C1F" w:rsidP="00DA6AE5">
      <w:pPr>
        <w:pStyle w:val="Heading1"/>
      </w:pPr>
      <w:r>
        <w:t>&gt;&gt; &gt;&gt;                     return !!i</w:t>
      </w:r>
    </w:p>
    <w:p w14:paraId="2AAF8842" w14:textId="77777777" w:rsidR="001F3C1F" w:rsidRDefault="001F3C1F" w:rsidP="00DA6AE5">
      <w:pPr>
        <w:pStyle w:val="Heading1"/>
      </w:pPr>
      <w:r>
        <w:t>&gt;&gt; &gt;&gt;                 },</w:t>
      </w:r>
    </w:p>
    <w:p w14:paraId="2B0B26DE" w14:textId="77777777" w:rsidR="001F3C1F" w:rsidRDefault="001F3C1F" w:rsidP="00DA6AE5">
      <w:pPr>
        <w:pStyle w:val="Heading1"/>
      </w:pPr>
      <w:r>
        <w:t>&gt;&gt; &gt;&gt;                 getNext: function() {</w:t>
      </w:r>
    </w:p>
    <w:p w14:paraId="65DED2C9" w14:textId="77777777" w:rsidR="001F3C1F" w:rsidRDefault="001F3C1F" w:rsidP="00DA6AE5">
      <w:pPr>
        <w:pStyle w:val="Heading1"/>
      </w:pPr>
      <w:r>
        <w:t>&gt;&gt; &gt;&gt;                     return i</w:t>
      </w:r>
    </w:p>
    <w:p w14:paraId="30495571" w14:textId="77777777" w:rsidR="001F3C1F" w:rsidRDefault="001F3C1F" w:rsidP="00DA6AE5">
      <w:pPr>
        <w:pStyle w:val="Heading1"/>
      </w:pPr>
      <w:r>
        <w:t>&gt;&gt; &gt;&gt;                 },</w:t>
      </w:r>
    </w:p>
    <w:p w14:paraId="085FA386" w14:textId="77777777" w:rsidR="001F3C1F" w:rsidRDefault="001F3C1F" w:rsidP="00DA6AE5">
      <w:pPr>
        <w:pStyle w:val="Heading1"/>
      </w:pPr>
      <w:r>
        <w:t>&gt;&gt; &gt;&gt;                 setNext: function(e) {</w:t>
      </w:r>
    </w:p>
    <w:p w14:paraId="58110C7E" w14:textId="77777777" w:rsidR="001F3C1F" w:rsidRDefault="001F3C1F" w:rsidP="00DA6AE5">
      <w:pPr>
        <w:pStyle w:val="Heading1"/>
      </w:pPr>
      <w:r>
        <w:t>&gt;&gt; &gt;&gt;                     i = e</w:t>
      </w:r>
    </w:p>
    <w:p w14:paraId="21191C2F" w14:textId="77777777" w:rsidR="001F3C1F" w:rsidRDefault="001F3C1F" w:rsidP="00DA6AE5">
      <w:pPr>
        <w:pStyle w:val="Heading1"/>
      </w:pPr>
      <w:r>
        <w:t>&gt;&gt; &gt;&gt;                 },</w:t>
      </w:r>
    </w:p>
    <w:p w14:paraId="5B5B0BD1" w14:textId="77777777" w:rsidR="001F3C1F" w:rsidRDefault="001F3C1F" w:rsidP="00DA6AE5">
      <w:pPr>
        <w:pStyle w:val="Heading1"/>
      </w:pPr>
      <w:r>
        <w:t>&gt;&gt; &gt;&gt;                 iterate: function(e) {</w:t>
      </w:r>
    </w:p>
    <w:p w14:paraId="4EE13B79" w14:textId="77777777" w:rsidR="001F3C1F" w:rsidRDefault="001F3C1F" w:rsidP="00DA6AE5">
      <w:pPr>
        <w:pStyle w:val="Heading1"/>
      </w:pPr>
      <w:r>
        <w:t>&gt;&gt; &gt;&gt;                     var t;</w:t>
      </w:r>
    </w:p>
    <w:p w14:paraId="31B37609" w14:textId="77777777" w:rsidR="001F3C1F" w:rsidRDefault="001F3C1F" w:rsidP="00DA6AE5">
      <w:pPr>
        <w:pStyle w:val="Heading1"/>
      </w:pPr>
      <w:r>
        <w:t>&gt;&gt; &gt;&gt;                     for (; t = a._next(); ) {</w:t>
      </w:r>
    </w:p>
    <w:p w14:paraId="4CC41262" w14:textId="77777777" w:rsidR="001F3C1F" w:rsidRDefault="001F3C1F" w:rsidP="00DA6AE5">
      <w:pPr>
        <w:pStyle w:val="Heading1"/>
      </w:pPr>
      <w:r>
        <w:t>&gt;&gt; &gt;&gt;                         var n = t.getPlugin();</w:t>
      </w:r>
    </w:p>
    <w:p w14:paraId="19020EA6" w14:textId="77777777" w:rsidR="001F3C1F" w:rsidRDefault="001F3C1F" w:rsidP="00DA6AE5">
      <w:pPr>
        <w:pStyle w:val="Heading1"/>
      </w:pPr>
      <w:r>
        <w:t>&gt;&gt; &gt;&gt;                         n &amp;&amp; e(n)</w:t>
      </w:r>
    </w:p>
    <w:p w14:paraId="7EF8AFFF" w14:textId="77777777" w:rsidR="001F3C1F" w:rsidRDefault="001F3C1F" w:rsidP="00DA6AE5">
      <w:pPr>
        <w:pStyle w:val="Heading1"/>
      </w:pPr>
      <w:r>
        <w:t>&gt;&gt; &gt;&gt;                     }</w:t>
      </w:r>
    </w:p>
    <w:p w14:paraId="2584C499" w14:textId="77777777" w:rsidR="001F3C1F" w:rsidRDefault="001F3C1F" w:rsidP="00DA6AE5">
      <w:pPr>
        <w:pStyle w:val="Heading1"/>
      </w:pPr>
      <w:r>
        <w:t>&gt;&gt; &gt;&gt;                 },</w:t>
      </w:r>
    </w:p>
    <w:p w14:paraId="7176D7E7" w14:textId="77777777" w:rsidR="001F3C1F" w:rsidRDefault="001F3C1F" w:rsidP="00DA6AE5">
      <w:pPr>
        <w:pStyle w:val="Heading1"/>
      </w:pPr>
      <w:r>
        <w:lastRenderedPageBreak/>
        <w:t>&gt;&gt; &gt;&gt;                 onComplete: function(e, t) {</w:t>
      </w:r>
    </w:p>
    <w:p w14:paraId="7745AD34" w14:textId="77777777" w:rsidR="001F3C1F" w:rsidRDefault="001F3C1F" w:rsidP="00DA6AE5">
      <w:pPr>
        <w:pStyle w:val="Heading1"/>
      </w:pPr>
      <w:r>
        <w:t>&gt;&gt; &gt;&gt;                     for (var n = [], r = 2; r &lt; arguments.length; r++)</w:t>
      </w:r>
    </w:p>
    <w:p w14:paraId="4712A07F" w14:textId="77777777" w:rsidR="001F3C1F" w:rsidRDefault="001F3C1F" w:rsidP="00DA6AE5">
      <w:pPr>
        <w:pStyle w:val="Heading1"/>
      </w:pPr>
      <w:r>
        <w:t>&gt;&gt; &gt;&gt;                         n[r - 2] = arguments[r];</w:t>
      </w:r>
    </w:p>
    <w:p w14:paraId="30A404AD" w14:textId="77777777" w:rsidR="001F3C1F" w:rsidRDefault="001F3C1F" w:rsidP="00DA6AE5">
      <w:pPr>
        <w:pStyle w:val="Heading1"/>
      </w:pPr>
      <w:r>
        <w:t>&gt;&gt; &gt;&gt;                     e &amp;&amp; o.push({</w:t>
      </w:r>
    </w:p>
    <w:p w14:paraId="1F5420D7" w14:textId="77777777" w:rsidR="001F3C1F" w:rsidRDefault="001F3C1F" w:rsidP="00DA6AE5">
      <w:pPr>
        <w:pStyle w:val="Heading1"/>
      </w:pPr>
      <w:r>
        <w:t>&gt;&gt; &gt;&gt;                         func: e,</w:t>
      </w:r>
    </w:p>
    <w:p w14:paraId="797C9039" w14:textId="77777777" w:rsidR="001F3C1F" w:rsidRDefault="001F3C1F" w:rsidP="00DA6AE5">
      <w:pPr>
        <w:pStyle w:val="Heading1"/>
      </w:pPr>
      <w:r>
        <w:t>&gt;&gt; &gt;&gt;                         self: G(t) ? a.ctx : t,</w:t>
      </w:r>
    </w:p>
    <w:p w14:paraId="3AB5DCC8" w14:textId="77777777" w:rsidR="001F3C1F" w:rsidRDefault="001F3C1F" w:rsidP="00DA6AE5">
      <w:pPr>
        <w:pStyle w:val="Heading1"/>
      </w:pPr>
      <w:r>
        <w:t>&gt;&gt; &gt;&gt;                         args: n</w:t>
      </w:r>
    </w:p>
    <w:p w14:paraId="6DE3CB15" w14:textId="77777777" w:rsidR="001F3C1F" w:rsidRDefault="001F3C1F" w:rsidP="00DA6AE5">
      <w:pPr>
        <w:pStyle w:val="Heading1"/>
      </w:pPr>
      <w:r>
        <w:t>&gt;&gt; &gt;&gt;                     })</w:t>
      </w:r>
    </w:p>
    <w:p w14:paraId="56F2CA15" w14:textId="77777777" w:rsidR="001F3C1F" w:rsidRDefault="001F3C1F" w:rsidP="00DA6AE5">
      <w:pPr>
        <w:pStyle w:val="Heading1"/>
      </w:pPr>
      <w:r>
        <w:t>&gt;&gt; &gt;&gt;                 }</w:t>
      </w:r>
    </w:p>
    <w:p w14:paraId="3B3F5F5F" w14:textId="77777777" w:rsidR="001F3C1F" w:rsidRDefault="001F3C1F" w:rsidP="00DA6AE5">
      <w:pPr>
        <w:pStyle w:val="Heading1"/>
      </w:pPr>
      <w:r>
        <w:t>&gt;&gt; &gt;&gt;             }</w:t>
      </w:r>
    </w:p>
    <w:p w14:paraId="093A8DE4" w14:textId="77777777" w:rsidR="001F3C1F" w:rsidRDefault="001F3C1F" w:rsidP="00DA6AE5">
      <w:pPr>
        <w:pStyle w:val="Heading1"/>
      </w:pPr>
      <w:r>
        <w:t>&gt;&gt; &gt;&gt;         };</w:t>
      </w:r>
    </w:p>
    <w:p w14:paraId="26621728" w14:textId="77777777" w:rsidR="001F3C1F" w:rsidRDefault="001F3C1F" w:rsidP="00DA6AE5">
      <w:pPr>
        <w:pStyle w:val="Heading1"/>
      </w:pPr>
      <w:r>
        <w:t>&gt;&gt; &gt;&gt;         function s(e, n, r) {</w:t>
      </w:r>
    </w:p>
    <w:p w14:paraId="1C1F1D45" w14:textId="77777777" w:rsidR="001F3C1F" w:rsidRDefault="001F3C1F" w:rsidP="00DA6AE5">
      <w:pPr>
        <w:pStyle w:val="Heading1"/>
      </w:pPr>
      <w:r>
        <w:t>&gt;&gt; &gt;&gt;             var i;</w:t>
      </w:r>
    </w:p>
    <w:p w14:paraId="70B29B55" w14:textId="77777777" w:rsidR="001F3C1F" w:rsidRDefault="001F3C1F" w:rsidP="00DA6AE5">
      <w:pPr>
        <w:pStyle w:val="Heading1"/>
      </w:pPr>
      <w:r>
        <w:t>&gt;&gt; &gt;&gt;             if (void 0 === n &amp;&amp; (n = {}),</w:t>
      </w:r>
    </w:p>
    <w:p w14:paraId="0EFDFFB9" w14:textId="77777777" w:rsidR="001F3C1F" w:rsidRDefault="001F3C1F" w:rsidP="00DA6AE5">
      <w:pPr>
        <w:pStyle w:val="Heading1"/>
      </w:pPr>
      <w:r>
        <w:t>&gt;&gt; &gt;&gt;             void 0 === r &amp;&amp; (r = 0),</w:t>
      </w:r>
    </w:p>
    <w:p w14:paraId="414808CA" w14:textId="77777777" w:rsidR="001F3C1F" w:rsidRDefault="001F3C1F" w:rsidP="00DA6AE5">
      <w:pPr>
        <w:pStyle w:val="Heading1"/>
      </w:pPr>
      <w:r>
        <w:t>&gt;&gt; &gt;&gt;             t) {</w:t>
      </w:r>
    </w:p>
    <w:p w14:paraId="03860A26" w14:textId="77777777" w:rsidR="001F3C1F" w:rsidRDefault="001F3C1F" w:rsidP="00DA6AE5">
      <w:pPr>
        <w:pStyle w:val="Heading1"/>
      </w:pPr>
      <w:r>
        <w:t>&gt;&gt; &gt;&gt;                 var o = t.extensionConfig;</w:t>
      </w:r>
    </w:p>
    <w:p w14:paraId="48400256" w14:textId="77777777" w:rsidR="001F3C1F" w:rsidRDefault="001F3C1F" w:rsidP="00DA6AE5">
      <w:pPr>
        <w:pStyle w:val="Heading1"/>
      </w:pPr>
      <w:r>
        <w:t>&gt;&gt; &gt;&gt;                 o &amp;&amp; e &amp;&amp; (i = o[e])</w:t>
      </w:r>
    </w:p>
    <w:p w14:paraId="5AA66F5D" w14:textId="77777777" w:rsidR="001F3C1F" w:rsidRDefault="001F3C1F" w:rsidP="00DA6AE5">
      <w:pPr>
        <w:pStyle w:val="Heading1"/>
      </w:pPr>
      <w:r>
        <w:t>&gt;&gt; &gt;&gt;             }</w:t>
      </w:r>
    </w:p>
    <w:p w14:paraId="3E0B1F9F" w14:textId="77777777" w:rsidR="001F3C1F" w:rsidRDefault="001F3C1F" w:rsidP="00DA6AE5">
      <w:pPr>
        <w:pStyle w:val="Heading1"/>
      </w:pPr>
      <w:r>
        <w:t>&gt;&gt; &gt;&gt;             if (i) {</w:t>
      </w:r>
    </w:p>
    <w:p w14:paraId="4BC8F2A0" w14:textId="77777777" w:rsidR="001F3C1F" w:rsidRDefault="001F3C1F" w:rsidP="00DA6AE5">
      <w:pPr>
        <w:pStyle w:val="Heading1"/>
      </w:pPr>
      <w:r>
        <w:lastRenderedPageBreak/>
        <w:t>&gt;&gt; &gt;&gt;                 if (X(n) &amp;&amp; 0 !== r) {</w:t>
      </w:r>
    </w:p>
    <w:p w14:paraId="7710B21F" w14:textId="77777777" w:rsidR="001F3C1F" w:rsidRDefault="001F3C1F" w:rsidP="00DA6AE5">
      <w:pPr>
        <w:pStyle w:val="Heading1"/>
      </w:pPr>
      <w:r>
        <w:t>&gt;&gt; &gt;&gt;                     var a = Fe(!0, n, i);</w:t>
      </w:r>
    </w:p>
    <w:p w14:paraId="568E52D6" w14:textId="77777777" w:rsidR="001F3C1F" w:rsidRDefault="001F3C1F" w:rsidP="00DA6AE5">
      <w:pPr>
        <w:pStyle w:val="Heading1"/>
      </w:pPr>
      <w:r>
        <w:t>&gt;&gt; &gt;&gt;                     t &amp;&amp; 2 === r &amp;&amp; ee(n, (function(e) {</w:t>
      </w:r>
    </w:p>
    <w:p w14:paraId="2D0CB416" w14:textId="77777777" w:rsidR="001F3C1F" w:rsidRDefault="001F3C1F" w:rsidP="00DA6AE5">
      <w:pPr>
        <w:pStyle w:val="Heading1"/>
      </w:pPr>
      <w:r>
        <w:t>&gt;&gt; &gt;&gt;                         if (K(a[e])) {</w:t>
      </w:r>
    </w:p>
    <w:p w14:paraId="5B656963" w14:textId="77777777" w:rsidR="001F3C1F" w:rsidRDefault="001F3C1F" w:rsidP="00DA6AE5">
      <w:pPr>
        <w:pStyle w:val="Heading1"/>
      </w:pPr>
      <w:r>
        <w:t>&gt;&gt; &gt;&gt;                             var n = t[e];</w:t>
      </w:r>
    </w:p>
    <w:p w14:paraId="5C88DA0C" w14:textId="77777777" w:rsidR="001F3C1F" w:rsidRDefault="001F3C1F" w:rsidP="00DA6AE5">
      <w:pPr>
        <w:pStyle w:val="Heading1"/>
      </w:pPr>
      <w:r>
        <w:t>&gt;&gt; &gt;&gt;                             K(n) || (a[e] = n)</w:t>
      </w:r>
    </w:p>
    <w:p w14:paraId="0921EB75" w14:textId="77777777" w:rsidR="001F3C1F" w:rsidRDefault="001F3C1F" w:rsidP="00DA6AE5">
      <w:pPr>
        <w:pStyle w:val="Heading1"/>
      </w:pPr>
      <w:r>
        <w:t>&gt;&gt; &gt;&gt;                         }</w:t>
      </w:r>
    </w:p>
    <w:p w14:paraId="7552ACF6" w14:textId="77777777" w:rsidR="001F3C1F" w:rsidRDefault="001F3C1F" w:rsidP="00DA6AE5">
      <w:pPr>
        <w:pStyle w:val="Heading1"/>
      </w:pPr>
      <w:r>
        <w:t>&gt;&gt; &gt;&gt;                     }</w:t>
      </w:r>
    </w:p>
    <w:p w14:paraId="7FC241D0" w14:textId="77777777" w:rsidR="001F3C1F" w:rsidRDefault="001F3C1F" w:rsidP="00DA6AE5">
      <w:pPr>
        <w:pStyle w:val="Heading1"/>
      </w:pPr>
      <w:r>
        <w:t>&gt;&gt; &gt;&gt;                     )),</w:t>
      </w:r>
    </w:p>
    <w:p w14:paraId="5A63D0DB" w14:textId="77777777" w:rsidR="001F3C1F" w:rsidRDefault="001F3C1F" w:rsidP="00DA6AE5">
      <w:pPr>
        <w:pStyle w:val="Heading1"/>
      </w:pPr>
      <w:r>
        <w:t>&gt;&gt; &gt;&gt;                     i = a</w:t>
      </w:r>
    </w:p>
    <w:p w14:paraId="42504AFC" w14:textId="77777777" w:rsidR="001F3C1F" w:rsidRDefault="001F3C1F" w:rsidP="00DA6AE5">
      <w:pPr>
        <w:pStyle w:val="Heading1"/>
      </w:pPr>
      <w:r>
        <w:t>&gt;&gt; &gt;&gt;                 }</w:t>
      </w:r>
    </w:p>
    <w:p w14:paraId="1D596ED4" w14:textId="77777777" w:rsidR="001F3C1F" w:rsidRDefault="001F3C1F" w:rsidP="00DA6AE5">
      <w:pPr>
        <w:pStyle w:val="Heading1"/>
      </w:pPr>
      <w:r>
        <w:t>&gt;&gt; &gt;&gt;             } else</w:t>
      </w:r>
    </w:p>
    <w:p w14:paraId="0AFD8739" w14:textId="77777777" w:rsidR="001F3C1F" w:rsidRDefault="001F3C1F" w:rsidP="00DA6AE5">
      <w:pPr>
        <w:pStyle w:val="Heading1"/>
      </w:pPr>
      <w:r>
        <w:t>&gt;&gt; &gt;&gt;                 i = n;</w:t>
      </w:r>
    </w:p>
    <w:p w14:paraId="3B393EC5" w14:textId="77777777" w:rsidR="001F3C1F" w:rsidRDefault="001F3C1F" w:rsidP="00DA6AE5">
      <w:pPr>
        <w:pStyle w:val="Heading1"/>
      </w:pPr>
      <w:r>
        <w:t>&gt;&gt; &gt;&gt;             return i</w:t>
      </w:r>
    </w:p>
    <w:p w14:paraId="1E29D3BA" w14:textId="77777777" w:rsidR="001F3C1F" w:rsidRDefault="001F3C1F" w:rsidP="00DA6AE5">
      <w:pPr>
        <w:pStyle w:val="Heading1"/>
      </w:pPr>
      <w:r>
        <w:t>&gt;&gt; &gt;&gt;         }</w:t>
      </w:r>
    </w:p>
    <w:p w14:paraId="45AC36F9" w14:textId="77777777" w:rsidR="001F3C1F" w:rsidRDefault="001F3C1F" w:rsidP="00DA6AE5">
      <w:pPr>
        <w:pStyle w:val="Heading1"/>
      </w:pPr>
      <w:r>
        <w:t>&gt;&gt; &gt;&gt;         return a</w:t>
      </w:r>
    </w:p>
    <w:p w14:paraId="7AC5D555" w14:textId="77777777" w:rsidR="001F3C1F" w:rsidRDefault="001F3C1F" w:rsidP="00DA6AE5">
      <w:pPr>
        <w:pStyle w:val="Heading1"/>
      </w:pPr>
      <w:r>
        <w:t>&gt;&gt; &gt;&gt;     }</w:t>
      </w:r>
    </w:p>
    <w:p w14:paraId="129606C8" w14:textId="77777777" w:rsidR="001F3C1F" w:rsidRDefault="001F3C1F" w:rsidP="00DA6AE5">
      <w:pPr>
        <w:pStyle w:val="Heading1"/>
      </w:pPr>
      <w:r>
        <w:t>&gt;&gt; &gt;&gt;     function Zn(e, t, n, r) {</w:t>
      </w:r>
    </w:p>
    <w:p w14:paraId="208EE586" w14:textId="77777777" w:rsidR="001F3C1F" w:rsidRDefault="001F3C1F" w:rsidP="00DA6AE5">
      <w:pPr>
        <w:pStyle w:val="Heading1"/>
      </w:pPr>
      <w:r>
        <w:t>&gt;&gt; &gt;&gt;         var i = Wn(e, t, n, r)</w:t>
      </w:r>
    </w:p>
    <w:p w14:paraId="2508085E" w14:textId="77777777" w:rsidR="001F3C1F" w:rsidRDefault="001F3C1F" w:rsidP="00DA6AE5">
      <w:pPr>
        <w:pStyle w:val="Heading1"/>
      </w:pPr>
      <w:r>
        <w:t>&gt;&gt; &gt;&gt;           , o = i.ctx;</w:t>
      </w:r>
    </w:p>
    <w:p w14:paraId="4035CAF3" w14:textId="77777777" w:rsidR="001F3C1F" w:rsidRDefault="001F3C1F" w:rsidP="00DA6AE5">
      <w:pPr>
        <w:pStyle w:val="Heading1"/>
      </w:pPr>
      <w:r>
        <w:lastRenderedPageBreak/>
        <w:t>&gt;&gt; &gt;&gt;         return o.processNext = function(e) {</w:t>
      </w:r>
    </w:p>
    <w:p w14:paraId="6AB7AD15" w14:textId="77777777" w:rsidR="001F3C1F" w:rsidRDefault="001F3C1F" w:rsidP="00DA6AE5">
      <w:pPr>
        <w:pStyle w:val="Heading1"/>
      </w:pPr>
      <w:r>
        <w:t>&gt;&gt; &gt;&gt;             var t = i._next();</w:t>
      </w:r>
    </w:p>
    <w:p w14:paraId="2377F28C" w14:textId="77777777" w:rsidR="001F3C1F" w:rsidRDefault="001F3C1F" w:rsidP="00DA6AE5">
      <w:pPr>
        <w:pStyle w:val="Heading1"/>
      </w:pPr>
      <w:r>
        <w:t>&gt;&gt; &gt;&gt;             return t &amp;&amp; t.processTelemetry(e, o),</w:t>
      </w:r>
    </w:p>
    <w:p w14:paraId="4BA09843" w14:textId="77777777" w:rsidR="001F3C1F" w:rsidRDefault="001F3C1F" w:rsidP="00DA6AE5">
      <w:pPr>
        <w:pStyle w:val="Heading1"/>
      </w:pPr>
      <w:r>
        <w:t>&gt;&gt; &gt;&gt;             !t</w:t>
      </w:r>
    </w:p>
    <w:p w14:paraId="6AFE0D0B" w14:textId="77777777" w:rsidR="001F3C1F" w:rsidRDefault="001F3C1F" w:rsidP="00DA6AE5">
      <w:pPr>
        <w:pStyle w:val="Heading1"/>
      </w:pPr>
      <w:r>
        <w:t>&gt;&gt; &gt;&gt;         }</w:t>
      </w:r>
    </w:p>
    <w:p w14:paraId="2F473C82" w14:textId="77777777" w:rsidR="001F3C1F" w:rsidRDefault="001F3C1F" w:rsidP="00DA6AE5">
      <w:pPr>
        <w:pStyle w:val="Heading1"/>
      </w:pPr>
      <w:r>
        <w:t>&gt;&gt; &gt;&gt;         ,</w:t>
      </w:r>
    </w:p>
    <w:p w14:paraId="5AE91513" w14:textId="77777777" w:rsidR="001F3C1F" w:rsidRDefault="001F3C1F" w:rsidP="00DA6AE5">
      <w:pPr>
        <w:pStyle w:val="Heading1"/>
      </w:pPr>
      <w:r>
        <w:t>&gt;&gt; &gt;&gt;         o.createNew = function(e, r) {</w:t>
      </w:r>
    </w:p>
    <w:p w14:paraId="3ADA6F8A" w14:textId="77777777" w:rsidR="001F3C1F" w:rsidRDefault="001F3C1F" w:rsidP="00DA6AE5">
      <w:pPr>
        <w:pStyle w:val="Heading1"/>
      </w:pPr>
      <w:r>
        <w:t>&gt;&gt; &gt;&gt;             return void 0 === e &amp;&amp; (e = null),</w:t>
      </w:r>
    </w:p>
    <w:p w14:paraId="68F5E1B7" w14:textId="77777777" w:rsidR="001F3C1F" w:rsidRDefault="001F3C1F" w:rsidP="00DA6AE5">
      <w:pPr>
        <w:pStyle w:val="Heading1"/>
      </w:pPr>
      <w:r>
        <w:t>&gt;&gt; &gt;&gt;             oe(e) &amp;&amp; (e = $n(e, t, n, r)),</w:t>
      </w:r>
    </w:p>
    <w:p w14:paraId="3BE1087D" w14:textId="77777777" w:rsidR="001F3C1F" w:rsidRDefault="001F3C1F" w:rsidP="00DA6AE5">
      <w:pPr>
        <w:pStyle w:val="Heading1"/>
      </w:pPr>
      <w:r>
        <w:t>&gt;&gt; &gt;&gt;             Zn(e || o.getNext(), t, n, r)</w:t>
      </w:r>
    </w:p>
    <w:p w14:paraId="430F898A" w14:textId="77777777" w:rsidR="001F3C1F" w:rsidRDefault="001F3C1F" w:rsidP="00DA6AE5">
      <w:pPr>
        <w:pStyle w:val="Heading1"/>
      </w:pPr>
      <w:r>
        <w:t>&gt;&gt; &gt;&gt;         }</w:t>
      </w:r>
    </w:p>
    <w:p w14:paraId="461C3CB6" w14:textId="77777777" w:rsidR="001F3C1F" w:rsidRDefault="001F3C1F" w:rsidP="00DA6AE5">
      <w:pPr>
        <w:pStyle w:val="Heading1"/>
      </w:pPr>
      <w:r>
        <w:t>&gt;&gt; &gt;&gt;         ,</w:t>
      </w:r>
    </w:p>
    <w:p w14:paraId="4451FA31" w14:textId="77777777" w:rsidR="001F3C1F" w:rsidRDefault="001F3C1F" w:rsidP="00DA6AE5">
      <w:pPr>
        <w:pStyle w:val="Heading1"/>
      </w:pPr>
      <w:r>
        <w:t>&gt;&gt; &gt;&gt;         o</w:t>
      </w:r>
    </w:p>
    <w:p w14:paraId="17F80F1B" w14:textId="77777777" w:rsidR="001F3C1F" w:rsidRDefault="001F3C1F" w:rsidP="00DA6AE5">
      <w:pPr>
        <w:pStyle w:val="Heading1"/>
      </w:pPr>
      <w:r>
        <w:t>&gt;&gt; &gt;&gt;     }</w:t>
      </w:r>
    </w:p>
    <w:p w14:paraId="22684877" w14:textId="77777777" w:rsidR="001F3C1F" w:rsidRDefault="001F3C1F" w:rsidP="00DA6AE5">
      <w:pPr>
        <w:pStyle w:val="Heading1"/>
      </w:pPr>
      <w:r>
        <w:t>&gt;&gt; &gt;&gt;     function Gn(e, t, n) {</w:t>
      </w:r>
    </w:p>
    <w:p w14:paraId="15B0C5EA" w14:textId="77777777" w:rsidR="001F3C1F" w:rsidRDefault="001F3C1F" w:rsidP="00DA6AE5">
      <w:pPr>
        <w:pStyle w:val="Heading1"/>
      </w:pPr>
      <w:r>
        <w:t>&gt;&gt; &gt;&gt;         var r = t.config || {}</w:t>
      </w:r>
    </w:p>
    <w:p w14:paraId="39A55CD4" w14:textId="77777777" w:rsidR="001F3C1F" w:rsidRDefault="001F3C1F" w:rsidP="00DA6AE5">
      <w:pPr>
        <w:pStyle w:val="Heading1"/>
      </w:pPr>
      <w:r>
        <w:t>&gt;&gt; &gt;&gt;           , i = Wn(e, r, t, n)</w:t>
      </w:r>
    </w:p>
    <w:p w14:paraId="17E6FB0C" w14:textId="77777777" w:rsidR="001F3C1F" w:rsidRDefault="001F3C1F" w:rsidP="00DA6AE5">
      <w:pPr>
        <w:pStyle w:val="Heading1"/>
      </w:pPr>
      <w:r>
        <w:t>&gt;&gt; &gt;&gt;           , o = i.ctx;</w:t>
      </w:r>
    </w:p>
    <w:p w14:paraId="1339C085" w14:textId="77777777" w:rsidR="001F3C1F" w:rsidRDefault="001F3C1F" w:rsidP="00DA6AE5">
      <w:pPr>
        <w:pStyle w:val="Heading1"/>
      </w:pPr>
      <w:r>
        <w:t>&gt;&gt; &gt;&gt;         return o.processNext = function(e) {</w:t>
      </w:r>
    </w:p>
    <w:p w14:paraId="299B7AE5" w14:textId="77777777" w:rsidR="001F3C1F" w:rsidRDefault="001F3C1F" w:rsidP="00DA6AE5">
      <w:pPr>
        <w:pStyle w:val="Heading1"/>
      </w:pPr>
      <w:r>
        <w:t>&gt;&gt; &gt;&gt;             var t = i._next();</w:t>
      </w:r>
    </w:p>
    <w:p w14:paraId="4CC66F18" w14:textId="77777777" w:rsidR="001F3C1F" w:rsidRDefault="001F3C1F" w:rsidP="00DA6AE5">
      <w:pPr>
        <w:pStyle w:val="Heading1"/>
      </w:pPr>
      <w:r>
        <w:lastRenderedPageBreak/>
        <w:t>&gt;&gt; &gt;&gt;             return t &amp;&amp; t.unload(o, e),</w:t>
      </w:r>
    </w:p>
    <w:p w14:paraId="73A0C5A1" w14:textId="77777777" w:rsidR="001F3C1F" w:rsidRDefault="001F3C1F" w:rsidP="00DA6AE5">
      <w:pPr>
        <w:pStyle w:val="Heading1"/>
      </w:pPr>
      <w:r>
        <w:t>&gt;&gt; &gt;&gt;             !t</w:t>
      </w:r>
    </w:p>
    <w:p w14:paraId="79CAB07D" w14:textId="77777777" w:rsidR="001F3C1F" w:rsidRDefault="001F3C1F" w:rsidP="00DA6AE5">
      <w:pPr>
        <w:pStyle w:val="Heading1"/>
      </w:pPr>
      <w:r>
        <w:t>&gt;&gt; &gt;&gt;         }</w:t>
      </w:r>
    </w:p>
    <w:p w14:paraId="6FE1A71D" w14:textId="77777777" w:rsidR="001F3C1F" w:rsidRDefault="001F3C1F" w:rsidP="00DA6AE5">
      <w:pPr>
        <w:pStyle w:val="Heading1"/>
      </w:pPr>
      <w:r>
        <w:t>&gt;&gt; &gt;&gt;         ,</w:t>
      </w:r>
    </w:p>
    <w:p w14:paraId="3ED4FF8B" w14:textId="77777777" w:rsidR="001F3C1F" w:rsidRDefault="001F3C1F" w:rsidP="00DA6AE5">
      <w:pPr>
        <w:pStyle w:val="Heading1"/>
      </w:pPr>
      <w:r>
        <w:t>&gt;&gt; &gt;&gt;         o.createNew = function(e, n) {</w:t>
      </w:r>
    </w:p>
    <w:p w14:paraId="0C5C42A7" w14:textId="77777777" w:rsidR="001F3C1F" w:rsidRDefault="001F3C1F" w:rsidP="00DA6AE5">
      <w:pPr>
        <w:pStyle w:val="Heading1"/>
      </w:pPr>
      <w:r>
        <w:t>&gt;&gt; &gt;&gt;             return void 0 === e &amp;&amp; (e = null),</w:t>
      </w:r>
    </w:p>
    <w:p w14:paraId="4A75BB43" w14:textId="77777777" w:rsidR="001F3C1F" w:rsidRDefault="001F3C1F" w:rsidP="00DA6AE5">
      <w:pPr>
        <w:pStyle w:val="Heading1"/>
      </w:pPr>
      <w:r>
        <w:t>&gt;&gt; &gt;&gt;             oe(e) &amp;&amp; (e = $n(e, r, t, n)),</w:t>
      </w:r>
    </w:p>
    <w:p w14:paraId="219DD4D4" w14:textId="77777777" w:rsidR="001F3C1F" w:rsidRDefault="001F3C1F" w:rsidP="00DA6AE5">
      <w:pPr>
        <w:pStyle w:val="Heading1"/>
      </w:pPr>
      <w:r>
        <w:t>&gt;&gt; &gt;&gt;             Gn(e || o.getNext(), t, n)</w:t>
      </w:r>
    </w:p>
    <w:p w14:paraId="3EFA9A8A" w14:textId="77777777" w:rsidR="001F3C1F" w:rsidRDefault="001F3C1F" w:rsidP="00DA6AE5">
      <w:pPr>
        <w:pStyle w:val="Heading1"/>
      </w:pPr>
      <w:r>
        <w:t>&gt;&gt; &gt;&gt;         }</w:t>
      </w:r>
    </w:p>
    <w:p w14:paraId="2F076B96" w14:textId="77777777" w:rsidR="001F3C1F" w:rsidRDefault="001F3C1F" w:rsidP="00DA6AE5">
      <w:pPr>
        <w:pStyle w:val="Heading1"/>
      </w:pPr>
      <w:r>
        <w:t>&gt;&gt; &gt;&gt;         ,</w:t>
      </w:r>
    </w:p>
    <w:p w14:paraId="4AB72FF6" w14:textId="77777777" w:rsidR="001F3C1F" w:rsidRDefault="001F3C1F" w:rsidP="00DA6AE5">
      <w:pPr>
        <w:pStyle w:val="Heading1"/>
      </w:pPr>
      <w:r>
        <w:t>&gt;&gt; &gt;&gt;         o</w:t>
      </w:r>
    </w:p>
    <w:p w14:paraId="70B7BB5E" w14:textId="77777777" w:rsidR="001F3C1F" w:rsidRDefault="001F3C1F" w:rsidP="00DA6AE5">
      <w:pPr>
        <w:pStyle w:val="Heading1"/>
      </w:pPr>
      <w:r>
        <w:t>&gt;&gt; &gt;&gt;     }</w:t>
      </w:r>
    </w:p>
    <w:p w14:paraId="539BFE88" w14:textId="77777777" w:rsidR="001F3C1F" w:rsidRDefault="001F3C1F" w:rsidP="00DA6AE5">
      <w:pPr>
        <w:pStyle w:val="Heading1"/>
      </w:pPr>
      <w:r>
        <w:t>&gt;&gt; &gt;&gt;     function Kn(e, t, n) {</w:t>
      </w:r>
    </w:p>
    <w:p w14:paraId="22808B23" w14:textId="77777777" w:rsidR="001F3C1F" w:rsidRDefault="001F3C1F" w:rsidP="00DA6AE5">
      <w:pPr>
        <w:pStyle w:val="Heading1"/>
      </w:pPr>
      <w:r>
        <w:t>&gt;&gt; &gt;&gt;         var r = t.config || {}</w:t>
      </w:r>
    </w:p>
    <w:p w14:paraId="38668E7D" w14:textId="77777777" w:rsidR="001F3C1F" w:rsidRDefault="001F3C1F" w:rsidP="00DA6AE5">
      <w:pPr>
        <w:pStyle w:val="Heading1"/>
      </w:pPr>
      <w:r>
        <w:t>&gt;&gt; &gt;&gt;           , i = Wn(e, r, t, n).ctx;</w:t>
      </w:r>
    </w:p>
    <w:p w14:paraId="517523E8" w14:textId="77777777" w:rsidR="001F3C1F" w:rsidRDefault="001F3C1F" w:rsidP="00DA6AE5">
      <w:pPr>
        <w:pStyle w:val="Heading1"/>
      </w:pPr>
      <w:r>
        <w:t>&gt;&gt; &gt;&gt;         return i.processNext = function(e) {</w:t>
      </w:r>
    </w:p>
    <w:p w14:paraId="15EF5499" w14:textId="77777777" w:rsidR="001F3C1F" w:rsidRDefault="001F3C1F" w:rsidP="00DA6AE5">
      <w:pPr>
        <w:pStyle w:val="Heading1"/>
      </w:pPr>
      <w:r>
        <w:t>&gt;&gt; &gt;&gt;             return i.iterate((function(t) {</w:t>
      </w:r>
    </w:p>
    <w:p w14:paraId="198D38D7" w14:textId="77777777" w:rsidR="001F3C1F" w:rsidRDefault="001F3C1F" w:rsidP="00DA6AE5">
      <w:pPr>
        <w:pStyle w:val="Heading1"/>
      </w:pPr>
      <w:r>
        <w:t>&gt;&gt; &gt;&gt;                 J(t.update) &amp;&amp; t.update(i, e)</w:t>
      </w:r>
    </w:p>
    <w:p w14:paraId="59CA5FFA" w14:textId="77777777" w:rsidR="001F3C1F" w:rsidRDefault="001F3C1F" w:rsidP="00DA6AE5">
      <w:pPr>
        <w:pStyle w:val="Heading1"/>
      </w:pPr>
      <w:r>
        <w:t>&gt;&gt; &gt;&gt;             }</w:t>
      </w:r>
    </w:p>
    <w:p w14:paraId="43D0EBC9" w14:textId="77777777" w:rsidR="001F3C1F" w:rsidRDefault="001F3C1F" w:rsidP="00DA6AE5">
      <w:pPr>
        <w:pStyle w:val="Heading1"/>
      </w:pPr>
      <w:r>
        <w:t>&gt;&gt; &gt;&gt;             ))</w:t>
      </w:r>
    </w:p>
    <w:p w14:paraId="40F2626C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2DB6B25C" w14:textId="77777777" w:rsidR="001F3C1F" w:rsidRDefault="001F3C1F" w:rsidP="00DA6AE5">
      <w:pPr>
        <w:pStyle w:val="Heading1"/>
      </w:pPr>
      <w:r>
        <w:t>&gt;&gt; &gt;&gt;         ,</w:t>
      </w:r>
    </w:p>
    <w:p w14:paraId="54E54731" w14:textId="77777777" w:rsidR="001F3C1F" w:rsidRDefault="001F3C1F" w:rsidP="00DA6AE5">
      <w:pPr>
        <w:pStyle w:val="Heading1"/>
      </w:pPr>
      <w:r>
        <w:t>&gt;&gt; &gt;&gt;         i.createNew = function(e, n) {</w:t>
      </w:r>
    </w:p>
    <w:p w14:paraId="7AE8FF7C" w14:textId="77777777" w:rsidR="001F3C1F" w:rsidRDefault="001F3C1F" w:rsidP="00DA6AE5">
      <w:pPr>
        <w:pStyle w:val="Heading1"/>
      </w:pPr>
      <w:r>
        <w:t>&gt;&gt; &gt;&gt;             return void 0 === e &amp;&amp; (e = null),</w:t>
      </w:r>
    </w:p>
    <w:p w14:paraId="579E2C56" w14:textId="77777777" w:rsidR="001F3C1F" w:rsidRDefault="001F3C1F" w:rsidP="00DA6AE5">
      <w:pPr>
        <w:pStyle w:val="Heading1"/>
      </w:pPr>
      <w:r>
        <w:t>&gt;&gt; &gt;&gt;             oe(e) &amp;&amp; (e = $n(e, r, t, n)),</w:t>
      </w:r>
    </w:p>
    <w:p w14:paraId="6A17B57B" w14:textId="77777777" w:rsidR="001F3C1F" w:rsidRDefault="001F3C1F" w:rsidP="00DA6AE5">
      <w:pPr>
        <w:pStyle w:val="Heading1"/>
      </w:pPr>
      <w:r>
        <w:t>&gt;&gt; &gt;&gt;             Kn(e || i.getNext(), t, n)</w:t>
      </w:r>
    </w:p>
    <w:p w14:paraId="2A9A3283" w14:textId="77777777" w:rsidR="001F3C1F" w:rsidRDefault="001F3C1F" w:rsidP="00DA6AE5">
      <w:pPr>
        <w:pStyle w:val="Heading1"/>
      </w:pPr>
      <w:r>
        <w:t>&gt;&gt; &gt;&gt;         }</w:t>
      </w:r>
    </w:p>
    <w:p w14:paraId="7890849B" w14:textId="77777777" w:rsidR="001F3C1F" w:rsidRDefault="001F3C1F" w:rsidP="00DA6AE5">
      <w:pPr>
        <w:pStyle w:val="Heading1"/>
      </w:pPr>
      <w:r>
        <w:t>&gt;&gt; &gt;&gt;         ,</w:t>
      </w:r>
    </w:p>
    <w:p w14:paraId="5B3C3747" w14:textId="77777777" w:rsidR="001F3C1F" w:rsidRDefault="001F3C1F" w:rsidP="00DA6AE5">
      <w:pPr>
        <w:pStyle w:val="Heading1"/>
      </w:pPr>
      <w:r>
        <w:t>&gt;&gt; &gt;&gt;         i</w:t>
      </w:r>
    </w:p>
    <w:p w14:paraId="30217A22" w14:textId="77777777" w:rsidR="001F3C1F" w:rsidRDefault="001F3C1F" w:rsidP="00DA6AE5">
      <w:pPr>
        <w:pStyle w:val="Heading1"/>
      </w:pPr>
      <w:r>
        <w:t>&gt;&gt; &gt;&gt;     }</w:t>
      </w:r>
    </w:p>
    <w:p w14:paraId="0F572DF1" w14:textId="77777777" w:rsidR="001F3C1F" w:rsidRDefault="001F3C1F" w:rsidP="00DA6AE5">
      <w:pPr>
        <w:pStyle w:val="Heading1"/>
      </w:pPr>
      <w:r>
        <w:t>&gt;&gt; &gt;&gt;     function $n(e, t, n, r) {</w:t>
      </w:r>
    </w:p>
    <w:p w14:paraId="1E8A23E3" w14:textId="77777777" w:rsidR="001F3C1F" w:rsidRDefault="001F3C1F" w:rsidP="00DA6AE5">
      <w:pPr>
        <w:pStyle w:val="Heading1"/>
      </w:pPr>
      <w:r>
        <w:t>&gt;&gt; &gt;&gt;         var i = null</w:t>
      </w:r>
    </w:p>
    <w:p w14:paraId="348F6AD2" w14:textId="77777777" w:rsidR="001F3C1F" w:rsidRDefault="001F3C1F" w:rsidP="00DA6AE5">
      <w:pPr>
        <w:pStyle w:val="Heading1"/>
      </w:pPr>
      <w:r>
        <w:t>&gt;&gt; &gt;&gt;           , o = !r;</w:t>
      </w:r>
    </w:p>
    <w:p w14:paraId="7D01CC55" w14:textId="77777777" w:rsidR="001F3C1F" w:rsidRDefault="001F3C1F" w:rsidP="00DA6AE5">
      <w:pPr>
        <w:pStyle w:val="Heading1"/>
      </w:pPr>
      <w:r>
        <w:t>&gt;&gt; &gt;&gt;         if (oe(e) &amp;&amp; e.length &gt; 0) {</w:t>
      </w:r>
    </w:p>
    <w:p w14:paraId="4908D51C" w14:textId="77777777" w:rsidR="001F3C1F" w:rsidRDefault="001F3C1F" w:rsidP="00DA6AE5">
      <w:pPr>
        <w:pStyle w:val="Heading1"/>
      </w:pPr>
      <w:r>
        <w:t>&gt;&gt; &gt;&gt;             var a = null;</w:t>
      </w:r>
    </w:p>
    <w:p w14:paraId="72E4734D" w14:textId="77777777" w:rsidR="001F3C1F" w:rsidRDefault="001F3C1F" w:rsidP="00DA6AE5">
      <w:pPr>
        <w:pStyle w:val="Heading1"/>
      </w:pPr>
      <w:r>
        <w:t>&gt;&gt; &gt;&gt;             fe(e, (function(e) {</w:t>
      </w:r>
    </w:p>
    <w:p w14:paraId="412852E6" w14:textId="77777777" w:rsidR="001F3C1F" w:rsidRDefault="001F3C1F" w:rsidP="00DA6AE5">
      <w:pPr>
        <w:pStyle w:val="Heading1"/>
      </w:pPr>
      <w:r>
        <w:t>&gt;&gt; &gt;&gt;                 if (o || r !== e || (o = !0),</w:t>
      </w:r>
    </w:p>
    <w:p w14:paraId="43011A32" w14:textId="77777777" w:rsidR="001F3C1F" w:rsidRDefault="001F3C1F" w:rsidP="00DA6AE5">
      <w:pPr>
        <w:pStyle w:val="Heading1"/>
      </w:pPr>
      <w:r>
        <w:t>&gt;&gt; &gt;&gt;                 o &amp;&amp; e &amp;&amp; J(e.processTelemetry)) {</w:t>
      </w:r>
    </w:p>
    <w:p w14:paraId="1C56C56F" w14:textId="77777777" w:rsidR="001F3C1F" w:rsidRDefault="001F3C1F" w:rsidP="00DA6AE5">
      <w:pPr>
        <w:pStyle w:val="Heading1"/>
      </w:pPr>
      <w:r>
        <w:t>&gt;&gt; &gt;&gt;                     var s = function(e, t, n) {</w:t>
      </w:r>
    </w:p>
    <w:p w14:paraId="47E101ED" w14:textId="77777777" w:rsidR="001F3C1F" w:rsidRDefault="001F3C1F" w:rsidP="00DA6AE5">
      <w:pPr>
        <w:pStyle w:val="Heading1"/>
      </w:pPr>
      <w:r>
        <w:t>&gt;&gt; &gt;&gt;                         var r, i = null, o = J(e.processTelemetry), a = J(e.setNextPlugin);</w:t>
      </w:r>
    </w:p>
    <w:p w14:paraId="1E13A955" w14:textId="77777777" w:rsidR="001F3C1F" w:rsidRDefault="001F3C1F" w:rsidP="00DA6AE5">
      <w:pPr>
        <w:pStyle w:val="Heading1"/>
      </w:pPr>
      <w:r>
        <w:lastRenderedPageBreak/>
        <w:t>&gt;&gt; &gt;&gt;                         r = e ? e.identifier + "-" + e.priority + "-" + Vn++ : "Unknown-0-" + Vn++;</w:t>
      </w:r>
    </w:p>
    <w:p w14:paraId="7353D940" w14:textId="77777777" w:rsidR="001F3C1F" w:rsidRDefault="001F3C1F" w:rsidP="00DA6AE5">
      <w:pPr>
        <w:pStyle w:val="Heading1"/>
      </w:pPr>
      <w:r>
        <w:t>&gt;&gt; &gt;&gt;                         var s = {</w:t>
      </w:r>
    </w:p>
    <w:p w14:paraId="72C24F01" w14:textId="77777777" w:rsidR="001F3C1F" w:rsidRDefault="001F3C1F" w:rsidP="00DA6AE5">
      <w:pPr>
        <w:pStyle w:val="Heading1"/>
      </w:pPr>
      <w:r>
        <w:t>&gt;&gt; &gt;&gt;                             getPlugin: function() {</w:t>
      </w:r>
    </w:p>
    <w:p w14:paraId="235DC2CA" w14:textId="77777777" w:rsidR="001F3C1F" w:rsidRDefault="001F3C1F" w:rsidP="00DA6AE5">
      <w:pPr>
        <w:pStyle w:val="Heading1"/>
      </w:pPr>
      <w:r>
        <w:t>&gt;&gt; &gt;&gt;                                 return e</w:t>
      </w:r>
    </w:p>
    <w:p w14:paraId="5F0688BC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18B88DD5" w14:textId="77777777" w:rsidR="001F3C1F" w:rsidRDefault="001F3C1F" w:rsidP="00DA6AE5">
      <w:pPr>
        <w:pStyle w:val="Heading1"/>
      </w:pPr>
      <w:r>
        <w:t>&gt;&gt; &gt;&gt;                             getNext: function() {</w:t>
      </w:r>
    </w:p>
    <w:p w14:paraId="7B25EFAE" w14:textId="77777777" w:rsidR="001F3C1F" w:rsidRDefault="001F3C1F" w:rsidP="00DA6AE5">
      <w:pPr>
        <w:pStyle w:val="Heading1"/>
      </w:pPr>
      <w:r>
        <w:t>&gt;&gt; &gt;&gt;                                 return i</w:t>
      </w:r>
    </w:p>
    <w:p w14:paraId="7968D51A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45C4400E" w14:textId="77777777" w:rsidR="001F3C1F" w:rsidRDefault="001F3C1F" w:rsidP="00DA6AE5">
      <w:pPr>
        <w:pStyle w:val="Heading1"/>
      </w:pPr>
      <w:r>
        <w:t>&gt;&gt; &gt;&gt;                             processTelemetry: function(t, n) {</w:t>
      </w:r>
    </w:p>
    <w:p w14:paraId="14DA2B6F" w14:textId="77777777" w:rsidR="001F3C1F" w:rsidRDefault="001F3C1F" w:rsidP="00DA6AE5">
      <w:pPr>
        <w:pStyle w:val="Heading1"/>
      </w:pPr>
      <w:r>
        <w:t>&gt;&gt; &gt;&gt;                                 c(n = n || l(), (function(n) {</w:t>
      </w:r>
    </w:p>
    <w:p w14:paraId="10C10CB5" w14:textId="77777777" w:rsidR="001F3C1F" w:rsidRDefault="001F3C1F" w:rsidP="00DA6AE5">
      <w:pPr>
        <w:pStyle w:val="Heading1"/>
      </w:pPr>
      <w:r>
        <w:t>&gt;&gt; &gt;&gt;                                     if (!e || !o)</w:t>
      </w:r>
    </w:p>
    <w:p w14:paraId="591124E3" w14:textId="77777777" w:rsidR="001F3C1F" w:rsidRDefault="001F3C1F" w:rsidP="00DA6AE5">
      <w:pPr>
        <w:pStyle w:val="Heading1"/>
      </w:pPr>
      <w:r>
        <w:t>&gt;&gt; &gt;&gt;                                         return !1;</w:t>
      </w:r>
    </w:p>
    <w:p w14:paraId="01C10DF5" w14:textId="77777777" w:rsidR="001F3C1F" w:rsidRDefault="001F3C1F" w:rsidP="00DA6AE5">
      <w:pPr>
        <w:pStyle w:val="Heading1"/>
      </w:pPr>
      <w:r>
        <w:t>&gt;&gt; &gt;&gt;                                     var r = qn(e);</w:t>
      </w:r>
    </w:p>
    <w:p w14:paraId="66411C49" w14:textId="77777777" w:rsidR="001F3C1F" w:rsidRDefault="001F3C1F" w:rsidP="00DA6AE5">
      <w:pPr>
        <w:pStyle w:val="Heading1"/>
      </w:pPr>
      <w:r>
        <w:t>&gt;&gt; &gt;&gt;                                     if (r.teardown || r.disabled)</w:t>
      </w:r>
    </w:p>
    <w:p w14:paraId="6AE703C5" w14:textId="77777777" w:rsidR="001F3C1F" w:rsidRDefault="001F3C1F" w:rsidP="00DA6AE5">
      <w:pPr>
        <w:pStyle w:val="Heading1"/>
      </w:pPr>
      <w:r>
        <w:t>&gt;&gt; &gt;&gt;                                         return !1;</w:t>
      </w:r>
    </w:p>
    <w:p w14:paraId="3B8898F3" w14:textId="77777777" w:rsidR="001F3C1F" w:rsidRDefault="001F3C1F" w:rsidP="00DA6AE5">
      <w:pPr>
        <w:pStyle w:val="Heading1"/>
      </w:pPr>
      <w:r>
        <w:t>&gt;&gt; &gt;&gt;                                     a &amp;&amp; e.setNextPlugin(i);</w:t>
      </w:r>
    </w:p>
    <w:p w14:paraId="026069D7" w14:textId="77777777" w:rsidR="001F3C1F" w:rsidRDefault="001F3C1F" w:rsidP="00DA6AE5">
      <w:pPr>
        <w:pStyle w:val="Heading1"/>
      </w:pPr>
      <w:r>
        <w:t>&gt;&gt; &gt;&gt;                                     return e.processTelemetry(t, n),</w:t>
      </w:r>
    </w:p>
    <w:p w14:paraId="47C8FC20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047D391D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304BDB7" w14:textId="77777777" w:rsidR="001F3C1F" w:rsidRDefault="001F3C1F" w:rsidP="00DA6AE5">
      <w:pPr>
        <w:pStyle w:val="Heading1"/>
      </w:pPr>
      <w:r>
        <w:t>&gt;&gt; &gt;&gt;                                 ), "processTelemetry", (function() {</w:t>
      </w:r>
    </w:p>
    <w:p w14:paraId="77EEE773" w14:textId="77777777" w:rsidR="001F3C1F" w:rsidRDefault="001F3C1F" w:rsidP="00DA6AE5">
      <w:pPr>
        <w:pStyle w:val="Heading1"/>
      </w:pPr>
      <w:r>
        <w:lastRenderedPageBreak/>
        <w:t>&gt;&gt; &gt;&gt;                                     return {</w:t>
      </w:r>
    </w:p>
    <w:p w14:paraId="23321C0B" w14:textId="77777777" w:rsidR="001F3C1F" w:rsidRDefault="001F3C1F" w:rsidP="00DA6AE5">
      <w:pPr>
        <w:pStyle w:val="Heading1"/>
      </w:pPr>
      <w:r>
        <w:t>&gt;&gt; &gt;&gt;                                         item: t</w:t>
      </w:r>
    </w:p>
    <w:p w14:paraId="546A8FD0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171BF2C9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63DC2CB" w14:textId="77777777" w:rsidR="001F3C1F" w:rsidRDefault="001F3C1F" w:rsidP="00DA6AE5">
      <w:pPr>
        <w:pStyle w:val="Heading1"/>
      </w:pPr>
      <w:r>
        <w:t>&gt;&gt; &gt;&gt;                                 ), !t.sync) || n.processNext(t)</w:t>
      </w:r>
    </w:p>
    <w:p w14:paraId="2A669AF2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3D530E68" w14:textId="77777777" w:rsidR="001F3C1F" w:rsidRDefault="001F3C1F" w:rsidP="00DA6AE5">
      <w:pPr>
        <w:pStyle w:val="Heading1"/>
      </w:pPr>
      <w:r>
        <w:t>&gt;&gt; &gt;&gt;                             unload: function(t, n) {</w:t>
      </w:r>
    </w:p>
    <w:p w14:paraId="365C731D" w14:textId="77777777" w:rsidR="001F3C1F" w:rsidRDefault="001F3C1F" w:rsidP="00DA6AE5">
      <w:pPr>
        <w:pStyle w:val="Heading1"/>
      </w:pPr>
      <w:r>
        <w:t>&gt;&gt; &gt;&gt;                                 c(t, (function() {</w:t>
      </w:r>
    </w:p>
    <w:p w14:paraId="13B8F661" w14:textId="77777777" w:rsidR="001F3C1F" w:rsidRDefault="001F3C1F" w:rsidP="00DA6AE5">
      <w:pPr>
        <w:pStyle w:val="Heading1"/>
      </w:pPr>
      <w:r>
        <w:t>&gt;&gt; &gt;&gt;                                     var r = !1;</w:t>
      </w:r>
    </w:p>
    <w:p w14:paraId="39D0AEB8" w14:textId="77777777" w:rsidR="001F3C1F" w:rsidRDefault="001F3C1F" w:rsidP="00DA6AE5">
      <w:pPr>
        <w:pStyle w:val="Heading1"/>
      </w:pPr>
      <w:r>
        <w:t>&gt;&gt; &gt;&gt;                                     if (e) {</w:t>
      </w:r>
    </w:p>
    <w:p w14:paraId="15CBADA0" w14:textId="77777777" w:rsidR="001F3C1F" w:rsidRDefault="001F3C1F" w:rsidP="00DA6AE5">
      <w:pPr>
        <w:pStyle w:val="Heading1"/>
      </w:pPr>
      <w:r>
        <w:t>&gt;&gt; &gt;&gt;                                         var i = qn(e)</w:t>
      </w:r>
    </w:p>
    <w:p w14:paraId="41D0925D" w14:textId="77777777" w:rsidR="001F3C1F" w:rsidRDefault="001F3C1F" w:rsidP="00DA6AE5">
      <w:pPr>
        <w:pStyle w:val="Heading1"/>
      </w:pPr>
      <w:r>
        <w:t>&gt;&gt; &gt;&gt;                                           , o = e.core || i.core;</w:t>
      </w:r>
    </w:p>
    <w:p w14:paraId="798BDF4F" w14:textId="77777777" w:rsidR="001F3C1F" w:rsidRDefault="001F3C1F" w:rsidP="00DA6AE5">
      <w:pPr>
        <w:pStyle w:val="Heading1"/>
      </w:pPr>
      <w:r>
        <w:t>&gt;&gt; &gt;&gt;                                         !e || o &amp;&amp; o !== t.core() || i.teardown || (i.core = null,</w:t>
      </w:r>
    </w:p>
    <w:p w14:paraId="0602DEA0" w14:textId="77777777" w:rsidR="001F3C1F" w:rsidRDefault="001F3C1F" w:rsidP="00DA6AE5">
      <w:pPr>
        <w:pStyle w:val="Heading1"/>
      </w:pPr>
      <w:r>
        <w:t>&gt;&gt; &gt;&gt;                                         i.teardown = !0,</w:t>
      </w:r>
    </w:p>
    <w:p w14:paraId="37235C98" w14:textId="77777777" w:rsidR="001F3C1F" w:rsidRDefault="001F3C1F" w:rsidP="00DA6AE5">
      <w:pPr>
        <w:pStyle w:val="Heading1"/>
      </w:pPr>
      <w:r>
        <w:t>&gt;&gt; &gt;&gt;                                         i.isInitialized = !1,</w:t>
      </w:r>
    </w:p>
    <w:p w14:paraId="62A3FD19" w14:textId="77777777" w:rsidR="001F3C1F" w:rsidRDefault="001F3C1F" w:rsidP="00DA6AE5">
      <w:pPr>
        <w:pStyle w:val="Heading1"/>
      </w:pPr>
      <w:r>
        <w:t>&gt;&gt; &gt;&gt;                                         e.teardown &amp;&amp; !0 === e.teardown(t, n) &amp;&amp; (r = !0))</w:t>
      </w:r>
    </w:p>
    <w:p w14:paraId="483185AB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EE1C5F1" w14:textId="77777777" w:rsidR="001F3C1F" w:rsidRDefault="001F3C1F" w:rsidP="00DA6AE5">
      <w:pPr>
        <w:pStyle w:val="Heading1"/>
      </w:pPr>
      <w:r>
        <w:t>&gt;&gt; &gt;&gt;                                     return r</w:t>
      </w:r>
    </w:p>
    <w:p w14:paraId="267379B5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710CF59" w14:textId="77777777" w:rsidR="001F3C1F" w:rsidRDefault="001F3C1F" w:rsidP="00DA6AE5">
      <w:pPr>
        <w:pStyle w:val="Heading1"/>
      </w:pPr>
      <w:r>
        <w:lastRenderedPageBreak/>
        <w:t>&gt;&gt; &gt;&gt;                                 ), "unload", (function() {}</w:t>
      </w:r>
    </w:p>
    <w:p w14:paraId="1AEF64D2" w14:textId="77777777" w:rsidR="001F3C1F" w:rsidRDefault="001F3C1F" w:rsidP="00DA6AE5">
      <w:pPr>
        <w:pStyle w:val="Heading1"/>
      </w:pPr>
      <w:r>
        <w:t>&gt;&gt; &gt;&gt;                                 ), n.isAsync) || t.processNext(n)</w:t>
      </w:r>
    </w:p>
    <w:p w14:paraId="6CFB9DCF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0BE20005" w14:textId="77777777" w:rsidR="001F3C1F" w:rsidRDefault="001F3C1F" w:rsidP="00DA6AE5">
      <w:pPr>
        <w:pStyle w:val="Heading1"/>
      </w:pPr>
      <w:r>
        <w:t>&gt;&gt; &gt;&gt;                             update: function(t, n) {</w:t>
      </w:r>
    </w:p>
    <w:p w14:paraId="78276FFE" w14:textId="77777777" w:rsidR="001F3C1F" w:rsidRDefault="001F3C1F" w:rsidP="00DA6AE5">
      <w:pPr>
        <w:pStyle w:val="Heading1"/>
      </w:pPr>
      <w:r>
        <w:t>&gt;&gt; &gt;&gt;                                 c(t, (function() {</w:t>
      </w:r>
    </w:p>
    <w:p w14:paraId="1C005B9C" w14:textId="77777777" w:rsidR="001F3C1F" w:rsidRDefault="001F3C1F" w:rsidP="00DA6AE5">
      <w:pPr>
        <w:pStyle w:val="Heading1"/>
      </w:pPr>
      <w:r>
        <w:t>&gt;&gt; &gt;&gt;                                     var r = !1;</w:t>
      </w:r>
    </w:p>
    <w:p w14:paraId="54C73EB8" w14:textId="77777777" w:rsidR="001F3C1F" w:rsidRDefault="001F3C1F" w:rsidP="00DA6AE5">
      <w:pPr>
        <w:pStyle w:val="Heading1"/>
      </w:pPr>
      <w:r>
        <w:t>&gt;&gt; &gt;&gt;                                     if (e) {</w:t>
      </w:r>
    </w:p>
    <w:p w14:paraId="7ABE0AE2" w14:textId="77777777" w:rsidR="001F3C1F" w:rsidRDefault="001F3C1F" w:rsidP="00DA6AE5">
      <w:pPr>
        <w:pStyle w:val="Heading1"/>
      </w:pPr>
      <w:r>
        <w:t>&gt;&gt; &gt;&gt;                                         var i = qn(e)</w:t>
      </w:r>
    </w:p>
    <w:p w14:paraId="67B46B79" w14:textId="77777777" w:rsidR="001F3C1F" w:rsidRDefault="001F3C1F" w:rsidP="00DA6AE5">
      <w:pPr>
        <w:pStyle w:val="Heading1"/>
      </w:pPr>
      <w:r>
        <w:t>&gt;&gt; &gt;&gt;                                           , o = e.core || i.core;</w:t>
      </w:r>
    </w:p>
    <w:p w14:paraId="0F8BE60A" w14:textId="77777777" w:rsidR="001F3C1F" w:rsidRDefault="001F3C1F" w:rsidP="00DA6AE5">
      <w:pPr>
        <w:pStyle w:val="Heading1"/>
      </w:pPr>
      <w:r>
        <w:t>&gt;&gt; &gt;&gt;                                         !e || o &amp;&amp; o !== t.core() || i.teardown || e.update &amp;&amp; !0 === e.update(t, n) &amp;&amp; (r = !0)</w:t>
      </w:r>
    </w:p>
    <w:p w14:paraId="0504C263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2A1FEA6" w14:textId="77777777" w:rsidR="001F3C1F" w:rsidRDefault="001F3C1F" w:rsidP="00DA6AE5">
      <w:pPr>
        <w:pStyle w:val="Heading1"/>
      </w:pPr>
      <w:r>
        <w:t>&gt;&gt; &gt;&gt;                                     return r</w:t>
      </w:r>
    </w:p>
    <w:p w14:paraId="3BB2E000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8483498" w14:textId="77777777" w:rsidR="001F3C1F" w:rsidRDefault="001F3C1F" w:rsidP="00DA6AE5">
      <w:pPr>
        <w:pStyle w:val="Heading1"/>
      </w:pPr>
      <w:r>
        <w:t>&gt;&gt; &gt;&gt;                                 ), "update", (function() {}</w:t>
      </w:r>
    </w:p>
    <w:p w14:paraId="651687D4" w14:textId="77777777" w:rsidR="001F3C1F" w:rsidRDefault="001F3C1F" w:rsidP="00DA6AE5">
      <w:pPr>
        <w:pStyle w:val="Heading1"/>
      </w:pPr>
      <w:r>
        <w:t>&gt;&gt; &gt;&gt;                                 ), !1) || t.processNext(n)</w:t>
      </w:r>
    </w:p>
    <w:p w14:paraId="2C65BD56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561D669B" w14:textId="77777777" w:rsidR="001F3C1F" w:rsidRDefault="001F3C1F" w:rsidP="00DA6AE5">
      <w:pPr>
        <w:pStyle w:val="Heading1"/>
      </w:pPr>
      <w:r>
        <w:t>&gt;&gt; &gt;&gt;                             _id: r,</w:t>
      </w:r>
    </w:p>
    <w:p w14:paraId="40F62465" w14:textId="77777777" w:rsidR="001F3C1F" w:rsidRDefault="001F3C1F" w:rsidP="00DA6AE5">
      <w:pPr>
        <w:pStyle w:val="Heading1"/>
      </w:pPr>
      <w:r>
        <w:t>&gt;&gt; &gt;&gt;                             _setNext: function(e) {</w:t>
      </w:r>
    </w:p>
    <w:p w14:paraId="3DDF1999" w14:textId="77777777" w:rsidR="001F3C1F" w:rsidRDefault="001F3C1F" w:rsidP="00DA6AE5">
      <w:pPr>
        <w:pStyle w:val="Heading1"/>
      </w:pPr>
      <w:r>
        <w:t>&gt;&gt; &gt;&gt;                                 i = e</w:t>
      </w:r>
    </w:p>
    <w:p w14:paraId="32E5D36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35ECFC6D" w14:textId="77777777" w:rsidR="001F3C1F" w:rsidRDefault="001F3C1F" w:rsidP="00DA6AE5">
      <w:pPr>
        <w:pStyle w:val="Heading1"/>
      </w:pPr>
      <w:r>
        <w:lastRenderedPageBreak/>
        <w:t>&gt;&gt; &gt;&gt;                         };</w:t>
      </w:r>
    </w:p>
    <w:p w14:paraId="5F9CB6CA" w14:textId="77777777" w:rsidR="001F3C1F" w:rsidRDefault="001F3C1F" w:rsidP="00DA6AE5">
      <w:pPr>
        <w:pStyle w:val="Heading1"/>
      </w:pPr>
      <w:r>
        <w:t>&gt;&gt; &gt;&gt;                         function l() {</w:t>
      </w:r>
    </w:p>
    <w:p w14:paraId="1A1D5161" w14:textId="77777777" w:rsidR="001F3C1F" w:rsidRDefault="001F3C1F" w:rsidP="00DA6AE5">
      <w:pPr>
        <w:pStyle w:val="Heading1"/>
      </w:pPr>
      <w:r>
        <w:t>&gt;&gt; &gt;&gt;                             var r;</w:t>
      </w:r>
    </w:p>
    <w:p w14:paraId="71C7C296" w14:textId="77777777" w:rsidR="001F3C1F" w:rsidRDefault="001F3C1F" w:rsidP="00DA6AE5">
      <w:pPr>
        <w:pStyle w:val="Heading1"/>
      </w:pPr>
      <w:r>
        <w:t>&gt;&gt; &gt;&gt;                             return e &amp;&amp; J(e._getTelCtx) &amp;&amp; (r = e._getTelCtx()),</w:t>
      </w:r>
    </w:p>
    <w:p w14:paraId="1780F838" w14:textId="77777777" w:rsidR="001F3C1F" w:rsidRDefault="001F3C1F" w:rsidP="00DA6AE5">
      <w:pPr>
        <w:pStyle w:val="Heading1"/>
      </w:pPr>
      <w:r>
        <w:t>&gt;&gt; &gt;&gt;                             r || (r = Zn(s, t, n)),</w:t>
      </w:r>
    </w:p>
    <w:p w14:paraId="49BF3C68" w14:textId="77777777" w:rsidR="001F3C1F" w:rsidRDefault="001F3C1F" w:rsidP="00DA6AE5">
      <w:pPr>
        <w:pStyle w:val="Heading1"/>
      </w:pPr>
      <w:r>
        <w:t>&gt;&gt; &gt;&gt;                             r</w:t>
      </w:r>
    </w:p>
    <w:p w14:paraId="487D473C" w14:textId="77777777" w:rsidR="001F3C1F" w:rsidRDefault="001F3C1F" w:rsidP="00DA6AE5">
      <w:pPr>
        <w:pStyle w:val="Heading1"/>
      </w:pPr>
      <w:r>
        <w:t>&gt;&gt; &gt;&gt;                         }</w:t>
      </w:r>
    </w:p>
    <w:p w14:paraId="0922A064" w14:textId="77777777" w:rsidR="001F3C1F" w:rsidRDefault="001F3C1F" w:rsidP="00DA6AE5">
      <w:pPr>
        <w:pStyle w:val="Heading1"/>
      </w:pPr>
      <w:r>
        <w:t>&gt;&gt; &gt;&gt;                         function c(t, n, o, a, s) {</w:t>
      </w:r>
    </w:p>
    <w:p w14:paraId="106FDCC5" w14:textId="77777777" w:rsidR="001F3C1F" w:rsidRDefault="001F3C1F" w:rsidP="00DA6AE5">
      <w:pPr>
        <w:pStyle w:val="Heading1"/>
      </w:pPr>
      <w:r>
        <w:t>&gt;&gt; &gt;&gt;                             var l = !1</w:t>
      </w:r>
    </w:p>
    <w:p w14:paraId="2E752D23" w14:textId="77777777" w:rsidR="001F3C1F" w:rsidRDefault="001F3C1F" w:rsidP="00DA6AE5">
      <w:pPr>
        <w:pStyle w:val="Heading1"/>
      </w:pPr>
      <w:r>
        <w:t>&gt;&gt; &gt;&gt;                               , c = e ? e.identifier : "TelemetryPluginChain"</w:t>
      </w:r>
    </w:p>
    <w:p w14:paraId="60515AB3" w14:textId="77777777" w:rsidR="001F3C1F" w:rsidRDefault="001F3C1F" w:rsidP="00DA6AE5">
      <w:pPr>
        <w:pStyle w:val="Heading1"/>
      </w:pPr>
      <w:r>
        <w:t>&gt;&gt; &gt;&gt;                               , u = t._hasRun;</w:t>
      </w:r>
    </w:p>
    <w:p w14:paraId="2C116DB4" w14:textId="77777777" w:rsidR="001F3C1F" w:rsidRDefault="001F3C1F" w:rsidP="00DA6AE5">
      <w:pPr>
        <w:pStyle w:val="Heading1"/>
      </w:pPr>
      <w:r>
        <w:t>&gt;&gt; &gt;&gt;                             return u || (u = t._hasRun = {}),</w:t>
      </w:r>
    </w:p>
    <w:p w14:paraId="33AA62B7" w14:textId="77777777" w:rsidR="001F3C1F" w:rsidRDefault="001F3C1F" w:rsidP="00DA6AE5">
      <w:pPr>
        <w:pStyle w:val="Heading1"/>
      </w:pPr>
      <w:r>
        <w:t>&gt;&gt; &gt;&gt;                             t.setNext(i),</w:t>
      </w:r>
    </w:p>
    <w:p w14:paraId="2A99D588" w14:textId="77777777" w:rsidR="001F3C1F" w:rsidRDefault="001F3C1F" w:rsidP="00DA6AE5">
      <w:pPr>
        <w:pStyle w:val="Heading1"/>
      </w:pPr>
      <w:r>
        <w:t>&gt;&gt; &gt;&gt;                             e &amp;&amp; Fn(t.core(), (function() {</w:t>
      </w:r>
    </w:p>
    <w:p w14:paraId="6AA18E15" w14:textId="77777777" w:rsidR="001F3C1F" w:rsidRDefault="001F3C1F" w:rsidP="00DA6AE5">
      <w:pPr>
        <w:pStyle w:val="Heading1"/>
      </w:pPr>
      <w:r>
        <w:t>&gt;&gt; &gt;&gt;                                 return c + ":" + o</w:t>
      </w:r>
    </w:p>
    <w:p w14:paraId="52D4A70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3179001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79FC4A81" w14:textId="77777777" w:rsidR="001F3C1F" w:rsidRDefault="001F3C1F" w:rsidP="00DA6AE5">
      <w:pPr>
        <w:pStyle w:val="Heading1"/>
      </w:pPr>
      <w:r>
        <w:t>&gt;&gt; &gt;&gt;                                 u[r] = !0;</w:t>
      </w:r>
    </w:p>
    <w:p w14:paraId="5EC33664" w14:textId="77777777" w:rsidR="001F3C1F" w:rsidRDefault="001F3C1F" w:rsidP="00DA6AE5">
      <w:pPr>
        <w:pStyle w:val="Heading1"/>
      </w:pPr>
      <w:r>
        <w:t>&gt;&gt; &gt;&gt;                                 try {</w:t>
      </w:r>
    </w:p>
    <w:p w14:paraId="020A7A2A" w14:textId="77777777" w:rsidR="001F3C1F" w:rsidRDefault="001F3C1F" w:rsidP="00DA6AE5">
      <w:pPr>
        <w:pStyle w:val="Heading1"/>
      </w:pPr>
      <w:r>
        <w:t>&gt;&gt; &gt;&gt;                                     var e = i ? i._id : "";</w:t>
      </w:r>
    </w:p>
    <w:p w14:paraId="66FD5CF2" w14:textId="77777777" w:rsidR="001F3C1F" w:rsidRDefault="001F3C1F" w:rsidP="00DA6AE5">
      <w:pPr>
        <w:pStyle w:val="Heading1"/>
      </w:pPr>
      <w:r>
        <w:lastRenderedPageBreak/>
        <w:t>&gt;&gt; &gt;&gt;                                     e &amp;&amp; (u[e] = !1),</w:t>
      </w:r>
    </w:p>
    <w:p w14:paraId="20E398E5" w14:textId="77777777" w:rsidR="001F3C1F" w:rsidRDefault="001F3C1F" w:rsidP="00DA6AE5">
      <w:pPr>
        <w:pStyle w:val="Heading1"/>
      </w:pPr>
      <w:r>
        <w:t>&gt;&gt; &gt;&gt;                                     l = n(t)</w:t>
      </w:r>
    </w:p>
    <w:p w14:paraId="566D3FAA" w14:textId="77777777" w:rsidR="001F3C1F" w:rsidRDefault="001F3C1F" w:rsidP="00DA6AE5">
      <w:pPr>
        <w:pStyle w:val="Heading1"/>
      </w:pPr>
      <w:r>
        <w:t>&gt;&gt; &gt;&gt;                                 } catch (e) {</w:t>
      </w:r>
    </w:p>
    <w:p w14:paraId="3830389F" w14:textId="77777777" w:rsidR="001F3C1F" w:rsidRDefault="001F3C1F" w:rsidP="00DA6AE5">
      <w:pPr>
        <w:pStyle w:val="Heading1"/>
      </w:pPr>
      <w:r>
        <w:t>&gt;&gt; &gt;&gt;                                     var a = !i || u[i._id];</w:t>
      </w:r>
    </w:p>
    <w:p w14:paraId="2CF8F9C3" w14:textId="77777777" w:rsidR="001F3C1F" w:rsidRDefault="001F3C1F" w:rsidP="00DA6AE5">
      <w:pPr>
        <w:pStyle w:val="Heading1"/>
      </w:pPr>
      <w:r>
        <w:t>&gt;&gt; &gt;&gt;                                     a &amp;&amp; (l = !0),</w:t>
      </w:r>
    </w:p>
    <w:p w14:paraId="66928B0C" w14:textId="77777777" w:rsidR="001F3C1F" w:rsidRDefault="001F3C1F" w:rsidP="00DA6AE5">
      <w:pPr>
        <w:pStyle w:val="Heading1"/>
      </w:pPr>
      <w:r>
        <w:t>&gt;&gt; &gt;&gt;                                     i &amp;&amp; a || gt(t.diagLog(), 1, 73, "Plugin [" + c + "] failed during " + o + " - " + et(e) + ", run flags: " + et(u))</w:t>
      </w:r>
    </w:p>
    <w:p w14:paraId="1EED4A11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03F2793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1DDEB1F" w14:textId="77777777" w:rsidR="001F3C1F" w:rsidRDefault="001F3C1F" w:rsidP="00DA6AE5">
      <w:pPr>
        <w:pStyle w:val="Heading1"/>
      </w:pPr>
      <w:r>
        <w:t>&gt;&gt; &gt;&gt;                             ), a, s),</w:t>
      </w:r>
    </w:p>
    <w:p w14:paraId="1991F15C" w14:textId="77777777" w:rsidR="001F3C1F" w:rsidRDefault="001F3C1F" w:rsidP="00DA6AE5">
      <w:pPr>
        <w:pStyle w:val="Heading1"/>
      </w:pPr>
      <w:r>
        <w:t>&gt;&gt; &gt;&gt;                             l</w:t>
      </w:r>
    </w:p>
    <w:p w14:paraId="0EE51BE2" w14:textId="77777777" w:rsidR="001F3C1F" w:rsidRDefault="001F3C1F" w:rsidP="00DA6AE5">
      <w:pPr>
        <w:pStyle w:val="Heading1"/>
      </w:pPr>
      <w:r>
        <w:t>&gt;&gt; &gt;&gt;                         }</w:t>
      </w:r>
    </w:p>
    <w:p w14:paraId="066B6F31" w14:textId="77777777" w:rsidR="001F3C1F" w:rsidRDefault="001F3C1F" w:rsidP="00DA6AE5">
      <w:pPr>
        <w:pStyle w:val="Heading1"/>
      </w:pPr>
      <w:r>
        <w:t>&gt;&gt; &gt;&gt;                         return we(s)</w:t>
      </w:r>
    </w:p>
    <w:p w14:paraId="62956638" w14:textId="77777777" w:rsidR="001F3C1F" w:rsidRDefault="001F3C1F" w:rsidP="00DA6AE5">
      <w:pPr>
        <w:pStyle w:val="Heading1"/>
      </w:pPr>
      <w:r>
        <w:t>&gt;&gt; &gt;&gt;                     }(e, t, n);</w:t>
      </w:r>
    </w:p>
    <w:p w14:paraId="187F4DC2" w14:textId="77777777" w:rsidR="001F3C1F" w:rsidRDefault="001F3C1F" w:rsidP="00DA6AE5">
      <w:pPr>
        <w:pStyle w:val="Heading1"/>
      </w:pPr>
      <w:r>
        <w:t>&gt;&gt; &gt;&gt;                     i || (i = s),</w:t>
      </w:r>
    </w:p>
    <w:p w14:paraId="66D6D607" w14:textId="77777777" w:rsidR="001F3C1F" w:rsidRDefault="001F3C1F" w:rsidP="00DA6AE5">
      <w:pPr>
        <w:pStyle w:val="Heading1"/>
      </w:pPr>
      <w:r>
        <w:t>&gt;&gt; &gt;&gt;                     a &amp;&amp; a._setNext(s),</w:t>
      </w:r>
    </w:p>
    <w:p w14:paraId="5ADDC07B" w14:textId="77777777" w:rsidR="001F3C1F" w:rsidRDefault="001F3C1F" w:rsidP="00DA6AE5">
      <w:pPr>
        <w:pStyle w:val="Heading1"/>
      </w:pPr>
      <w:r>
        <w:t>&gt;&gt; &gt;&gt;                     a = s</w:t>
      </w:r>
    </w:p>
    <w:p w14:paraId="082E04C8" w14:textId="77777777" w:rsidR="001F3C1F" w:rsidRDefault="001F3C1F" w:rsidP="00DA6AE5">
      <w:pPr>
        <w:pStyle w:val="Heading1"/>
      </w:pPr>
      <w:r>
        <w:t>&gt;&gt; &gt;&gt;                 }</w:t>
      </w:r>
    </w:p>
    <w:p w14:paraId="687A14D1" w14:textId="77777777" w:rsidR="001F3C1F" w:rsidRDefault="001F3C1F" w:rsidP="00DA6AE5">
      <w:pPr>
        <w:pStyle w:val="Heading1"/>
      </w:pPr>
      <w:r>
        <w:t>&gt;&gt; &gt;&gt;             }</w:t>
      </w:r>
    </w:p>
    <w:p w14:paraId="2E7D7D8E" w14:textId="77777777" w:rsidR="001F3C1F" w:rsidRDefault="001F3C1F" w:rsidP="00DA6AE5">
      <w:pPr>
        <w:pStyle w:val="Heading1"/>
      </w:pPr>
      <w:r>
        <w:t>&gt;&gt; &gt;&gt;             ))</w:t>
      </w:r>
    </w:p>
    <w:p w14:paraId="1F466C15" w14:textId="77777777" w:rsidR="001F3C1F" w:rsidRDefault="001F3C1F" w:rsidP="00DA6AE5">
      <w:pPr>
        <w:pStyle w:val="Heading1"/>
      </w:pPr>
      <w:r>
        <w:t>&gt;&gt; &gt;&gt;         }</w:t>
      </w:r>
    </w:p>
    <w:p w14:paraId="6BAD1DA5" w14:textId="77777777" w:rsidR="001F3C1F" w:rsidRDefault="001F3C1F" w:rsidP="00DA6AE5">
      <w:pPr>
        <w:pStyle w:val="Heading1"/>
      </w:pPr>
      <w:r>
        <w:lastRenderedPageBreak/>
        <w:t>&gt;&gt; &gt;&gt;         return r &amp;&amp; !i ? $n([r], t, n) : i</w:t>
      </w:r>
    </w:p>
    <w:p w14:paraId="6B572FBC" w14:textId="77777777" w:rsidR="001F3C1F" w:rsidRDefault="001F3C1F" w:rsidP="00DA6AE5">
      <w:pPr>
        <w:pStyle w:val="Heading1"/>
      </w:pPr>
      <w:r>
        <w:t>&gt;&gt; &gt;&gt;     }</w:t>
      </w:r>
    </w:p>
    <w:p w14:paraId="0ACF359D" w14:textId="77777777" w:rsidR="001F3C1F" w:rsidRDefault="001F3C1F" w:rsidP="00DA6AE5">
      <w:pPr>
        <w:pStyle w:val="Heading1"/>
      </w:pPr>
      <w:r>
        <w:t>&gt;&gt; &gt;&gt;     function Qn(e, t, n) {</w:t>
      </w:r>
    </w:p>
    <w:p w14:paraId="4A487451" w14:textId="77777777" w:rsidR="001F3C1F" w:rsidRDefault="001F3C1F" w:rsidP="00DA6AE5">
      <w:pPr>
        <w:pStyle w:val="Heading1"/>
      </w:pPr>
      <w:r>
        <w:t>&gt;&gt; &gt;&gt;         t &amp;&amp; oe(t) &amp;&amp; t.length &gt; 0 &amp;&amp; (fe(t = t.sort((function(e, t) {</w:t>
      </w:r>
    </w:p>
    <w:p w14:paraId="58A32EAD" w14:textId="77777777" w:rsidR="001F3C1F" w:rsidRDefault="001F3C1F" w:rsidP="00DA6AE5">
      <w:pPr>
        <w:pStyle w:val="Heading1"/>
      </w:pPr>
      <w:r>
        <w:t>&gt;&gt; &gt;&gt;             return e.priority - t.priority</w:t>
      </w:r>
    </w:p>
    <w:p w14:paraId="0742883B" w14:textId="77777777" w:rsidR="001F3C1F" w:rsidRDefault="001F3C1F" w:rsidP="00DA6AE5">
      <w:pPr>
        <w:pStyle w:val="Heading1"/>
      </w:pPr>
      <w:r>
        <w:t>&gt;&gt; &gt;&gt;         }</w:t>
      </w:r>
    </w:p>
    <w:p w14:paraId="1E70E9B2" w14:textId="77777777" w:rsidR="001F3C1F" w:rsidRDefault="001F3C1F" w:rsidP="00DA6AE5">
      <w:pPr>
        <w:pStyle w:val="Heading1"/>
      </w:pPr>
      <w:r>
        <w:t>&gt;&gt; &gt;&gt;         )), (function(e) {</w:t>
      </w:r>
    </w:p>
    <w:p w14:paraId="6CC21639" w14:textId="77777777" w:rsidR="001F3C1F" w:rsidRDefault="001F3C1F" w:rsidP="00DA6AE5">
      <w:pPr>
        <w:pStyle w:val="Heading1"/>
      </w:pPr>
      <w:r>
        <w:t>&gt;&gt; &gt;&gt;             e.priority &lt; 500 &amp;&amp; Te("Channel has invalid priority - " + e.identifier)</w:t>
      </w:r>
    </w:p>
    <w:p w14:paraId="6CDB6A43" w14:textId="77777777" w:rsidR="001F3C1F" w:rsidRDefault="001F3C1F" w:rsidP="00DA6AE5">
      <w:pPr>
        <w:pStyle w:val="Heading1"/>
      </w:pPr>
      <w:r>
        <w:t>&gt;&gt; &gt;&gt;         }</w:t>
      </w:r>
    </w:p>
    <w:p w14:paraId="3888795C" w14:textId="77777777" w:rsidR="001F3C1F" w:rsidRDefault="001F3C1F" w:rsidP="00DA6AE5">
      <w:pPr>
        <w:pStyle w:val="Heading1"/>
      </w:pPr>
      <w:r>
        <w:t>&gt;&gt; &gt;&gt;         )),</w:t>
      </w:r>
    </w:p>
    <w:p w14:paraId="66A4A359" w14:textId="77777777" w:rsidR="001F3C1F" w:rsidRDefault="001F3C1F" w:rsidP="00DA6AE5">
      <w:pPr>
        <w:pStyle w:val="Heading1"/>
      </w:pPr>
      <w:r>
        <w:t>&gt;&gt; &gt;&gt;         e.push({</w:t>
      </w:r>
    </w:p>
    <w:p w14:paraId="551B80DF" w14:textId="77777777" w:rsidR="001F3C1F" w:rsidRDefault="001F3C1F" w:rsidP="00DA6AE5">
      <w:pPr>
        <w:pStyle w:val="Heading1"/>
      </w:pPr>
      <w:r>
        <w:t>&gt;&gt; &gt;&gt;             queue: we(t),</w:t>
      </w:r>
    </w:p>
    <w:p w14:paraId="1B2BC84D" w14:textId="77777777" w:rsidR="001F3C1F" w:rsidRDefault="001F3C1F" w:rsidP="00DA6AE5">
      <w:pPr>
        <w:pStyle w:val="Heading1"/>
      </w:pPr>
      <w:r>
        <w:t>&gt;&gt; &gt;&gt;             chain: $n(t, n.config, n)</w:t>
      </w:r>
    </w:p>
    <w:p w14:paraId="79AFEAEA" w14:textId="77777777" w:rsidR="001F3C1F" w:rsidRDefault="001F3C1F" w:rsidP="00DA6AE5">
      <w:pPr>
        <w:pStyle w:val="Heading1"/>
      </w:pPr>
      <w:r>
        <w:t>&gt;&gt; &gt;&gt;         }))</w:t>
      </w:r>
    </w:p>
    <w:p w14:paraId="6CD41502" w14:textId="77777777" w:rsidR="001F3C1F" w:rsidRDefault="001F3C1F" w:rsidP="00DA6AE5">
      <w:pPr>
        <w:pStyle w:val="Heading1"/>
      </w:pPr>
      <w:r>
        <w:t>&gt;&gt; &gt;&gt;     }</w:t>
      </w:r>
    </w:p>
    <w:p w14:paraId="1F36CD43" w14:textId="77777777" w:rsidR="001F3C1F" w:rsidRDefault="001F3C1F" w:rsidP="00DA6AE5">
      <w:pPr>
        <w:pStyle w:val="Heading1"/>
      </w:pPr>
      <w:r>
        <w:t>&gt;&gt; &gt;&gt;     function Xn() {</w:t>
      </w:r>
    </w:p>
    <w:p w14:paraId="146D4D99" w14:textId="77777777" w:rsidR="001F3C1F" w:rsidRDefault="001F3C1F" w:rsidP="00DA6AE5">
      <w:pPr>
        <w:pStyle w:val="Heading1"/>
      </w:pPr>
      <w:r>
        <w:t>&gt;&gt; &gt;&gt;         var e = [];</w:t>
      </w:r>
    </w:p>
    <w:p w14:paraId="40469A48" w14:textId="77777777" w:rsidR="001F3C1F" w:rsidRDefault="001F3C1F" w:rsidP="00DA6AE5">
      <w:pPr>
        <w:pStyle w:val="Heading1"/>
      </w:pPr>
      <w:r>
        <w:t>&gt;&gt; &gt;&gt;         return {</w:t>
      </w:r>
    </w:p>
    <w:p w14:paraId="6F99A2BB" w14:textId="77777777" w:rsidR="001F3C1F" w:rsidRDefault="001F3C1F" w:rsidP="00DA6AE5">
      <w:pPr>
        <w:pStyle w:val="Heading1"/>
      </w:pPr>
      <w:r>
        <w:t>&gt;&gt; &gt;&gt;             add: function(t) {</w:t>
      </w:r>
    </w:p>
    <w:p w14:paraId="7404D352" w14:textId="77777777" w:rsidR="001F3C1F" w:rsidRDefault="001F3C1F" w:rsidP="00DA6AE5">
      <w:pPr>
        <w:pStyle w:val="Heading1"/>
      </w:pPr>
      <w:r>
        <w:t>&gt;&gt; &gt;&gt;                 t &amp;&amp; e.push(t)</w:t>
      </w:r>
    </w:p>
    <w:p w14:paraId="782BE680" w14:textId="77777777" w:rsidR="001F3C1F" w:rsidRDefault="001F3C1F" w:rsidP="00DA6AE5">
      <w:pPr>
        <w:pStyle w:val="Heading1"/>
      </w:pPr>
      <w:r>
        <w:lastRenderedPageBreak/>
        <w:t>&gt;&gt; &gt;&gt;             },</w:t>
      </w:r>
    </w:p>
    <w:p w14:paraId="4736A420" w14:textId="77777777" w:rsidR="001F3C1F" w:rsidRDefault="001F3C1F" w:rsidP="00DA6AE5">
      <w:pPr>
        <w:pStyle w:val="Heading1"/>
      </w:pPr>
      <w:r>
        <w:t>&gt;&gt; &gt;&gt;             run: function(t, n) {</w:t>
      </w:r>
    </w:p>
    <w:p w14:paraId="1643418F" w14:textId="77777777" w:rsidR="001F3C1F" w:rsidRDefault="001F3C1F" w:rsidP="00DA6AE5">
      <w:pPr>
        <w:pStyle w:val="Heading1"/>
      </w:pPr>
      <w:r>
        <w:t>&gt;&gt; &gt;&gt;                 fe(e, (function(e) {</w:t>
      </w:r>
    </w:p>
    <w:p w14:paraId="2D36CDF0" w14:textId="77777777" w:rsidR="001F3C1F" w:rsidRDefault="001F3C1F" w:rsidP="00DA6AE5">
      <w:pPr>
        <w:pStyle w:val="Heading1"/>
      </w:pPr>
      <w:r>
        <w:t>&gt;&gt; &gt;&gt;                     try {</w:t>
      </w:r>
    </w:p>
    <w:p w14:paraId="2A873280" w14:textId="77777777" w:rsidR="001F3C1F" w:rsidRDefault="001F3C1F" w:rsidP="00DA6AE5">
      <w:pPr>
        <w:pStyle w:val="Heading1"/>
      </w:pPr>
      <w:r>
        <w:t>&gt;&gt; &gt;&gt;                         e(t, n)</w:t>
      </w:r>
    </w:p>
    <w:p w14:paraId="1FA928D3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378FF5B4" w14:textId="77777777" w:rsidR="001F3C1F" w:rsidRDefault="001F3C1F" w:rsidP="00DA6AE5">
      <w:pPr>
        <w:pStyle w:val="Heading1"/>
      </w:pPr>
      <w:r>
        <w:t>&gt;&gt; &gt;&gt;                         gt(t.diagLog(), 2, 73, "Unexpected error calling unload handler - " + et(e))</w:t>
      </w:r>
    </w:p>
    <w:p w14:paraId="28D1C612" w14:textId="77777777" w:rsidR="001F3C1F" w:rsidRDefault="001F3C1F" w:rsidP="00DA6AE5">
      <w:pPr>
        <w:pStyle w:val="Heading1"/>
      </w:pPr>
      <w:r>
        <w:t>&gt;&gt; &gt;&gt;                     }</w:t>
      </w:r>
    </w:p>
    <w:p w14:paraId="12A8658D" w14:textId="77777777" w:rsidR="001F3C1F" w:rsidRDefault="001F3C1F" w:rsidP="00DA6AE5">
      <w:pPr>
        <w:pStyle w:val="Heading1"/>
      </w:pPr>
      <w:r>
        <w:t>&gt;&gt; &gt;&gt;                 }</w:t>
      </w:r>
    </w:p>
    <w:p w14:paraId="614C90DC" w14:textId="77777777" w:rsidR="001F3C1F" w:rsidRDefault="001F3C1F" w:rsidP="00DA6AE5">
      <w:pPr>
        <w:pStyle w:val="Heading1"/>
      </w:pPr>
      <w:r>
        <w:t>&gt;&gt; &gt;&gt;                 )),</w:t>
      </w:r>
    </w:p>
    <w:p w14:paraId="515E426E" w14:textId="77777777" w:rsidR="001F3C1F" w:rsidRDefault="001F3C1F" w:rsidP="00DA6AE5">
      <w:pPr>
        <w:pStyle w:val="Heading1"/>
      </w:pPr>
      <w:r>
        <w:t>&gt;&gt; &gt;&gt;                 e = []</w:t>
      </w:r>
    </w:p>
    <w:p w14:paraId="28274F21" w14:textId="77777777" w:rsidR="001F3C1F" w:rsidRDefault="001F3C1F" w:rsidP="00DA6AE5">
      <w:pPr>
        <w:pStyle w:val="Heading1"/>
      </w:pPr>
      <w:r>
        <w:t>&gt;&gt; &gt;&gt;             }</w:t>
      </w:r>
    </w:p>
    <w:p w14:paraId="07135E50" w14:textId="77777777" w:rsidR="001F3C1F" w:rsidRDefault="001F3C1F" w:rsidP="00DA6AE5">
      <w:pPr>
        <w:pStyle w:val="Heading1"/>
      </w:pPr>
      <w:r>
        <w:t>&gt;&gt; &gt;&gt;         }</w:t>
      </w:r>
    </w:p>
    <w:p w14:paraId="0D15D4D1" w14:textId="77777777" w:rsidR="001F3C1F" w:rsidRDefault="001F3C1F" w:rsidP="00DA6AE5">
      <w:pPr>
        <w:pStyle w:val="Heading1"/>
      </w:pPr>
      <w:r>
        <w:t>&gt;&gt; &gt;&gt;     }</w:t>
      </w:r>
    </w:p>
    <w:p w14:paraId="199220C8" w14:textId="77777777" w:rsidR="001F3C1F" w:rsidRDefault="001F3C1F" w:rsidP="00DA6AE5">
      <w:pPr>
        <w:pStyle w:val="Heading1"/>
      </w:pPr>
      <w:r>
        <w:t>&gt;&gt; &gt;&gt;     var Jn = function() {</w:t>
      </w:r>
    </w:p>
    <w:p w14:paraId="16005DBE" w14:textId="77777777" w:rsidR="001F3C1F" w:rsidRDefault="001F3C1F" w:rsidP="00DA6AE5">
      <w:pPr>
        <w:pStyle w:val="Heading1"/>
      </w:pPr>
      <w:r>
        <w:t>&gt;&gt; &gt;&gt;         function e() {</w:t>
      </w:r>
    </w:p>
    <w:p w14:paraId="271907A2" w14:textId="77777777" w:rsidR="001F3C1F" w:rsidRDefault="001F3C1F" w:rsidP="00DA6AE5">
      <w:pPr>
        <w:pStyle w:val="Heading1"/>
      </w:pPr>
      <w:r>
        <w:t>&gt;&gt; &gt;&gt;             var t, n, r, i, o, a = this;</w:t>
      </w:r>
    </w:p>
    <w:p w14:paraId="0646A1E1" w14:textId="77777777" w:rsidR="001F3C1F" w:rsidRDefault="001F3C1F" w:rsidP="00DA6AE5">
      <w:pPr>
        <w:pStyle w:val="Heading1"/>
      </w:pPr>
      <w:r>
        <w:t>&gt;&gt; &gt;&gt;             function s(e) {</w:t>
      </w:r>
    </w:p>
    <w:p w14:paraId="5EBCE7EA" w14:textId="77777777" w:rsidR="001F3C1F" w:rsidRDefault="001F3C1F" w:rsidP="00DA6AE5">
      <w:pPr>
        <w:pStyle w:val="Heading1"/>
      </w:pPr>
      <w:r>
        <w:t>&gt;&gt; &gt;&gt;                 void 0 === e &amp;&amp; (e = null);</w:t>
      </w:r>
    </w:p>
    <w:p w14:paraId="1019D82C" w14:textId="77777777" w:rsidR="001F3C1F" w:rsidRDefault="001F3C1F" w:rsidP="00DA6AE5">
      <w:pPr>
        <w:pStyle w:val="Heading1"/>
      </w:pPr>
      <w:r>
        <w:t>&gt;&gt; &gt;&gt;                 var t = e;</w:t>
      </w:r>
    </w:p>
    <w:p w14:paraId="4A86D37F" w14:textId="77777777" w:rsidR="001F3C1F" w:rsidRDefault="001F3C1F" w:rsidP="00DA6AE5">
      <w:pPr>
        <w:pStyle w:val="Heading1"/>
      </w:pPr>
      <w:r>
        <w:lastRenderedPageBreak/>
        <w:t>&gt;&gt; &gt;&gt;                 if (!t) {</w:t>
      </w:r>
    </w:p>
    <w:p w14:paraId="316C7BDD" w14:textId="77777777" w:rsidR="001F3C1F" w:rsidRDefault="001F3C1F" w:rsidP="00DA6AE5">
      <w:pPr>
        <w:pStyle w:val="Heading1"/>
      </w:pPr>
      <w:r>
        <w:t>&gt;&gt; &gt;&gt;                     var i = n || Zn(null, {}, a.core);</w:t>
      </w:r>
    </w:p>
    <w:p w14:paraId="29D8A720" w14:textId="77777777" w:rsidR="001F3C1F" w:rsidRDefault="001F3C1F" w:rsidP="00DA6AE5">
      <w:pPr>
        <w:pStyle w:val="Heading1"/>
      </w:pPr>
      <w:r>
        <w:t>&gt;&gt; &gt;&gt;                     t = r &amp;&amp; r.getPlugin ? i.createNew(null, r.getPlugin) : i.createNew(null, r)</w:t>
      </w:r>
    </w:p>
    <w:p w14:paraId="7790484B" w14:textId="77777777" w:rsidR="001F3C1F" w:rsidRDefault="001F3C1F" w:rsidP="00DA6AE5">
      <w:pPr>
        <w:pStyle w:val="Heading1"/>
      </w:pPr>
      <w:r>
        <w:t>&gt;&gt; &gt;&gt;                 }</w:t>
      </w:r>
    </w:p>
    <w:p w14:paraId="753264FF" w14:textId="77777777" w:rsidR="001F3C1F" w:rsidRDefault="001F3C1F" w:rsidP="00DA6AE5">
      <w:pPr>
        <w:pStyle w:val="Heading1"/>
      </w:pPr>
      <w:r>
        <w:t>&gt;&gt; &gt;&gt;                 return t</w:t>
      </w:r>
    </w:p>
    <w:p w14:paraId="29597F4D" w14:textId="77777777" w:rsidR="001F3C1F" w:rsidRDefault="001F3C1F" w:rsidP="00DA6AE5">
      <w:pPr>
        <w:pStyle w:val="Heading1"/>
      </w:pPr>
      <w:r>
        <w:t>&gt;&gt; &gt;&gt;             }</w:t>
      </w:r>
    </w:p>
    <w:p w14:paraId="69757FC4" w14:textId="77777777" w:rsidR="001F3C1F" w:rsidRDefault="001F3C1F" w:rsidP="00DA6AE5">
      <w:pPr>
        <w:pStyle w:val="Heading1"/>
      </w:pPr>
      <w:r>
        <w:t>&gt;&gt; &gt;&gt;             function l(e, t, i) {</w:t>
      </w:r>
    </w:p>
    <w:p w14:paraId="5BB37764" w14:textId="77777777" w:rsidR="001F3C1F" w:rsidRDefault="001F3C1F" w:rsidP="00DA6AE5">
      <w:pPr>
        <w:pStyle w:val="Heading1"/>
      </w:pPr>
      <w:r>
        <w:t>&gt;&gt; &gt;&gt;                 e &amp;&amp; Ee(e, "extensionConfig", [], null, K),</w:t>
      </w:r>
    </w:p>
    <w:p w14:paraId="0EF81478" w14:textId="77777777" w:rsidR="001F3C1F" w:rsidRDefault="001F3C1F" w:rsidP="00DA6AE5">
      <w:pPr>
        <w:pStyle w:val="Heading1"/>
      </w:pPr>
      <w:r>
        <w:t>&gt;&gt; &gt;&gt;                 !i &amp;&amp; t &amp;&amp; (i = t.getProcessTelContext().getNext());</w:t>
      </w:r>
    </w:p>
    <w:p w14:paraId="5E35EA9A" w14:textId="77777777" w:rsidR="001F3C1F" w:rsidRDefault="001F3C1F" w:rsidP="00DA6AE5">
      <w:pPr>
        <w:pStyle w:val="Heading1"/>
      </w:pPr>
      <w:r>
        <w:t>&gt;&gt; &gt;&gt;                 var o = r;</w:t>
      </w:r>
    </w:p>
    <w:p w14:paraId="5575F9D3" w14:textId="77777777" w:rsidR="001F3C1F" w:rsidRDefault="001F3C1F" w:rsidP="00DA6AE5">
      <w:pPr>
        <w:pStyle w:val="Heading1"/>
      </w:pPr>
      <w:r>
        <w:t>&gt;&gt; &gt;&gt;                 r &amp;&amp; r.getPlugin &amp;&amp; (o = r.getPlugin()),</w:t>
      </w:r>
    </w:p>
    <w:p w14:paraId="29FDF25D" w14:textId="77777777" w:rsidR="001F3C1F" w:rsidRDefault="001F3C1F" w:rsidP="00DA6AE5">
      <w:pPr>
        <w:pStyle w:val="Heading1"/>
      </w:pPr>
      <w:r>
        <w:t>&gt;&gt; &gt;&gt;                 a.core = t,</w:t>
      </w:r>
    </w:p>
    <w:p w14:paraId="0E47A40B" w14:textId="77777777" w:rsidR="001F3C1F" w:rsidRDefault="001F3C1F" w:rsidP="00DA6AE5">
      <w:pPr>
        <w:pStyle w:val="Heading1"/>
      </w:pPr>
      <w:r>
        <w:t>&gt;&gt; &gt;&gt;                 n = Zn(i, e, t, o)</w:t>
      </w:r>
    </w:p>
    <w:p w14:paraId="6D6CEDB2" w14:textId="77777777" w:rsidR="001F3C1F" w:rsidRDefault="001F3C1F" w:rsidP="00DA6AE5">
      <w:pPr>
        <w:pStyle w:val="Heading1"/>
      </w:pPr>
      <w:r>
        <w:t>&gt;&gt; &gt;&gt;             }</w:t>
      </w:r>
    </w:p>
    <w:p w14:paraId="06E7AC3F" w14:textId="77777777" w:rsidR="001F3C1F" w:rsidRDefault="001F3C1F" w:rsidP="00DA6AE5">
      <w:pPr>
        <w:pStyle w:val="Heading1"/>
      </w:pPr>
      <w:r>
        <w:t>&gt;&gt; &gt;&gt;             function c() {</w:t>
      </w:r>
    </w:p>
    <w:p w14:paraId="00C793A1" w14:textId="77777777" w:rsidR="001F3C1F" w:rsidRDefault="001F3C1F" w:rsidP="00DA6AE5">
      <w:pPr>
        <w:pStyle w:val="Heading1"/>
      </w:pPr>
      <w:r>
        <w:t>&gt;&gt; &gt;&gt;                 t = !1,</w:t>
      </w:r>
    </w:p>
    <w:p w14:paraId="03773772" w14:textId="77777777" w:rsidR="001F3C1F" w:rsidRDefault="001F3C1F" w:rsidP="00DA6AE5">
      <w:pPr>
        <w:pStyle w:val="Heading1"/>
      </w:pPr>
      <w:r>
        <w:t>&gt;&gt; &gt;&gt;                 a.core = null,</w:t>
      </w:r>
    </w:p>
    <w:p w14:paraId="0F96CD7C" w14:textId="77777777" w:rsidR="001F3C1F" w:rsidRDefault="001F3C1F" w:rsidP="00DA6AE5">
      <w:pPr>
        <w:pStyle w:val="Heading1"/>
      </w:pPr>
      <w:r>
        <w:t>&gt;&gt; &gt;&gt;                 n = null,</w:t>
      </w:r>
    </w:p>
    <w:p w14:paraId="2755CE72" w14:textId="77777777" w:rsidR="001F3C1F" w:rsidRDefault="001F3C1F" w:rsidP="00DA6AE5">
      <w:pPr>
        <w:pStyle w:val="Heading1"/>
      </w:pPr>
      <w:r>
        <w:t>&gt;&gt; &gt;&gt;                 r = null,</w:t>
      </w:r>
    </w:p>
    <w:p w14:paraId="21DDAF0F" w14:textId="77777777" w:rsidR="001F3C1F" w:rsidRDefault="001F3C1F" w:rsidP="00DA6AE5">
      <w:pPr>
        <w:pStyle w:val="Heading1"/>
      </w:pPr>
      <w:r>
        <w:t>&gt;&gt; &gt;&gt;                 o = [],</w:t>
      </w:r>
    </w:p>
    <w:p w14:paraId="50918E9E" w14:textId="77777777" w:rsidR="001F3C1F" w:rsidRDefault="001F3C1F" w:rsidP="00DA6AE5">
      <w:pPr>
        <w:pStyle w:val="Heading1"/>
      </w:pPr>
      <w:r>
        <w:lastRenderedPageBreak/>
        <w:t>&gt;&gt; &gt;&gt;                 i = Xn()</w:t>
      </w:r>
    </w:p>
    <w:p w14:paraId="7B1917C4" w14:textId="77777777" w:rsidR="001F3C1F" w:rsidRDefault="001F3C1F" w:rsidP="00DA6AE5">
      <w:pPr>
        <w:pStyle w:val="Heading1"/>
      </w:pPr>
      <w:r>
        <w:t>&gt;&gt; &gt;&gt;             }</w:t>
      </w:r>
    </w:p>
    <w:p w14:paraId="0CB1A847" w14:textId="77777777" w:rsidR="001F3C1F" w:rsidRDefault="001F3C1F" w:rsidP="00DA6AE5">
      <w:pPr>
        <w:pStyle w:val="Heading1"/>
      </w:pPr>
      <w:r>
        <w:t>&gt;&gt; &gt;&gt;             c(),</w:t>
      </w:r>
    </w:p>
    <w:p w14:paraId="169158D4" w14:textId="77777777" w:rsidR="001F3C1F" w:rsidRDefault="001F3C1F" w:rsidP="00DA6AE5">
      <w:pPr>
        <w:pStyle w:val="Heading1"/>
      </w:pPr>
      <w:r>
        <w:t>&gt;&gt; &gt;&gt;             k(e, a, (function(e) {</w:t>
      </w:r>
    </w:p>
    <w:p w14:paraId="610976DC" w14:textId="77777777" w:rsidR="001F3C1F" w:rsidRDefault="001F3C1F" w:rsidP="00DA6AE5">
      <w:pPr>
        <w:pStyle w:val="Heading1"/>
      </w:pPr>
      <w:r>
        <w:t>&gt;&gt; &gt;&gt;                 e.initialize = function(e, n, r, i) {</w:t>
      </w:r>
    </w:p>
    <w:p w14:paraId="4321B874" w14:textId="77777777" w:rsidR="001F3C1F" w:rsidRDefault="001F3C1F" w:rsidP="00DA6AE5">
      <w:pPr>
        <w:pStyle w:val="Heading1"/>
      </w:pPr>
      <w:r>
        <w:t>&gt;&gt; &gt;&gt;                     l(e, n, i),</w:t>
      </w:r>
    </w:p>
    <w:p w14:paraId="7FAE0E82" w14:textId="77777777" w:rsidR="001F3C1F" w:rsidRDefault="001F3C1F" w:rsidP="00DA6AE5">
      <w:pPr>
        <w:pStyle w:val="Heading1"/>
      </w:pPr>
      <w:r>
        <w:t>&gt;&gt; &gt;&gt;                     t = !0</w:t>
      </w:r>
    </w:p>
    <w:p w14:paraId="536F7F4C" w14:textId="77777777" w:rsidR="001F3C1F" w:rsidRDefault="001F3C1F" w:rsidP="00DA6AE5">
      <w:pPr>
        <w:pStyle w:val="Heading1"/>
      </w:pPr>
      <w:r>
        <w:t>&gt;&gt; &gt;&gt;                 }</w:t>
      </w:r>
    </w:p>
    <w:p w14:paraId="77735A00" w14:textId="77777777" w:rsidR="001F3C1F" w:rsidRDefault="001F3C1F" w:rsidP="00DA6AE5">
      <w:pPr>
        <w:pStyle w:val="Heading1"/>
      </w:pPr>
      <w:r>
        <w:t>&gt;&gt; &gt;&gt;                 ,</w:t>
      </w:r>
    </w:p>
    <w:p w14:paraId="1F50B893" w14:textId="77777777" w:rsidR="001F3C1F" w:rsidRDefault="001F3C1F" w:rsidP="00DA6AE5">
      <w:pPr>
        <w:pStyle w:val="Heading1"/>
      </w:pPr>
      <w:r>
        <w:t>&gt;&gt; &gt;&gt;                 e.teardown = function(t, n) {</w:t>
      </w:r>
    </w:p>
    <w:p w14:paraId="76C59B91" w14:textId="77777777" w:rsidR="001F3C1F" w:rsidRDefault="001F3C1F" w:rsidP="00DA6AE5">
      <w:pPr>
        <w:pStyle w:val="Heading1"/>
      </w:pPr>
      <w:r>
        <w:t>&gt;&gt; &gt;&gt;                     var a, s = e.core;</w:t>
      </w:r>
    </w:p>
    <w:p w14:paraId="15EE0469" w14:textId="77777777" w:rsidR="001F3C1F" w:rsidRDefault="001F3C1F" w:rsidP="00DA6AE5">
      <w:pPr>
        <w:pStyle w:val="Heading1"/>
      </w:pPr>
      <w:r>
        <w:t>&gt;&gt; &gt;&gt;                     if (s &amp;&amp; (!t || s === t.core())) {</w:t>
      </w:r>
    </w:p>
    <w:p w14:paraId="672BF800" w14:textId="77777777" w:rsidR="001F3C1F" w:rsidRDefault="001F3C1F" w:rsidP="00DA6AE5">
      <w:pPr>
        <w:pStyle w:val="Heading1"/>
      </w:pPr>
      <w:r>
        <w:t>&gt;&gt; &gt;&gt;                         var l, u = !1, d = t || Gn(null, s, r &amp;&amp; r.getPlugin ? r.getPlugin() : r), f = n || ((a = {</w:t>
      </w:r>
    </w:p>
    <w:p w14:paraId="1CD5F942" w14:textId="77777777" w:rsidR="001F3C1F" w:rsidRDefault="001F3C1F" w:rsidP="00DA6AE5">
      <w:pPr>
        <w:pStyle w:val="Heading1"/>
      </w:pPr>
      <w:r>
        <w:t>&gt;&gt; &gt;&gt;                             reason: 0</w:t>
      </w:r>
    </w:p>
    <w:p w14:paraId="57C829F9" w14:textId="77777777" w:rsidR="001F3C1F" w:rsidRDefault="001F3C1F" w:rsidP="00DA6AE5">
      <w:pPr>
        <w:pStyle w:val="Heading1"/>
      </w:pPr>
      <w:r>
        <w:t>&gt;&gt; &gt;&gt;                         }).isAsync = !1,</w:t>
      </w:r>
    </w:p>
    <w:p w14:paraId="34FF1CDC" w14:textId="77777777" w:rsidR="001F3C1F" w:rsidRDefault="001F3C1F" w:rsidP="00DA6AE5">
      <w:pPr>
        <w:pStyle w:val="Heading1"/>
      </w:pPr>
      <w:r>
        <w:t>&gt;&gt; &gt;&gt;                         a);</w:t>
      </w:r>
    </w:p>
    <w:p w14:paraId="3A02F0E0" w14:textId="77777777" w:rsidR="001F3C1F" w:rsidRDefault="001F3C1F" w:rsidP="00DA6AE5">
      <w:pPr>
        <w:pStyle w:val="Heading1"/>
      </w:pPr>
      <w:r>
        <w:t>&gt;&gt; &gt;&gt;                         return e._doTeardown &amp;&amp; !0 === e._doTeardown(d, f, h) ? l = !0 : h(),</w:t>
      </w:r>
    </w:p>
    <w:p w14:paraId="1DDF89C2" w14:textId="77777777" w:rsidR="001F3C1F" w:rsidRDefault="001F3C1F" w:rsidP="00DA6AE5">
      <w:pPr>
        <w:pStyle w:val="Heading1"/>
      </w:pPr>
      <w:r>
        <w:t>&gt;&gt; &gt;&gt;                         l</w:t>
      </w:r>
    </w:p>
    <w:p w14:paraId="23B49CCA" w14:textId="77777777" w:rsidR="001F3C1F" w:rsidRDefault="001F3C1F" w:rsidP="00DA6AE5">
      <w:pPr>
        <w:pStyle w:val="Heading1"/>
      </w:pPr>
      <w:r>
        <w:t>&gt;&gt; &gt;&gt;                     }</w:t>
      </w:r>
    </w:p>
    <w:p w14:paraId="62EFA588" w14:textId="77777777" w:rsidR="001F3C1F" w:rsidRDefault="001F3C1F" w:rsidP="00DA6AE5">
      <w:pPr>
        <w:pStyle w:val="Heading1"/>
      </w:pPr>
      <w:r>
        <w:lastRenderedPageBreak/>
        <w:t>&gt;&gt; &gt;&gt;                     function h() {</w:t>
      </w:r>
    </w:p>
    <w:p w14:paraId="1EAE3C6F" w14:textId="77777777" w:rsidR="001F3C1F" w:rsidRDefault="001F3C1F" w:rsidP="00DA6AE5">
      <w:pPr>
        <w:pStyle w:val="Heading1"/>
      </w:pPr>
      <w:r>
        <w:t>&gt;&gt; &gt;&gt;                         if (!u) {</w:t>
      </w:r>
    </w:p>
    <w:p w14:paraId="1D5122A0" w14:textId="77777777" w:rsidR="001F3C1F" w:rsidRDefault="001F3C1F" w:rsidP="00DA6AE5">
      <w:pPr>
        <w:pStyle w:val="Heading1"/>
      </w:pPr>
      <w:r>
        <w:t>&gt;&gt; &gt;&gt;                             u = !0,</w:t>
      </w:r>
    </w:p>
    <w:p w14:paraId="4CAA25B9" w14:textId="77777777" w:rsidR="001F3C1F" w:rsidRDefault="001F3C1F" w:rsidP="00DA6AE5">
      <w:pPr>
        <w:pStyle w:val="Heading1"/>
      </w:pPr>
      <w:r>
        <w:t>&gt;&gt; &gt;&gt;                             i.run(d, n);</w:t>
      </w:r>
    </w:p>
    <w:p w14:paraId="3675FCA1" w14:textId="77777777" w:rsidR="001F3C1F" w:rsidRDefault="001F3C1F" w:rsidP="00DA6AE5">
      <w:pPr>
        <w:pStyle w:val="Heading1"/>
      </w:pPr>
      <w:r>
        <w:t>&gt;&gt; &gt;&gt;                             var e = o;</w:t>
      </w:r>
    </w:p>
    <w:p w14:paraId="67697ED5" w14:textId="77777777" w:rsidR="001F3C1F" w:rsidRDefault="001F3C1F" w:rsidP="00DA6AE5">
      <w:pPr>
        <w:pStyle w:val="Heading1"/>
      </w:pPr>
      <w:r>
        <w:t>&gt;&gt; &gt;&gt;                             o = [],</w:t>
      </w:r>
    </w:p>
    <w:p w14:paraId="5533A31E" w14:textId="77777777" w:rsidR="001F3C1F" w:rsidRDefault="001F3C1F" w:rsidP="00DA6AE5">
      <w:pPr>
        <w:pStyle w:val="Heading1"/>
      </w:pPr>
      <w:r>
        <w:t>&gt;&gt; &gt;&gt;                             fe(e, (function(e) {</w:t>
      </w:r>
    </w:p>
    <w:p w14:paraId="3905ABC3" w14:textId="77777777" w:rsidR="001F3C1F" w:rsidRDefault="001F3C1F" w:rsidP="00DA6AE5">
      <w:pPr>
        <w:pStyle w:val="Heading1"/>
      </w:pPr>
      <w:r>
        <w:t>&gt;&gt; &gt;&gt;                                 e.rm()</w:t>
      </w:r>
    </w:p>
    <w:p w14:paraId="299B26F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032A460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71D8DE20" w14:textId="77777777" w:rsidR="001F3C1F" w:rsidRDefault="001F3C1F" w:rsidP="00DA6AE5">
      <w:pPr>
        <w:pStyle w:val="Heading1"/>
      </w:pPr>
      <w:r>
        <w:t>&gt;&gt; &gt;&gt;                             !0 === l &amp;&amp; d.processNext(f),</w:t>
      </w:r>
    </w:p>
    <w:p w14:paraId="27CE5701" w14:textId="77777777" w:rsidR="001F3C1F" w:rsidRDefault="001F3C1F" w:rsidP="00DA6AE5">
      <w:pPr>
        <w:pStyle w:val="Heading1"/>
      </w:pPr>
      <w:r>
        <w:t>&gt;&gt; &gt;&gt;                             c()</w:t>
      </w:r>
    </w:p>
    <w:p w14:paraId="31EC9210" w14:textId="77777777" w:rsidR="001F3C1F" w:rsidRDefault="001F3C1F" w:rsidP="00DA6AE5">
      <w:pPr>
        <w:pStyle w:val="Heading1"/>
      </w:pPr>
      <w:r>
        <w:t>&gt;&gt; &gt;&gt;                         }</w:t>
      </w:r>
    </w:p>
    <w:p w14:paraId="5BAC3B57" w14:textId="77777777" w:rsidR="001F3C1F" w:rsidRDefault="001F3C1F" w:rsidP="00DA6AE5">
      <w:pPr>
        <w:pStyle w:val="Heading1"/>
      </w:pPr>
      <w:r>
        <w:t>&gt;&gt; &gt;&gt;                     }</w:t>
      </w:r>
    </w:p>
    <w:p w14:paraId="796D560A" w14:textId="77777777" w:rsidR="001F3C1F" w:rsidRDefault="001F3C1F" w:rsidP="00DA6AE5">
      <w:pPr>
        <w:pStyle w:val="Heading1"/>
      </w:pPr>
      <w:r>
        <w:t>&gt;&gt; &gt;&gt;                 }</w:t>
      </w:r>
    </w:p>
    <w:p w14:paraId="728AAAE0" w14:textId="77777777" w:rsidR="001F3C1F" w:rsidRDefault="001F3C1F" w:rsidP="00DA6AE5">
      <w:pPr>
        <w:pStyle w:val="Heading1"/>
      </w:pPr>
      <w:r>
        <w:t>&gt;&gt; &gt;&gt;                 ,</w:t>
      </w:r>
    </w:p>
    <w:p w14:paraId="4CCA4D48" w14:textId="77777777" w:rsidR="001F3C1F" w:rsidRDefault="001F3C1F" w:rsidP="00DA6AE5">
      <w:pPr>
        <w:pStyle w:val="Heading1"/>
      </w:pPr>
      <w:r>
        <w:t>&gt;&gt; &gt;&gt;                 e.update = function(t, n) {</w:t>
      </w:r>
    </w:p>
    <w:p w14:paraId="0803B161" w14:textId="77777777" w:rsidR="001F3C1F" w:rsidRDefault="001F3C1F" w:rsidP="00DA6AE5">
      <w:pPr>
        <w:pStyle w:val="Heading1"/>
      </w:pPr>
      <w:r>
        <w:t>&gt;&gt; &gt;&gt;                     var i = e.core;</w:t>
      </w:r>
    </w:p>
    <w:p w14:paraId="10B89123" w14:textId="77777777" w:rsidR="001F3C1F" w:rsidRDefault="001F3C1F" w:rsidP="00DA6AE5">
      <w:pPr>
        <w:pStyle w:val="Heading1"/>
      </w:pPr>
      <w:r>
        <w:t>&gt;&gt; &gt;&gt;                     if (i &amp;&amp; (!t || i === t.core())) {</w:t>
      </w:r>
    </w:p>
    <w:p w14:paraId="13A4965A" w14:textId="77777777" w:rsidR="001F3C1F" w:rsidRDefault="001F3C1F" w:rsidP="00DA6AE5">
      <w:pPr>
        <w:pStyle w:val="Heading1"/>
      </w:pPr>
      <w:r>
        <w:t>&gt;&gt; &gt;&gt;                         var o, a = !1, s = t || Kn(null, i, r &amp;&amp; r.getPlugin ? r.getPlugin() : r), c = n || {</w:t>
      </w:r>
    </w:p>
    <w:p w14:paraId="2C28BBBC" w14:textId="77777777" w:rsidR="001F3C1F" w:rsidRDefault="001F3C1F" w:rsidP="00DA6AE5">
      <w:pPr>
        <w:pStyle w:val="Heading1"/>
      </w:pPr>
      <w:r>
        <w:lastRenderedPageBreak/>
        <w:t>&gt;&gt; &gt;&gt;                             reason: 0</w:t>
      </w:r>
    </w:p>
    <w:p w14:paraId="31B6E840" w14:textId="77777777" w:rsidR="001F3C1F" w:rsidRDefault="001F3C1F" w:rsidP="00DA6AE5">
      <w:pPr>
        <w:pStyle w:val="Heading1"/>
      </w:pPr>
      <w:r>
        <w:t>&gt;&gt; &gt;&gt;                         };</w:t>
      </w:r>
    </w:p>
    <w:p w14:paraId="50F8A7A1" w14:textId="77777777" w:rsidR="001F3C1F" w:rsidRDefault="001F3C1F" w:rsidP="00DA6AE5">
      <w:pPr>
        <w:pStyle w:val="Heading1"/>
      </w:pPr>
      <w:r>
        <w:t>&gt;&gt; &gt;&gt;                         return e._doUpdate &amp;&amp; !0 === e._doUpdate(s, c, u) ? o = !0 : u(),</w:t>
      </w:r>
    </w:p>
    <w:p w14:paraId="6E43B728" w14:textId="77777777" w:rsidR="001F3C1F" w:rsidRDefault="001F3C1F" w:rsidP="00DA6AE5">
      <w:pPr>
        <w:pStyle w:val="Heading1"/>
      </w:pPr>
      <w:r>
        <w:t>&gt;&gt; &gt;&gt;                         o</w:t>
      </w:r>
    </w:p>
    <w:p w14:paraId="36D67A69" w14:textId="77777777" w:rsidR="001F3C1F" w:rsidRDefault="001F3C1F" w:rsidP="00DA6AE5">
      <w:pPr>
        <w:pStyle w:val="Heading1"/>
      </w:pPr>
      <w:r>
        <w:t>&gt;&gt; &gt;&gt;                     }</w:t>
      </w:r>
    </w:p>
    <w:p w14:paraId="5D22D1CE" w14:textId="77777777" w:rsidR="001F3C1F" w:rsidRDefault="001F3C1F" w:rsidP="00DA6AE5">
      <w:pPr>
        <w:pStyle w:val="Heading1"/>
      </w:pPr>
      <w:r>
        <w:t>&gt;&gt; &gt;&gt;                     function u() {</w:t>
      </w:r>
    </w:p>
    <w:p w14:paraId="1BD7A680" w14:textId="77777777" w:rsidR="001F3C1F" w:rsidRDefault="001F3C1F" w:rsidP="00DA6AE5">
      <w:pPr>
        <w:pStyle w:val="Heading1"/>
      </w:pPr>
      <w:r>
        <w:t>&gt;&gt; &gt;&gt;                         a || (a = !0,</w:t>
      </w:r>
    </w:p>
    <w:p w14:paraId="3B1B4E19" w14:textId="77777777" w:rsidR="001F3C1F" w:rsidRDefault="001F3C1F" w:rsidP="00DA6AE5">
      <w:pPr>
        <w:pStyle w:val="Heading1"/>
      </w:pPr>
      <w:r>
        <w:t>&gt;&gt; &gt;&gt;                         l(s.getCfg(), s.core(), s.getNext()))</w:t>
      </w:r>
    </w:p>
    <w:p w14:paraId="218FE781" w14:textId="77777777" w:rsidR="001F3C1F" w:rsidRDefault="001F3C1F" w:rsidP="00DA6AE5">
      <w:pPr>
        <w:pStyle w:val="Heading1"/>
      </w:pPr>
      <w:r>
        <w:t>&gt;&gt; &gt;&gt;                     }</w:t>
      </w:r>
    </w:p>
    <w:p w14:paraId="28B11236" w14:textId="77777777" w:rsidR="001F3C1F" w:rsidRDefault="001F3C1F" w:rsidP="00DA6AE5">
      <w:pPr>
        <w:pStyle w:val="Heading1"/>
      </w:pPr>
      <w:r>
        <w:t>&gt;&gt; &gt;&gt;                 }</w:t>
      </w:r>
    </w:p>
    <w:p w14:paraId="2C146CFF" w14:textId="77777777" w:rsidR="001F3C1F" w:rsidRDefault="001F3C1F" w:rsidP="00DA6AE5">
      <w:pPr>
        <w:pStyle w:val="Heading1"/>
      </w:pPr>
      <w:r>
        <w:t>&gt;&gt; &gt;&gt;                 ,</w:t>
      </w:r>
    </w:p>
    <w:p w14:paraId="26A64223" w14:textId="77777777" w:rsidR="001F3C1F" w:rsidRDefault="001F3C1F" w:rsidP="00DA6AE5">
      <w:pPr>
        <w:pStyle w:val="Heading1"/>
      </w:pPr>
      <w:r>
        <w:t>&gt;&gt; &gt;&gt;                 e._addHook = function(e) {</w:t>
      </w:r>
    </w:p>
    <w:p w14:paraId="534407D7" w14:textId="77777777" w:rsidR="001F3C1F" w:rsidRDefault="001F3C1F" w:rsidP="00DA6AE5">
      <w:pPr>
        <w:pStyle w:val="Heading1"/>
      </w:pPr>
      <w:r>
        <w:t>&gt;&gt; &gt;&gt;                     e &amp;&amp; (oe(e) ? o = o.concat(e) : o.push(e))</w:t>
      </w:r>
    </w:p>
    <w:p w14:paraId="73ED95C0" w14:textId="77777777" w:rsidR="001F3C1F" w:rsidRDefault="001F3C1F" w:rsidP="00DA6AE5">
      <w:pPr>
        <w:pStyle w:val="Heading1"/>
      </w:pPr>
      <w:r>
        <w:t>&gt;&gt; &gt;&gt;                 }</w:t>
      </w:r>
    </w:p>
    <w:p w14:paraId="7C96CDFF" w14:textId="77777777" w:rsidR="001F3C1F" w:rsidRDefault="001F3C1F" w:rsidP="00DA6AE5">
      <w:pPr>
        <w:pStyle w:val="Heading1"/>
      </w:pPr>
      <w:r>
        <w:t>&gt;&gt; &gt;&gt;                 ,</w:t>
      </w:r>
    </w:p>
    <w:p w14:paraId="4069BB87" w14:textId="77777777" w:rsidR="001F3C1F" w:rsidRDefault="001F3C1F" w:rsidP="00DA6AE5">
      <w:pPr>
        <w:pStyle w:val="Heading1"/>
      </w:pPr>
      <w:r>
        <w:t>&gt;&gt; &gt;&gt;                 Ae(e, "_addUnloadCb", (function() {</w:t>
      </w:r>
    </w:p>
    <w:p w14:paraId="334C08AE" w14:textId="77777777" w:rsidR="001F3C1F" w:rsidRDefault="001F3C1F" w:rsidP="00DA6AE5">
      <w:pPr>
        <w:pStyle w:val="Heading1"/>
      </w:pPr>
      <w:r>
        <w:t>&gt;&gt; &gt;&gt;                     return i</w:t>
      </w:r>
    </w:p>
    <w:p w14:paraId="06F5BE80" w14:textId="77777777" w:rsidR="001F3C1F" w:rsidRDefault="001F3C1F" w:rsidP="00DA6AE5">
      <w:pPr>
        <w:pStyle w:val="Heading1"/>
      </w:pPr>
      <w:r>
        <w:t>&gt;&gt; &gt;&gt;                 }</w:t>
      </w:r>
    </w:p>
    <w:p w14:paraId="1C99EC53" w14:textId="77777777" w:rsidR="001F3C1F" w:rsidRDefault="001F3C1F" w:rsidP="00DA6AE5">
      <w:pPr>
        <w:pStyle w:val="Heading1"/>
      </w:pPr>
      <w:r>
        <w:t>&gt;&gt; &gt;&gt;                 ), "add")</w:t>
      </w:r>
    </w:p>
    <w:p w14:paraId="580BEBFD" w14:textId="77777777" w:rsidR="001F3C1F" w:rsidRDefault="001F3C1F" w:rsidP="00DA6AE5">
      <w:pPr>
        <w:pStyle w:val="Heading1"/>
      </w:pPr>
      <w:r>
        <w:t>&gt;&gt; &gt;&gt;             }</w:t>
      </w:r>
    </w:p>
    <w:p w14:paraId="5C693FD2" w14:textId="77777777" w:rsidR="001F3C1F" w:rsidRDefault="001F3C1F" w:rsidP="00DA6AE5">
      <w:pPr>
        <w:pStyle w:val="Heading1"/>
      </w:pPr>
      <w:r>
        <w:lastRenderedPageBreak/>
        <w:t>&gt;&gt; &gt;&gt;             )),</w:t>
      </w:r>
    </w:p>
    <w:p w14:paraId="4CC23F3E" w14:textId="77777777" w:rsidR="001F3C1F" w:rsidRDefault="001F3C1F" w:rsidP="00DA6AE5">
      <w:pPr>
        <w:pStyle w:val="Heading1"/>
      </w:pPr>
      <w:r>
        <w:t>&gt;&gt; &gt;&gt;             a.diagLog = function(e) {</w:t>
      </w:r>
    </w:p>
    <w:p w14:paraId="53011333" w14:textId="77777777" w:rsidR="001F3C1F" w:rsidRDefault="001F3C1F" w:rsidP="00DA6AE5">
      <w:pPr>
        <w:pStyle w:val="Heading1"/>
      </w:pPr>
      <w:r>
        <w:t>&gt;&gt; &gt;&gt;                 return s(e).diagLog()</w:t>
      </w:r>
    </w:p>
    <w:p w14:paraId="6B4A7805" w14:textId="77777777" w:rsidR="001F3C1F" w:rsidRDefault="001F3C1F" w:rsidP="00DA6AE5">
      <w:pPr>
        <w:pStyle w:val="Heading1"/>
      </w:pPr>
      <w:r>
        <w:t>&gt;&gt; &gt;&gt;             }</w:t>
      </w:r>
    </w:p>
    <w:p w14:paraId="22EB589F" w14:textId="77777777" w:rsidR="001F3C1F" w:rsidRDefault="001F3C1F" w:rsidP="00DA6AE5">
      <w:pPr>
        <w:pStyle w:val="Heading1"/>
      </w:pPr>
      <w:r>
        <w:t>&gt;&gt; &gt;&gt;             ,</w:t>
      </w:r>
    </w:p>
    <w:p w14:paraId="39B38887" w14:textId="77777777" w:rsidR="001F3C1F" w:rsidRDefault="001F3C1F" w:rsidP="00DA6AE5">
      <w:pPr>
        <w:pStyle w:val="Heading1"/>
      </w:pPr>
      <w:r>
        <w:t>&gt;&gt; &gt;&gt;             a.isInitialized = function() {</w:t>
      </w:r>
    </w:p>
    <w:p w14:paraId="378988CC" w14:textId="77777777" w:rsidR="001F3C1F" w:rsidRDefault="001F3C1F" w:rsidP="00DA6AE5">
      <w:pPr>
        <w:pStyle w:val="Heading1"/>
      </w:pPr>
      <w:r>
        <w:t>&gt;&gt; &gt;&gt;                 return t</w:t>
      </w:r>
    </w:p>
    <w:p w14:paraId="3251C736" w14:textId="77777777" w:rsidR="001F3C1F" w:rsidRDefault="001F3C1F" w:rsidP="00DA6AE5">
      <w:pPr>
        <w:pStyle w:val="Heading1"/>
      </w:pPr>
      <w:r>
        <w:t>&gt;&gt; &gt;&gt;             }</w:t>
      </w:r>
    </w:p>
    <w:p w14:paraId="065438F0" w14:textId="77777777" w:rsidR="001F3C1F" w:rsidRDefault="001F3C1F" w:rsidP="00DA6AE5">
      <w:pPr>
        <w:pStyle w:val="Heading1"/>
      </w:pPr>
      <w:r>
        <w:t>&gt;&gt; &gt;&gt;             ,</w:t>
      </w:r>
    </w:p>
    <w:p w14:paraId="68190C40" w14:textId="77777777" w:rsidR="001F3C1F" w:rsidRDefault="001F3C1F" w:rsidP="00DA6AE5">
      <w:pPr>
        <w:pStyle w:val="Heading1"/>
      </w:pPr>
      <w:r>
        <w:t>&gt;&gt; &gt;&gt;             a.setInitialized = function(e) {</w:t>
      </w:r>
    </w:p>
    <w:p w14:paraId="23F7F4E1" w14:textId="77777777" w:rsidR="001F3C1F" w:rsidRDefault="001F3C1F" w:rsidP="00DA6AE5">
      <w:pPr>
        <w:pStyle w:val="Heading1"/>
      </w:pPr>
      <w:r>
        <w:t>&gt;&gt; &gt;&gt;                 t = e</w:t>
      </w:r>
    </w:p>
    <w:p w14:paraId="7A7A185A" w14:textId="77777777" w:rsidR="001F3C1F" w:rsidRDefault="001F3C1F" w:rsidP="00DA6AE5">
      <w:pPr>
        <w:pStyle w:val="Heading1"/>
      </w:pPr>
      <w:r>
        <w:t>&gt;&gt; &gt;&gt;             }</w:t>
      </w:r>
    </w:p>
    <w:p w14:paraId="390532E0" w14:textId="77777777" w:rsidR="001F3C1F" w:rsidRDefault="001F3C1F" w:rsidP="00DA6AE5">
      <w:pPr>
        <w:pStyle w:val="Heading1"/>
      </w:pPr>
      <w:r>
        <w:t>&gt;&gt; &gt;&gt;             ,</w:t>
      </w:r>
    </w:p>
    <w:p w14:paraId="177D90B9" w14:textId="77777777" w:rsidR="001F3C1F" w:rsidRDefault="001F3C1F" w:rsidP="00DA6AE5">
      <w:pPr>
        <w:pStyle w:val="Heading1"/>
      </w:pPr>
      <w:r>
        <w:t>&gt;&gt; &gt;&gt;             a.setNextPlugin = function(e) {</w:t>
      </w:r>
    </w:p>
    <w:p w14:paraId="4725B869" w14:textId="77777777" w:rsidR="001F3C1F" w:rsidRDefault="001F3C1F" w:rsidP="00DA6AE5">
      <w:pPr>
        <w:pStyle w:val="Heading1"/>
      </w:pPr>
      <w:r>
        <w:t>&gt;&gt; &gt;&gt;                 r = e</w:t>
      </w:r>
    </w:p>
    <w:p w14:paraId="0D207E9F" w14:textId="77777777" w:rsidR="001F3C1F" w:rsidRDefault="001F3C1F" w:rsidP="00DA6AE5">
      <w:pPr>
        <w:pStyle w:val="Heading1"/>
      </w:pPr>
      <w:r>
        <w:t>&gt;&gt; &gt;&gt;             }</w:t>
      </w:r>
    </w:p>
    <w:p w14:paraId="32A65182" w14:textId="77777777" w:rsidR="001F3C1F" w:rsidRDefault="001F3C1F" w:rsidP="00DA6AE5">
      <w:pPr>
        <w:pStyle w:val="Heading1"/>
      </w:pPr>
      <w:r>
        <w:t>&gt;&gt; &gt;&gt;             ,</w:t>
      </w:r>
    </w:p>
    <w:p w14:paraId="3191C776" w14:textId="77777777" w:rsidR="001F3C1F" w:rsidRDefault="001F3C1F" w:rsidP="00DA6AE5">
      <w:pPr>
        <w:pStyle w:val="Heading1"/>
      </w:pPr>
      <w:r>
        <w:t>&gt;&gt; &gt;&gt;             a.processNext = function(e, t) {</w:t>
      </w:r>
    </w:p>
    <w:p w14:paraId="409DCE89" w14:textId="77777777" w:rsidR="001F3C1F" w:rsidRDefault="001F3C1F" w:rsidP="00DA6AE5">
      <w:pPr>
        <w:pStyle w:val="Heading1"/>
      </w:pPr>
      <w:r>
        <w:t>&gt;&gt; &gt;&gt;                 t ? t.processNext(e) : r &amp;&amp; J(r.processTelemetry) &amp;&amp; r.processTelemetry(e, null)</w:t>
      </w:r>
    </w:p>
    <w:p w14:paraId="0109415A" w14:textId="77777777" w:rsidR="001F3C1F" w:rsidRDefault="001F3C1F" w:rsidP="00DA6AE5">
      <w:pPr>
        <w:pStyle w:val="Heading1"/>
      </w:pPr>
      <w:r>
        <w:t>&gt;&gt; &gt;&gt;             }</w:t>
      </w:r>
    </w:p>
    <w:p w14:paraId="5B1CDC88" w14:textId="77777777" w:rsidR="001F3C1F" w:rsidRDefault="001F3C1F" w:rsidP="00DA6AE5">
      <w:pPr>
        <w:pStyle w:val="Heading1"/>
      </w:pPr>
      <w:r>
        <w:lastRenderedPageBreak/>
        <w:t>&gt;&gt; &gt;&gt;             ,</w:t>
      </w:r>
    </w:p>
    <w:p w14:paraId="7D452824" w14:textId="77777777" w:rsidR="001F3C1F" w:rsidRDefault="001F3C1F" w:rsidP="00DA6AE5">
      <w:pPr>
        <w:pStyle w:val="Heading1"/>
      </w:pPr>
      <w:r>
        <w:t>&gt;&gt; &gt;&gt;             a._getTelCtx = s</w:t>
      </w:r>
    </w:p>
    <w:p w14:paraId="6121F778" w14:textId="77777777" w:rsidR="001F3C1F" w:rsidRDefault="001F3C1F" w:rsidP="00DA6AE5">
      <w:pPr>
        <w:pStyle w:val="Heading1"/>
      </w:pPr>
      <w:r>
        <w:t>&gt;&gt; &gt;&gt;         }</w:t>
      </w:r>
    </w:p>
    <w:p w14:paraId="6F1FA350" w14:textId="77777777" w:rsidR="001F3C1F" w:rsidRDefault="001F3C1F" w:rsidP="00DA6AE5">
      <w:pPr>
        <w:pStyle w:val="Heading1"/>
      </w:pPr>
      <w:r>
        <w:t>&gt;&gt; &gt;&gt;         return e.__ieDyn = 1,</w:t>
      </w:r>
    </w:p>
    <w:p w14:paraId="2BC92368" w14:textId="77777777" w:rsidR="001F3C1F" w:rsidRDefault="001F3C1F" w:rsidP="00DA6AE5">
      <w:pPr>
        <w:pStyle w:val="Heading1"/>
      </w:pPr>
      <w:r>
        <w:t>&gt;&gt; &gt;&gt;         e</w:t>
      </w:r>
    </w:p>
    <w:p w14:paraId="5E60239F" w14:textId="77777777" w:rsidR="001F3C1F" w:rsidRDefault="001F3C1F" w:rsidP="00DA6AE5">
      <w:pPr>
        <w:pStyle w:val="Heading1"/>
      </w:pPr>
      <w:r>
        <w:t>&gt;&gt; &gt;&gt;     }()</w:t>
      </w:r>
    </w:p>
    <w:p w14:paraId="2943789C" w14:textId="77777777" w:rsidR="001F3C1F" w:rsidRDefault="001F3C1F" w:rsidP="00DA6AE5">
      <w:pPr>
        <w:pStyle w:val="Heading1"/>
      </w:pPr>
      <w:r>
        <w:t>&gt;&gt; &gt;&gt;       , Yn = function(e) {</w:t>
      </w:r>
    </w:p>
    <w:p w14:paraId="1C76B717" w14:textId="77777777" w:rsidR="001F3C1F" w:rsidRDefault="001F3C1F" w:rsidP="00DA6AE5">
      <w:pPr>
        <w:pStyle w:val="Heading1"/>
      </w:pPr>
      <w:r>
        <w:t>&gt;&gt; &gt;&gt;         function t() {</w:t>
      </w:r>
    </w:p>
    <w:p w14:paraId="115AAC99" w14:textId="77777777" w:rsidR="001F3C1F" w:rsidRDefault="001F3C1F" w:rsidP="00DA6AE5">
      <w:pPr>
        <w:pStyle w:val="Heading1"/>
      </w:pPr>
      <w:r>
        <w:t>&gt;&gt; &gt;&gt;             var n, r, i = e.call(this) || this;</w:t>
      </w:r>
    </w:p>
    <w:p w14:paraId="5E9C28BF" w14:textId="77777777" w:rsidR="001F3C1F" w:rsidRDefault="001F3C1F" w:rsidP="00DA6AE5">
      <w:pPr>
        <w:pStyle w:val="Heading1"/>
      </w:pPr>
      <w:r>
        <w:t>&gt;&gt; &gt;&gt;             function o() {</w:t>
      </w:r>
    </w:p>
    <w:p w14:paraId="27D405F3" w14:textId="77777777" w:rsidR="001F3C1F" w:rsidRDefault="001F3C1F" w:rsidP="00DA6AE5">
      <w:pPr>
        <w:pStyle w:val="Heading1"/>
      </w:pPr>
      <w:r>
        <w:t>&gt;&gt; &gt;&gt;                 n = 0,</w:t>
      </w:r>
    </w:p>
    <w:p w14:paraId="0BF4F799" w14:textId="77777777" w:rsidR="001F3C1F" w:rsidRDefault="001F3C1F" w:rsidP="00DA6AE5">
      <w:pPr>
        <w:pStyle w:val="Heading1"/>
      </w:pPr>
      <w:r>
        <w:t>&gt;&gt; &gt;&gt;                 r = []</w:t>
      </w:r>
    </w:p>
    <w:p w14:paraId="4FCB6486" w14:textId="77777777" w:rsidR="001F3C1F" w:rsidRDefault="001F3C1F" w:rsidP="00DA6AE5">
      <w:pPr>
        <w:pStyle w:val="Heading1"/>
      </w:pPr>
      <w:r>
        <w:t>&gt;&gt; &gt;&gt;             }</w:t>
      </w:r>
    </w:p>
    <w:p w14:paraId="48DC4E82" w14:textId="77777777" w:rsidR="001F3C1F" w:rsidRDefault="001F3C1F" w:rsidP="00DA6AE5">
      <w:pPr>
        <w:pStyle w:val="Heading1"/>
      </w:pPr>
      <w:r>
        <w:t>&gt;&gt; &gt;&gt;             return i.identifier = "TelemetryInitializerPlugin",</w:t>
      </w:r>
    </w:p>
    <w:p w14:paraId="46BCA54C" w14:textId="77777777" w:rsidR="001F3C1F" w:rsidRDefault="001F3C1F" w:rsidP="00DA6AE5">
      <w:pPr>
        <w:pStyle w:val="Heading1"/>
      </w:pPr>
      <w:r>
        <w:t>&gt;&gt; &gt;&gt;             i.priority = 199,</w:t>
      </w:r>
    </w:p>
    <w:p w14:paraId="4E1E26CE" w14:textId="77777777" w:rsidR="001F3C1F" w:rsidRDefault="001F3C1F" w:rsidP="00DA6AE5">
      <w:pPr>
        <w:pStyle w:val="Heading1"/>
      </w:pPr>
      <w:r>
        <w:t>&gt;&gt; &gt;&gt;             o(),</w:t>
      </w:r>
    </w:p>
    <w:p w14:paraId="75C390A3" w14:textId="77777777" w:rsidR="001F3C1F" w:rsidRDefault="001F3C1F" w:rsidP="00DA6AE5">
      <w:pPr>
        <w:pStyle w:val="Heading1"/>
      </w:pPr>
      <w:r>
        <w:t>&gt;&gt; &gt;&gt;             k(t, i, (function(e, t) {</w:t>
      </w:r>
    </w:p>
    <w:p w14:paraId="6A90BB51" w14:textId="77777777" w:rsidR="001F3C1F" w:rsidRDefault="001F3C1F" w:rsidP="00DA6AE5">
      <w:pPr>
        <w:pStyle w:val="Heading1"/>
      </w:pPr>
      <w:r>
        <w:t>&gt;&gt; &gt;&gt;                 e.addTelemetryInitializer = function(e) {</w:t>
      </w:r>
    </w:p>
    <w:p w14:paraId="4D6F073D" w14:textId="77777777" w:rsidR="001F3C1F" w:rsidRDefault="001F3C1F" w:rsidP="00DA6AE5">
      <w:pPr>
        <w:pStyle w:val="Heading1"/>
      </w:pPr>
      <w:r>
        <w:t>&gt;&gt; &gt;&gt;                     var t = {</w:t>
      </w:r>
    </w:p>
    <w:p w14:paraId="37758FD2" w14:textId="77777777" w:rsidR="001F3C1F" w:rsidRDefault="001F3C1F" w:rsidP="00DA6AE5">
      <w:pPr>
        <w:pStyle w:val="Heading1"/>
      </w:pPr>
      <w:r>
        <w:t>&gt;&gt; &gt;&gt;                         id: n++,</w:t>
      </w:r>
    </w:p>
    <w:p w14:paraId="341B2AE7" w14:textId="77777777" w:rsidR="001F3C1F" w:rsidRDefault="001F3C1F" w:rsidP="00DA6AE5">
      <w:pPr>
        <w:pStyle w:val="Heading1"/>
      </w:pPr>
      <w:r>
        <w:lastRenderedPageBreak/>
        <w:t>&gt;&gt; &gt;&gt;                         fn: e</w:t>
      </w:r>
    </w:p>
    <w:p w14:paraId="1149C1ED" w14:textId="77777777" w:rsidR="001F3C1F" w:rsidRDefault="001F3C1F" w:rsidP="00DA6AE5">
      <w:pPr>
        <w:pStyle w:val="Heading1"/>
      </w:pPr>
      <w:r>
        <w:t>&gt;&gt; &gt;&gt;                     };</w:t>
      </w:r>
    </w:p>
    <w:p w14:paraId="55A16B0D" w14:textId="77777777" w:rsidR="001F3C1F" w:rsidRDefault="001F3C1F" w:rsidP="00DA6AE5">
      <w:pPr>
        <w:pStyle w:val="Heading1"/>
      </w:pPr>
      <w:r>
        <w:t>&gt;&gt; &gt;&gt;                     return r.push(t),</w:t>
      </w:r>
    </w:p>
    <w:p w14:paraId="2C94B647" w14:textId="77777777" w:rsidR="001F3C1F" w:rsidRDefault="001F3C1F" w:rsidP="00DA6AE5">
      <w:pPr>
        <w:pStyle w:val="Heading1"/>
      </w:pPr>
      <w:r>
        <w:t>&gt;&gt; &gt;&gt;                     {</w:t>
      </w:r>
    </w:p>
    <w:p w14:paraId="6021927D" w14:textId="77777777" w:rsidR="001F3C1F" w:rsidRDefault="001F3C1F" w:rsidP="00DA6AE5">
      <w:pPr>
        <w:pStyle w:val="Heading1"/>
      </w:pPr>
      <w:r>
        <w:t>&gt;&gt; &gt;&gt;                         remove: function() {</w:t>
      </w:r>
    </w:p>
    <w:p w14:paraId="02FDB74E" w14:textId="77777777" w:rsidR="001F3C1F" w:rsidRDefault="001F3C1F" w:rsidP="00DA6AE5">
      <w:pPr>
        <w:pStyle w:val="Heading1"/>
      </w:pPr>
      <w:r>
        <w:t>&gt;&gt; &gt;&gt;                             fe(r, (function(e, n) {</w:t>
      </w:r>
    </w:p>
    <w:p w14:paraId="5A6DE268" w14:textId="77777777" w:rsidR="001F3C1F" w:rsidRDefault="001F3C1F" w:rsidP="00DA6AE5">
      <w:pPr>
        <w:pStyle w:val="Heading1"/>
      </w:pPr>
      <w:r>
        <w:t>&gt;&gt; &gt;&gt;                                 if (e.id === t.id)</w:t>
      </w:r>
    </w:p>
    <w:p w14:paraId="44939D07" w14:textId="77777777" w:rsidR="001F3C1F" w:rsidRDefault="001F3C1F" w:rsidP="00DA6AE5">
      <w:pPr>
        <w:pStyle w:val="Heading1"/>
      </w:pPr>
      <w:r>
        <w:t>&gt;&gt; &gt;&gt;                                     return r.splice(n, 1),</w:t>
      </w:r>
    </w:p>
    <w:p w14:paraId="6DFBFFF0" w14:textId="77777777" w:rsidR="001F3C1F" w:rsidRDefault="001F3C1F" w:rsidP="00DA6AE5">
      <w:pPr>
        <w:pStyle w:val="Heading1"/>
      </w:pPr>
      <w:r>
        <w:t>&gt;&gt; &gt;&gt;                                     -1</w:t>
      </w:r>
    </w:p>
    <w:p w14:paraId="779697B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74644BB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0DC79546" w14:textId="77777777" w:rsidR="001F3C1F" w:rsidRDefault="001F3C1F" w:rsidP="00DA6AE5">
      <w:pPr>
        <w:pStyle w:val="Heading1"/>
      </w:pPr>
      <w:r>
        <w:t>&gt;&gt; &gt;&gt;                         }</w:t>
      </w:r>
    </w:p>
    <w:p w14:paraId="3CB66204" w14:textId="77777777" w:rsidR="001F3C1F" w:rsidRDefault="001F3C1F" w:rsidP="00DA6AE5">
      <w:pPr>
        <w:pStyle w:val="Heading1"/>
      </w:pPr>
      <w:r>
        <w:t>&gt;&gt; &gt;&gt;                     }</w:t>
      </w:r>
    </w:p>
    <w:p w14:paraId="3BDB0726" w14:textId="77777777" w:rsidR="001F3C1F" w:rsidRDefault="001F3C1F" w:rsidP="00DA6AE5">
      <w:pPr>
        <w:pStyle w:val="Heading1"/>
      </w:pPr>
      <w:r>
        <w:t>&gt;&gt; &gt;&gt;                 }</w:t>
      </w:r>
    </w:p>
    <w:p w14:paraId="5CAE1285" w14:textId="77777777" w:rsidR="001F3C1F" w:rsidRDefault="001F3C1F" w:rsidP="00DA6AE5">
      <w:pPr>
        <w:pStyle w:val="Heading1"/>
      </w:pPr>
      <w:r>
        <w:t>&gt;&gt; &gt;&gt;                 ,</w:t>
      </w:r>
    </w:p>
    <w:p w14:paraId="1D0970BB" w14:textId="77777777" w:rsidR="001F3C1F" w:rsidRDefault="001F3C1F" w:rsidP="00DA6AE5">
      <w:pPr>
        <w:pStyle w:val="Heading1"/>
      </w:pPr>
      <w:r>
        <w:t>&gt;&gt; &gt;&gt;                 e.processTelemetry = function(t, n) {</w:t>
      </w:r>
    </w:p>
    <w:p w14:paraId="0E366571" w14:textId="77777777" w:rsidR="001F3C1F" w:rsidRDefault="001F3C1F" w:rsidP="00DA6AE5">
      <w:pPr>
        <w:pStyle w:val="Heading1"/>
      </w:pPr>
      <w:r>
        <w:t>&gt;&gt; &gt;&gt;                     for (var i = !1, o = r.length, a = 0; a &lt; o; ++a) {</w:t>
      </w:r>
    </w:p>
    <w:p w14:paraId="57DE59AB" w14:textId="77777777" w:rsidR="001F3C1F" w:rsidRDefault="001F3C1F" w:rsidP="00DA6AE5">
      <w:pPr>
        <w:pStyle w:val="Heading1"/>
      </w:pPr>
      <w:r>
        <w:t>&gt;&gt; &gt;&gt;                         var s = r[a];</w:t>
      </w:r>
    </w:p>
    <w:p w14:paraId="0822E91D" w14:textId="77777777" w:rsidR="001F3C1F" w:rsidRDefault="001F3C1F" w:rsidP="00DA6AE5">
      <w:pPr>
        <w:pStyle w:val="Heading1"/>
      </w:pPr>
      <w:r>
        <w:t>&gt;&gt; &gt;&gt;                         if (s)</w:t>
      </w:r>
    </w:p>
    <w:p w14:paraId="3E55B7E8" w14:textId="77777777" w:rsidR="001F3C1F" w:rsidRDefault="001F3C1F" w:rsidP="00DA6AE5">
      <w:pPr>
        <w:pStyle w:val="Heading1"/>
      </w:pPr>
      <w:r>
        <w:t>&gt;&gt; &gt;&gt;                             try {</w:t>
      </w:r>
    </w:p>
    <w:p w14:paraId="797D05DC" w14:textId="77777777" w:rsidR="001F3C1F" w:rsidRDefault="001F3C1F" w:rsidP="00DA6AE5">
      <w:pPr>
        <w:pStyle w:val="Heading1"/>
      </w:pPr>
      <w:r>
        <w:lastRenderedPageBreak/>
        <w:t>&gt;&gt; &gt;&gt;                                 if (!1 === s.fn.apply(null, [t])) {</w:t>
      </w:r>
    </w:p>
    <w:p w14:paraId="4C56CD2B" w14:textId="77777777" w:rsidR="001F3C1F" w:rsidRDefault="001F3C1F" w:rsidP="00DA6AE5">
      <w:pPr>
        <w:pStyle w:val="Heading1"/>
      </w:pPr>
      <w:r>
        <w:t>&gt;&gt; &gt;&gt;                                     i = !0;</w:t>
      </w:r>
    </w:p>
    <w:p w14:paraId="3909DB64" w14:textId="77777777" w:rsidR="001F3C1F" w:rsidRDefault="001F3C1F" w:rsidP="00DA6AE5">
      <w:pPr>
        <w:pStyle w:val="Heading1"/>
      </w:pPr>
      <w:r>
        <w:t>&gt;&gt; &gt;&gt;                                     break</w:t>
      </w:r>
    </w:p>
    <w:p w14:paraId="4A324CF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6BF7E12" w14:textId="77777777" w:rsidR="001F3C1F" w:rsidRDefault="001F3C1F" w:rsidP="00DA6AE5">
      <w:pPr>
        <w:pStyle w:val="Heading1"/>
      </w:pPr>
      <w:r>
        <w:t>&gt;&gt; &gt;&gt;                             } catch (e) {</w:t>
      </w:r>
    </w:p>
    <w:p w14:paraId="7B541FF3" w14:textId="77777777" w:rsidR="001F3C1F" w:rsidRDefault="001F3C1F" w:rsidP="00DA6AE5">
      <w:pPr>
        <w:pStyle w:val="Heading1"/>
      </w:pPr>
      <w:r>
        <w:t>&gt;&gt; &gt;&gt;                                 gt(n.diagLog(), 1, 64, "One of telemetry initializers failed, telemetry item will not be sent: " + Ie(e), {</w:t>
      </w:r>
    </w:p>
    <w:p w14:paraId="655A9BF2" w14:textId="77777777" w:rsidR="001F3C1F" w:rsidRDefault="001F3C1F" w:rsidP="00DA6AE5">
      <w:pPr>
        <w:pStyle w:val="Heading1"/>
      </w:pPr>
      <w:r>
        <w:t>&gt;&gt; &gt;&gt;                                     exception: et(e)</w:t>
      </w:r>
    </w:p>
    <w:p w14:paraId="601D77B1" w14:textId="77777777" w:rsidR="001F3C1F" w:rsidRDefault="001F3C1F" w:rsidP="00DA6AE5">
      <w:pPr>
        <w:pStyle w:val="Heading1"/>
      </w:pPr>
      <w:r>
        <w:t>&gt;&gt; &gt;&gt;                                 }, !0)</w:t>
      </w:r>
    </w:p>
    <w:p w14:paraId="6585A6E7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360D172" w14:textId="77777777" w:rsidR="001F3C1F" w:rsidRDefault="001F3C1F" w:rsidP="00DA6AE5">
      <w:pPr>
        <w:pStyle w:val="Heading1"/>
      </w:pPr>
      <w:r>
        <w:t>&gt;&gt; &gt;&gt;                     }</w:t>
      </w:r>
    </w:p>
    <w:p w14:paraId="444FE0F9" w14:textId="77777777" w:rsidR="001F3C1F" w:rsidRDefault="001F3C1F" w:rsidP="00DA6AE5">
      <w:pPr>
        <w:pStyle w:val="Heading1"/>
      </w:pPr>
      <w:r>
        <w:t>&gt;&gt; &gt;&gt;                     i || e.processNext(t, n)</w:t>
      </w:r>
    </w:p>
    <w:p w14:paraId="47769323" w14:textId="77777777" w:rsidR="001F3C1F" w:rsidRDefault="001F3C1F" w:rsidP="00DA6AE5">
      <w:pPr>
        <w:pStyle w:val="Heading1"/>
      </w:pPr>
      <w:r>
        <w:t>&gt;&gt; &gt;&gt;                 }</w:t>
      </w:r>
    </w:p>
    <w:p w14:paraId="2AF78806" w14:textId="77777777" w:rsidR="001F3C1F" w:rsidRDefault="001F3C1F" w:rsidP="00DA6AE5">
      <w:pPr>
        <w:pStyle w:val="Heading1"/>
      </w:pPr>
      <w:r>
        <w:t>&gt;&gt; &gt;&gt;                 ,</w:t>
      </w:r>
    </w:p>
    <w:p w14:paraId="752A0DA4" w14:textId="77777777" w:rsidR="001F3C1F" w:rsidRDefault="001F3C1F" w:rsidP="00DA6AE5">
      <w:pPr>
        <w:pStyle w:val="Heading1"/>
      </w:pPr>
      <w:r>
        <w:t>&gt;&gt; &gt;&gt;                 e._doTeardown = function() {</w:t>
      </w:r>
    </w:p>
    <w:p w14:paraId="695A4702" w14:textId="77777777" w:rsidR="001F3C1F" w:rsidRDefault="001F3C1F" w:rsidP="00DA6AE5">
      <w:pPr>
        <w:pStyle w:val="Heading1"/>
      </w:pPr>
      <w:r>
        <w:t>&gt;&gt; &gt;&gt;                     o()</w:t>
      </w:r>
    </w:p>
    <w:p w14:paraId="47631070" w14:textId="77777777" w:rsidR="001F3C1F" w:rsidRDefault="001F3C1F" w:rsidP="00DA6AE5">
      <w:pPr>
        <w:pStyle w:val="Heading1"/>
      </w:pPr>
      <w:r>
        <w:t>&gt;&gt; &gt;&gt;                 }</w:t>
      </w:r>
    </w:p>
    <w:p w14:paraId="3E7A6411" w14:textId="77777777" w:rsidR="001F3C1F" w:rsidRDefault="001F3C1F" w:rsidP="00DA6AE5">
      <w:pPr>
        <w:pStyle w:val="Heading1"/>
      </w:pPr>
      <w:r>
        <w:t>&gt;&gt; &gt;&gt;             }</w:t>
      </w:r>
    </w:p>
    <w:p w14:paraId="785DAFAC" w14:textId="77777777" w:rsidR="001F3C1F" w:rsidRDefault="001F3C1F" w:rsidP="00DA6AE5">
      <w:pPr>
        <w:pStyle w:val="Heading1"/>
      </w:pPr>
      <w:r>
        <w:t>&gt;&gt; &gt;&gt;             )),</w:t>
      </w:r>
    </w:p>
    <w:p w14:paraId="3D294EF9" w14:textId="77777777" w:rsidR="001F3C1F" w:rsidRDefault="001F3C1F" w:rsidP="00DA6AE5">
      <w:pPr>
        <w:pStyle w:val="Heading1"/>
      </w:pPr>
      <w:r>
        <w:t>&gt;&gt; &gt;&gt;             i</w:t>
      </w:r>
    </w:p>
    <w:p w14:paraId="74C7791A" w14:textId="77777777" w:rsidR="001F3C1F" w:rsidRDefault="001F3C1F" w:rsidP="00DA6AE5">
      <w:pPr>
        <w:pStyle w:val="Heading1"/>
      </w:pPr>
      <w:r>
        <w:t>&gt;&gt; &gt;&gt;         }</w:t>
      </w:r>
    </w:p>
    <w:p w14:paraId="237DC1B3" w14:textId="77777777" w:rsidR="001F3C1F" w:rsidRDefault="001F3C1F" w:rsidP="00DA6AE5">
      <w:pPr>
        <w:pStyle w:val="Heading1"/>
      </w:pPr>
      <w:r>
        <w:lastRenderedPageBreak/>
        <w:t>&gt;&gt; &gt;&gt;         return Object(_n.b)(t, e),</w:t>
      </w:r>
    </w:p>
    <w:p w14:paraId="2A7CAF32" w14:textId="77777777" w:rsidR="001F3C1F" w:rsidRDefault="001F3C1F" w:rsidP="00DA6AE5">
      <w:pPr>
        <w:pStyle w:val="Heading1"/>
      </w:pPr>
      <w:r>
        <w:t>&gt;&gt; &gt;&gt;         t.__ieDyn = 1,</w:t>
      </w:r>
    </w:p>
    <w:p w14:paraId="0C59C95D" w14:textId="77777777" w:rsidR="001F3C1F" w:rsidRDefault="001F3C1F" w:rsidP="00DA6AE5">
      <w:pPr>
        <w:pStyle w:val="Heading1"/>
      </w:pPr>
      <w:r>
        <w:t>&gt;&gt; &gt;&gt;         t</w:t>
      </w:r>
    </w:p>
    <w:p w14:paraId="6B8EB11A" w14:textId="77777777" w:rsidR="001F3C1F" w:rsidRDefault="001F3C1F" w:rsidP="00DA6AE5">
      <w:pPr>
        <w:pStyle w:val="Heading1"/>
      </w:pPr>
      <w:r>
        <w:t>&gt;&gt; &gt;&gt;     }(Jn)</w:t>
      </w:r>
    </w:p>
    <w:p w14:paraId="5C2D14C0" w14:textId="77777777" w:rsidR="001F3C1F" w:rsidRDefault="001F3C1F" w:rsidP="00DA6AE5">
      <w:pPr>
        <w:pStyle w:val="Heading1"/>
      </w:pPr>
      <w:r>
        <w:t>&gt;&gt; &gt;&gt;       , er = {</w:t>
      </w:r>
    </w:p>
    <w:p w14:paraId="4881EF94" w14:textId="77777777" w:rsidR="001F3C1F" w:rsidRDefault="001F3C1F" w:rsidP="00DA6AE5">
      <w:pPr>
        <w:pStyle w:val="Heading1"/>
      </w:pPr>
      <w:r>
        <w:t>&gt;&gt; &gt;&gt;         loggingLevelConsole: 1</w:t>
      </w:r>
    </w:p>
    <w:p w14:paraId="3BD0D4D6" w14:textId="77777777" w:rsidR="001F3C1F" w:rsidRDefault="001F3C1F" w:rsidP="00DA6AE5">
      <w:pPr>
        <w:pStyle w:val="Heading1"/>
      </w:pPr>
      <w:r>
        <w:t>&gt;&gt; &gt;&gt;     };</w:t>
      </w:r>
    </w:p>
    <w:p w14:paraId="5581E7F0" w14:textId="77777777" w:rsidR="001F3C1F" w:rsidRDefault="001F3C1F" w:rsidP="00DA6AE5">
      <w:pPr>
        <w:pStyle w:val="Heading1"/>
      </w:pPr>
      <w:r>
        <w:t>&gt;&gt; &gt;&gt;     function tr(e, t) {</w:t>
      </w:r>
    </w:p>
    <w:p w14:paraId="73ABC5FD" w14:textId="77777777" w:rsidR="001F3C1F" w:rsidRDefault="001F3C1F" w:rsidP="00DA6AE5">
      <w:pPr>
        <w:pStyle w:val="Heading1"/>
      </w:pPr>
      <w:r>
        <w:t>&gt;&gt; &gt;&gt;         return new Nn(t)</w:t>
      </w:r>
    </w:p>
    <w:p w14:paraId="1FD77904" w14:textId="77777777" w:rsidR="001F3C1F" w:rsidRDefault="001F3C1F" w:rsidP="00DA6AE5">
      <w:pPr>
        <w:pStyle w:val="Heading1"/>
      </w:pPr>
      <w:r>
        <w:t>&gt;&gt; &gt;&gt;     }</w:t>
      </w:r>
    </w:p>
    <w:p w14:paraId="284A5CE8" w14:textId="77777777" w:rsidR="001F3C1F" w:rsidRDefault="001F3C1F" w:rsidP="00DA6AE5">
      <w:pPr>
        <w:pStyle w:val="Heading1"/>
      </w:pPr>
      <w:r>
        <w:t>&gt;&gt; &gt;&gt;     function nr(e, t) {</w:t>
      </w:r>
    </w:p>
    <w:p w14:paraId="47DAEA93" w14:textId="77777777" w:rsidR="001F3C1F" w:rsidRDefault="001F3C1F" w:rsidP="00DA6AE5">
      <w:pPr>
        <w:pStyle w:val="Heading1"/>
      </w:pPr>
      <w:r>
        <w:t>&gt;&gt; &gt;&gt;         var n = !1;</w:t>
      </w:r>
    </w:p>
    <w:p w14:paraId="3465EF61" w14:textId="77777777" w:rsidR="001F3C1F" w:rsidRDefault="001F3C1F" w:rsidP="00DA6AE5">
      <w:pPr>
        <w:pStyle w:val="Heading1"/>
      </w:pPr>
      <w:r>
        <w:t>&gt;&gt; &gt;&gt;         return fe(t, (function(t) {</w:t>
      </w:r>
    </w:p>
    <w:p w14:paraId="459D3E3F" w14:textId="77777777" w:rsidR="001F3C1F" w:rsidRDefault="001F3C1F" w:rsidP="00DA6AE5">
      <w:pPr>
        <w:pStyle w:val="Heading1"/>
      </w:pPr>
      <w:r>
        <w:t>&gt;&gt; &gt;&gt;             if (t === e)</w:t>
      </w:r>
    </w:p>
    <w:p w14:paraId="3C69C0D7" w14:textId="77777777" w:rsidR="001F3C1F" w:rsidRDefault="001F3C1F" w:rsidP="00DA6AE5">
      <w:pPr>
        <w:pStyle w:val="Heading1"/>
      </w:pPr>
      <w:r>
        <w:t>&gt;&gt; &gt;&gt;                 return n = !0,</w:t>
      </w:r>
    </w:p>
    <w:p w14:paraId="4017DCA9" w14:textId="77777777" w:rsidR="001F3C1F" w:rsidRDefault="001F3C1F" w:rsidP="00DA6AE5">
      <w:pPr>
        <w:pStyle w:val="Heading1"/>
      </w:pPr>
      <w:r>
        <w:t>&gt;&gt; &gt;&gt;                 -1</w:t>
      </w:r>
    </w:p>
    <w:p w14:paraId="6E791017" w14:textId="77777777" w:rsidR="001F3C1F" w:rsidRDefault="001F3C1F" w:rsidP="00DA6AE5">
      <w:pPr>
        <w:pStyle w:val="Heading1"/>
      </w:pPr>
      <w:r>
        <w:t>&gt;&gt; &gt;&gt;         }</w:t>
      </w:r>
    </w:p>
    <w:p w14:paraId="356B343F" w14:textId="77777777" w:rsidR="001F3C1F" w:rsidRDefault="001F3C1F" w:rsidP="00DA6AE5">
      <w:pPr>
        <w:pStyle w:val="Heading1"/>
      </w:pPr>
      <w:r>
        <w:t>&gt;&gt; &gt;&gt;         )),</w:t>
      </w:r>
    </w:p>
    <w:p w14:paraId="6CC03252" w14:textId="77777777" w:rsidR="001F3C1F" w:rsidRDefault="001F3C1F" w:rsidP="00DA6AE5">
      <w:pPr>
        <w:pStyle w:val="Heading1"/>
      </w:pPr>
      <w:r>
        <w:t>&gt;&gt; &gt;&gt;         n</w:t>
      </w:r>
    </w:p>
    <w:p w14:paraId="24576109" w14:textId="77777777" w:rsidR="001F3C1F" w:rsidRDefault="001F3C1F" w:rsidP="00DA6AE5">
      <w:pPr>
        <w:pStyle w:val="Heading1"/>
      </w:pPr>
      <w:r>
        <w:t>&gt;&gt; &gt;&gt;     }</w:t>
      </w:r>
    </w:p>
    <w:p w14:paraId="473269D1" w14:textId="77777777" w:rsidR="001F3C1F" w:rsidRDefault="001F3C1F" w:rsidP="00DA6AE5">
      <w:pPr>
        <w:pStyle w:val="Heading1"/>
      </w:pPr>
      <w:r>
        <w:lastRenderedPageBreak/>
        <w:t>&gt;&gt; &gt;&gt;     var rr = function() {</w:t>
      </w:r>
    </w:p>
    <w:p w14:paraId="74123EB4" w14:textId="77777777" w:rsidR="001F3C1F" w:rsidRDefault="001F3C1F" w:rsidP="00DA6AE5">
      <w:pPr>
        <w:pStyle w:val="Heading1"/>
      </w:pPr>
      <w:r>
        <w:t>&gt;&gt; &gt;&gt;         function e() {</w:t>
      </w:r>
    </w:p>
    <w:p w14:paraId="7AFC800A" w14:textId="77777777" w:rsidR="001F3C1F" w:rsidRDefault="001F3C1F" w:rsidP="00DA6AE5">
      <w:pPr>
        <w:pStyle w:val="Heading1"/>
      </w:pPr>
      <w:r>
        <w:t>&gt;&gt; &gt;&gt;             var t, n, r, i, o, a, s, l, c, u, d, h, p, g, m, b, v, y, C, S, O = 0;</w:t>
      </w:r>
    </w:p>
    <w:p w14:paraId="43C8FB31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10594E83" w14:textId="77777777" w:rsidR="001F3C1F" w:rsidRDefault="001F3C1F" w:rsidP="00DA6AE5">
      <w:pPr>
        <w:pStyle w:val="Heading1"/>
      </w:pPr>
      <w:r>
        <w:t>&gt;&gt; &gt;&gt;                 function w() {</w:t>
      </w:r>
    </w:p>
    <w:p w14:paraId="4D25A48C" w14:textId="77777777" w:rsidR="001F3C1F" w:rsidRDefault="001F3C1F" w:rsidP="00DA6AE5">
      <w:pPr>
        <w:pStyle w:val="Heading1"/>
      </w:pPr>
      <w:r>
        <w:t>&gt;&gt; &gt;&gt;                     n = !1,</w:t>
      </w:r>
    </w:p>
    <w:p w14:paraId="3826681A" w14:textId="77777777" w:rsidR="001F3C1F" w:rsidRDefault="001F3C1F" w:rsidP="00DA6AE5">
      <w:pPr>
        <w:pStyle w:val="Heading1"/>
      </w:pPr>
      <w:r>
        <w:t>&gt;&gt; &gt;&gt;                     t = Fe(!0, {}, er),</w:t>
      </w:r>
    </w:p>
    <w:p w14:paraId="34746DBC" w14:textId="77777777" w:rsidR="001F3C1F" w:rsidRDefault="001F3C1F" w:rsidP="00DA6AE5">
      <w:pPr>
        <w:pStyle w:val="Heading1"/>
      </w:pPr>
      <w:r>
        <w:t>&gt;&gt; &gt;&gt;                     e.config = t,</w:t>
      </w:r>
    </w:p>
    <w:p w14:paraId="71A2994A" w14:textId="77777777" w:rsidR="001F3C1F" w:rsidRDefault="001F3C1F" w:rsidP="00DA6AE5">
      <w:pPr>
        <w:pStyle w:val="Heading1"/>
      </w:pPr>
      <w:r>
        <w:t>&gt;&gt; &gt;&gt;                     e.logger = new ht(t),</w:t>
      </w:r>
    </w:p>
    <w:p w14:paraId="05DF9D7A" w14:textId="77777777" w:rsidR="001F3C1F" w:rsidRDefault="001F3C1F" w:rsidP="00DA6AE5">
      <w:pPr>
        <w:pStyle w:val="Heading1"/>
      </w:pPr>
      <w:r>
        <w:t>&gt;&gt; &gt;&gt;                     e._extensions = [],</w:t>
      </w:r>
    </w:p>
    <w:p w14:paraId="6EA912E1" w14:textId="77777777" w:rsidR="001F3C1F" w:rsidRDefault="001F3C1F" w:rsidP="00DA6AE5">
      <w:pPr>
        <w:pStyle w:val="Heading1"/>
      </w:pPr>
      <w:r>
        <w:t>&gt;&gt; &gt;&gt;                     m = new Yn,</w:t>
      </w:r>
    </w:p>
    <w:p w14:paraId="67463F77" w14:textId="77777777" w:rsidR="001F3C1F" w:rsidRDefault="001F3C1F" w:rsidP="00DA6AE5">
      <w:pPr>
        <w:pStyle w:val="Heading1"/>
      </w:pPr>
      <w:r>
        <w:t>&gt;&gt; &gt;&gt;                     r = [],</w:t>
      </w:r>
    </w:p>
    <w:p w14:paraId="0CFDB0A5" w14:textId="77777777" w:rsidR="001F3C1F" w:rsidRDefault="001F3C1F" w:rsidP="00DA6AE5">
      <w:pPr>
        <w:pStyle w:val="Heading1"/>
      </w:pPr>
      <w:r>
        <w:t>&gt;&gt; &gt;&gt;                     i = null,</w:t>
      </w:r>
    </w:p>
    <w:p w14:paraId="7B6E5971" w14:textId="77777777" w:rsidR="001F3C1F" w:rsidRDefault="001F3C1F" w:rsidP="00DA6AE5">
      <w:pPr>
        <w:pStyle w:val="Heading1"/>
      </w:pPr>
      <w:r>
        <w:t>&gt;&gt; &gt;&gt;                     o = null,</w:t>
      </w:r>
    </w:p>
    <w:p w14:paraId="536A4A65" w14:textId="77777777" w:rsidR="001F3C1F" w:rsidRDefault="001F3C1F" w:rsidP="00DA6AE5">
      <w:pPr>
        <w:pStyle w:val="Heading1"/>
      </w:pPr>
      <w:r>
        <w:t>&gt;&gt; &gt;&gt;                     a = null,</w:t>
      </w:r>
    </w:p>
    <w:p w14:paraId="2FB4F8C2" w14:textId="77777777" w:rsidR="001F3C1F" w:rsidRDefault="001F3C1F" w:rsidP="00DA6AE5">
      <w:pPr>
        <w:pStyle w:val="Heading1"/>
      </w:pPr>
      <w:r>
        <w:t>&gt;&gt; &gt;&gt;                     s = null,</w:t>
      </w:r>
    </w:p>
    <w:p w14:paraId="4CB7EBD0" w14:textId="77777777" w:rsidR="001F3C1F" w:rsidRDefault="001F3C1F" w:rsidP="00DA6AE5">
      <w:pPr>
        <w:pStyle w:val="Heading1"/>
      </w:pPr>
      <w:r>
        <w:t>&gt;&gt; &gt;&gt;                     l = null,</w:t>
      </w:r>
    </w:p>
    <w:p w14:paraId="46DE7363" w14:textId="77777777" w:rsidR="001F3C1F" w:rsidRDefault="001F3C1F" w:rsidP="00DA6AE5">
      <w:pPr>
        <w:pStyle w:val="Heading1"/>
      </w:pPr>
      <w:r>
        <w:t>&gt;&gt; &gt;&gt;                     u = null,</w:t>
      </w:r>
    </w:p>
    <w:p w14:paraId="5EFD7B39" w14:textId="77777777" w:rsidR="001F3C1F" w:rsidRDefault="001F3C1F" w:rsidP="00DA6AE5">
      <w:pPr>
        <w:pStyle w:val="Heading1"/>
      </w:pPr>
      <w:r>
        <w:t>&gt;&gt; &gt;&gt;                     c = [],</w:t>
      </w:r>
    </w:p>
    <w:p w14:paraId="3D6D26E1" w14:textId="77777777" w:rsidR="001F3C1F" w:rsidRDefault="001F3C1F" w:rsidP="00DA6AE5">
      <w:pPr>
        <w:pStyle w:val="Heading1"/>
      </w:pPr>
      <w:r>
        <w:t>&gt;&gt; &gt;&gt;                     d = null,</w:t>
      </w:r>
    </w:p>
    <w:p w14:paraId="1F79522B" w14:textId="77777777" w:rsidR="001F3C1F" w:rsidRDefault="001F3C1F" w:rsidP="00DA6AE5">
      <w:pPr>
        <w:pStyle w:val="Heading1"/>
      </w:pPr>
      <w:r>
        <w:lastRenderedPageBreak/>
        <w:t>&gt;&gt; &gt;&gt;                     h = null,</w:t>
      </w:r>
    </w:p>
    <w:p w14:paraId="0C51F997" w14:textId="77777777" w:rsidR="001F3C1F" w:rsidRDefault="001F3C1F" w:rsidP="00DA6AE5">
      <w:pPr>
        <w:pStyle w:val="Heading1"/>
      </w:pPr>
      <w:r>
        <w:t>&gt;&gt; &gt;&gt;                     p = null,</w:t>
      </w:r>
    </w:p>
    <w:p w14:paraId="3FE0D1A6" w14:textId="77777777" w:rsidR="001F3C1F" w:rsidRDefault="001F3C1F" w:rsidP="00DA6AE5">
      <w:pPr>
        <w:pStyle w:val="Heading1"/>
      </w:pPr>
      <w:r>
        <w:t>&gt;&gt; &gt;&gt;                     g = !1,</w:t>
      </w:r>
    </w:p>
    <w:p w14:paraId="2ED7A532" w14:textId="77777777" w:rsidR="001F3C1F" w:rsidRDefault="001F3C1F" w:rsidP="00DA6AE5">
      <w:pPr>
        <w:pStyle w:val="Heading1"/>
      </w:pPr>
      <w:r>
        <w:t>&gt;&gt; &gt;&gt;                     b = null,</w:t>
      </w:r>
    </w:p>
    <w:p w14:paraId="21E94B7A" w14:textId="77777777" w:rsidR="001F3C1F" w:rsidRDefault="001F3C1F" w:rsidP="00DA6AE5">
      <w:pPr>
        <w:pStyle w:val="Heading1"/>
      </w:pPr>
      <w:r>
        <w:t>&gt;&gt; &gt;&gt;                     v = Kt("AIBaseCore", !0),</w:t>
      </w:r>
    </w:p>
    <w:p w14:paraId="0E0158C5" w14:textId="77777777" w:rsidR="001F3C1F" w:rsidRDefault="001F3C1F" w:rsidP="00DA6AE5">
      <w:pPr>
        <w:pStyle w:val="Heading1"/>
      </w:pPr>
      <w:r>
        <w:t>&gt;&gt; &gt;&gt;                     y = Xn(),</w:t>
      </w:r>
    </w:p>
    <w:p w14:paraId="64B7420D" w14:textId="77777777" w:rsidR="001F3C1F" w:rsidRDefault="001F3C1F" w:rsidP="00DA6AE5">
      <w:pPr>
        <w:pStyle w:val="Heading1"/>
      </w:pPr>
      <w:r>
        <w:t>&gt;&gt; &gt;&gt;                     S = null</w:t>
      </w:r>
    </w:p>
    <w:p w14:paraId="656DC74F" w14:textId="77777777" w:rsidR="001F3C1F" w:rsidRDefault="001F3C1F" w:rsidP="00DA6AE5">
      <w:pPr>
        <w:pStyle w:val="Heading1"/>
      </w:pPr>
      <w:r>
        <w:t>&gt;&gt; &gt;&gt;                 }</w:t>
      </w:r>
    </w:p>
    <w:p w14:paraId="3F8412B1" w14:textId="77777777" w:rsidR="001F3C1F" w:rsidRDefault="001F3C1F" w:rsidP="00DA6AE5">
      <w:pPr>
        <w:pStyle w:val="Heading1"/>
      </w:pPr>
      <w:r>
        <w:t>&gt;&gt; &gt;&gt;                 function _() {</w:t>
      </w:r>
    </w:p>
    <w:p w14:paraId="48CDE6D8" w14:textId="77777777" w:rsidR="001F3C1F" w:rsidRDefault="001F3C1F" w:rsidP="00DA6AE5">
      <w:pPr>
        <w:pStyle w:val="Heading1"/>
      </w:pPr>
      <w:r>
        <w:t>&gt;&gt; &gt;&gt;                     return Zn(j(), t, e)</w:t>
      </w:r>
    </w:p>
    <w:p w14:paraId="1E1DBE71" w14:textId="77777777" w:rsidR="001F3C1F" w:rsidRDefault="001F3C1F" w:rsidP="00DA6AE5">
      <w:pPr>
        <w:pStyle w:val="Heading1"/>
      </w:pPr>
      <w:r>
        <w:t>&gt;&gt; &gt;&gt;                 }</w:t>
      </w:r>
    </w:p>
    <w:p w14:paraId="761FC3F3" w14:textId="77777777" w:rsidR="001F3C1F" w:rsidRDefault="001F3C1F" w:rsidP="00DA6AE5">
      <w:pPr>
        <w:pStyle w:val="Heading1"/>
      </w:pPr>
      <w:r>
        <w:t>&gt;&gt; &gt;&gt;                 function I(n) {</w:t>
      </w:r>
    </w:p>
    <w:p w14:paraId="3BAD2562" w14:textId="77777777" w:rsidR="001F3C1F" w:rsidRDefault="001F3C1F" w:rsidP="00DA6AE5">
      <w:pPr>
        <w:pStyle w:val="Heading1"/>
      </w:pPr>
      <w:r>
        <w:t>&gt;&gt; &gt;&gt;                     var r = function(e, t, n) {</w:t>
      </w:r>
    </w:p>
    <w:p w14:paraId="7C7FEDD9" w14:textId="77777777" w:rsidR="001F3C1F" w:rsidRDefault="001F3C1F" w:rsidP="00DA6AE5">
      <w:pPr>
        <w:pStyle w:val="Heading1"/>
      </w:pPr>
      <w:r>
        <w:t>&gt;&gt; &gt;&gt;                         var r, i = [], o = {};</w:t>
      </w:r>
    </w:p>
    <w:p w14:paraId="52D4A873" w14:textId="77777777" w:rsidR="001F3C1F" w:rsidRDefault="001F3C1F" w:rsidP="00DA6AE5">
      <w:pPr>
        <w:pStyle w:val="Heading1"/>
      </w:pPr>
      <w:r>
        <w:t>&gt;&gt; &gt;&gt;                         return fe(n, (function(n) {</w:t>
      </w:r>
    </w:p>
    <w:p w14:paraId="434F1F1D" w14:textId="77777777" w:rsidR="001F3C1F" w:rsidRDefault="001F3C1F" w:rsidP="00DA6AE5">
      <w:pPr>
        <w:pStyle w:val="Heading1"/>
      </w:pPr>
      <w:r>
        <w:t>&gt;&gt; &gt;&gt;                             (K(n) || K(n.initialize)) &amp;&amp; Te("Plugins must provide initialize method");</w:t>
      </w:r>
    </w:p>
    <w:p w14:paraId="4D69857C" w14:textId="77777777" w:rsidR="001F3C1F" w:rsidRDefault="001F3C1F" w:rsidP="00DA6AE5">
      <w:pPr>
        <w:pStyle w:val="Heading1"/>
      </w:pPr>
      <w:r>
        <w:t>&gt;&gt; &gt;&gt;                             var r = n.priority</w:t>
      </w:r>
    </w:p>
    <w:p w14:paraId="6432B9BD" w14:textId="77777777" w:rsidR="001F3C1F" w:rsidRDefault="001F3C1F" w:rsidP="00DA6AE5">
      <w:pPr>
        <w:pStyle w:val="Heading1"/>
      </w:pPr>
      <w:r>
        <w:t>&gt;&gt; &gt;&gt;                               , a = n.identifier;</w:t>
      </w:r>
    </w:p>
    <w:p w14:paraId="090C83BF" w14:textId="77777777" w:rsidR="001F3C1F" w:rsidRDefault="001F3C1F" w:rsidP="00DA6AE5">
      <w:pPr>
        <w:pStyle w:val="Heading1"/>
      </w:pPr>
      <w:r>
        <w:t>&gt;&gt; &gt;&gt;                             n &amp;&amp; r &amp;&amp; (K(o[r]) ? o[r] = a : mt(e, "Two extensions have same priority #" + r + " - " + o[r] + ", " + a)),</w:t>
      </w:r>
    </w:p>
    <w:p w14:paraId="4026E212" w14:textId="77777777" w:rsidR="001F3C1F" w:rsidRDefault="001F3C1F" w:rsidP="00DA6AE5">
      <w:pPr>
        <w:pStyle w:val="Heading1"/>
      </w:pPr>
      <w:r>
        <w:lastRenderedPageBreak/>
        <w:t>&gt;&gt; &gt;&gt;                             (!r || r &lt; t) &amp;&amp; i.push(n)</w:t>
      </w:r>
    </w:p>
    <w:p w14:paraId="2EBBA269" w14:textId="77777777" w:rsidR="001F3C1F" w:rsidRDefault="001F3C1F" w:rsidP="00DA6AE5">
      <w:pPr>
        <w:pStyle w:val="Heading1"/>
      </w:pPr>
      <w:r>
        <w:t>&gt;&gt; &gt;&gt;                         }</w:t>
      </w:r>
    </w:p>
    <w:p w14:paraId="6F524FC3" w14:textId="77777777" w:rsidR="001F3C1F" w:rsidRDefault="001F3C1F" w:rsidP="00DA6AE5">
      <w:pPr>
        <w:pStyle w:val="Heading1"/>
      </w:pPr>
      <w:r>
        <w:t>&gt;&gt; &gt;&gt;                         )),</w:t>
      </w:r>
    </w:p>
    <w:p w14:paraId="43CADFD4" w14:textId="77777777" w:rsidR="001F3C1F" w:rsidRDefault="001F3C1F" w:rsidP="00DA6AE5">
      <w:pPr>
        <w:pStyle w:val="Heading1"/>
      </w:pPr>
      <w:r>
        <w:t>&gt;&gt; &gt;&gt;                         (r = {</w:t>
      </w:r>
    </w:p>
    <w:p w14:paraId="58F9A8BF" w14:textId="77777777" w:rsidR="001F3C1F" w:rsidRDefault="001F3C1F" w:rsidP="00DA6AE5">
      <w:pPr>
        <w:pStyle w:val="Heading1"/>
      </w:pPr>
      <w:r>
        <w:t>&gt;&gt; &gt;&gt;                             all: n</w:t>
      </w:r>
    </w:p>
    <w:p w14:paraId="7CCB9454" w14:textId="77777777" w:rsidR="001F3C1F" w:rsidRDefault="001F3C1F" w:rsidP="00DA6AE5">
      <w:pPr>
        <w:pStyle w:val="Heading1"/>
      </w:pPr>
      <w:r>
        <w:t>&gt;&gt; &gt;&gt;                         }).core = i,</w:t>
      </w:r>
    </w:p>
    <w:p w14:paraId="29065EC4" w14:textId="77777777" w:rsidR="001F3C1F" w:rsidRDefault="001F3C1F" w:rsidP="00DA6AE5">
      <w:pPr>
        <w:pStyle w:val="Heading1"/>
      </w:pPr>
      <w:r>
        <w:t>&gt;&gt; &gt;&gt;                         r</w:t>
      </w:r>
    </w:p>
    <w:p w14:paraId="746E4F9B" w14:textId="77777777" w:rsidR="001F3C1F" w:rsidRDefault="001F3C1F" w:rsidP="00DA6AE5">
      <w:pPr>
        <w:pStyle w:val="Heading1"/>
      </w:pPr>
      <w:r>
        <w:t>&gt;&gt; &gt;&gt;                     }(e.logger, 500, c);</w:t>
      </w:r>
    </w:p>
    <w:p w14:paraId="46F0D54F" w14:textId="77777777" w:rsidR="001F3C1F" w:rsidRDefault="001F3C1F" w:rsidP="00DA6AE5">
      <w:pPr>
        <w:pStyle w:val="Heading1"/>
      </w:pPr>
      <w:r>
        <w:t>&gt;&gt; &gt;&gt;                     u = r.core,</w:t>
      </w:r>
    </w:p>
    <w:p w14:paraId="20341609" w14:textId="77777777" w:rsidR="001F3C1F" w:rsidRDefault="001F3C1F" w:rsidP="00DA6AE5">
      <w:pPr>
        <w:pStyle w:val="Heading1"/>
      </w:pPr>
      <w:r>
        <w:t>&gt;&gt; &gt;&gt;                     l = null;</w:t>
      </w:r>
    </w:p>
    <w:p w14:paraId="093E250C" w14:textId="77777777" w:rsidR="001F3C1F" w:rsidRDefault="001F3C1F" w:rsidP="00DA6AE5">
      <w:pPr>
        <w:pStyle w:val="Heading1"/>
      </w:pPr>
      <w:r>
        <w:t>&gt;&gt; &gt;&gt;                     var i = r.all;</w:t>
      </w:r>
    </w:p>
    <w:p w14:paraId="302005AB" w14:textId="77777777" w:rsidR="001F3C1F" w:rsidRDefault="001F3C1F" w:rsidP="00DA6AE5">
      <w:pPr>
        <w:pStyle w:val="Heading1"/>
      </w:pPr>
      <w:r>
        <w:t>&gt;&gt; &gt;&gt;                     if (p = we(function(e, t, n) {</w:t>
      </w:r>
    </w:p>
    <w:p w14:paraId="57862F76" w14:textId="77777777" w:rsidR="001F3C1F" w:rsidRDefault="001F3C1F" w:rsidP="00DA6AE5">
      <w:pPr>
        <w:pStyle w:val="Heading1"/>
      </w:pPr>
      <w:r>
        <w:t>&gt;&gt; &gt;&gt;                         var r = [];</w:t>
      </w:r>
    </w:p>
    <w:p w14:paraId="51D7A080" w14:textId="77777777" w:rsidR="001F3C1F" w:rsidRDefault="001F3C1F" w:rsidP="00DA6AE5">
      <w:pPr>
        <w:pStyle w:val="Heading1"/>
      </w:pPr>
      <w:r>
        <w:t>&gt;&gt; &gt;&gt;                         if (e &amp;&amp; fe(e, (function(e) {</w:t>
      </w:r>
    </w:p>
    <w:p w14:paraId="58353826" w14:textId="77777777" w:rsidR="001F3C1F" w:rsidRDefault="001F3C1F" w:rsidP="00DA6AE5">
      <w:pPr>
        <w:pStyle w:val="Heading1"/>
      </w:pPr>
      <w:r>
        <w:t>&gt;&gt; &gt;&gt;                             return Qn(r, e, n)</w:t>
      </w:r>
    </w:p>
    <w:p w14:paraId="0CB7E7FE" w14:textId="77777777" w:rsidR="001F3C1F" w:rsidRDefault="001F3C1F" w:rsidP="00DA6AE5">
      <w:pPr>
        <w:pStyle w:val="Heading1"/>
      </w:pPr>
      <w:r>
        <w:t>&gt;&gt; &gt;&gt;                         }</w:t>
      </w:r>
    </w:p>
    <w:p w14:paraId="064BBB1E" w14:textId="77777777" w:rsidR="001F3C1F" w:rsidRDefault="001F3C1F" w:rsidP="00DA6AE5">
      <w:pPr>
        <w:pStyle w:val="Heading1"/>
      </w:pPr>
      <w:r>
        <w:t>&gt;&gt; &gt;&gt;                         )),</w:t>
      </w:r>
    </w:p>
    <w:p w14:paraId="22561816" w14:textId="77777777" w:rsidR="001F3C1F" w:rsidRDefault="001F3C1F" w:rsidP="00DA6AE5">
      <w:pPr>
        <w:pStyle w:val="Heading1"/>
      </w:pPr>
      <w:r>
        <w:t>&gt;&gt; &gt;&gt;                         t) {</w:t>
      </w:r>
    </w:p>
    <w:p w14:paraId="5BE6C195" w14:textId="77777777" w:rsidR="001F3C1F" w:rsidRDefault="001F3C1F" w:rsidP="00DA6AE5">
      <w:pPr>
        <w:pStyle w:val="Heading1"/>
      </w:pPr>
      <w:r>
        <w:t>&gt;&gt; &gt;&gt;                             var i = [];</w:t>
      </w:r>
    </w:p>
    <w:p w14:paraId="3E9D56CF" w14:textId="77777777" w:rsidR="001F3C1F" w:rsidRDefault="001F3C1F" w:rsidP="00DA6AE5">
      <w:pPr>
        <w:pStyle w:val="Heading1"/>
      </w:pPr>
      <w:r>
        <w:t>&gt;&gt; &gt;&gt;                             fe(t, (function(e) {</w:t>
      </w:r>
    </w:p>
    <w:p w14:paraId="35180955" w14:textId="77777777" w:rsidR="001F3C1F" w:rsidRDefault="001F3C1F" w:rsidP="00DA6AE5">
      <w:pPr>
        <w:pStyle w:val="Heading1"/>
      </w:pPr>
      <w:r>
        <w:lastRenderedPageBreak/>
        <w:t>&gt;&gt; &gt;&gt;                                 e.priority &gt; 500 &amp;&amp; i.push(e)</w:t>
      </w:r>
    </w:p>
    <w:p w14:paraId="762ADC50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552F27B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3A2D379E" w14:textId="77777777" w:rsidR="001F3C1F" w:rsidRDefault="001F3C1F" w:rsidP="00DA6AE5">
      <w:pPr>
        <w:pStyle w:val="Heading1"/>
      </w:pPr>
      <w:r>
        <w:t>&gt;&gt; &gt;&gt;                             Qn(r, i, n)</w:t>
      </w:r>
    </w:p>
    <w:p w14:paraId="73BB878E" w14:textId="77777777" w:rsidR="001F3C1F" w:rsidRDefault="001F3C1F" w:rsidP="00DA6AE5">
      <w:pPr>
        <w:pStyle w:val="Heading1"/>
      </w:pPr>
      <w:r>
        <w:t>&gt;&gt; &gt;&gt;                         }</w:t>
      </w:r>
    </w:p>
    <w:p w14:paraId="7C4C46A6" w14:textId="77777777" w:rsidR="001F3C1F" w:rsidRDefault="001F3C1F" w:rsidP="00DA6AE5">
      <w:pPr>
        <w:pStyle w:val="Heading1"/>
      </w:pPr>
      <w:r>
        <w:t>&gt;&gt; &gt;&gt;                         return r</w:t>
      </w:r>
    </w:p>
    <w:p w14:paraId="153F3615" w14:textId="77777777" w:rsidR="001F3C1F" w:rsidRDefault="001F3C1F" w:rsidP="00DA6AE5">
      <w:pPr>
        <w:pStyle w:val="Heading1"/>
      </w:pPr>
      <w:r>
        <w:t>&gt;&gt; &gt;&gt;                     }(h, i, e)),</w:t>
      </w:r>
    </w:p>
    <w:p w14:paraId="350A8D22" w14:textId="77777777" w:rsidR="001F3C1F" w:rsidRDefault="001F3C1F" w:rsidP="00DA6AE5">
      <w:pPr>
        <w:pStyle w:val="Heading1"/>
      </w:pPr>
      <w:r>
        <w:t>&gt;&gt; &gt;&gt;                     d) {</w:t>
      </w:r>
    </w:p>
    <w:p w14:paraId="70D53275" w14:textId="77777777" w:rsidR="001F3C1F" w:rsidRDefault="001F3C1F" w:rsidP="00DA6AE5">
      <w:pPr>
        <w:pStyle w:val="Heading1"/>
      </w:pPr>
      <w:r>
        <w:t>&gt;&gt; &gt;&gt;                         var o = he(i, d);</w:t>
      </w:r>
    </w:p>
    <w:p w14:paraId="3DFD9BEE" w14:textId="77777777" w:rsidR="001F3C1F" w:rsidRDefault="001F3C1F" w:rsidP="00DA6AE5">
      <w:pPr>
        <w:pStyle w:val="Heading1"/>
      </w:pPr>
      <w:r>
        <w:t>&gt;&gt; &gt;&gt;                         -1 !== o &amp;&amp; i.splice(o, 1),</w:t>
      </w:r>
    </w:p>
    <w:p w14:paraId="4553C2D1" w14:textId="77777777" w:rsidR="001F3C1F" w:rsidRDefault="001F3C1F" w:rsidP="00DA6AE5">
      <w:pPr>
        <w:pStyle w:val="Heading1"/>
      </w:pPr>
      <w:r>
        <w:t>&gt;&gt; &gt;&gt;                         -1 !== (o = he(u, d)) &amp;&amp; u.splice(o, 1),</w:t>
      </w:r>
    </w:p>
    <w:p w14:paraId="39659F19" w14:textId="77777777" w:rsidR="001F3C1F" w:rsidRDefault="001F3C1F" w:rsidP="00DA6AE5">
      <w:pPr>
        <w:pStyle w:val="Heading1"/>
      </w:pPr>
      <w:r>
        <w:t>&gt;&gt; &gt;&gt;                         d._setQueue(p)</w:t>
      </w:r>
    </w:p>
    <w:p w14:paraId="0A954D63" w14:textId="77777777" w:rsidR="001F3C1F" w:rsidRDefault="001F3C1F" w:rsidP="00DA6AE5">
      <w:pPr>
        <w:pStyle w:val="Heading1"/>
      </w:pPr>
      <w:r>
        <w:t>&gt;&gt; &gt;&gt;                     } else</w:t>
      </w:r>
    </w:p>
    <w:p w14:paraId="1CC6977F" w14:textId="77777777" w:rsidR="001F3C1F" w:rsidRDefault="001F3C1F" w:rsidP="00DA6AE5">
      <w:pPr>
        <w:pStyle w:val="Heading1"/>
      </w:pPr>
      <w:r>
        <w:t>&gt;&gt; &gt;&gt;                         d = function(e, t) {</w:t>
      </w:r>
    </w:p>
    <w:p w14:paraId="09AEB663" w14:textId="77777777" w:rsidR="001F3C1F" w:rsidRDefault="001F3C1F" w:rsidP="00DA6AE5">
      <w:pPr>
        <w:pStyle w:val="Heading1"/>
      </w:pPr>
      <w:r>
        <w:t>&gt;&gt; &gt;&gt;                             function n() {</w:t>
      </w:r>
    </w:p>
    <w:p w14:paraId="0E979FE0" w14:textId="77777777" w:rsidR="001F3C1F" w:rsidRDefault="001F3C1F" w:rsidP="00DA6AE5">
      <w:pPr>
        <w:pStyle w:val="Heading1"/>
      </w:pPr>
      <w:r>
        <w:t>&gt;&gt; &gt;&gt;                                 return Zn(null, t.config, t, null)</w:t>
      </w:r>
    </w:p>
    <w:p w14:paraId="69DD18C8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20CAAA3" w14:textId="77777777" w:rsidR="001F3C1F" w:rsidRDefault="001F3C1F" w:rsidP="00DA6AE5">
      <w:pPr>
        <w:pStyle w:val="Heading1"/>
      </w:pPr>
      <w:r>
        <w:t>&gt;&gt; &gt;&gt;                             function r(e, t, n, r) {</w:t>
      </w:r>
    </w:p>
    <w:p w14:paraId="1AFB2455" w14:textId="77777777" w:rsidR="001F3C1F" w:rsidRDefault="001F3C1F" w:rsidP="00DA6AE5">
      <w:pPr>
        <w:pStyle w:val="Heading1"/>
      </w:pPr>
      <w:r>
        <w:t>&gt;&gt; &gt;&gt;                                 var i = e ? e.length + 1 : 1;</w:t>
      </w:r>
    </w:p>
    <w:p w14:paraId="2FAD80AF" w14:textId="77777777" w:rsidR="001F3C1F" w:rsidRDefault="001F3C1F" w:rsidP="00DA6AE5">
      <w:pPr>
        <w:pStyle w:val="Heading1"/>
      </w:pPr>
      <w:r>
        <w:t>&gt;&gt; &gt;&gt;                                 function o() {</w:t>
      </w:r>
    </w:p>
    <w:p w14:paraId="2E2E8F12" w14:textId="77777777" w:rsidR="001F3C1F" w:rsidRDefault="001F3C1F" w:rsidP="00DA6AE5">
      <w:pPr>
        <w:pStyle w:val="Heading1"/>
      </w:pPr>
      <w:r>
        <w:lastRenderedPageBreak/>
        <w:t>&gt;&gt; &gt;&gt;                                     0 === --i &amp;&amp; (r &amp;&amp; r(),</w:t>
      </w:r>
    </w:p>
    <w:p w14:paraId="4B3362AE" w14:textId="77777777" w:rsidR="001F3C1F" w:rsidRDefault="001F3C1F" w:rsidP="00DA6AE5">
      <w:pPr>
        <w:pStyle w:val="Heading1"/>
      </w:pPr>
      <w:r>
        <w:t>&gt;&gt; &gt;&gt;                                     r = null)</w:t>
      </w:r>
    </w:p>
    <w:p w14:paraId="0D5D8F72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954C0E9" w14:textId="77777777" w:rsidR="001F3C1F" w:rsidRDefault="001F3C1F" w:rsidP="00DA6AE5">
      <w:pPr>
        <w:pStyle w:val="Heading1"/>
      </w:pPr>
      <w:r>
        <w:t>&gt;&gt; &gt;&gt;                                 i &gt; 0 &amp;&amp; fe(e, (function(e) {</w:t>
      </w:r>
    </w:p>
    <w:p w14:paraId="237982D6" w14:textId="77777777" w:rsidR="001F3C1F" w:rsidRDefault="001F3C1F" w:rsidP="00DA6AE5">
      <w:pPr>
        <w:pStyle w:val="Heading1"/>
      </w:pPr>
      <w:r>
        <w:t>&gt;&gt; &gt;&gt;                                     if (e &amp;&amp; e.queue.length &gt; 0) {</w:t>
      </w:r>
    </w:p>
    <w:p w14:paraId="079D1D91" w14:textId="77777777" w:rsidR="001F3C1F" w:rsidRDefault="001F3C1F" w:rsidP="00DA6AE5">
      <w:pPr>
        <w:pStyle w:val="Heading1"/>
      </w:pPr>
      <w:r>
        <w:t>&gt;&gt; &gt;&gt;                                         var r = e.chain</w:t>
      </w:r>
    </w:p>
    <w:p w14:paraId="318404A4" w14:textId="77777777" w:rsidR="001F3C1F" w:rsidRDefault="001F3C1F" w:rsidP="00DA6AE5">
      <w:pPr>
        <w:pStyle w:val="Heading1"/>
      </w:pPr>
      <w:r>
        <w:t>&gt;&gt; &gt;&gt;                                           , a = t.createNew(r);</w:t>
      </w:r>
    </w:p>
    <w:p w14:paraId="30B2CD90" w14:textId="77777777" w:rsidR="001F3C1F" w:rsidRDefault="001F3C1F" w:rsidP="00DA6AE5">
      <w:pPr>
        <w:pStyle w:val="Heading1"/>
      </w:pPr>
      <w:r>
        <w:t>&gt;&gt; &gt;&gt;                                         a.onComplete(o),</w:t>
      </w:r>
    </w:p>
    <w:p w14:paraId="5684D9D0" w14:textId="77777777" w:rsidR="001F3C1F" w:rsidRDefault="001F3C1F" w:rsidP="00DA6AE5">
      <w:pPr>
        <w:pStyle w:val="Heading1"/>
      </w:pPr>
      <w:r>
        <w:t>&gt;&gt; &gt;&gt;                                         n(a)</w:t>
      </w:r>
    </w:p>
    <w:p w14:paraId="41A4EBDC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6EF934F4" w14:textId="77777777" w:rsidR="001F3C1F" w:rsidRDefault="001F3C1F" w:rsidP="00DA6AE5">
      <w:pPr>
        <w:pStyle w:val="Heading1"/>
      </w:pPr>
      <w:r>
        <w:t>&gt;&gt; &gt;&gt;                                         i--</w:t>
      </w:r>
    </w:p>
    <w:p w14:paraId="69717344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405FF702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3C93D281" w14:textId="77777777" w:rsidR="001F3C1F" w:rsidRDefault="001F3C1F" w:rsidP="00DA6AE5">
      <w:pPr>
        <w:pStyle w:val="Heading1"/>
      </w:pPr>
      <w:r>
        <w:t>&gt;&gt; &gt;&gt;                                 o()</w:t>
      </w:r>
    </w:p>
    <w:p w14:paraId="0DFF8358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E5E90B3" w14:textId="77777777" w:rsidR="001F3C1F" w:rsidRDefault="001F3C1F" w:rsidP="00DA6AE5">
      <w:pPr>
        <w:pStyle w:val="Heading1"/>
      </w:pPr>
      <w:r>
        <w:t>&gt;&gt; &gt;&gt;                             var i = !1;</w:t>
      </w:r>
    </w:p>
    <w:p w14:paraId="2CE1F2AD" w14:textId="77777777" w:rsidR="001F3C1F" w:rsidRDefault="001F3C1F" w:rsidP="00DA6AE5">
      <w:pPr>
        <w:pStyle w:val="Heading1"/>
      </w:pPr>
      <w:r>
        <w:t>&gt;&gt; &gt;&gt;                             return {</w:t>
      </w:r>
    </w:p>
    <w:p w14:paraId="7327B3E8" w14:textId="77777777" w:rsidR="001F3C1F" w:rsidRDefault="001F3C1F" w:rsidP="00DA6AE5">
      <w:pPr>
        <w:pStyle w:val="Heading1"/>
      </w:pPr>
      <w:r>
        <w:t>&gt;&gt; &gt;&gt;                                 identifier: "ChannelControllerPlugin",</w:t>
      </w:r>
    </w:p>
    <w:p w14:paraId="552DBC0C" w14:textId="77777777" w:rsidR="001F3C1F" w:rsidRDefault="001F3C1F" w:rsidP="00DA6AE5">
      <w:pPr>
        <w:pStyle w:val="Heading1"/>
      </w:pPr>
      <w:r>
        <w:t>&gt;&gt; &gt;&gt;                                 priority: 500,</w:t>
      </w:r>
    </w:p>
    <w:p w14:paraId="5694006F" w14:textId="77777777" w:rsidR="001F3C1F" w:rsidRDefault="001F3C1F" w:rsidP="00DA6AE5">
      <w:pPr>
        <w:pStyle w:val="Heading1"/>
      </w:pPr>
      <w:r>
        <w:t>&gt;&gt; &gt;&gt;                                 initialize: function(t, n, r, o) {</w:t>
      </w:r>
    </w:p>
    <w:p w14:paraId="06E187A2" w14:textId="77777777" w:rsidR="001F3C1F" w:rsidRDefault="001F3C1F" w:rsidP="00DA6AE5">
      <w:pPr>
        <w:pStyle w:val="Heading1"/>
      </w:pPr>
      <w:r>
        <w:lastRenderedPageBreak/>
        <w:t>&gt;&gt; &gt;&gt;                                     i = !0,</w:t>
      </w:r>
    </w:p>
    <w:p w14:paraId="151CF525" w14:textId="77777777" w:rsidR="001F3C1F" w:rsidRDefault="001F3C1F" w:rsidP="00DA6AE5">
      <w:pPr>
        <w:pStyle w:val="Heading1"/>
      </w:pPr>
      <w:r>
        <w:t>&gt;&gt; &gt;&gt;                                     fe(e, (function(e) {</w:t>
      </w:r>
    </w:p>
    <w:p w14:paraId="12F55520" w14:textId="77777777" w:rsidR="001F3C1F" w:rsidRDefault="001F3C1F" w:rsidP="00DA6AE5">
      <w:pPr>
        <w:pStyle w:val="Heading1"/>
      </w:pPr>
      <w:r>
        <w:t>&gt;&gt; &gt;&gt;                                         e &amp;&amp; e.queue.length &gt; 0 &amp;&amp; Hn(Zn(e.chain, t, n), r)</w:t>
      </w:r>
    </w:p>
    <w:p w14:paraId="68CF6771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77C04A71" w14:textId="77777777" w:rsidR="001F3C1F" w:rsidRDefault="001F3C1F" w:rsidP="00DA6AE5">
      <w:pPr>
        <w:pStyle w:val="Heading1"/>
      </w:pPr>
      <w:r>
        <w:t>&gt;&gt; &gt;&gt;                                     ))</w:t>
      </w:r>
    </w:p>
    <w:p w14:paraId="26F4BC93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15F3200F" w14:textId="77777777" w:rsidR="001F3C1F" w:rsidRDefault="001F3C1F" w:rsidP="00DA6AE5">
      <w:pPr>
        <w:pStyle w:val="Heading1"/>
      </w:pPr>
      <w:r>
        <w:t>&gt;&gt; &gt;&gt;                                 isInitialized: function() {</w:t>
      </w:r>
    </w:p>
    <w:p w14:paraId="2B218BF5" w14:textId="77777777" w:rsidR="001F3C1F" w:rsidRDefault="001F3C1F" w:rsidP="00DA6AE5">
      <w:pPr>
        <w:pStyle w:val="Heading1"/>
      </w:pPr>
      <w:r>
        <w:t>&gt;&gt; &gt;&gt;                                     return i</w:t>
      </w:r>
    </w:p>
    <w:p w14:paraId="41030BCC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2CE86A20" w14:textId="77777777" w:rsidR="001F3C1F" w:rsidRDefault="001F3C1F" w:rsidP="00DA6AE5">
      <w:pPr>
        <w:pStyle w:val="Heading1"/>
      </w:pPr>
      <w:r>
        <w:t>&gt;&gt; &gt;&gt;                                 processTelemetry: function(t, i) {</w:t>
      </w:r>
    </w:p>
    <w:p w14:paraId="6B3C1F5F" w14:textId="77777777" w:rsidR="001F3C1F" w:rsidRDefault="001F3C1F" w:rsidP="00DA6AE5">
      <w:pPr>
        <w:pStyle w:val="Heading1"/>
      </w:pPr>
      <w:r>
        <w:t>&gt;&gt; &gt;&gt;                                     r(e, i || n(), (function(e) {</w:t>
      </w:r>
    </w:p>
    <w:p w14:paraId="7C8C5FDE" w14:textId="77777777" w:rsidR="001F3C1F" w:rsidRDefault="001F3C1F" w:rsidP="00DA6AE5">
      <w:pPr>
        <w:pStyle w:val="Heading1"/>
      </w:pPr>
      <w:r>
        <w:t>&gt;&gt; &gt;&gt;                                         e.processNext(t)</w:t>
      </w:r>
    </w:p>
    <w:p w14:paraId="3046B844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417E2D8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43663FA7" w14:textId="77777777" w:rsidR="001F3C1F" w:rsidRDefault="001F3C1F" w:rsidP="00DA6AE5">
      <w:pPr>
        <w:pStyle w:val="Heading1"/>
      </w:pPr>
      <w:r>
        <w:t>&gt;&gt; &gt;&gt;                                         i.processNext(t)</w:t>
      </w:r>
    </w:p>
    <w:p w14:paraId="44A4B293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7D63811F" w14:textId="77777777" w:rsidR="001F3C1F" w:rsidRDefault="001F3C1F" w:rsidP="00DA6AE5">
      <w:pPr>
        <w:pStyle w:val="Heading1"/>
      </w:pPr>
      <w:r>
        <w:t>&gt;&gt; &gt;&gt;                                     ))</w:t>
      </w:r>
    </w:p>
    <w:p w14:paraId="6D5D8CA7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38E9CF64" w14:textId="77777777" w:rsidR="001F3C1F" w:rsidRDefault="001F3C1F" w:rsidP="00DA6AE5">
      <w:pPr>
        <w:pStyle w:val="Heading1"/>
      </w:pPr>
      <w:r>
        <w:t>&gt;&gt; &gt;&gt;                                 update: function(t, n) {</w:t>
      </w:r>
    </w:p>
    <w:p w14:paraId="7CC5F861" w14:textId="77777777" w:rsidR="001F3C1F" w:rsidRDefault="001F3C1F" w:rsidP="00DA6AE5">
      <w:pPr>
        <w:pStyle w:val="Heading1"/>
      </w:pPr>
      <w:r>
        <w:t>&gt;&gt; &gt;&gt;                                     var i = n || {</w:t>
      </w:r>
    </w:p>
    <w:p w14:paraId="51D6A543" w14:textId="77777777" w:rsidR="001F3C1F" w:rsidRDefault="001F3C1F" w:rsidP="00DA6AE5">
      <w:pPr>
        <w:pStyle w:val="Heading1"/>
      </w:pPr>
      <w:r>
        <w:lastRenderedPageBreak/>
        <w:t>&gt;&gt; &gt;&gt;                                         reason: 0</w:t>
      </w:r>
    </w:p>
    <w:p w14:paraId="328ED747" w14:textId="77777777" w:rsidR="001F3C1F" w:rsidRDefault="001F3C1F" w:rsidP="00DA6AE5">
      <w:pPr>
        <w:pStyle w:val="Heading1"/>
      </w:pPr>
      <w:r>
        <w:t>&gt;&gt; &gt;&gt;                                     };</w:t>
      </w:r>
    </w:p>
    <w:p w14:paraId="2CE593C3" w14:textId="77777777" w:rsidR="001F3C1F" w:rsidRDefault="001F3C1F" w:rsidP="00DA6AE5">
      <w:pPr>
        <w:pStyle w:val="Heading1"/>
      </w:pPr>
      <w:r>
        <w:t>&gt;&gt; &gt;&gt;                                     return r(e, t, (function(e) {</w:t>
      </w:r>
    </w:p>
    <w:p w14:paraId="7E6278ED" w14:textId="77777777" w:rsidR="001F3C1F" w:rsidRDefault="001F3C1F" w:rsidP="00DA6AE5">
      <w:pPr>
        <w:pStyle w:val="Heading1"/>
      </w:pPr>
      <w:r>
        <w:t>&gt;&gt; &gt;&gt;                                         e.processNext(i)</w:t>
      </w:r>
    </w:p>
    <w:p w14:paraId="22C61B2E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250D6996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0E9869F9" w14:textId="77777777" w:rsidR="001F3C1F" w:rsidRDefault="001F3C1F" w:rsidP="00DA6AE5">
      <w:pPr>
        <w:pStyle w:val="Heading1"/>
      </w:pPr>
      <w:r>
        <w:t>&gt;&gt; &gt;&gt;                                         t.processNext(i)</w:t>
      </w:r>
    </w:p>
    <w:p w14:paraId="08263E11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3E27C607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16E4C8B2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61F41972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6C8120E0" w14:textId="77777777" w:rsidR="001F3C1F" w:rsidRDefault="001F3C1F" w:rsidP="00DA6AE5">
      <w:pPr>
        <w:pStyle w:val="Heading1"/>
      </w:pPr>
      <w:r>
        <w:t>&gt;&gt; &gt;&gt;                                 pause: function() {</w:t>
      </w:r>
    </w:p>
    <w:p w14:paraId="30D711E2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45D5E324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3977C654" w14:textId="77777777" w:rsidR="001F3C1F" w:rsidRDefault="001F3C1F" w:rsidP="00DA6AE5">
      <w:pPr>
        <w:pStyle w:val="Heading1"/>
      </w:pPr>
      <w:r>
        <w:t>&gt;&gt; &gt;&gt;                                             e.pause &amp;&amp; e.pause()</w:t>
      </w:r>
    </w:p>
    <w:p w14:paraId="43004DB9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7DB27770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429CFD99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1BB99E71" w14:textId="77777777" w:rsidR="001F3C1F" w:rsidRDefault="001F3C1F" w:rsidP="00DA6AE5">
      <w:pPr>
        <w:pStyle w:val="Heading1"/>
      </w:pPr>
      <w:r>
        <w:t>&gt;&gt; &gt;&gt;                                     ), null)</w:t>
      </w:r>
    </w:p>
    <w:p w14:paraId="3B000FF2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0C7087EA" w14:textId="77777777" w:rsidR="001F3C1F" w:rsidRDefault="001F3C1F" w:rsidP="00DA6AE5">
      <w:pPr>
        <w:pStyle w:val="Heading1"/>
      </w:pPr>
      <w:r>
        <w:lastRenderedPageBreak/>
        <w:t>&gt;&gt; &gt;&gt;                                 resume: function() {</w:t>
      </w:r>
    </w:p>
    <w:p w14:paraId="541ADD0B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259EE250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5B5CDF71" w14:textId="77777777" w:rsidR="001F3C1F" w:rsidRDefault="001F3C1F" w:rsidP="00DA6AE5">
      <w:pPr>
        <w:pStyle w:val="Heading1"/>
      </w:pPr>
      <w:r>
        <w:t>&gt;&gt; &gt;&gt;                                             e.resume &amp;&amp; e.resume()</w:t>
      </w:r>
    </w:p>
    <w:p w14:paraId="14F4DDBA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10EADCB9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1D2268DF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4C1DE750" w14:textId="77777777" w:rsidR="001F3C1F" w:rsidRDefault="001F3C1F" w:rsidP="00DA6AE5">
      <w:pPr>
        <w:pStyle w:val="Heading1"/>
      </w:pPr>
      <w:r>
        <w:t>&gt;&gt; &gt;&gt;                                     ), null)</w:t>
      </w:r>
    </w:p>
    <w:p w14:paraId="323FB9A9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51C25AD1" w14:textId="77777777" w:rsidR="001F3C1F" w:rsidRDefault="001F3C1F" w:rsidP="00DA6AE5">
      <w:pPr>
        <w:pStyle w:val="Heading1"/>
      </w:pPr>
      <w:r>
        <w:t>&gt;&gt; &gt;&gt;                                 teardown: function(t, n) {</w:t>
      </w:r>
    </w:p>
    <w:p w14:paraId="2822D646" w14:textId="77777777" w:rsidR="001F3C1F" w:rsidRDefault="001F3C1F" w:rsidP="00DA6AE5">
      <w:pPr>
        <w:pStyle w:val="Heading1"/>
      </w:pPr>
      <w:r>
        <w:t>&gt;&gt; &gt;&gt;                                     var o = n || {</w:t>
      </w:r>
    </w:p>
    <w:p w14:paraId="5B8306CE" w14:textId="77777777" w:rsidR="001F3C1F" w:rsidRDefault="001F3C1F" w:rsidP="00DA6AE5">
      <w:pPr>
        <w:pStyle w:val="Heading1"/>
      </w:pPr>
      <w:r>
        <w:t>&gt;&gt; &gt;&gt;                                         reason: 0,</w:t>
      </w:r>
    </w:p>
    <w:p w14:paraId="4CA902B3" w14:textId="77777777" w:rsidR="001F3C1F" w:rsidRDefault="001F3C1F" w:rsidP="00DA6AE5">
      <w:pPr>
        <w:pStyle w:val="Heading1"/>
      </w:pPr>
      <w:r>
        <w:t>&gt;&gt; &gt;&gt;                                         isAsync: !1</w:t>
      </w:r>
    </w:p>
    <w:p w14:paraId="0AD95C28" w14:textId="77777777" w:rsidR="001F3C1F" w:rsidRDefault="001F3C1F" w:rsidP="00DA6AE5">
      <w:pPr>
        <w:pStyle w:val="Heading1"/>
      </w:pPr>
      <w:r>
        <w:t>&gt;&gt; &gt;&gt;                                     };</w:t>
      </w:r>
    </w:p>
    <w:p w14:paraId="4FB116D0" w14:textId="77777777" w:rsidR="001F3C1F" w:rsidRDefault="001F3C1F" w:rsidP="00DA6AE5">
      <w:pPr>
        <w:pStyle w:val="Heading1"/>
      </w:pPr>
      <w:r>
        <w:t>&gt;&gt; &gt;&gt;                                     return r(e, t, (function(e) {</w:t>
      </w:r>
    </w:p>
    <w:p w14:paraId="57C510D0" w14:textId="77777777" w:rsidR="001F3C1F" w:rsidRDefault="001F3C1F" w:rsidP="00DA6AE5">
      <w:pPr>
        <w:pStyle w:val="Heading1"/>
      </w:pPr>
      <w:r>
        <w:t>&gt;&gt; &gt;&gt;                                         e.processNext(o)</w:t>
      </w:r>
    </w:p>
    <w:p w14:paraId="3E22E0F1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B1C4E2C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67EFD8E8" w14:textId="77777777" w:rsidR="001F3C1F" w:rsidRDefault="001F3C1F" w:rsidP="00DA6AE5">
      <w:pPr>
        <w:pStyle w:val="Heading1"/>
      </w:pPr>
      <w:r>
        <w:t>&gt;&gt; &gt;&gt;                                         t.processNext(o),</w:t>
      </w:r>
    </w:p>
    <w:p w14:paraId="77611DD6" w14:textId="77777777" w:rsidR="001F3C1F" w:rsidRDefault="001F3C1F" w:rsidP="00DA6AE5">
      <w:pPr>
        <w:pStyle w:val="Heading1"/>
      </w:pPr>
      <w:r>
        <w:t>&gt;&gt; &gt;&gt;                                         i = !1</w:t>
      </w:r>
    </w:p>
    <w:p w14:paraId="63C2879C" w14:textId="77777777" w:rsidR="001F3C1F" w:rsidRDefault="001F3C1F" w:rsidP="00DA6AE5">
      <w:pPr>
        <w:pStyle w:val="Heading1"/>
      </w:pPr>
      <w:r>
        <w:lastRenderedPageBreak/>
        <w:t>&gt;&gt; &gt;&gt;                                     }</w:t>
      </w:r>
    </w:p>
    <w:p w14:paraId="38D96907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079F06F7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7ADAE7E6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3AFF6F45" w14:textId="77777777" w:rsidR="001F3C1F" w:rsidRDefault="001F3C1F" w:rsidP="00DA6AE5">
      <w:pPr>
        <w:pStyle w:val="Heading1"/>
      </w:pPr>
      <w:r>
        <w:t>&gt;&gt; &gt;&gt;                                 getChannel: function(t) {</w:t>
      </w:r>
    </w:p>
    <w:p w14:paraId="745C88B3" w14:textId="77777777" w:rsidR="001F3C1F" w:rsidRDefault="001F3C1F" w:rsidP="00DA6AE5">
      <w:pPr>
        <w:pStyle w:val="Heading1"/>
      </w:pPr>
      <w:r>
        <w:t>&gt;&gt; &gt;&gt;                                     var n = null;</w:t>
      </w:r>
    </w:p>
    <w:p w14:paraId="1CF524AE" w14:textId="77777777" w:rsidR="001F3C1F" w:rsidRDefault="001F3C1F" w:rsidP="00DA6AE5">
      <w:pPr>
        <w:pStyle w:val="Heading1"/>
      </w:pPr>
      <w:r>
        <w:t>&gt;&gt; &gt;&gt;                                     return e &amp;&amp; e.length &gt; 0 &amp;&amp; fe(e, (function(e) {</w:t>
      </w:r>
    </w:p>
    <w:p w14:paraId="038CDF30" w14:textId="77777777" w:rsidR="001F3C1F" w:rsidRDefault="001F3C1F" w:rsidP="00DA6AE5">
      <w:pPr>
        <w:pStyle w:val="Heading1"/>
      </w:pPr>
      <w:r>
        <w:t>&gt;&gt; &gt;&gt;                                         if (e &amp;&amp; e.queue.length &gt; 0 &amp;&amp; (fe(e.queue, (function(e) {</w:t>
      </w:r>
    </w:p>
    <w:p w14:paraId="4E5ADBD9" w14:textId="77777777" w:rsidR="001F3C1F" w:rsidRDefault="001F3C1F" w:rsidP="00DA6AE5">
      <w:pPr>
        <w:pStyle w:val="Heading1"/>
      </w:pPr>
      <w:r>
        <w:t>&gt;&gt; &gt;&gt;                                             if (e.identifier === t)</w:t>
      </w:r>
    </w:p>
    <w:p w14:paraId="0EB10281" w14:textId="77777777" w:rsidR="001F3C1F" w:rsidRDefault="001F3C1F" w:rsidP="00DA6AE5">
      <w:pPr>
        <w:pStyle w:val="Heading1"/>
      </w:pPr>
      <w:r>
        <w:t>&gt;&gt; &gt;&gt;                                                 return n = e,</w:t>
      </w:r>
    </w:p>
    <w:p w14:paraId="37B9CD34" w14:textId="77777777" w:rsidR="001F3C1F" w:rsidRDefault="001F3C1F" w:rsidP="00DA6AE5">
      <w:pPr>
        <w:pStyle w:val="Heading1"/>
      </w:pPr>
      <w:r>
        <w:t>&gt;&gt; &gt;&gt;                                                 -1</w:t>
      </w:r>
    </w:p>
    <w:p w14:paraId="6E022286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62F35854" w14:textId="77777777" w:rsidR="001F3C1F" w:rsidRDefault="001F3C1F" w:rsidP="00DA6AE5">
      <w:pPr>
        <w:pStyle w:val="Heading1"/>
      </w:pPr>
      <w:r>
        <w:t>&gt;&gt; &gt;&gt;                                         )),</w:t>
      </w:r>
    </w:p>
    <w:p w14:paraId="2C906CDA" w14:textId="77777777" w:rsidR="001F3C1F" w:rsidRDefault="001F3C1F" w:rsidP="00DA6AE5">
      <w:pPr>
        <w:pStyle w:val="Heading1"/>
      </w:pPr>
      <w:r>
        <w:t>&gt;&gt; &gt;&gt;                                         n))</w:t>
      </w:r>
    </w:p>
    <w:p w14:paraId="3BACB4F9" w14:textId="77777777" w:rsidR="001F3C1F" w:rsidRDefault="001F3C1F" w:rsidP="00DA6AE5">
      <w:pPr>
        <w:pStyle w:val="Heading1"/>
      </w:pPr>
      <w:r>
        <w:t>&gt;&gt; &gt;&gt;                                             return -1</w:t>
      </w:r>
    </w:p>
    <w:p w14:paraId="6BA77CC3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136A298C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6AC89821" w14:textId="77777777" w:rsidR="001F3C1F" w:rsidRDefault="001F3C1F" w:rsidP="00DA6AE5">
      <w:pPr>
        <w:pStyle w:val="Heading1"/>
      </w:pPr>
      <w:r>
        <w:t>&gt;&gt; &gt;&gt;                                     n</w:t>
      </w:r>
    </w:p>
    <w:p w14:paraId="2C8113A4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6EDB328C" w14:textId="77777777" w:rsidR="001F3C1F" w:rsidRDefault="001F3C1F" w:rsidP="00DA6AE5">
      <w:pPr>
        <w:pStyle w:val="Heading1"/>
      </w:pPr>
      <w:r>
        <w:lastRenderedPageBreak/>
        <w:t>&gt;&gt; &gt;&gt;                                 flush: function(t, i, o, a) {</w:t>
      </w:r>
    </w:p>
    <w:p w14:paraId="6A2F18FF" w14:textId="77777777" w:rsidR="001F3C1F" w:rsidRDefault="001F3C1F" w:rsidP="00DA6AE5">
      <w:pPr>
        <w:pStyle w:val="Heading1"/>
      </w:pPr>
      <w:r>
        <w:t>&gt;&gt; &gt;&gt;                                     var s = 1</w:t>
      </w:r>
    </w:p>
    <w:p w14:paraId="2BDEDD75" w14:textId="77777777" w:rsidR="001F3C1F" w:rsidRDefault="001F3C1F" w:rsidP="00DA6AE5">
      <w:pPr>
        <w:pStyle w:val="Heading1"/>
      </w:pPr>
      <w:r>
        <w:t>&gt;&gt; &gt;&gt;                                       , l = !1</w:t>
      </w:r>
    </w:p>
    <w:p w14:paraId="1FE29DC8" w14:textId="77777777" w:rsidR="001F3C1F" w:rsidRDefault="001F3C1F" w:rsidP="00DA6AE5">
      <w:pPr>
        <w:pStyle w:val="Heading1"/>
      </w:pPr>
      <w:r>
        <w:t>&gt;&gt; &gt;&gt;                                       , c = null;</w:t>
      </w:r>
    </w:p>
    <w:p w14:paraId="53CBD80C" w14:textId="77777777" w:rsidR="001F3C1F" w:rsidRDefault="001F3C1F" w:rsidP="00DA6AE5">
      <w:pPr>
        <w:pStyle w:val="Heading1"/>
      </w:pPr>
      <w:r>
        <w:t>&gt;&gt; &gt;&gt;                                     function u() {</w:t>
      </w:r>
    </w:p>
    <w:p w14:paraId="4E2C2EC2" w14:textId="77777777" w:rsidR="001F3C1F" w:rsidRDefault="001F3C1F" w:rsidP="00DA6AE5">
      <w:pPr>
        <w:pStyle w:val="Heading1"/>
      </w:pPr>
      <w:r>
        <w:t>&gt;&gt; &gt;&gt;                                         s--,</w:t>
      </w:r>
    </w:p>
    <w:p w14:paraId="100A9F9F" w14:textId="77777777" w:rsidR="001F3C1F" w:rsidRDefault="001F3C1F" w:rsidP="00DA6AE5">
      <w:pPr>
        <w:pStyle w:val="Heading1"/>
      </w:pPr>
      <w:r>
        <w:t>&gt;&gt; &gt;&gt;                                         l &amp;&amp; 0 === s &amp;&amp; (c &amp;&amp; (clearTimeout(c),</w:t>
      </w:r>
    </w:p>
    <w:p w14:paraId="029A53C2" w14:textId="77777777" w:rsidR="001F3C1F" w:rsidRDefault="001F3C1F" w:rsidP="00DA6AE5">
      <w:pPr>
        <w:pStyle w:val="Heading1"/>
      </w:pPr>
      <w:r>
        <w:t>&gt;&gt; &gt;&gt;                                         c = null),</w:t>
      </w:r>
    </w:p>
    <w:p w14:paraId="758BE768" w14:textId="77777777" w:rsidR="001F3C1F" w:rsidRDefault="001F3C1F" w:rsidP="00DA6AE5">
      <w:pPr>
        <w:pStyle w:val="Heading1"/>
      </w:pPr>
      <w:r>
        <w:t>&gt;&gt; &gt;&gt;                                         i &amp;&amp; i(l),</w:t>
      </w:r>
    </w:p>
    <w:p w14:paraId="133967E3" w14:textId="77777777" w:rsidR="001F3C1F" w:rsidRDefault="001F3C1F" w:rsidP="00DA6AE5">
      <w:pPr>
        <w:pStyle w:val="Heading1"/>
      </w:pPr>
      <w:r>
        <w:t>&gt;&gt; &gt;&gt;                                         i = null)</w:t>
      </w:r>
    </w:p>
    <w:p w14:paraId="1C5337A0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3F89A587" w14:textId="77777777" w:rsidR="001F3C1F" w:rsidRDefault="001F3C1F" w:rsidP="00DA6AE5">
      <w:pPr>
        <w:pStyle w:val="Heading1"/>
      </w:pPr>
      <w:r>
        <w:t>&gt;&gt; &gt;&gt;                                     return a = a || 5e3,</w:t>
      </w:r>
    </w:p>
    <w:p w14:paraId="1EA012EC" w14:textId="77777777" w:rsidR="001F3C1F" w:rsidRDefault="001F3C1F" w:rsidP="00DA6AE5">
      <w:pPr>
        <w:pStyle w:val="Heading1"/>
      </w:pPr>
      <w:r>
        <w:t>&gt;&gt; &gt;&gt;                                     r(e, n(), (function(e) {</w:t>
      </w:r>
    </w:p>
    <w:p w14:paraId="7E02AA44" w14:textId="77777777" w:rsidR="001F3C1F" w:rsidRDefault="001F3C1F" w:rsidP="00DA6AE5">
      <w:pPr>
        <w:pStyle w:val="Heading1"/>
      </w:pPr>
      <w:r>
        <w:t>&gt;&gt; &gt;&gt;                                         e.iterate((function(e) {</w:t>
      </w:r>
    </w:p>
    <w:p w14:paraId="474AFE4B" w14:textId="77777777" w:rsidR="001F3C1F" w:rsidRDefault="001F3C1F" w:rsidP="00DA6AE5">
      <w:pPr>
        <w:pStyle w:val="Heading1"/>
      </w:pPr>
      <w:r>
        <w:t>&gt;&gt; &gt;&gt;                                             if (e.flush) {</w:t>
      </w:r>
    </w:p>
    <w:p w14:paraId="230A6C5F" w14:textId="77777777" w:rsidR="001F3C1F" w:rsidRDefault="001F3C1F" w:rsidP="00DA6AE5">
      <w:pPr>
        <w:pStyle w:val="Heading1"/>
      </w:pPr>
      <w:r>
        <w:t>&gt;&gt; &gt;&gt;                                                 s++;</w:t>
      </w:r>
    </w:p>
    <w:p w14:paraId="61EC4C48" w14:textId="77777777" w:rsidR="001F3C1F" w:rsidRDefault="001F3C1F" w:rsidP="00DA6AE5">
      <w:pPr>
        <w:pStyle w:val="Heading1"/>
      </w:pPr>
      <w:r>
        <w:t>&gt;&gt; &gt;&gt;                                                 var n = !1;</w:t>
      </w:r>
    </w:p>
    <w:p w14:paraId="413742D8" w14:textId="77777777" w:rsidR="001F3C1F" w:rsidRDefault="001F3C1F" w:rsidP="00DA6AE5">
      <w:pPr>
        <w:pStyle w:val="Heading1"/>
      </w:pPr>
      <w:r>
        <w:t>&gt;&gt; &gt;&gt;                                                 e.flush(t, (function() {</w:t>
      </w:r>
    </w:p>
    <w:p w14:paraId="000C2666" w14:textId="77777777" w:rsidR="001F3C1F" w:rsidRDefault="001F3C1F" w:rsidP="00DA6AE5">
      <w:pPr>
        <w:pStyle w:val="Heading1"/>
      </w:pPr>
      <w:r>
        <w:t>&gt;&gt; &gt;&gt;                                                     n = !0,</w:t>
      </w:r>
    </w:p>
    <w:p w14:paraId="6D29C6EE" w14:textId="77777777" w:rsidR="001F3C1F" w:rsidRDefault="001F3C1F" w:rsidP="00DA6AE5">
      <w:pPr>
        <w:pStyle w:val="Heading1"/>
      </w:pPr>
      <w:r>
        <w:t>&gt;&gt; &gt;&gt;                                                     u()</w:t>
      </w:r>
    </w:p>
    <w:p w14:paraId="76C19B49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}</w:t>
      </w:r>
    </w:p>
    <w:p w14:paraId="7C6F2CB0" w14:textId="77777777" w:rsidR="001F3C1F" w:rsidRDefault="001F3C1F" w:rsidP="00DA6AE5">
      <w:pPr>
        <w:pStyle w:val="Heading1"/>
      </w:pPr>
      <w:r>
        <w:t>&gt;&gt; &gt;&gt;                                                 ), o) || n || (t &amp;&amp; null == c ? c = setTimeout((function() {</w:t>
      </w:r>
    </w:p>
    <w:p w14:paraId="50124ECD" w14:textId="77777777" w:rsidR="001F3C1F" w:rsidRDefault="001F3C1F" w:rsidP="00DA6AE5">
      <w:pPr>
        <w:pStyle w:val="Heading1"/>
      </w:pPr>
      <w:r>
        <w:t>&gt;&gt; &gt;&gt;                                                     c = null,</w:t>
      </w:r>
    </w:p>
    <w:p w14:paraId="6965F9D8" w14:textId="77777777" w:rsidR="001F3C1F" w:rsidRDefault="001F3C1F" w:rsidP="00DA6AE5">
      <w:pPr>
        <w:pStyle w:val="Heading1"/>
      </w:pPr>
      <w:r>
        <w:t>&gt;&gt; &gt;&gt;                                                     u()</w:t>
      </w:r>
    </w:p>
    <w:p w14:paraId="082EB87A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0367CE1B" w14:textId="77777777" w:rsidR="001F3C1F" w:rsidRDefault="001F3C1F" w:rsidP="00DA6AE5">
      <w:pPr>
        <w:pStyle w:val="Heading1"/>
      </w:pPr>
      <w:r>
        <w:t>&gt;&gt; &gt;&gt;                                                 ), a) : u())</w:t>
      </w:r>
    </w:p>
    <w:p w14:paraId="405A949C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6E04045A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2B27EF2D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360F5C34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650FBFA" w14:textId="77777777" w:rsidR="001F3C1F" w:rsidRDefault="001F3C1F" w:rsidP="00DA6AE5">
      <w:pPr>
        <w:pStyle w:val="Heading1"/>
      </w:pPr>
      <w:r>
        <w:t>&gt;&gt; &gt;&gt;                                     ), (function() {</w:t>
      </w:r>
    </w:p>
    <w:p w14:paraId="6BDF6B6D" w14:textId="77777777" w:rsidR="001F3C1F" w:rsidRDefault="001F3C1F" w:rsidP="00DA6AE5">
      <w:pPr>
        <w:pStyle w:val="Heading1"/>
      </w:pPr>
      <w:r>
        <w:t>&gt;&gt; &gt;&gt;                                         l = !0,</w:t>
      </w:r>
    </w:p>
    <w:p w14:paraId="75292AFB" w14:textId="77777777" w:rsidR="001F3C1F" w:rsidRDefault="001F3C1F" w:rsidP="00DA6AE5">
      <w:pPr>
        <w:pStyle w:val="Heading1"/>
      </w:pPr>
      <w:r>
        <w:t>&gt;&gt; &gt;&gt;                                         u()</w:t>
      </w:r>
    </w:p>
    <w:p w14:paraId="4762DF16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37152B3B" w14:textId="77777777" w:rsidR="001F3C1F" w:rsidRDefault="001F3C1F" w:rsidP="00DA6AE5">
      <w:pPr>
        <w:pStyle w:val="Heading1"/>
      </w:pPr>
      <w:r>
        <w:t>&gt;&gt; &gt;&gt;                                     )),</w:t>
      </w:r>
    </w:p>
    <w:p w14:paraId="422840EA" w14:textId="77777777" w:rsidR="001F3C1F" w:rsidRDefault="001F3C1F" w:rsidP="00DA6AE5">
      <w:pPr>
        <w:pStyle w:val="Heading1"/>
      </w:pPr>
      <w:r>
        <w:t>&gt;&gt; &gt;&gt;                                     !0</w:t>
      </w:r>
    </w:p>
    <w:p w14:paraId="1D4F199E" w14:textId="77777777" w:rsidR="001F3C1F" w:rsidRDefault="001F3C1F" w:rsidP="00DA6AE5">
      <w:pPr>
        <w:pStyle w:val="Heading1"/>
      </w:pPr>
      <w:r>
        <w:t>&gt;&gt; &gt;&gt;                                 },</w:t>
      </w:r>
    </w:p>
    <w:p w14:paraId="7E96763F" w14:textId="77777777" w:rsidR="001F3C1F" w:rsidRDefault="001F3C1F" w:rsidP="00DA6AE5">
      <w:pPr>
        <w:pStyle w:val="Heading1"/>
      </w:pPr>
      <w:r>
        <w:t>&gt;&gt; &gt;&gt;                                 _setQueue: function(t) {</w:t>
      </w:r>
    </w:p>
    <w:p w14:paraId="6D434366" w14:textId="77777777" w:rsidR="001F3C1F" w:rsidRDefault="001F3C1F" w:rsidP="00DA6AE5">
      <w:pPr>
        <w:pStyle w:val="Heading1"/>
      </w:pPr>
      <w:r>
        <w:t>&gt;&gt; &gt;&gt;                                     e = t</w:t>
      </w:r>
    </w:p>
    <w:p w14:paraId="487D8B4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354F9F0" w14:textId="77777777" w:rsidR="001F3C1F" w:rsidRDefault="001F3C1F" w:rsidP="00DA6AE5">
      <w:pPr>
        <w:pStyle w:val="Heading1"/>
      </w:pPr>
      <w:r>
        <w:lastRenderedPageBreak/>
        <w:t>&gt;&gt; &gt;&gt;                             }</w:t>
      </w:r>
    </w:p>
    <w:p w14:paraId="3E05292E" w14:textId="77777777" w:rsidR="001F3C1F" w:rsidRDefault="001F3C1F" w:rsidP="00DA6AE5">
      <w:pPr>
        <w:pStyle w:val="Heading1"/>
      </w:pPr>
      <w:r>
        <w:t>&gt;&gt; &gt;&gt;                         }(p, e);</w:t>
      </w:r>
    </w:p>
    <w:p w14:paraId="67099E01" w14:textId="77777777" w:rsidR="001F3C1F" w:rsidRDefault="001F3C1F" w:rsidP="00DA6AE5">
      <w:pPr>
        <w:pStyle w:val="Heading1"/>
      </w:pPr>
      <w:r>
        <w:t>&gt;&gt; &gt;&gt;                     i.push(d),</w:t>
      </w:r>
    </w:p>
    <w:p w14:paraId="76FF7376" w14:textId="77777777" w:rsidR="001F3C1F" w:rsidRDefault="001F3C1F" w:rsidP="00DA6AE5">
      <w:pPr>
        <w:pStyle w:val="Heading1"/>
      </w:pPr>
      <w:r>
        <w:t>&gt;&gt; &gt;&gt;                     u.push(d),</w:t>
      </w:r>
    </w:p>
    <w:p w14:paraId="40FD73AC" w14:textId="77777777" w:rsidR="001F3C1F" w:rsidRDefault="001F3C1F" w:rsidP="00DA6AE5">
      <w:pPr>
        <w:pStyle w:val="Heading1"/>
      </w:pPr>
      <w:r>
        <w:t>&gt;&gt; &gt;&gt;                     e._extensions = Un(i),</w:t>
      </w:r>
    </w:p>
    <w:p w14:paraId="564B666C" w14:textId="77777777" w:rsidR="001F3C1F" w:rsidRDefault="001F3C1F" w:rsidP="00DA6AE5">
      <w:pPr>
        <w:pStyle w:val="Heading1"/>
      </w:pPr>
      <w:r>
        <w:t>&gt;&gt; &gt;&gt;                     d.initialize(t, e, i),</w:t>
      </w:r>
    </w:p>
    <w:p w14:paraId="25A52E61" w14:textId="77777777" w:rsidR="001F3C1F" w:rsidRDefault="001F3C1F" w:rsidP="00DA6AE5">
      <w:pPr>
        <w:pStyle w:val="Heading1"/>
      </w:pPr>
      <w:r>
        <w:t>&gt;&gt; &gt;&gt;                     Hn(_(), i),</w:t>
      </w:r>
    </w:p>
    <w:p w14:paraId="4CF0FD5A" w14:textId="77777777" w:rsidR="001F3C1F" w:rsidRDefault="001F3C1F" w:rsidP="00DA6AE5">
      <w:pPr>
        <w:pStyle w:val="Heading1"/>
      </w:pPr>
      <w:r>
        <w:t>&gt;&gt; &gt;&gt;                     e._extensions = we(Un(u || [])).slice(),</w:t>
      </w:r>
    </w:p>
    <w:p w14:paraId="543455CA" w14:textId="77777777" w:rsidR="001F3C1F" w:rsidRDefault="001F3C1F" w:rsidP="00DA6AE5">
      <w:pPr>
        <w:pStyle w:val="Heading1"/>
      </w:pPr>
      <w:r>
        <w:t>&gt;&gt; &gt;&gt;                     n &amp;&amp; function(t) {</w:t>
      </w:r>
    </w:p>
    <w:p w14:paraId="76CBF607" w14:textId="77777777" w:rsidR="001F3C1F" w:rsidRDefault="001F3C1F" w:rsidP="00DA6AE5">
      <w:pPr>
        <w:pStyle w:val="Heading1"/>
      </w:pPr>
      <w:r>
        <w:t>&gt;&gt; &gt;&gt;                         var n = Kn(j(), e);</w:t>
      </w:r>
    </w:p>
    <w:p w14:paraId="09AA6DF9" w14:textId="77777777" w:rsidR="001F3C1F" w:rsidRDefault="001F3C1F" w:rsidP="00DA6AE5">
      <w:pPr>
        <w:pStyle w:val="Heading1"/>
      </w:pPr>
      <w:r>
        <w:t>&gt;&gt; &gt;&gt;                         e._updateHook &amp;&amp; !0 === e._updateHook(n, t) || n.processNext(t)</w:t>
      </w:r>
    </w:p>
    <w:p w14:paraId="6A498DA5" w14:textId="77777777" w:rsidR="001F3C1F" w:rsidRDefault="001F3C1F" w:rsidP="00DA6AE5">
      <w:pPr>
        <w:pStyle w:val="Heading1"/>
      </w:pPr>
      <w:r>
        <w:t>&gt;&gt; &gt;&gt;                     }(n)</w:t>
      </w:r>
    </w:p>
    <w:p w14:paraId="22CBE8E1" w14:textId="77777777" w:rsidR="001F3C1F" w:rsidRDefault="001F3C1F" w:rsidP="00DA6AE5">
      <w:pPr>
        <w:pStyle w:val="Heading1"/>
      </w:pPr>
      <w:r>
        <w:t>&gt;&gt; &gt;&gt;                 }</w:t>
      </w:r>
    </w:p>
    <w:p w14:paraId="03B1D5D6" w14:textId="77777777" w:rsidR="001F3C1F" w:rsidRDefault="001F3C1F" w:rsidP="00DA6AE5">
      <w:pPr>
        <w:pStyle w:val="Heading1"/>
      </w:pPr>
      <w:r>
        <w:t>&gt;&gt; &gt;&gt;                 function E(t) {</w:t>
      </w:r>
    </w:p>
    <w:p w14:paraId="58651AE7" w14:textId="77777777" w:rsidR="001F3C1F" w:rsidRDefault="001F3C1F" w:rsidP="00DA6AE5">
      <w:pPr>
        <w:pStyle w:val="Heading1"/>
      </w:pPr>
      <w:r>
        <w:t>&gt;&gt; &gt;&gt;                     var n, r = null, i = null;</w:t>
      </w:r>
    </w:p>
    <w:p w14:paraId="39C5F78B" w14:textId="77777777" w:rsidR="001F3C1F" w:rsidRDefault="001F3C1F" w:rsidP="00DA6AE5">
      <w:pPr>
        <w:pStyle w:val="Heading1"/>
      </w:pPr>
      <w:r>
        <w:t>&gt;&gt; &gt;&gt;                     return fe(e._extensions, (function(e) {</w:t>
      </w:r>
    </w:p>
    <w:p w14:paraId="7AB67159" w14:textId="77777777" w:rsidR="001F3C1F" w:rsidRDefault="001F3C1F" w:rsidP="00DA6AE5">
      <w:pPr>
        <w:pStyle w:val="Heading1"/>
      </w:pPr>
      <w:r>
        <w:t>&gt;&gt; &gt;&gt;                         if (e.identifier === t &amp;&amp; e !== d &amp;&amp; e !== m)</w:t>
      </w:r>
    </w:p>
    <w:p w14:paraId="44276C14" w14:textId="77777777" w:rsidR="001F3C1F" w:rsidRDefault="001F3C1F" w:rsidP="00DA6AE5">
      <w:pPr>
        <w:pStyle w:val="Heading1"/>
      </w:pPr>
      <w:r>
        <w:t>&gt;&gt; &gt;&gt;                             return i = e,</w:t>
      </w:r>
    </w:p>
    <w:p w14:paraId="376A01C6" w14:textId="77777777" w:rsidR="001F3C1F" w:rsidRDefault="001F3C1F" w:rsidP="00DA6AE5">
      <w:pPr>
        <w:pStyle w:val="Heading1"/>
      </w:pPr>
      <w:r>
        <w:t>&gt;&gt; &gt;&gt;                             -1</w:t>
      </w:r>
    </w:p>
    <w:p w14:paraId="78D2DFD8" w14:textId="77777777" w:rsidR="001F3C1F" w:rsidRDefault="001F3C1F" w:rsidP="00DA6AE5">
      <w:pPr>
        <w:pStyle w:val="Heading1"/>
      </w:pPr>
      <w:r>
        <w:t>&gt;&gt; &gt;&gt;                     }</w:t>
      </w:r>
    </w:p>
    <w:p w14:paraId="4CE25648" w14:textId="77777777" w:rsidR="001F3C1F" w:rsidRDefault="001F3C1F" w:rsidP="00DA6AE5">
      <w:pPr>
        <w:pStyle w:val="Heading1"/>
      </w:pPr>
      <w:r>
        <w:lastRenderedPageBreak/>
        <w:t>&gt;&gt; &gt;&gt;                     )),</w:t>
      </w:r>
    </w:p>
    <w:p w14:paraId="2214E8E4" w14:textId="77777777" w:rsidR="001F3C1F" w:rsidRDefault="001F3C1F" w:rsidP="00DA6AE5">
      <w:pPr>
        <w:pStyle w:val="Heading1"/>
      </w:pPr>
      <w:r>
        <w:t>&gt;&gt; &gt;&gt;                     !i &amp;&amp; d &amp;&amp; (i = d.getChannel(t)),</w:t>
      </w:r>
    </w:p>
    <w:p w14:paraId="1737396A" w14:textId="77777777" w:rsidR="001F3C1F" w:rsidRDefault="001F3C1F" w:rsidP="00DA6AE5">
      <w:pPr>
        <w:pStyle w:val="Heading1"/>
      </w:pPr>
      <w:r>
        <w:t>&gt;&gt; &gt;&gt;                     i &amp;&amp; ((n = {</w:t>
      </w:r>
    </w:p>
    <w:p w14:paraId="3CA24F08" w14:textId="77777777" w:rsidR="001F3C1F" w:rsidRDefault="001F3C1F" w:rsidP="00DA6AE5">
      <w:pPr>
        <w:pStyle w:val="Heading1"/>
      </w:pPr>
      <w:r>
        <w:t>&gt;&gt; &gt;&gt;                         plugin: i</w:t>
      </w:r>
    </w:p>
    <w:p w14:paraId="39BEB03C" w14:textId="77777777" w:rsidR="001F3C1F" w:rsidRDefault="001F3C1F" w:rsidP="00DA6AE5">
      <w:pPr>
        <w:pStyle w:val="Heading1"/>
      </w:pPr>
      <w:r>
        <w:t>&gt;&gt; &gt;&gt;                     }).setEnabled = function(e) {</w:t>
      </w:r>
    </w:p>
    <w:p w14:paraId="637BCED4" w14:textId="77777777" w:rsidR="001F3C1F" w:rsidRDefault="001F3C1F" w:rsidP="00DA6AE5">
      <w:pPr>
        <w:pStyle w:val="Heading1"/>
      </w:pPr>
      <w:r>
        <w:t>&gt;&gt; &gt;&gt;                         qn(i).disabled = !e</w:t>
      </w:r>
    </w:p>
    <w:p w14:paraId="1FBA7D79" w14:textId="77777777" w:rsidR="001F3C1F" w:rsidRDefault="001F3C1F" w:rsidP="00DA6AE5">
      <w:pPr>
        <w:pStyle w:val="Heading1"/>
      </w:pPr>
      <w:r>
        <w:t>&gt;&gt; &gt;&gt;                     }</w:t>
      </w:r>
    </w:p>
    <w:p w14:paraId="506C585B" w14:textId="77777777" w:rsidR="001F3C1F" w:rsidRDefault="001F3C1F" w:rsidP="00DA6AE5">
      <w:pPr>
        <w:pStyle w:val="Heading1"/>
      </w:pPr>
      <w:r>
        <w:t>&gt;&gt; &gt;&gt;                     ,</w:t>
      </w:r>
    </w:p>
    <w:p w14:paraId="67868D3F" w14:textId="77777777" w:rsidR="001F3C1F" w:rsidRDefault="001F3C1F" w:rsidP="00DA6AE5">
      <w:pPr>
        <w:pStyle w:val="Heading1"/>
      </w:pPr>
      <w:r>
        <w:t>&gt;&gt; &gt;&gt;                     n.isEnabled = function() {</w:t>
      </w:r>
    </w:p>
    <w:p w14:paraId="2FE5A332" w14:textId="77777777" w:rsidR="001F3C1F" w:rsidRDefault="001F3C1F" w:rsidP="00DA6AE5">
      <w:pPr>
        <w:pStyle w:val="Heading1"/>
      </w:pPr>
      <w:r>
        <w:t>&gt;&gt; &gt;&gt;                         var e = qn(i);</w:t>
      </w:r>
    </w:p>
    <w:p w14:paraId="17B291EE" w14:textId="77777777" w:rsidR="001F3C1F" w:rsidRDefault="001F3C1F" w:rsidP="00DA6AE5">
      <w:pPr>
        <w:pStyle w:val="Heading1"/>
      </w:pPr>
      <w:r>
        <w:t>&gt;&gt; &gt;&gt;                         return !e.teardown &amp;&amp; !e.disabled</w:t>
      </w:r>
    </w:p>
    <w:p w14:paraId="389505FE" w14:textId="77777777" w:rsidR="001F3C1F" w:rsidRDefault="001F3C1F" w:rsidP="00DA6AE5">
      <w:pPr>
        <w:pStyle w:val="Heading1"/>
      </w:pPr>
      <w:r>
        <w:t>&gt;&gt; &gt;&gt;                     }</w:t>
      </w:r>
    </w:p>
    <w:p w14:paraId="4813B365" w14:textId="77777777" w:rsidR="001F3C1F" w:rsidRDefault="001F3C1F" w:rsidP="00DA6AE5">
      <w:pPr>
        <w:pStyle w:val="Heading1"/>
      </w:pPr>
      <w:r>
        <w:t>&gt;&gt; &gt;&gt;                     ,</w:t>
      </w:r>
    </w:p>
    <w:p w14:paraId="36D60687" w14:textId="77777777" w:rsidR="001F3C1F" w:rsidRDefault="001F3C1F" w:rsidP="00DA6AE5">
      <w:pPr>
        <w:pStyle w:val="Heading1"/>
      </w:pPr>
      <w:r>
        <w:t>&gt;&gt; &gt;&gt;                     n.remove = function(e, t) {</w:t>
      </w:r>
    </w:p>
    <w:p w14:paraId="4BC544E8" w14:textId="77777777" w:rsidR="001F3C1F" w:rsidRDefault="001F3C1F" w:rsidP="00DA6AE5">
      <w:pPr>
        <w:pStyle w:val="Heading1"/>
      </w:pPr>
      <w:r>
        <w:t>&gt;&gt; &gt;&gt;                         var n;</w:t>
      </w:r>
    </w:p>
    <w:p w14:paraId="69F14648" w14:textId="77777777" w:rsidR="001F3C1F" w:rsidRDefault="001F3C1F" w:rsidP="00DA6AE5">
      <w:pPr>
        <w:pStyle w:val="Heading1"/>
      </w:pPr>
      <w:r>
        <w:t>&gt;&gt; &gt;&gt;                         void 0 === e &amp;&amp; (e = !0);</w:t>
      </w:r>
    </w:p>
    <w:p w14:paraId="6822155D" w14:textId="77777777" w:rsidR="001F3C1F" w:rsidRDefault="001F3C1F" w:rsidP="00DA6AE5">
      <w:pPr>
        <w:pStyle w:val="Heading1"/>
      </w:pPr>
      <w:r>
        <w:t>&gt;&gt; &gt;&gt;                         var r = [i]</w:t>
      </w:r>
    </w:p>
    <w:p w14:paraId="7E9A8F7C" w14:textId="77777777" w:rsidR="001F3C1F" w:rsidRDefault="001F3C1F" w:rsidP="00DA6AE5">
      <w:pPr>
        <w:pStyle w:val="Heading1"/>
      </w:pPr>
      <w:r>
        <w:t>&gt;&gt; &gt;&gt;                           , o = ((n = {</w:t>
      </w:r>
    </w:p>
    <w:p w14:paraId="0A7F8E2C" w14:textId="77777777" w:rsidR="001F3C1F" w:rsidRDefault="001F3C1F" w:rsidP="00DA6AE5">
      <w:pPr>
        <w:pStyle w:val="Heading1"/>
      </w:pPr>
      <w:r>
        <w:t>&gt;&gt; &gt;&gt;                             reason: 1</w:t>
      </w:r>
    </w:p>
    <w:p w14:paraId="5A7DE6DB" w14:textId="77777777" w:rsidR="001F3C1F" w:rsidRDefault="001F3C1F" w:rsidP="00DA6AE5">
      <w:pPr>
        <w:pStyle w:val="Heading1"/>
      </w:pPr>
      <w:r>
        <w:t>&gt;&gt; &gt;&gt;                         }).isAsync = e,</w:t>
      </w:r>
    </w:p>
    <w:p w14:paraId="2B0E343B" w14:textId="77777777" w:rsidR="001F3C1F" w:rsidRDefault="001F3C1F" w:rsidP="00DA6AE5">
      <w:pPr>
        <w:pStyle w:val="Heading1"/>
      </w:pPr>
      <w:r>
        <w:lastRenderedPageBreak/>
        <w:t>&gt;&gt; &gt;&gt;                         n);</w:t>
      </w:r>
    </w:p>
    <w:p w14:paraId="5AF678A6" w14:textId="77777777" w:rsidR="001F3C1F" w:rsidRDefault="001F3C1F" w:rsidP="00DA6AE5">
      <w:pPr>
        <w:pStyle w:val="Heading1"/>
      </w:pPr>
      <w:r>
        <w:t>&gt;&gt; &gt;&gt;                         x(r, o, (function(e) {</w:t>
      </w:r>
    </w:p>
    <w:p w14:paraId="3C7F6181" w14:textId="77777777" w:rsidR="001F3C1F" w:rsidRDefault="001F3C1F" w:rsidP="00DA6AE5">
      <w:pPr>
        <w:pStyle w:val="Heading1"/>
      </w:pPr>
      <w:r>
        <w:t>&gt;&gt; &gt;&gt;                             e &amp;&amp; I({</w:t>
      </w:r>
    </w:p>
    <w:p w14:paraId="7DCC6C99" w14:textId="77777777" w:rsidR="001F3C1F" w:rsidRDefault="001F3C1F" w:rsidP="00DA6AE5">
      <w:pPr>
        <w:pStyle w:val="Heading1"/>
      </w:pPr>
      <w:r>
        <w:t>&gt;&gt; &gt;&gt;                                 reason: 32,</w:t>
      </w:r>
    </w:p>
    <w:p w14:paraId="266F2883" w14:textId="77777777" w:rsidR="001F3C1F" w:rsidRDefault="001F3C1F" w:rsidP="00DA6AE5">
      <w:pPr>
        <w:pStyle w:val="Heading1"/>
      </w:pPr>
      <w:r>
        <w:t>&gt;&gt; &gt;&gt;                                 removed: r</w:t>
      </w:r>
    </w:p>
    <w:p w14:paraId="1171F80B" w14:textId="77777777" w:rsidR="001F3C1F" w:rsidRDefault="001F3C1F" w:rsidP="00DA6AE5">
      <w:pPr>
        <w:pStyle w:val="Heading1"/>
      </w:pPr>
      <w:r>
        <w:t>&gt;&gt; &gt;&gt;                             }),</w:t>
      </w:r>
    </w:p>
    <w:p w14:paraId="5C45784A" w14:textId="77777777" w:rsidR="001F3C1F" w:rsidRDefault="001F3C1F" w:rsidP="00DA6AE5">
      <w:pPr>
        <w:pStyle w:val="Heading1"/>
      </w:pPr>
      <w:r>
        <w:t>&gt;&gt; &gt;&gt;                             t &amp;&amp; t(e)</w:t>
      </w:r>
    </w:p>
    <w:p w14:paraId="702494DC" w14:textId="77777777" w:rsidR="001F3C1F" w:rsidRDefault="001F3C1F" w:rsidP="00DA6AE5">
      <w:pPr>
        <w:pStyle w:val="Heading1"/>
      </w:pPr>
      <w:r>
        <w:t>&gt;&gt; &gt;&gt;                         }</w:t>
      </w:r>
    </w:p>
    <w:p w14:paraId="466F9DEE" w14:textId="77777777" w:rsidR="001F3C1F" w:rsidRDefault="001F3C1F" w:rsidP="00DA6AE5">
      <w:pPr>
        <w:pStyle w:val="Heading1"/>
      </w:pPr>
      <w:r>
        <w:t>&gt;&gt; &gt;&gt;                         ))</w:t>
      </w:r>
    </w:p>
    <w:p w14:paraId="430A7D6A" w14:textId="77777777" w:rsidR="001F3C1F" w:rsidRDefault="001F3C1F" w:rsidP="00DA6AE5">
      <w:pPr>
        <w:pStyle w:val="Heading1"/>
      </w:pPr>
      <w:r>
        <w:t>&gt;&gt; &gt;&gt;                     }</w:t>
      </w:r>
    </w:p>
    <w:p w14:paraId="047A3011" w14:textId="77777777" w:rsidR="001F3C1F" w:rsidRDefault="001F3C1F" w:rsidP="00DA6AE5">
      <w:pPr>
        <w:pStyle w:val="Heading1"/>
      </w:pPr>
      <w:r>
        <w:t>&gt;&gt; &gt;&gt;                     ,</w:t>
      </w:r>
    </w:p>
    <w:p w14:paraId="5E92A682" w14:textId="77777777" w:rsidR="001F3C1F" w:rsidRDefault="001F3C1F" w:rsidP="00DA6AE5">
      <w:pPr>
        <w:pStyle w:val="Heading1"/>
      </w:pPr>
      <w:r>
        <w:t>&gt;&gt; &gt;&gt;                     r = n),</w:t>
      </w:r>
    </w:p>
    <w:p w14:paraId="3B0ABB1E" w14:textId="77777777" w:rsidR="001F3C1F" w:rsidRDefault="001F3C1F" w:rsidP="00DA6AE5">
      <w:pPr>
        <w:pStyle w:val="Heading1"/>
      </w:pPr>
      <w:r>
        <w:t>&gt;&gt; &gt;&gt;                     r</w:t>
      </w:r>
    </w:p>
    <w:p w14:paraId="25B94B56" w14:textId="77777777" w:rsidR="001F3C1F" w:rsidRDefault="001F3C1F" w:rsidP="00DA6AE5">
      <w:pPr>
        <w:pStyle w:val="Heading1"/>
      </w:pPr>
      <w:r>
        <w:t>&gt;&gt; &gt;&gt;                 }</w:t>
      </w:r>
    </w:p>
    <w:p w14:paraId="508BE920" w14:textId="77777777" w:rsidR="001F3C1F" w:rsidRDefault="001F3C1F" w:rsidP="00DA6AE5">
      <w:pPr>
        <w:pStyle w:val="Heading1"/>
      </w:pPr>
      <w:r>
        <w:t>&gt;&gt; &gt;&gt;                 function j() {</w:t>
      </w:r>
    </w:p>
    <w:p w14:paraId="227B4406" w14:textId="77777777" w:rsidR="001F3C1F" w:rsidRDefault="001F3C1F" w:rsidP="00DA6AE5">
      <w:pPr>
        <w:pStyle w:val="Heading1"/>
      </w:pPr>
      <w:r>
        <w:t>&gt;&gt; &gt;&gt;                     if (!l) {</w:t>
      </w:r>
    </w:p>
    <w:p w14:paraId="6DED5406" w14:textId="77777777" w:rsidR="001F3C1F" w:rsidRDefault="001F3C1F" w:rsidP="00DA6AE5">
      <w:pPr>
        <w:pStyle w:val="Heading1"/>
      </w:pPr>
      <w:r>
        <w:t>&gt;&gt; &gt;&gt;                         var n = (u || []).slice();</w:t>
      </w:r>
    </w:p>
    <w:p w14:paraId="44BD4CB6" w14:textId="77777777" w:rsidR="001F3C1F" w:rsidRDefault="001F3C1F" w:rsidP="00DA6AE5">
      <w:pPr>
        <w:pStyle w:val="Heading1"/>
      </w:pPr>
      <w:r>
        <w:t>&gt;&gt; &gt;&gt;                         -1 === he(n, m) &amp;&amp; n.push(m),</w:t>
      </w:r>
    </w:p>
    <w:p w14:paraId="2D34B690" w14:textId="77777777" w:rsidR="001F3C1F" w:rsidRDefault="001F3C1F" w:rsidP="00DA6AE5">
      <w:pPr>
        <w:pStyle w:val="Heading1"/>
      </w:pPr>
      <w:r>
        <w:t>&gt;&gt; &gt;&gt;                         l = $n(Un(n), t, e)</w:t>
      </w:r>
    </w:p>
    <w:p w14:paraId="5A4C80FC" w14:textId="77777777" w:rsidR="001F3C1F" w:rsidRDefault="001F3C1F" w:rsidP="00DA6AE5">
      <w:pPr>
        <w:pStyle w:val="Heading1"/>
      </w:pPr>
      <w:r>
        <w:t>&gt;&gt; &gt;&gt;                     }</w:t>
      </w:r>
    </w:p>
    <w:p w14:paraId="43FD391C" w14:textId="77777777" w:rsidR="001F3C1F" w:rsidRDefault="001F3C1F" w:rsidP="00DA6AE5">
      <w:pPr>
        <w:pStyle w:val="Heading1"/>
      </w:pPr>
      <w:r>
        <w:lastRenderedPageBreak/>
        <w:t>&gt;&gt; &gt;&gt;                     return l</w:t>
      </w:r>
    </w:p>
    <w:p w14:paraId="6484C0C9" w14:textId="77777777" w:rsidR="001F3C1F" w:rsidRDefault="001F3C1F" w:rsidP="00DA6AE5">
      <w:pPr>
        <w:pStyle w:val="Heading1"/>
      </w:pPr>
      <w:r>
        <w:t>&gt;&gt; &gt;&gt;                 }</w:t>
      </w:r>
    </w:p>
    <w:p w14:paraId="53E4C226" w14:textId="77777777" w:rsidR="001F3C1F" w:rsidRDefault="001F3C1F" w:rsidP="00DA6AE5">
      <w:pPr>
        <w:pStyle w:val="Heading1"/>
      </w:pPr>
      <w:r>
        <w:t>&gt;&gt; &gt;&gt;                 function x(n, r, i) {</w:t>
      </w:r>
    </w:p>
    <w:p w14:paraId="09F91190" w14:textId="77777777" w:rsidR="001F3C1F" w:rsidRDefault="001F3C1F" w:rsidP="00DA6AE5">
      <w:pPr>
        <w:pStyle w:val="Heading1"/>
      </w:pPr>
      <w:r>
        <w:t>&gt;&gt; &gt;&gt;                     if (n &amp;&amp; n.length &gt; 0) {</w:t>
      </w:r>
    </w:p>
    <w:p w14:paraId="3323680D" w14:textId="77777777" w:rsidR="001F3C1F" w:rsidRDefault="001F3C1F" w:rsidP="00DA6AE5">
      <w:pPr>
        <w:pStyle w:val="Heading1"/>
      </w:pPr>
      <w:r>
        <w:t>&gt;&gt; &gt;&gt;                         var o = Gn($n(n, t, e), e);</w:t>
      </w:r>
    </w:p>
    <w:p w14:paraId="705B910A" w14:textId="77777777" w:rsidR="001F3C1F" w:rsidRDefault="001F3C1F" w:rsidP="00DA6AE5">
      <w:pPr>
        <w:pStyle w:val="Heading1"/>
      </w:pPr>
      <w:r>
        <w:t>&gt;&gt; &gt;&gt;                         o.onComplete((function() {</w:t>
      </w:r>
    </w:p>
    <w:p w14:paraId="03D81011" w14:textId="77777777" w:rsidR="001F3C1F" w:rsidRDefault="001F3C1F" w:rsidP="00DA6AE5">
      <w:pPr>
        <w:pStyle w:val="Heading1"/>
      </w:pPr>
      <w:r>
        <w:t>&gt;&gt; &gt;&gt;                             var e = !1</w:t>
      </w:r>
    </w:p>
    <w:p w14:paraId="12ED1127" w14:textId="77777777" w:rsidR="001F3C1F" w:rsidRDefault="001F3C1F" w:rsidP="00DA6AE5">
      <w:pPr>
        <w:pStyle w:val="Heading1"/>
      </w:pPr>
      <w:r>
        <w:t>&gt;&gt; &gt;&gt;                               , t = [];</w:t>
      </w:r>
    </w:p>
    <w:p w14:paraId="2BB7C8C1" w14:textId="77777777" w:rsidR="001F3C1F" w:rsidRDefault="001F3C1F" w:rsidP="00DA6AE5">
      <w:pPr>
        <w:pStyle w:val="Heading1"/>
      </w:pPr>
      <w:r>
        <w:t>&gt;&gt; &gt;&gt;                             fe(c, (function(r, i) {</w:t>
      </w:r>
    </w:p>
    <w:p w14:paraId="449D67CF" w14:textId="77777777" w:rsidR="001F3C1F" w:rsidRDefault="001F3C1F" w:rsidP="00DA6AE5">
      <w:pPr>
        <w:pStyle w:val="Heading1"/>
      </w:pPr>
      <w:r>
        <w:t>&gt;&gt; &gt;&gt;                                 nr(r, n) ? e = !0 : t.push(r)</w:t>
      </w:r>
    </w:p>
    <w:p w14:paraId="65A445EA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A1B1A6A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2CD150BE" w14:textId="77777777" w:rsidR="001F3C1F" w:rsidRDefault="001F3C1F" w:rsidP="00DA6AE5">
      <w:pPr>
        <w:pStyle w:val="Heading1"/>
      </w:pPr>
      <w:r>
        <w:t>&gt;&gt; &gt;&gt;                             c = t;</w:t>
      </w:r>
    </w:p>
    <w:p w14:paraId="751342A4" w14:textId="77777777" w:rsidR="001F3C1F" w:rsidRDefault="001F3C1F" w:rsidP="00DA6AE5">
      <w:pPr>
        <w:pStyle w:val="Heading1"/>
      </w:pPr>
      <w:r>
        <w:t>&gt;&gt; &gt;&gt;                             var r = [];</w:t>
      </w:r>
    </w:p>
    <w:p w14:paraId="7EF08190" w14:textId="77777777" w:rsidR="001F3C1F" w:rsidRDefault="001F3C1F" w:rsidP="00DA6AE5">
      <w:pPr>
        <w:pStyle w:val="Heading1"/>
      </w:pPr>
      <w:r>
        <w:t>&gt;&gt; &gt;&gt;                             h &amp;&amp; (fe(h, (function(t, i) {</w:t>
      </w:r>
    </w:p>
    <w:p w14:paraId="6BA77868" w14:textId="77777777" w:rsidR="001F3C1F" w:rsidRDefault="001F3C1F" w:rsidP="00DA6AE5">
      <w:pPr>
        <w:pStyle w:val="Heading1"/>
      </w:pPr>
      <w:r>
        <w:t>&gt;&gt; &gt;&gt;                                 var o = [];</w:t>
      </w:r>
    </w:p>
    <w:p w14:paraId="12C31ACE" w14:textId="77777777" w:rsidR="001F3C1F" w:rsidRDefault="001F3C1F" w:rsidP="00DA6AE5">
      <w:pPr>
        <w:pStyle w:val="Heading1"/>
      </w:pPr>
      <w:r>
        <w:t>&gt;&gt; &gt;&gt;                                 fe(t, (function(t) {</w:t>
      </w:r>
    </w:p>
    <w:p w14:paraId="61E80F66" w14:textId="77777777" w:rsidR="001F3C1F" w:rsidRDefault="001F3C1F" w:rsidP="00DA6AE5">
      <w:pPr>
        <w:pStyle w:val="Heading1"/>
      </w:pPr>
      <w:r>
        <w:t>&gt;&gt; &gt;&gt;                                     nr(t, n) ? e = !0 : o.push(t)</w:t>
      </w:r>
    </w:p>
    <w:p w14:paraId="1EA3AF99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8943782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39222F2C" w14:textId="77777777" w:rsidR="001F3C1F" w:rsidRDefault="001F3C1F" w:rsidP="00DA6AE5">
      <w:pPr>
        <w:pStyle w:val="Heading1"/>
      </w:pPr>
      <w:r>
        <w:lastRenderedPageBreak/>
        <w:t>&gt;&gt; &gt;&gt;                                 r.push(o)</w:t>
      </w:r>
    </w:p>
    <w:p w14:paraId="6F78869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DD16138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648B8B11" w14:textId="77777777" w:rsidR="001F3C1F" w:rsidRDefault="001F3C1F" w:rsidP="00DA6AE5">
      <w:pPr>
        <w:pStyle w:val="Heading1"/>
      </w:pPr>
      <w:r>
        <w:t>&gt;&gt; &gt;&gt;                             h = r),</w:t>
      </w:r>
    </w:p>
    <w:p w14:paraId="5862F067" w14:textId="77777777" w:rsidR="001F3C1F" w:rsidRDefault="001F3C1F" w:rsidP="00DA6AE5">
      <w:pPr>
        <w:pStyle w:val="Heading1"/>
      </w:pPr>
      <w:r>
        <w:t>&gt;&gt; &gt;&gt;                             i &amp;&amp; i(e)</w:t>
      </w:r>
    </w:p>
    <w:p w14:paraId="66AD8877" w14:textId="77777777" w:rsidR="001F3C1F" w:rsidRDefault="001F3C1F" w:rsidP="00DA6AE5">
      <w:pPr>
        <w:pStyle w:val="Heading1"/>
      </w:pPr>
      <w:r>
        <w:t>&gt;&gt; &gt;&gt;                         }</w:t>
      </w:r>
    </w:p>
    <w:p w14:paraId="2A593066" w14:textId="77777777" w:rsidR="001F3C1F" w:rsidRDefault="001F3C1F" w:rsidP="00DA6AE5">
      <w:pPr>
        <w:pStyle w:val="Heading1"/>
      </w:pPr>
      <w:r>
        <w:t>&gt;&gt; &gt;&gt;                         )),</w:t>
      </w:r>
    </w:p>
    <w:p w14:paraId="3AA27380" w14:textId="77777777" w:rsidR="001F3C1F" w:rsidRDefault="001F3C1F" w:rsidP="00DA6AE5">
      <w:pPr>
        <w:pStyle w:val="Heading1"/>
      </w:pPr>
      <w:r>
        <w:t>&gt;&gt; &gt;&gt;                         o.processNext(r)</w:t>
      </w:r>
    </w:p>
    <w:p w14:paraId="0535C30E" w14:textId="77777777" w:rsidR="001F3C1F" w:rsidRDefault="001F3C1F" w:rsidP="00DA6AE5">
      <w:pPr>
        <w:pStyle w:val="Heading1"/>
      </w:pPr>
      <w:r>
        <w:t>&gt;&gt; &gt;&gt;                     } else</w:t>
      </w:r>
    </w:p>
    <w:p w14:paraId="7A88A37C" w14:textId="77777777" w:rsidR="001F3C1F" w:rsidRDefault="001F3C1F" w:rsidP="00DA6AE5">
      <w:pPr>
        <w:pStyle w:val="Heading1"/>
      </w:pPr>
      <w:r>
        <w:t>&gt;&gt; &gt;&gt;                         i(!1)</w:t>
      </w:r>
    </w:p>
    <w:p w14:paraId="66F4BD1D" w14:textId="77777777" w:rsidR="001F3C1F" w:rsidRDefault="001F3C1F" w:rsidP="00DA6AE5">
      <w:pPr>
        <w:pStyle w:val="Heading1"/>
      </w:pPr>
      <w:r>
        <w:t>&gt;&gt; &gt;&gt;                 }</w:t>
      </w:r>
    </w:p>
    <w:p w14:paraId="5607DF1F" w14:textId="77777777" w:rsidR="001F3C1F" w:rsidRDefault="001F3C1F" w:rsidP="00DA6AE5">
      <w:pPr>
        <w:pStyle w:val="Heading1"/>
      </w:pPr>
      <w:r>
        <w:t>&gt;&gt; &gt;&gt;                 function k() {</w:t>
      </w:r>
    </w:p>
    <w:p w14:paraId="07077D16" w14:textId="77777777" w:rsidR="001F3C1F" w:rsidRDefault="001F3C1F" w:rsidP="00DA6AE5">
      <w:pPr>
        <w:pStyle w:val="Heading1"/>
      </w:pPr>
      <w:r>
        <w:t>&gt;&gt; &gt;&gt;                     var n = e.logger ? e.logger.queue : [];</w:t>
      </w:r>
    </w:p>
    <w:p w14:paraId="455659C8" w14:textId="77777777" w:rsidR="001F3C1F" w:rsidRDefault="001F3C1F" w:rsidP="00DA6AE5">
      <w:pPr>
        <w:pStyle w:val="Heading1"/>
      </w:pPr>
      <w:r>
        <w:t>&gt;&gt; &gt;&gt;                     n &amp;&amp; (fe(n, (function(n) {</w:t>
      </w:r>
    </w:p>
    <w:p w14:paraId="1CBF2E9E" w14:textId="77777777" w:rsidR="001F3C1F" w:rsidRDefault="001F3C1F" w:rsidP="00DA6AE5">
      <w:pPr>
        <w:pStyle w:val="Heading1"/>
      </w:pPr>
      <w:r>
        <w:t>&gt;&gt; &gt;&gt;                         var r, i = ((r = {}).name = b || "InternalMessageId: " + n.messageId,</w:t>
      </w:r>
    </w:p>
    <w:p w14:paraId="6D6C1885" w14:textId="77777777" w:rsidR="001F3C1F" w:rsidRDefault="001F3C1F" w:rsidP="00DA6AE5">
      <w:pPr>
        <w:pStyle w:val="Heading1"/>
      </w:pPr>
      <w:r>
        <w:t>&gt;&gt; &gt;&gt;                         r.iKey = xe(t.instrumentationKey),</w:t>
      </w:r>
    </w:p>
    <w:p w14:paraId="66F59E33" w14:textId="77777777" w:rsidR="001F3C1F" w:rsidRDefault="001F3C1F" w:rsidP="00DA6AE5">
      <w:pPr>
        <w:pStyle w:val="Heading1"/>
      </w:pPr>
      <w:r>
        <w:t>&gt;&gt; &gt;&gt;                         r.time = de(new Date),</w:t>
      </w:r>
    </w:p>
    <w:p w14:paraId="77C2FC57" w14:textId="77777777" w:rsidR="001F3C1F" w:rsidRDefault="001F3C1F" w:rsidP="00DA6AE5">
      <w:pPr>
        <w:pStyle w:val="Heading1"/>
      </w:pPr>
      <w:r>
        <w:t>&gt;&gt; &gt;&gt;                         r.baseType = ft.dataType,</w:t>
      </w:r>
    </w:p>
    <w:p w14:paraId="0E579270" w14:textId="77777777" w:rsidR="001F3C1F" w:rsidRDefault="001F3C1F" w:rsidP="00DA6AE5">
      <w:pPr>
        <w:pStyle w:val="Heading1"/>
      </w:pPr>
      <w:r>
        <w:t>&gt;&gt; &gt;&gt;                         r.baseData = {</w:t>
      </w:r>
    </w:p>
    <w:p w14:paraId="50999DD7" w14:textId="77777777" w:rsidR="001F3C1F" w:rsidRDefault="001F3C1F" w:rsidP="00DA6AE5">
      <w:pPr>
        <w:pStyle w:val="Heading1"/>
      </w:pPr>
      <w:r>
        <w:t>&gt;&gt; &gt;&gt;                             message: n.message</w:t>
      </w:r>
    </w:p>
    <w:p w14:paraId="30492210" w14:textId="77777777" w:rsidR="001F3C1F" w:rsidRDefault="001F3C1F" w:rsidP="00DA6AE5">
      <w:pPr>
        <w:pStyle w:val="Heading1"/>
      </w:pPr>
      <w:r>
        <w:lastRenderedPageBreak/>
        <w:t>&gt;&gt; &gt;&gt;                         },</w:t>
      </w:r>
    </w:p>
    <w:p w14:paraId="00AC9B4E" w14:textId="77777777" w:rsidR="001F3C1F" w:rsidRDefault="001F3C1F" w:rsidP="00DA6AE5">
      <w:pPr>
        <w:pStyle w:val="Heading1"/>
      </w:pPr>
      <w:r>
        <w:t>&gt;&gt; &gt;&gt;                         r);</w:t>
      </w:r>
    </w:p>
    <w:p w14:paraId="78CEAA7E" w14:textId="77777777" w:rsidR="001F3C1F" w:rsidRDefault="001F3C1F" w:rsidP="00DA6AE5">
      <w:pPr>
        <w:pStyle w:val="Heading1"/>
      </w:pPr>
      <w:r>
        <w:t>&gt;&gt; &gt;&gt;                         e.track(i)</w:t>
      </w:r>
    </w:p>
    <w:p w14:paraId="2B6F9598" w14:textId="77777777" w:rsidR="001F3C1F" w:rsidRDefault="001F3C1F" w:rsidP="00DA6AE5">
      <w:pPr>
        <w:pStyle w:val="Heading1"/>
      </w:pPr>
      <w:r>
        <w:t>&gt;&gt; &gt;&gt;                     }</w:t>
      </w:r>
    </w:p>
    <w:p w14:paraId="72CAA3EF" w14:textId="77777777" w:rsidR="001F3C1F" w:rsidRDefault="001F3C1F" w:rsidP="00DA6AE5">
      <w:pPr>
        <w:pStyle w:val="Heading1"/>
      </w:pPr>
      <w:r>
        <w:t>&gt;&gt; &gt;&gt;                     )),</w:t>
      </w:r>
    </w:p>
    <w:p w14:paraId="62FFFF1C" w14:textId="77777777" w:rsidR="001F3C1F" w:rsidRDefault="001F3C1F" w:rsidP="00DA6AE5">
      <w:pPr>
        <w:pStyle w:val="Heading1"/>
      </w:pPr>
      <w:r>
        <w:t>&gt;&gt; &gt;&gt;                     n.length = 0)</w:t>
      </w:r>
    </w:p>
    <w:p w14:paraId="11EAB59C" w14:textId="77777777" w:rsidR="001F3C1F" w:rsidRDefault="001F3C1F" w:rsidP="00DA6AE5">
      <w:pPr>
        <w:pStyle w:val="Heading1"/>
      </w:pPr>
      <w:r>
        <w:t>&gt;&gt; &gt;&gt;                 }</w:t>
      </w:r>
    </w:p>
    <w:p w14:paraId="7445CC61" w14:textId="77777777" w:rsidR="001F3C1F" w:rsidRDefault="001F3C1F" w:rsidP="00DA6AE5">
      <w:pPr>
        <w:pStyle w:val="Heading1"/>
      </w:pPr>
      <w:r>
        <w:t>&gt;&gt; &gt;&gt;                 function T(e, t, n, r) {</w:t>
      </w:r>
    </w:p>
    <w:p w14:paraId="34BE939C" w14:textId="77777777" w:rsidR="001F3C1F" w:rsidRDefault="001F3C1F" w:rsidP="00DA6AE5">
      <w:pPr>
        <w:pStyle w:val="Heading1"/>
      </w:pPr>
      <w:r>
        <w:t>&gt;&gt; &gt;&gt;                     return d ? d.flush(e, t, n || 6, r) : (t &amp;&amp; t(!1),</w:t>
      </w:r>
    </w:p>
    <w:p w14:paraId="0E319095" w14:textId="77777777" w:rsidR="001F3C1F" w:rsidRDefault="001F3C1F" w:rsidP="00DA6AE5">
      <w:pPr>
        <w:pStyle w:val="Heading1"/>
      </w:pPr>
      <w:r>
        <w:t>&gt;&gt; &gt;&gt;                     !0)</w:t>
      </w:r>
    </w:p>
    <w:p w14:paraId="1E844D7E" w14:textId="77777777" w:rsidR="001F3C1F" w:rsidRDefault="001F3C1F" w:rsidP="00DA6AE5">
      <w:pPr>
        <w:pStyle w:val="Heading1"/>
      </w:pPr>
      <w:r>
        <w:t>&gt;&gt; &gt;&gt;                 }</w:t>
      </w:r>
    </w:p>
    <w:p w14:paraId="549D9870" w14:textId="77777777" w:rsidR="001F3C1F" w:rsidRDefault="001F3C1F" w:rsidP="00DA6AE5">
      <w:pPr>
        <w:pStyle w:val="Heading1"/>
      </w:pPr>
      <w:r>
        <w:t>&gt;&gt; &gt;&gt;                 function L(t) {</w:t>
      </w:r>
    </w:p>
    <w:p w14:paraId="3CEDED56" w14:textId="77777777" w:rsidR="001F3C1F" w:rsidRDefault="001F3C1F" w:rsidP="00DA6AE5">
      <w:pPr>
        <w:pStyle w:val="Heading1"/>
      </w:pPr>
      <w:r>
        <w:t>&gt;&gt; &gt;&gt;                     var n = e.logger;</w:t>
      </w:r>
    </w:p>
    <w:p w14:paraId="0EB6BE42" w14:textId="77777777" w:rsidR="001F3C1F" w:rsidRDefault="001F3C1F" w:rsidP="00DA6AE5">
      <w:pPr>
        <w:pStyle w:val="Heading1"/>
      </w:pPr>
      <w:r>
        <w:t>&gt;&gt; &gt;&gt;                     n ? gt(n, 2, 73, t) : Te(t)</w:t>
      </w:r>
    </w:p>
    <w:p w14:paraId="13AD9E6E" w14:textId="77777777" w:rsidR="001F3C1F" w:rsidRDefault="001F3C1F" w:rsidP="00DA6AE5">
      <w:pPr>
        <w:pStyle w:val="Heading1"/>
      </w:pPr>
      <w:r>
        <w:t>&gt;&gt; &gt;&gt;                 }</w:t>
      </w:r>
    </w:p>
    <w:p w14:paraId="06A39B23" w14:textId="77777777" w:rsidR="001F3C1F" w:rsidRDefault="001F3C1F" w:rsidP="00DA6AE5">
      <w:pPr>
        <w:pStyle w:val="Heading1"/>
      </w:pPr>
      <w:r>
        <w:t>&gt;&gt; &gt;&gt;                 w(),</w:t>
      </w:r>
    </w:p>
    <w:p w14:paraId="4D833188" w14:textId="77777777" w:rsidR="001F3C1F" w:rsidRDefault="001F3C1F" w:rsidP="00DA6AE5">
      <w:pPr>
        <w:pStyle w:val="Heading1"/>
      </w:pPr>
      <w:r>
        <w:t>&gt;&gt; &gt;&gt;                 e.isInitialized = function() {</w:t>
      </w:r>
    </w:p>
    <w:p w14:paraId="3D100181" w14:textId="77777777" w:rsidR="001F3C1F" w:rsidRDefault="001F3C1F" w:rsidP="00DA6AE5">
      <w:pPr>
        <w:pStyle w:val="Heading1"/>
      </w:pPr>
      <w:r>
        <w:t>&gt;&gt; &gt;&gt;                     return n</w:t>
      </w:r>
    </w:p>
    <w:p w14:paraId="2A167633" w14:textId="77777777" w:rsidR="001F3C1F" w:rsidRDefault="001F3C1F" w:rsidP="00DA6AE5">
      <w:pPr>
        <w:pStyle w:val="Heading1"/>
      </w:pPr>
      <w:r>
        <w:t>&gt;&gt; &gt;&gt;                 }</w:t>
      </w:r>
    </w:p>
    <w:p w14:paraId="3AC14F2E" w14:textId="77777777" w:rsidR="001F3C1F" w:rsidRDefault="001F3C1F" w:rsidP="00DA6AE5">
      <w:pPr>
        <w:pStyle w:val="Heading1"/>
      </w:pPr>
      <w:r>
        <w:t>&gt;&gt; &gt;&gt;                 ,</w:t>
      </w:r>
    </w:p>
    <w:p w14:paraId="25076A95" w14:textId="77777777" w:rsidR="001F3C1F" w:rsidRDefault="001F3C1F" w:rsidP="00DA6AE5">
      <w:pPr>
        <w:pStyle w:val="Heading1"/>
      </w:pPr>
      <w:r>
        <w:lastRenderedPageBreak/>
        <w:t>&gt;&gt; &gt;&gt;                 e.initialize = function(r, o, s, l) {</w:t>
      </w:r>
    </w:p>
    <w:p w14:paraId="2890ABEC" w14:textId="77777777" w:rsidR="001F3C1F" w:rsidRDefault="001F3C1F" w:rsidP="00DA6AE5">
      <w:pPr>
        <w:pStyle w:val="Heading1"/>
      </w:pPr>
      <w:r>
        <w:t>&gt;&gt; &gt;&gt;                     g &amp;&amp; Te("SDK is still unloading..."),</w:t>
      </w:r>
    </w:p>
    <w:p w14:paraId="512055C0" w14:textId="77777777" w:rsidR="001F3C1F" w:rsidRDefault="001F3C1F" w:rsidP="00DA6AE5">
      <w:pPr>
        <w:pStyle w:val="Heading1"/>
      </w:pPr>
      <w:r>
        <w:t>&gt;&gt; &gt;&gt;                     e.isInitialized() &amp;&amp; Te("Core should not be initialized more than once"),</w:t>
      </w:r>
    </w:p>
    <w:p w14:paraId="6086787F" w14:textId="77777777" w:rsidR="001F3C1F" w:rsidRDefault="001F3C1F" w:rsidP="00DA6AE5">
      <w:pPr>
        <w:pStyle w:val="Heading1"/>
      </w:pPr>
      <w:r>
        <w:t>&gt;&gt; &gt;&gt;                     t = r || {},</w:t>
      </w:r>
    </w:p>
    <w:p w14:paraId="21C9807F" w14:textId="77777777" w:rsidR="001F3C1F" w:rsidRDefault="001F3C1F" w:rsidP="00DA6AE5">
      <w:pPr>
        <w:pStyle w:val="Heading1"/>
      </w:pPr>
      <w:r>
        <w:t>&gt;&gt; &gt;&gt;                     e.config = t,</w:t>
      </w:r>
    </w:p>
    <w:p w14:paraId="4A53523E" w14:textId="77777777" w:rsidR="001F3C1F" w:rsidRDefault="001F3C1F" w:rsidP="00DA6AE5">
      <w:pPr>
        <w:pStyle w:val="Heading1"/>
      </w:pPr>
      <w:r>
        <w:t>&gt;&gt; &gt;&gt;                     K(r.instrumentationKey) &amp;&amp; Te("Please provide instrumentation key"),</w:t>
      </w:r>
    </w:p>
    <w:p w14:paraId="7986E0A6" w14:textId="77777777" w:rsidR="001F3C1F" w:rsidRDefault="001F3C1F" w:rsidP="00DA6AE5">
      <w:pPr>
        <w:pStyle w:val="Heading1"/>
      </w:pPr>
      <w:r>
        <w:t>&gt;&gt; &gt;&gt;                     i = l,</w:t>
      </w:r>
    </w:p>
    <w:p w14:paraId="46652F20" w14:textId="77777777" w:rsidR="001F3C1F" w:rsidRDefault="001F3C1F" w:rsidP="00DA6AE5">
      <w:pPr>
        <w:pStyle w:val="Heading1"/>
      </w:pPr>
      <w:r>
        <w:t>&gt;&gt; &gt;&gt;                     e._notificationManager = l,</w:t>
      </w:r>
    </w:p>
    <w:p w14:paraId="32CDAAFA" w14:textId="77777777" w:rsidR="001F3C1F" w:rsidRDefault="001F3C1F" w:rsidP="00DA6AE5">
      <w:pPr>
        <w:pStyle w:val="Heading1"/>
      </w:pPr>
      <w:r>
        <w:t>&gt;&gt; &gt;&gt;                     function() {</w:t>
      </w:r>
    </w:p>
    <w:p w14:paraId="1725162F" w14:textId="77777777" w:rsidR="001F3C1F" w:rsidRDefault="001F3C1F" w:rsidP="00DA6AE5">
      <w:pPr>
        <w:pStyle w:val="Heading1"/>
      </w:pPr>
      <w:r>
        <w:t>&gt;&gt; &gt;&gt;                         var e = xe(t.disableDbgExt);</w:t>
      </w:r>
    </w:p>
    <w:p w14:paraId="04D0C8FE" w14:textId="77777777" w:rsidR="001F3C1F" w:rsidRDefault="001F3C1F" w:rsidP="00DA6AE5">
      <w:pPr>
        <w:pStyle w:val="Heading1"/>
      </w:pPr>
      <w:r>
        <w:t>&gt;&gt; &gt;&gt;                         !0 === e &amp;&amp; C &amp;&amp; (i.removeNotificationListener(C),</w:t>
      </w:r>
    </w:p>
    <w:p w14:paraId="58BB696D" w14:textId="77777777" w:rsidR="001F3C1F" w:rsidRDefault="001F3C1F" w:rsidP="00DA6AE5">
      <w:pPr>
        <w:pStyle w:val="Heading1"/>
      </w:pPr>
      <w:r>
        <w:t>&gt;&gt; &gt;&gt;                         C = null);</w:t>
      </w:r>
    </w:p>
    <w:p w14:paraId="28C85A6F" w14:textId="77777777" w:rsidR="001F3C1F" w:rsidRDefault="001F3C1F" w:rsidP="00DA6AE5">
      <w:pPr>
        <w:pStyle w:val="Heading1"/>
      </w:pPr>
      <w:r>
        <w:t>&gt;&gt; &gt;&gt;                         i &amp;&amp; !C &amp;&amp; !0 !== e &amp;&amp; (C = function(e) {</w:t>
      </w:r>
    </w:p>
    <w:p w14:paraId="29421404" w14:textId="77777777" w:rsidR="001F3C1F" w:rsidRDefault="001F3C1F" w:rsidP="00DA6AE5">
      <w:pPr>
        <w:pStyle w:val="Heading1"/>
      </w:pPr>
      <w:r>
        <w:t>&gt;&gt; &gt;&gt;                             if (!ot) {</w:t>
      </w:r>
    </w:p>
    <w:p w14:paraId="6706A010" w14:textId="77777777" w:rsidR="001F3C1F" w:rsidRDefault="001F3C1F" w:rsidP="00DA6AE5">
      <w:pPr>
        <w:pStyle w:val="Heading1"/>
      </w:pPr>
      <w:r>
        <w:t>&gt;&gt; &gt;&gt;                                 ot = {};</w:t>
      </w:r>
    </w:p>
    <w:p w14:paraId="04377203" w14:textId="77777777" w:rsidR="001F3C1F" w:rsidRDefault="001F3C1F" w:rsidP="00DA6AE5">
      <w:pPr>
        <w:pStyle w:val="Heading1"/>
      </w:pPr>
      <w:r>
        <w:t>&gt;&gt; &gt;&gt;                                 for (var t = 0; t &lt; at.length; t++)</w:t>
      </w:r>
    </w:p>
    <w:p w14:paraId="5E1D9BA7" w14:textId="77777777" w:rsidR="001F3C1F" w:rsidRDefault="001F3C1F" w:rsidP="00DA6AE5">
      <w:pPr>
        <w:pStyle w:val="Heading1"/>
      </w:pPr>
      <w:r>
        <w:t>&gt;&gt; &gt;&gt;                                     ot[at[t]] = lt(at[t], e)</w:t>
      </w:r>
    </w:p>
    <w:p w14:paraId="30E94935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0AA538B" w14:textId="77777777" w:rsidR="001F3C1F" w:rsidRDefault="001F3C1F" w:rsidP="00DA6AE5">
      <w:pPr>
        <w:pStyle w:val="Heading1"/>
      </w:pPr>
      <w:r>
        <w:t>&gt;&gt; &gt;&gt;                             return ot</w:t>
      </w:r>
    </w:p>
    <w:p w14:paraId="2153B472" w14:textId="77777777" w:rsidR="001F3C1F" w:rsidRDefault="001F3C1F" w:rsidP="00DA6AE5">
      <w:pPr>
        <w:pStyle w:val="Heading1"/>
      </w:pPr>
      <w:r>
        <w:lastRenderedPageBreak/>
        <w:t>&gt;&gt; &gt;&gt;                         }(t),</w:t>
      </w:r>
    </w:p>
    <w:p w14:paraId="233E2EB1" w14:textId="77777777" w:rsidR="001F3C1F" w:rsidRDefault="001F3C1F" w:rsidP="00DA6AE5">
      <w:pPr>
        <w:pStyle w:val="Heading1"/>
      </w:pPr>
      <w:r>
        <w:t>&gt;&gt; &gt;&gt;                         i.addNotificationListener(C))</w:t>
      </w:r>
    </w:p>
    <w:p w14:paraId="239200E6" w14:textId="77777777" w:rsidR="001F3C1F" w:rsidRDefault="001F3C1F" w:rsidP="00DA6AE5">
      <w:pPr>
        <w:pStyle w:val="Heading1"/>
      </w:pPr>
      <w:r>
        <w:t>&gt;&gt; &gt;&gt;                     }(),</w:t>
      </w:r>
    </w:p>
    <w:p w14:paraId="3339496A" w14:textId="77777777" w:rsidR="001F3C1F" w:rsidRDefault="001F3C1F" w:rsidP="00DA6AE5">
      <w:pPr>
        <w:pStyle w:val="Heading1"/>
      </w:pPr>
      <w:r>
        <w:t>&gt;&gt; &gt;&gt;                     function() {</w:t>
      </w:r>
    </w:p>
    <w:p w14:paraId="37C23F23" w14:textId="77777777" w:rsidR="001F3C1F" w:rsidRDefault="001F3C1F" w:rsidP="00DA6AE5">
      <w:pPr>
        <w:pStyle w:val="Heading1"/>
      </w:pPr>
      <w:r>
        <w:t>&gt;&gt; &gt;&gt;                         var e = xe(t.enablePerfMgr);</w:t>
      </w:r>
    </w:p>
    <w:p w14:paraId="31FCF8D2" w14:textId="77777777" w:rsidR="001F3C1F" w:rsidRDefault="001F3C1F" w:rsidP="00DA6AE5">
      <w:pPr>
        <w:pStyle w:val="Heading1"/>
      </w:pPr>
      <w:r>
        <w:t>&gt;&gt; &gt;&gt;                         !e &amp;&amp; a &amp;&amp; (a = null);</w:t>
      </w:r>
    </w:p>
    <w:p w14:paraId="50E25D04" w14:textId="77777777" w:rsidR="001F3C1F" w:rsidRDefault="001F3C1F" w:rsidP="00DA6AE5">
      <w:pPr>
        <w:pStyle w:val="Heading1"/>
      </w:pPr>
      <w:r>
        <w:t>&gt;&gt; &gt;&gt;                         e &amp;&amp; je(t, "createPerfMgr", tr)</w:t>
      </w:r>
    </w:p>
    <w:p w14:paraId="17173C4C" w14:textId="77777777" w:rsidR="001F3C1F" w:rsidRDefault="001F3C1F" w:rsidP="00DA6AE5">
      <w:pPr>
        <w:pStyle w:val="Heading1"/>
      </w:pPr>
      <w:r>
        <w:t>&gt;&gt; &gt;&gt;                     }(),</w:t>
      </w:r>
    </w:p>
    <w:p w14:paraId="7170DAEA" w14:textId="77777777" w:rsidR="001F3C1F" w:rsidRDefault="001F3C1F" w:rsidP="00DA6AE5">
      <w:pPr>
        <w:pStyle w:val="Heading1"/>
      </w:pPr>
      <w:r>
        <w:t>&gt;&gt; &gt;&gt;                     je(t, "extensionConfig", {}).NotificationManager = i,</w:t>
      </w:r>
    </w:p>
    <w:p w14:paraId="118B42C4" w14:textId="77777777" w:rsidR="001F3C1F" w:rsidRDefault="001F3C1F" w:rsidP="00DA6AE5">
      <w:pPr>
        <w:pStyle w:val="Heading1"/>
      </w:pPr>
      <w:r>
        <w:t>&gt;&gt; &gt;&gt;                     s &amp;&amp; (e.logger = s);</w:t>
      </w:r>
    </w:p>
    <w:p w14:paraId="268D0124" w14:textId="77777777" w:rsidR="001F3C1F" w:rsidRDefault="001F3C1F" w:rsidP="00DA6AE5">
      <w:pPr>
        <w:pStyle w:val="Heading1"/>
      </w:pPr>
      <w:r>
        <w:t>&gt;&gt; &gt;&gt;                     var u = je(t, "extensions", []);</w:t>
      </w:r>
    </w:p>
    <w:p w14:paraId="0A7194CD" w14:textId="77777777" w:rsidR="001F3C1F" w:rsidRDefault="001F3C1F" w:rsidP="00DA6AE5">
      <w:pPr>
        <w:pStyle w:val="Heading1"/>
      </w:pPr>
      <w:r>
        <w:t>&gt;&gt; &gt;&gt;                     (c = []).push.apply(c, Object(_n.c)(Object(_n.c)([], o, !1), u, !1)),</w:t>
      </w:r>
    </w:p>
    <w:p w14:paraId="42664454" w14:textId="77777777" w:rsidR="001F3C1F" w:rsidRDefault="001F3C1F" w:rsidP="00DA6AE5">
      <w:pPr>
        <w:pStyle w:val="Heading1"/>
      </w:pPr>
      <w:r>
        <w:t>&gt;&gt; &gt;&gt;                     h = je(t, "channels", []),</w:t>
      </w:r>
    </w:p>
    <w:p w14:paraId="68582BC5" w14:textId="77777777" w:rsidR="001F3C1F" w:rsidRDefault="001F3C1F" w:rsidP="00DA6AE5">
      <w:pPr>
        <w:pStyle w:val="Heading1"/>
      </w:pPr>
      <w:r>
        <w:t>&gt;&gt; &gt;&gt;                     I(null),</w:t>
      </w:r>
    </w:p>
    <w:p w14:paraId="19941BEE" w14:textId="77777777" w:rsidR="001F3C1F" w:rsidRDefault="001F3C1F" w:rsidP="00DA6AE5">
      <w:pPr>
        <w:pStyle w:val="Heading1"/>
      </w:pPr>
      <w:r>
        <w:t>&gt;&gt; &gt;&gt;                     p &amp;&amp; 0 !== p.length || Te("No channels available"),</w:t>
      </w:r>
    </w:p>
    <w:p w14:paraId="62003A7F" w14:textId="77777777" w:rsidR="001F3C1F" w:rsidRDefault="001F3C1F" w:rsidP="00DA6AE5">
      <w:pPr>
        <w:pStyle w:val="Heading1"/>
      </w:pPr>
      <w:r>
        <w:t>&gt;&gt; &gt;&gt;                     n = !0,</w:t>
      </w:r>
    </w:p>
    <w:p w14:paraId="3DD10D74" w14:textId="77777777" w:rsidR="001F3C1F" w:rsidRDefault="001F3C1F" w:rsidP="00DA6AE5">
      <w:pPr>
        <w:pStyle w:val="Heading1"/>
      </w:pPr>
      <w:r>
        <w:t>&gt;&gt; &gt;&gt;                     e.releaseQueue()</w:t>
      </w:r>
    </w:p>
    <w:p w14:paraId="17FDE386" w14:textId="77777777" w:rsidR="001F3C1F" w:rsidRDefault="001F3C1F" w:rsidP="00DA6AE5">
      <w:pPr>
        <w:pStyle w:val="Heading1"/>
      </w:pPr>
      <w:r>
        <w:t>&gt;&gt; &gt;&gt;                 }</w:t>
      </w:r>
    </w:p>
    <w:p w14:paraId="020E50FE" w14:textId="77777777" w:rsidR="001F3C1F" w:rsidRDefault="001F3C1F" w:rsidP="00DA6AE5">
      <w:pPr>
        <w:pStyle w:val="Heading1"/>
      </w:pPr>
      <w:r>
        <w:t>&gt;&gt; &gt;&gt;                 ,</w:t>
      </w:r>
    </w:p>
    <w:p w14:paraId="7A45D46C" w14:textId="77777777" w:rsidR="001F3C1F" w:rsidRDefault="001F3C1F" w:rsidP="00DA6AE5">
      <w:pPr>
        <w:pStyle w:val="Heading1"/>
      </w:pPr>
      <w:r>
        <w:t>&gt;&gt; &gt;&gt;                 e.getTransmissionControls = function() {</w:t>
      </w:r>
    </w:p>
    <w:p w14:paraId="63F31D42" w14:textId="77777777" w:rsidR="001F3C1F" w:rsidRDefault="001F3C1F" w:rsidP="00DA6AE5">
      <w:pPr>
        <w:pStyle w:val="Heading1"/>
      </w:pPr>
      <w:r>
        <w:lastRenderedPageBreak/>
        <w:t>&gt;&gt; &gt;&gt;                     var e = [];</w:t>
      </w:r>
    </w:p>
    <w:p w14:paraId="00B65EA6" w14:textId="77777777" w:rsidR="001F3C1F" w:rsidRDefault="001F3C1F" w:rsidP="00DA6AE5">
      <w:pPr>
        <w:pStyle w:val="Heading1"/>
      </w:pPr>
      <w:r>
        <w:t>&gt;&gt; &gt;&gt;                     return p &amp;&amp; fe(p, (function(t) {</w:t>
      </w:r>
    </w:p>
    <w:p w14:paraId="6F59A878" w14:textId="77777777" w:rsidR="001F3C1F" w:rsidRDefault="001F3C1F" w:rsidP="00DA6AE5">
      <w:pPr>
        <w:pStyle w:val="Heading1"/>
      </w:pPr>
      <w:r>
        <w:t>&gt;&gt; &gt;&gt;                         e.push(t.queue)</w:t>
      </w:r>
    </w:p>
    <w:p w14:paraId="5DA0FD34" w14:textId="77777777" w:rsidR="001F3C1F" w:rsidRDefault="001F3C1F" w:rsidP="00DA6AE5">
      <w:pPr>
        <w:pStyle w:val="Heading1"/>
      </w:pPr>
      <w:r>
        <w:t>&gt;&gt; &gt;&gt;                     }</w:t>
      </w:r>
    </w:p>
    <w:p w14:paraId="041E91C8" w14:textId="77777777" w:rsidR="001F3C1F" w:rsidRDefault="001F3C1F" w:rsidP="00DA6AE5">
      <w:pPr>
        <w:pStyle w:val="Heading1"/>
      </w:pPr>
      <w:r>
        <w:t>&gt;&gt; &gt;&gt;                     )),</w:t>
      </w:r>
    </w:p>
    <w:p w14:paraId="23CB49A0" w14:textId="77777777" w:rsidR="001F3C1F" w:rsidRDefault="001F3C1F" w:rsidP="00DA6AE5">
      <w:pPr>
        <w:pStyle w:val="Heading1"/>
      </w:pPr>
      <w:r>
        <w:t>&gt;&gt; &gt;&gt;                     we(e)</w:t>
      </w:r>
    </w:p>
    <w:p w14:paraId="48D439CB" w14:textId="77777777" w:rsidR="001F3C1F" w:rsidRDefault="001F3C1F" w:rsidP="00DA6AE5">
      <w:pPr>
        <w:pStyle w:val="Heading1"/>
      </w:pPr>
      <w:r>
        <w:t>&gt;&gt; &gt;&gt;                 }</w:t>
      </w:r>
    </w:p>
    <w:p w14:paraId="10BA0335" w14:textId="77777777" w:rsidR="001F3C1F" w:rsidRDefault="001F3C1F" w:rsidP="00DA6AE5">
      <w:pPr>
        <w:pStyle w:val="Heading1"/>
      </w:pPr>
      <w:r>
        <w:t>&gt;&gt; &gt;&gt;                 ,</w:t>
      </w:r>
    </w:p>
    <w:p w14:paraId="4B19AF4B" w14:textId="77777777" w:rsidR="001F3C1F" w:rsidRDefault="001F3C1F" w:rsidP="00DA6AE5">
      <w:pPr>
        <w:pStyle w:val="Heading1"/>
      </w:pPr>
      <w:r>
        <w:t>&gt;&gt; &gt;&gt;                 e.track = function(n) {</w:t>
      </w:r>
    </w:p>
    <w:p w14:paraId="33669C13" w14:textId="77777777" w:rsidR="001F3C1F" w:rsidRDefault="001F3C1F" w:rsidP="00DA6AE5">
      <w:pPr>
        <w:pStyle w:val="Heading1"/>
      </w:pPr>
      <w:r>
        <w:t>&gt;&gt; &gt;&gt;                     n.iKey = n.iKey || t.instrumentationKey,</w:t>
      </w:r>
    </w:p>
    <w:p w14:paraId="027E57DA" w14:textId="77777777" w:rsidR="001F3C1F" w:rsidRDefault="001F3C1F" w:rsidP="00DA6AE5">
      <w:pPr>
        <w:pStyle w:val="Heading1"/>
      </w:pPr>
      <w:r>
        <w:t>&gt;&gt; &gt;&gt;                     n.time = n.time || de(new Date),</w:t>
      </w:r>
    </w:p>
    <w:p w14:paraId="43FCFC98" w14:textId="77777777" w:rsidR="001F3C1F" w:rsidRDefault="001F3C1F" w:rsidP="00DA6AE5">
      <w:pPr>
        <w:pStyle w:val="Heading1"/>
      </w:pPr>
      <w:r>
        <w:t>&gt;&gt; &gt;&gt;                     n.ver = n.ver || "4.0",</w:t>
      </w:r>
    </w:p>
    <w:p w14:paraId="5B73281D" w14:textId="77777777" w:rsidR="001F3C1F" w:rsidRDefault="001F3C1F" w:rsidP="00DA6AE5">
      <w:pPr>
        <w:pStyle w:val="Heading1"/>
      </w:pPr>
      <w:r>
        <w:t>&gt;&gt; &gt;&gt;                     !g &amp;&amp; e.isInitialized() ? _().processNext(n) : r.push(n)</w:t>
      </w:r>
    </w:p>
    <w:p w14:paraId="6BD6C9A8" w14:textId="77777777" w:rsidR="001F3C1F" w:rsidRDefault="001F3C1F" w:rsidP="00DA6AE5">
      <w:pPr>
        <w:pStyle w:val="Heading1"/>
      </w:pPr>
      <w:r>
        <w:t>&gt;&gt; &gt;&gt;                 }</w:t>
      </w:r>
    </w:p>
    <w:p w14:paraId="2A032C2B" w14:textId="77777777" w:rsidR="001F3C1F" w:rsidRDefault="001F3C1F" w:rsidP="00DA6AE5">
      <w:pPr>
        <w:pStyle w:val="Heading1"/>
      </w:pPr>
      <w:r>
        <w:t>&gt;&gt; &gt;&gt;                 ,</w:t>
      </w:r>
    </w:p>
    <w:p w14:paraId="56C22418" w14:textId="77777777" w:rsidR="001F3C1F" w:rsidRDefault="001F3C1F" w:rsidP="00DA6AE5">
      <w:pPr>
        <w:pStyle w:val="Heading1"/>
      </w:pPr>
      <w:r>
        <w:t>&gt;&gt; &gt;&gt;                 e.getProcessTelContext = _,</w:t>
      </w:r>
    </w:p>
    <w:p w14:paraId="70EF8894" w14:textId="77777777" w:rsidR="001F3C1F" w:rsidRDefault="001F3C1F" w:rsidP="00DA6AE5">
      <w:pPr>
        <w:pStyle w:val="Heading1"/>
      </w:pPr>
      <w:r>
        <w:t>&gt;&gt; &gt;&gt;                 e.getNotifyMgr = function() {</w:t>
      </w:r>
    </w:p>
    <w:p w14:paraId="30578A21" w14:textId="77777777" w:rsidR="001F3C1F" w:rsidRDefault="001F3C1F" w:rsidP="00DA6AE5">
      <w:pPr>
        <w:pStyle w:val="Heading1"/>
      </w:pPr>
      <w:r>
        <w:t>&gt;&gt; &gt;&gt;                     var t;</w:t>
      </w:r>
    </w:p>
    <w:p w14:paraId="295AF147" w14:textId="77777777" w:rsidR="001F3C1F" w:rsidRDefault="001F3C1F" w:rsidP="00DA6AE5">
      <w:pPr>
        <w:pStyle w:val="Heading1"/>
      </w:pPr>
      <w:r>
        <w:t>&gt;&gt; &gt;&gt;                     return i || (i = Object(f.b)(((t = {}).addNotificationListener = function(e) {}</w:t>
      </w:r>
    </w:p>
    <w:p w14:paraId="20E6E9BE" w14:textId="77777777" w:rsidR="001F3C1F" w:rsidRDefault="001F3C1F" w:rsidP="00DA6AE5">
      <w:pPr>
        <w:pStyle w:val="Heading1"/>
      </w:pPr>
      <w:r>
        <w:t>&gt;&gt; &gt;&gt;                     ,</w:t>
      </w:r>
    </w:p>
    <w:p w14:paraId="55A1D34C" w14:textId="77777777" w:rsidR="001F3C1F" w:rsidRDefault="001F3C1F" w:rsidP="00DA6AE5">
      <w:pPr>
        <w:pStyle w:val="Heading1"/>
      </w:pPr>
      <w:r>
        <w:lastRenderedPageBreak/>
        <w:t>&gt;&gt; &gt;&gt;                     t.removeNotificationListener = function(e) {}</w:t>
      </w:r>
    </w:p>
    <w:p w14:paraId="3C33EA12" w14:textId="77777777" w:rsidR="001F3C1F" w:rsidRDefault="001F3C1F" w:rsidP="00DA6AE5">
      <w:pPr>
        <w:pStyle w:val="Heading1"/>
      </w:pPr>
      <w:r>
        <w:t>&gt;&gt; &gt;&gt;                     ,</w:t>
      </w:r>
    </w:p>
    <w:p w14:paraId="2EA777C0" w14:textId="77777777" w:rsidR="001F3C1F" w:rsidRDefault="001F3C1F" w:rsidP="00DA6AE5">
      <w:pPr>
        <w:pStyle w:val="Heading1"/>
      </w:pPr>
      <w:r>
        <w:t>&gt;&gt; &gt;&gt;                     t.eventsSent = function(e) {}</w:t>
      </w:r>
    </w:p>
    <w:p w14:paraId="69A9D7F7" w14:textId="77777777" w:rsidR="001F3C1F" w:rsidRDefault="001F3C1F" w:rsidP="00DA6AE5">
      <w:pPr>
        <w:pStyle w:val="Heading1"/>
      </w:pPr>
      <w:r>
        <w:t>&gt;&gt; &gt;&gt;                     ,</w:t>
      </w:r>
    </w:p>
    <w:p w14:paraId="33CF090E" w14:textId="77777777" w:rsidR="001F3C1F" w:rsidRDefault="001F3C1F" w:rsidP="00DA6AE5">
      <w:pPr>
        <w:pStyle w:val="Heading1"/>
      </w:pPr>
      <w:r>
        <w:t>&gt;&gt; &gt;&gt;                     t.eventsDiscarded = function(e, t) {}</w:t>
      </w:r>
    </w:p>
    <w:p w14:paraId="289B2E43" w14:textId="77777777" w:rsidR="001F3C1F" w:rsidRDefault="001F3C1F" w:rsidP="00DA6AE5">
      <w:pPr>
        <w:pStyle w:val="Heading1"/>
      </w:pPr>
      <w:r>
        <w:t>&gt;&gt; &gt;&gt;                     ,</w:t>
      </w:r>
    </w:p>
    <w:p w14:paraId="644A8173" w14:textId="77777777" w:rsidR="001F3C1F" w:rsidRDefault="001F3C1F" w:rsidP="00DA6AE5">
      <w:pPr>
        <w:pStyle w:val="Heading1"/>
      </w:pPr>
      <w:r>
        <w:t>&gt;&gt; &gt;&gt;                     t.eventsSendRequest = function(e, t) {}</w:t>
      </w:r>
    </w:p>
    <w:p w14:paraId="19551310" w14:textId="77777777" w:rsidR="001F3C1F" w:rsidRDefault="001F3C1F" w:rsidP="00DA6AE5">
      <w:pPr>
        <w:pStyle w:val="Heading1"/>
      </w:pPr>
      <w:r>
        <w:t>&gt;&gt; &gt;&gt;                     ,</w:t>
      </w:r>
    </w:p>
    <w:p w14:paraId="6FC91112" w14:textId="77777777" w:rsidR="001F3C1F" w:rsidRDefault="001F3C1F" w:rsidP="00DA6AE5">
      <w:pPr>
        <w:pStyle w:val="Heading1"/>
      </w:pPr>
      <w:r>
        <w:t>&gt;&gt; &gt;&gt;                     t)),</w:t>
      </w:r>
    </w:p>
    <w:p w14:paraId="0FA0CB97" w14:textId="77777777" w:rsidR="001F3C1F" w:rsidRDefault="001F3C1F" w:rsidP="00DA6AE5">
      <w:pPr>
        <w:pStyle w:val="Heading1"/>
      </w:pPr>
      <w:r>
        <w:t>&gt;&gt; &gt;&gt;                     e._notificationManager = i),</w:t>
      </w:r>
    </w:p>
    <w:p w14:paraId="26AF10A3" w14:textId="77777777" w:rsidR="001F3C1F" w:rsidRDefault="001F3C1F" w:rsidP="00DA6AE5">
      <w:pPr>
        <w:pStyle w:val="Heading1"/>
      </w:pPr>
      <w:r>
        <w:t>&gt;&gt; &gt;&gt;                     i</w:t>
      </w:r>
    </w:p>
    <w:p w14:paraId="251DFA35" w14:textId="77777777" w:rsidR="001F3C1F" w:rsidRDefault="001F3C1F" w:rsidP="00DA6AE5">
      <w:pPr>
        <w:pStyle w:val="Heading1"/>
      </w:pPr>
      <w:r>
        <w:t>&gt;&gt; &gt;&gt;                 }</w:t>
      </w:r>
    </w:p>
    <w:p w14:paraId="0A14978D" w14:textId="77777777" w:rsidR="001F3C1F" w:rsidRDefault="001F3C1F" w:rsidP="00DA6AE5">
      <w:pPr>
        <w:pStyle w:val="Heading1"/>
      </w:pPr>
      <w:r>
        <w:t>&gt;&gt; &gt;&gt;                 ,</w:t>
      </w:r>
    </w:p>
    <w:p w14:paraId="5306BCF6" w14:textId="77777777" w:rsidR="001F3C1F" w:rsidRDefault="001F3C1F" w:rsidP="00DA6AE5">
      <w:pPr>
        <w:pStyle w:val="Heading1"/>
      </w:pPr>
      <w:r>
        <w:t>&gt;&gt; &gt;&gt;                 e.addNotificationListener = function(e) {</w:t>
      </w:r>
    </w:p>
    <w:p w14:paraId="448C00CF" w14:textId="77777777" w:rsidR="001F3C1F" w:rsidRDefault="001F3C1F" w:rsidP="00DA6AE5">
      <w:pPr>
        <w:pStyle w:val="Heading1"/>
      </w:pPr>
      <w:r>
        <w:t>&gt;&gt; &gt;&gt;                     i &amp;&amp; i.addNotificationListener(e)</w:t>
      </w:r>
    </w:p>
    <w:p w14:paraId="4A07DE10" w14:textId="77777777" w:rsidR="001F3C1F" w:rsidRDefault="001F3C1F" w:rsidP="00DA6AE5">
      <w:pPr>
        <w:pStyle w:val="Heading1"/>
      </w:pPr>
      <w:r>
        <w:t>&gt;&gt; &gt;&gt;                 }</w:t>
      </w:r>
    </w:p>
    <w:p w14:paraId="2ADEF5FD" w14:textId="77777777" w:rsidR="001F3C1F" w:rsidRDefault="001F3C1F" w:rsidP="00DA6AE5">
      <w:pPr>
        <w:pStyle w:val="Heading1"/>
      </w:pPr>
      <w:r>
        <w:t>&gt;&gt; &gt;&gt;                 ,</w:t>
      </w:r>
    </w:p>
    <w:p w14:paraId="468FAD26" w14:textId="77777777" w:rsidR="001F3C1F" w:rsidRDefault="001F3C1F" w:rsidP="00DA6AE5">
      <w:pPr>
        <w:pStyle w:val="Heading1"/>
      </w:pPr>
      <w:r>
        <w:t>&gt;&gt; &gt;&gt;                 e.removeNotificationListener = function(e) {</w:t>
      </w:r>
    </w:p>
    <w:p w14:paraId="10F2542A" w14:textId="77777777" w:rsidR="001F3C1F" w:rsidRDefault="001F3C1F" w:rsidP="00DA6AE5">
      <w:pPr>
        <w:pStyle w:val="Heading1"/>
      </w:pPr>
      <w:r>
        <w:t>&gt;&gt; &gt;&gt;                     i &amp;&amp; i.removeNotificationListener(e)</w:t>
      </w:r>
    </w:p>
    <w:p w14:paraId="3B937C11" w14:textId="77777777" w:rsidR="001F3C1F" w:rsidRDefault="001F3C1F" w:rsidP="00DA6AE5">
      <w:pPr>
        <w:pStyle w:val="Heading1"/>
      </w:pPr>
      <w:r>
        <w:t>&gt;&gt; &gt;&gt;                 }</w:t>
      </w:r>
    </w:p>
    <w:p w14:paraId="240B637B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63F42E36" w14:textId="77777777" w:rsidR="001F3C1F" w:rsidRDefault="001F3C1F" w:rsidP="00DA6AE5">
      <w:pPr>
        <w:pStyle w:val="Heading1"/>
      </w:pPr>
      <w:r>
        <w:t>&gt;&gt; &gt;&gt;                 e.getCookieMgr = function() {</w:t>
      </w:r>
    </w:p>
    <w:p w14:paraId="299DC73A" w14:textId="77777777" w:rsidR="001F3C1F" w:rsidRDefault="001F3C1F" w:rsidP="00DA6AE5">
      <w:pPr>
        <w:pStyle w:val="Heading1"/>
      </w:pPr>
      <w:r>
        <w:t>&gt;&gt; &gt;&gt;                     return s || (s = It(t, e.logger)),</w:t>
      </w:r>
    </w:p>
    <w:p w14:paraId="24F0CE58" w14:textId="77777777" w:rsidR="001F3C1F" w:rsidRDefault="001F3C1F" w:rsidP="00DA6AE5">
      <w:pPr>
        <w:pStyle w:val="Heading1"/>
      </w:pPr>
      <w:r>
        <w:t>&gt;&gt; &gt;&gt;                     s</w:t>
      </w:r>
    </w:p>
    <w:p w14:paraId="4528CA61" w14:textId="77777777" w:rsidR="001F3C1F" w:rsidRDefault="001F3C1F" w:rsidP="00DA6AE5">
      <w:pPr>
        <w:pStyle w:val="Heading1"/>
      </w:pPr>
      <w:r>
        <w:t>&gt;&gt; &gt;&gt;                 }</w:t>
      </w:r>
    </w:p>
    <w:p w14:paraId="48E8BEDC" w14:textId="77777777" w:rsidR="001F3C1F" w:rsidRDefault="001F3C1F" w:rsidP="00DA6AE5">
      <w:pPr>
        <w:pStyle w:val="Heading1"/>
      </w:pPr>
      <w:r>
        <w:t>&gt;&gt; &gt;&gt;                 ,</w:t>
      </w:r>
    </w:p>
    <w:p w14:paraId="23EECCAC" w14:textId="77777777" w:rsidR="001F3C1F" w:rsidRDefault="001F3C1F" w:rsidP="00DA6AE5">
      <w:pPr>
        <w:pStyle w:val="Heading1"/>
      </w:pPr>
      <w:r>
        <w:t>&gt;&gt; &gt;&gt;                 e.setCookieMgr = function(e) {</w:t>
      </w:r>
    </w:p>
    <w:p w14:paraId="1B2EB8A8" w14:textId="77777777" w:rsidR="001F3C1F" w:rsidRDefault="001F3C1F" w:rsidP="00DA6AE5">
      <w:pPr>
        <w:pStyle w:val="Heading1"/>
      </w:pPr>
      <w:r>
        <w:t>&gt;&gt; &gt;&gt;                     s = e</w:t>
      </w:r>
    </w:p>
    <w:p w14:paraId="6A6EB429" w14:textId="77777777" w:rsidR="001F3C1F" w:rsidRDefault="001F3C1F" w:rsidP="00DA6AE5">
      <w:pPr>
        <w:pStyle w:val="Heading1"/>
      </w:pPr>
      <w:r>
        <w:t>&gt;&gt; &gt;&gt;                 }</w:t>
      </w:r>
    </w:p>
    <w:p w14:paraId="34026C66" w14:textId="77777777" w:rsidR="001F3C1F" w:rsidRDefault="001F3C1F" w:rsidP="00DA6AE5">
      <w:pPr>
        <w:pStyle w:val="Heading1"/>
      </w:pPr>
      <w:r>
        <w:t>&gt;&gt; &gt;&gt;                 ,</w:t>
      </w:r>
    </w:p>
    <w:p w14:paraId="5C056749" w14:textId="77777777" w:rsidR="001F3C1F" w:rsidRDefault="001F3C1F" w:rsidP="00DA6AE5">
      <w:pPr>
        <w:pStyle w:val="Heading1"/>
      </w:pPr>
      <w:r>
        <w:t>&gt;&gt; &gt;&gt;                 e.getPerfMgr = function() {</w:t>
      </w:r>
    </w:p>
    <w:p w14:paraId="56583A61" w14:textId="77777777" w:rsidR="001F3C1F" w:rsidRDefault="001F3C1F" w:rsidP="00DA6AE5">
      <w:pPr>
        <w:pStyle w:val="Heading1"/>
      </w:pPr>
      <w:r>
        <w:t>&gt;&gt; &gt;&gt;                     if (!o &amp;&amp; !a &amp;&amp; xe(t.enablePerfMgr)) {</w:t>
      </w:r>
    </w:p>
    <w:p w14:paraId="11C4736F" w14:textId="77777777" w:rsidR="001F3C1F" w:rsidRDefault="001F3C1F" w:rsidP="00DA6AE5">
      <w:pPr>
        <w:pStyle w:val="Heading1"/>
      </w:pPr>
      <w:r>
        <w:t>&gt;&gt; &gt;&gt;                         var n = xe(t.createPerfMgr);</w:t>
      </w:r>
    </w:p>
    <w:p w14:paraId="388D14C9" w14:textId="77777777" w:rsidR="001F3C1F" w:rsidRDefault="001F3C1F" w:rsidP="00DA6AE5">
      <w:pPr>
        <w:pStyle w:val="Heading1"/>
      </w:pPr>
      <w:r>
        <w:t>&gt;&gt; &gt;&gt;                         J(n) &amp;&amp; (a = n(e, e.getNotifyMgr()))</w:t>
      </w:r>
    </w:p>
    <w:p w14:paraId="176323FC" w14:textId="77777777" w:rsidR="001F3C1F" w:rsidRDefault="001F3C1F" w:rsidP="00DA6AE5">
      <w:pPr>
        <w:pStyle w:val="Heading1"/>
      </w:pPr>
      <w:r>
        <w:t>&gt;&gt; &gt;&gt;                     }</w:t>
      </w:r>
    </w:p>
    <w:p w14:paraId="51684087" w14:textId="77777777" w:rsidR="001F3C1F" w:rsidRDefault="001F3C1F" w:rsidP="00DA6AE5">
      <w:pPr>
        <w:pStyle w:val="Heading1"/>
      </w:pPr>
      <w:r>
        <w:t>&gt;&gt; &gt;&gt;                     return o || a || An</w:t>
      </w:r>
    </w:p>
    <w:p w14:paraId="27806DE9" w14:textId="77777777" w:rsidR="001F3C1F" w:rsidRDefault="001F3C1F" w:rsidP="00DA6AE5">
      <w:pPr>
        <w:pStyle w:val="Heading1"/>
      </w:pPr>
      <w:r>
        <w:t>&gt;&gt; &gt;&gt;                 }</w:t>
      </w:r>
    </w:p>
    <w:p w14:paraId="05054895" w14:textId="77777777" w:rsidR="001F3C1F" w:rsidRDefault="001F3C1F" w:rsidP="00DA6AE5">
      <w:pPr>
        <w:pStyle w:val="Heading1"/>
      </w:pPr>
      <w:r>
        <w:t>&gt;&gt; &gt;&gt;                 ,</w:t>
      </w:r>
    </w:p>
    <w:p w14:paraId="36BE33CD" w14:textId="77777777" w:rsidR="001F3C1F" w:rsidRDefault="001F3C1F" w:rsidP="00DA6AE5">
      <w:pPr>
        <w:pStyle w:val="Heading1"/>
      </w:pPr>
      <w:r>
        <w:t>&gt;&gt; &gt;&gt;                 e.setPerfMgr = function(e) {</w:t>
      </w:r>
    </w:p>
    <w:p w14:paraId="39D617BD" w14:textId="77777777" w:rsidR="001F3C1F" w:rsidRDefault="001F3C1F" w:rsidP="00DA6AE5">
      <w:pPr>
        <w:pStyle w:val="Heading1"/>
      </w:pPr>
      <w:r>
        <w:t>&gt;&gt; &gt;&gt;                     o = e</w:t>
      </w:r>
    </w:p>
    <w:p w14:paraId="65598673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3687CCFC" w14:textId="77777777" w:rsidR="001F3C1F" w:rsidRDefault="001F3C1F" w:rsidP="00DA6AE5">
      <w:pPr>
        <w:pStyle w:val="Heading1"/>
      </w:pPr>
      <w:r>
        <w:t>&gt;&gt; &gt;&gt;                 ,</w:t>
      </w:r>
    </w:p>
    <w:p w14:paraId="12CFA5E8" w14:textId="77777777" w:rsidR="001F3C1F" w:rsidRDefault="001F3C1F" w:rsidP="00DA6AE5">
      <w:pPr>
        <w:pStyle w:val="Heading1"/>
      </w:pPr>
      <w:r>
        <w:t>&gt;&gt; &gt;&gt;                 e.eventCnt = function() {</w:t>
      </w:r>
    </w:p>
    <w:p w14:paraId="431C7E43" w14:textId="77777777" w:rsidR="001F3C1F" w:rsidRDefault="001F3C1F" w:rsidP="00DA6AE5">
      <w:pPr>
        <w:pStyle w:val="Heading1"/>
      </w:pPr>
      <w:r>
        <w:t>&gt;&gt; &gt;&gt;                     return r.length</w:t>
      </w:r>
    </w:p>
    <w:p w14:paraId="3724A708" w14:textId="77777777" w:rsidR="001F3C1F" w:rsidRDefault="001F3C1F" w:rsidP="00DA6AE5">
      <w:pPr>
        <w:pStyle w:val="Heading1"/>
      </w:pPr>
      <w:r>
        <w:t>&gt;&gt; &gt;&gt;                 }</w:t>
      </w:r>
    </w:p>
    <w:p w14:paraId="1428BDD1" w14:textId="77777777" w:rsidR="001F3C1F" w:rsidRDefault="001F3C1F" w:rsidP="00DA6AE5">
      <w:pPr>
        <w:pStyle w:val="Heading1"/>
      </w:pPr>
      <w:r>
        <w:t>&gt;&gt; &gt;&gt;                 ,</w:t>
      </w:r>
    </w:p>
    <w:p w14:paraId="7A06C194" w14:textId="77777777" w:rsidR="001F3C1F" w:rsidRDefault="001F3C1F" w:rsidP="00DA6AE5">
      <w:pPr>
        <w:pStyle w:val="Heading1"/>
      </w:pPr>
      <w:r>
        <w:t>&gt;&gt; &gt;&gt;                 e.releaseQueue = function() {</w:t>
      </w:r>
    </w:p>
    <w:p w14:paraId="703D55FB" w14:textId="77777777" w:rsidR="001F3C1F" w:rsidRDefault="001F3C1F" w:rsidP="00DA6AE5">
      <w:pPr>
        <w:pStyle w:val="Heading1"/>
      </w:pPr>
      <w:r>
        <w:t>&gt;&gt; &gt;&gt;                     if (n &amp;&amp; r.length &gt; 0) {</w:t>
      </w:r>
    </w:p>
    <w:p w14:paraId="7C186AE7" w14:textId="77777777" w:rsidR="001F3C1F" w:rsidRDefault="001F3C1F" w:rsidP="00DA6AE5">
      <w:pPr>
        <w:pStyle w:val="Heading1"/>
      </w:pPr>
      <w:r>
        <w:t>&gt;&gt; &gt;&gt;                         var e = r;</w:t>
      </w:r>
    </w:p>
    <w:p w14:paraId="4FCA0F56" w14:textId="77777777" w:rsidR="001F3C1F" w:rsidRDefault="001F3C1F" w:rsidP="00DA6AE5">
      <w:pPr>
        <w:pStyle w:val="Heading1"/>
      </w:pPr>
      <w:r>
        <w:t>&gt;&gt; &gt;&gt;                         r = [],</w:t>
      </w:r>
    </w:p>
    <w:p w14:paraId="15BB33FB" w14:textId="77777777" w:rsidR="001F3C1F" w:rsidRDefault="001F3C1F" w:rsidP="00DA6AE5">
      <w:pPr>
        <w:pStyle w:val="Heading1"/>
      </w:pPr>
      <w:r>
        <w:t>&gt;&gt; &gt;&gt;                         fe(e, (function(e) {</w:t>
      </w:r>
    </w:p>
    <w:p w14:paraId="49C5E093" w14:textId="77777777" w:rsidR="001F3C1F" w:rsidRDefault="001F3C1F" w:rsidP="00DA6AE5">
      <w:pPr>
        <w:pStyle w:val="Heading1"/>
      </w:pPr>
      <w:r>
        <w:t>&gt;&gt; &gt;&gt;                             _().processNext(e)</w:t>
      </w:r>
    </w:p>
    <w:p w14:paraId="474550AD" w14:textId="77777777" w:rsidR="001F3C1F" w:rsidRDefault="001F3C1F" w:rsidP="00DA6AE5">
      <w:pPr>
        <w:pStyle w:val="Heading1"/>
      </w:pPr>
      <w:r>
        <w:t>&gt;&gt; &gt;&gt;                         }</w:t>
      </w:r>
    </w:p>
    <w:p w14:paraId="4934DE8E" w14:textId="77777777" w:rsidR="001F3C1F" w:rsidRDefault="001F3C1F" w:rsidP="00DA6AE5">
      <w:pPr>
        <w:pStyle w:val="Heading1"/>
      </w:pPr>
      <w:r>
        <w:t>&gt;&gt; &gt;&gt;                         ))</w:t>
      </w:r>
    </w:p>
    <w:p w14:paraId="0C4AC209" w14:textId="77777777" w:rsidR="001F3C1F" w:rsidRDefault="001F3C1F" w:rsidP="00DA6AE5">
      <w:pPr>
        <w:pStyle w:val="Heading1"/>
      </w:pPr>
      <w:r>
        <w:t>&gt;&gt; &gt;&gt;                     }</w:t>
      </w:r>
    </w:p>
    <w:p w14:paraId="2B027B95" w14:textId="77777777" w:rsidR="001F3C1F" w:rsidRDefault="001F3C1F" w:rsidP="00DA6AE5">
      <w:pPr>
        <w:pStyle w:val="Heading1"/>
      </w:pPr>
      <w:r>
        <w:t>&gt;&gt; &gt;&gt;                 }</w:t>
      </w:r>
    </w:p>
    <w:p w14:paraId="194BD255" w14:textId="77777777" w:rsidR="001F3C1F" w:rsidRDefault="001F3C1F" w:rsidP="00DA6AE5">
      <w:pPr>
        <w:pStyle w:val="Heading1"/>
      </w:pPr>
      <w:r>
        <w:t>&gt;&gt; &gt;&gt;                 ,</w:t>
      </w:r>
    </w:p>
    <w:p w14:paraId="0CD0BA22" w14:textId="77777777" w:rsidR="001F3C1F" w:rsidRDefault="001F3C1F" w:rsidP="00DA6AE5">
      <w:pPr>
        <w:pStyle w:val="Heading1"/>
      </w:pPr>
      <w:r>
        <w:t>&gt;&gt; &gt;&gt;                 e.pollInternalLogs = function(e) {</w:t>
      </w:r>
    </w:p>
    <w:p w14:paraId="3E81671E" w14:textId="77777777" w:rsidR="001F3C1F" w:rsidRDefault="001F3C1F" w:rsidP="00DA6AE5">
      <w:pPr>
        <w:pStyle w:val="Heading1"/>
      </w:pPr>
      <w:r>
        <w:t>&gt;&gt; &gt;&gt;                     b = e || null;</w:t>
      </w:r>
    </w:p>
    <w:p w14:paraId="055DCFA8" w14:textId="77777777" w:rsidR="001F3C1F" w:rsidRDefault="001F3C1F" w:rsidP="00DA6AE5">
      <w:pPr>
        <w:pStyle w:val="Heading1"/>
      </w:pPr>
      <w:r>
        <w:t>&gt;&gt; &gt;&gt;                     var n = xe(t.diagnosticLogInterval);</w:t>
      </w:r>
    </w:p>
    <w:p w14:paraId="7AF406C4" w14:textId="77777777" w:rsidR="001F3C1F" w:rsidRDefault="001F3C1F" w:rsidP="00DA6AE5">
      <w:pPr>
        <w:pStyle w:val="Heading1"/>
      </w:pPr>
      <w:r>
        <w:lastRenderedPageBreak/>
        <w:t>&gt;&gt; &gt;&gt;                     return n &amp;&amp; n &gt; 0 || (n = 1e4),</w:t>
      </w:r>
    </w:p>
    <w:p w14:paraId="7EB489E1" w14:textId="77777777" w:rsidR="001F3C1F" w:rsidRDefault="001F3C1F" w:rsidP="00DA6AE5">
      <w:pPr>
        <w:pStyle w:val="Heading1"/>
      </w:pPr>
      <w:r>
        <w:t>&gt;&gt; &gt;&gt;                     O &amp;&amp; clearInterval(O),</w:t>
      </w:r>
    </w:p>
    <w:p w14:paraId="6F1A8687" w14:textId="77777777" w:rsidR="001F3C1F" w:rsidRDefault="001F3C1F" w:rsidP="00DA6AE5">
      <w:pPr>
        <w:pStyle w:val="Heading1"/>
      </w:pPr>
      <w:r>
        <w:t>&gt;&gt; &gt;&gt;                     O = setInterval((function() {</w:t>
      </w:r>
    </w:p>
    <w:p w14:paraId="67A7EABE" w14:textId="77777777" w:rsidR="001F3C1F" w:rsidRDefault="001F3C1F" w:rsidP="00DA6AE5">
      <w:pPr>
        <w:pStyle w:val="Heading1"/>
      </w:pPr>
      <w:r>
        <w:t>&gt;&gt; &gt;&gt;                         k()</w:t>
      </w:r>
    </w:p>
    <w:p w14:paraId="2FE5650C" w14:textId="77777777" w:rsidR="001F3C1F" w:rsidRDefault="001F3C1F" w:rsidP="00DA6AE5">
      <w:pPr>
        <w:pStyle w:val="Heading1"/>
      </w:pPr>
      <w:r>
        <w:t>&gt;&gt; &gt;&gt;                     }</w:t>
      </w:r>
    </w:p>
    <w:p w14:paraId="0E625807" w14:textId="77777777" w:rsidR="001F3C1F" w:rsidRDefault="001F3C1F" w:rsidP="00DA6AE5">
      <w:pPr>
        <w:pStyle w:val="Heading1"/>
      </w:pPr>
      <w:r>
        <w:t>&gt;&gt; &gt;&gt;                     ), n)</w:t>
      </w:r>
    </w:p>
    <w:p w14:paraId="6DD7AFC6" w14:textId="77777777" w:rsidR="001F3C1F" w:rsidRDefault="001F3C1F" w:rsidP="00DA6AE5">
      <w:pPr>
        <w:pStyle w:val="Heading1"/>
      </w:pPr>
      <w:r>
        <w:t>&gt;&gt; &gt;&gt;                 }</w:t>
      </w:r>
    </w:p>
    <w:p w14:paraId="067F37B8" w14:textId="77777777" w:rsidR="001F3C1F" w:rsidRDefault="001F3C1F" w:rsidP="00DA6AE5">
      <w:pPr>
        <w:pStyle w:val="Heading1"/>
      </w:pPr>
      <w:r>
        <w:t>&gt;&gt; &gt;&gt;                 ,</w:t>
      </w:r>
    </w:p>
    <w:p w14:paraId="598939D3" w14:textId="77777777" w:rsidR="001F3C1F" w:rsidRDefault="001F3C1F" w:rsidP="00DA6AE5">
      <w:pPr>
        <w:pStyle w:val="Heading1"/>
      </w:pPr>
      <w:r>
        <w:t>&gt;&gt; &gt;&gt;                 e.stopPollingInternalLogs = function() {</w:t>
      </w:r>
    </w:p>
    <w:p w14:paraId="007C4566" w14:textId="77777777" w:rsidR="001F3C1F" w:rsidRDefault="001F3C1F" w:rsidP="00DA6AE5">
      <w:pPr>
        <w:pStyle w:val="Heading1"/>
      </w:pPr>
      <w:r>
        <w:t>&gt;&gt; &gt;&gt;                     O &amp;&amp; (clearInterval(O),</w:t>
      </w:r>
    </w:p>
    <w:p w14:paraId="3A7F0331" w14:textId="77777777" w:rsidR="001F3C1F" w:rsidRDefault="001F3C1F" w:rsidP="00DA6AE5">
      <w:pPr>
        <w:pStyle w:val="Heading1"/>
      </w:pPr>
      <w:r>
        <w:t>&gt;&gt; &gt;&gt;                     O = 0,</w:t>
      </w:r>
    </w:p>
    <w:p w14:paraId="35AA3DED" w14:textId="77777777" w:rsidR="001F3C1F" w:rsidRDefault="001F3C1F" w:rsidP="00DA6AE5">
      <w:pPr>
        <w:pStyle w:val="Heading1"/>
      </w:pPr>
      <w:r>
        <w:t>&gt;&gt; &gt;&gt;                     k())</w:t>
      </w:r>
    </w:p>
    <w:p w14:paraId="5F168B35" w14:textId="77777777" w:rsidR="001F3C1F" w:rsidRDefault="001F3C1F" w:rsidP="00DA6AE5">
      <w:pPr>
        <w:pStyle w:val="Heading1"/>
      </w:pPr>
      <w:r>
        <w:t>&gt;&gt; &gt;&gt;                 }</w:t>
      </w:r>
    </w:p>
    <w:p w14:paraId="7EE74F7C" w14:textId="77777777" w:rsidR="001F3C1F" w:rsidRDefault="001F3C1F" w:rsidP="00DA6AE5">
      <w:pPr>
        <w:pStyle w:val="Heading1"/>
      </w:pPr>
      <w:r>
        <w:t>&gt;&gt; &gt;&gt;                 ,</w:t>
      </w:r>
    </w:p>
    <w:p w14:paraId="0AE14315" w14:textId="77777777" w:rsidR="001F3C1F" w:rsidRDefault="001F3C1F" w:rsidP="00DA6AE5">
      <w:pPr>
        <w:pStyle w:val="Heading1"/>
      </w:pPr>
      <w:r>
        <w:t>&gt;&gt; &gt;&gt;                 Pe(e, (function() {</w:t>
      </w:r>
    </w:p>
    <w:p w14:paraId="7ED739FE" w14:textId="77777777" w:rsidR="001F3C1F" w:rsidRDefault="001F3C1F" w:rsidP="00DA6AE5">
      <w:pPr>
        <w:pStyle w:val="Heading1"/>
      </w:pPr>
      <w:r>
        <w:t>&gt;&gt; &gt;&gt;                     return m</w:t>
      </w:r>
    </w:p>
    <w:p w14:paraId="21D8BC69" w14:textId="77777777" w:rsidR="001F3C1F" w:rsidRDefault="001F3C1F" w:rsidP="00DA6AE5">
      <w:pPr>
        <w:pStyle w:val="Heading1"/>
      </w:pPr>
      <w:r>
        <w:t>&gt;&gt; &gt;&gt;                 }</w:t>
      </w:r>
    </w:p>
    <w:p w14:paraId="12C0DACB" w14:textId="77777777" w:rsidR="001F3C1F" w:rsidRDefault="001F3C1F" w:rsidP="00DA6AE5">
      <w:pPr>
        <w:pStyle w:val="Heading1"/>
      </w:pPr>
      <w:r>
        <w:t>&gt;&gt; &gt;&gt;                 ), ["addTelemetryInitializer"]),</w:t>
      </w:r>
    </w:p>
    <w:p w14:paraId="0B965EA3" w14:textId="77777777" w:rsidR="001F3C1F" w:rsidRDefault="001F3C1F" w:rsidP="00DA6AE5">
      <w:pPr>
        <w:pStyle w:val="Heading1"/>
      </w:pPr>
      <w:r>
        <w:t>&gt;&gt; &gt;&gt;                 e.unload = function(t, r, i) {</w:t>
      </w:r>
    </w:p>
    <w:p w14:paraId="22B9523B" w14:textId="77777777" w:rsidR="001F3C1F" w:rsidRDefault="001F3C1F" w:rsidP="00DA6AE5">
      <w:pPr>
        <w:pStyle w:val="Heading1"/>
      </w:pPr>
      <w:r>
        <w:t>&gt;&gt; &gt;&gt;                     var o;</w:t>
      </w:r>
    </w:p>
    <w:p w14:paraId="3A94720F" w14:textId="77777777" w:rsidR="001F3C1F" w:rsidRDefault="001F3C1F" w:rsidP="00DA6AE5">
      <w:pPr>
        <w:pStyle w:val="Heading1"/>
      </w:pPr>
      <w:r>
        <w:lastRenderedPageBreak/>
        <w:t>&gt;&gt; &gt;&gt;                     void 0 === t &amp;&amp; (t = !0),</w:t>
      </w:r>
    </w:p>
    <w:p w14:paraId="6BE86E02" w14:textId="77777777" w:rsidR="001F3C1F" w:rsidRDefault="001F3C1F" w:rsidP="00DA6AE5">
      <w:pPr>
        <w:pStyle w:val="Heading1"/>
      </w:pPr>
      <w:r>
        <w:t>&gt;&gt; &gt;&gt;                     n || Te("SDK is not initialized"),</w:t>
      </w:r>
    </w:p>
    <w:p w14:paraId="4ED12448" w14:textId="77777777" w:rsidR="001F3C1F" w:rsidRDefault="001F3C1F" w:rsidP="00DA6AE5">
      <w:pPr>
        <w:pStyle w:val="Heading1"/>
      </w:pPr>
      <w:r>
        <w:t>&gt;&gt; &gt;&gt;                     g &amp;&amp; Te("SDK is still unloading...");</w:t>
      </w:r>
    </w:p>
    <w:p w14:paraId="4869CB2D" w14:textId="77777777" w:rsidR="001F3C1F" w:rsidRDefault="001F3C1F" w:rsidP="00DA6AE5">
      <w:pPr>
        <w:pStyle w:val="Heading1"/>
      </w:pPr>
      <w:r>
        <w:t>&gt;&gt; &gt;&gt;                     var a = ((o = {</w:t>
      </w:r>
    </w:p>
    <w:p w14:paraId="1DA46234" w14:textId="77777777" w:rsidR="001F3C1F" w:rsidRDefault="001F3C1F" w:rsidP="00DA6AE5">
      <w:pPr>
        <w:pStyle w:val="Heading1"/>
      </w:pPr>
      <w:r>
        <w:t>&gt;&gt; &gt;&gt;                         reason: 50</w:t>
      </w:r>
    </w:p>
    <w:p w14:paraId="46582B19" w14:textId="77777777" w:rsidR="001F3C1F" w:rsidRDefault="001F3C1F" w:rsidP="00DA6AE5">
      <w:pPr>
        <w:pStyle w:val="Heading1"/>
      </w:pPr>
      <w:r>
        <w:t>&gt;&gt; &gt;&gt;                     }).isAsync = t,</w:t>
      </w:r>
    </w:p>
    <w:p w14:paraId="3F7A3F7D" w14:textId="77777777" w:rsidR="001F3C1F" w:rsidRDefault="001F3C1F" w:rsidP="00DA6AE5">
      <w:pPr>
        <w:pStyle w:val="Heading1"/>
      </w:pPr>
      <w:r>
        <w:t>&gt;&gt; &gt;&gt;                     o.flushComplete = !1,</w:t>
      </w:r>
    </w:p>
    <w:p w14:paraId="4FE27D58" w14:textId="77777777" w:rsidR="001F3C1F" w:rsidRDefault="001F3C1F" w:rsidP="00DA6AE5">
      <w:pPr>
        <w:pStyle w:val="Heading1"/>
      </w:pPr>
      <w:r>
        <w:t>&gt;&gt; &gt;&gt;                     o)</w:t>
      </w:r>
    </w:p>
    <w:p w14:paraId="3EEF7821" w14:textId="77777777" w:rsidR="001F3C1F" w:rsidRDefault="001F3C1F" w:rsidP="00DA6AE5">
      <w:pPr>
        <w:pStyle w:val="Heading1"/>
      </w:pPr>
      <w:r>
        <w:t>&gt;&gt; &gt;&gt;                       , s = Gn(j(), e);</w:t>
      </w:r>
    </w:p>
    <w:p w14:paraId="03E057B1" w14:textId="77777777" w:rsidR="001F3C1F" w:rsidRDefault="001F3C1F" w:rsidP="00DA6AE5">
      <w:pPr>
        <w:pStyle w:val="Heading1"/>
      </w:pPr>
      <w:r>
        <w:t>&gt;&gt; &gt;&gt;                     function l(t) {</w:t>
      </w:r>
    </w:p>
    <w:p w14:paraId="5090E2A3" w14:textId="77777777" w:rsidR="001F3C1F" w:rsidRDefault="001F3C1F" w:rsidP="00DA6AE5">
      <w:pPr>
        <w:pStyle w:val="Heading1"/>
      </w:pPr>
      <w:r>
        <w:t>&gt;&gt; &gt;&gt;                         a.flushComplete = t,</w:t>
      </w:r>
    </w:p>
    <w:p w14:paraId="6153700A" w14:textId="77777777" w:rsidR="001F3C1F" w:rsidRDefault="001F3C1F" w:rsidP="00DA6AE5">
      <w:pPr>
        <w:pStyle w:val="Heading1"/>
      </w:pPr>
      <w:r>
        <w:t>&gt;&gt; &gt;&gt;                         g = !0,</w:t>
      </w:r>
    </w:p>
    <w:p w14:paraId="58FE0DE4" w14:textId="77777777" w:rsidR="001F3C1F" w:rsidRDefault="001F3C1F" w:rsidP="00DA6AE5">
      <w:pPr>
        <w:pStyle w:val="Heading1"/>
      </w:pPr>
      <w:r>
        <w:t>&gt;&gt; &gt;&gt;                         y.run(s, a),</w:t>
      </w:r>
    </w:p>
    <w:p w14:paraId="2567D100" w14:textId="77777777" w:rsidR="001F3C1F" w:rsidRDefault="001F3C1F" w:rsidP="00DA6AE5">
      <w:pPr>
        <w:pStyle w:val="Heading1"/>
      </w:pPr>
      <w:r>
        <w:t>&gt;&gt; &gt;&gt;                         e.stopPollingInternalLogs(),</w:t>
      </w:r>
    </w:p>
    <w:p w14:paraId="1AC9B96E" w14:textId="77777777" w:rsidR="001F3C1F" w:rsidRDefault="001F3C1F" w:rsidP="00DA6AE5">
      <w:pPr>
        <w:pStyle w:val="Heading1"/>
      </w:pPr>
      <w:r>
        <w:t>&gt;&gt; &gt;&gt;                         s.processNext(a)</w:t>
      </w:r>
    </w:p>
    <w:p w14:paraId="47DB6EED" w14:textId="77777777" w:rsidR="001F3C1F" w:rsidRDefault="001F3C1F" w:rsidP="00DA6AE5">
      <w:pPr>
        <w:pStyle w:val="Heading1"/>
      </w:pPr>
      <w:r>
        <w:t>&gt;&gt; &gt;&gt;                     }</w:t>
      </w:r>
    </w:p>
    <w:p w14:paraId="483B5C41" w14:textId="77777777" w:rsidR="001F3C1F" w:rsidRDefault="001F3C1F" w:rsidP="00DA6AE5">
      <w:pPr>
        <w:pStyle w:val="Heading1"/>
      </w:pPr>
      <w:r>
        <w:t>&gt;&gt; &gt;&gt;                     s.onComplete((function() {</w:t>
      </w:r>
    </w:p>
    <w:p w14:paraId="284F0182" w14:textId="77777777" w:rsidR="001F3C1F" w:rsidRDefault="001F3C1F" w:rsidP="00DA6AE5">
      <w:pPr>
        <w:pStyle w:val="Heading1"/>
      </w:pPr>
      <w:r>
        <w:t>&gt;&gt; &gt;&gt;                         w(),</w:t>
      </w:r>
    </w:p>
    <w:p w14:paraId="79F98E2C" w14:textId="77777777" w:rsidR="001F3C1F" w:rsidRDefault="001F3C1F" w:rsidP="00DA6AE5">
      <w:pPr>
        <w:pStyle w:val="Heading1"/>
      </w:pPr>
      <w:r>
        <w:t>&gt;&gt; &gt;&gt;                         r &amp;&amp; r(a)</w:t>
      </w:r>
    </w:p>
    <w:p w14:paraId="75D025CB" w14:textId="77777777" w:rsidR="001F3C1F" w:rsidRDefault="001F3C1F" w:rsidP="00DA6AE5">
      <w:pPr>
        <w:pStyle w:val="Heading1"/>
      </w:pPr>
      <w:r>
        <w:t>&gt;&gt; &gt;&gt;                     }</w:t>
      </w:r>
    </w:p>
    <w:p w14:paraId="4D46C7AB" w14:textId="77777777" w:rsidR="001F3C1F" w:rsidRDefault="001F3C1F" w:rsidP="00DA6AE5">
      <w:pPr>
        <w:pStyle w:val="Heading1"/>
      </w:pPr>
      <w:r>
        <w:lastRenderedPageBreak/>
        <w:t>&gt;&gt; &gt;&gt;                     ), e),</w:t>
      </w:r>
    </w:p>
    <w:p w14:paraId="2F66CCC1" w14:textId="77777777" w:rsidR="001F3C1F" w:rsidRDefault="001F3C1F" w:rsidP="00DA6AE5">
      <w:pPr>
        <w:pStyle w:val="Heading1"/>
      </w:pPr>
      <w:r>
        <w:t>&gt;&gt; &gt;&gt;                     T(t, l, 6, i) || l(!1)</w:t>
      </w:r>
    </w:p>
    <w:p w14:paraId="15C9D598" w14:textId="77777777" w:rsidR="001F3C1F" w:rsidRDefault="001F3C1F" w:rsidP="00DA6AE5">
      <w:pPr>
        <w:pStyle w:val="Heading1"/>
      </w:pPr>
      <w:r>
        <w:t>&gt;&gt; &gt;&gt;                 }</w:t>
      </w:r>
    </w:p>
    <w:p w14:paraId="7B13D4A6" w14:textId="77777777" w:rsidR="001F3C1F" w:rsidRDefault="001F3C1F" w:rsidP="00DA6AE5">
      <w:pPr>
        <w:pStyle w:val="Heading1"/>
      </w:pPr>
      <w:r>
        <w:t>&gt;&gt; &gt;&gt;                 ,</w:t>
      </w:r>
    </w:p>
    <w:p w14:paraId="42D1D97E" w14:textId="77777777" w:rsidR="001F3C1F" w:rsidRDefault="001F3C1F" w:rsidP="00DA6AE5">
      <w:pPr>
        <w:pStyle w:val="Heading1"/>
      </w:pPr>
      <w:r>
        <w:t>&gt;&gt; &gt;&gt;                 e.getPlugin = E,</w:t>
      </w:r>
    </w:p>
    <w:p w14:paraId="079193EA" w14:textId="77777777" w:rsidR="001F3C1F" w:rsidRDefault="001F3C1F" w:rsidP="00DA6AE5">
      <w:pPr>
        <w:pStyle w:val="Heading1"/>
      </w:pPr>
      <w:r>
        <w:t>&gt;&gt; &gt;&gt;                 e.addPlugin = function(e, t, n, r) {</w:t>
      </w:r>
    </w:p>
    <w:p w14:paraId="76E42303" w14:textId="77777777" w:rsidR="001F3C1F" w:rsidRDefault="001F3C1F" w:rsidP="00DA6AE5">
      <w:pPr>
        <w:pStyle w:val="Heading1"/>
      </w:pPr>
      <w:r>
        <w:t>&gt;&gt; &gt;&gt;                     if (!e)</w:t>
      </w:r>
    </w:p>
    <w:p w14:paraId="29203456" w14:textId="77777777" w:rsidR="001F3C1F" w:rsidRDefault="001F3C1F" w:rsidP="00DA6AE5">
      <w:pPr>
        <w:pStyle w:val="Heading1"/>
      </w:pPr>
      <w:r>
        <w:t>&gt;&gt; &gt;&gt;                         return r &amp;&amp; r(!1),</w:t>
      </w:r>
    </w:p>
    <w:p w14:paraId="53847FAA" w14:textId="77777777" w:rsidR="001F3C1F" w:rsidRDefault="001F3C1F" w:rsidP="00DA6AE5">
      <w:pPr>
        <w:pStyle w:val="Heading1"/>
      </w:pPr>
      <w:r>
        <w:t>&gt;&gt; &gt;&gt;                         void L("Plugins must provide initialize method");</w:t>
      </w:r>
    </w:p>
    <w:p w14:paraId="1D226DFC" w14:textId="77777777" w:rsidR="001F3C1F" w:rsidRDefault="001F3C1F" w:rsidP="00DA6AE5">
      <w:pPr>
        <w:pStyle w:val="Heading1"/>
      </w:pPr>
      <w:r>
        <w:t>&gt;&gt; &gt;&gt;                     var i = E(e.identifier);</w:t>
      </w:r>
    </w:p>
    <w:p w14:paraId="4CE20C20" w14:textId="77777777" w:rsidR="001F3C1F" w:rsidRDefault="001F3C1F" w:rsidP="00DA6AE5">
      <w:pPr>
        <w:pStyle w:val="Heading1"/>
      </w:pPr>
      <w:r>
        <w:t>&gt;&gt; &gt;&gt;                     if (i &amp;&amp; !t)</w:t>
      </w:r>
    </w:p>
    <w:p w14:paraId="16F80E94" w14:textId="77777777" w:rsidR="001F3C1F" w:rsidRDefault="001F3C1F" w:rsidP="00DA6AE5">
      <w:pPr>
        <w:pStyle w:val="Heading1"/>
      </w:pPr>
      <w:r>
        <w:t>&gt;&gt; &gt;&gt;                         return r &amp;&amp; r(!1),</w:t>
      </w:r>
    </w:p>
    <w:p w14:paraId="45540D45" w14:textId="77777777" w:rsidR="001F3C1F" w:rsidRDefault="001F3C1F" w:rsidP="00DA6AE5">
      <w:pPr>
        <w:pStyle w:val="Heading1"/>
      </w:pPr>
      <w:r>
        <w:t>&gt;&gt; &gt;&gt;                         void L("Plugin [" + e.identifier + "] is already loaded!");</w:t>
      </w:r>
    </w:p>
    <w:p w14:paraId="448DF12C" w14:textId="77777777" w:rsidR="001F3C1F" w:rsidRDefault="001F3C1F" w:rsidP="00DA6AE5">
      <w:pPr>
        <w:pStyle w:val="Heading1"/>
      </w:pPr>
      <w:r>
        <w:t>&gt;&gt; &gt;&gt;                     var o = {</w:t>
      </w:r>
    </w:p>
    <w:p w14:paraId="146A0E69" w14:textId="77777777" w:rsidR="001F3C1F" w:rsidRDefault="001F3C1F" w:rsidP="00DA6AE5">
      <w:pPr>
        <w:pStyle w:val="Heading1"/>
      </w:pPr>
      <w:r>
        <w:t>&gt;&gt; &gt;&gt;                         reason: 16</w:t>
      </w:r>
    </w:p>
    <w:p w14:paraId="43B79B6D" w14:textId="77777777" w:rsidR="001F3C1F" w:rsidRDefault="001F3C1F" w:rsidP="00DA6AE5">
      <w:pPr>
        <w:pStyle w:val="Heading1"/>
      </w:pPr>
      <w:r>
        <w:t>&gt;&gt; &gt;&gt;                     };</w:t>
      </w:r>
    </w:p>
    <w:p w14:paraId="75D270CC" w14:textId="77777777" w:rsidR="001F3C1F" w:rsidRDefault="001F3C1F" w:rsidP="00DA6AE5">
      <w:pPr>
        <w:pStyle w:val="Heading1"/>
      </w:pPr>
      <w:r>
        <w:t>&gt;&gt; &gt;&gt;                     function a(t) {</w:t>
      </w:r>
    </w:p>
    <w:p w14:paraId="253E37E6" w14:textId="77777777" w:rsidR="001F3C1F" w:rsidRDefault="001F3C1F" w:rsidP="00DA6AE5">
      <w:pPr>
        <w:pStyle w:val="Heading1"/>
      </w:pPr>
      <w:r>
        <w:t>&gt;&gt; &gt;&gt;                         c.push(e),</w:t>
      </w:r>
    </w:p>
    <w:p w14:paraId="5EF33AB6" w14:textId="77777777" w:rsidR="001F3C1F" w:rsidRDefault="001F3C1F" w:rsidP="00DA6AE5">
      <w:pPr>
        <w:pStyle w:val="Heading1"/>
      </w:pPr>
      <w:r>
        <w:t>&gt;&gt; &gt;&gt;                         o.added = [e],</w:t>
      </w:r>
    </w:p>
    <w:p w14:paraId="34202EE3" w14:textId="77777777" w:rsidR="001F3C1F" w:rsidRDefault="001F3C1F" w:rsidP="00DA6AE5">
      <w:pPr>
        <w:pStyle w:val="Heading1"/>
      </w:pPr>
      <w:r>
        <w:t>&gt;&gt; &gt;&gt;                         I(o),</w:t>
      </w:r>
    </w:p>
    <w:p w14:paraId="51B37AFA" w14:textId="77777777" w:rsidR="001F3C1F" w:rsidRDefault="001F3C1F" w:rsidP="00DA6AE5">
      <w:pPr>
        <w:pStyle w:val="Heading1"/>
      </w:pPr>
      <w:r>
        <w:lastRenderedPageBreak/>
        <w:t>&gt;&gt; &gt;&gt;                         r &amp;&amp; r(!0)</w:t>
      </w:r>
    </w:p>
    <w:p w14:paraId="6D81B1B8" w14:textId="77777777" w:rsidR="001F3C1F" w:rsidRDefault="001F3C1F" w:rsidP="00DA6AE5">
      <w:pPr>
        <w:pStyle w:val="Heading1"/>
      </w:pPr>
      <w:r>
        <w:t>&gt;&gt; &gt;&gt;                     }</w:t>
      </w:r>
    </w:p>
    <w:p w14:paraId="238BC513" w14:textId="77777777" w:rsidR="001F3C1F" w:rsidRDefault="001F3C1F" w:rsidP="00DA6AE5">
      <w:pPr>
        <w:pStyle w:val="Heading1"/>
      </w:pPr>
      <w:r>
        <w:t>&gt;&gt; &gt;&gt;                     if (i) {</w:t>
      </w:r>
    </w:p>
    <w:p w14:paraId="44142CAA" w14:textId="77777777" w:rsidR="001F3C1F" w:rsidRDefault="001F3C1F" w:rsidP="00DA6AE5">
      <w:pPr>
        <w:pStyle w:val="Heading1"/>
      </w:pPr>
      <w:r>
        <w:t>&gt;&gt; &gt;&gt;                         var s = [i.plugin];</w:t>
      </w:r>
    </w:p>
    <w:p w14:paraId="55024987" w14:textId="77777777" w:rsidR="001F3C1F" w:rsidRDefault="001F3C1F" w:rsidP="00DA6AE5">
      <w:pPr>
        <w:pStyle w:val="Heading1"/>
      </w:pPr>
      <w:r>
        <w:t>&gt;&gt; &gt;&gt;                         x(s, {</w:t>
      </w:r>
    </w:p>
    <w:p w14:paraId="53CB9CBA" w14:textId="77777777" w:rsidR="001F3C1F" w:rsidRDefault="001F3C1F" w:rsidP="00DA6AE5">
      <w:pPr>
        <w:pStyle w:val="Heading1"/>
      </w:pPr>
      <w:r>
        <w:t>&gt;&gt; &gt;&gt;                             reason: 2,</w:t>
      </w:r>
    </w:p>
    <w:p w14:paraId="45487FDC" w14:textId="77777777" w:rsidR="001F3C1F" w:rsidRDefault="001F3C1F" w:rsidP="00DA6AE5">
      <w:pPr>
        <w:pStyle w:val="Heading1"/>
      </w:pPr>
      <w:r>
        <w:t>&gt;&gt; &gt;&gt;                             isAsync: !!n</w:t>
      </w:r>
    </w:p>
    <w:p w14:paraId="095DF12B" w14:textId="77777777" w:rsidR="001F3C1F" w:rsidRDefault="001F3C1F" w:rsidP="00DA6AE5">
      <w:pPr>
        <w:pStyle w:val="Heading1"/>
      </w:pPr>
      <w:r>
        <w:t>&gt;&gt; &gt;&gt;                         }, (function(e) {</w:t>
      </w:r>
    </w:p>
    <w:p w14:paraId="73F9B4B7" w14:textId="77777777" w:rsidR="001F3C1F" w:rsidRDefault="001F3C1F" w:rsidP="00DA6AE5">
      <w:pPr>
        <w:pStyle w:val="Heading1"/>
      </w:pPr>
      <w:r>
        <w:t>&gt;&gt; &gt;&gt;                             e ? (o.removed = s,</w:t>
      </w:r>
    </w:p>
    <w:p w14:paraId="4D96D63A" w14:textId="77777777" w:rsidR="001F3C1F" w:rsidRDefault="001F3C1F" w:rsidP="00DA6AE5">
      <w:pPr>
        <w:pStyle w:val="Heading1"/>
      </w:pPr>
      <w:r>
        <w:t>&gt;&gt; &gt;&gt;                             o.reason |= 32,</w:t>
      </w:r>
    </w:p>
    <w:p w14:paraId="2EA551C1" w14:textId="77777777" w:rsidR="001F3C1F" w:rsidRDefault="001F3C1F" w:rsidP="00DA6AE5">
      <w:pPr>
        <w:pStyle w:val="Heading1"/>
      </w:pPr>
      <w:r>
        <w:t>&gt;&gt; &gt;&gt;                             a()) : r &amp;&amp; r(!1)</w:t>
      </w:r>
    </w:p>
    <w:p w14:paraId="173E150F" w14:textId="77777777" w:rsidR="001F3C1F" w:rsidRDefault="001F3C1F" w:rsidP="00DA6AE5">
      <w:pPr>
        <w:pStyle w:val="Heading1"/>
      </w:pPr>
      <w:r>
        <w:t>&gt;&gt; &gt;&gt;                         }</w:t>
      </w:r>
    </w:p>
    <w:p w14:paraId="43BA9FEA" w14:textId="77777777" w:rsidR="001F3C1F" w:rsidRDefault="001F3C1F" w:rsidP="00DA6AE5">
      <w:pPr>
        <w:pStyle w:val="Heading1"/>
      </w:pPr>
      <w:r>
        <w:t>&gt;&gt; &gt;&gt;                         ))</w:t>
      </w:r>
    </w:p>
    <w:p w14:paraId="6995A813" w14:textId="77777777" w:rsidR="001F3C1F" w:rsidRDefault="001F3C1F" w:rsidP="00DA6AE5">
      <w:pPr>
        <w:pStyle w:val="Heading1"/>
      </w:pPr>
      <w:r>
        <w:t>&gt;&gt; &gt;&gt;                     } else</w:t>
      </w:r>
    </w:p>
    <w:p w14:paraId="2D5DD977" w14:textId="77777777" w:rsidR="001F3C1F" w:rsidRDefault="001F3C1F" w:rsidP="00DA6AE5">
      <w:pPr>
        <w:pStyle w:val="Heading1"/>
      </w:pPr>
      <w:r>
        <w:t>&gt;&gt; &gt;&gt;                         a()</w:t>
      </w:r>
    </w:p>
    <w:p w14:paraId="046C67AD" w14:textId="77777777" w:rsidR="001F3C1F" w:rsidRDefault="001F3C1F" w:rsidP="00DA6AE5">
      <w:pPr>
        <w:pStyle w:val="Heading1"/>
      </w:pPr>
      <w:r>
        <w:t>&gt;&gt; &gt;&gt;                 }</w:t>
      </w:r>
    </w:p>
    <w:p w14:paraId="4DD2093A" w14:textId="77777777" w:rsidR="001F3C1F" w:rsidRDefault="001F3C1F" w:rsidP="00DA6AE5">
      <w:pPr>
        <w:pStyle w:val="Heading1"/>
      </w:pPr>
      <w:r>
        <w:t>&gt;&gt; &gt;&gt;                 ,</w:t>
      </w:r>
    </w:p>
    <w:p w14:paraId="0DB8C473" w14:textId="77777777" w:rsidR="001F3C1F" w:rsidRDefault="001F3C1F" w:rsidP="00DA6AE5">
      <w:pPr>
        <w:pStyle w:val="Heading1"/>
      </w:pPr>
      <w:r>
        <w:t>&gt;&gt; &gt;&gt;                 e.evtNamespace = function() {</w:t>
      </w:r>
    </w:p>
    <w:p w14:paraId="0455231B" w14:textId="77777777" w:rsidR="001F3C1F" w:rsidRDefault="001F3C1F" w:rsidP="00DA6AE5">
      <w:pPr>
        <w:pStyle w:val="Heading1"/>
      </w:pPr>
      <w:r>
        <w:t>&gt;&gt; &gt;&gt;                     return v</w:t>
      </w:r>
    </w:p>
    <w:p w14:paraId="5130868B" w14:textId="77777777" w:rsidR="001F3C1F" w:rsidRDefault="001F3C1F" w:rsidP="00DA6AE5">
      <w:pPr>
        <w:pStyle w:val="Heading1"/>
      </w:pPr>
      <w:r>
        <w:t>&gt;&gt; &gt;&gt;                 }</w:t>
      </w:r>
    </w:p>
    <w:p w14:paraId="4DA66421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035C1378" w14:textId="77777777" w:rsidR="001F3C1F" w:rsidRDefault="001F3C1F" w:rsidP="00DA6AE5">
      <w:pPr>
        <w:pStyle w:val="Heading1"/>
      </w:pPr>
      <w:r>
        <w:t>&gt;&gt; &gt;&gt;                 e.flush = T,</w:t>
      </w:r>
    </w:p>
    <w:p w14:paraId="7E638F06" w14:textId="77777777" w:rsidR="001F3C1F" w:rsidRDefault="001F3C1F" w:rsidP="00DA6AE5">
      <w:pPr>
        <w:pStyle w:val="Heading1"/>
      </w:pPr>
      <w:r>
        <w:t>&gt;&gt; &gt;&gt;                 e.getTraceCtx = function(e) {</w:t>
      </w:r>
    </w:p>
    <w:p w14:paraId="4C72CE5E" w14:textId="77777777" w:rsidR="001F3C1F" w:rsidRDefault="001F3C1F" w:rsidP="00DA6AE5">
      <w:pPr>
        <w:pStyle w:val="Heading1"/>
      </w:pPr>
      <w:r>
        <w:t>&gt;&gt; &gt;&gt;                     var t, n;</w:t>
      </w:r>
    </w:p>
    <w:p w14:paraId="6B63C948" w14:textId="77777777" w:rsidR="001F3C1F" w:rsidRDefault="001F3C1F" w:rsidP="00DA6AE5">
      <w:pPr>
        <w:pStyle w:val="Heading1"/>
      </w:pPr>
      <w:r>
        <w:t>&gt;&gt; &gt;&gt;                     return S || (n = {},</w:t>
      </w:r>
    </w:p>
    <w:p w14:paraId="6E2DC6E4" w14:textId="77777777" w:rsidR="001F3C1F" w:rsidRDefault="001F3C1F" w:rsidP="00DA6AE5">
      <w:pPr>
        <w:pStyle w:val="Heading1"/>
      </w:pPr>
      <w:r>
        <w:t>&gt;&gt; &gt;&gt;                     S = {</w:t>
      </w:r>
    </w:p>
    <w:p w14:paraId="6D33FCDB" w14:textId="77777777" w:rsidR="001F3C1F" w:rsidRDefault="001F3C1F" w:rsidP="00DA6AE5">
      <w:pPr>
        <w:pStyle w:val="Heading1"/>
      </w:pPr>
      <w:r>
        <w:t>&gt;&gt; &gt;&gt;                         getName: function() {</w:t>
      </w:r>
    </w:p>
    <w:p w14:paraId="7E784A47" w14:textId="77777777" w:rsidR="001F3C1F" w:rsidRDefault="001F3C1F" w:rsidP="00DA6AE5">
      <w:pPr>
        <w:pStyle w:val="Heading1"/>
      </w:pPr>
      <w:r>
        <w:t>&gt;&gt; &gt;&gt;                             return n.name</w:t>
      </w:r>
    </w:p>
    <w:p w14:paraId="67C67536" w14:textId="77777777" w:rsidR="001F3C1F" w:rsidRDefault="001F3C1F" w:rsidP="00DA6AE5">
      <w:pPr>
        <w:pStyle w:val="Heading1"/>
      </w:pPr>
      <w:r>
        <w:t>&gt;&gt; &gt;&gt;                         },</w:t>
      </w:r>
    </w:p>
    <w:p w14:paraId="438B765A" w14:textId="77777777" w:rsidR="001F3C1F" w:rsidRDefault="001F3C1F" w:rsidP="00DA6AE5">
      <w:pPr>
        <w:pStyle w:val="Heading1"/>
      </w:pPr>
      <w:r>
        <w:t>&gt;&gt; &gt;&gt;                         setName: function(e) {</w:t>
      </w:r>
    </w:p>
    <w:p w14:paraId="58483D73" w14:textId="77777777" w:rsidR="001F3C1F" w:rsidRDefault="001F3C1F" w:rsidP="00DA6AE5">
      <w:pPr>
        <w:pStyle w:val="Heading1"/>
      </w:pPr>
      <w:r>
        <w:t>&gt;&gt; &gt;&gt;                             t &amp;&amp; t.setName(e),</w:t>
      </w:r>
    </w:p>
    <w:p w14:paraId="666A4E0D" w14:textId="77777777" w:rsidR="001F3C1F" w:rsidRDefault="001F3C1F" w:rsidP="00DA6AE5">
      <w:pPr>
        <w:pStyle w:val="Heading1"/>
      </w:pPr>
      <w:r>
        <w:t>&gt;&gt; &gt;&gt;                             n.name = e</w:t>
      </w:r>
    </w:p>
    <w:p w14:paraId="17412A6F" w14:textId="77777777" w:rsidR="001F3C1F" w:rsidRDefault="001F3C1F" w:rsidP="00DA6AE5">
      <w:pPr>
        <w:pStyle w:val="Heading1"/>
      </w:pPr>
      <w:r>
        <w:t>&gt;&gt; &gt;&gt;                         },</w:t>
      </w:r>
    </w:p>
    <w:p w14:paraId="3A059268" w14:textId="77777777" w:rsidR="001F3C1F" w:rsidRDefault="001F3C1F" w:rsidP="00DA6AE5">
      <w:pPr>
        <w:pStyle w:val="Heading1"/>
      </w:pPr>
      <w:r>
        <w:t>&gt;&gt; &gt;&gt;                         getTraceId: function() {</w:t>
      </w:r>
    </w:p>
    <w:p w14:paraId="02CE6E76" w14:textId="77777777" w:rsidR="001F3C1F" w:rsidRDefault="001F3C1F" w:rsidP="00DA6AE5">
      <w:pPr>
        <w:pStyle w:val="Heading1"/>
      </w:pPr>
      <w:r>
        <w:t>&gt;&gt; &gt;&gt;                             return n.traceId</w:t>
      </w:r>
    </w:p>
    <w:p w14:paraId="44704DB4" w14:textId="77777777" w:rsidR="001F3C1F" w:rsidRDefault="001F3C1F" w:rsidP="00DA6AE5">
      <w:pPr>
        <w:pStyle w:val="Heading1"/>
      </w:pPr>
      <w:r>
        <w:t>&gt;&gt; &gt;&gt;                         },</w:t>
      </w:r>
    </w:p>
    <w:p w14:paraId="2361CC02" w14:textId="77777777" w:rsidR="001F3C1F" w:rsidRDefault="001F3C1F" w:rsidP="00DA6AE5">
      <w:pPr>
        <w:pStyle w:val="Heading1"/>
      </w:pPr>
      <w:r>
        <w:t>&gt;&gt; &gt;&gt;                         setTraceId: function(e) {</w:t>
      </w:r>
    </w:p>
    <w:p w14:paraId="79DC3C7E" w14:textId="77777777" w:rsidR="001F3C1F" w:rsidRDefault="001F3C1F" w:rsidP="00DA6AE5">
      <w:pPr>
        <w:pStyle w:val="Heading1"/>
      </w:pPr>
      <w:r>
        <w:t>&gt;&gt; &gt;&gt;                             t &amp;&amp; t.setTraceId(e),</w:t>
      </w:r>
    </w:p>
    <w:p w14:paraId="1109B0D4" w14:textId="77777777" w:rsidR="001F3C1F" w:rsidRDefault="001F3C1F" w:rsidP="00DA6AE5">
      <w:pPr>
        <w:pStyle w:val="Heading1"/>
      </w:pPr>
      <w:r>
        <w:t>&gt;&gt; &gt;&gt;                             Mn(e) &amp;&amp; (n.traceId = e)</w:t>
      </w:r>
    </w:p>
    <w:p w14:paraId="3BD15CA7" w14:textId="77777777" w:rsidR="001F3C1F" w:rsidRDefault="001F3C1F" w:rsidP="00DA6AE5">
      <w:pPr>
        <w:pStyle w:val="Heading1"/>
      </w:pPr>
      <w:r>
        <w:t>&gt;&gt; &gt;&gt;                         },</w:t>
      </w:r>
    </w:p>
    <w:p w14:paraId="69DC4FE0" w14:textId="77777777" w:rsidR="001F3C1F" w:rsidRDefault="001F3C1F" w:rsidP="00DA6AE5">
      <w:pPr>
        <w:pStyle w:val="Heading1"/>
      </w:pPr>
      <w:r>
        <w:lastRenderedPageBreak/>
        <w:t>&gt;&gt; &gt;&gt;                         getSpanId: function() {</w:t>
      </w:r>
    </w:p>
    <w:p w14:paraId="43F14314" w14:textId="77777777" w:rsidR="001F3C1F" w:rsidRDefault="001F3C1F" w:rsidP="00DA6AE5">
      <w:pPr>
        <w:pStyle w:val="Heading1"/>
      </w:pPr>
      <w:r>
        <w:t>&gt;&gt; &gt;&gt;                             return n.spanId</w:t>
      </w:r>
    </w:p>
    <w:p w14:paraId="19A73607" w14:textId="77777777" w:rsidR="001F3C1F" w:rsidRDefault="001F3C1F" w:rsidP="00DA6AE5">
      <w:pPr>
        <w:pStyle w:val="Heading1"/>
      </w:pPr>
      <w:r>
        <w:t>&gt;&gt; &gt;&gt;                         },</w:t>
      </w:r>
    </w:p>
    <w:p w14:paraId="3ED06344" w14:textId="77777777" w:rsidR="001F3C1F" w:rsidRDefault="001F3C1F" w:rsidP="00DA6AE5">
      <w:pPr>
        <w:pStyle w:val="Heading1"/>
      </w:pPr>
      <w:r>
        <w:t>&gt;&gt; &gt;&gt;                         setSpanId: function(e) {</w:t>
      </w:r>
    </w:p>
    <w:p w14:paraId="5B7CEE6F" w14:textId="77777777" w:rsidR="001F3C1F" w:rsidRDefault="001F3C1F" w:rsidP="00DA6AE5">
      <w:pPr>
        <w:pStyle w:val="Heading1"/>
      </w:pPr>
      <w:r>
        <w:t>&gt;&gt; &gt;&gt;                             t &amp;&amp; t.setSpanId(e),</w:t>
      </w:r>
    </w:p>
    <w:p w14:paraId="62D40425" w14:textId="77777777" w:rsidR="001F3C1F" w:rsidRDefault="001F3C1F" w:rsidP="00DA6AE5">
      <w:pPr>
        <w:pStyle w:val="Heading1"/>
      </w:pPr>
      <w:r>
        <w:t>&gt;&gt; &gt;&gt;                             Bn(e) &amp;&amp; (n.spanId = e)</w:t>
      </w:r>
    </w:p>
    <w:p w14:paraId="7AAFE7E3" w14:textId="77777777" w:rsidR="001F3C1F" w:rsidRDefault="001F3C1F" w:rsidP="00DA6AE5">
      <w:pPr>
        <w:pStyle w:val="Heading1"/>
      </w:pPr>
      <w:r>
        <w:t>&gt;&gt; &gt;&gt;                         },</w:t>
      </w:r>
    </w:p>
    <w:p w14:paraId="495FF79C" w14:textId="77777777" w:rsidR="001F3C1F" w:rsidRDefault="001F3C1F" w:rsidP="00DA6AE5">
      <w:pPr>
        <w:pStyle w:val="Heading1"/>
      </w:pPr>
      <w:r>
        <w:t>&gt;&gt; &gt;&gt;                         getTraceFlags: function() {</w:t>
      </w:r>
    </w:p>
    <w:p w14:paraId="01AAF72A" w14:textId="77777777" w:rsidR="001F3C1F" w:rsidRDefault="001F3C1F" w:rsidP="00DA6AE5">
      <w:pPr>
        <w:pStyle w:val="Heading1"/>
      </w:pPr>
      <w:r>
        <w:t>&gt;&gt; &gt;&gt;                             return n.traceFlags</w:t>
      </w:r>
    </w:p>
    <w:p w14:paraId="16D8B16B" w14:textId="77777777" w:rsidR="001F3C1F" w:rsidRDefault="001F3C1F" w:rsidP="00DA6AE5">
      <w:pPr>
        <w:pStyle w:val="Heading1"/>
      </w:pPr>
      <w:r>
        <w:t>&gt;&gt; &gt;&gt;                         },</w:t>
      </w:r>
    </w:p>
    <w:p w14:paraId="121B2154" w14:textId="77777777" w:rsidR="001F3C1F" w:rsidRDefault="001F3C1F" w:rsidP="00DA6AE5">
      <w:pPr>
        <w:pStyle w:val="Heading1"/>
      </w:pPr>
      <w:r>
        <w:t>&gt;&gt; &gt;&gt;                         setTraceFlags: function(e) {</w:t>
      </w:r>
    </w:p>
    <w:p w14:paraId="35DA5AA0" w14:textId="77777777" w:rsidR="001F3C1F" w:rsidRDefault="001F3C1F" w:rsidP="00DA6AE5">
      <w:pPr>
        <w:pStyle w:val="Heading1"/>
      </w:pPr>
      <w:r>
        <w:t>&gt;&gt; &gt;&gt;                             t &amp;&amp; t.setTraceFlags(e),</w:t>
      </w:r>
    </w:p>
    <w:p w14:paraId="14D36E11" w14:textId="77777777" w:rsidR="001F3C1F" w:rsidRDefault="001F3C1F" w:rsidP="00DA6AE5">
      <w:pPr>
        <w:pStyle w:val="Heading1"/>
      </w:pPr>
      <w:r>
        <w:t>&gt;&gt; &gt;&gt;                             n.traceFlags = e</w:t>
      </w:r>
    </w:p>
    <w:p w14:paraId="0E322FA9" w14:textId="77777777" w:rsidR="001F3C1F" w:rsidRDefault="001F3C1F" w:rsidP="00DA6AE5">
      <w:pPr>
        <w:pStyle w:val="Heading1"/>
      </w:pPr>
      <w:r>
        <w:t>&gt;&gt; &gt;&gt;                         }</w:t>
      </w:r>
    </w:p>
    <w:p w14:paraId="365B23B0" w14:textId="77777777" w:rsidR="001F3C1F" w:rsidRDefault="001F3C1F" w:rsidP="00DA6AE5">
      <w:pPr>
        <w:pStyle w:val="Heading1"/>
      </w:pPr>
      <w:r>
        <w:t>&gt;&gt; &gt;&gt;                     }),</w:t>
      </w:r>
    </w:p>
    <w:p w14:paraId="6174E0BD" w14:textId="77777777" w:rsidR="001F3C1F" w:rsidRDefault="001F3C1F" w:rsidP="00DA6AE5">
      <w:pPr>
        <w:pStyle w:val="Heading1"/>
      </w:pPr>
      <w:r>
        <w:t>&gt;&gt; &gt;&gt;                     S</w:t>
      </w:r>
    </w:p>
    <w:p w14:paraId="5BDEAFA4" w14:textId="77777777" w:rsidR="001F3C1F" w:rsidRDefault="001F3C1F" w:rsidP="00DA6AE5">
      <w:pPr>
        <w:pStyle w:val="Heading1"/>
      </w:pPr>
      <w:r>
        <w:t>&gt;&gt; &gt;&gt;                 }</w:t>
      </w:r>
    </w:p>
    <w:p w14:paraId="0904FF86" w14:textId="77777777" w:rsidR="001F3C1F" w:rsidRDefault="001F3C1F" w:rsidP="00DA6AE5">
      <w:pPr>
        <w:pStyle w:val="Heading1"/>
      </w:pPr>
      <w:r>
        <w:t>&gt;&gt; &gt;&gt;                 ,</w:t>
      </w:r>
    </w:p>
    <w:p w14:paraId="1FCB5C19" w14:textId="77777777" w:rsidR="001F3C1F" w:rsidRDefault="001F3C1F" w:rsidP="00DA6AE5">
      <w:pPr>
        <w:pStyle w:val="Heading1"/>
      </w:pPr>
      <w:r>
        <w:t>&gt;&gt; &gt;&gt;                 e.setTraceCtx = function(e) {</w:t>
      </w:r>
    </w:p>
    <w:p w14:paraId="5798E932" w14:textId="77777777" w:rsidR="001F3C1F" w:rsidRDefault="001F3C1F" w:rsidP="00DA6AE5">
      <w:pPr>
        <w:pStyle w:val="Heading1"/>
      </w:pPr>
      <w:r>
        <w:t>&gt;&gt; &gt;&gt;                     S = e || null</w:t>
      </w:r>
    </w:p>
    <w:p w14:paraId="20371342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7BEA9A9F" w14:textId="77777777" w:rsidR="001F3C1F" w:rsidRDefault="001F3C1F" w:rsidP="00DA6AE5">
      <w:pPr>
        <w:pStyle w:val="Heading1"/>
      </w:pPr>
      <w:r>
        <w:t>&gt;&gt; &gt;&gt;                 ,</w:t>
      </w:r>
    </w:p>
    <w:p w14:paraId="723AC92F" w14:textId="77777777" w:rsidR="001F3C1F" w:rsidRDefault="001F3C1F" w:rsidP="00DA6AE5">
      <w:pPr>
        <w:pStyle w:val="Heading1"/>
      </w:pPr>
      <w:r>
        <w:t>&gt;&gt; &gt;&gt;                 Ae(e, "addUnloadCb", (function() {</w:t>
      </w:r>
    </w:p>
    <w:p w14:paraId="544500FE" w14:textId="77777777" w:rsidR="001F3C1F" w:rsidRDefault="001F3C1F" w:rsidP="00DA6AE5">
      <w:pPr>
        <w:pStyle w:val="Heading1"/>
      </w:pPr>
      <w:r>
        <w:t>&gt;&gt; &gt;&gt;                     return y</w:t>
      </w:r>
    </w:p>
    <w:p w14:paraId="7643DFEB" w14:textId="77777777" w:rsidR="001F3C1F" w:rsidRDefault="001F3C1F" w:rsidP="00DA6AE5">
      <w:pPr>
        <w:pStyle w:val="Heading1"/>
      </w:pPr>
      <w:r>
        <w:t>&gt;&gt; &gt;&gt;                 }</w:t>
      </w:r>
    </w:p>
    <w:p w14:paraId="24F23DCC" w14:textId="77777777" w:rsidR="001F3C1F" w:rsidRDefault="001F3C1F" w:rsidP="00DA6AE5">
      <w:pPr>
        <w:pStyle w:val="Heading1"/>
      </w:pPr>
      <w:r>
        <w:t>&gt;&gt; &gt;&gt;                 ), "add")</w:t>
      </w:r>
    </w:p>
    <w:p w14:paraId="7C3985A9" w14:textId="77777777" w:rsidR="001F3C1F" w:rsidRDefault="001F3C1F" w:rsidP="00DA6AE5">
      <w:pPr>
        <w:pStyle w:val="Heading1"/>
      </w:pPr>
      <w:r>
        <w:t>&gt;&gt; &gt;&gt;             }</w:t>
      </w:r>
    </w:p>
    <w:p w14:paraId="45C99A55" w14:textId="77777777" w:rsidR="001F3C1F" w:rsidRDefault="001F3C1F" w:rsidP="00DA6AE5">
      <w:pPr>
        <w:pStyle w:val="Heading1"/>
      </w:pPr>
      <w:r>
        <w:t>&gt;&gt; &gt;&gt;             ))</w:t>
      </w:r>
    </w:p>
    <w:p w14:paraId="6232851F" w14:textId="77777777" w:rsidR="001F3C1F" w:rsidRDefault="001F3C1F" w:rsidP="00DA6AE5">
      <w:pPr>
        <w:pStyle w:val="Heading1"/>
      </w:pPr>
      <w:r>
        <w:t>&gt;&gt; &gt;&gt;         }</w:t>
      </w:r>
    </w:p>
    <w:p w14:paraId="4729D2B9" w14:textId="77777777" w:rsidR="001F3C1F" w:rsidRDefault="001F3C1F" w:rsidP="00DA6AE5">
      <w:pPr>
        <w:pStyle w:val="Heading1"/>
      </w:pPr>
      <w:r>
        <w:t>&gt;&gt; &gt;&gt;         return e.__ieDyn = 1,</w:t>
      </w:r>
    </w:p>
    <w:p w14:paraId="2A85E298" w14:textId="77777777" w:rsidR="001F3C1F" w:rsidRDefault="001F3C1F" w:rsidP="00DA6AE5">
      <w:pPr>
        <w:pStyle w:val="Heading1"/>
      </w:pPr>
      <w:r>
        <w:t>&gt;&gt; &gt;&gt;         e</w:t>
      </w:r>
    </w:p>
    <w:p w14:paraId="6D529D75" w14:textId="77777777" w:rsidR="001F3C1F" w:rsidRDefault="001F3C1F" w:rsidP="00DA6AE5">
      <w:pPr>
        <w:pStyle w:val="Heading1"/>
      </w:pPr>
      <w:r>
        <w:t>&gt;&gt; &gt;&gt;     }();</w:t>
      </w:r>
    </w:p>
    <w:p w14:paraId="156F9335" w14:textId="77777777" w:rsidR="001F3C1F" w:rsidRDefault="001F3C1F" w:rsidP="00DA6AE5">
      <w:pPr>
        <w:pStyle w:val="Heading1"/>
      </w:pPr>
      <w:r>
        <w:t>&gt;&gt; &gt;&gt;     function ir(e, t, n, r) {</w:t>
      </w:r>
    </w:p>
    <w:p w14:paraId="746F1BE9" w14:textId="77777777" w:rsidR="001F3C1F" w:rsidRDefault="001F3C1F" w:rsidP="00DA6AE5">
      <w:pPr>
        <w:pStyle w:val="Heading1"/>
      </w:pPr>
      <w:r>
        <w:t>&gt;&gt; &gt;&gt;         fe(e, (function(e) {</w:t>
      </w:r>
    </w:p>
    <w:p w14:paraId="658EBAAB" w14:textId="77777777" w:rsidR="001F3C1F" w:rsidRDefault="001F3C1F" w:rsidP="00DA6AE5">
      <w:pPr>
        <w:pStyle w:val="Heading1"/>
      </w:pPr>
      <w:r>
        <w:t>&gt;&gt; &gt;&gt;             if (e &amp;&amp; e[t])</w:t>
      </w:r>
    </w:p>
    <w:p w14:paraId="2F9C2A3C" w14:textId="77777777" w:rsidR="001F3C1F" w:rsidRDefault="001F3C1F" w:rsidP="00DA6AE5">
      <w:pPr>
        <w:pStyle w:val="Heading1"/>
      </w:pPr>
      <w:r>
        <w:t>&gt;&gt; &gt;&gt;                 if (n)</w:t>
      </w:r>
    </w:p>
    <w:p w14:paraId="150CF9CB" w14:textId="77777777" w:rsidR="001F3C1F" w:rsidRDefault="001F3C1F" w:rsidP="00DA6AE5">
      <w:pPr>
        <w:pStyle w:val="Heading1"/>
      </w:pPr>
      <w:r>
        <w:t>&gt;&gt; &gt;&gt;                     setTimeout((function() {</w:t>
      </w:r>
    </w:p>
    <w:p w14:paraId="2DD7AADA" w14:textId="77777777" w:rsidR="001F3C1F" w:rsidRDefault="001F3C1F" w:rsidP="00DA6AE5">
      <w:pPr>
        <w:pStyle w:val="Heading1"/>
      </w:pPr>
      <w:r>
        <w:t>&gt;&gt; &gt;&gt;                         return r(e)</w:t>
      </w:r>
    </w:p>
    <w:p w14:paraId="45C23953" w14:textId="77777777" w:rsidR="001F3C1F" w:rsidRDefault="001F3C1F" w:rsidP="00DA6AE5">
      <w:pPr>
        <w:pStyle w:val="Heading1"/>
      </w:pPr>
      <w:r>
        <w:t>&gt;&gt; &gt;&gt;                     }</w:t>
      </w:r>
    </w:p>
    <w:p w14:paraId="471DED9C" w14:textId="77777777" w:rsidR="001F3C1F" w:rsidRDefault="001F3C1F" w:rsidP="00DA6AE5">
      <w:pPr>
        <w:pStyle w:val="Heading1"/>
      </w:pPr>
      <w:r>
        <w:t>&gt;&gt; &gt;&gt;                     ), 0);</w:t>
      </w:r>
    </w:p>
    <w:p w14:paraId="623145F2" w14:textId="77777777" w:rsidR="001F3C1F" w:rsidRDefault="001F3C1F" w:rsidP="00DA6AE5">
      <w:pPr>
        <w:pStyle w:val="Heading1"/>
      </w:pPr>
      <w:r>
        <w:lastRenderedPageBreak/>
        <w:t>&gt;&gt; &gt;&gt;                 else</w:t>
      </w:r>
    </w:p>
    <w:p w14:paraId="175551AC" w14:textId="77777777" w:rsidR="001F3C1F" w:rsidRDefault="001F3C1F" w:rsidP="00DA6AE5">
      <w:pPr>
        <w:pStyle w:val="Heading1"/>
      </w:pPr>
      <w:r>
        <w:t>&gt;&gt; &gt;&gt;                     try {</w:t>
      </w:r>
    </w:p>
    <w:p w14:paraId="3F2AF785" w14:textId="77777777" w:rsidR="001F3C1F" w:rsidRDefault="001F3C1F" w:rsidP="00DA6AE5">
      <w:pPr>
        <w:pStyle w:val="Heading1"/>
      </w:pPr>
      <w:r>
        <w:t>&gt;&gt; &gt;&gt;                         r(e)</w:t>
      </w:r>
    </w:p>
    <w:p w14:paraId="6E668075" w14:textId="77777777" w:rsidR="001F3C1F" w:rsidRDefault="001F3C1F" w:rsidP="00DA6AE5">
      <w:pPr>
        <w:pStyle w:val="Heading1"/>
      </w:pPr>
      <w:r>
        <w:t>&gt;&gt; &gt;&gt;                     } catch (e) {}</w:t>
      </w:r>
    </w:p>
    <w:p w14:paraId="6D5AEBDB" w14:textId="77777777" w:rsidR="001F3C1F" w:rsidRDefault="001F3C1F" w:rsidP="00DA6AE5">
      <w:pPr>
        <w:pStyle w:val="Heading1"/>
      </w:pPr>
      <w:r>
        <w:t>&gt;&gt; &gt;&gt;         }</w:t>
      </w:r>
    </w:p>
    <w:p w14:paraId="54172B5D" w14:textId="77777777" w:rsidR="001F3C1F" w:rsidRDefault="001F3C1F" w:rsidP="00DA6AE5">
      <w:pPr>
        <w:pStyle w:val="Heading1"/>
      </w:pPr>
      <w:r>
        <w:t>&gt;&gt; &gt;&gt;         ))</w:t>
      </w:r>
    </w:p>
    <w:p w14:paraId="17E783E7" w14:textId="77777777" w:rsidR="001F3C1F" w:rsidRDefault="001F3C1F" w:rsidP="00DA6AE5">
      <w:pPr>
        <w:pStyle w:val="Heading1"/>
      </w:pPr>
      <w:r>
        <w:t>&gt;&gt; &gt;&gt;     }</w:t>
      </w:r>
    </w:p>
    <w:p w14:paraId="27BBE4B9" w14:textId="77777777" w:rsidR="001F3C1F" w:rsidRDefault="001F3C1F" w:rsidP="00DA6AE5">
      <w:pPr>
        <w:pStyle w:val="Heading1"/>
      </w:pPr>
      <w:r>
        <w:t>&gt;&gt; &gt;&gt;     var or, ar = function() {</w:t>
      </w:r>
    </w:p>
    <w:p w14:paraId="6E4262B3" w14:textId="77777777" w:rsidR="001F3C1F" w:rsidRDefault="001F3C1F" w:rsidP="00DA6AE5">
      <w:pPr>
        <w:pStyle w:val="Heading1"/>
      </w:pPr>
      <w:r>
        <w:t>&gt;&gt; &gt;&gt;         function e(t) {</w:t>
      </w:r>
    </w:p>
    <w:p w14:paraId="03D15089" w14:textId="77777777" w:rsidR="001F3C1F" w:rsidRDefault="001F3C1F" w:rsidP="00DA6AE5">
      <w:pPr>
        <w:pStyle w:val="Heading1"/>
      </w:pPr>
      <w:r>
        <w:t>&gt;&gt; &gt;&gt;             this.listeners = [];</w:t>
      </w:r>
    </w:p>
    <w:p w14:paraId="100B53A4" w14:textId="77777777" w:rsidR="001F3C1F" w:rsidRDefault="001F3C1F" w:rsidP="00DA6AE5">
      <w:pPr>
        <w:pStyle w:val="Heading1"/>
      </w:pPr>
      <w:r>
        <w:t>&gt;&gt; &gt;&gt;             var n = !!(t || {}).perfEvtsSendAll;</w:t>
      </w:r>
    </w:p>
    <w:p w14:paraId="1D947314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630F7817" w14:textId="77777777" w:rsidR="001F3C1F" w:rsidRDefault="001F3C1F" w:rsidP="00DA6AE5">
      <w:pPr>
        <w:pStyle w:val="Heading1"/>
      </w:pPr>
      <w:r>
        <w:t>&gt;&gt; &gt;&gt;                 e.addNotificationListener = function(t) {</w:t>
      </w:r>
    </w:p>
    <w:p w14:paraId="637F028A" w14:textId="77777777" w:rsidR="001F3C1F" w:rsidRDefault="001F3C1F" w:rsidP="00DA6AE5">
      <w:pPr>
        <w:pStyle w:val="Heading1"/>
      </w:pPr>
      <w:r>
        <w:t>&gt;&gt; &gt;&gt;                     e.listeners.push(t)</w:t>
      </w:r>
    </w:p>
    <w:p w14:paraId="1A914F76" w14:textId="77777777" w:rsidR="001F3C1F" w:rsidRDefault="001F3C1F" w:rsidP="00DA6AE5">
      <w:pPr>
        <w:pStyle w:val="Heading1"/>
      </w:pPr>
      <w:r>
        <w:t>&gt;&gt; &gt;&gt;                 }</w:t>
      </w:r>
    </w:p>
    <w:p w14:paraId="53A227D9" w14:textId="77777777" w:rsidR="001F3C1F" w:rsidRDefault="001F3C1F" w:rsidP="00DA6AE5">
      <w:pPr>
        <w:pStyle w:val="Heading1"/>
      </w:pPr>
      <w:r>
        <w:t>&gt;&gt; &gt;&gt;                 ,</w:t>
      </w:r>
    </w:p>
    <w:p w14:paraId="0EDFA2B3" w14:textId="77777777" w:rsidR="001F3C1F" w:rsidRDefault="001F3C1F" w:rsidP="00DA6AE5">
      <w:pPr>
        <w:pStyle w:val="Heading1"/>
      </w:pPr>
      <w:r>
        <w:t>&gt;&gt; &gt;&gt;                 e.removeNotificationListener = function(t) {</w:t>
      </w:r>
    </w:p>
    <w:p w14:paraId="347171F6" w14:textId="77777777" w:rsidR="001F3C1F" w:rsidRDefault="001F3C1F" w:rsidP="00DA6AE5">
      <w:pPr>
        <w:pStyle w:val="Heading1"/>
      </w:pPr>
      <w:r>
        <w:t>&gt;&gt; &gt;&gt;                     for (var n = he(e.listeners, t); n &gt; -1; )</w:t>
      </w:r>
    </w:p>
    <w:p w14:paraId="7F2DC866" w14:textId="77777777" w:rsidR="001F3C1F" w:rsidRDefault="001F3C1F" w:rsidP="00DA6AE5">
      <w:pPr>
        <w:pStyle w:val="Heading1"/>
      </w:pPr>
      <w:r>
        <w:t>&gt;&gt; &gt;&gt;                         e.listeners.splice(n, 1),</w:t>
      </w:r>
    </w:p>
    <w:p w14:paraId="1A6DEFB0" w14:textId="77777777" w:rsidR="001F3C1F" w:rsidRDefault="001F3C1F" w:rsidP="00DA6AE5">
      <w:pPr>
        <w:pStyle w:val="Heading1"/>
      </w:pPr>
      <w:r>
        <w:t>&gt;&gt; &gt;&gt;                         n = he(e.listeners, t)</w:t>
      </w:r>
    </w:p>
    <w:p w14:paraId="0690E585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7FC1C3BA" w14:textId="77777777" w:rsidR="001F3C1F" w:rsidRDefault="001F3C1F" w:rsidP="00DA6AE5">
      <w:pPr>
        <w:pStyle w:val="Heading1"/>
      </w:pPr>
      <w:r>
        <w:t>&gt;&gt; &gt;&gt;                 ,</w:t>
      </w:r>
    </w:p>
    <w:p w14:paraId="477EC16A" w14:textId="77777777" w:rsidR="001F3C1F" w:rsidRDefault="001F3C1F" w:rsidP="00DA6AE5">
      <w:pPr>
        <w:pStyle w:val="Heading1"/>
      </w:pPr>
      <w:r>
        <w:t>&gt;&gt; &gt;&gt;                 e.eventsSent = function(t) {</w:t>
      </w:r>
    </w:p>
    <w:p w14:paraId="64CEC94F" w14:textId="77777777" w:rsidR="001F3C1F" w:rsidRDefault="001F3C1F" w:rsidP="00DA6AE5">
      <w:pPr>
        <w:pStyle w:val="Heading1"/>
      </w:pPr>
      <w:r>
        <w:t>&gt;&gt; &gt;&gt;                     ir(e.listeners, "eventsSent", !0, (function(e) {</w:t>
      </w:r>
    </w:p>
    <w:p w14:paraId="6C0DD8AD" w14:textId="77777777" w:rsidR="001F3C1F" w:rsidRDefault="001F3C1F" w:rsidP="00DA6AE5">
      <w:pPr>
        <w:pStyle w:val="Heading1"/>
      </w:pPr>
      <w:r>
        <w:t>&gt;&gt; &gt;&gt;                         e.eventsSent(t)</w:t>
      </w:r>
    </w:p>
    <w:p w14:paraId="6A3E6426" w14:textId="77777777" w:rsidR="001F3C1F" w:rsidRDefault="001F3C1F" w:rsidP="00DA6AE5">
      <w:pPr>
        <w:pStyle w:val="Heading1"/>
      </w:pPr>
      <w:r>
        <w:t>&gt;&gt; &gt;&gt;                     }</w:t>
      </w:r>
    </w:p>
    <w:p w14:paraId="7694F705" w14:textId="77777777" w:rsidR="001F3C1F" w:rsidRDefault="001F3C1F" w:rsidP="00DA6AE5">
      <w:pPr>
        <w:pStyle w:val="Heading1"/>
      </w:pPr>
      <w:r>
        <w:t>&gt;&gt; &gt;&gt;                     ))</w:t>
      </w:r>
    </w:p>
    <w:p w14:paraId="4BD56643" w14:textId="77777777" w:rsidR="001F3C1F" w:rsidRDefault="001F3C1F" w:rsidP="00DA6AE5">
      <w:pPr>
        <w:pStyle w:val="Heading1"/>
      </w:pPr>
      <w:r>
        <w:t>&gt;&gt; &gt;&gt;                 }</w:t>
      </w:r>
    </w:p>
    <w:p w14:paraId="54C10476" w14:textId="77777777" w:rsidR="001F3C1F" w:rsidRDefault="001F3C1F" w:rsidP="00DA6AE5">
      <w:pPr>
        <w:pStyle w:val="Heading1"/>
      </w:pPr>
      <w:r>
        <w:t>&gt;&gt; &gt;&gt;                 ,</w:t>
      </w:r>
    </w:p>
    <w:p w14:paraId="0BD500D5" w14:textId="77777777" w:rsidR="001F3C1F" w:rsidRDefault="001F3C1F" w:rsidP="00DA6AE5">
      <w:pPr>
        <w:pStyle w:val="Heading1"/>
      </w:pPr>
      <w:r>
        <w:t>&gt;&gt; &gt;&gt;                 e.eventsDiscarded = function(t, n) {</w:t>
      </w:r>
    </w:p>
    <w:p w14:paraId="058D9651" w14:textId="77777777" w:rsidR="001F3C1F" w:rsidRDefault="001F3C1F" w:rsidP="00DA6AE5">
      <w:pPr>
        <w:pStyle w:val="Heading1"/>
      </w:pPr>
      <w:r>
        <w:t>&gt;&gt; &gt;&gt;                     ir(e.listeners, "eventsDiscarded", !0, (function(e) {</w:t>
      </w:r>
    </w:p>
    <w:p w14:paraId="23CC57FA" w14:textId="77777777" w:rsidR="001F3C1F" w:rsidRDefault="001F3C1F" w:rsidP="00DA6AE5">
      <w:pPr>
        <w:pStyle w:val="Heading1"/>
      </w:pPr>
      <w:r>
        <w:t>&gt;&gt; &gt;&gt;                         e.eventsDiscarded(t, n)</w:t>
      </w:r>
    </w:p>
    <w:p w14:paraId="7157CE49" w14:textId="77777777" w:rsidR="001F3C1F" w:rsidRDefault="001F3C1F" w:rsidP="00DA6AE5">
      <w:pPr>
        <w:pStyle w:val="Heading1"/>
      </w:pPr>
      <w:r>
        <w:t>&gt;&gt; &gt;&gt;                     }</w:t>
      </w:r>
    </w:p>
    <w:p w14:paraId="5091B6C3" w14:textId="77777777" w:rsidR="001F3C1F" w:rsidRDefault="001F3C1F" w:rsidP="00DA6AE5">
      <w:pPr>
        <w:pStyle w:val="Heading1"/>
      </w:pPr>
      <w:r>
        <w:t>&gt;&gt; &gt;&gt;                     ))</w:t>
      </w:r>
    </w:p>
    <w:p w14:paraId="011D3494" w14:textId="77777777" w:rsidR="001F3C1F" w:rsidRDefault="001F3C1F" w:rsidP="00DA6AE5">
      <w:pPr>
        <w:pStyle w:val="Heading1"/>
      </w:pPr>
      <w:r>
        <w:t>&gt;&gt; &gt;&gt;                 }</w:t>
      </w:r>
    </w:p>
    <w:p w14:paraId="5876CE28" w14:textId="77777777" w:rsidR="001F3C1F" w:rsidRDefault="001F3C1F" w:rsidP="00DA6AE5">
      <w:pPr>
        <w:pStyle w:val="Heading1"/>
      </w:pPr>
      <w:r>
        <w:t>&gt;&gt; &gt;&gt;                 ,</w:t>
      </w:r>
    </w:p>
    <w:p w14:paraId="60CFBDCE" w14:textId="77777777" w:rsidR="001F3C1F" w:rsidRDefault="001F3C1F" w:rsidP="00DA6AE5">
      <w:pPr>
        <w:pStyle w:val="Heading1"/>
      </w:pPr>
      <w:r>
        <w:t>&gt;&gt; &gt;&gt;                 e.eventsSendRequest = function(t, n) {</w:t>
      </w:r>
    </w:p>
    <w:p w14:paraId="1CB17502" w14:textId="77777777" w:rsidR="001F3C1F" w:rsidRDefault="001F3C1F" w:rsidP="00DA6AE5">
      <w:pPr>
        <w:pStyle w:val="Heading1"/>
      </w:pPr>
      <w:r>
        <w:t>&gt;&gt; &gt;&gt;                     ir(e.listeners, "eventsSendRequest", n, (function(e) {</w:t>
      </w:r>
    </w:p>
    <w:p w14:paraId="5EE29A27" w14:textId="77777777" w:rsidR="001F3C1F" w:rsidRDefault="001F3C1F" w:rsidP="00DA6AE5">
      <w:pPr>
        <w:pStyle w:val="Heading1"/>
      </w:pPr>
      <w:r>
        <w:t>&gt;&gt; &gt;&gt;                         e.eventsSendRequest(t, n)</w:t>
      </w:r>
    </w:p>
    <w:p w14:paraId="3640AE7F" w14:textId="77777777" w:rsidR="001F3C1F" w:rsidRDefault="001F3C1F" w:rsidP="00DA6AE5">
      <w:pPr>
        <w:pStyle w:val="Heading1"/>
      </w:pPr>
      <w:r>
        <w:t>&gt;&gt; &gt;&gt;                     }</w:t>
      </w:r>
    </w:p>
    <w:p w14:paraId="6A73204A" w14:textId="77777777" w:rsidR="001F3C1F" w:rsidRDefault="001F3C1F" w:rsidP="00DA6AE5">
      <w:pPr>
        <w:pStyle w:val="Heading1"/>
      </w:pPr>
      <w:r>
        <w:lastRenderedPageBreak/>
        <w:t>&gt;&gt; &gt;&gt;                     ))</w:t>
      </w:r>
    </w:p>
    <w:p w14:paraId="5DAAB523" w14:textId="77777777" w:rsidR="001F3C1F" w:rsidRDefault="001F3C1F" w:rsidP="00DA6AE5">
      <w:pPr>
        <w:pStyle w:val="Heading1"/>
      </w:pPr>
      <w:r>
        <w:t>&gt;&gt; &gt;&gt;                 }</w:t>
      </w:r>
    </w:p>
    <w:p w14:paraId="78F3DC06" w14:textId="77777777" w:rsidR="001F3C1F" w:rsidRDefault="001F3C1F" w:rsidP="00DA6AE5">
      <w:pPr>
        <w:pStyle w:val="Heading1"/>
      </w:pPr>
      <w:r>
        <w:t>&gt;&gt; &gt;&gt;                 ,</w:t>
      </w:r>
    </w:p>
    <w:p w14:paraId="3E4CC9FE" w14:textId="77777777" w:rsidR="001F3C1F" w:rsidRDefault="001F3C1F" w:rsidP="00DA6AE5">
      <w:pPr>
        <w:pStyle w:val="Heading1"/>
      </w:pPr>
      <w:r>
        <w:t>&gt;&gt; &gt;&gt;                 e.perfEvent = function(t) {</w:t>
      </w:r>
    </w:p>
    <w:p w14:paraId="22EDD9D6" w14:textId="77777777" w:rsidR="001F3C1F" w:rsidRDefault="001F3C1F" w:rsidP="00DA6AE5">
      <w:pPr>
        <w:pStyle w:val="Heading1"/>
      </w:pPr>
      <w:r>
        <w:t>&gt;&gt; &gt;&gt;                     t &amp;&amp; (!n &amp;&amp; t.isChildEvt() || ir(e.listeners, "perfEvent", !1, (function(e) {</w:t>
      </w:r>
    </w:p>
    <w:p w14:paraId="19CAA1F0" w14:textId="77777777" w:rsidR="001F3C1F" w:rsidRDefault="001F3C1F" w:rsidP="00DA6AE5">
      <w:pPr>
        <w:pStyle w:val="Heading1"/>
      </w:pPr>
      <w:r>
        <w:t>&gt;&gt; &gt;&gt;                         t.isAsync ? setTimeout((function() {</w:t>
      </w:r>
    </w:p>
    <w:p w14:paraId="0DB33AB3" w14:textId="77777777" w:rsidR="001F3C1F" w:rsidRDefault="001F3C1F" w:rsidP="00DA6AE5">
      <w:pPr>
        <w:pStyle w:val="Heading1"/>
      </w:pPr>
      <w:r>
        <w:t>&gt;&gt; &gt;&gt;                             return e.perfEvent(t)</w:t>
      </w:r>
    </w:p>
    <w:p w14:paraId="2FDF9595" w14:textId="77777777" w:rsidR="001F3C1F" w:rsidRDefault="001F3C1F" w:rsidP="00DA6AE5">
      <w:pPr>
        <w:pStyle w:val="Heading1"/>
      </w:pPr>
      <w:r>
        <w:t>&gt;&gt; &gt;&gt;                         }</w:t>
      </w:r>
    </w:p>
    <w:p w14:paraId="2F7A4395" w14:textId="77777777" w:rsidR="001F3C1F" w:rsidRDefault="001F3C1F" w:rsidP="00DA6AE5">
      <w:pPr>
        <w:pStyle w:val="Heading1"/>
      </w:pPr>
      <w:r>
        <w:t>&gt;&gt; &gt;&gt;                         ), 0) : e.perfEvent(t)</w:t>
      </w:r>
    </w:p>
    <w:p w14:paraId="007F656D" w14:textId="77777777" w:rsidR="001F3C1F" w:rsidRDefault="001F3C1F" w:rsidP="00DA6AE5">
      <w:pPr>
        <w:pStyle w:val="Heading1"/>
      </w:pPr>
      <w:r>
        <w:t>&gt;&gt; &gt;&gt;                     }</w:t>
      </w:r>
    </w:p>
    <w:p w14:paraId="3262C637" w14:textId="77777777" w:rsidR="001F3C1F" w:rsidRDefault="001F3C1F" w:rsidP="00DA6AE5">
      <w:pPr>
        <w:pStyle w:val="Heading1"/>
      </w:pPr>
      <w:r>
        <w:t>&gt;&gt; &gt;&gt;                     )))</w:t>
      </w:r>
    </w:p>
    <w:p w14:paraId="125AE7A1" w14:textId="77777777" w:rsidR="001F3C1F" w:rsidRDefault="001F3C1F" w:rsidP="00DA6AE5">
      <w:pPr>
        <w:pStyle w:val="Heading1"/>
      </w:pPr>
      <w:r>
        <w:t>&gt;&gt; &gt;&gt;                 }</w:t>
      </w:r>
    </w:p>
    <w:p w14:paraId="4474BA95" w14:textId="77777777" w:rsidR="001F3C1F" w:rsidRDefault="001F3C1F" w:rsidP="00DA6AE5">
      <w:pPr>
        <w:pStyle w:val="Heading1"/>
      </w:pPr>
      <w:r>
        <w:t>&gt;&gt; &gt;&gt;             }</w:t>
      </w:r>
    </w:p>
    <w:p w14:paraId="4D26B2F8" w14:textId="77777777" w:rsidR="001F3C1F" w:rsidRDefault="001F3C1F" w:rsidP="00DA6AE5">
      <w:pPr>
        <w:pStyle w:val="Heading1"/>
      </w:pPr>
      <w:r>
        <w:t>&gt;&gt; &gt;&gt;             ))</w:t>
      </w:r>
    </w:p>
    <w:p w14:paraId="60ACA52A" w14:textId="77777777" w:rsidR="001F3C1F" w:rsidRDefault="001F3C1F" w:rsidP="00DA6AE5">
      <w:pPr>
        <w:pStyle w:val="Heading1"/>
      </w:pPr>
      <w:r>
        <w:t>&gt;&gt; &gt;&gt;         }</w:t>
      </w:r>
    </w:p>
    <w:p w14:paraId="5A492AA0" w14:textId="77777777" w:rsidR="001F3C1F" w:rsidRDefault="001F3C1F" w:rsidP="00DA6AE5">
      <w:pPr>
        <w:pStyle w:val="Heading1"/>
      </w:pPr>
      <w:r>
        <w:t>&gt;&gt; &gt;&gt;         return e.__ieDyn = 1,</w:t>
      </w:r>
    </w:p>
    <w:p w14:paraId="43F52B52" w14:textId="77777777" w:rsidR="001F3C1F" w:rsidRDefault="001F3C1F" w:rsidP="00DA6AE5">
      <w:pPr>
        <w:pStyle w:val="Heading1"/>
      </w:pPr>
      <w:r>
        <w:t>&gt;&gt; &gt;&gt;         e</w:t>
      </w:r>
    </w:p>
    <w:p w14:paraId="2F8BB18C" w14:textId="77777777" w:rsidR="001F3C1F" w:rsidRDefault="001F3C1F" w:rsidP="00DA6AE5">
      <w:pPr>
        <w:pStyle w:val="Heading1"/>
      </w:pPr>
      <w:r>
        <w:t>&gt;&gt; &gt;&gt;     }(), sr = function(e) {</w:t>
      </w:r>
    </w:p>
    <w:p w14:paraId="1D2709A6" w14:textId="77777777" w:rsidR="001F3C1F" w:rsidRDefault="001F3C1F" w:rsidP="00DA6AE5">
      <w:pPr>
        <w:pStyle w:val="Heading1"/>
      </w:pPr>
      <w:r>
        <w:t>&gt;&gt; &gt;&gt;         function t() {</w:t>
      </w:r>
    </w:p>
    <w:p w14:paraId="7DA9EB36" w14:textId="77777777" w:rsidR="001F3C1F" w:rsidRDefault="001F3C1F" w:rsidP="00DA6AE5">
      <w:pPr>
        <w:pStyle w:val="Heading1"/>
      </w:pPr>
      <w:r>
        <w:t>&gt;&gt; &gt;&gt;             var n = e.call(this) || this;</w:t>
      </w:r>
    </w:p>
    <w:p w14:paraId="7AB16283" w14:textId="77777777" w:rsidR="001F3C1F" w:rsidRDefault="001F3C1F" w:rsidP="00DA6AE5">
      <w:pPr>
        <w:pStyle w:val="Heading1"/>
      </w:pPr>
      <w:r>
        <w:lastRenderedPageBreak/>
        <w:t>&gt;&gt; &gt;&gt;             return k(t, n, (function(e, t) {</w:t>
      </w:r>
    </w:p>
    <w:p w14:paraId="021D2B03" w14:textId="77777777" w:rsidR="001F3C1F" w:rsidRDefault="001F3C1F" w:rsidP="00DA6AE5">
      <w:pPr>
        <w:pStyle w:val="Heading1"/>
      </w:pPr>
      <w:r>
        <w:t>&gt;&gt; &gt;&gt;                 function n(t) {</w:t>
      </w:r>
    </w:p>
    <w:p w14:paraId="3407C977" w14:textId="77777777" w:rsidR="001F3C1F" w:rsidRDefault="001F3C1F" w:rsidP="00DA6AE5">
      <w:pPr>
        <w:pStyle w:val="Heading1"/>
      </w:pPr>
      <w:r>
        <w:t>&gt;&gt; &gt;&gt;                     var n = e.getNotifyMgr();</w:t>
      </w:r>
    </w:p>
    <w:p w14:paraId="29C896A0" w14:textId="77777777" w:rsidR="001F3C1F" w:rsidRDefault="001F3C1F" w:rsidP="00DA6AE5">
      <w:pPr>
        <w:pStyle w:val="Heading1"/>
      </w:pPr>
      <w:r>
        <w:t>&gt;&gt; &gt;&gt;                     n &amp;&amp; n.eventsDiscarded([t], 2)</w:t>
      </w:r>
    </w:p>
    <w:p w14:paraId="0F47520B" w14:textId="77777777" w:rsidR="001F3C1F" w:rsidRDefault="001F3C1F" w:rsidP="00DA6AE5">
      <w:pPr>
        <w:pStyle w:val="Heading1"/>
      </w:pPr>
      <w:r>
        <w:t>&gt;&gt; &gt;&gt;                 }</w:t>
      </w:r>
    </w:p>
    <w:p w14:paraId="3E232246" w14:textId="77777777" w:rsidR="001F3C1F" w:rsidRDefault="001F3C1F" w:rsidP="00DA6AE5">
      <w:pPr>
        <w:pStyle w:val="Heading1"/>
      </w:pPr>
      <w:r>
        <w:t>&gt;&gt; &gt;&gt;                 e.initialize = function(e, n, r, i) {</w:t>
      </w:r>
    </w:p>
    <w:p w14:paraId="64E6ACB2" w14:textId="77777777" w:rsidR="001F3C1F" w:rsidRDefault="001F3C1F" w:rsidP="00DA6AE5">
      <w:pPr>
        <w:pStyle w:val="Heading1"/>
      </w:pPr>
      <w:r>
        <w:t>&gt;&gt; &gt;&gt;                     t.initialize(e, n, r || new ht(e), i || new ar(e))</w:t>
      </w:r>
    </w:p>
    <w:p w14:paraId="007C1DA2" w14:textId="77777777" w:rsidR="001F3C1F" w:rsidRDefault="001F3C1F" w:rsidP="00DA6AE5">
      <w:pPr>
        <w:pStyle w:val="Heading1"/>
      </w:pPr>
      <w:r>
        <w:t>&gt;&gt; &gt;&gt;                 }</w:t>
      </w:r>
    </w:p>
    <w:p w14:paraId="348971B8" w14:textId="77777777" w:rsidR="001F3C1F" w:rsidRDefault="001F3C1F" w:rsidP="00DA6AE5">
      <w:pPr>
        <w:pStyle w:val="Heading1"/>
      </w:pPr>
      <w:r>
        <w:t>&gt;&gt; &gt;&gt;                 ,</w:t>
      </w:r>
    </w:p>
    <w:p w14:paraId="17DC7D95" w14:textId="77777777" w:rsidR="001F3C1F" w:rsidRDefault="001F3C1F" w:rsidP="00DA6AE5">
      <w:pPr>
        <w:pStyle w:val="Heading1"/>
      </w:pPr>
      <w:r>
        <w:t>&gt;&gt; &gt;&gt;                 e.track = function(r) {</w:t>
      </w:r>
    </w:p>
    <w:p w14:paraId="00CA8507" w14:textId="77777777" w:rsidR="001F3C1F" w:rsidRDefault="001F3C1F" w:rsidP="00DA6AE5">
      <w:pPr>
        <w:pStyle w:val="Heading1"/>
      </w:pPr>
      <w:r>
        <w:t>&gt;&gt; &gt;&gt;                     Fn(e.getPerfMgr(), (function() {</w:t>
      </w:r>
    </w:p>
    <w:p w14:paraId="745E08BC" w14:textId="77777777" w:rsidR="001F3C1F" w:rsidRDefault="001F3C1F" w:rsidP="00DA6AE5">
      <w:pPr>
        <w:pStyle w:val="Heading1"/>
      </w:pPr>
      <w:r>
        <w:t>&gt;&gt; &gt;&gt;                         return "AppInsightsCore:track"</w:t>
      </w:r>
    </w:p>
    <w:p w14:paraId="56821CC7" w14:textId="77777777" w:rsidR="001F3C1F" w:rsidRDefault="001F3C1F" w:rsidP="00DA6AE5">
      <w:pPr>
        <w:pStyle w:val="Heading1"/>
      </w:pPr>
      <w:r>
        <w:t>&gt;&gt; &gt;&gt;                     }</w:t>
      </w:r>
    </w:p>
    <w:p w14:paraId="5896F175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1B9F650" w14:textId="77777777" w:rsidR="001F3C1F" w:rsidRDefault="001F3C1F" w:rsidP="00DA6AE5">
      <w:pPr>
        <w:pStyle w:val="Heading1"/>
      </w:pPr>
      <w:r>
        <w:t>&gt;&gt; &gt;&gt;                         null === r &amp;&amp; (n(r),</w:t>
      </w:r>
    </w:p>
    <w:p w14:paraId="462B289D" w14:textId="77777777" w:rsidR="001F3C1F" w:rsidRDefault="001F3C1F" w:rsidP="00DA6AE5">
      <w:pPr>
        <w:pStyle w:val="Heading1"/>
      </w:pPr>
      <w:r>
        <w:t>&gt;&gt; &gt;&gt;                         Te("Invalid telemetry item")),</w:t>
      </w:r>
    </w:p>
    <w:p w14:paraId="00C1E8CE" w14:textId="77777777" w:rsidR="001F3C1F" w:rsidRDefault="001F3C1F" w:rsidP="00DA6AE5">
      <w:pPr>
        <w:pStyle w:val="Heading1"/>
      </w:pPr>
      <w:r>
        <w:t>&gt;&gt; &gt;&gt;                         function(e) {</w:t>
      </w:r>
    </w:p>
    <w:p w14:paraId="2A0CCB2E" w14:textId="77777777" w:rsidR="001F3C1F" w:rsidRDefault="001F3C1F" w:rsidP="00DA6AE5">
      <w:pPr>
        <w:pStyle w:val="Heading1"/>
      </w:pPr>
      <w:r>
        <w:t>&gt;&gt; &gt;&gt;                             K(e.name) &amp;&amp; (n(e),</w:t>
      </w:r>
    </w:p>
    <w:p w14:paraId="47DB5ADC" w14:textId="77777777" w:rsidR="001F3C1F" w:rsidRDefault="001F3C1F" w:rsidP="00DA6AE5">
      <w:pPr>
        <w:pStyle w:val="Heading1"/>
      </w:pPr>
      <w:r>
        <w:t>&gt;&gt; &gt;&gt;                             Te("telemetry name required"))</w:t>
      </w:r>
    </w:p>
    <w:p w14:paraId="45398346" w14:textId="77777777" w:rsidR="001F3C1F" w:rsidRDefault="001F3C1F" w:rsidP="00DA6AE5">
      <w:pPr>
        <w:pStyle w:val="Heading1"/>
      </w:pPr>
      <w:r>
        <w:t>&gt;&gt; &gt;&gt;                         }(r),</w:t>
      </w:r>
    </w:p>
    <w:p w14:paraId="4A6DF264" w14:textId="77777777" w:rsidR="001F3C1F" w:rsidRDefault="001F3C1F" w:rsidP="00DA6AE5">
      <w:pPr>
        <w:pStyle w:val="Heading1"/>
      </w:pPr>
      <w:r>
        <w:lastRenderedPageBreak/>
        <w:t>&gt;&gt; &gt;&gt;                         t.track(r)</w:t>
      </w:r>
    </w:p>
    <w:p w14:paraId="76F8B79F" w14:textId="77777777" w:rsidR="001F3C1F" w:rsidRDefault="001F3C1F" w:rsidP="00DA6AE5">
      <w:pPr>
        <w:pStyle w:val="Heading1"/>
      </w:pPr>
      <w:r>
        <w:t>&gt;&gt; &gt;&gt;                     }</w:t>
      </w:r>
    </w:p>
    <w:p w14:paraId="3EA95209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00BD061B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6E9FDD52" w14:textId="77777777" w:rsidR="001F3C1F" w:rsidRDefault="001F3C1F" w:rsidP="00DA6AE5">
      <w:pPr>
        <w:pStyle w:val="Heading1"/>
      </w:pPr>
      <w:r>
        <w:t>&gt;&gt; &gt;&gt;                             item: r</w:t>
      </w:r>
    </w:p>
    <w:p w14:paraId="05FA96BE" w14:textId="77777777" w:rsidR="001F3C1F" w:rsidRDefault="001F3C1F" w:rsidP="00DA6AE5">
      <w:pPr>
        <w:pStyle w:val="Heading1"/>
      </w:pPr>
      <w:r>
        <w:t>&gt;&gt; &gt;&gt;                         }</w:t>
      </w:r>
    </w:p>
    <w:p w14:paraId="7975B117" w14:textId="77777777" w:rsidR="001F3C1F" w:rsidRDefault="001F3C1F" w:rsidP="00DA6AE5">
      <w:pPr>
        <w:pStyle w:val="Heading1"/>
      </w:pPr>
      <w:r>
        <w:t>&gt;&gt; &gt;&gt;                     }</w:t>
      </w:r>
    </w:p>
    <w:p w14:paraId="3317B6CB" w14:textId="77777777" w:rsidR="001F3C1F" w:rsidRDefault="001F3C1F" w:rsidP="00DA6AE5">
      <w:pPr>
        <w:pStyle w:val="Heading1"/>
      </w:pPr>
      <w:r>
        <w:t>&gt;&gt; &gt;&gt;                     ), !r.sync)</w:t>
      </w:r>
    </w:p>
    <w:p w14:paraId="2FCC51E7" w14:textId="77777777" w:rsidR="001F3C1F" w:rsidRDefault="001F3C1F" w:rsidP="00DA6AE5">
      <w:pPr>
        <w:pStyle w:val="Heading1"/>
      </w:pPr>
      <w:r>
        <w:t>&gt;&gt; &gt;&gt;                 }</w:t>
      </w:r>
    </w:p>
    <w:p w14:paraId="4C6EE1AF" w14:textId="77777777" w:rsidR="001F3C1F" w:rsidRDefault="001F3C1F" w:rsidP="00DA6AE5">
      <w:pPr>
        <w:pStyle w:val="Heading1"/>
      </w:pPr>
      <w:r>
        <w:t>&gt;&gt; &gt;&gt;             }</w:t>
      </w:r>
    </w:p>
    <w:p w14:paraId="54D4DD73" w14:textId="77777777" w:rsidR="001F3C1F" w:rsidRDefault="001F3C1F" w:rsidP="00DA6AE5">
      <w:pPr>
        <w:pStyle w:val="Heading1"/>
      </w:pPr>
      <w:r>
        <w:t>&gt;&gt; &gt;&gt;             )),</w:t>
      </w:r>
    </w:p>
    <w:p w14:paraId="05406DAE" w14:textId="77777777" w:rsidR="001F3C1F" w:rsidRDefault="001F3C1F" w:rsidP="00DA6AE5">
      <w:pPr>
        <w:pStyle w:val="Heading1"/>
      </w:pPr>
      <w:r>
        <w:t>&gt;&gt; &gt;&gt;             n</w:t>
      </w:r>
    </w:p>
    <w:p w14:paraId="13BC6B14" w14:textId="77777777" w:rsidR="001F3C1F" w:rsidRDefault="001F3C1F" w:rsidP="00DA6AE5">
      <w:pPr>
        <w:pStyle w:val="Heading1"/>
      </w:pPr>
      <w:r>
        <w:t>&gt;&gt; &gt;&gt;         }</w:t>
      </w:r>
    </w:p>
    <w:p w14:paraId="3E64A0F4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357F7D71" w14:textId="77777777" w:rsidR="001F3C1F" w:rsidRDefault="001F3C1F" w:rsidP="00DA6AE5">
      <w:pPr>
        <w:pStyle w:val="Heading1"/>
      </w:pPr>
      <w:r>
        <w:t>&gt;&gt; &gt;&gt;         t.__ieDyn = 1,</w:t>
      </w:r>
    </w:p>
    <w:p w14:paraId="76FC38DB" w14:textId="77777777" w:rsidR="001F3C1F" w:rsidRDefault="001F3C1F" w:rsidP="00DA6AE5">
      <w:pPr>
        <w:pStyle w:val="Heading1"/>
      </w:pPr>
      <w:r>
        <w:t>&gt;&gt; &gt;&gt;         t</w:t>
      </w:r>
    </w:p>
    <w:p w14:paraId="451E1D79" w14:textId="77777777" w:rsidR="001F3C1F" w:rsidRDefault="001F3C1F" w:rsidP="00DA6AE5">
      <w:pPr>
        <w:pStyle w:val="Heading1"/>
      </w:pPr>
      <w:r>
        <w:t>&gt;&gt; &gt;&gt;     }(rr), lr = ((or = {})[0] = 0,</w:t>
      </w:r>
    </w:p>
    <w:p w14:paraId="2F5D84CC" w14:textId="77777777" w:rsidR="001F3C1F" w:rsidRDefault="001F3C1F" w:rsidP="00DA6AE5">
      <w:pPr>
        <w:pStyle w:val="Heading1"/>
      </w:pPr>
      <w:r>
        <w:t>&gt;&gt; &gt;&gt;     or[2] = 6,</w:t>
      </w:r>
    </w:p>
    <w:p w14:paraId="31BC57C8" w14:textId="77777777" w:rsidR="001F3C1F" w:rsidRDefault="001F3C1F" w:rsidP="00DA6AE5">
      <w:pPr>
        <w:pStyle w:val="Heading1"/>
      </w:pPr>
      <w:r>
        <w:t>&gt;&gt; &gt;&gt;     or[1] = 1,</w:t>
      </w:r>
    </w:p>
    <w:p w14:paraId="21806D0C" w14:textId="77777777" w:rsidR="001F3C1F" w:rsidRDefault="001F3C1F" w:rsidP="00DA6AE5">
      <w:pPr>
        <w:pStyle w:val="Heading1"/>
      </w:pPr>
      <w:r>
        <w:t>&gt;&gt; &gt;&gt;     or[3] = 7,</w:t>
      </w:r>
    </w:p>
    <w:p w14:paraId="56E43395" w14:textId="77777777" w:rsidR="001F3C1F" w:rsidRDefault="001F3C1F" w:rsidP="00DA6AE5">
      <w:pPr>
        <w:pStyle w:val="Heading1"/>
      </w:pPr>
      <w:r>
        <w:lastRenderedPageBreak/>
        <w:t>&gt;&gt; &gt;&gt;     or[4098] = 6,</w:t>
      </w:r>
    </w:p>
    <w:p w14:paraId="0B9BCD40" w14:textId="77777777" w:rsidR="001F3C1F" w:rsidRDefault="001F3C1F" w:rsidP="00DA6AE5">
      <w:pPr>
        <w:pStyle w:val="Heading1"/>
      </w:pPr>
      <w:r>
        <w:t>&gt;&gt; &gt;&gt;     or[4097] = 1,</w:t>
      </w:r>
    </w:p>
    <w:p w14:paraId="731DB5DC" w14:textId="77777777" w:rsidR="001F3C1F" w:rsidRDefault="001F3C1F" w:rsidP="00DA6AE5">
      <w:pPr>
        <w:pStyle w:val="Heading1"/>
      </w:pPr>
      <w:r>
        <w:t>&gt;&gt; &gt;&gt;     or[4099] = 7,</w:t>
      </w:r>
    </w:p>
    <w:p w14:paraId="55D6C02B" w14:textId="77777777" w:rsidR="001F3C1F" w:rsidRDefault="001F3C1F" w:rsidP="00DA6AE5">
      <w:pPr>
        <w:pStyle w:val="Heading1"/>
      </w:pPr>
      <w:r>
        <w:t>&gt;&gt; &gt;&gt;     or);</w:t>
      </w:r>
    </w:p>
    <w:p w14:paraId="2A970637" w14:textId="77777777" w:rsidR="001F3C1F" w:rsidRDefault="001F3C1F" w:rsidP="00DA6AE5">
      <w:pPr>
        <w:pStyle w:val="Heading1"/>
      </w:pPr>
      <w:r>
        <w:t>&gt;&gt; &gt;&gt;     Boolean(We()),</w:t>
      </w:r>
    </w:p>
    <w:p w14:paraId="7ED64897" w14:textId="77777777" w:rsidR="001F3C1F" w:rsidRDefault="001F3C1F" w:rsidP="00DA6AE5">
      <w:pPr>
        <w:pStyle w:val="Heading1"/>
      </w:pPr>
      <w:r>
        <w:t>&gt;&gt; &gt;&gt;     Boolean(Ve());</w:t>
      </w:r>
    </w:p>
    <w:p w14:paraId="7DABB62C" w14:textId="77777777" w:rsidR="001F3C1F" w:rsidRDefault="001F3C1F" w:rsidP="00DA6AE5">
      <w:pPr>
        <w:pStyle w:val="Heading1"/>
      </w:pPr>
      <w:r>
        <w:t>&gt;&gt; &gt;&gt;     function cr(e) {</w:t>
      </w:r>
    </w:p>
    <w:p w14:paraId="3F78B6C9" w14:textId="77777777" w:rsidR="001F3C1F" w:rsidRDefault="001F3C1F" w:rsidP="00DA6AE5">
      <w:pPr>
        <w:pStyle w:val="Heading1"/>
      </w:pPr>
      <w:r>
        <w:t>&gt;&gt; &gt;&gt;         return !("" === e || K(e))</w:t>
      </w:r>
    </w:p>
    <w:p w14:paraId="15092027" w14:textId="77777777" w:rsidR="001F3C1F" w:rsidRDefault="001F3C1F" w:rsidP="00DA6AE5">
      <w:pPr>
        <w:pStyle w:val="Heading1"/>
      </w:pPr>
      <w:r>
        <w:t>&gt;&gt; &gt;&gt;     }</w:t>
      </w:r>
    </w:p>
    <w:p w14:paraId="1A23378F" w14:textId="77777777" w:rsidR="001F3C1F" w:rsidRDefault="001F3C1F" w:rsidP="00DA6AE5">
      <w:pPr>
        <w:pStyle w:val="Heading1"/>
      </w:pPr>
      <w:r>
        <w:t>&gt;&gt; &gt;&gt;     function ur(e) {</w:t>
      </w:r>
    </w:p>
    <w:p w14:paraId="5417360D" w14:textId="77777777" w:rsidR="001F3C1F" w:rsidRDefault="001F3C1F" w:rsidP="00DA6AE5">
      <w:pPr>
        <w:pStyle w:val="Heading1"/>
      </w:pPr>
      <w:r>
        <w:t>&gt;&gt; &gt;&gt;         if (e) {</w:t>
      </w:r>
    </w:p>
    <w:p w14:paraId="1981670B" w14:textId="77777777" w:rsidR="001F3C1F" w:rsidRDefault="001F3C1F" w:rsidP="00DA6AE5">
      <w:pPr>
        <w:pStyle w:val="Heading1"/>
      </w:pPr>
      <w:r>
        <w:t>&gt;&gt; &gt;&gt;             var t = e.indexOf("-");</w:t>
      </w:r>
    </w:p>
    <w:p w14:paraId="145ACE11" w14:textId="77777777" w:rsidR="001F3C1F" w:rsidRDefault="001F3C1F" w:rsidP="00DA6AE5">
      <w:pPr>
        <w:pStyle w:val="Heading1"/>
      </w:pPr>
      <w:r>
        <w:t>&gt;&gt; &gt;&gt;             if (t &gt; -1)</w:t>
      </w:r>
    </w:p>
    <w:p w14:paraId="7AA01712" w14:textId="77777777" w:rsidR="001F3C1F" w:rsidRDefault="001F3C1F" w:rsidP="00DA6AE5">
      <w:pPr>
        <w:pStyle w:val="Heading1"/>
      </w:pPr>
      <w:r>
        <w:t>&gt;&gt; &gt;&gt;                 return e.substring(0, t)</w:t>
      </w:r>
    </w:p>
    <w:p w14:paraId="6AA216E1" w14:textId="77777777" w:rsidR="001F3C1F" w:rsidRDefault="001F3C1F" w:rsidP="00DA6AE5">
      <w:pPr>
        <w:pStyle w:val="Heading1"/>
      </w:pPr>
      <w:r>
        <w:t>&gt;&gt; &gt;&gt;         }</w:t>
      </w:r>
    </w:p>
    <w:p w14:paraId="6754B3FE" w14:textId="77777777" w:rsidR="001F3C1F" w:rsidRDefault="001F3C1F" w:rsidP="00DA6AE5">
      <w:pPr>
        <w:pStyle w:val="Heading1"/>
      </w:pPr>
      <w:r>
        <w:t>&gt;&gt; &gt;&gt;         return ""</w:t>
      </w:r>
    </w:p>
    <w:p w14:paraId="3789F396" w14:textId="77777777" w:rsidR="001F3C1F" w:rsidRDefault="001F3C1F" w:rsidP="00DA6AE5">
      <w:pPr>
        <w:pStyle w:val="Heading1"/>
      </w:pPr>
      <w:r>
        <w:t>&gt;&gt; &gt;&gt;     }</w:t>
      </w:r>
    </w:p>
    <w:p w14:paraId="425292F0" w14:textId="77777777" w:rsidR="001F3C1F" w:rsidRDefault="001F3C1F" w:rsidP="00DA6AE5">
      <w:pPr>
        <w:pStyle w:val="Heading1"/>
      </w:pPr>
      <w:r>
        <w:t>&gt;&gt; &gt;&gt;     function dr(e) {</w:t>
      </w:r>
    </w:p>
    <w:p w14:paraId="74DBEC08" w14:textId="77777777" w:rsidR="001F3C1F" w:rsidRDefault="001F3C1F" w:rsidP="00DA6AE5">
      <w:pPr>
        <w:pStyle w:val="Heading1"/>
      </w:pPr>
      <w:r>
        <w:t>&gt;&gt; &gt;&gt;         return !!(e &amp;&amp; le(e) &amp;&amp; e &gt;= 1 &amp;&amp; e &lt;= 4)</w:t>
      </w:r>
    </w:p>
    <w:p w14:paraId="33FAEFDC" w14:textId="77777777" w:rsidR="001F3C1F" w:rsidRDefault="001F3C1F" w:rsidP="00DA6AE5">
      <w:pPr>
        <w:pStyle w:val="Heading1"/>
      </w:pPr>
      <w:r>
        <w:t>&gt;&gt; &gt;&gt;     }</w:t>
      </w:r>
    </w:p>
    <w:p w14:paraId="3CD095A0" w14:textId="77777777" w:rsidR="001F3C1F" w:rsidRDefault="001F3C1F" w:rsidP="00DA6AE5">
      <w:pPr>
        <w:pStyle w:val="Heading1"/>
      </w:pPr>
      <w:r>
        <w:lastRenderedPageBreak/>
        <w:t>&gt;&gt; &gt;&gt;     function fr(e, t, n) {</w:t>
      </w:r>
    </w:p>
    <w:p w14:paraId="2908F8A3" w14:textId="77777777" w:rsidR="001F3C1F" w:rsidRDefault="001F3C1F" w:rsidP="00DA6AE5">
      <w:pPr>
        <w:pStyle w:val="Heading1"/>
      </w:pPr>
      <w:r>
        <w:t>&gt;&gt; &gt;&gt;         if (!t &amp;&amp; !cr(t) || "string" != typeof e)</w:t>
      </w:r>
    </w:p>
    <w:p w14:paraId="58375310" w14:textId="77777777" w:rsidR="001F3C1F" w:rsidRDefault="001F3C1F" w:rsidP="00DA6AE5">
      <w:pPr>
        <w:pStyle w:val="Heading1"/>
      </w:pPr>
      <w:r>
        <w:t>&gt;&gt; &gt;&gt;             return null;</w:t>
      </w:r>
    </w:p>
    <w:p w14:paraId="5D7A8273" w14:textId="77777777" w:rsidR="001F3C1F" w:rsidRDefault="001F3C1F" w:rsidP="00DA6AE5">
      <w:pPr>
        <w:pStyle w:val="Heading1"/>
      </w:pPr>
      <w:r>
        <w:t>&gt;&gt; &gt;&gt;         var r = typeof t;</w:t>
      </w:r>
    </w:p>
    <w:p w14:paraId="3FEB565C" w14:textId="77777777" w:rsidR="001F3C1F" w:rsidRDefault="001F3C1F" w:rsidP="00DA6AE5">
      <w:pPr>
        <w:pStyle w:val="Heading1"/>
      </w:pPr>
      <w:r>
        <w:t>&gt;&gt; &gt;&gt;         if ("string" === r || "number" === r || "boolean" === r || oe(t))</w:t>
      </w:r>
    </w:p>
    <w:p w14:paraId="425CE66E" w14:textId="77777777" w:rsidR="001F3C1F" w:rsidRDefault="001F3C1F" w:rsidP="00DA6AE5">
      <w:pPr>
        <w:pStyle w:val="Heading1"/>
      </w:pPr>
      <w:r>
        <w:t>&gt;&gt; &gt;&gt;             t = {</w:t>
      </w:r>
    </w:p>
    <w:p w14:paraId="0100F018" w14:textId="77777777" w:rsidR="001F3C1F" w:rsidRDefault="001F3C1F" w:rsidP="00DA6AE5">
      <w:pPr>
        <w:pStyle w:val="Heading1"/>
      </w:pPr>
      <w:r>
        <w:t>&gt;&gt; &gt;&gt;                 value: t</w:t>
      </w:r>
    </w:p>
    <w:p w14:paraId="1C076BF0" w14:textId="77777777" w:rsidR="001F3C1F" w:rsidRDefault="001F3C1F" w:rsidP="00DA6AE5">
      <w:pPr>
        <w:pStyle w:val="Heading1"/>
      </w:pPr>
      <w:r>
        <w:t>&gt;&gt; &gt;&gt;             };</w:t>
      </w:r>
    </w:p>
    <w:p w14:paraId="63C497E6" w14:textId="77777777" w:rsidR="001F3C1F" w:rsidRDefault="001F3C1F" w:rsidP="00DA6AE5">
      <w:pPr>
        <w:pStyle w:val="Heading1"/>
      </w:pPr>
      <w:r>
        <w:t>&gt;&gt; &gt;&gt;         else if ("object" !== r || d.e.call(t, "value")) {</w:t>
      </w:r>
    </w:p>
    <w:p w14:paraId="0804435D" w14:textId="77777777" w:rsidR="001F3C1F" w:rsidRDefault="001F3C1F" w:rsidP="00DA6AE5">
      <w:pPr>
        <w:pStyle w:val="Heading1"/>
      </w:pPr>
      <w:r>
        <w:t>&gt;&gt; &gt;&gt;             if (K(t.value) || "" === t.value || !se(t.value) &amp;&amp; !le(t.value) &amp;&amp; !ce(t.value) &amp;&amp; !oe(t.value))</w:t>
      </w:r>
    </w:p>
    <w:p w14:paraId="2698F8B0" w14:textId="77777777" w:rsidR="001F3C1F" w:rsidRDefault="001F3C1F" w:rsidP="00DA6AE5">
      <w:pPr>
        <w:pStyle w:val="Heading1"/>
      </w:pPr>
      <w:r>
        <w:t>&gt;&gt; &gt;&gt;                 return null</w:t>
      </w:r>
    </w:p>
    <w:p w14:paraId="558950BA" w14:textId="77777777" w:rsidR="001F3C1F" w:rsidRDefault="001F3C1F" w:rsidP="00DA6AE5">
      <w:pPr>
        <w:pStyle w:val="Heading1"/>
      </w:pPr>
      <w:r>
        <w:t>&gt;&gt; &gt;&gt;         } else</w:t>
      </w:r>
    </w:p>
    <w:p w14:paraId="0FEAD2C7" w14:textId="77777777" w:rsidR="001F3C1F" w:rsidRDefault="001F3C1F" w:rsidP="00DA6AE5">
      <w:pPr>
        <w:pStyle w:val="Heading1"/>
      </w:pPr>
      <w:r>
        <w:t>&gt;&gt; &gt;&gt;             t = {</w:t>
      </w:r>
    </w:p>
    <w:p w14:paraId="3EA4E2A7" w14:textId="77777777" w:rsidR="001F3C1F" w:rsidRDefault="001F3C1F" w:rsidP="00DA6AE5">
      <w:pPr>
        <w:pStyle w:val="Heading1"/>
      </w:pPr>
      <w:r>
        <w:t>&gt;&gt; &gt;&gt;                 value: n ? JSON.stringify(t) : t</w:t>
      </w:r>
    </w:p>
    <w:p w14:paraId="5697E9A6" w14:textId="77777777" w:rsidR="001F3C1F" w:rsidRDefault="001F3C1F" w:rsidP="00DA6AE5">
      <w:pPr>
        <w:pStyle w:val="Heading1"/>
      </w:pPr>
      <w:r>
        <w:t>&gt;&gt; &gt;&gt;             };</w:t>
      </w:r>
    </w:p>
    <w:p w14:paraId="1CEB5C00" w14:textId="77777777" w:rsidR="001F3C1F" w:rsidRDefault="001F3C1F" w:rsidP="00DA6AE5">
      <w:pPr>
        <w:pStyle w:val="Heading1"/>
      </w:pPr>
      <w:r>
        <w:t>&gt;&gt; &gt;&gt;         if (oe(t.value) &amp;&amp; !br(t.value))</w:t>
      </w:r>
    </w:p>
    <w:p w14:paraId="0C35258C" w14:textId="77777777" w:rsidR="001F3C1F" w:rsidRDefault="001F3C1F" w:rsidP="00DA6AE5">
      <w:pPr>
        <w:pStyle w:val="Heading1"/>
      </w:pPr>
      <w:r>
        <w:t>&gt;&gt; &gt;&gt;             return null;</w:t>
      </w:r>
    </w:p>
    <w:p w14:paraId="6DEE3284" w14:textId="77777777" w:rsidR="001F3C1F" w:rsidRDefault="001F3C1F" w:rsidP="00DA6AE5">
      <w:pPr>
        <w:pStyle w:val="Heading1"/>
      </w:pPr>
      <w:r>
        <w:t>&gt;&gt; &gt;&gt;         if (!K(t.kind)) {</w:t>
      </w:r>
    </w:p>
    <w:p w14:paraId="6614D6CE" w14:textId="77777777" w:rsidR="001F3C1F" w:rsidRDefault="001F3C1F" w:rsidP="00DA6AE5">
      <w:pPr>
        <w:pStyle w:val="Heading1"/>
      </w:pPr>
      <w:r>
        <w:t>&gt;&gt; &gt;&gt;             if (oe(t.value) || !mr(t.kind))</w:t>
      </w:r>
    </w:p>
    <w:p w14:paraId="4881898F" w14:textId="77777777" w:rsidR="001F3C1F" w:rsidRDefault="001F3C1F" w:rsidP="00DA6AE5">
      <w:pPr>
        <w:pStyle w:val="Heading1"/>
      </w:pPr>
      <w:r>
        <w:lastRenderedPageBreak/>
        <w:t>&gt;&gt; &gt;&gt;                 return null;</w:t>
      </w:r>
    </w:p>
    <w:p w14:paraId="2C86FBEE" w14:textId="77777777" w:rsidR="001F3C1F" w:rsidRDefault="001F3C1F" w:rsidP="00DA6AE5">
      <w:pPr>
        <w:pStyle w:val="Heading1"/>
      </w:pPr>
      <w:r>
        <w:t>&gt;&gt; &gt;&gt;             t.value = t.value.toString()</w:t>
      </w:r>
    </w:p>
    <w:p w14:paraId="517BB027" w14:textId="77777777" w:rsidR="001F3C1F" w:rsidRDefault="001F3C1F" w:rsidP="00DA6AE5">
      <w:pPr>
        <w:pStyle w:val="Heading1"/>
      </w:pPr>
      <w:r>
        <w:t>&gt;&gt; &gt;&gt;         }</w:t>
      </w:r>
    </w:p>
    <w:p w14:paraId="1121A814" w14:textId="77777777" w:rsidR="001F3C1F" w:rsidRDefault="001F3C1F" w:rsidP="00DA6AE5">
      <w:pPr>
        <w:pStyle w:val="Heading1"/>
      </w:pPr>
      <w:r>
        <w:t>&gt;&gt; &gt;&gt;         return t</w:t>
      </w:r>
    </w:p>
    <w:p w14:paraId="5339CDEC" w14:textId="77777777" w:rsidR="001F3C1F" w:rsidRDefault="001F3C1F" w:rsidP="00DA6AE5">
      <w:pPr>
        <w:pStyle w:val="Heading1"/>
      </w:pPr>
      <w:r>
        <w:t>&gt;&gt; &gt;&gt;     }</w:t>
      </w:r>
    </w:p>
    <w:p w14:paraId="6B9DBB96" w14:textId="77777777" w:rsidR="001F3C1F" w:rsidRDefault="001F3C1F" w:rsidP="00DA6AE5">
      <w:pPr>
        <w:pStyle w:val="Heading1"/>
      </w:pPr>
      <w:r>
        <w:t>&gt;&gt; &gt;&gt;     function hr(e, t, n) {</w:t>
      </w:r>
    </w:p>
    <w:p w14:paraId="1D325611" w14:textId="77777777" w:rsidR="001F3C1F" w:rsidRDefault="001F3C1F" w:rsidP="00DA6AE5">
      <w:pPr>
        <w:pStyle w:val="Heading1"/>
      </w:pPr>
      <w:r>
        <w:t>&gt;&gt; &gt;&gt;         var r = -1;</w:t>
      </w:r>
    </w:p>
    <w:p w14:paraId="2F1C854C" w14:textId="77777777" w:rsidR="001F3C1F" w:rsidRDefault="001F3C1F" w:rsidP="00DA6AE5">
      <w:pPr>
        <w:pStyle w:val="Heading1"/>
      </w:pPr>
      <w:r>
        <w:t>&gt;&gt; &gt;&gt;         if (!G(e))</w:t>
      </w:r>
    </w:p>
    <w:p w14:paraId="74327425" w14:textId="77777777" w:rsidR="001F3C1F" w:rsidRDefault="001F3C1F" w:rsidP="00DA6AE5">
      <w:pPr>
        <w:pStyle w:val="Heading1"/>
      </w:pPr>
      <w:r>
        <w:t>&gt;&gt; &gt;&gt;             if (t &gt; 0 &amp;&amp; (32 === t ? r = 8192 : t &lt;= 13 &amp;&amp; (r = t &lt;&lt; 5)),</w:t>
      </w:r>
    </w:p>
    <w:p w14:paraId="4E9EB0D8" w14:textId="77777777" w:rsidR="001F3C1F" w:rsidRDefault="001F3C1F" w:rsidP="00DA6AE5">
      <w:pPr>
        <w:pStyle w:val="Heading1"/>
      </w:pPr>
      <w:r>
        <w:t>&gt;&gt; &gt;&gt;             function(e) {</w:t>
      </w:r>
    </w:p>
    <w:p w14:paraId="38F31C9F" w14:textId="77777777" w:rsidR="001F3C1F" w:rsidRDefault="001F3C1F" w:rsidP="00DA6AE5">
      <w:pPr>
        <w:pStyle w:val="Heading1"/>
      </w:pPr>
      <w:r>
        <w:t>&gt;&gt; &gt;&gt;                 if (e &gt;= 0 &amp;&amp; e &lt;= 9)</w:t>
      </w:r>
    </w:p>
    <w:p w14:paraId="619DC48B" w14:textId="77777777" w:rsidR="001F3C1F" w:rsidRDefault="001F3C1F" w:rsidP="00DA6AE5">
      <w:pPr>
        <w:pStyle w:val="Heading1"/>
      </w:pPr>
      <w:r>
        <w:t>&gt;&gt; &gt;&gt;                     return !0;</w:t>
      </w:r>
    </w:p>
    <w:p w14:paraId="7C89FEF4" w14:textId="77777777" w:rsidR="001F3C1F" w:rsidRDefault="001F3C1F" w:rsidP="00DA6AE5">
      <w:pPr>
        <w:pStyle w:val="Heading1"/>
      </w:pPr>
      <w:r>
        <w:t>&gt;&gt; &gt;&gt;                 return !1</w:t>
      </w:r>
    </w:p>
    <w:p w14:paraId="5506DD83" w14:textId="77777777" w:rsidR="001F3C1F" w:rsidRDefault="001F3C1F" w:rsidP="00DA6AE5">
      <w:pPr>
        <w:pStyle w:val="Heading1"/>
      </w:pPr>
      <w:r>
        <w:t>&gt;&gt; &gt;&gt;             }(n))</w:t>
      </w:r>
    </w:p>
    <w:p w14:paraId="036CC2A2" w14:textId="77777777" w:rsidR="001F3C1F" w:rsidRDefault="001F3C1F" w:rsidP="00DA6AE5">
      <w:pPr>
        <w:pStyle w:val="Heading1"/>
      </w:pPr>
      <w:r>
        <w:t>&gt;&gt; &gt;&gt;                 -1 === r &amp;&amp; (r = 0),</w:t>
      </w:r>
    </w:p>
    <w:p w14:paraId="7E7384BC" w14:textId="77777777" w:rsidR="001F3C1F" w:rsidRDefault="001F3C1F" w:rsidP="00DA6AE5">
      <w:pPr>
        <w:pStyle w:val="Heading1"/>
      </w:pPr>
      <w:r>
        <w:t>&gt;&gt; &gt;&gt;                 r |= n;</w:t>
      </w:r>
    </w:p>
    <w:p w14:paraId="30B80FDE" w14:textId="77777777" w:rsidR="001F3C1F" w:rsidRDefault="001F3C1F" w:rsidP="00DA6AE5">
      <w:pPr>
        <w:pStyle w:val="Heading1"/>
      </w:pPr>
      <w:r>
        <w:t>&gt;&gt; &gt;&gt;             else {</w:t>
      </w:r>
    </w:p>
    <w:p w14:paraId="20457CF6" w14:textId="77777777" w:rsidR="001F3C1F" w:rsidRDefault="001F3C1F" w:rsidP="00DA6AE5">
      <w:pPr>
        <w:pStyle w:val="Heading1"/>
      </w:pPr>
      <w:r>
        <w:t>&gt;&gt; &gt;&gt;                 var i = lr[yr(e)] || -1;</w:t>
      </w:r>
    </w:p>
    <w:p w14:paraId="24D79D85" w14:textId="77777777" w:rsidR="001F3C1F" w:rsidRDefault="001F3C1F" w:rsidP="00DA6AE5">
      <w:pPr>
        <w:pStyle w:val="Heading1"/>
      </w:pPr>
      <w:r>
        <w:t>&gt;&gt; &gt;&gt;                 -1 !== r &amp;&amp; -1 !== i ? r |= i : 6 === i &amp;&amp; (r = i)</w:t>
      </w:r>
    </w:p>
    <w:p w14:paraId="7EC2BAF9" w14:textId="77777777" w:rsidR="001F3C1F" w:rsidRDefault="001F3C1F" w:rsidP="00DA6AE5">
      <w:pPr>
        <w:pStyle w:val="Heading1"/>
      </w:pPr>
      <w:r>
        <w:t>&gt;&gt; &gt;&gt;             }</w:t>
      </w:r>
    </w:p>
    <w:p w14:paraId="0F8BE37D" w14:textId="77777777" w:rsidR="001F3C1F" w:rsidRDefault="001F3C1F" w:rsidP="00DA6AE5">
      <w:pPr>
        <w:pStyle w:val="Heading1"/>
      </w:pPr>
      <w:r>
        <w:lastRenderedPageBreak/>
        <w:t>&gt;&gt; &gt;&gt;         return r</w:t>
      </w:r>
    </w:p>
    <w:p w14:paraId="04A2DDCC" w14:textId="77777777" w:rsidR="001F3C1F" w:rsidRDefault="001F3C1F" w:rsidP="00DA6AE5">
      <w:pPr>
        <w:pStyle w:val="Heading1"/>
      </w:pPr>
      <w:r>
        <w:t>&gt;&gt; &gt;&gt;     }</w:t>
      </w:r>
    </w:p>
    <w:p w14:paraId="7723951A" w14:textId="77777777" w:rsidR="001F3C1F" w:rsidRDefault="001F3C1F" w:rsidP="00DA6AE5">
      <w:pPr>
        <w:pStyle w:val="Heading1"/>
      </w:pPr>
      <w:r>
        <w:t>&gt;&gt; &gt;&gt;     function pr(e, t, n, r, i) {</w:t>
      </w:r>
    </w:p>
    <w:p w14:paraId="2B1BF6EA" w14:textId="77777777" w:rsidR="001F3C1F" w:rsidRDefault="001F3C1F" w:rsidP="00DA6AE5">
      <w:pPr>
        <w:pStyle w:val="Heading1"/>
      </w:pPr>
      <w:r>
        <w:t>&gt;&gt; &gt;&gt;         var o = {}</w:t>
      </w:r>
    </w:p>
    <w:p w14:paraId="6ADC3B35" w14:textId="77777777" w:rsidR="001F3C1F" w:rsidRDefault="001F3C1F" w:rsidP="00DA6AE5">
      <w:pPr>
        <w:pStyle w:val="Heading1"/>
      </w:pPr>
      <w:r>
        <w:t>&gt;&gt; &gt;&gt;           , a = !1</w:t>
      </w:r>
    </w:p>
    <w:p w14:paraId="1DD8560B" w14:textId="77777777" w:rsidR="001F3C1F" w:rsidRDefault="001F3C1F" w:rsidP="00DA6AE5">
      <w:pPr>
        <w:pStyle w:val="Heading1"/>
      </w:pPr>
      <w:r>
        <w:t>&gt;&gt; &gt;&gt;           , s = 0</w:t>
      </w:r>
    </w:p>
    <w:p w14:paraId="0F69AC28" w14:textId="77777777" w:rsidR="001F3C1F" w:rsidRDefault="001F3C1F" w:rsidP="00DA6AE5">
      <w:pPr>
        <w:pStyle w:val="Heading1"/>
      </w:pPr>
      <w:r>
        <w:t>&gt;&gt; &gt;&gt;           , l = arguments.length</w:t>
      </w:r>
    </w:p>
    <w:p w14:paraId="63FE2AEF" w14:textId="77777777" w:rsidR="001F3C1F" w:rsidRDefault="001F3C1F" w:rsidP="00DA6AE5">
      <w:pPr>
        <w:pStyle w:val="Heading1"/>
      </w:pPr>
      <w:r>
        <w:t>&gt;&gt; &gt;&gt;           , c = Object[d.k]</w:t>
      </w:r>
    </w:p>
    <w:p w14:paraId="28C1F9B4" w14:textId="77777777" w:rsidR="001F3C1F" w:rsidRDefault="001F3C1F" w:rsidP="00DA6AE5">
      <w:pPr>
        <w:pStyle w:val="Heading1"/>
      </w:pPr>
      <w:r>
        <w:t>&gt;&gt; &gt;&gt;           , u = arguments;</w:t>
      </w:r>
    </w:p>
    <w:p w14:paraId="349530EE" w14:textId="77777777" w:rsidR="001F3C1F" w:rsidRDefault="001F3C1F" w:rsidP="00DA6AE5">
      <w:pPr>
        <w:pStyle w:val="Heading1"/>
      </w:pPr>
      <w:r>
        <w:t>&gt;&gt; &gt;&gt;         for ("[object Boolean]" === c.toString.call(u[0]) &amp;&amp; (a = u[0],</w:t>
      </w:r>
    </w:p>
    <w:p w14:paraId="5A82D953" w14:textId="77777777" w:rsidR="001F3C1F" w:rsidRDefault="001F3C1F" w:rsidP="00DA6AE5">
      <w:pPr>
        <w:pStyle w:val="Heading1"/>
      </w:pPr>
      <w:r>
        <w:t>&gt;&gt; &gt;&gt;         s++); s &lt; l; s++) {</w:t>
      </w:r>
    </w:p>
    <w:p w14:paraId="68D82E33" w14:textId="77777777" w:rsidR="001F3C1F" w:rsidRDefault="001F3C1F" w:rsidP="00DA6AE5">
      <w:pPr>
        <w:pStyle w:val="Heading1"/>
      </w:pPr>
      <w:r>
        <w:t>&gt;&gt; &gt;&gt;             ee(e = u[s], (function(e, t) {</w:t>
      </w:r>
    </w:p>
    <w:p w14:paraId="48714DB1" w14:textId="77777777" w:rsidR="001F3C1F" w:rsidRDefault="001F3C1F" w:rsidP="00DA6AE5">
      <w:pPr>
        <w:pStyle w:val="Heading1"/>
      </w:pPr>
      <w:r>
        <w:t>&gt;&gt; &gt;&gt;                 a &amp;&amp; t &amp;&amp; X(t) ? oe(t) ? (o[e] = o[e] || [],</w:t>
      </w:r>
    </w:p>
    <w:p w14:paraId="3DBE601C" w14:textId="77777777" w:rsidR="001F3C1F" w:rsidRDefault="001F3C1F" w:rsidP="00DA6AE5">
      <w:pPr>
        <w:pStyle w:val="Heading1"/>
      </w:pPr>
      <w:r>
        <w:t>&gt;&gt; &gt;&gt;                 fe(t, (function(t, n) {</w:t>
      </w:r>
    </w:p>
    <w:p w14:paraId="4B79DFB9" w14:textId="77777777" w:rsidR="001F3C1F" w:rsidRDefault="001F3C1F" w:rsidP="00DA6AE5">
      <w:pPr>
        <w:pStyle w:val="Heading1"/>
      </w:pPr>
      <w:r>
        <w:t>&gt;&gt; &gt;&gt;                     t &amp;&amp; X(t) ? o[e][n] = pr(!0, o[e][n], t) : o[e][n] = t</w:t>
      </w:r>
    </w:p>
    <w:p w14:paraId="1D8895F9" w14:textId="77777777" w:rsidR="001F3C1F" w:rsidRDefault="001F3C1F" w:rsidP="00DA6AE5">
      <w:pPr>
        <w:pStyle w:val="Heading1"/>
      </w:pPr>
      <w:r>
        <w:t>&gt;&gt; &gt;&gt;                 }</w:t>
      </w:r>
    </w:p>
    <w:p w14:paraId="1BEE3C2A" w14:textId="77777777" w:rsidR="001F3C1F" w:rsidRDefault="001F3C1F" w:rsidP="00DA6AE5">
      <w:pPr>
        <w:pStyle w:val="Heading1"/>
      </w:pPr>
      <w:r>
        <w:t>&gt;&gt; &gt;&gt;                 ))) : o[e] = pr(!0, o[e], t) : o[e] = t</w:t>
      </w:r>
    </w:p>
    <w:p w14:paraId="1D86CE68" w14:textId="77777777" w:rsidR="001F3C1F" w:rsidRDefault="001F3C1F" w:rsidP="00DA6AE5">
      <w:pPr>
        <w:pStyle w:val="Heading1"/>
      </w:pPr>
      <w:r>
        <w:t>&gt;&gt; &gt;&gt;             }</w:t>
      </w:r>
    </w:p>
    <w:p w14:paraId="57A939A1" w14:textId="77777777" w:rsidR="001F3C1F" w:rsidRDefault="001F3C1F" w:rsidP="00DA6AE5">
      <w:pPr>
        <w:pStyle w:val="Heading1"/>
      </w:pPr>
      <w:r>
        <w:t>&gt;&gt; &gt;&gt;             ))</w:t>
      </w:r>
    </w:p>
    <w:p w14:paraId="1214CB21" w14:textId="77777777" w:rsidR="001F3C1F" w:rsidRDefault="001F3C1F" w:rsidP="00DA6AE5">
      <w:pPr>
        <w:pStyle w:val="Heading1"/>
      </w:pPr>
      <w:r>
        <w:t>&gt;&gt; &gt;&gt;         }</w:t>
      </w:r>
    </w:p>
    <w:p w14:paraId="42C16B35" w14:textId="77777777" w:rsidR="001F3C1F" w:rsidRDefault="001F3C1F" w:rsidP="00DA6AE5">
      <w:pPr>
        <w:pStyle w:val="Heading1"/>
      </w:pPr>
      <w:r>
        <w:lastRenderedPageBreak/>
        <w:t>&gt;&gt; &gt;&gt;         return o</w:t>
      </w:r>
    </w:p>
    <w:p w14:paraId="113AAF44" w14:textId="77777777" w:rsidR="001F3C1F" w:rsidRDefault="001F3C1F" w:rsidP="00DA6AE5">
      <w:pPr>
        <w:pStyle w:val="Heading1"/>
      </w:pPr>
      <w:r>
        <w:t>&gt;&gt; &gt;&gt;     }</w:t>
      </w:r>
    </w:p>
    <w:p w14:paraId="13628378" w14:textId="77777777" w:rsidR="001F3C1F" w:rsidRDefault="001F3C1F" w:rsidP="00DA6AE5">
      <w:pPr>
        <w:pStyle w:val="Heading1"/>
      </w:pPr>
      <w:r>
        <w:t>&gt;&gt; &gt;&gt;     var gr = yn;</w:t>
      </w:r>
    </w:p>
    <w:p w14:paraId="455A5C2C" w14:textId="77777777" w:rsidR="001F3C1F" w:rsidRDefault="001F3C1F" w:rsidP="00DA6AE5">
      <w:pPr>
        <w:pStyle w:val="Heading1"/>
      </w:pPr>
      <w:r>
        <w:t>&gt;&gt; &gt;&gt;     function mr(e) {</w:t>
      </w:r>
    </w:p>
    <w:p w14:paraId="368EEC10" w14:textId="77777777" w:rsidR="001F3C1F" w:rsidRDefault="001F3C1F" w:rsidP="00DA6AE5">
      <w:pPr>
        <w:pStyle w:val="Heading1"/>
      </w:pPr>
      <w:r>
        <w:t>&gt;&gt; &gt;&gt;         return 0 === e || e &gt; 0 &amp;&amp; e &lt;= 13 || 32 === e</w:t>
      </w:r>
    </w:p>
    <w:p w14:paraId="2402E0C1" w14:textId="77777777" w:rsidR="001F3C1F" w:rsidRDefault="001F3C1F" w:rsidP="00DA6AE5">
      <w:pPr>
        <w:pStyle w:val="Heading1"/>
      </w:pPr>
      <w:r>
        <w:t>&gt;&gt; &gt;&gt;     }</w:t>
      </w:r>
    </w:p>
    <w:p w14:paraId="1D7515C5" w14:textId="77777777" w:rsidR="001F3C1F" w:rsidRDefault="001F3C1F" w:rsidP="00DA6AE5">
      <w:pPr>
        <w:pStyle w:val="Heading1"/>
      </w:pPr>
      <w:r>
        <w:t>&gt;&gt; &gt;&gt;     function br(e) {</w:t>
      </w:r>
    </w:p>
    <w:p w14:paraId="2FD0EF40" w14:textId="77777777" w:rsidR="001F3C1F" w:rsidRDefault="001F3C1F" w:rsidP="00DA6AE5">
      <w:pPr>
        <w:pStyle w:val="Heading1"/>
      </w:pPr>
      <w:r>
        <w:t>&gt;&gt; &gt;&gt;         return e.length &gt; 0</w:t>
      </w:r>
    </w:p>
    <w:p w14:paraId="7D772511" w14:textId="77777777" w:rsidR="001F3C1F" w:rsidRDefault="001F3C1F" w:rsidP="00DA6AE5">
      <w:pPr>
        <w:pStyle w:val="Heading1"/>
      </w:pPr>
      <w:r>
        <w:t>&gt;&gt; &gt;&gt;     }</w:t>
      </w:r>
    </w:p>
    <w:p w14:paraId="5ED5ED91" w14:textId="77777777" w:rsidR="001F3C1F" w:rsidRDefault="001F3C1F" w:rsidP="00DA6AE5">
      <w:pPr>
        <w:pStyle w:val="Heading1"/>
      </w:pPr>
      <w:r>
        <w:t>&gt;&gt; &gt;&gt;     function vr(e, t) {</w:t>
      </w:r>
    </w:p>
    <w:p w14:paraId="5007BF32" w14:textId="77777777" w:rsidR="001F3C1F" w:rsidRDefault="001F3C1F" w:rsidP="00DA6AE5">
      <w:pPr>
        <w:pStyle w:val="Heading1"/>
      </w:pPr>
      <w:r>
        <w:t>&gt;&gt; &gt;&gt;         var n = e;</w:t>
      </w:r>
    </w:p>
    <w:p w14:paraId="543ED41A" w14:textId="77777777" w:rsidR="001F3C1F" w:rsidRDefault="001F3C1F" w:rsidP="00DA6AE5">
      <w:pPr>
        <w:pStyle w:val="Heading1"/>
      </w:pPr>
      <w:r>
        <w:t>&gt;&gt; &gt;&gt;         n.timings = n.timings || {},</w:t>
      </w:r>
    </w:p>
    <w:p w14:paraId="095BDBB7" w14:textId="77777777" w:rsidR="001F3C1F" w:rsidRDefault="001F3C1F" w:rsidP="00DA6AE5">
      <w:pPr>
        <w:pStyle w:val="Heading1"/>
      </w:pPr>
      <w:r>
        <w:t>&gt;&gt; &gt;&gt;         n.timings.processTelemetryStart = n.timings.processTelemetryStart || {},</w:t>
      </w:r>
    </w:p>
    <w:p w14:paraId="2408AF08" w14:textId="77777777" w:rsidR="001F3C1F" w:rsidRDefault="001F3C1F" w:rsidP="00DA6AE5">
      <w:pPr>
        <w:pStyle w:val="Heading1"/>
      </w:pPr>
      <w:r>
        <w:t>&gt;&gt; &gt;&gt;         n.timings.processTelemetryStart[t] = gr()</w:t>
      </w:r>
    </w:p>
    <w:p w14:paraId="7C2F9E8B" w14:textId="77777777" w:rsidR="001F3C1F" w:rsidRDefault="001F3C1F" w:rsidP="00DA6AE5">
      <w:pPr>
        <w:pStyle w:val="Heading1"/>
      </w:pPr>
      <w:r>
        <w:t>&gt;&gt; &gt;&gt;     }</w:t>
      </w:r>
    </w:p>
    <w:p w14:paraId="49E23621" w14:textId="77777777" w:rsidR="001F3C1F" w:rsidRDefault="001F3C1F" w:rsidP="00DA6AE5">
      <w:pPr>
        <w:pStyle w:val="Heading1"/>
      </w:pPr>
      <w:r>
        <w:t>&gt;&gt; &gt;&gt;     function yr(e) {</w:t>
      </w:r>
    </w:p>
    <w:p w14:paraId="06435EBE" w14:textId="77777777" w:rsidR="001F3C1F" w:rsidRDefault="001F3C1F" w:rsidP="00DA6AE5">
      <w:pPr>
        <w:pStyle w:val="Heading1"/>
      </w:pPr>
      <w:r>
        <w:t>&gt;&gt; &gt;&gt;         var t = 0;</w:t>
      </w:r>
    </w:p>
    <w:p w14:paraId="61964ED3" w14:textId="77777777" w:rsidR="001F3C1F" w:rsidRDefault="001F3C1F" w:rsidP="00DA6AE5">
      <w:pPr>
        <w:pStyle w:val="Heading1"/>
      </w:pPr>
      <w:r>
        <w:t>&gt;&gt; &gt;&gt;         if (null != e) {</w:t>
      </w:r>
    </w:p>
    <w:p w14:paraId="5E5AF082" w14:textId="77777777" w:rsidR="001F3C1F" w:rsidRDefault="001F3C1F" w:rsidP="00DA6AE5">
      <w:pPr>
        <w:pStyle w:val="Heading1"/>
      </w:pPr>
      <w:r>
        <w:t>&gt;&gt; &gt;&gt;             var n = typeof e;</w:t>
      </w:r>
    </w:p>
    <w:p w14:paraId="61C98EBB" w14:textId="77777777" w:rsidR="001F3C1F" w:rsidRDefault="001F3C1F" w:rsidP="00DA6AE5">
      <w:pPr>
        <w:pStyle w:val="Heading1"/>
      </w:pPr>
      <w:r>
        <w:lastRenderedPageBreak/>
        <w:t>&gt;&gt; &gt;&gt;             "string" === n ? t = 1 : "number" === n ? t = 2 : "boolean" === n ? t = 3 : n === d.j &amp;&amp; (t = 4,</w:t>
      </w:r>
    </w:p>
    <w:p w14:paraId="0C757E2B" w14:textId="77777777" w:rsidR="001F3C1F" w:rsidRDefault="001F3C1F" w:rsidP="00DA6AE5">
      <w:pPr>
        <w:pStyle w:val="Heading1"/>
      </w:pPr>
      <w:r>
        <w:t>&gt;&gt; &gt;&gt;             oe(e) ? (t = 4096,</w:t>
      </w:r>
    </w:p>
    <w:p w14:paraId="1275F01F" w14:textId="77777777" w:rsidR="001F3C1F" w:rsidRDefault="001F3C1F" w:rsidP="00DA6AE5">
      <w:pPr>
        <w:pStyle w:val="Heading1"/>
      </w:pPr>
      <w:r>
        <w:t>&gt;&gt; &gt;&gt;             e.length &gt; 0 &amp;&amp; (t |= yr(e[0]))) : d.e.call(e, "value") &amp;&amp; (t = 8192 | yr(e.value)))</w:t>
      </w:r>
    </w:p>
    <w:p w14:paraId="51898717" w14:textId="77777777" w:rsidR="001F3C1F" w:rsidRDefault="001F3C1F" w:rsidP="00DA6AE5">
      <w:pPr>
        <w:pStyle w:val="Heading1"/>
      </w:pPr>
      <w:r>
        <w:t>&gt;&gt; &gt;&gt;         }</w:t>
      </w:r>
    </w:p>
    <w:p w14:paraId="24104F2E" w14:textId="77777777" w:rsidR="001F3C1F" w:rsidRDefault="001F3C1F" w:rsidP="00DA6AE5">
      <w:pPr>
        <w:pStyle w:val="Heading1"/>
      </w:pPr>
      <w:r>
        <w:t>&gt;&gt; &gt;&gt;         return t</w:t>
      </w:r>
    </w:p>
    <w:p w14:paraId="20BA58AD" w14:textId="77777777" w:rsidR="001F3C1F" w:rsidRDefault="001F3C1F" w:rsidP="00DA6AE5">
      <w:pPr>
        <w:pStyle w:val="Heading1"/>
      </w:pPr>
      <w:r>
        <w:t>&gt;&gt; &gt;&gt;     }</w:t>
      </w:r>
    </w:p>
    <w:p w14:paraId="27E8AAD5" w14:textId="77777777" w:rsidR="001F3C1F" w:rsidRDefault="001F3C1F" w:rsidP="00DA6AE5">
      <w:pPr>
        <w:pStyle w:val="Heading1"/>
      </w:pPr>
      <w:r>
        <w:t>&gt;&gt; &gt;&gt;     d.l,</w:t>
      </w:r>
    </w:p>
    <w:p w14:paraId="23EE79E2" w14:textId="77777777" w:rsidR="001F3C1F" w:rsidRDefault="001F3C1F" w:rsidP="00DA6AE5">
      <w:pPr>
        <w:pStyle w:val="Heading1"/>
      </w:pPr>
      <w:r>
        <w:t>&gt;&gt; &gt;&gt;     d.j,</w:t>
      </w:r>
    </w:p>
    <w:p w14:paraId="0EC6980A" w14:textId="77777777" w:rsidR="001F3C1F" w:rsidRDefault="001F3C1F" w:rsidP="00DA6AE5">
      <w:pPr>
        <w:pStyle w:val="Heading1"/>
      </w:pPr>
      <w:r>
        <w:t>&gt;&gt; &gt;&gt;     d.l,</w:t>
      </w:r>
    </w:p>
    <w:p w14:paraId="73C36F4D" w14:textId="77777777" w:rsidR="001F3C1F" w:rsidRDefault="001F3C1F" w:rsidP="00DA6AE5">
      <w:pPr>
        <w:pStyle w:val="Heading1"/>
      </w:pPr>
      <w:r>
        <w:t>&gt;&gt; &gt;&gt;     f.b;</w:t>
      </w:r>
    </w:p>
    <w:p w14:paraId="2B91DB9A" w14:textId="77777777" w:rsidR="001F3C1F" w:rsidRDefault="001F3C1F" w:rsidP="00DA6AE5">
      <w:pPr>
        <w:pStyle w:val="Heading1"/>
      </w:pPr>
      <w:r>
        <w:t>&gt;&gt; &gt;&gt;     var Cr = function(e) {</w:t>
      </w:r>
    </w:p>
    <w:p w14:paraId="15A27BE3" w14:textId="77777777" w:rsidR="001F3C1F" w:rsidRDefault="001F3C1F" w:rsidP="00DA6AE5">
      <w:pPr>
        <w:pStyle w:val="Heading1"/>
      </w:pPr>
      <w:r>
        <w:t>&gt;&gt; &gt;&gt;         function t() {</w:t>
      </w:r>
    </w:p>
    <w:p w14:paraId="15777E3F" w14:textId="77777777" w:rsidR="001F3C1F" w:rsidRDefault="001F3C1F" w:rsidP="00DA6AE5">
      <w:pPr>
        <w:pStyle w:val="Heading1"/>
      </w:pPr>
      <w:r>
        <w:t>&gt;&gt; &gt;&gt;             var n = e.call(this) || this;</w:t>
      </w:r>
    </w:p>
    <w:p w14:paraId="2432F501" w14:textId="77777777" w:rsidR="001F3C1F" w:rsidRDefault="001F3C1F" w:rsidP="00DA6AE5">
      <w:pPr>
        <w:pStyle w:val="Heading1"/>
      </w:pPr>
      <w:r>
        <w:t>&gt;&gt; &gt;&gt;             return n.pluginVersionStringArr = [],</w:t>
      </w:r>
    </w:p>
    <w:p w14:paraId="51EDF118" w14:textId="77777777" w:rsidR="001F3C1F" w:rsidRDefault="001F3C1F" w:rsidP="00DA6AE5">
      <w:pPr>
        <w:pStyle w:val="Heading1"/>
      </w:pPr>
      <w:r>
        <w:t>&gt;&gt; &gt;&gt;             k(t, n, (function(e, t) {</w:t>
      </w:r>
    </w:p>
    <w:p w14:paraId="3046F55E" w14:textId="77777777" w:rsidR="001F3C1F" w:rsidRDefault="001F3C1F" w:rsidP="00DA6AE5">
      <w:pPr>
        <w:pStyle w:val="Heading1"/>
      </w:pPr>
      <w:r>
        <w:t>&gt;&gt; &gt;&gt;                 e.logger &amp;&amp; e.logger.queue || (e.logger = new ht({</w:t>
      </w:r>
    </w:p>
    <w:p w14:paraId="2D3FF436" w14:textId="77777777" w:rsidR="001F3C1F" w:rsidRDefault="001F3C1F" w:rsidP="00DA6AE5">
      <w:pPr>
        <w:pStyle w:val="Heading1"/>
      </w:pPr>
      <w:r>
        <w:t>&gt;&gt; &gt;&gt;                     loggingLevelConsole: 1</w:t>
      </w:r>
    </w:p>
    <w:p w14:paraId="09888606" w14:textId="77777777" w:rsidR="001F3C1F" w:rsidRDefault="001F3C1F" w:rsidP="00DA6AE5">
      <w:pPr>
        <w:pStyle w:val="Heading1"/>
      </w:pPr>
      <w:r>
        <w:t>&gt;&gt; &gt;&gt;                 })),</w:t>
      </w:r>
    </w:p>
    <w:p w14:paraId="558A55D1" w14:textId="77777777" w:rsidR="001F3C1F" w:rsidRDefault="001F3C1F" w:rsidP="00DA6AE5">
      <w:pPr>
        <w:pStyle w:val="Heading1"/>
      </w:pPr>
      <w:r>
        <w:t>&gt;&gt; &gt;&gt;                 e.initialize = function(n, r, i, o) {</w:t>
      </w:r>
    </w:p>
    <w:p w14:paraId="370B1143" w14:textId="77777777" w:rsidR="001F3C1F" w:rsidRDefault="001F3C1F" w:rsidP="00DA6AE5">
      <w:pPr>
        <w:pStyle w:val="Heading1"/>
      </w:pPr>
      <w:r>
        <w:lastRenderedPageBreak/>
        <w:t>&gt;&gt; &gt;&gt;                     Fn(e, (function() {</w:t>
      </w:r>
    </w:p>
    <w:p w14:paraId="3EA2051E" w14:textId="77777777" w:rsidR="001F3C1F" w:rsidRDefault="001F3C1F" w:rsidP="00DA6AE5">
      <w:pPr>
        <w:pStyle w:val="Heading1"/>
      </w:pPr>
      <w:r>
        <w:t>&gt;&gt; &gt;&gt;                         return "AppInsightsCore.initialize"</w:t>
      </w:r>
    </w:p>
    <w:p w14:paraId="68AB1834" w14:textId="77777777" w:rsidR="001F3C1F" w:rsidRDefault="001F3C1F" w:rsidP="00DA6AE5">
      <w:pPr>
        <w:pStyle w:val="Heading1"/>
      </w:pPr>
      <w:r>
        <w:t>&gt;&gt; &gt;&gt;                     }</w:t>
      </w:r>
    </w:p>
    <w:p w14:paraId="06CC6799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6AAF10DA" w14:textId="77777777" w:rsidR="001F3C1F" w:rsidRDefault="001F3C1F" w:rsidP="00DA6AE5">
      <w:pPr>
        <w:pStyle w:val="Heading1"/>
      </w:pPr>
      <w:r>
        <w:t>&gt;&gt; &gt;&gt;                         var a = e.pluginVersionStringArr;</w:t>
      </w:r>
    </w:p>
    <w:p w14:paraId="592664D8" w14:textId="77777777" w:rsidR="001F3C1F" w:rsidRDefault="001F3C1F" w:rsidP="00DA6AE5">
      <w:pPr>
        <w:pStyle w:val="Heading1"/>
      </w:pPr>
      <w:r>
        <w:t>&gt;&gt; &gt;&gt;                         if (n) {</w:t>
      </w:r>
    </w:p>
    <w:p w14:paraId="30F790A8" w14:textId="77777777" w:rsidR="001F3C1F" w:rsidRDefault="001F3C1F" w:rsidP="00DA6AE5">
      <w:pPr>
        <w:pStyle w:val="Heading1"/>
      </w:pPr>
      <w:r>
        <w:t>&gt;&gt; &gt;&gt;                             n.endpointUrl || (n.endpointUrl = "https://browser.events.data.microsoft.com/OneCollector/1.0/");</w:t>
      </w:r>
    </w:p>
    <w:p w14:paraId="24753CDF" w14:textId="77777777" w:rsidR="001F3C1F" w:rsidRDefault="001F3C1F" w:rsidP="00DA6AE5">
      <w:pPr>
        <w:pStyle w:val="Heading1"/>
      </w:pPr>
      <w:r>
        <w:t>&gt;&gt; &gt;&gt;                             var s = n.propertyStorageOverride;</w:t>
      </w:r>
    </w:p>
    <w:p w14:paraId="40AD078F" w14:textId="77777777" w:rsidR="001F3C1F" w:rsidRDefault="001F3C1F" w:rsidP="00DA6AE5">
      <w:pPr>
        <w:pStyle w:val="Heading1"/>
      </w:pPr>
      <w:r>
        <w:t>&gt;&gt; &gt;&gt;                             !s || s.getProperty &amp;&amp; s.setProperty || Te("Invalid property storage override passed."),</w:t>
      </w:r>
    </w:p>
    <w:p w14:paraId="4907DCE7" w14:textId="77777777" w:rsidR="001F3C1F" w:rsidRDefault="001F3C1F" w:rsidP="00DA6AE5">
      <w:pPr>
        <w:pStyle w:val="Heading1"/>
      </w:pPr>
      <w:r>
        <w:t>&gt;&gt; &gt;&gt;                             n.channels &amp;&amp; fe(n.channels, (function(e) {</w:t>
      </w:r>
    </w:p>
    <w:p w14:paraId="4DB26F98" w14:textId="77777777" w:rsidR="001F3C1F" w:rsidRDefault="001F3C1F" w:rsidP="00DA6AE5">
      <w:pPr>
        <w:pStyle w:val="Heading1"/>
      </w:pPr>
      <w:r>
        <w:t>&gt;&gt; &gt;&gt;                                 e &amp;&amp; fe(e, (function(e) {</w:t>
      </w:r>
    </w:p>
    <w:p w14:paraId="517006B7" w14:textId="77777777" w:rsidR="001F3C1F" w:rsidRDefault="001F3C1F" w:rsidP="00DA6AE5">
      <w:pPr>
        <w:pStyle w:val="Heading1"/>
      </w:pPr>
      <w:r>
        <w:t>&gt;&gt; &gt;&gt;                                     if (e.identifier &amp;&amp; e.version) {</w:t>
      </w:r>
    </w:p>
    <w:p w14:paraId="51BE74EB" w14:textId="77777777" w:rsidR="001F3C1F" w:rsidRDefault="001F3C1F" w:rsidP="00DA6AE5">
      <w:pPr>
        <w:pStyle w:val="Heading1"/>
      </w:pPr>
      <w:r>
        <w:t>&gt;&gt; &gt;&gt;                                         var t = e.identifier + "=" + e.version;</w:t>
      </w:r>
    </w:p>
    <w:p w14:paraId="12983E6E" w14:textId="77777777" w:rsidR="001F3C1F" w:rsidRDefault="001F3C1F" w:rsidP="00DA6AE5">
      <w:pPr>
        <w:pStyle w:val="Heading1"/>
      </w:pPr>
      <w:r>
        <w:t>&gt;&gt; &gt;&gt;                                         a.push(t)</w:t>
      </w:r>
    </w:p>
    <w:p w14:paraId="759FBA61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BBE12D4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5E4FE99" w14:textId="77777777" w:rsidR="001F3C1F" w:rsidRDefault="001F3C1F" w:rsidP="00DA6AE5">
      <w:pPr>
        <w:pStyle w:val="Heading1"/>
      </w:pPr>
      <w:r>
        <w:t>&gt;&gt; &gt;&gt;                                 ))</w:t>
      </w:r>
    </w:p>
    <w:p w14:paraId="0D07F42C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52F057E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77F26D84" w14:textId="77777777" w:rsidR="001F3C1F" w:rsidRDefault="001F3C1F" w:rsidP="00DA6AE5">
      <w:pPr>
        <w:pStyle w:val="Heading1"/>
      </w:pPr>
      <w:r>
        <w:lastRenderedPageBreak/>
        <w:t>&gt;&gt; &gt;&gt;                         }</w:t>
      </w:r>
    </w:p>
    <w:p w14:paraId="2A604A61" w14:textId="77777777" w:rsidR="001F3C1F" w:rsidRDefault="001F3C1F" w:rsidP="00DA6AE5">
      <w:pPr>
        <w:pStyle w:val="Heading1"/>
      </w:pPr>
      <w:r>
        <w:t>&gt;&gt; &gt;&gt;                         e.getWParam = function() {</w:t>
      </w:r>
    </w:p>
    <w:p w14:paraId="4B123498" w14:textId="77777777" w:rsidR="001F3C1F" w:rsidRDefault="001F3C1F" w:rsidP="00DA6AE5">
      <w:pPr>
        <w:pStyle w:val="Heading1"/>
      </w:pPr>
      <w:r>
        <w:t>&gt;&gt; &gt;&gt;                             return "undefined" != typeof document || n.enableWParam ? 0 : -1</w:t>
      </w:r>
    </w:p>
    <w:p w14:paraId="14787E64" w14:textId="77777777" w:rsidR="001F3C1F" w:rsidRDefault="001F3C1F" w:rsidP="00DA6AE5">
      <w:pPr>
        <w:pStyle w:val="Heading1"/>
      </w:pPr>
      <w:r>
        <w:t>&gt;&gt; &gt;&gt;                         }</w:t>
      </w:r>
    </w:p>
    <w:p w14:paraId="6D958DA1" w14:textId="77777777" w:rsidR="001F3C1F" w:rsidRDefault="001F3C1F" w:rsidP="00DA6AE5">
      <w:pPr>
        <w:pStyle w:val="Heading1"/>
      </w:pPr>
      <w:r>
        <w:t>&gt;&gt; &gt;&gt;                         ,</w:t>
      </w:r>
    </w:p>
    <w:p w14:paraId="1D674862" w14:textId="77777777" w:rsidR="001F3C1F" w:rsidRDefault="001F3C1F" w:rsidP="00DA6AE5">
      <w:pPr>
        <w:pStyle w:val="Heading1"/>
      </w:pPr>
      <w:r>
        <w:t>&gt;&gt; &gt;&gt;                         r &amp;&amp; fe(r, (function(e) {</w:t>
      </w:r>
    </w:p>
    <w:p w14:paraId="1E50AAD9" w14:textId="77777777" w:rsidR="001F3C1F" w:rsidRDefault="001F3C1F" w:rsidP="00DA6AE5">
      <w:pPr>
        <w:pStyle w:val="Heading1"/>
      </w:pPr>
      <w:r>
        <w:t>&gt;&gt; &gt;&gt;                             if (e &amp;&amp; e.identifier &amp;&amp; e.version) {</w:t>
      </w:r>
    </w:p>
    <w:p w14:paraId="17B7191B" w14:textId="77777777" w:rsidR="001F3C1F" w:rsidRDefault="001F3C1F" w:rsidP="00DA6AE5">
      <w:pPr>
        <w:pStyle w:val="Heading1"/>
      </w:pPr>
      <w:r>
        <w:t>&gt;&gt; &gt;&gt;                                 var t = e.identifier + "=" + e.version;</w:t>
      </w:r>
    </w:p>
    <w:p w14:paraId="664AE537" w14:textId="77777777" w:rsidR="001F3C1F" w:rsidRDefault="001F3C1F" w:rsidP="00DA6AE5">
      <w:pPr>
        <w:pStyle w:val="Heading1"/>
      </w:pPr>
      <w:r>
        <w:t>&gt;&gt; &gt;&gt;                                 a.push(t)</w:t>
      </w:r>
    </w:p>
    <w:p w14:paraId="624868F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EEF9A7C" w14:textId="77777777" w:rsidR="001F3C1F" w:rsidRDefault="001F3C1F" w:rsidP="00DA6AE5">
      <w:pPr>
        <w:pStyle w:val="Heading1"/>
      </w:pPr>
      <w:r>
        <w:t>&gt;&gt; &gt;&gt;                         }</w:t>
      </w:r>
    </w:p>
    <w:p w14:paraId="190636DB" w14:textId="77777777" w:rsidR="001F3C1F" w:rsidRDefault="001F3C1F" w:rsidP="00DA6AE5">
      <w:pPr>
        <w:pStyle w:val="Heading1"/>
      </w:pPr>
      <w:r>
        <w:t>&gt;&gt; &gt;&gt;                         )),</w:t>
      </w:r>
    </w:p>
    <w:p w14:paraId="1E731EB1" w14:textId="77777777" w:rsidR="001F3C1F" w:rsidRDefault="001F3C1F" w:rsidP="00DA6AE5">
      <w:pPr>
        <w:pStyle w:val="Heading1"/>
      </w:pPr>
      <w:r>
        <w:t>&gt;&gt; &gt;&gt;                         e.pluginVersionString = a.join(";"),</w:t>
      </w:r>
    </w:p>
    <w:p w14:paraId="416D2971" w14:textId="77777777" w:rsidR="001F3C1F" w:rsidRDefault="001F3C1F" w:rsidP="00DA6AE5">
      <w:pPr>
        <w:pStyle w:val="Heading1"/>
      </w:pPr>
      <w:r>
        <w:t>&gt;&gt; &gt;&gt;                         e.pluginVersionStringArr = a;</w:t>
      </w:r>
    </w:p>
    <w:p w14:paraId="13DBB649" w14:textId="77777777" w:rsidR="001F3C1F" w:rsidRDefault="001F3C1F" w:rsidP="00DA6AE5">
      <w:pPr>
        <w:pStyle w:val="Heading1"/>
      </w:pPr>
      <w:r>
        <w:t>&gt;&gt; &gt;&gt;                         try {</w:t>
      </w:r>
    </w:p>
    <w:p w14:paraId="6EECC703" w14:textId="77777777" w:rsidR="001F3C1F" w:rsidRDefault="001F3C1F" w:rsidP="00DA6AE5">
      <w:pPr>
        <w:pStyle w:val="Heading1"/>
      </w:pPr>
      <w:r>
        <w:t>&gt;&gt; &gt;&gt;                             t.initialize(n, r, i, o),</w:t>
      </w:r>
    </w:p>
    <w:p w14:paraId="0C9BBCA6" w14:textId="77777777" w:rsidR="001F3C1F" w:rsidRDefault="001F3C1F" w:rsidP="00DA6AE5">
      <w:pPr>
        <w:pStyle w:val="Heading1"/>
      </w:pPr>
      <w:r>
        <w:t>&gt;&gt; &gt;&gt;                             e.pollInternalLogs("InternalLog")</w:t>
      </w:r>
    </w:p>
    <w:p w14:paraId="4DA0D7D6" w14:textId="77777777" w:rsidR="001F3C1F" w:rsidRDefault="001F3C1F" w:rsidP="00DA6AE5">
      <w:pPr>
        <w:pStyle w:val="Heading1"/>
      </w:pPr>
      <w:r>
        <w:t>&gt;&gt; &gt;&gt;                         } catch (t) {</w:t>
      </w:r>
    </w:p>
    <w:p w14:paraId="2E851B0A" w14:textId="77777777" w:rsidR="001F3C1F" w:rsidRDefault="001F3C1F" w:rsidP="00DA6AE5">
      <w:pPr>
        <w:pStyle w:val="Heading1"/>
      </w:pPr>
      <w:r>
        <w:t>&gt;&gt; &gt;&gt;                             var l = e.logger</w:t>
      </w:r>
    </w:p>
    <w:p w14:paraId="436B107F" w14:textId="77777777" w:rsidR="001F3C1F" w:rsidRDefault="001F3C1F" w:rsidP="00DA6AE5">
      <w:pPr>
        <w:pStyle w:val="Heading1"/>
      </w:pPr>
      <w:r>
        <w:t>&gt;&gt; &gt;&gt;                               , c = et(t);</w:t>
      </w:r>
    </w:p>
    <w:p w14:paraId="7D64A502" w14:textId="77777777" w:rsidR="001F3C1F" w:rsidRDefault="001F3C1F" w:rsidP="00DA6AE5">
      <w:pPr>
        <w:pStyle w:val="Heading1"/>
      </w:pPr>
      <w:r>
        <w:lastRenderedPageBreak/>
        <w:t>&gt;&gt; &gt;&gt;                             -1 !== c.indexOf("channels") &amp;&amp; (c += "\n - Channels must be provided through config.channels only!"),</w:t>
      </w:r>
    </w:p>
    <w:p w14:paraId="191B4BDE" w14:textId="77777777" w:rsidR="001F3C1F" w:rsidRDefault="001F3C1F" w:rsidP="00DA6AE5">
      <w:pPr>
        <w:pStyle w:val="Heading1"/>
      </w:pPr>
      <w:r>
        <w:t>&gt;&gt; &gt;&gt;                             gt(l, 1, 514, "SDK Initialization Failed - no telemetry will be sent: " + c)</w:t>
      </w:r>
    </w:p>
    <w:p w14:paraId="473A4D27" w14:textId="77777777" w:rsidR="001F3C1F" w:rsidRDefault="001F3C1F" w:rsidP="00DA6AE5">
      <w:pPr>
        <w:pStyle w:val="Heading1"/>
      </w:pPr>
      <w:r>
        <w:t>&gt;&gt; &gt;&gt;                         }</w:t>
      </w:r>
    </w:p>
    <w:p w14:paraId="22AEB247" w14:textId="77777777" w:rsidR="001F3C1F" w:rsidRDefault="001F3C1F" w:rsidP="00DA6AE5">
      <w:pPr>
        <w:pStyle w:val="Heading1"/>
      </w:pPr>
      <w:r>
        <w:t>&gt;&gt; &gt;&gt;                     }</w:t>
      </w:r>
    </w:p>
    <w:p w14:paraId="22FA10DB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6E656AD6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43C0864F" w14:textId="77777777" w:rsidR="001F3C1F" w:rsidRDefault="001F3C1F" w:rsidP="00DA6AE5">
      <w:pPr>
        <w:pStyle w:val="Heading1"/>
      </w:pPr>
      <w:r>
        <w:t>&gt;&gt; &gt;&gt;                             config: n,</w:t>
      </w:r>
    </w:p>
    <w:p w14:paraId="4BED5433" w14:textId="77777777" w:rsidR="001F3C1F" w:rsidRDefault="001F3C1F" w:rsidP="00DA6AE5">
      <w:pPr>
        <w:pStyle w:val="Heading1"/>
      </w:pPr>
      <w:r>
        <w:t>&gt;&gt; &gt;&gt;                             extensions: r,</w:t>
      </w:r>
    </w:p>
    <w:p w14:paraId="6AC3F7A6" w14:textId="77777777" w:rsidR="001F3C1F" w:rsidRDefault="001F3C1F" w:rsidP="00DA6AE5">
      <w:pPr>
        <w:pStyle w:val="Heading1"/>
      </w:pPr>
      <w:r>
        <w:t>&gt;&gt; &gt;&gt;                             logger: i,</w:t>
      </w:r>
    </w:p>
    <w:p w14:paraId="7B009450" w14:textId="77777777" w:rsidR="001F3C1F" w:rsidRDefault="001F3C1F" w:rsidP="00DA6AE5">
      <w:pPr>
        <w:pStyle w:val="Heading1"/>
      </w:pPr>
      <w:r>
        <w:t>&gt;&gt; &gt;&gt;                             notificationManager: o</w:t>
      </w:r>
    </w:p>
    <w:p w14:paraId="6046A850" w14:textId="77777777" w:rsidR="001F3C1F" w:rsidRDefault="001F3C1F" w:rsidP="00DA6AE5">
      <w:pPr>
        <w:pStyle w:val="Heading1"/>
      </w:pPr>
      <w:r>
        <w:t>&gt;&gt; &gt;&gt;                         }</w:t>
      </w:r>
    </w:p>
    <w:p w14:paraId="11B3EA98" w14:textId="77777777" w:rsidR="001F3C1F" w:rsidRDefault="001F3C1F" w:rsidP="00DA6AE5">
      <w:pPr>
        <w:pStyle w:val="Heading1"/>
      </w:pPr>
      <w:r>
        <w:t>&gt;&gt; &gt;&gt;                     }</w:t>
      </w:r>
    </w:p>
    <w:p w14:paraId="3E3B816A" w14:textId="77777777" w:rsidR="001F3C1F" w:rsidRDefault="001F3C1F" w:rsidP="00DA6AE5">
      <w:pPr>
        <w:pStyle w:val="Heading1"/>
      </w:pPr>
      <w:r>
        <w:t>&gt;&gt; &gt;&gt;                     ))</w:t>
      </w:r>
    </w:p>
    <w:p w14:paraId="0BE0A231" w14:textId="77777777" w:rsidR="001F3C1F" w:rsidRDefault="001F3C1F" w:rsidP="00DA6AE5">
      <w:pPr>
        <w:pStyle w:val="Heading1"/>
      </w:pPr>
      <w:r>
        <w:t>&gt;&gt; &gt;&gt;                 }</w:t>
      </w:r>
    </w:p>
    <w:p w14:paraId="43BAEDBE" w14:textId="77777777" w:rsidR="001F3C1F" w:rsidRDefault="001F3C1F" w:rsidP="00DA6AE5">
      <w:pPr>
        <w:pStyle w:val="Heading1"/>
      </w:pPr>
      <w:r>
        <w:t>&gt;&gt; &gt;&gt;                 ,</w:t>
      </w:r>
    </w:p>
    <w:p w14:paraId="753F77D9" w14:textId="77777777" w:rsidR="001F3C1F" w:rsidRDefault="001F3C1F" w:rsidP="00DA6AE5">
      <w:pPr>
        <w:pStyle w:val="Heading1"/>
      </w:pPr>
      <w:r>
        <w:t>&gt;&gt; &gt;&gt;                 e.track = function(n) {</w:t>
      </w:r>
    </w:p>
    <w:p w14:paraId="1EE5BA44" w14:textId="77777777" w:rsidR="001F3C1F" w:rsidRDefault="001F3C1F" w:rsidP="00DA6AE5">
      <w:pPr>
        <w:pStyle w:val="Heading1"/>
      </w:pPr>
      <w:r>
        <w:t>&gt;&gt; &gt;&gt;                     Fn(e, (function() {</w:t>
      </w:r>
    </w:p>
    <w:p w14:paraId="6E27950C" w14:textId="77777777" w:rsidR="001F3C1F" w:rsidRDefault="001F3C1F" w:rsidP="00DA6AE5">
      <w:pPr>
        <w:pStyle w:val="Heading1"/>
      </w:pPr>
      <w:r>
        <w:t>&gt;&gt; &gt;&gt;                         return "AppInsightsCore.track"</w:t>
      </w:r>
    </w:p>
    <w:p w14:paraId="7F8DDF19" w14:textId="77777777" w:rsidR="001F3C1F" w:rsidRDefault="001F3C1F" w:rsidP="00DA6AE5">
      <w:pPr>
        <w:pStyle w:val="Heading1"/>
      </w:pPr>
      <w:r>
        <w:t>&gt;&gt; &gt;&gt;                     }</w:t>
      </w:r>
    </w:p>
    <w:p w14:paraId="00B4B819" w14:textId="77777777" w:rsidR="001F3C1F" w:rsidRDefault="001F3C1F" w:rsidP="00DA6AE5">
      <w:pPr>
        <w:pStyle w:val="Heading1"/>
      </w:pPr>
      <w:r>
        <w:lastRenderedPageBreak/>
        <w:t>&gt;&gt; &gt;&gt;                     ), (function() {</w:t>
      </w:r>
    </w:p>
    <w:p w14:paraId="30074DDB" w14:textId="77777777" w:rsidR="001F3C1F" w:rsidRDefault="001F3C1F" w:rsidP="00DA6AE5">
      <w:pPr>
        <w:pStyle w:val="Heading1"/>
      </w:pPr>
      <w:r>
        <w:t>&gt;&gt; &gt;&gt;                         var r = n;</w:t>
      </w:r>
    </w:p>
    <w:p w14:paraId="23429BEF" w14:textId="77777777" w:rsidR="001F3C1F" w:rsidRDefault="001F3C1F" w:rsidP="00DA6AE5">
      <w:pPr>
        <w:pStyle w:val="Heading1"/>
      </w:pPr>
      <w:r>
        <w:t>&gt;&gt; &gt;&gt;                         if (r) {</w:t>
      </w:r>
    </w:p>
    <w:p w14:paraId="4D64E8D7" w14:textId="77777777" w:rsidR="001F3C1F" w:rsidRDefault="001F3C1F" w:rsidP="00DA6AE5">
      <w:pPr>
        <w:pStyle w:val="Heading1"/>
      </w:pPr>
      <w:r>
        <w:t>&gt;&gt; &gt;&gt;                             r.timings = r.timings || {},</w:t>
      </w:r>
    </w:p>
    <w:p w14:paraId="33456D77" w14:textId="77777777" w:rsidR="001F3C1F" w:rsidRDefault="001F3C1F" w:rsidP="00DA6AE5">
      <w:pPr>
        <w:pStyle w:val="Heading1"/>
      </w:pPr>
      <w:r>
        <w:t>&gt;&gt; &gt;&gt;                             r.timings.trackStart = gr(),</w:t>
      </w:r>
    </w:p>
    <w:p w14:paraId="098538DD" w14:textId="77777777" w:rsidR="001F3C1F" w:rsidRDefault="001F3C1F" w:rsidP="00DA6AE5">
      <w:pPr>
        <w:pStyle w:val="Heading1"/>
      </w:pPr>
      <w:r>
        <w:t>&gt;&gt; &gt;&gt;                             dr(r.latency) || (r.latency = 1);</w:t>
      </w:r>
    </w:p>
    <w:p w14:paraId="56E32677" w14:textId="77777777" w:rsidR="001F3C1F" w:rsidRDefault="001F3C1F" w:rsidP="00DA6AE5">
      <w:pPr>
        <w:pStyle w:val="Heading1"/>
      </w:pPr>
      <w:r>
        <w:t>&gt;&gt; &gt;&gt;                             var i = r.ext = r.ext || {};</w:t>
      </w:r>
    </w:p>
    <w:p w14:paraId="63477533" w14:textId="77777777" w:rsidR="001F3C1F" w:rsidRDefault="001F3C1F" w:rsidP="00DA6AE5">
      <w:pPr>
        <w:pStyle w:val="Heading1"/>
      </w:pPr>
      <w:r>
        <w:t>&gt;&gt; &gt;&gt;                             i.sdk = i.sdk || {},</w:t>
      </w:r>
    </w:p>
    <w:p w14:paraId="47681ACA" w14:textId="77777777" w:rsidR="001F3C1F" w:rsidRDefault="001F3C1F" w:rsidP="00DA6AE5">
      <w:pPr>
        <w:pStyle w:val="Heading1"/>
      </w:pPr>
      <w:r>
        <w:t>&gt;&gt; &gt;&gt;                             i.sdk.ver = "1DS-Web-JS-3.2.6";</w:t>
      </w:r>
    </w:p>
    <w:p w14:paraId="7FD89B7C" w14:textId="77777777" w:rsidR="001F3C1F" w:rsidRDefault="001F3C1F" w:rsidP="00DA6AE5">
      <w:pPr>
        <w:pStyle w:val="Heading1"/>
      </w:pPr>
      <w:r>
        <w:t>&gt;&gt; &gt;&gt;                             var o = r.baseData = r.baseData || {};</w:t>
      </w:r>
    </w:p>
    <w:p w14:paraId="33D1D7AA" w14:textId="77777777" w:rsidR="001F3C1F" w:rsidRDefault="001F3C1F" w:rsidP="00DA6AE5">
      <w:pPr>
        <w:pStyle w:val="Heading1"/>
      </w:pPr>
      <w:r>
        <w:t>&gt;&gt; &gt;&gt;                             o.properties = o.properties || {};</w:t>
      </w:r>
    </w:p>
    <w:p w14:paraId="144B52BA" w14:textId="77777777" w:rsidR="001F3C1F" w:rsidRDefault="001F3C1F" w:rsidP="00DA6AE5">
      <w:pPr>
        <w:pStyle w:val="Heading1"/>
      </w:pPr>
      <w:r>
        <w:t>&gt;&gt; &gt;&gt;                             var a = o.properties;</w:t>
      </w:r>
    </w:p>
    <w:p w14:paraId="28B1655D" w14:textId="77777777" w:rsidR="001F3C1F" w:rsidRDefault="001F3C1F" w:rsidP="00DA6AE5">
      <w:pPr>
        <w:pStyle w:val="Heading1"/>
      </w:pPr>
      <w:r>
        <w:t>&gt;&gt; &gt;&gt;                             a.version = a.version || e.pluginVersionString || ""</w:t>
      </w:r>
    </w:p>
    <w:p w14:paraId="388A78AD" w14:textId="77777777" w:rsidR="001F3C1F" w:rsidRDefault="001F3C1F" w:rsidP="00DA6AE5">
      <w:pPr>
        <w:pStyle w:val="Heading1"/>
      </w:pPr>
      <w:r>
        <w:t>&gt;&gt; &gt;&gt;                         }</w:t>
      </w:r>
    </w:p>
    <w:p w14:paraId="33446129" w14:textId="77777777" w:rsidR="001F3C1F" w:rsidRDefault="001F3C1F" w:rsidP="00DA6AE5">
      <w:pPr>
        <w:pStyle w:val="Heading1"/>
      </w:pPr>
      <w:r>
        <w:t>&gt;&gt; &gt;&gt;                         t.track(r)</w:t>
      </w:r>
    </w:p>
    <w:p w14:paraId="61503357" w14:textId="77777777" w:rsidR="001F3C1F" w:rsidRDefault="001F3C1F" w:rsidP="00DA6AE5">
      <w:pPr>
        <w:pStyle w:val="Heading1"/>
      </w:pPr>
      <w:r>
        <w:t>&gt;&gt; &gt;&gt;                     }</w:t>
      </w:r>
    </w:p>
    <w:p w14:paraId="5CCE7B74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7862EBBA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05FA2F91" w14:textId="77777777" w:rsidR="001F3C1F" w:rsidRDefault="001F3C1F" w:rsidP="00DA6AE5">
      <w:pPr>
        <w:pStyle w:val="Heading1"/>
      </w:pPr>
      <w:r>
        <w:t>&gt;&gt; &gt;&gt;                             item: n</w:t>
      </w:r>
    </w:p>
    <w:p w14:paraId="69FF7DDA" w14:textId="77777777" w:rsidR="001F3C1F" w:rsidRDefault="001F3C1F" w:rsidP="00DA6AE5">
      <w:pPr>
        <w:pStyle w:val="Heading1"/>
      </w:pPr>
      <w:r>
        <w:t>&gt;&gt; &gt;&gt;                         }</w:t>
      </w:r>
    </w:p>
    <w:p w14:paraId="098C0C89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5CC98C4E" w14:textId="77777777" w:rsidR="001F3C1F" w:rsidRDefault="001F3C1F" w:rsidP="00DA6AE5">
      <w:pPr>
        <w:pStyle w:val="Heading1"/>
      </w:pPr>
      <w:r>
        <w:t>&gt;&gt; &gt;&gt;                     ), !n.sync)</w:t>
      </w:r>
    </w:p>
    <w:p w14:paraId="3B187071" w14:textId="77777777" w:rsidR="001F3C1F" w:rsidRDefault="001F3C1F" w:rsidP="00DA6AE5">
      <w:pPr>
        <w:pStyle w:val="Heading1"/>
      </w:pPr>
      <w:r>
        <w:t>&gt;&gt; &gt;&gt;                 }</w:t>
      </w:r>
    </w:p>
    <w:p w14:paraId="339E6C4E" w14:textId="77777777" w:rsidR="001F3C1F" w:rsidRDefault="001F3C1F" w:rsidP="00DA6AE5">
      <w:pPr>
        <w:pStyle w:val="Heading1"/>
      </w:pPr>
      <w:r>
        <w:t>&gt;&gt; &gt;&gt;             }</w:t>
      </w:r>
    </w:p>
    <w:p w14:paraId="5FADAA3A" w14:textId="77777777" w:rsidR="001F3C1F" w:rsidRDefault="001F3C1F" w:rsidP="00DA6AE5">
      <w:pPr>
        <w:pStyle w:val="Heading1"/>
      </w:pPr>
      <w:r>
        <w:t>&gt;&gt; &gt;&gt;             )),</w:t>
      </w:r>
    </w:p>
    <w:p w14:paraId="24684E43" w14:textId="77777777" w:rsidR="001F3C1F" w:rsidRDefault="001F3C1F" w:rsidP="00DA6AE5">
      <w:pPr>
        <w:pStyle w:val="Heading1"/>
      </w:pPr>
      <w:r>
        <w:t>&gt;&gt; &gt;&gt;             n</w:t>
      </w:r>
    </w:p>
    <w:p w14:paraId="508F15FD" w14:textId="77777777" w:rsidR="001F3C1F" w:rsidRDefault="001F3C1F" w:rsidP="00DA6AE5">
      <w:pPr>
        <w:pStyle w:val="Heading1"/>
      </w:pPr>
      <w:r>
        <w:t>&gt;&gt; &gt;&gt;         }</w:t>
      </w:r>
    </w:p>
    <w:p w14:paraId="1C4B66DA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13B567CE" w14:textId="77777777" w:rsidR="001F3C1F" w:rsidRDefault="001F3C1F" w:rsidP="00DA6AE5">
      <w:pPr>
        <w:pStyle w:val="Heading1"/>
      </w:pPr>
      <w:r>
        <w:t>&gt;&gt; &gt;&gt;         t.__ieDyn = 1,</w:t>
      </w:r>
    </w:p>
    <w:p w14:paraId="315BFC90" w14:textId="77777777" w:rsidR="001F3C1F" w:rsidRDefault="001F3C1F" w:rsidP="00DA6AE5">
      <w:pPr>
        <w:pStyle w:val="Heading1"/>
      </w:pPr>
      <w:r>
        <w:t>&gt;&gt; &gt;&gt;         t</w:t>
      </w:r>
    </w:p>
    <w:p w14:paraId="30F4F907" w14:textId="77777777" w:rsidR="001F3C1F" w:rsidRDefault="001F3C1F" w:rsidP="00DA6AE5">
      <w:pPr>
        <w:pStyle w:val="Heading1"/>
      </w:pPr>
      <w:r>
        <w:t>&gt;&gt; &gt;&gt;     }(sr)</w:t>
      </w:r>
    </w:p>
    <w:p w14:paraId="41025DC8" w14:textId="77777777" w:rsidR="001F3C1F" w:rsidRDefault="001F3C1F" w:rsidP="00DA6AE5">
      <w:pPr>
        <w:pStyle w:val="Heading1"/>
      </w:pPr>
      <w:r>
        <w:t>&gt;&gt; &gt;&gt;       , Sr = In({</w:t>
      </w:r>
    </w:p>
    <w:p w14:paraId="12D48C23" w14:textId="77777777" w:rsidR="001F3C1F" w:rsidRDefault="001F3C1F" w:rsidP="00DA6AE5">
      <w:pPr>
        <w:pStyle w:val="Heading1"/>
      </w:pPr>
      <w:r>
        <w:t>&gt;&gt; &gt;&gt;         Unknown: 0,</w:t>
      </w:r>
    </w:p>
    <w:p w14:paraId="7F10E351" w14:textId="77777777" w:rsidR="001F3C1F" w:rsidRDefault="001F3C1F" w:rsidP="00DA6AE5">
      <w:pPr>
        <w:pStyle w:val="Heading1"/>
      </w:pPr>
      <w:r>
        <w:t>&gt;&gt; &gt;&gt;         NonRetryableStatus: 1,</w:t>
      </w:r>
    </w:p>
    <w:p w14:paraId="45ED9B01" w14:textId="77777777" w:rsidR="001F3C1F" w:rsidRDefault="001F3C1F" w:rsidP="00DA6AE5">
      <w:pPr>
        <w:pStyle w:val="Heading1"/>
      </w:pPr>
      <w:r>
        <w:t>&gt;&gt; &gt;&gt;         InvalidEvent: 2,</w:t>
      </w:r>
    </w:p>
    <w:p w14:paraId="47604383" w14:textId="77777777" w:rsidR="001F3C1F" w:rsidRDefault="001F3C1F" w:rsidP="00DA6AE5">
      <w:pPr>
        <w:pStyle w:val="Heading1"/>
      </w:pPr>
      <w:r>
        <w:t>&gt;&gt; &gt;&gt;         SizeLimitExceeded: 3,</w:t>
      </w:r>
    </w:p>
    <w:p w14:paraId="530AE3BD" w14:textId="77777777" w:rsidR="001F3C1F" w:rsidRDefault="001F3C1F" w:rsidP="00DA6AE5">
      <w:pPr>
        <w:pStyle w:val="Heading1"/>
      </w:pPr>
      <w:r>
        <w:t>&gt;&gt; &gt;&gt;         KillSwitch: 4,</w:t>
      </w:r>
    </w:p>
    <w:p w14:paraId="63CF99C2" w14:textId="77777777" w:rsidR="001F3C1F" w:rsidRDefault="001F3C1F" w:rsidP="00DA6AE5">
      <w:pPr>
        <w:pStyle w:val="Heading1"/>
      </w:pPr>
      <w:r>
        <w:t>&gt;&gt; &gt;&gt;         QueueFull: 5</w:t>
      </w:r>
    </w:p>
    <w:p w14:paraId="2E4A87FC" w14:textId="77777777" w:rsidR="001F3C1F" w:rsidRDefault="001F3C1F" w:rsidP="00DA6AE5">
      <w:pPr>
        <w:pStyle w:val="Heading1"/>
      </w:pPr>
      <w:r>
        <w:t>&gt;&gt; &gt;&gt;     });</w:t>
      </w:r>
    </w:p>
    <w:p w14:paraId="7C4FA696" w14:textId="77777777" w:rsidR="001F3C1F" w:rsidRDefault="001F3C1F" w:rsidP="00DA6AE5">
      <w:pPr>
        <w:pStyle w:val="Heading1"/>
      </w:pPr>
      <w:r>
        <w:t>&gt;&gt; &gt;&gt;     function Or(e) {</w:t>
      </w:r>
    </w:p>
    <w:p w14:paraId="16B6B2BE" w14:textId="77777777" w:rsidR="001F3C1F" w:rsidRDefault="001F3C1F" w:rsidP="00DA6AE5">
      <w:pPr>
        <w:pStyle w:val="Heading1"/>
      </w:pPr>
      <w:r>
        <w:lastRenderedPageBreak/>
        <w:t>&gt;&gt; &gt;&gt;         var t = (e.ext || {}).intweb;</w:t>
      </w:r>
    </w:p>
    <w:p w14:paraId="79F3EC60" w14:textId="77777777" w:rsidR="001F3C1F" w:rsidRDefault="001F3C1F" w:rsidP="00DA6AE5">
      <w:pPr>
        <w:pStyle w:val="Heading1"/>
      </w:pPr>
      <w:r>
        <w:t>&gt;&gt; &gt;&gt;         return t &amp;&amp; cr(t.msfpc) ? t.msfpc : null</w:t>
      </w:r>
    </w:p>
    <w:p w14:paraId="1DC01869" w14:textId="77777777" w:rsidR="001F3C1F" w:rsidRDefault="001F3C1F" w:rsidP="00DA6AE5">
      <w:pPr>
        <w:pStyle w:val="Heading1"/>
      </w:pPr>
      <w:r>
        <w:t>&gt;&gt; &gt;&gt;     }</w:t>
      </w:r>
    </w:p>
    <w:p w14:paraId="6D753F98" w14:textId="77777777" w:rsidR="001F3C1F" w:rsidRDefault="001F3C1F" w:rsidP="00DA6AE5">
      <w:pPr>
        <w:pStyle w:val="Heading1"/>
      </w:pPr>
      <w:r>
        <w:t>&gt;&gt; &gt;&gt;     function wr(e) {</w:t>
      </w:r>
    </w:p>
    <w:p w14:paraId="4615A70D" w14:textId="77777777" w:rsidR="001F3C1F" w:rsidRDefault="001F3C1F" w:rsidP="00DA6AE5">
      <w:pPr>
        <w:pStyle w:val="Heading1"/>
      </w:pPr>
      <w:r>
        <w:t>&gt;&gt; &gt;&gt;         for (var t = null, n = 0; null === t &amp;&amp; n &lt; e.length; n++)</w:t>
      </w:r>
    </w:p>
    <w:p w14:paraId="47B668E0" w14:textId="77777777" w:rsidR="001F3C1F" w:rsidRDefault="001F3C1F" w:rsidP="00DA6AE5">
      <w:pPr>
        <w:pStyle w:val="Heading1"/>
      </w:pPr>
      <w:r>
        <w:t>&gt;&gt; &gt;&gt;             t = Or(e[n]);</w:t>
      </w:r>
    </w:p>
    <w:p w14:paraId="3BE23A55" w14:textId="77777777" w:rsidR="001F3C1F" w:rsidRDefault="001F3C1F" w:rsidP="00DA6AE5">
      <w:pPr>
        <w:pStyle w:val="Heading1"/>
      </w:pPr>
      <w:r>
        <w:t>&gt;&gt; &gt;&gt;         return t</w:t>
      </w:r>
    </w:p>
    <w:p w14:paraId="70E4AA5D" w14:textId="77777777" w:rsidR="001F3C1F" w:rsidRDefault="001F3C1F" w:rsidP="00DA6AE5">
      <w:pPr>
        <w:pStyle w:val="Heading1"/>
      </w:pPr>
      <w:r>
        <w:t>&gt;&gt; &gt;&gt;     }</w:t>
      </w:r>
    </w:p>
    <w:p w14:paraId="0F68A9AC" w14:textId="77777777" w:rsidR="001F3C1F" w:rsidRDefault="001F3C1F" w:rsidP="00DA6AE5">
      <w:pPr>
        <w:pStyle w:val="Heading1"/>
      </w:pPr>
      <w:r>
        <w:t>&gt;&gt; &gt;&gt;     var _r = function() {</w:t>
      </w:r>
    </w:p>
    <w:p w14:paraId="3D41F6F0" w14:textId="77777777" w:rsidR="001F3C1F" w:rsidRDefault="001F3C1F" w:rsidP="00DA6AE5">
      <w:pPr>
        <w:pStyle w:val="Heading1"/>
      </w:pPr>
      <w:r>
        <w:t>&gt;&gt; &gt;&gt;         function e(t, n) {</w:t>
      </w:r>
    </w:p>
    <w:p w14:paraId="26AB2BA8" w14:textId="77777777" w:rsidR="001F3C1F" w:rsidRDefault="001F3C1F" w:rsidP="00DA6AE5">
      <w:pPr>
        <w:pStyle w:val="Heading1"/>
      </w:pPr>
      <w:r>
        <w:t>&gt;&gt; &gt;&gt;             var r = n ? [].concat(n) : []</w:t>
      </w:r>
    </w:p>
    <w:p w14:paraId="0FB6970A" w14:textId="77777777" w:rsidR="001F3C1F" w:rsidRDefault="001F3C1F" w:rsidP="00DA6AE5">
      <w:pPr>
        <w:pStyle w:val="Heading1"/>
      </w:pPr>
      <w:r>
        <w:t>&gt;&gt; &gt;&gt;               , i = wr(r);</w:t>
      </w:r>
    </w:p>
    <w:p w14:paraId="6ACD074A" w14:textId="77777777" w:rsidR="001F3C1F" w:rsidRDefault="001F3C1F" w:rsidP="00DA6AE5">
      <w:pPr>
        <w:pStyle w:val="Heading1"/>
      </w:pPr>
      <w:r>
        <w:t>&gt;&gt; &gt;&gt;             this.iKey = function() {</w:t>
      </w:r>
    </w:p>
    <w:p w14:paraId="569D859C" w14:textId="77777777" w:rsidR="001F3C1F" w:rsidRDefault="001F3C1F" w:rsidP="00DA6AE5">
      <w:pPr>
        <w:pStyle w:val="Heading1"/>
      </w:pPr>
      <w:r>
        <w:t>&gt;&gt; &gt;&gt;                 return t</w:t>
      </w:r>
    </w:p>
    <w:p w14:paraId="741BA8E1" w14:textId="77777777" w:rsidR="001F3C1F" w:rsidRDefault="001F3C1F" w:rsidP="00DA6AE5">
      <w:pPr>
        <w:pStyle w:val="Heading1"/>
      </w:pPr>
      <w:r>
        <w:t>&gt;&gt; &gt;&gt;             }</w:t>
      </w:r>
    </w:p>
    <w:p w14:paraId="642ABF90" w14:textId="77777777" w:rsidR="001F3C1F" w:rsidRDefault="001F3C1F" w:rsidP="00DA6AE5">
      <w:pPr>
        <w:pStyle w:val="Heading1"/>
      </w:pPr>
      <w:r>
        <w:t>&gt;&gt; &gt;&gt;             ,</w:t>
      </w:r>
    </w:p>
    <w:p w14:paraId="5703F305" w14:textId="77777777" w:rsidR="001F3C1F" w:rsidRDefault="001F3C1F" w:rsidP="00DA6AE5">
      <w:pPr>
        <w:pStyle w:val="Heading1"/>
      </w:pPr>
      <w:r>
        <w:t>&gt;&gt; &gt;&gt;             this.Msfpc = function() {</w:t>
      </w:r>
    </w:p>
    <w:p w14:paraId="4D8EDC62" w14:textId="77777777" w:rsidR="001F3C1F" w:rsidRDefault="001F3C1F" w:rsidP="00DA6AE5">
      <w:pPr>
        <w:pStyle w:val="Heading1"/>
      </w:pPr>
      <w:r>
        <w:t>&gt;&gt; &gt;&gt;                 return i || ""</w:t>
      </w:r>
    </w:p>
    <w:p w14:paraId="7CA98612" w14:textId="77777777" w:rsidR="001F3C1F" w:rsidRDefault="001F3C1F" w:rsidP="00DA6AE5">
      <w:pPr>
        <w:pStyle w:val="Heading1"/>
      </w:pPr>
      <w:r>
        <w:t>&gt;&gt; &gt;&gt;             }</w:t>
      </w:r>
    </w:p>
    <w:p w14:paraId="0E896504" w14:textId="77777777" w:rsidR="001F3C1F" w:rsidRDefault="001F3C1F" w:rsidP="00DA6AE5">
      <w:pPr>
        <w:pStyle w:val="Heading1"/>
      </w:pPr>
      <w:r>
        <w:t>&gt;&gt; &gt;&gt;             ,</w:t>
      </w:r>
    </w:p>
    <w:p w14:paraId="47F50353" w14:textId="77777777" w:rsidR="001F3C1F" w:rsidRDefault="001F3C1F" w:rsidP="00DA6AE5">
      <w:pPr>
        <w:pStyle w:val="Heading1"/>
      </w:pPr>
      <w:r>
        <w:lastRenderedPageBreak/>
        <w:t>&gt;&gt; &gt;&gt;             this.count = function() {</w:t>
      </w:r>
    </w:p>
    <w:p w14:paraId="1D8D5BD3" w14:textId="77777777" w:rsidR="001F3C1F" w:rsidRDefault="001F3C1F" w:rsidP="00DA6AE5">
      <w:pPr>
        <w:pStyle w:val="Heading1"/>
      </w:pPr>
      <w:r>
        <w:t>&gt;&gt; &gt;&gt;                 return r.length</w:t>
      </w:r>
    </w:p>
    <w:p w14:paraId="53086ADE" w14:textId="77777777" w:rsidR="001F3C1F" w:rsidRDefault="001F3C1F" w:rsidP="00DA6AE5">
      <w:pPr>
        <w:pStyle w:val="Heading1"/>
      </w:pPr>
      <w:r>
        <w:t>&gt;&gt; &gt;&gt;             }</w:t>
      </w:r>
    </w:p>
    <w:p w14:paraId="04F8AFDA" w14:textId="77777777" w:rsidR="001F3C1F" w:rsidRDefault="001F3C1F" w:rsidP="00DA6AE5">
      <w:pPr>
        <w:pStyle w:val="Heading1"/>
      </w:pPr>
      <w:r>
        <w:t>&gt;&gt; &gt;&gt;             ,</w:t>
      </w:r>
    </w:p>
    <w:p w14:paraId="537EF292" w14:textId="77777777" w:rsidR="001F3C1F" w:rsidRDefault="001F3C1F" w:rsidP="00DA6AE5">
      <w:pPr>
        <w:pStyle w:val="Heading1"/>
      </w:pPr>
      <w:r>
        <w:t>&gt;&gt; &gt;&gt;             this.events = function() {</w:t>
      </w:r>
    </w:p>
    <w:p w14:paraId="482CA39B" w14:textId="77777777" w:rsidR="001F3C1F" w:rsidRDefault="001F3C1F" w:rsidP="00DA6AE5">
      <w:pPr>
        <w:pStyle w:val="Heading1"/>
      </w:pPr>
      <w:r>
        <w:t>&gt;&gt; &gt;&gt;                 return r</w:t>
      </w:r>
    </w:p>
    <w:p w14:paraId="738D3F9B" w14:textId="77777777" w:rsidR="001F3C1F" w:rsidRDefault="001F3C1F" w:rsidP="00DA6AE5">
      <w:pPr>
        <w:pStyle w:val="Heading1"/>
      </w:pPr>
      <w:r>
        <w:t>&gt;&gt; &gt;&gt;             }</w:t>
      </w:r>
    </w:p>
    <w:p w14:paraId="0CCE1665" w14:textId="77777777" w:rsidR="001F3C1F" w:rsidRDefault="001F3C1F" w:rsidP="00DA6AE5">
      <w:pPr>
        <w:pStyle w:val="Heading1"/>
      </w:pPr>
      <w:r>
        <w:t>&gt;&gt; &gt;&gt;             ,</w:t>
      </w:r>
    </w:p>
    <w:p w14:paraId="593DE88C" w14:textId="77777777" w:rsidR="001F3C1F" w:rsidRDefault="001F3C1F" w:rsidP="00DA6AE5">
      <w:pPr>
        <w:pStyle w:val="Heading1"/>
      </w:pPr>
      <w:r>
        <w:t>&gt;&gt; &gt;&gt;             this.addEvent = function(e) {</w:t>
      </w:r>
    </w:p>
    <w:p w14:paraId="370F241E" w14:textId="77777777" w:rsidR="001F3C1F" w:rsidRDefault="001F3C1F" w:rsidP="00DA6AE5">
      <w:pPr>
        <w:pStyle w:val="Heading1"/>
      </w:pPr>
      <w:r>
        <w:t>&gt;&gt; &gt;&gt;                 return !!e &amp;&amp; (r.push(e),</w:t>
      </w:r>
    </w:p>
    <w:p w14:paraId="5AE963E5" w14:textId="77777777" w:rsidR="001F3C1F" w:rsidRDefault="001F3C1F" w:rsidP="00DA6AE5">
      <w:pPr>
        <w:pStyle w:val="Heading1"/>
      </w:pPr>
      <w:r>
        <w:t>&gt;&gt; &gt;&gt;                 i || (i = Or(e)),</w:t>
      </w:r>
    </w:p>
    <w:p w14:paraId="46AA2F98" w14:textId="77777777" w:rsidR="001F3C1F" w:rsidRDefault="001F3C1F" w:rsidP="00DA6AE5">
      <w:pPr>
        <w:pStyle w:val="Heading1"/>
      </w:pPr>
      <w:r>
        <w:t>&gt;&gt; &gt;&gt;                 !0)</w:t>
      </w:r>
    </w:p>
    <w:p w14:paraId="09F0A72C" w14:textId="77777777" w:rsidR="001F3C1F" w:rsidRDefault="001F3C1F" w:rsidP="00DA6AE5">
      <w:pPr>
        <w:pStyle w:val="Heading1"/>
      </w:pPr>
      <w:r>
        <w:t>&gt;&gt; &gt;&gt;             }</w:t>
      </w:r>
    </w:p>
    <w:p w14:paraId="704A0B5D" w14:textId="77777777" w:rsidR="001F3C1F" w:rsidRDefault="001F3C1F" w:rsidP="00DA6AE5">
      <w:pPr>
        <w:pStyle w:val="Heading1"/>
      </w:pPr>
      <w:r>
        <w:t>&gt;&gt; &gt;&gt;             ,</w:t>
      </w:r>
    </w:p>
    <w:p w14:paraId="63A2DA75" w14:textId="77777777" w:rsidR="001F3C1F" w:rsidRDefault="001F3C1F" w:rsidP="00DA6AE5">
      <w:pPr>
        <w:pStyle w:val="Heading1"/>
      </w:pPr>
      <w:r>
        <w:t>&gt;&gt; &gt;&gt;             this.split = function(n, o) {</w:t>
      </w:r>
    </w:p>
    <w:p w14:paraId="79A39517" w14:textId="77777777" w:rsidR="001F3C1F" w:rsidRDefault="001F3C1F" w:rsidP="00DA6AE5">
      <w:pPr>
        <w:pStyle w:val="Heading1"/>
      </w:pPr>
      <w:r>
        <w:t>&gt;&gt; &gt;&gt;                 var a;</w:t>
      </w:r>
    </w:p>
    <w:p w14:paraId="139B845A" w14:textId="77777777" w:rsidR="001F3C1F" w:rsidRDefault="001F3C1F" w:rsidP="00DA6AE5">
      <w:pPr>
        <w:pStyle w:val="Heading1"/>
      </w:pPr>
      <w:r>
        <w:t>&gt;&gt; &gt;&gt;                 if (n &lt; r.length) {</w:t>
      </w:r>
    </w:p>
    <w:p w14:paraId="503120E0" w14:textId="77777777" w:rsidR="001F3C1F" w:rsidRDefault="001F3C1F" w:rsidP="00DA6AE5">
      <w:pPr>
        <w:pStyle w:val="Heading1"/>
      </w:pPr>
      <w:r>
        <w:t>&gt;&gt; &gt;&gt;                     var s = r.length - n;</w:t>
      </w:r>
    </w:p>
    <w:p w14:paraId="07C7035A" w14:textId="77777777" w:rsidR="001F3C1F" w:rsidRDefault="001F3C1F" w:rsidP="00DA6AE5">
      <w:pPr>
        <w:pStyle w:val="Heading1"/>
      </w:pPr>
      <w:r>
        <w:t>&gt;&gt; &gt;&gt;                     K(o) || (s = o &lt; s ? o : s),</w:t>
      </w:r>
    </w:p>
    <w:p w14:paraId="78D83C3A" w14:textId="77777777" w:rsidR="001F3C1F" w:rsidRDefault="001F3C1F" w:rsidP="00DA6AE5">
      <w:pPr>
        <w:pStyle w:val="Heading1"/>
      </w:pPr>
      <w:r>
        <w:t>&gt;&gt; &gt;&gt;                     a = r.splice(n, s),</w:t>
      </w:r>
    </w:p>
    <w:p w14:paraId="1A8B878A" w14:textId="77777777" w:rsidR="001F3C1F" w:rsidRDefault="001F3C1F" w:rsidP="00DA6AE5">
      <w:pPr>
        <w:pStyle w:val="Heading1"/>
      </w:pPr>
      <w:r>
        <w:lastRenderedPageBreak/>
        <w:t>&gt;&gt; &gt;&gt;                     i = wr(r)</w:t>
      </w:r>
    </w:p>
    <w:p w14:paraId="75DB8662" w14:textId="77777777" w:rsidR="001F3C1F" w:rsidRDefault="001F3C1F" w:rsidP="00DA6AE5">
      <w:pPr>
        <w:pStyle w:val="Heading1"/>
      </w:pPr>
      <w:r>
        <w:t>&gt;&gt; &gt;&gt;                 }</w:t>
      </w:r>
    </w:p>
    <w:p w14:paraId="01BF41DC" w14:textId="77777777" w:rsidR="001F3C1F" w:rsidRDefault="001F3C1F" w:rsidP="00DA6AE5">
      <w:pPr>
        <w:pStyle w:val="Heading1"/>
      </w:pPr>
      <w:r>
        <w:t>&gt;&gt; &gt;&gt;                 return new e(t,a)</w:t>
      </w:r>
    </w:p>
    <w:p w14:paraId="214E49E6" w14:textId="77777777" w:rsidR="001F3C1F" w:rsidRDefault="001F3C1F" w:rsidP="00DA6AE5">
      <w:pPr>
        <w:pStyle w:val="Heading1"/>
      </w:pPr>
      <w:r>
        <w:t>&gt;&gt; &gt;&gt;             }</w:t>
      </w:r>
    </w:p>
    <w:p w14:paraId="5375C024" w14:textId="77777777" w:rsidR="001F3C1F" w:rsidRDefault="001F3C1F" w:rsidP="00DA6AE5">
      <w:pPr>
        <w:pStyle w:val="Heading1"/>
      </w:pPr>
      <w:r>
        <w:t>&gt;&gt; &gt;&gt;         }</w:t>
      </w:r>
    </w:p>
    <w:p w14:paraId="67590FC6" w14:textId="77777777" w:rsidR="001F3C1F" w:rsidRDefault="001F3C1F" w:rsidP="00DA6AE5">
      <w:pPr>
        <w:pStyle w:val="Heading1"/>
      </w:pPr>
      <w:r>
        <w:t>&gt;&gt; &gt;&gt;         return e.create = function(t, n) {</w:t>
      </w:r>
    </w:p>
    <w:p w14:paraId="5EBF11F1" w14:textId="77777777" w:rsidR="001F3C1F" w:rsidRDefault="001F3C1F" w:rsidP="00DA6AE5">
      <w:pPr>
        <w:pStyle w:val="Heading1"/>
      </w:pPr>
      <w:r>
        <w:t>&gt;&gt; &gt;&gt;             return new e(t,n)</w:t>
      </w:r>
    </w:p>
    <w:p w14:paraId="632043C8" w14:textId="77777777" w:rsidR="001F3C1F" w:rsidRDefault="001F3C1F" w:rsidP="00DA6AE5">
      <w:pPr>
        <w:pStyle w:val="Heading1"/>
      </w:pPr>
      <w:r>
        <w:t>&gt;&gt; &gt;&gt;         }</w:t>
      </w:r>
    </w:p>
    <w:p w14:paraId="67D54BCF" w14:textId="77777777" w:rsidR="001F3C1F" w:rsidRDefault="001F3C1F" w:rsidP="00DA6AE5">
      <w:pPr>
        <w:pStyle w:val="Heading1"/>
      </w:pPr>
      <w:r>
        <w:t>&gt;&gt; &gt;&gt;         ,</w:t>
      </w:r>
    </w:p>
    <w:p w14:paraId="7CCA4393" w14:textId="77777777" w:rsidR="001F3C1F" w:rsidRDefault="001F3C1F" w:rsidP="00DA6AE5">
      <w:pPr>
        <w:pStyle w:val="Heading1"/>
      </w:pPr>
      <w:r>
        <w:t>&gt;&gt; &gt;&gt;         e</w:t>
      </w:r>
    </w:p>
    <w:p w14:paraId="768F5682" w14:textId="77777777" w:rsidR="001F3C1F" w:rsidRDefault="001F3C1F" w:rsidP="00DA6AE5">
      <w:pPr>
        <w:pStyle w:val="Heading1"/>
      </w:pPr>
      <w:r>
        <w:t>&gt;&gt; &gt;&gt;     }()</w:t>
      </w:r>
    </w:p>
    <w:p w14:paraId="73F6C005" w14:textId="77777777" w:rsidR="001F3C1F" w:rsidRDefault="001F3C1F" w:rsidP="00DA6AE5">
      <w:pPr>
        <w:pStyle w:val="Heading1"/>
      </w:pPr>
      <w:r>
        <w:t>&gt;&gt; &gt;&gt;       , Ir = function() {</w:t>
      </w:r>
    </w:p>
    <w:p w14:paraId="5C317753" w14:textId="77777777" w:rsidR="001F3C1F" w:rsidRDefault="001F3C1F" w:rsidP="00DA6AE5">
      <w:pPr>
        <w:pStyle w:val="Heading1"/>
      </w:pPr>
      <w:r>
        <w:t>&gt;&gt; &gt;&gt;         function e() {</w:t>
      </w:r>
    </w:p>
    <w:p w14:paraId="70BBA090" w14:textId="77777777" w:rsidR="001F3C1F" w:rsidRDefault="001F3C1F" w:rsidP="00DA6AE5">
      <w:pPr>
        <w:pStyle w:val="Heading1"/>
      </w:pPr>
      <w:r>
        <w:t>&gt;&gt; &gt;&gt;             var t = !0</w:t>
      </w:r>
    </w:p>
    <w:p w14:paraId="690BA65A" w14:textId="77777777" w:rsidR="001F3C1F" w:rsidRDefault="001F3C1F" w:rsidP="00DA6AE5">
      <w:pPr>
        <w:pStyle w:val="Heading1"/>
      </w:pPr>
      <w:r>
        <w:t>&gt;&gt; &gt;&gt;               , n = !0</w:t>
      </w:r>
    </w:p>
    <w:p w14:paraId="7EF9B637" w14:textId="77777777" w:rsidR="001F3C1F" w:rsidRDefault="001F3C1F" w:rsidP="00DA6AE5">
      <w:pPr>
        <w:pStyle w:val="Heading1"/>
      </w:pPr>
      <w:r>
        <w:t>&gt;&gt; &gt;&gt;               , r = !0</w:t>
      </w:r>
    </w:p>
    <w:p w14:paraId="4CD04EEC" w14:textId="77777777" w:rsidR="001F3C1F" w:rsidRDefault="001F3C1F" w:rsidP="00DA6AE5">
      <w:pPr>
        <w:pStyle w:val="Heading1"/>
      </w:pPr>
      <w:r>
        <w:t>&gt;&gt; &gt;&gt;               , i = "use-collector-delta"</w:t>
      </w:r>
    </w:p>
    <w:p w14:paraId="6E707FC9" w14:textId="77777777" w:rsidR="001F3C1F" w:rsidRDefault="001F3C1F" w:rsidP="00DA6AE5">
      <w:pPr>
        <w:pStyle w:val="Heading1"/>
      </w:pPr>
      <w:r>
        <w:t>&gt;&gt; &gt;&gt;               , o = !1;</w:t>
      </w:r>
    </w:p>
    <w:p w14:paraId="6CE329DE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61CA208F" w14:textId="77777777" w:rsidR="001F3C1F" w:rsidRDefault="001F3C1F" w:rsidP="00DA6AE5">
      <w:pPr>
        <w:pStyle w:val="Heading1"/>
      </w:pPr>
      <w:r>
        <w:t>&gt;&gt; &gt;&gt;                 e.allowRequestSending = function() {</w:t>
      </w:r>
    </w:p>
    <w:p w14:paraId="224FF1FB" w14:textId="77777777" w:rsidR="001F3C1F" w:rsidRDefault="001F3C1F" w:rsidP="00DA6AE5">
      <w:pPr>
        <w:pStyle w:val="Heading1"/>
      </w:pPr>
      <w:r>
        <w:lastRenderedPageBreak/>
        <w:t>&gt;&gt; &gt;&gt;                     return t</w:t>
      </w:r>
    </w:p>
    <w:p w14:paraId="7002F077" w14:textId="77777777" w:rsidR="001F3C1F" w:rsidRDefault="001F3C1F" w:rsidP="00DA6AE5">
      <w:pPr>
        <w:pStyle w:val="Heading1"/>
      </w:pPr>
      <w:r>
        <w:t>&gt;&gt; &gt;&gt;                 }</w:t>
      </w:r>
    </w:p>
    <w:p w14:paraId="3BCFED9B" w14:textId="77777777" w:rsidR="001F3C1F" w:rsidRDefault="001F3C1F" w:rsidP="00DA6AE5">
      <w:pPr>
        <w:pStyle w:val="Heading1"/>
      </w:pPr>
      <w:r>
        <w:t>&gt;&gt; &gt;&gt;                 ,</w:t>
      </w:r>
    </w:p>
    <w:p w14:paraId="32DB2E33" w14:textId="77777777" w:rsidR="001F3C1F" w:rsidRDefault="001F3C1F" w:rsidP="00DA6AE5">
      <w:pPr>
        <w:pStyle w:val="Heading1"/>
      </w:pPr>
      <w:r>
        <w:t>&gt;&gt; &gt;&gt;                 e.firstRequestSent = function() {</w:t>
      </w:r>
    </w:p>
    <w:p w14:paraId="1D881AAB" w14:textId="77777777" w:rsidR="001F3C1F" w:rsidRDefault="001F3C1F" w:rsidP="00DA6AE5">
      <w:pPr>
        <w:pStyle w:val="Heading1"/>
      </w:pPr>
      <w:r>
        <w:t>&gt;&gt; &gt;&gt;                     r &amp;&amp; (r = !1,</w:t>
      </w:r>
    </w:p>
    <w:p w14:paraId="0973D82F" w14:textId="77777777" w:rsidR="001F3C1F" w:rsidRDefault="001F3C1F" w:rsidP="00DA6AE5">
      <w:pPr>
        <w:pStyle w:val="Heading1"/>
      </w:pPr>
      <w:r>
        <w:t>&gt;&gt; &gt;&gt;                     o || (t = !1))</w:t>
      </w:r>
    </w:p>
    <w:p w14:paraId="3C39302E" w14:textId="77777777" w:rsidR="001F3C1F" w:rsidRDefault="001F3C1F" w:rsidP="00DA6AE5">
      <w:pPr>
        <w:pStyle w:val="Heading1"/>
      </w:pPr>
      <w:r>
        <w:t>&gt;&gt; &gt;&gt;                 }</w:t>
      </w:r>
    </w:p>
    <w:p w14:paraId="78FA3BE2" w14:textId="77777777" w:rsidR="001F3C1F" w:rsidRDefault="001F3C1F" w:rsidP="00DA6AE5">
      <w:pPr>
        <w:pStyle w:val="Heading1"/>
      </w:pPr>
      <w:r>
        <w:t>&gt;&gt; &gt;&gt;                 ,</w:t>
      </w:r>
    </w:p>
    <w:p w14:paraId="32D851E0" w14:textId="77777777" w:rsidR="001F3C1F" w:rsidRDefault="001F3C1F" w:rsidP="00DA6AE5">
      <w:pPr>
        <w:pStyle w:val="Heading1"/>
      </w:pPr>
      <w:r>
        <w:t>&gt;&gt; &gt;&gt;                 e.shouldAddClockSkewHeaders = function() {</w:t>
      </w:r>
    </w:p>
    <w:p w14:paraId="2FC9D31F" w14:textId="77777777" w:rsidR="001F3C1F" w:rsidRDefault="001F3C1F" w:rsidP="00DA6AE5">
      <w:pPr>
        <w:pStyle w:val="Heading1"/>
      </w:pPr>
      <w:r>
        <w:t>&gt;&gt; &gt;&gt;                     return n</w:t>
      </w:r>
    </w:p>
    <w:p w14:paraId="6CB51072" w14:textId="77777777" w:rsidR="001F3C1F" w:rsidRDefault="001F3C1F" w:rsidP="00DA6AE5">
      <w:pPr>
        <w:pStyle w:val="Heading1"/>
      </w:pPr>
      <w:r>
        <w:t>&gt;&gt; &gt;&gt;                 }</w:t>
      </w:r>
    </w:p>
    <w:p w14:paraId="7944CA7D" w14:textId="77777777" w:rsidR="001F3C1F" w:rsidRDefault="001F3C1F" w:rsidP="00DA6AE5">
      <w:pPr>
        <w:pStyle w:val="Heading1"/>
      </w:pPr>
      <w:r>
        <w:t>&gt;&gt; &gt;&gt;                 ,</w:t>
      </w:r>
    </w:p>
    <w:p w14:paraId="5F191EF6" w14:textId="77777777" w:rsidR="001F3C1F" w:rsidRDefault="001F3C1F" w:rsidP="00DA6AE5">
      <w:pPr>
        <w:pStyle w:val="Heading1"/>
      </w:pPr>
      <w:r>
        <w:t>&gt;&gt; &gt;&gt;                 e.getClockSkewHeaderValue = function() {</w:t>
      </w:r>
    </w:p>
    <w:p w14:paraId="61C59F74" w14:textId="77777777" w:rsidR="001F3C1F" w:rsidRDefault="001F3C1F" w:rsidP="00DA6AE5">
      <w:pPr>
        <w:pStyle w:val="Heading1"/>
      </w:pPr>
      <w:r>
        <w:t>&gt;&gt; &gt;&gt;                     return i</w:t>
      </w:r>
    </w:p>
    <w:p w14:paraId="7583080B" w14:textId="77777777" w:rsidR="001F3C1F" w:rsidRDefault="001F3C1F" w:rsidP="00DA6AE5">
      <w:pPr>
        <w:pStyle w:val="Heading1"/>
      </w:pPr>
      <w:r>
        <w:t>&gt;&gt; &gt;&gt;                 }</w:t>
      </w:r>
    </w:p>
    <w:p w14:paraId="3ED88535" w14:textId="77777777" w:rsidR="001F3C1F" w:rsidRDefault="001F3C1F" w:rsidP="00DA6AE5">
      <w:pPr>
        <w:pStyle w:val="Heading1"/>
      </w:pPr>
      <w:r>
        <w:t>&gt;&gt; &gt;&gt;                 ,</w:t>
      </w:r>
    </w:p>
    <w:p w14:paraId="137B1BCC" w14:textId="77777777" w:rsidR="001F3C1F" w:rsidRDefault="001F3C1F" w:rsidP="00DA6AE5">
      <w:pPr>
        <w:pStyle w:val="Heading1"/>
      </w:pPr>
      <w:r>
        <w:t>&gt;&gt; &gt;&gt;                 e.setClockSkew = function(e) {</w:t>
      </w:r>
    </w:p>
    <w:p w14:paraId="74E616E8" w14:textId="77777777" w:rsidR="001F3C1F" w:rsidRDefault="001F3C1F" w:rsidP="00DA6AE5">
      <w:pPr>
        <w:pStyle w:val="Heading1"/>
      </w:pPr>
      <w:r>
        <w:t>&gt;&gt; &gt;&gt;                     o || (e ? (i = e,</w:t>
      </w:r>
    </w:p>
    <w:p w14:paraId="3A09AC28" w14:textId="77777777" w:rsidR="001F3C1F" w:rsidRDefault="001F3C1F" w:rsidP="00DA6AE5">
      <w:pPr>
        <w:pStyle w:val="Heading1"/>
      </w:pPr>
      <w:r>
        <w:t>&gt;&gt; &gt;&gt;                     n = !0,</w:t>
      </w:r>
    </w:p>
    <w:p w14:paraId="201E4756" w14:textId="77777777" w:rsidR="001F3C1F" w:rsidRDefault="001F3C1F" w:rsidP="00DA6AE5">
      <w:pPr>
        <w:pStyle w:val="Heading1"/>
      </w:pPr>
      <w:r>
        <w:t>&gt;&gt; &gt;&gt;                     o = !0) : n = !1,</w:t>
      </w:r>
    </w:p>
    <w:p w14:paraId="44A368B0" w14:textId="77777777" w:rsidR="001F3C1F" w:rsidRDefault="001F3C1F" w:rsidP="00DA6AE5">
      <w:pPr>
        <w:pStyle w:val="Heading1"/>
      </w:pPr>
      <w:r>
        <w:lastRenderedPageBreak/>
        <w:t>&gt;&gt; &gt;&gt;                     t = !0)</w:t>
      </w:r>
    </w:p>
    <w:p w14:paraId="4BF3F57D" w14:textId="77777777" w:rsidR="001F3C1F" w:rsidRDefault="001F3C1F" w:rsidP="00DA6AE5">
      <w:pPr>
        <w:pStyle w:val="Heading1"/>
      </w:pPr>
      <w:r>
        <w:t>&gt;&gt; &gt;&gt;                 }</w:t>
      </w:r>
    </w:p>
    <w:p w14:paraId="691D962C" w14:textId="77777777" w:rsidR="001F3C1F" w:rsidRDefault="001F3C1F" w:rsidP="00DA6AE5">
      <w:pPr>
        <w:pStyle w:val="Heading1"/>
      </w:pPr>
      <w:r>
        <w:t>&gt;&gt; &gt;&gt;             }</w:t>
      </w:r>
    </w:p>
    <w:p w14:paraId="2F17070D" w14:textId="77777777" w:rsidR="001F3C1F" w:rsidRDefault="001F3C1F" w:rsidP="00DA6AE5">
      <w:pPr>
        <w:pStyle w:val="Heading1"/>
      </w:pPr>
      <w:r>
        <w:t>&gt;&gt; &gt;&gt;             ))</w:t>
      </w:r>
    </w:p>
    <w:p w14:paraId="21765B3C" w14:textId="77777777" w:rsidR="001F3C1F" w:rsidRDefault="001F3C1F" w:rsidP="00DA6AE5">
      <w:pPr>
        <w:pStyle w:val="Heading1"/>
      </w:pPr>
      <w:r>
        <w:t>&gt;&gt; &gt;&gt;         }</w:t>
      </w:r>
    </w:p>
    <w:p w14:paraId="5496DAA5" w14:textId="77777777" w:rsidR="001F3C1F" w:rsidRDefault="001F3C1F" w:rsidP="00DA6AE5">
      <w:pPr>
        <w:pStyle w:val="Heading1"/>
      </w:pPr>
      <w:r>
        <w:t>&gt;&gt; &gt;&gt;         return e.__ieDyn = 1,</w:t>
      </w:r>
    </w:p>
    <w:p w14:paraId="3A4EE194" w14:textId="77777777" w:rsidR="001F3C1F" w:rsidRDefault="001F3C1F" w:rsidP="00DA6AE5">
      <w:pPr>
        <w:pStyle w:val="Heading1"/>
      </w:pPr>
      <w:r>
        <w:t>&gt;&gt; &gt;&gt;         e</w:t>
      </w:r>
    </w:p>
    <w:p w14:paraId="7F30CB58" w14:textId="77777777" w:rsidR="001F3C1F" w:rsidRDefault="001F3C1F" w:rsidP="00DA6AE5">
      <w:pPr>
        <w:pStyle w:val="Heading1"/>
      </w:pPr>
      <w:r>
        <w:t>&gt;&gt; &gt;&gt;     }()</w:t>
      </w:r>
    </w:p>
    <w:p w14:paraId="0DF5F458" w14:textId="77777777" w:rsidR="001F3C1F" w:rsidRDefault="001F3C1F" w:rsidP="00DA6AE5">
      <w:pPr>
        <w:pStyle w:val="Heading1"/>
      </w:pPr>
      <w:r>
        <w:t>&gt;&gt; &gt;&gt;       , Er = function() {</w:t>
      </w:r>
    </w:p>
    <w:p w14:paraId="2FAB93BC" w14:textId="77777777" w:rsidR="001F3C1F" w:rsidRDefault="001F3C1F" w:rsidP="00DA6AE5">
      <w:pPr>
        <w:pStyle w:val="Heading1"/>
      </w:pPr>
      <w:r>
        <w:t>&gt;&gt; &gt;&gt;         function e() {</w:t>
      </w:r>
    </w:p>
    <w:p w14:paraId="644F5CE0" w14:textId="77777777" w:rsidR="001F3C1F" w:rsidRDefault="001F3C1F" w:rsidP="00DA6AE5">
      <w:pPr>
        <w:pStyle w:val="Heading1"/>
      </w:pPr>
      <w:r>
        <w:t>&gt;&gt; &gt;&gt;             var t = {};</w:t>
      </w:r>
    </w:p>
    <w:p w14:paraId="53AAE573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5E315214" w14:textId="77777777" w:rsidR="001F3C1F" w:rsidRDefault="001F3C1F" w:rsidP="00DA6AE5">
      <w:pPr>
        <w:pStyle w:val="Heading1"/>
      </w:pPr>
      <w:r>
        <w:t>&gt;&gt; &gt;&gt;                 e.setKillSwitchTenants = function(e, n) {</w:t>
      </w:r>
    </w:p>
    <w:p w14:paraId="2526B949" w14:textId="77777777" w:rsidR="001F3C1F" w:rsidRDefault="001F3C1F" w:rsidP="00DA6AE5">
      <w:pPr>
        <w:pStyle w:val="Heading1"/>
      </w:pPr>
      <w:r>
        <w:t>&gt;&gt; &gt;&gt;                     if (e &amp;&amp; n)</w:t>
      </w:r>
    </w:p>
    <w:p w14:paraId="599EEE33" w14:textId="77777777" w:rsidR="001F3C1F" w:rsidRDefault="001F3C1F" w:rsidP="00DA6AE5">
      <w:pPr>
        <w:pStyle w:val="Heading1"/>
      </w:pPr>
      <w:r>
        <w:t>&gt;&gt; &gt;&gt;                         try {</w:t>
      </w:r>
    </w:p>
    <w:p w14:paraId="4124FBB6" w14:textId="77777777" w:rsidR="001F3C1F" w:rsidRDefault="001F3C1F" w:rsidP="00DA6AE5">
      <w:pPr>
        <w:pStyle w:val="Heading1"/>
      </w:pPr>
      <w:r>
        <w:t>&gt;&gt; &gt;&gt;                             var r = (a = e.split(","),</w:t>
      </w:r>
    </w:p>
    <w:p w14:paraId="42D93F26" w14:textId="77777777" w:rsidR="001F3C1F" w:rsidRDefault="001F3C1F" w:rsidP="00DA6AE5">
      <w:pPr>
        <w:pStyle w:val="Heading1"/>
      </w:pPr>
      <w:r>
        <w:t>&gt;&gt; &gt;&gt;                             s = [],</w:t>
      </w:r>
    </w:p>
    <w:p w14:paraId="235859F7" w14:textId="77777777" w:rsidR="001F3C1F" w:rsidRDefault="001F3C1F" w:rsidP="00DA6AE5">
      <w:pPr>
        <w:pStyle w:val="Heading1"/>
      </w:pPr>
      <w:r>
        <w:t>&gt;&gt; &gt;&gt;                             a &amp;&amp; fe(a, (function(e) {</w:t>
      </w:r>
    </w:p>
    <w:p w14:paraId="0F80254F" w14:textId="77777777" w:rsidR="001F3C1F" w:rsidRDefault="001F3C1F" w:rsidP="00DA6AE5">
      <w:pPr>
        <w:pStyle w:val="Heading1"/>
      </w:pPr>
      <w:r>
        <w:t>&gt;&gt; &gt;&gt;                                 s.push(me(e))</w:t>
      </w:r>
    </w:p>
    <w:p w14:paraId="4224139A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D10D4DB" w14:textId="77777777" w:rsidR="001F3C1F" w:rsidRDefault="001F3C1F" w:rsidP="00DA6AE5">
      <w:pPr>
        <w:pStyle w:val="Heading1"/>
      </w:pPr>
      <w:r>
        <w:lastRenderedPageBreak/>
        <w:t>&gt;&gt; &gt;&gt;                             )),</w:t>
      </w:r>
    </w:p>
    <w:p w14:paraId="09C2D491" w14:textId="77777777" w:rsidR="001F3C1F" w:rsidRDefault="001F3C1F" w:rsidP="00DA6AE5">
      <w:pPr>
        <w:pStyle w:val="Heading1"/>
      </w:pPr>
      <w:r>
        <w:t>&gt;&gt; &gt;&gt;                             s);</w:t>
      </w:r>
    </w:p>
    <w:p w14:paraId="12616DA9" w14:textId="77777777" w:rsidR="001F3C1F" w:rsidRDefault="001F3C1F" w:rsidP="00DA6AE5">
      <w:pPr>
        <w:pStyle w:val="Heading1"/>
      </w:pPr>
      <w:r>
        <w:t>&gt;&gt; &gt;&gt;                             if ("this-request-only" === n)</w:t>
      </w:r>
    </w:p>
    <w:p w14:paraId="3EB89B9A" w14:textId="77777777" w:rsidR="001F3C1F" w:rsidRDefault="001F3C1F" w:rsidP="00DA6AE5">
      <w:pPr>
        <w:pStyle w:val="Heading1"/>
      </w:pPr>
      <w:r>
        <w:t>&gt;&gt; &gt;&gt;                                 return r;</w:t>
      </w:r>
    </w:p>
    <w:p w14:paraId="4B36270E" w14:textId="77777777" w:rsidR="001F3C1F" w:rsidRDefault="001F3C1F" w:rsidP="00DA6AE5">
      <w:pPr>
        <w:pStyle w:val="Heading1"/>
      </w:pPr>
      <w:r>
        <w:t>&gt;&gt; &gt;&gt;                             for (var i = 1e3 * parseInt(n, 10), o = 0; o &lt; r.length; ++o)</w:t>
      </w:r>
    </w:p>
    <w:p w14:paraId="77852231" w14:textId="77777777" w:rsidR="001F3C1F" w:rsidRDefault="001F3C1F" w:rsidP="00DA6AE5">
      <w:pPr>
        <w:pStyle w:val="Heading1"/>
      </w:pPr>
      <w:r>
        <w:t>&gt;&gt; &gt;&gt;                                 t[r[o]] = _e() + i</w:t>
      </w:r>
    </w:p>
    <w:p w14:paraId="497DB766" w14:textId="77777777" w:rsidR="001F3C1F" w:rsidRDefault="001F3C1F" w:rsidP="00DA6AE5">
      <w:pPr>
        <w:pStyle w:val="Heading1"/>
      </w:pPr>
      <w:r>
        <w:t>&gt;&gt; &gt;&gt;                         } catch (e) {</w:t>
      </w:r>
    </w:p>
    <w:p w14:paraId="76F198CC" w14:textId="77777777" w:rsidR="001F3C1F" w:rsidRDefault="001F3C1F" w:rsidP="00DA6AE5">
      <w:pPr>
        <w:pStyle w:val="Heading1"/>
      </w:pPr>
      <w:r>
        <w:t>&gt;&gt; &gt;&gt;                             return []</w:t>
      </w:r>
    </w:p>
    <w:p w14:paraId="2D7FB4A9" w14:textId="77777777" w:rsidR="001F3C1F" w:rsidRDefault="001F3C1F" w:rsidP="00DA6AE5">
      <w:pPr>
        <w:pStyle w:val="Heading1"/>
      </w:pPr>
      <w:r>
        <w:t>&gt;&gt; &gt;&gt;                         }</w:t>
      </w:r>
    </w:p>
    <w:p w14:paraId="17427643" w14:textId="77777777" w:rsidR="001F3C1F" w:rsidRDefault="001F3C1F" w:rsidP="00DA6AE5">
      <w:pPr>
        <w:pStyle w:val="Heading1"/>
      </w:pPr>
      <w:r>
        <w:t>&gt;&gt; &gt;&gt;                     var a, s;</w:t>
      </w:r>
    </w:p>
    <w:p w14:paraId="6BBFAB06" w14:textId="77777777" w:rsidR="001F3C1F" w:rsidRDefault="001F3C1F" w:rsidP="00DA6AE5">
      <w:pPr>
        <w:pStyle w:val="Heading1"/>
      </w:pPr>
      <w:r>
        <w:t>&gt;&gt; &gt;&gt;                     return []</w:t>
      </w:r>
    </w:p>
    <w:p w14:paraId="3310F858" w14:textId="77777777" w:rsidR="001F3C1F" w:rsidRDefault="001F3C1F" w:rsidP="00DA6AE5">
      <w:pPr>
        <w:pStyle w:val="Heading1"/>
      </w:pPr>
      <w:r>
        <w:t>&gt;&gt; &gt;&gt;                 }</w:t>
      </w:r>
    </w:p>
    <w:p w14:paraId="2D1428DA" w14:textId="77777777" w:rsidR="001F3C1F" w:rsidRDefault="001F3C1F" w:rsidP="00DA6AE5">
      <w:pPr>
        <w:pStyle w:val="Heading1"/>
      </w:pPr>
      <w:r>
        <w:t>&gt;&gt; &gt;&gt;                 ,</w:t>
      </w:r>
    </w:p>
    <w:p w14:paraId="797007B6" w14:textId="77777777" w:rsidR="001F3C1F" w:rsidRDefault="001F3C1F" w:rsidP="00DA6AE5">
      <w:pPr>
        <w:pStyle w:val="Heading1"/>
      </w:pPr>
      <w:r>
        <w:t>&gt;&gt; &gt;&gt;                 e.isTenantKilled = function(e) {</w:t>
      </w:r>
    </w:p>
    <w:p w14:paraId="59E4CD1F" w14:textId="77777777" w:rsidR="001F3C1F" w:rsidRDefault="001F3C1F" w:rsidP="00DA6AE5">
      <w:pPr>
        <w:pStyle w:val="Heading1"/>
      </w:pPr>
      <w:r>
        <w:t>&gt;&gt; &gt;&gt;                     var n = t</w:t>
      </w:r>
    </w:p>
    <w:p w14:paraId="399E0FC7" w14:textId="77777777" w:rsidR="001F3C1F" w:rsidRDefault="001F3C1F" w:rsidP="00DA6AE5">
      <w:pPr>
        <w:pStyle w:val="Heading1"/>
      </w:pPr>
      <w:r>
        <w:t>&gt;&gt; &gt;&gt;                       , r = me(e);</w:t>
      </w:r>
    </w:p>
    <w:p w14:paraId="7FD0263F" w14:textId="77777777" w:rsidR="001F3C1F" w:rsidRDefault="001F3C1F" w:rsidP="00DA6AE5">
      <w:pPr>
        <w:pStyle w:val="Heading1"/>
      </w:pPr>
      <w:r>
        <w:t>&gt;&gt; &gt;&gt;                     return void 0 !== n[r] &amp;&amp; n[r] &gt; _e() || (delete n[r],</w:t>
      </w:r>
    </w:p>
    <w:p w14:paraId="6F5840BC" w14:textId="77777777" w:rsidR="001F3C1F" w:rsidRDefault="001F3C1F" w:rsidP="00DA6AE5">
      <w:pPr>
        <w:pStyle w:val="Heading1"/>
      </w:pPr>
      <w:r>
        <w:t>&gt;&gt; &gt;&gt;                     !1)</w:t>
      </w:r>
    </w:p>
    <w:p w14:paraId="27B86442" w14:textId="77777777" w:rsidR="001F3C1F" w:rsidRDefault="001F3C1F" w:rsidP="00DA6AE5">
      <w:pPr>
        <w:pStyle w:val="Heading1"/>
      </w:pPr>
      <w:r>
        <w:t>&gt;&gt; &gt;&gt;                 }</w:t>
      </w:r>
    </w:p>
    <w:p w14:paraId="67EB0A78" w14:textId="77777777" w:rsidR="001F3C1F" w:rsidRDefault="001F3C1F" w:rsidP="00DA6AE5">
      <w:pPr>
        <w:pStyle w:val="Heading1"/>
      </w:pPr>
      <w:r>
        <w:t>&gt;&gt; &gt;&gt;             }</w:t>
      </w:r>
    </w:p>
    <w:p w14:paraId="3EFD9D46" w14:textId="77777777" w:rsidR="001F3C1F" w:rsidRDefault="001F3C1F" w:rsidP="00DA6AE5">
      <w:pPr>
        <w:pStyle w:val="Heading1"/>
      </w:pPr>
      <w:r>
        <w:lastRenderedPageBreak/>
        <w:t>&gt;&gt; &gt;&gt;             ))</w:t>
      </w:r>
    </w:p>
    <w:p w14:paraId="22874DB0" w14:textId="77777777" w:rsidR="001F3C1F" w:rsidRDefault="001F3C1F" w:rsidP="00DA6AE5">
      <w:pPr>
        <w:pStyle w:val="Heading1"/>
      </w:pPr>
      <w:r>
        <w:t>&gt;&gt; &gt;&gt;         }</w:t>
      </w:r>
    </w:p>
    <w:p w14:paraId="3BBC28D0" w14:textId="77777777" w:rsidR="001F3C1F" w:rsidRDefault="001F3C1F" w:rsidP="00DA6AE5">
      <w:pPr>
        <w:pStyle w:val="Heading1"/>
      </w:pPr>
      <w:r>
        <w:t>&gt;&gt; &gt;&gt;         return e.__ieDyn = 1,</w:t>
      </w:r>
    </w:p>
    <w:p w14:paraId="3C767F2A" w14:textId="77777777" w:rsidR="001F3C1F" w:rsidRDefault="001F3C1F" w:rsidP="00DA6AE5">
      <w:pPr>
        <w:pStyle w:val="Heading1"/>
      </w:pPr>
      <w:r>
        <w:t>&gt;&gt; &gt;&gt;         e</w:t>
      </w:r>
    </w:p>
    <w:p w14:paraId="28F952AA" w14:textId="77777777" w:rsidR="001F3C1F" w:rsidRDefault="001F3C1F" w:rsidP="00DA6AE5">
      <w:pPr>
        <w:pStyle w:val="Heading1"/>
      </w:pPr>
      <w:r>
        <w:t>&gt;&gt; &gt;&gt;     }();</w:t>
      </w:r>
    </w:p>
    <w:p w14:paraId="7FE50684" w14:textId="77777777" w:rsidR="001F3C1F" w:rsidRDefault="001F3C1F" w:rsidP="00DA6AE5">
      <w:pPr>
        <w:pStyle w:val="Heading1"/>
      </w:pPr>
      <w:r>
        <w:t>&gt;&gt; &gt;&gt;     function jr(e) {</w:t>
      </w:r>
    </w:p>
    <w:p w14:paraId="1037F017" w14:textId="77777777" w:rsidR="001F3C1F" w:rsidRDefault="001F3C1F" w:rsidP="00DA6AE5">
      <w:pPr>
        <w:pStyle w:val="Heading1"/>
      </w:pPr>
      <w:r>
        <w:t>&gt;&gt; &gt;&gt;         var t, n = Math.floor(1200 * Math.random()) + 2400;</w:t>
      </w:r>
    </w:p>
    <w:p w14:paraId="4D0258D4" w14:textId="77777777" w:rsidR="001F3C1F" w:rsidRDefault="001F3C1F" w:rsidP="00DA6AE5">
      <w:pPr>
        <w:pStyle w:val="Heading1"/>
      </w:pPr>
      <w:r>
        <w:t>&gt;&gt; &gt;&gt;         return t = Math.pow(2, e) * n,</w:t>
      </w:r>
    </w:p>
    <w:p w14:paraId="6E1698E0" w14:textId="77777777" w:rsidR="001F3C1F" w:rsidRDefault="001F3C1F" w:rsidP="00DA6AE5">
      <w:pPr>
        <w:pStyle w:val="Heading1"/>
      </w:pPr>
      <w:r>
        <w:t>&gt;&gt; &gt;&gt;         Math.min(t, 6e5)</w:t>
      </w:r>
    </w:p>
    <w:p w14:paraId="73F3BDBC" w14:textId="77777777" w:rsidR="001F3C1F" w:rsidRDefault="001F3C1F" w:rsidP="00DA6AE5">
      <w:pPr>
        <w:pStyle w:val="Heading1"/>
      </w:pPr>
      <w:r>
        <w:t>&gt;&gt; &gt;&gt;     }</w:t>
      </w:r>
    </w:p>
    <w:p w14:paraId="68C2D8F2" w14:textId="77777777" w:rsidR="001F3C1F" w:rsidRDefault="001F3C1F" w:rsidP="00DA6AE5">
      <w:pPr>
        <w:pStyle w:val="Heading1"/>
      </w:pPr>
      <w:r>
        <w:t>&gt;&gt; &gt;&gt;     var xr, kr = Math.min(2e6, 65e3), Tr = /\./, Lr = function() {</w:t>
      </w:r>
    </w:p>
    <w:p w14:paraId="16099B4D" w14:textId="77777777" w:rsidR="001F3C1F" w:rsidRDefault="001F3C1F" w:rsidP="00DA6AE5">
      <w:pPr>
        <w:pStyle w:val="Heading1"/>
      </w:pPr>
      <w:r>
        <w:t>&gt;&gt; &gt;&gt;         function e(t, n, r, i) {</w:t>
      </w:r>
    </w:p>
    <w:p w14:paraId="09979538" w14:textId="77777777" w:rsidR="001F3C1F" w:rsidRDefault="001F3C1F" w:rsidP="00DA6AE5">
      <w:pPr>
        <w:pStyle w:val="Heading1"/>
      </w:pPr>
      <w:r>
        <w:t>&gt;&gt; &gt;&gt;             var o = !!i</w:t>
      </w:r>
    </w:p>
    <w:p w14:paraId="17443A52" w14:textId="77777777" w:rsidR="001F3C1F" w:rsidRDefault="001F3C1F" w:rsidP="00DA6AE5">
      <w:pPr>
        <w:pStyle w:val="Heading1"/>
      </w:pPr>
      <w:r>
        <w:t>&gt;&gt; &gt;&gt;               , a = n</w:t>
      </w:r>
    </w:p>
    <w:p w14:paraId="2F7E1F60" w14:textId="77777777" w:rsidR="001F3C1F" w:rsidRDefault="001F3C1F" w:rsidP="00DA6AE5">
      <w:pPr>
        <w:pStyle w:val="Heading1"/>
      </w:pPr>
      <w:r>
        <w:t>&gt;&gt; &gt;&gt;               , s = {};</w:t>
      </w:r>
    </w:p>
    <w:p w14:paraId="14867993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05F2ABC3" w14:textId="77777777" w:rsidR="001F3C1F" w:rsidRDefault="001F3C1F" w:rsidP="00DA6AE5">
      <w:pPr>
        <w:pStyle w:val="Heading1"/>
      </w:pPr>
      <w:r>
        <w:t>&gt;&gt; &gt;&gt;                 function n(e, t, i, l, c, u, d) {</w:t>
      </w:r>
    </w:p>
    <w:p w14:paraId="49B40386" w14:textId="77777777" w:rsidR="001F3C1F" w:rsidRDefault="001F3C1F" w:rsidP="00DA6AE5">
      <w:pPr>
        <w:pStyle w:val="Heading1"/>
      </w:pPr>
      <w:r>
        <w:t>&gt;&gt; &gt;&gt;                     ee(e, (function(e, f) {</w:t>
      </w:r>
    </w:p>
    <w:p w14:paraId="19F8018D" w14:textId="77777777" w:rsidR="001F3C1F" w:rsidRDefault="001F3C1F" w:rsidP="00DA6AE5">
      <w:pPr>
        <w:pStyle w:val="Heading1"/>
      </w:pPr>
      <w:r>
        <w:t>&gt;&gt; &gt;&gt;                         var h = null;</w:t>
      </w:r>
    </w:p>
    <w:p w14:paraId="5A6037D7" w14:textId="77777777" w:rsidR="001F3C1F" w:rsidRDefault="001F3C1F" w:rsidP="00DA6AE5">
      <w:pPr>
        <w:pStyle w:val="Heading1"/>
      </w:pPr>
      <w:r>
        <w:t>&gt;&gt; &gt;&gt;                         if (f || cr(f)) {</w:t>
      </w:r>
    </w:p>
    <w:p w14:paraId="384B2718" w14:textId="77777777" w:rsidR="001F3C1F" w:rsidRDefault="001F3C1F" w:rsidP="00DA6AE5">
      <w:pPr>
        <w:pStyle w:val="Heading1"/>
      </w:pPr>
      <w:r>
        <w:lastRenderedPageBreak/>
        <w:t>&gt;&gt; &gt;&gt;                             var p = i</w:t>
      </w:r>
    </w:p>
    <w:p w14:paraId="3627A474" w14:textId="77777777" w:rsidR="001F3C1F" w:rsidRDefault="001F3C1F" w:rsidP="00DA6AE5">
      <w:pPr>
        <w:pStyle w:val="Heading1"/>
      </w:pPr>
      <w:r>
        <w:t>&gt;&gt; &gt;&gt;                               , g = e</w:t>
      </w:r>
    </w:p>
    <w:p w14:paraId="29DCBCBA" w14:textId="77777777" w:rsidR="001F3C1F" w:rsidRDefault="001F3C1F" w:rsidP="00DA6AE5">
      <w:pPr>
        <w:pStyle w:val="Heading1"/>
      </w:pPr>
      <w:r>
        <w:t>&gt;&gt; &gt;&gt;                               , m = c</w:t>
      </w:r>
    </w:p>
    <w:p w14:paraId="1440E318" w14:textId="77777777" w:rsidR="001F3C1F" w:rsidRDefault="001F3C1F" w:rsidP="00DA6AE5">
      <w:pPr>
        <w:pStyle w:val="Heading1"/>
      </w:pPr>
      <w:r>
        <w:t>&gt;&gt; &gt;&gt;                               , b = t;</w:t>
      </w:r>
    </w:p>
    <w:p w14:paraId="1854DA0D" w14:textId="77777777" w:rsidR="001F3C1F" w:rsidRDefault="001F3C1F" w:rsidP="00DA6AE5">
      <w:pPr>
        <w:pStyle w:val="Heading1"/>
      </w:pPr>
      <w:r>
        <w:t>&gt;&gt; &gt;&gt;                             if (o &amp;&amp; !l &amp;&amp; Tr.test(e)) {</w:t>
      </w:r>
    </w:p>
    <w:p w14:paraId="0A3DDF65" w14:textId="77777777" w:rsidR="001F3C1F" w:rsidRDefault="001F3C1F" w:rsidP="00DA6AE5">
      <w:pPr>
        <w:pStyle w:val="Heading1"/>
      </w:pPr>
      <w:r>
        <w:t>&gt;&gt; &gt;&gt;                                 var v = e.split(".")</w:t>
      </w:r>
    </w:p>
    <w:p w14:paraId="02AFE1CA" w14:textId="77777777" w:rsidR="001F3C1F" w:rsidRDefault="001F3C1F" w:rsidP="00DA6AE5">
      <w:pPr>
        <w:pStyle w:val="Heading1"/>
      </w:pPr>
      <w:r>
        <w:t>&gt;&gt; &gt;&gt;                                   , y = v.length;</w:t>
      </w:r>
    </w:p>
    <w:p w14:paraId="3075A96C" w14:textId="77777777" w:rsidR="001F3C1F" w:rsidRDefault="001F3C1F" w:rsidP="00DA6AE5">
      <w:pPr>
        <w:pStyle w:val="Heading1"/>
      </w:pPr>
      <w:r>
        <w:t>&gt;&gt; &gt;&gt;                                 if (y &gt; 1) {</w:t>
      </w:r>
    </w:p>
    <w:p w14:paraId="2CF16011" w14:textId="77777777" w:rsidR="001F3C1F" w:rsidRDefault="001F3C1F" w:rsidP="00DA6AE5">
      <w:pPr>
        <w:pStyle w:val="Heading1"/>
      </w:pPr>
      <w:r>
        <w:t>&gt;&gt; &gt;&gt;                                     m &amp;&amp; (m = m.slice());</w:t>
      </w:r>
    </w:p>
    <w:p w14:paraId="42FF2FC3" w14:textId="77777777" w:rsidR="001F3C1F" w:rsidRDefault="001F3C1F" w:rsidP="00DA6AE5">
      <w:pPr>
        <w:pStyle w:val="Heading1"/>
      </w:pPr>
      <w:r>
        <w:t>&gt;&gt; &gt;&gt;                                     for (var C = 0; C &lt; y - 1; C++) {</w:t>
      </w:r>
    </w:p>
    <w:p w14:paraId="52D81F89" w14:textId="77777777" w:rsidR="001F3C1F" w:rsidRDefault="001F3C1F" w:rsidP="00DA6AE5">
      <w:pPr>
        <w:pStyle w:val="Heading1"/>
      </w:pPr>
      <w:r>
        <w:t>&gt;&gt; &gt;&gt;                                         var S = v[C];</w:t>
      </w:r>
    </w:p>
    <w:p w14:paraId="483EA07D" w14:textId="77777777" w:rsidR="001F3C1F" w:rsidRDefault="001F3C1F" w:rsidP="00DA6AE5">
      <w:pPr>
        <w:pStyle w:val="Heading1"/>
      </w:pPr>
      <w:r>
        <w:t>&gt;&gt; &gt;&gt;                                         b = b[S] = b[S] || {},</w:t>
      </w:r>
    </w:p>
    <w:p w14:paraId="259FAD75" w14:textId="77777777" w:rsidR="001F3C1F" w:rsidRDefault="001F3C1F" w:rsidP="00DA6AE5">
      <w:pPr>
        <w:pStyle w:val="Heading1"/>
      </w:pPr>
      <w:r>
        <w:t>&gt;&gt; &gt;&gt;                                         p += "." + S,</w:t>
      </w:r>
    </w:p>
    <w:p w14:paraId="79CE375E" w14:textId="77777777" w:rsidR="001F3C1F" w:rsidRDefault="001F3C1F" w:rsidP="00DA6AE5">
      <w:pPr>
        <w:pStyle w:val="Heading1"/>
      </w:pPr>
      <w:r>
        <w:t>&gt;&gt; &gt;&gt;                                         m &amp;&amp; m.push(S)</w:t>
      </w:r>
    </w:p>
    <w:p w14:paraId="772F177E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64A530D6" w14:textId="77777777" w:rsidR="001F3C1F" w:rsidRDefault="001F3C1F" w:rsidP="00DA6AE5">
      <w:pPr>
        <w:pStyle w:val="Heading1"/>
      </w:pPr>
      <w:r>
        <w:t>&gt;&gt; &gt;&gt;                                     g = v[y - 1]</w:t>
      </w:r>
    </w:p>
    <w:p w14:paraId="304F6985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718FDCB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37146587" w14:textId="77777777" w:rsidR="001F3C1F" w:rsidRDefault="001F3C1F" w:rsidP="00DA6AE5">
      <w:pPr>
        <w:pStyle w:val="Heading1"/>
      </w:pPr>
      <w:r>
        <w:t>&gt;&gt; &gt;&gt;                             if (h = !(l &amp;&amp; function(e, t) {</w:t>
      </w:r>
    </w:p>
    <w:p w14:paraId="2487B34D" w14:textId="77777777" w:rsidR="001F3C1F" w:rsidRDefault="001F3C1F" w:rsidP="00DA6AE5">
      <w:pPr>
        <w:pStyle w:val="Heading1"/>
      </w:pPr>
      <w:r>
        <w:t>&gt;&gt; &gt;&gt;                                 var n = s[e];</w:t>
      </w:r>
    </w:p>
    <w:p w14:paraId="04F660DA" w14:textId="77777777" w:rsidR="001F3C1F" w:rsidRDefault="001F3C1F" w:rsidP="00DA6AE5">
      <w:pPr>
        <w:pStyle w:val="Heading1"/>
      </w:pPr>
      <w:r>
        <w:lastRenderedPageBreak/>
        <w:t>&gt;&gt; &gt;&gt;                                 return void 0 === n &amp;&amp; (e.length &gt;= 7 &amp;&amp; (n = ne(e, "ext.metadata") || ne(e, "ext.web")),</w:t>
      </w:r>
    </w:p>
    <w:p w14:paraId="7AEE306E" w14:textId="77777777" w:rsidR="001F3C1F" w:rsidRDefault="001F3C1F" w:rsidP="00DA6AE5">
      <w:pPr>
        <w:pStyle w:val="Heading1"/>
      </w:pPr>
      <w:r>
        <w:t>&gt;&gt; &gt;&gt;                                 s[e] = n),</w:t>
      </w:r>
    </w:p>
    <w:p w14:paraId="1EC4F6BB" w14:textId="77777777" w:rsidR="001F3C1F" w:rsidRDefault="001F3C1F" w:rsidP="00DA6AE5">
      <w:pPr>
        <w:pStyle w:val="Heading1"/>
      </w:pPr>
      <w:r>
        <w:t>&gt;&gt; &gt;&gt;                                 n</w:t>
      </w:r>
    </w:p>
    <w:p w14:paraId="053A26B3" w14:textId="77777777" w:rsidR="001F3C1F" w:rsidRDefault="001F3C1F" w:rsidP="00DA6AE5">
      <w:pPr>
        <w:pStyle w:val="Heading1"/>
      </w:pPr>
      <w:r>
        <w:t>&gt;&gt; &gt;&gt;                             }(p)) &amp;&amp; a &amp;&amp; a.handleField(p, g) ? a.value(p, g, f, r) : fr(g, f, r)) {</w:t>
      </w:r>
    </w:p>
    <w:p w14:paraId="22EB4E70" w14:textId="77777777" w:rsidR="001F3C1F" w:rsidRDefault="001F3C1F" w:rsidP="00DA6AE5">
      <w:pPr>
        <w:pStyle w:val="Heading1"/>
      </w:pPr>
      <w:r>
        <w:t>&gt;&gt; &gt;&gt;                                 var O = h.value;</w:t>
      </w:r>
    </w:p>
    <w:p w14:paraId="382CD503" w14:textId="77777777" w:rsidR="001F3C1F" w:rsidRDefault="001F3C1F" w:rsidP="00DA6AE5">
      <w:pPr>
        <w:pStyle w:val="Heading1"/>
      </w:pPr>
      <w:r>
        <w:t>&gt;&gt; &gt;&gt;                                 if (b[g] = O,</w:t>
      </w:r>
    </w:p>
    <w:p w14:paraId="2AF4A204" w14:textId="77777777" w:rsidR="001F3C1F" w:rsidRDefault="001F3C1F" w:rsidP="00DA6AE5">
      <w:pPr>
        <w:pStyle w:val="Heading1"/>
      </w:pPr>
      <w:r>
        <w:t>&gt;&gt; &gt;&gt;                                 u &amp;&amp; u(m, g, h),</w:t>
      </w:r>
    </w:p>
    <w:p w14:paraId="05F849B3" w14:textId="77777777" w:rsidR="001F3C1F" w:rsidRDefault="001F3C1F" w:rsidP="00DA6AE5">
      <w:pPr>
        <w:pStyle w:val="Heading1"/>
      </w:pPr>
      <w:r>
        <w:t>&gt;&gt; &gt;&gt;                                 d &amp;&amp; "object" == typeof O &amp;&amp; !oe(O)) {</w:t>
      </w:r>
    </w:p>
    <w:p w14:paraId="21300E21" w14:textId="77777777" w:rsidR="001F3C1F" w:rsidRDefault="001F3C1F" w:rsidP="00DA6AE5">
      <w:pPr>
        <w:pStyle w:val="Heading1"/>
      </w:pPr>
      <w:r>
        <w:t>&gt;&gt; &gt;&gt;                                     var w = m;</w:t>
      </w:r>
    </w:p>
    <w:p w14:paraId="4B9AC102" w14:textId="77777777" w:rsidR="001F3C1F" w:rsidRDefault="001F3C1F" w:rsidP="00DA6AE5">
      <w:pPr>
        <w:pStyle w:val="Heading1"/>
      </w:pPr>
      <w:r>
        <w:t>&gt;&gt; &gt;&gt;                                     w &amp;&amp; (w = w.slice()).push(g),</w:t>
      </w:r>
    </w:p>
    <w:p w14:paraId="0AEB4C56" w14:textId="77777777" w:rsidR="001F3C1F" w:rsidRDefault="001F3C1F" w:rsidP="00DA6AE5">
      <w:pPr>
        <w:pStyle w:val="Heading1"/>
      </w:pPr>
      <w:r>
        <w:t>&gt;&gt; &gt;&gt;                                     n(f, O, p + "." + g, l, w, u, d)</w:t>
      </w:r>
    </w:p>
    <w:p w14:paraId="7FDC343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DCC0BE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7F27D4E" w14:textId="77777777" w:rsidR="001F3C1F" w:rsidRDefault="001F3C1F" w:rsidP="00DA6AE5">
      <w:pPr>
        <w:pStyle w:val="Heading1"/>
      </w:pPr>
      <w:r>
        <w:t>&gt;&gt; &gt;&gt;                         }</w:t>
      </w:r>
    </w:p>
    <w:p w14:paraId="0CBDFCFE" w14:textId="77777777" w:rsidR="001F3C1F" w:rsidRDefault="001F3C1F" w:rsidP="00DA6AE5">
      <w:pPr>
        <w:pStyle w:val="Heading1"/>
      </w:pPr>
      <w:r>
        <w:t>&gt;&gt; &gt;&gt;                     }</w:t>
      </w:r>
    </w:p>
    <w:p w14:paraId="6F9F6613" w14:textId="77777777" w:rsidR="001F3C1F" w:rsidRDefault="001F3C1F" w:rsidP="00DA6AE5">
      <w:pPr>
        <w:pStyle w:val="Heading1"/>
      </w:pPr>
      <w:r>
        <w:t>&gt;&gt; &gt;&gt;                     ))</w:t>
      </w:r>
    </w:p>
    <w:p w14:paraId="511BE3E2" w14:textId="77777777" w:rsidR="001F3C1F" w:rsidRDefault="001F3C1F" w:rsidP="00DA6AE5">
      <w:pPr>
        <w:pStyle w:val="Heading1"/>
      </w:pPr>
      <w:r>
        <w:t>&gt;&gt; &gt;&gt;                 }</w:t>
      </w:r>
    </w:p>
    <w:p w14:paraId="36022E0B" w14:textId="77777777" w:rsidR="001F3C1F" w:rsidRDefault="001F3C1F" w:rsidP="00DA6AE5">
      <w:pPr>
        <w:pStyle w:val="Heading1"/>
      </w:pPr>
      <w:r>
        <w:t>&gt;&gt; &gt;&gt;                 e.createPayload = function(e, t, n, r, i, o) {</w:t>
      </w:r>
    </w:p>
    <w:p w14:paraId="0CAD26C7" w14:textId="77777777" w:rsidR="001F3C1F" w:rsidRDefault="001F3C1F" w:rsidP="00DA6AE5">
      <w:pPr>
        <w:pStyle w:val="Heading1"/>
      </w:pPr>
      <w:r>
        <w:t>&gt;&gt; &gt;&gt;                     return {</w:t>
      </w:r>
    </w:p>
    <w:p w14:paraId="69B55E68" w14:textId="77777777" w:rsidR="001F3C1F" w:rsidRDefault="001F3C1F" w:rsidP="00DA6AE5">
      <w:pPr>
        <w:pStyle w:val="Heading1"/>
      </w:pPr>
      <w:r>
        <w:lastRenderedPageBreak/>
        <w:t>&gt;&gt; &gt;&gt;                         apiKeys: [],</w:t>
      </w:r>
    </w:p>
    <w:p w14:paraId="6DF3ABDF" w14:textId="77777777" w:rsidR="001F3C1F" w:rsidRDefault="001F3C1F" w:rsidP="00DA6AE5">
      <w:pPr>
        <w:pStyle w:val="Heading1"/>
      </w:pPr>
      <w:r>
        <w:t>&gt;&gt; &gt;&gt;                         payloadBlob: "",</w:t>
      </w:r>
    </w:p>
    <w:p w14:paraId="38158006" w14:textId="77777777" w:rsidR="001F3C1F" w:rsidRDefault="001F3C1F" w:rsidP="00DA6AE5">
      <w:pPr>
        <w:pStyle w:val="Heading1"/>
      </w:pPr>
      <w:r>
        <w:t>&gt;&gt; &gt;&gt;                         overflow: null,</w:t>
      </w:r>
    </w:p>
    <w:p w14:paraId="2BDD4351" w14:textId="77777777" w:rsidR="001F3C1F" w:rsidRDefault="001F3C1F" w:rsidP="00DA6AE5">
      <w:pPr>
        <w:pStyle w:val="Heading1"/>
      </w:pPr>
      <w:r>
        <w:t>&gt;&gt; &gt;&gt;                         sizeExceed: [],</w:t>
      </w:r>
    </w:p>
    <w:p w14:paraId="626C4BCC" w14:textId="77777777" w:rsidR="001F3C1F" w:rsidRDefault="001F3C1F" w:rsidP="00DA6AE5">
      <w:pPr>
        <w:pStyle w:val="Heading1"/>
      </w:pPr>
      <w:r>
        <w:t>&gt;&gt; &gt;&gt;                         failedEvts: [],</w:t>
      </w:r>
    </w:p>
    <w:p w14:paraId="6FA4B4FC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1CC02C9F" w14:textId="77777777" w:rsidR="001F3C1F" w:rsidRDefault="001F3C1F" w:rsidP="00DA6AE5">
      <w:pPr>
        <w:pStyle w:val="Heading1"/>
      </w:pPr>
      <w:r>
        <w:t>&gt;&gt; &gt;&gt;                         numEvents: 0,</w:t>
      </w:r>
    </w:p>
    <w:p w14:paraId="137C9A05" w14:textId="77777777" w:rsidR="001F3C1F" w:rsidRDefault="001F3C1F" w:rsidP="00DA6AE5">
      <w:pPr>
        <w:pStyle w:val="Heading1"/>
      </w:pPr>
      <w:r>
        <w:t>&gt;&gt; &gt;&gt;                         retryCnt: e,</w:t>
      </w:r>
    </w:p>
    <w:p w14:paraId="2E2D6585" w14:textId="77777777" w:rsidR="001F3C1F" w:rsidRDefault="001F3C1F" w:rsidP="00DA6AE5">
      <w:pPr>
        <w:pStyle w:val="Heading1"/>
      </w:pPr>
      <w:r>
        <w:t>&gt;&gt; &gt;&gt;                         isTeardown: t,</w:t>
      </w:r>
    </w:p>
    <w:p w14:paraId="1E9C5F88" w14:textId="77777777" w:rsidR="001F3C1F" w:rsidRDefault="001F3C1F" w:rsidP="00DA6AE5">
      <w:pPr>
        <w:pStyle w:val="Heading1"/>
      </w:pPr>
      <w:r>
        <w:t>&gt;&gt; &gt;&gt;                         isSync: n,</w:t>
      </w:r>
    </w:p>
    <w:p w14:paraId="7009B16E" w14:textId="77777777" w:rsidR="001F3C1F" w:rsidRDefault="001F3C1F" w:rsidP="00DA6AE5">
      <w:pPr>
        <w:pStyle w:val="Heading1"/>
      </w:pPr>
      <w:r>
        <w:t>&gt;&gt; &gt;&gt;                         isBeacon: r,</w:t>
      </w:r>
    </w:p>
    <w:p w14:paraId="3EE8BEAC" w14:textId="77777777" w:rsidR="001F3C1F" w:rsidRDefault="001F3C1F" w:rsidP="00DA6AE5">
      <w:pPr>
        <w:pStyle w:val="Heading1"/>
      </w:pPr>
      <w:r>
        <w:t>&gt;&gt; &gt;&gt;                         sendType: o,</w:t>
      </w:r>
    </w:p>
    <w:p w14:paraId="01E7B41D" w14:textId="77777777" w:rsidR="001F3C1F" w:rsidRDefault="001F3C1F" w:rsidP="00DA6AE5">
      <w:pPr>
        <w:pStyle w:val="Heading1"/>
      </w:pPr>
      <w:r>
        <w:t>&gt;&gt; &gt;&gt;                         sendReason: i</w:t>
      </w:r>
    </w:p>
    <w:p w14:paraId="30F57808" w14:textId="77777777" w:rsidR="001F3C1F" w:rsidRDefault="001F3C1F" w:rsidP="00DA6AE5">
      <w:pPr>
        <w:pStyle w:val="Heading1"/>
      </w:pPr>
      <w:r>
        <w:t>&gt;&gt; &gt;&gt;                     }</w:t>
      </w:r>
    </w:p>
    <w:p w14:paraId="540A86ED" w14:textId="77777777" w:rsidR="001F3C1F" w:rsidRDefault="001F3C1F" w:rsidP="00DA6AE5">
      <w:pPr>
        <w:pStyle w:val="Heading1"/>
      </w:pPr>
      <w:r>
        <w:t>&gt;&gt; &gt;&gt;                 }</w:t>
      </w:r>
    </w:p>
    <w:p w14:paraId="32E70F89" w14:textId="77777777" w:rsidR="001F3C1F" w:rsidRDefault="001F3C1F" w:rsidP="00DA6AE5">
      <w:pPr>
        <w:pStyle w:val="Heading1"/>
      </w:pPr>
      <w:r>
        <w:t>&gt;&gt; &gt;&gt;                 ,</w:t>
      </w:r>
    </w:p>
    <w:p w14:paraId="654BC1A6" w14:textId="77777777" w:rsidR="001F3C1F" w:rsidRDefault="001F3C1F" w:rsidP="00DA6AE5">
      <w:pPr>
        <w:pStyle w:val="Heading1"/>
      </w:pPr>
      <w:r>
        <w:t>&gt;&gt; &gt;&gt;                 e.appendPayload = function(n, r, i) {</w:t>
      </w:r>
    </w:p>
    <w:p w14:paraId="2650F711" w14:textId="77777777" w:rsidR="001F3C1F" w:rsidRDefault="001F3C1F" w:rsidP="00DA6AE5">
      <w:pPr>
        <w:pStyle w:val="Heading1"/>
      </w:pPr>
      <w:r>
        <w:t>&gt;&gt; &gt;&gt;                     var o = n &amp;&amp; r &amp;&amp; !n.overflow;</w:t>
      </w:r>
    </w:p>
    <w:p w14:paraId="0B230106" w14:textId="77777777" w:rsidR="001F3C1F" w:rsidRDefault="001F3C1F" w:rsidP="00DA6AE5">
      <w:pPr>
        <w:pStyle w:val="Heading1"/>
      </w:pPr>
      <w:r>
        <w:t>&gt;&gt; &gt;&gt;                     return o &amp;&amp; Fn(t, (function() {</w:t>
      </w:r>
    </w:p>
    <w:p w14:paraId="58EAFF59" w14:textId="77777777" w:rsidR="001F3C1F" w:rsidRDefault="001F3C1F" w:rsidP="00DA6AE5">
      <w:pPr>
        <w:pStyle w:val="Heading1"/>
      </w:pPr>
      <w:r>
        <w:t>&gt;&gt; &gt;&gt;                         return "Serializer:appendPayload"</w:t>
      </w:r>
    </w:p>
    <w:p w14:paraId="4A52CDB3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65AA3A18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4E83A467" w14:textId="77777777" w:rsidR="001F3C1F" w:rsidRDefault="001F3C1F" w:rsidP="00DA6AE5">
      <w:pPr>
        <w:pStyle w:val="Heading1"/>
      </w:pPr>
      <w:r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2B46DCA9" w14:textId="77777777" w:rsidR="001F3C1F" w:rsidRDefault="001F3C1F" w:rsidP="00DA6AE5">
      <w:pPr>
        <w:pStyle w:val="Heading1"/>
      </w:pPr>
      <w:r>
        <w:t>&gt;&gt; &gt;&gt;                             var g = t[h];</w:t>
      </w:r>
    </w:p>
    <w:p w14:paraId="588BFFAF" w14:textId="77777777" w:rsidR="001F3C1F" w:rsidRDefault="001F3C1F" w:rsidP="00DA6AE5">
      <w:pPr>
        <w:pStyle w:val="Heading1"/>
      </w:pPr>
      <w:r>
        <w:t>&gt;&gt; &gt;&gt;                             if (g) {</w:t>
      </w:r>
    </w:p>
    <w:p w14:paraId="0DDCB092" w14:textId="77777777" w:rsidR="001F3C1F" w:rsidRDefault="001F3C1F" w:rsidP="00DA6AE5">
      <w:pPr>
        <w:pStyle w:val="Heading1"/>
      </w:pPr>
      <w:r>
        <w:t>&gt;&gt; &gt;&gt;                                 if (a &gt;= i) {</w:t>
      </w:r>
    </w:p>
    <w:p w14:paraId="666E9C44" w14:textId="77777777" w:rsidR="001F3C1F" w:rsidRDefault="001F3C1F" w:rsidP="00DA6AE5">
      <w:pPr>
        <w:pStyle w:val="Heading1"/>
      </w:pPr>
      <w:r>
        <w:t>&gt;&gt; &gt;&gt;                                     n.overflow = r.split(h);</w:t>
      </w:r>
    </w:p>
    <w:p w14:paraId="3C6DC4A1" w14:textId="77777777" w:rsidR="001F3C1F" w:rsidRDefault="001F3C1F" w:rsidP="00DA6AE5">
      <w:pPr>
        <w:pStyle w:val="Heading1"/>
      </w:pPr>
      <w:r>
        <w:t>&gt;&gt; &gt;&gt;                                     break</w:t>
      </w:r>
    </w:p>
    <w:p w14:paraId="5A1D2BDA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C284275" w14:textId="77777777" w:rsidR="001F3C1F" w:rsidRDefault="001F3C1F" w:rsidP="00DA6AE5">
      <w:pPr>
        <w:pStyle w:val="Heading1"/>
      </w:pPr>
      <w:r>
        <w:t>&gt;&gt; &gt;&gt;                                 var m = e.getEventBlob(g);</w:t>
      </w:r>
    </w:p>
    <w:p w14:paraId="1F8A4A70" w14:textId="77777777" w:rsidR="001F3C1F" w:rsidRDefault="001F3C1F" w:rsidP="00DA6AE5">
      <w:pPr>
        <w:pStyle w:val="Heading1"/>
      </w:pPr>
      <w:r>
        <w:t>&gt;&gt; &gt;&gt;                                 if (m &amp;&amp; m.length &lt;= f) {</w:t>
      </w:r>
    </w:p>
    <w:p w14:paraId="17566C8D" w14:textId="77777777" w:rsidR="001F3C1F" w:rsidRDefault="001F3C1F" w:rsidP="00DA6AE5">
      <w:pPr>
        <w:pStyle w:val="Heading1"/>
      </w:pPr>
      <w:r>
        <w:t>&gt;&gt; &gt;&gt;                                     var b = m.length;</w:t>
      </w:r>
    </w:p>
    <w:p w14:paraId="698F2A19" w14:textId="77777777" w:rsidR="001F3C1F" w:rsidRDefault="001F3C1F" w:rsidP="00DA6AE5">
      <w:pPr>
        <w:pStyle w:val="Heading1"/>
      </w:pPr>
      <w:r>
        <w:t>&gt;&gt; &gt;&gt;                                     if (o.length + b &gt; d) {</w:t>
      </w:r>
    </w:p>
    <w:p w14:paraId="344EE8DC" w14:textId="77777777" w:rsidR="001F3C1F" w:rsidRDefault="001F3C1F" w:rsidP="00DA6AE5">
      <w:pPr>
        <w:pStyle w:val="Heading1"/>
      </w:pPr>
      <w:r>
        <w:t>&gt;&gt; &gt;&gt;                                         n.overflow = r.split(h);</w:t>
      </w:r>
    </w:p>
    <w:p w14:paraId="5248095A" w14:textId="77777777" w:rsidR="001F3C1F" w:rsidRDefault="001F3C1F" w:rsidP="00DA6AE5">
      <w:pPr>
        <w:pStyle w:val="Heading1"/>
      </w:pPr>
      <w:r>
        <w:t>&gt;&gt; &gt;&gt;                                         break</w:t>
      </w:r>
    </w:p>
    <w:p w14:paraId="309B9BD6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CB627EC" w14:textId="77777777" w:rsidR="001F3C1F" w:rsidRDefault="001F3C1F" w:rsidP="00DA6AE5">
      <w:pPr>
        <w:pStyle w:val="Heading1"/>
      </w:pPr>
      <w:r>
        <w:t>&gt;&gt; &gt;&gt;                                     o &amp;&amp; (o += "\n"),</w:t>
      </w:r>
    </w:p>
    <w:p w14:paraId="53267801" w14:textId="77777777" w:rsidR="001F3C1F" w:rsidRDefault="001F3C1F" w:rsidP="00DA6AE5">
      <w:pPr>
        <w:pStyle w:val="Heading1"/>
      </w:pPr>
      <w:r>
        <w:t>&gt;&gt; &gt;&gt;                                     o += m,</w:t>
      </w:r>
    </w:p>
    <w:p w14:paraId="05D68E17" w14:textId="77777777" w:rsidR="001F3C1F" w:rsidRDefault="001F3C1F" w:rsidP="00DA6AE5">
      <w:pPr>
        <w:pStyle w:val="Heading1"/>
      </w:pPr>
      <w:r>
        <w:t>&gt;&gt; &gt;&gt;                                     ++p &gt; 20 &amp;&amp; (o.substr(0, 1),</w:t>
      </w:r>
    </w:p>
    <w:p w14:paraId="1315C606" w14:textId="77777777" w:rsidR="001F3C1F" w:rsidRDefault="001F3C1F" w:rsidP="00DA6AE5">
      <w:pPr>
        <w:pStyle w:val="Heading1"/>
      </w:pPr>
      <w:r>
        <w:lastRenderedPageBreak/>
        <w:t>&gt;&gt; &gt;&gt;                                     p = 0),</w:t>
      </w:r>
    </w:p>
    <w:p w14:paraId="455A9A76" w14:textId="77777777" w:rsidR="001F3C1F" w:rsidRDefault="001F3C1F" w:rsidP="00DA6AE5">
      <w:pPr>
        <w:pStyle w:val="Heading1"/>
      </w:pPr>
      <w:r>
        <w:t>&gt;&gt; &gt;&gt;                                     s = !0,</w:t>
      </w:r>
    </w:p>
    <w:p w14:paraId="3FE4893E" w14:textId="77777777" w:rsidR="001F3C1F" w:rsidRDefault="001F3C1F" w:rsidP="00DA6AE5">
      <w:pPr>
        <w:pStyle w:val="Heading1"/>
      </w:pPr>
      <w:r>
        <w:t>&gt;&gt; &gt;&gt;                                     a++</w:t>
      </w:r>
    </w:p>
    <w:p w14:paraId="3D71EA56" w14:textId="77777777" w:rsidR="001F3C1F" w:rsidRDefault="001F3C1F" w:rsidP="00DA6AE5">
      <w:pPr>
        <w:pStyle w:val="Heading1"/>
      </w:pPr>
      <w:r>
        <w:t>&gt;&gt; &gt;&gt;                                 } else</w:t>
      </w:r>
    </w:p>
    <w:p w14:paraId="5637C4C6" w14:textId="77777777" w:rsidR="001F3C1F" w:rsidRDefault="001F3C1F" w:rsidP="00DA6AE5">
      <w:pPr>
        <w:pStyle w:val="Heading1"/>
      </w:pPr>
      <w:r>
        <w:t>&gt;&gt; &gt;&gt;                                     m ? l.push(g) : c.push(g),</w:t>
      </w:r>
    </w:p>
    <w:p w14:paraId="3484D079" w14:textId="77777777" w:rsidR="001F3C1F" w:rsidRDefault="001F3C1F" w:rsidP="00DA6AE5">
      <w:pPr>
        <w:pStyle w:val="Heading1"/>
      </w:pPr>
      <w:r>
        <w:t>&gt;&gt; &gt;&gt;                                     t.splice(h, 1),</w:t>
      </w:r>
    </w:p>
    <w:p w14:paraId="663E850D" w14:textId="77777777" w:rsidR="001F3C1F" w:rsidRDefault="001F3C1F" w:rsidP="00DA6AE5">
      <w:pPr>
        <w:pStyle w:val="Heading1"/>
      </w:pPr>
      <w:r>
        <w:t>&gt;&gt; &gt;&gt;                                     h--</w:t>
      </w:r>
    </w:p>
    <w:p w14:paraId="07832E6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4E98B1E3" w14:textId="77777777" w:rsidR="001F3C1F" w:rsidRDefault="001F3C1F" w:rsidP="00DA6AE5">
      <w:pPr>
        <w:pStyle w:val="Heading1"/>
      </w:pPr>
      <w:r>
        <w:t>&gt;&gt; &gt;&gt;                             h++</w:t>
      </w:r>
    </w:p>
    <w:p w14:paraId="52ED2456" w14:textId="77777777" w:rsidR="001F3C1F" w:rsidRDefault="001F3C1F" w:rsidP="00DA6AE5">
      <w:pPr>
        <w:pStyle w:val="Heading1"/>
      </w:pPr>
      <w:r>
        <w:t>&gt;&gt; &gt;&gt;                         }</w:t>
      </w:r>
    </w:p>
    <w:p w14:paraId="6E97CD08" w14:textId="77777777" w:rsidR="001F3C1F" w:rsidRDefault="001F3C1F" w:rsidP="00DA6AE5">
      <w:pPr>
        <w:pStyle w:val="Heading1"/>
      </w:pPr>
      <w:r>
        <w:t>&gt;&gt; &gt;&gt;                         if (l &amp;&amp; l.length &gt; 0 &amp;&amp; n.sizeExceed.push(_r.create(r.iKey(), l)),</w:t>
      </w:r>
    </w:p>
    <w:p w14:paraId="50A1AB49" w14:textId="77777777" w:rsidR="001F3C1F" w:rsidRDefault="001F3C1F" w:rsidP="00DA6AE5">
      <w:pPr>
        <w:pStyle w:val="Heading1"/>
      </w:pPr>
      <w:r>
        <w:t>&gt;&gt; &gt;&gt;                         c &amp;&amp; c.length &gt; 0 &amp;&amp; n.failedEvts.push(_r.create(r.iKey(), c)),</w:t>
      </w:r>
    </w:p>
    <w:p w14:paraId="6534E144" w14:textId="77777777" w:rsidR="001F3C1F" w:rsidRDefault="001F3C1F" w:rsidP="00DA6AE5">
      <w:pPr>
        <w:pStyle w:val="Heading1"/>
      </w:pPr>
      <w:r>
        <w:t>&gt;&gt; &gt;&gt;                         s) {</w:t>
      </w:r>
    </w:p>
    <w:p w14:paraId="38B2CE10" w14:textId="77777777" w:rsidR="001F3C1F" w:rsidRDefault="001F3C1F" w:rsidP="00DA6AE5">
      <w:pPr>
        <w:pStyle w:val="Heading1"/>
      </w:pPr>
      <w:r>
        <w:t>&gt;&gt; &gt;&gt;                             n.batches.push(r),</w:t>
      </w:r>
    </w:p>
    <w:p w14:paraId="3E9805EB" w14:textId="77777777" w:rsidR="001F3C1F" w:rsidRDefault="001F3C1F" w:rsidP="00DA6AE5">
      <w:pPr>
        <w:pStyle w:val="Heading1"/>
      </w:pPr>
      <w:r>
        <w:t>&gt;&gt; &gt;&gt;                             n.payloadBlob = o,</w:t>
      </w:r>
    </w:p>
    <w:p w14:paraId="6927D47F" w14:textId="77777777" w:rsidR="001F3C1F" w:rsidRDefault="001F3C1F" w:rsidP="00DA6AE5">
      <w:pPr>
        <w:pStyle w:val="Heading1"/>
      </w:pPr>
      <w:r>
        <w:t>&gt;&gt; &gt;&gt;                             n.numEvents = a;</w:t>
      </w:r>
    </w:p>
    <w:p w14:paraId="380FFAF5" w14:textId="77777777" w:rsidR="001F3C1F" w:rsidRDefault="001F3C1F" w:rsidP="00DA6AE5">
      <w:pPr>
        <w:pStyle w:val="Heading1"/>
      </w:pPr>
      <w:r>
        <w:t>&gt;&gt; &gt;&gt;                             var v = r.iKey();</w:t>
      </w:r>
    </w:p>
    <w:p w14:paraId="581B5548" w14:textId="77777777" w:rsidR="001F3C1F" w:rsidRDefault="001F3C1F" w:rsidP="00DA6AE5">
      <w:pPr>
        <w:pStyle w:val="Heading1"/>
      </w:pPr>
      <w:r>
        <w:t>&gt;&gt; &gt;&gt;                             -1 === he(n.apiKeys, v) &amp;&amp; n.apiKeys.push(v)</w:t>
      </w:r>
    </w:p>
    <w:p w14:paraId="2BA3818D" w14:textId="77777777" w:rsidR="001F3C1F" w:rsidRDefault="001F3C1F" w:rsidP="00DA6AE5">
      <w:pPr>
        <w:pStyle w:val="Heading1"/>
      </w:pPr>
      <w:r>
        <w:t>&gt;&gt; &gt;&gt;                         }</w:t>
      </w:r>
    </w:p>
    <w:p w14:paraId="3AADC242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3702351E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6ABCA340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61CFC8E8" w14:textId="77777777" w:rsidR="001F3C1F" w:rsidRDefault="001F3C1F" w:rsidP="00DA6AE5">
      <w:pPr>
        <w:pStyle w:val="Heading1"/>
      </w:pPr>
      <w:r>
        <w:t>&gt;&gt; &gt;&gt;                             payload: n,</w:t>
      </w:r>
    </w:p>
    <w:p w14:paraId="7B5B5361" w14:textId="77777777" w:rsidR="001F3C1F" w:rsidRDefault="001F3C1F" w:rsidP="00DA6AE5">
      <w:pPr>
        <w:pStyle w:val="Heading1"/>
      </w:pPr>
      <w:r>
        <w:t>&gt;&gt; &gt;&gt;                             theBatch: {</w:t>
      </w:r>
    </w:p>
    <w:p w14:paraId="799AAE0A" w14:textId="77777777" w:rsidR="001F3C1F" w:rsidRDefault="001F3C1F" w:rsidP="00DA6AE5">
      <w:pPr>
        <w:pStyle w:val="Heading1"/>
      </w:pPr>
      <w:r>
        <w:t>&gt;&gt; &gt;&gt;                                 iKey: r.iKey(),</w:t>
      </w:r>
    </w:p>
    <w:p w14:paraId="3E13B4F0" w14:textId="77777777" w:rsidR="001F3C1F" w:rsidRDefault="001F3C1F" w:rsidP="00DA6AE5">
      <w:pPr>
        <w:pStyle w:val="Heading1"/>
      </w:pPr>
      <w:r>
        <w:t>&gt;&gt; &gt;&gt;                                 evts: r.events()</w:t>
      </w:r>
    </w:p>
    <w:p w14:paraId="1511260B" w14:textId="77777777" w:rsidR="001F3C1F" w:rsidRDefault="001F3C1F" w:rsidP="00DA6AE5">
      <w:pPr>
        <w:pStyle w:val="Heading1"/>
      </w:pPr>
      <w:r>
        <w:t>&gt;&gt; &gt;&gt;                             },</w:t>
      </w:r>
    </w:p>
    <w:p w14:paraId="4DED3914" w14:textId="77777777" w:rsidR="001F3C1F" w:rsidRDefault="001F3C1F" w:rsidP="00DA6AE5">
      <w:pPr>
        <w:pStyle w:val="Heading1"/>
      </w:pPr>
      <w:r>
        <w:t>&gt;&gt; &gt;&gt;                             max: i</w:t>
      </w:r>
    </w:p>
    <w:p w14:paraId="20B3A03D" w14:textId="77777777" w:rsidR="001F3C1F" w:rsidRDefault="001F3C1F" w:rsidP="00DA6AE5">
      <w:pPr>
        <w:pStyle w:val="Heading1"/>
      </w:pPr>
      <w:r>
        <w:t>&gt;&gt; &gt;&gt;                         }</w:t>
      </w:r>
    </w:p>
    <w:p w14:paraId="2617142F" w14:textId="77777777" w:rsidR="001F3C1F" w:rsidRDefault="001F3C1F" w:rsidP="00DA6AE5">
      <w:pPr>
        <w:pStyle w:val="Heading1"/>
      </w:pPr>
      <w:r>
        <w:t>&gt;&gt; &gt;&gt;                     }</w:t>
      </w:r>
    </w:p>
    <w:p w14:paraId="5E6E289D" w14:textId="77777777" w:rsidR="001F3C1F" w:rsidRDefault="001F3C1F" w:rsidP="00DA6AE5">
      <w:pPr>
        <w:pStyle w:val="Heading1"/>
      </w:pPr>
      <w:r>
        <w:t>&gt;&gt; &gt;&gt;                     )),</w:t>
      </w:r>
    </w:p>
    <w:p w14:paraId="4318EB32" w14:textId="77777777" w:rsidR="001F3C1F" w:rsidRDefault="001F3C1F" w:rsidP="00DA6AE5">
      <w:pPr>
        <w:pStyle w:val="Heading1"/>
      </w:pPr>
      <w:r>
        <w:t>&gt;&gt; &gt;&gt;                     o</w:t>
      </w:r>
    </w:p>
    <w:p w14:paraId="2E03C70A" w14:textId="77777777" w:rsidR="001F3C1F" w:rsidRDefault="001F3C1F" w:rsidP="00DA6AE5">
      <w:pPr>
        <w:pStyle w:val="Heading1"/>
      </w:pPr>
      <w:r>
        <w:t>&gt;&gt; &gt;&gt;                 }</w:t>
      </w:r>
    </w:p>
    <w:p w14:paraId="61F7975C" w14:textId="77777777" w:rsidR="001F3C1F" w:rsidRDefault="001F3C1F" w:rsidP="00DA6AE5">
      <w:pPr>
        <w:pStyle w:val="Heading1"/>
      </w:pPr>
      <w:r>
        <w:t>&gt;&gt; &gt;&gt;                 ,</w:t>
      </w:r>
    </w:p>
    <w:p w14:paraId="72767E42" w14:textId="77777777" w:rsidR="001F3C1F" w:rsidRDefault="001F3C1F" w:rsidP="00DA6AE5">
      <w:pPr>
        <w:pStyle w:val="Heading1"/>
      </w:pPr>
      <w:r>
        <w:t>&gt;&gt; &gt;&gt;                 e.getEventBlob = function(e) {</w:t>
      </w:r>
    </w:p>
    <w:p w14:paraId="46D6A203" w14:textId="77777777" w:rsidR="001F3C1F" w:rsidRDefault="001F3C1F" w:rsidP="00DA6AE5">
      <w:pPr>
        <w:pStyle w:val="Heading1"/>
      </w:pPr>
      <w:r>
        <w:t>&gt;&gt; &gt;&gt;                     try {</w:t>
      </w:r>
    </w:p>
    <w:p w14:paraId="331226A1" w14:textId="77777777" w:rsidR="001F3C1F" w:rsidRDefault="001F3C1F" w:rsidP="00DA6AE5">
      <w:pPr>
        <w:pStyle w:val="Heading1"/>
      </w:pPr>
      <w:r>
        <w:t>&gt;&gt; &gt;&gt;                         return Fn(t, (function() {</w:t>
      </w:r>
    </w:p>
    <w:p w14:paraId="5A60CAA6" w14:textId="77777777" w:rsidR="001F3C1F" w:rsidRDefault="001F3C1F" w:rsidP="00DA6AE5">
      <w:pPr>
        <w:pStyle w:val="Heading1"/>
      </w:pPr>
      <w:r>
        <w:t>&gt;&gt; &gt;&gt;                             return "Serializer.getEventBlob"</w:t>
      </w:r>
    </w:p>
    <w:p w14:paraId="4E4B2C2E" w14:textId="77777777" w:rsidR="001F3C1F" w:rsidRDefault="001F3C1F" w:rsidP="00DA6AE5">
      <w:pPr>
        <w:pStyle w:val="Heading1"/>
      </w:pPr>
      <w:r>
        <w:t>&gt;&gt; &gt;&gt;                         }</w:t>
      </w:r>
    </w:p>
    <w:p w14:paraId="34EAAD70" w14:textId="77777777" w:rsidR="001F3C1F" w:rsidRDefault="001F3C1F" w:rsidP="00DA6AE5">
      <w:pPr>
        <w:pStyle w:val="Heading1"/>
      </w:pPr>
      <w:r>
        <w:lastRenderedPageBreak/>
        <w:t>&gt;&gt; &gt;&gt;                         ), (function() {</w:t>
      </w:r>
    </w:p>
    <w:p w14:paraId="2A0C7B87" w14:textId="77777777" w:rsidR="001F3C1F" w:rsidRDefault="001F3C1F" w:rsidP="00DA6AE5">
      <w:pPr>
        <w:pStyle w:val="Heading1"/>
      </w:pPr>
      <w:r>
        <w:t>&gt;&gt; &gt;&gt;                             var t = {};</w:t>
      </w:r>
    </w:p>
    <w:p w14:paraId="3BEBBBB7" w14:textId="77777777" w:rsidR="001F3C1F" w:rsidRDefault="001F3C1F" w:rsidP="00DA6AE5">
      <w:pPr>
        <w:pStyle w:val="Heading1"/>
      </w:pPr>
      <w:r>
        <w:t>&gt;&gt; &gt;&gt;                             t.name = e.name,</w:t>
      </w:r>
    </w:p>
    <w:p w14:paraId="5D8D34DE" w14:textId="77777777" w:rsidR="001F3C1F" w:rsidRDefault="001F3C1F" w:rsidP="00DA6AE5">
      <w:pPr>
        <w:pStyle w:val="Heading1"/>
      </w:pPr>
      <w:r>
        <w:t>&gt;&gt; &gt;&gt;                             t.time = e.time,</w:t>
      </w:r>
    </w:p>
    <w:p w14:paraId="0D321D3E" w14:textId="77777777" w:rsidR="001F3C1F" w:rsidRDefault="001F3C1F" w:rsidP="00DA6AE5">
      <w:pPr>
        <w:pStyle w:val="Heading1"/>
      </w:pPr>
      <w:r>
        <w:t>&gt;&gt; &gt;&gt;                             t.ver = e.ver,</w:t>
      </w:r>
    </w:p>
    <w:p w14:paraId="569878E9" w14:textId="77777777" w:rsidR="001F3C1F" w:rsidRDefault="001F3C1F" w:rsidP="00DA6AE5">
      <w:pPr>
        <w:pStyle w:val="Heading1"/>
      </w:pPr>
      <w:r>
        <w:t>&gt;&gt; &gt;&gt;                             t.iKey = "o:" + ur(e.iKey);</w:t>
      </w:r>
    </w:p>
    <w:p w14:paraId="326374FC" w14:textId="77777777" w:rsidR="001F3C1F" w:rsidRDefault="001F3C1F" w:rsidP="00DA6AE5">
      <w:pPr>
        <w:pStyle w:val="Heading1"/>
      </w:pPr>
      <w:r>
        <w:t>&gt;&gt; &gt;&gt;                             var r = {}</w:t>
      </w:r>
    </w:p>
    <w:p w14:paraId="2C8BC86E" w14:textId="77777777" w:rsidR="001F3C1F" w:rsidRDefault="001F3C1F" w:rsidP="00DA6AE5">
      <w:pPr>
        <w:pStyle w:val="Heading1"/>
      </w:pPr>
      <w:r>
        <w:t>&gt;&gt; &gt;&gt;                               , i = e.ext;</w:t>
      </w:r>
    </w:p>
    <w:p w14:paraId="0994F87C" w14:textId="77777777" w:rsidR="001F3C1F" w:rsidRDefault="001F3C1F" w:rsidP="00DA6AE5">
      <w:pPr>
        <w:pStyle w:val="Heading1"/>
      </w:pPr>
      <w:r>
        <w:t>&gt;&gt; &gt;&gt;                             i &amp;&amp; (t.ext = r,</w:t>
      </w:r>
    </w:p>
    <w:p w14:paraId="330D5C54" w14:textId="77777777" w:rsidR="001F3C1F" w:rsidRDefault="001F3C1F" w:rsidP="00DA6AE5">
      <w:pPr>
        <w:pStyle w:val="Heading1"/>
      </w:pPr>
      <w:r>
        <w:t>&gt;&gt; &gt;&gt;                             ee(i, (function(e, t) {</w:t>
      </w:r>
    </w:p>
    <w:p w14:paraId="229BCD99" w14:textId="77777777" w:rsidR="001F3C1F" w:rsidRDefault="001F3C1F" w:rsidP="00DA6AE5">
      <w:pPr>
        <w:pStyle w:val="Heading1"/>
      </w:pPr>
      <w:r>
        <w:t>&gt;&gt; &gt;&gt;                                 n(t, r[e] = {}, "ext." + e, !0, null, null, !0)</w:t>
      </w:r>
    </w:p>
    <w:p w14:paraId="4E2B1A35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69942DC" w14:textId="77777777" w:rsidR="001F3C1F" w:rsidRDefault="001F3C1F" w:rsidP="00DA6AE5">
      <w:pPr>
        <w:pStyle w:val="Heading1"/>
      </w:pPr>
      <w:r>
        <w:t>&gt;&gt; &gt;&gt;                             )));</w:t>
      </w:r>
    </w:p>
    <w:p w14:paraId="20A6E96F" w14:textId="77777777" w:rsidR="001F3C1F" w:rsidRDefault="001F3C1F" w:rsidP="00DA6AE5">
      <w:pPr>
        <w:pStyle w:val="Heading1"/>
      </w:pPr>
      <w:r>
        <w:t>&gt;&gt; &gt;&gt;                             var o = t.data = {};</w:t>
      </w:r>
    </w:p>
    <w:p w14:paraId="3E56164D" w14:textId="77777777" w:rsidR="001F3C1F" w:rsidRDefault="001F3C1F" w:rsidP="00DA6AE5">
      <w:pPr>
        <w:pStyle w:val="Heading1"/>
      </w:pPr>
      <w:r>
        <w:t>&gt;&gt; &gt;&gt;                             o.baseType = e.baseType;</w:t>
      </w:r>
    </w:p>
    <w:p w14:paraId="07A24CB0" w14:textId="77777777" w:rsidR="001F3C1F" w:rsidRDefault="001F3C1F" w:rsidP="00DA6AE5">
      <w:pPr>
        <w:pStyle w:val="Heading1"/>
      </w:pPr>
      <w:r>
        <w:t>&gt;&gt; &gt;&gt;                             var a = o.baseData = {};</w:t>
      </w:r>
    </w:p>
    <w:p w14:paraId="78649EB3" w14:textId="77777777" w:rsidR="001F3C1F" w:rsidRDefault="001F3C1F" w:rsidP="00DA6AE5">
      <w:pPr>
        <w:pStyle w:val="Heading1"/>
      </w:pPr>
      <w:r>
        <w:t>&gt;&gt; &gt;&gt;                             return n(e.baseData, a, "baseData", !1, ["baseData"], (function(e, t, n) {</w:t>
      </w:r>
    </w:p>
    <w:p w14:paraId="47294405" w14:textId="77777777" w:rsidR="001F3C1F" w:rsidRDefault="001F3C1F" w:rsidP="00DA6AE5">
      <w:pPr>
        <w:pStyle w:val="Heading1"/>
      </w:pPr>
      <w:r>
        <w:t>&gt;&gt; &gt;&gt;                                 Ar(r, e, t, n)</w:t>
      </w:r>
    </w:p>
    <w:p w14:paraId="15234B8F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6167B54" w14:textId="77777777" w:rsidR="001F3C1F" w:rsidRDefault="001F3C1F" w:rsidP="00DA6AE5">
      <w:pPr>
        <w:pStyle w:val="Heading1"/>
      </w:pPr>
      <w:r>
        <w:t>&gt;&gt; &gt;&gt;                             ), !0),</w:t>
      </w:r>
    </w:p>
    <w:p w14:paraId="2785F8D8" w14:textId="77777777" w:rsidR="001F3C1F" w:rsidRDefault="001F3C1F" w:rsidP="00DA6AE5">
      <w:pPr>
        <w:pStyle w:val="Heading1"/>
      </w:pPr>
      <w:r>
        <w:lastRenderedPageBreak/>
        <w:t>&gt;&gt; &gt;&gt;                             n(e.data, o, "data", !1, [], (function(e, t, n) {</w:t>
      </w:r>
    </w:p>
    <w:p w14:paraId="59A83A34" w14:textId="77777777" w:rsidR="001F3C1F" w:rsidRDefault="001F3C1F" w:rsidP="00DA6AE5">
      <w:pPr>
        <w:pStyle w:val="Heading1"/>
      </w:pPr>
      <w:r>
        <w:t>&gt;&gt; &gt;&gt;                                 Ar(r, e, t, n)</w:t>
      </w:r>
    </w:p>
    <w:p w14:paraId="25CDBE8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112E827" w14:textId="77777777" w:rsidR="001F3C1F" w:rsidRDefault="001F3C1F" w:rsidP="00DA6AE5">
      <w:pPr>
        <w:pStyle w:val="Heading1"/>
      </w:pPr>
      <w:r>
        <w:t>&gt;&gt; &gt;&gt;                             ), !0),</w:t>
      </w:r>
    </w:p>
    <w:p w14:paraId="2D611954" w14:textId="77777777" w:rsidR="001F3C1F" w:rsidRDefault="001F3C1F" w:rsidP="00DA6AE5">
      <w:pPr>
        <w:pStyle w:val="Heading1"/>
      </w:pPr>
      <w:r>
        <w:t>&gt;&gt; &gt;&gt;                             JSON.stringify(t)</w:t>
      </w:r>
    </w:p>
    <w:p w14:paraId="01157A58" w14:textId="77777777" w:rsidR="001F3C1F" w:rsidRDefault="001F3C1F" w:rsidP="00DA6AE5">
      <w:pPr>
        <w:pStyle w:val="Heading1"/>
      </w:pPr>
      <w:r>
        <w:t>&gt;&gt; &gt;&gt;                         }</w:t>
      </w:r>
    </w:p>
    <w:p w14:paraId="300338BE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06A4A267" w14:textId="77777777" w:rsidR="001F3C1F" w:rsidRDefault="001F3C1F" w:rsidP="00DA6AE5">
      <w:pPr>
        <w:pStyle w:val="Heading1"/>
      </w:pPr>
      <w:r>
        <w:t>&gt;&gt; &gt;&gt;                             return {</w:t>
      </w:r>
    </w:p>
    <w:p w14:paraId="74F6EC12" w14:textId="77777777" w:rsidR="001F3C1F" w:rsidRDefault="001F3C1F" w:rsidP="00DA6AE5">
      <w:pPr>
        <w:pStyle w:val="Heading1"/>
      </w:pPr>
      <w:r>
        <w:t>&gt;&gt; &gt;&gt;                                 item: e</w:t>
      </w:r>
    </w:p>
    <w:p w14:paraId="3FCB5BE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7915141" w14:textId="77777777" w:rsidR="001F3C1F" w:rsidRDefault="001F3C1F" w:rsidP="00DA6AE5">
      <w:pPr>
        <w:pStyle w:val="Heading1"/>
      </w:pPr>
      <w:r>
        <w:t>&gt;&gt; &gt;&gt;                         }</w:t>
      </w:r>
    </w:p>
    <w:p w14:paraId="1CE72E7D" w14:textId="77777777" w:rsidR="001F3C1F" w:rsidRDefault="001F3C1F" w:rsidP="00DA6AE5">
      <w:pPr>
        <w:pStyle w:val="Heading1"/>
      </w:pPr>
      <w:r>
        <w:t>&gt;&gt; &gt;&gt;                         ))</w:t>
      </w:r>
    </w:p>
    <w:p w14:paraId="6BEF3F42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545ABC9D" w14:textId="77777777" w:rsidR="001F3C1F" w:rsidRDefault="001F3C1F" w:rsidP="00DA6AE5">
      <w:pPr>
        <w:pStyle w:val="Heading1"/>
      </w:pPr>
      <w:r>
        <w:t>&gt;&gt; &gt;&gt;                         return null</w:t>
      </w:r>
    </w:p>
    <w:p w14:paraId="3802B3C5" w14:textId="77777777" w:rsidR="001F3C1F" w:rsidRDefault="001F3C1F" w:rsidP="00DA6AE5">
      <w:pPr>
        <w:pStyle w:val="Heading1"/>
      </w:pPr>
      <w:r>
        <w:t>&gt;&gt; &gt;&gt;                     }</w:t>
      </w:r>
    </w:p>
    <w:p w14:paraId="5AB75326" w14:textId="77777777" w:rsidR="001F3C1F" w:rsidRDefault="001F3C1F" w:rsidP="00DA6AE5">
      <w:pPr>
        <w:pStyle w:val="Heading1"/>
      </w:pPr>
      <w:r>
        <w:t>&gt;&gt; &gt;&gt;                 }</w:t>
      </w:r>
    </w:p>
    <w:p w14:paraId="45FDB6B1" w14:textId="77777777" w:rsidR="001F3C1F" w:rsidRDefault="001F3C1F" w:rsidP="00DA6AE5">
      <w:pPr>
        <w:pStyle w:val="Heading1"/>
      </w:pPr>
      <w:r>
        <w:t>&gt;&gt; &gt;&gt;             }</w:t>
      </w:r>
    </w:p>
    <w:p w14:paraId="31566EA2" w14:textId="77777777" w:rsidR="001F3C1F" w:rsidRDefault="001F3C1F" w:rsidP="00DA6AE5">
      <w:pPr>
        <w:pStyle w:val="Heading1"/>
      </w:pPr>
      <w:r>
        <w:t>&gt;&gt; &gt;&gt;             ))</w:t>
      </w:r>
    </w:p>
    <w:p w14:paraId="5BDEF785" w14:textId="77777777" w:rsidR="001F3C1F" w:rsidRDefault="001F3C1F" w:rsidP="00DA6AE5">
      <w:pPr>
        <w:pStyle w:val="Heading1"/>
      </w:pPr>
      <w:r>
        <w:t>&gt;&gt; &gt;&gt;         }</w:t>
      </w:r>
    </w:p>
    <w:p w14:paraId="13CA8BC6" w14:textId="77777777" w:rsidR="001F3C1F" w:rsidRDefault="001F3C1F" w:rsidP="00DA6AE5">
      <w:pPr>
        <w:pStyle w:val="Heading1"/>
      </w:pPr>
      <w:r>
        <w:t>&gt;&gt; &gt;&gt;         return e.__ieDyn = 1,</w:t>
      </w:r>
    </w:p>
    <w:p w14:paraId="5C60F854" w14:textId="77777777" w:rsidR="001F3C1F" w:rsidRDefault="001F3C1F" w:rsidP="00DA6AE5">
      <w:pPr>
        <w:pStyle w:val="Heading1"/>
      </w:pPr>
      <w:r>
        <w:lastRenderedPageBreak/>
        <w:t>&gt;&gt; &gt;&gt;         e</w:t>
      </w:r>
    </w:p>
    <w:p w14:paraId="0F23A0B6" w14:textId="77777777" w:rsidR="001F3C1F" w:rsidRDefault="001F3C1F" w:rsidP="00DA6AE5">
      <w:pPr>
        <w:pStyle w:val="Heading1"/>
      </w:pPr>
      <w:r>
        <w:t>&gt;&gt; &gt;&gt;     }();</w:t>
      </w:r>
    </w:p>
    <w:p w14:paraId="64D912B3" w14:textId="77777777" w:rsidR="001F3C1F" w:rsidRDefault="001F3C1F" w:rsidP="00DA6AE5">
      <w:pPr>
        <w:pStyle w:val="Heading1"/>
      </w:pPr>
      <w:r>
        <w:t>&gt;&gt; &gt;&gt;     function Ar(e, t, n, r) {</w:t>
      </w:r>
    </w:p>
    <w:p w14:paraId="76AF39C9" w14:textId="77777777" w:rsidR="001F3C1F" w:rsidRDefault="001F3C1F" w:rsidP="00DA6AE5">
      <w:pPr>
        <w:pStyle w:val="Heading1"/>
      </w:pPr>
      <w:r>
        <w:t>&gt;&gt; &gt;&gt;         if (r &amp;&amp; e) {</w:t>
      </w:r>
    </w:p>
    <w:p w14:paraId="3B48CF47" w14:textId="77777777" w:rsidR="001F3C1F" w:rsidRDefault="001F3C1F" w:rsidP="00DA6AE5">
      <w:pPr>
        <w:pStyle w:val="Heading1"/>
      </w:pPr>
      <w:r>
        <w:t>&gt;&gt; &gt;&gt;             var i = hr(r.value, r.kind, r.propertyType);</w:t>
      </w:r>
    </w:p>
    <w:p w14:paraId="7344A8FD" w14:textId="77777777" w:rsidR="001F3C1F" w:rsidRDefault="001F3C1F" w:rsidP="00DA6AE5">
      <w:pPr>
        <w:pStyle w:val="Heading1"/>
      </w:pPr>
      <w:r>
        <w:t>&gt;&gt; &gt;&gt;             if (i &gt; -1) {</w:t>
      </w:r>
    </w:p>
    <w:p w14:paraId="2C13D5B7" w14:textId="77777777" w:rsidR="001F3C1F" w:rsidRDefault="001F3C1F" w:rsidP="00DA6AE5">
      <w:pPr>
        <w:pStyle w:val="Heading1"/>
      </w:pPr>
      <w:r>
        <w:t>&gt;&gt; &gt;&gt;                 var o = e.metadata;</w:t>
      </w:r>
    </w:p>
    <w:p w14:paraId="0FFAA53A" w14:textId="77777777" w:rsidR="001F3C1F" w:rsidRDefault="001F3C1F" w:rsidP="00DA6AE5">
      <w:pPr>
        <w:pStyle w:val="Heading1"/>
      </w:pPr>
      <w:r>
        <w:t>&gt;&gt; &gt;&gt;                 o || (o = e.metadata = {</w:t>
      </w:r>
    </w:p>
    <w:p w14:paraId="1DA14A16" w14:textId="77777777" w:rsidR="001F3C1F" w:rsidRDefault="001F3C1F" w:rsidP="00DA6AE5">
      <w:pPr>
        <w:pStyle w:val="Heading1"/>
      </w:pPr>
      <w:r>
        <w:t>&gt;&gt; &gt;&gt;                     f: {}</w:t>
      </w:r>
    </w:p>
    <w:p w14:paraId="4FA3E151" w14:textId="77777777" w:rsidR="001F3C1F" w:rsidRDefault="001F3C1F" w:rsidP="00DA6AE5">
      <w:pPr>
        <w:pStyle w:val="Heading1"/>
      </w:pPr>
      <w:r>
        <w:t>&gt;&gt; &gt;&gt;                 });</w:t>
      </w:r>
    </w:p>
    <w:p w14:paraId="5D07CA86" w14:textId="77777777" w:rsidR="001F3C1F" w:rsidRDefault="001F3C1F" w:rsidP="00DA6AE5">
      <w:pPr>
        <w:pStyle w:val="Heading1"/>
      </w:pPr>
      <w:r>
        <w:t>&gt;&gt; &gt;&gt;                 var a = o.f;</w:t>
      </w:r>
    </w:p>
    <w:p w14:paraId="0EF15851" w14:textId="77777777" w:rsidR="001F3C1F" w:rsidRDefault="001F3C1F" w:rsidP="00DA6AE5">
      <w:pPr>
        <w:pStyle w:val="Heading1"/>
      </w:pPr>
      <w:r>
        <w:t>&gt;&gt; &gt;&gt;                 if (a || (a = o.f = {}),</w:t>
      </w:r>
    </w:p>
    <w:p w14:paraId="5BD5C289" w14:textId="77777777" w:rsidR="001F3C1F" w:rsidRDefault="001F3C1F" w:rsidP="00DA6AE5">
      <w:pPr>
        <w:pStyle w:val="Heading1"/>
      </w:pPr>
      <w:r>
        <w:t>&gt;&gt; &gt;&gt;                 t)</w:t>
      </w:r>
    </w:p>
    <w:p w14:paraId="3294FAEE" w14:textId="77777777" w:rsidR="001F3C1F" w:rsidRDefault="001F3C1F" w:rsidP="00DA6AE5">
      <w:pPr>
        <w:pStyle w:val="Heading1"/>
      </w:pPr>
      <w:r>
        <w:t>&gt;&gt; &gt;&gt;                     for (var s = 0; s &lt; t.length; s++) {</w:t>
      </w:r>
    </w:p>
    <w:p w14:paraId="186B4B4A" w14:textId="77777777" w:rsidR="001F3C1F" w:rsidRDefault="001F3C1F" w:rsidP="00DA6AE5">
      <w:pPr>
        <w:pStyle w:val="Heading1"/>
      </w:pPr>
      <w:r>
        <w:t>&gt;&gt; &gt;&gt;                         var l = t[s];</w:t>
      </w:r>
    </w:p>
    <w:p w14:paraId="67340CA7" w14:textId="77777777" w:rsidR="001F3C1F" w:rsidRDefault="001F3C1F" w:rsidP="00DA6AE5">
      <w:pPr>
        <w:pStyle w:val="Heading1"/>
      </w:pPr>
      <w:r>
        <w:t>&gt;&gt; &gt;&gt;                         a[l] || (a[l] = {</w:t>
      </w:r>
    </w:p>
    <w:p w14:paraId="52D65A67" w14:textId="77777777" w:rsidR="001F3C1F" w:rsidRDefault="001F3C1F" w:rsidP="00DA6AE5">
      <w:pPr>
        <w:pStyle w:val="Heading1"/>
      </w:pPr>
      <w:r>
        <w:t>&gt;&gt; &gt;&gt;                             f: {}</w:t>
      </w:r>
    </w:p>
    <w:p w14:paraId="0457054D" w14:textId="77777777" w:rsidR="001F3C1F" w:rsidRDefault="001F3C1F" w:rsidP="00DA6AE5">
      <w:pPr>
        <w:pStyle w:val="Heading1"/>
      </w:pPr>
      <w:r>
        <w:t>&gt;&gt; &gt;&gt;                         });</w:t>
      </w:r>
    </w:p>
    <w:p w14:paraId="19731352" w14:textId="77777777" w:rsidR="001F3C1F" w:rsidRDefault="001F3C1F" w:rsidP="00DA6AE5">
      <w:pPr>
        <w:pStyle w:val="Heading1"/>
      </w:pPr>
      <w:r>
        <w:t>&gt;&gt; &gt;&gt;                         var c = a[l].f;</w:t>
      </w:r>
    </w:p>
    <w:p w14:paraId="6EB8FB0A" w14:textId="77777777" w:rsidR="001F3C1F" w:rsidRDefault="001F3C1F" w:rsidP="00DA6AE5">
      <w:pPr>
        <w:pStyle w:val="Heading1"/>
      </w:pPr>
      <w:r>
        <w:t>&gt;&gt; &gt;&gt;                         c || (c = a[l].f = {}),</w:t>
      </w:r>
    </w:p>
    <w:p w14:paraId="4983AF0F" w14:textId="77777777" w:rsidR="001F3C1F" w:rsidRDefault="001F3C1F" w:rsidP="00DA6AE5">
      <w:pPr>
        <w:pStyle w:val="Heading1"/>
      </w:pPr>
      <w:r>
        <w:lastRenderedPageBreak/>
        <w:t>&gt;&gt; &gt;&gt;                         a = c</w:t>
      </w:r>
    </w:p>
    <w:p w14:paraId="5BDFB92D" w14:textId="77777777" w:rsidR="001F3C1F" w:rsidRDefault="001F3C1F" w:rsidP="00DA6AE5">
      <w:pPr>
        <w:pStyle w:val="Heading1"/>
      </w:pPr>
      <w:r>
        <w:t>&gt;&gt; &gt;&gt;                     }</w:t>
      </w:r>
    </w:p>
    <w:p w14:paraId="30CFCE50" w14:textId="77777777" w:rsidR="001F3C1F" w:rsidRDefault="001F3C1F" w:rsidP="00DA6AE5">
      <w:pPr>
        <w:pStyle w:val="Heading1"/>
      </w:pPr>
      <w:r>
        <w:t>&gt;&gt; &gt;&gt;                 a = a[n] = {},</w:t>
      </w:r>
    </w:p>
    <w:p w14:paraId="2F2A9A2C" w14:textId="77777777" w:rsidR="001F3C1F" w:rsidRDefault="001F3C1F" w:rsidP="00DA6AE5">
      <w:pPr>
        <w:pStyle w:val="Heading1"/>
      </w:pPr>
      <w:r>
        <w:t>&gt;&gt; &gt;&gt;                 oe(r.value) ? a.a = {</w:t>
      </w:r>
    </w:p>
    <w:p w14:paraId="10694BED" w14:textId="77777777" w:rsidR="001F3C1F" w:rsidRDefault="001F3C1F" w:rsidP="00DA6AE5">
      <w:pPr>
        <w:pStyle w:val="Heading1"/>
      </w:pPr>
      <w:r>
        <w:t>&gt;&gt; &gt;&gt;                     t: i</w:t>
      </w:r>
    </w:p>
    <w:p w14:paraId="32927095" w14:textId="77777777" w:rsidR="001F3C1F" w:rsidRDefault="001F3C1F" w:rsidP="00DA6AE5">
      <w:pPr>
        <w:pStyle w:val="Heading1"/>
      </w:pPr>
      <w:r>
        <w:t>&gt;&gt; &gt;&gt;                 } : a.t = i</w:t>
      </w:r>
    </w:p>
    <w:p w14:paraId="36F5C16C" w14:textId="77777777" w:rsidR="001F3C1F" w:rsidRDefault="001F3C1F" w:rsidP="00DA6AE5">
      <w:pPr>
        <w:pStyle w:val="Heading1"/>
      </w:pPr>
      <w:r>
        <w:t>&gt;&gt; &gt;&gt;             }</w:t>
      </w:r>
    </w:p>
    <w:p w14:paraId="0D0A160B" w14:textId="77777777" w:rsidR="001F3C1F" w:rsidRDefault="001F3C1F" w:rsidP="00DA6AE5">
      <w:pPr>
        <w:pStyle w:val="Heading1"/>
      </w:pPr>
      <w:r>
        <w:t>&gt;&gt; &gt;&gt;         }</w:t>
      </w:r>
    </w:p>
    <w:p w14:paraId="56FC5440" w14:textId="77777777" w:rsidR="001F3C1F" w:rsidRDefault="001F3C1F" w:rsidP="00DA6AE5">
      <w:pPr>
        <w:pStyle w:val="Heading1"/>
      </w:pPr>
      <w:r>
        <w:t>&gt;&gt; &gt;&gt;     }</w:t>
      </w:r>
    </w:p>
    <w:p w14:paraId="2938F431" w14:textId="77777777" w:rsidR="001F3C1F" w:rsidRDefault="001F3C1F" w:rsidP="00DA6AE5">
      <w:pPr>
        <w:pStyle w:val="Heading1"/>
      </w:pPr>
      <w:r>
        <w:t>&gt;&gt; &gt;&gt;     var Pr = ((xr = {})[1] = "requeue",</w:t>
      </w:r>
    </w:p>
    <w:p w14:paraId="08FCC695" w14:textId="77777777" w:rsidR="001F3C1F" w:rsidRDefault="001F3C1F" w:rsidP="00DA6AE5">
      <w:pPr>
        <w:pStyle w:val="Heading1"/>
      </w:pPr>
      <w:r>
        <w:t>&gt;&gt; &gt;&gt;     xr[100] = "requeue",</w:t>
      </w:r>
    </w:p>
    <w:p w14:paraId="645B003E" w14:textId="77777777" w:rsidR="001F3C1F" w:rsidRDefault="001F3C1F" w:rsidP="00DA6AE5">
      <w:pPr>
        <w:pStyle w:val="Heading1"/>
      </w:pPr>
      <w:r>
        <w:t>&gt;&gt; &gt;&gt;     xr[200] = "sent",</w:t>
      </w:r>
    </w:p>
    <w:p w14:paraId="12253A9F" w14:textId="77777777" w:rsidR="001F3C1F" w:rsidRDefault="001F3C1F" w:rsidP="00DA6AE5">
      <w:pPr>
        <w:pStyle w:val="Heading1"/>
      </w:pPr>
      <w:r>
        <w:t>&gt;&gt; &gt;&gt;     xr[8004] = "drop",</w:t>
      </w:r>
    </w:p>
    <w:p w14:paraId="39468F0C" w14:textId="77777777" w:rsidR="001F3C1F" w:rsidRDefault="001F3C1F" w:rsidP="00DA6AE5">
      <w:pPr>
        <w:pStyle w:val="Heading1"/>
      </w:pPr>
      <w:r>
        <w:t>&gt;&gt; &gt;&gt;     xr[8003] = "drop",</w:t>
      </w:r>
    </w:p>
    <w:p w14:paraId="62EA9C6B" w14:textId="77777777" w:rsidR="001F3C1F" w:rsidRDefault="001F3C1F" w:rsidP="00DA6AE5">
      <w:pPr>
        <w:pStyle w:val="Heading1"/>
      </w:pPr>
      <w:r>
        <w:t>&gt;&gt; &gt;&gt;     xr)</w:t>
      </w:r>
    </w:p>
    <w:p w14:paraId="5D7FA5A3" w14:textId="77777777" w:rsidR="001F3C1F" w:rsidRDefault="001F3C1F" w:rsidP="00DA6AE5">
      <w:pPr>
        <w:pStyle w:val="Heading1"/>
      </w:pPr>
      <w:r>
        <w:t>&gt;&gt; &gt;&gt;       , Nr = {}</w:t>
      </w:r>
    </w:p>
    <w:p w14:paraId="05024638" w14:textId="77777777" w:rsidR="001F3C1F" w:rsidRDefault="001F3C1F" w:rsidP="00DA6AE5">
      <w:pPr>
        <w:pStyle w:val="Heading1"/>
      </w:pPr>
      <w:r>
        <w:t>&gt;&gt; &gt;&gt;       , Fr = {};</w:t>
      </w:r>
    </w:p>
    <w:p w14:paraId="434C8A51" w14:textId="77777777" w:rsidR="001F3C1F" w:rsidRDefault="001F3C1F" w:rsidP="00DA6AE5">
      <w:pPr>
        <w:pStyle w:val="Heading1"/>
      </w:pPr>
      <w:r>
        <w:t>&gt;&gt; &gt;&gt;     function Rr(e, t, n) {</w:t>
      </w:r>
    </w:p>
    <w:p w14:paraId="6A631333" w14:textId="77777777" w:rsidR="001F3C1F" w:rsidRDefault="001F3C1F" w:rsidP="00DA6AE5">
      <w:pPr>
        <w:pStyle w:val="Heading1"/>
      </w:pPr>
      <w:r>
        <w:t>&gt;&gt; &gt;&gt;         Nr[e] = t,</w:t>
      </w:r>
    </w:p>
    <w:p w14:paraId="75E47A32" w14:textId="77777777" w:rsidR="001F3C1F" w:rsidRDefault="001F3C1F" w:rsidP="00DA6AE5">
      <w:pPr>
        <w:pStyle w:val="Heading1"/>
      </w:pPr>
      <w:r>
        <w:t>&gt;&gt; &gt;&gt;         !1 !== n &amp;&amp; (Fr[t] = e)</w:t>
      </w:r>
    </w:p>
    <w:p w14:paraId="5930B4DE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3C978749" w14:textId="77777777" w:rsidR="001F3C1F" w:rsidRDefault="001F3C1F" w:rsidP="00DA6AE5">
      <w:pPr>
        <w:pStyle w:val="Heading1"/>
      </w:pPr>
      <w:r>
        <w:t>&gt;&gt; &gt;&gt;     function Dr(e) {</w:t>
      </w:r>
    </w:p>
    <w:p w14:paraId="1C2DBECF" w14:textId="77777777" w:rsidR="001F3C1F" w:rsidRDefault="001F3C1F" w:rsidP="00DA6AE5">
      <w:pPr>
        <w:pStyle w:val="Heading1"/>
      </w:pPr>
      <w:r>
        <w:t>&gt;&gt; &gt;&gt;         try {</w:t>
      </w:r>
    </w:p>
    <w:p w14:paraId="21FDC306" w14:textId="77777777" w:rsidR="001F3C1F" w:rsidRDefault="001F3C1F" w:rsidP="00DA6AE5">
      <w:pPr>
        <w:pStyle w:val="Heading1"/>
      </w:pPr>
      <w:r>
        <w:t>&gt;&gt; &gt;&gt;             return e.responseText</w:t>
      </w:r>
    </w:p>
    <w:p w14:paraId="1F2F7D05" w14:textId="77777777" w:rsidR="001F3C1F" w:rsidRDefault="001F3C1F" w:rsidP="00DA6AE5">
      <w:pPr>
        <w:pStyle w:val="Heading1"/>
      </w:pPr>
      <w:r>
        <w:t>&gt;&gt; &gt;&gt;         } catch (e) {}</w:t>
      </w:r>
    </w:p>
    <w:p w14:paraId="7BDBF95C" w14:textId="77777777" w:rsidR="001F3C1F" w:rsidRDefault="001F3C1F" w:rsidP="00DA6AE5">
      <w:pPr>
        <w:pStyle w:val="Heading1"/>
      </w:pPr>
      <w:r>
        <w:t>&gt;&gt; &gt;&gt;         return ""</w:t>
      </w:r>
    </w:p>
    <w:p w14:paraId="40FA48BD" w14:textId="77777777" w:rsidR="001F3C1F" w:rsidRDefault="001F3C1F" w:rsidP="00DA6AE5">
      <w:pPr>
        <w:pStyle w:val="Heading1"/>
      </w:pPr>
      <w:r>
        <w:t>&gt;&gt; &gt;&gt;     }</w:t>
      </w:r>
    </w:p>
    <w:p w14:paraId="5CC5607C" w14:textId="77777777" w:rsidR="001F3C1F" w:rsidRDefault="001F3C1F" w:rsidP="00DA6AE5">
      <w:pPr>
        <w:pStyle w:val="Heading1"/>
      </w:pPr>
      <w:r>
        <w:t>&gt;&gt; &gt;&gt;     function Mr(e, t) {</w:t>
      </w:r>
    </w:p>
    <w:p w14:paraId="1B136F7B" w14:textId="77777777" w:rsidR="001F3C1F" w:rsidRDefault="001F3C1F" w:rsidP="00DA6AE5">
      <w:pPr>
        <w:pStyle w:val="Heading1"/>
      </w:pPr>
      <w:r>
        <w:t>&gt;&gt; &gt;&gt;         var n = !1;</w:t>
      </w:r>
    </w:p>
    <w:p w14:paraId="53A893E1" w14:textId="77777777" w:rsidR="001F3C1F" w:rsidRDefault="001F3C1F" w:rsidP="00DA6AE5">
      <w:pPr>
        <w:pStyle w:val="Heading1"/>
      </w:pPr>
      <w:r>
        <w:t>&gt;&gt; &gt;&gt;         if (e &amp;&amp; t) {</w:t>
      </w:r>
    </w:p>
    <w:p w14:paraId="053E028C" w14:textId="77777777" w:rsidR="001F3C1F" w:rsidRDefault="001F3C1F" w:rsidP="00DA6AE5">
      <w:pPr>
        <w:pStyle w:val="Heading1"/>
      </w:pPr>
      <w:r>
        <w:t>&gt;&gt; &gt;&gt;             var r = ye(e);</w:t>
      </w:r>
    </w:p>
    <w:p w14:paraId="36F4663D" w14:textId="77777777" w:rsidR="001F3C1F" w:rsidRDefault="001F3C1F" w:rsidP="00DA6AE5">
      <w:pPr>
        <w:pStyle w:val="Heading1"/>
      </w:pPr>
      <w:r>
        <w:t>&gt;&gt; &gt;&gt;             if (r &amp;&amp; r.length &gt; 0)</w:t>
      </w:r>
    </w:p>
    <w:p w14:paraId="59030089" w14:textId="77777777" w:rsidR="001F3C1F" w:rsidRDefault="001F3C1F" w:rsidP="00DA6AE5">
      <w:pPr>
        <w:pStyle w:val="Heading1"/>
      </w:pPr>
      <w:r>
        <w:t>&gt;&gt; &gt;&gt;                 for (var i = t.toLowerCase(), o = 0; o &lt; r.length; o++) {</w:t>
      </w:r>
    </w:p>
    <w:p w14:paraId="63386175" w14:textId="77777777" w:rsidR="001F3C1F" w:rsidRDefault="001F3C1F" w:rsidP="00DA6AE5">
      <w:pPr>
        <w:pStyle w:val="Heading1"/>
      </w:pPr>
      <w:r>
        <w:t>&gt;&gt; &gt;&gt;                     var a = r[o];</w:t>
      </w:r>
    </w:p>
    <w:p w14:paraId="04FFAF9B" w14:textId="77777777" w:rsidR="001F3C1F" w:rsidRDefault="001F3C1F" w:rsidP="00DA6AE5">
      <w:pPr>
        <w:pStyle w:val="Heading1"/>
      </w:pPr>
      <w:r>
        <w:t>&gt;&gt; &gt;&gt;                     if (a &amp;&amp; Q(t, a) &amp;&amp; a.toLowerCase() === i) {</w:t>
      </w:r>
    </w:p>
    <w:p w14:paraId="60008893" w14:textId="77777777" w:rsidR="001F3C1F" w:rsidRDefault="001F3C1F" w:rsidP="00DA6AE5">
      <w:pPr>
        <w:pStyle w:val="Heading1"/>
      </w:pPr>
      <w:r>
        <w:t>&gt;&gt; &gt;&gt;                         n = !0;</w:t>
      </w:r>
    </w:p>
    <w:p w14:paraId="0F84633F" w14:textId="77777777" w:rsidR="001F3C1F" w:rsidRDefault="001F3C1F" w:rsidP="00DA6AE5">
      <w:pPr>
        <w:pStyle w:val="Heading1"/>
      </w:pPr>
      <w:r>
        <w:t>&gt;&gt; &gt;&gt;                         break</w:t>
      </w:r>
    </w:p>
    <w:p w14:paraId="64E01451" w14:textId="77777777" w:rsidR="001F3C1F" w:rsidRDefault="001F3C1F" w:rsidP="00DA6AE5">
      <w:pPr>
        <w:pStyle w:val="Heading1"/>
      </w:pPr>
      <w:r>
        <w:t>&gt;&gt; &gt;&gt;                     }</w:t>
      </w:r>
    </w:p>
    <w:p w14:paraId="03785C9E" w14:textId="77777777" w:rsidR="001F3C1F" w:rsidRDefault="001F3C1F" w:rsidP="00DA6AE5">
      <w:pPr>
        <w:pStyle w:val="Heading1"/>
      </w:pPr>
      <w:r>
        <w:t>&gt;&gt; &gt;&gt;                 }</w:t>
      </w:r>
    </w:p>
    <w:p w14:paraId="3B85D02C" w14:textId="77777777" w:rsidR="001F3C1F" w:rsidRDefault="001F3C1F" w:rsidP="00DA6AE5">
      <w:pPr>
        <w:pStyle w:val="Heading1"/>
      </w:pPr>
      <w:r>
        <w:t>&gt;&gt; &gt;&gt;         }</w:t>
      </w:r>
    </w:p>
    <w:p w14:paraId="178FF95C" w14:textId="77777777" w:rsidR="001F3C1F" w:rsidRDefault="001F3C1F" w:rsidP="00DA6AE5">
      <w:pPr>
        <w:pStyle w:val="Heading1"/>
      </w:pPr>
      <w:r>
        <w:lastRenderedPageBreak/>
        <w:t>&gt;&gt; &gt;&gt;         return n</w:t>
      </w:r>
    </w:p>
    <w:p w14:paraId="095DFBF1" w14:textId="77777777" w:rsidR="001F3C1F" w:rsidRDefault="001F3C1F" w:rsidP="00DA6AE5">
      <w:pPr>
        <w:pStyle w:val="Heading1"/>
      </w:pPr>
      <w:r>
        <w:t>&gt;&gt; &gt;&gt;     }</w:t>
      </w:r>
    </w:p>
    <w:p w14:paraId="759704E5" w14:textId="77777777" w:rsidR="001F3C1F" w:rsidRDefault="001F3C1F" w:rsidP="00DA6AE5">
      <w:pPr>
        <w:pStyle w:val="Heading1"/>
      </w:pPr>
      <w:r>
        <w:t>&gt;&gt; &gt;&gt;     function Br(e, t, n, r) {</w:t>
      </w:r>
    </w:p>
    <w:p w14:paraId="3DA3B5CF" w14:textId="77777777" w:rsidR="001F3C1F" w:rsidRDefault="001F3C1F" w:rsidP="00DA6AE5">
      <w:pPr>
        <w:pStyle w:val="Heading1"/>
      </w:pPr>
      <w:r>
        <w:t>&gt;&gt; &gt;&gt;         t &amp;&amp; n &amp;&amp; n.length &gt; 0 &amp;&amp; (r &amp;&amp; Nr[t] ? (e.hdrs[Nr[t]] = n,</w:t>
      </w:r>
    </w:p>
    <w:p w14:paraId="4C82A056" w14:textId="77777777" w:rsidR="001F3C1F" w:rsidRDefault="001F3C1F" w:rsidP="00DA6AE5">
      <w:pPr>
        <w:pStyle w:val="Heading1"/>
      </w:pPr>
      <w:r>
        <w:t>&gt;&gt; &gt;&gt;         e.useHdrs = !0) : e.url += "&amp;" + t + "=" + n)</w:t>
      </w:r>
    </w:p>
    <w:p w14:paraId="4A4DF0C9" w14:textId="77777777" w:rsidR="001F3C1F" w:rsidRDefault="001F3C1F" w:rsidP="00DA6AE5">
      <w:pPr>
        <w:pStyle w:val="Heading1"/>
      </w:pPr>
      <w:r>
        <w:t>&gt;&gt; &gt;&gt;     }</w:t>
      </w:r>
    </w:p>
    <w:p w14:paraId="2B1B3E4A" w14:textId="77777777" w:rsidR="001F3C1F" w:rsidRDefault="001F3C1F" w:rsidP="00DA6AE5">
      <w:pPr>
        <w:pStyle w:val="Heading1"/>
      </w:pPr>
      <w:r>
        <w:t>&gt;&gt; &gt;&gt;     Rr("AuthMsaDeviceTicket", "AuthMsaDeviceTicket", !1),</w:t>
      </w:r>
    </w:p>
    <w:p w14:paraId="4F316C9B" w14:textId="77777777" w:rsidR="001F3C1F" w:rsidRDefault="001F3C1F" w:rsidP="00DA6AE5">
      <w:pPr>
        <w:pStyle w:val="Heading1"/>
      </w:pPr>
      <w:r>
        <w:t>&gt;&gt; &gt;&gt;     Rr("client-version", "client-version"),</w:t>
      </w:r>
    </w:p>
    <w:p w14:paraId="36205A57" w14:textId="77777777" w:rsidR="001F3C1F" w:rsidRDefault="001F3C1F" w:rsidP="00DA6AE5">
      <w:pPr>
        <w:pStyle w:val="Heading1"/>
      </w:pPr>
      <w:r>
        <w:t>&gt;&gt; &gt;&gt;     Rr("client-id", "Client-Id"),</w:t>
      </w:r>
    </w:p>
    <w:p w14:paraId="123681E4" w14:textId="77777777" w:rsidR="001F3C1F" w:rsidRDefault="001F3C1F" w:rsidP="00DA6AE5">
      <w:pPr>
        <w:pStyle w:val="Heading1"/>
      </w:pPr>
      <w:r>
        <w:t>&gt;&gt; &gt;&gt;     Rr("apikey", "apikey"),</w:t>
      </w:r>
    </w:p>
    <w:p w14:paraId="5021C9D7" w14:textId="77777777" w:rsidR="001F3C1F" w:rsidRDefault="001F3C1F" w:rsidP="00DA6AE5">
      <w:pPr>
        <w:pStyle w:val="Heading1"/>
      </w:pPr>
      <w:r>
        <w:t>&gt;&gt; &gt;&gt;     Rr("time-delta-to-apply-millis", "time-delta-to-apply-millis"),</w:t>
      </w:r>
    </w:p>
    <w:p w14:paraId="3B4917EB" w14:textId="77777777" w:rsidR="001F3C1F" w:rsidRDefault="001F3C1F" w:rsidP="00DA6AE5">
      <w:pPr>
        <w:pStyle w:val="Heading1"/>
      </w:pPr>
      <w:r>
        <w:t>&gt;&gt; &gt;&gt;     Rr("upload-time", "upload-time"),</w:t>
      </w:r>
    </w:p>
    <w:p w14:paraId="7E2771E7" w14:textId="77777777" w:rsidR="001F3C1F" w:rsidRDefault="001F3C1F" w:rsidP="00DA6AE5">
      <w:pPr>
        <w:pStyle w:val="Heading1"/>
      </w:pPr>
      <w:r>
        <w:t>&gt;&gt; &gt;&gt;     Rr("AuthXToken", "AuthXToken");</w:t>
      </w:r>
    </w:p>
    <w:p w14:paraId="4A499B76" w14:textId="77777777" w:rsidR="001F3C1F" w:rsidRDefault="001F3C1F" w:rsidP="00DA6AE5">
      <w:pPr>
        <w:pStyle w:val="Heading1"/>
      </w:pPr>
      <w:r>
        <w:t>&gt;&gt; &gt;&gt;     var zr = function() {</w:t>
      </w:r>
    </w:p>
    <w:p w14:paraId="04DDD11E" w14:textId="77777777" w:rsidR="001F3C1F" w:rsidRDefault="001F3C1F" w:rsidP="00DA6AE5">
      <w:pPr>
        <w:pStyle w:val="Heading1"/>
      </w:pPr>
      <w:r>
        <w:t>&gt;&gt; &gt;&gt;         function e(t, n, r, i, o) {</w:t>
      </w:r>
    </w:p>
    <w:p w14:paraId="4CAC17CE" w14:textId="77777777" w:rsidR="001F3C1F" w:rsidRDefault="001F3C1F" w:rsidP="00DA6AE5">
      <w:pPr>
        <w:pStyle w:val="Heading1"/>
      </w:pPr>
      <w:r>
        <w:t>&gt;&gt; &gt;&gt;             this._responseHandlers = [];</w:t>
      </w:r>
    </w:p>
    <w:p w14:paraId="011A249D" w14:textId="77777777" w:rsidR="001F3C1F" w:rsidRDefault="001F3C1F" w:rsidP="00DA6AE5">
      <w:pPr>
        <w:pStyle w:val="Heading1"/>
      </w:pPr>
      <w:r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62FB484A" w14:textId="77777777" w:rsidR="001F3C1F" w:rsidRDefault="001F3C1F" w:rsidP="00DA6AE5">
      <w:pPr>
        <w:pStyle w:val="Heading1"/>
      </w:pPr>
      <w:r>
        <w:t>&gt;&gt; &gt;&gt;             k(e, this, (function(e) {</w:t>
      </w:r>
    </w:p>
    <w:p w14:paraId="5D1133FF" w14:textId="77777777" w:rsidR="001F3C1F" w:rsidRDefault="001F3C1F" w:rsidP="00DA6AE5">
      <w:pPr>
        <w:pStyle w:val="Heading1"/>
      </w:pPr>
      <w:r>
        <w:t>&gt;&gt; &gt;&gt;                 var x = !0;</w:t>
      </w:r>
    </w:p>
    <w:p w14:paraId="78049F44" w14:textId="77777777" w:rsidR="001F3C1F" w:rsidRDefault="001F3C1F" w:rsidP="00DA6AE5">
      <w:pPr>
        <w:pStyle w:val="Heading1"/>
      </w:pPr>
      <w:r>
        <w:lastRenderedPageBreak/>
        <w:t>&gt;&gt; &gt;&gt;                 function k(e, t) {</w:t>
      </w:r>
    </w:p>
    <w:p w14:paraId="645EE78A" w14:textId="77777777" w:rsidR="001F3C1F" w:rsidRDefault="001F3C1F" w:rsidP="00DA6AE5">
      <w:pPr>
        <w:pStyle w:val="Heading1"/>
      </w:pPr>
      <w:r>
        <w:t>&gt;&gt; &gt;&gt;                     for (var n = 0, r = null, i = 0; null == r &amp;&amp; i &lt; e.length; )</w:t>
      </w:r>
    </w:p>
    <w:p w14:paraId="27E59272" w14:textId="77777777" w:rsidR="001F3C1F" w:rsidRDefault="001F3C1F" w:rsidP="00DA6AE5">
      <w:pPr>
        <w:pStyle w:val="Heading1"/>
      </w:pPr>
      <w:r>
        <w:t>&gt;&gt; &gt;&gt;                         1 === (n = e[i]) ? rt() ? r = T : it() &amp;&amp; (r = A) : 2 === n &amp;&amp; nt(t) ? r = L : v &amp;&amp; 3 === n &amp;&amp; tt() &amp;&amp; (r = N),</w:t>
      </w:r>
    </w:p>
    <w:p w14:paraId="2D2FD5D0" w14:textId="77777777" w:rsidR="001F3C1F" w:rsidRDefault="001F3C1F" w:rsidP="00DA6AE5">
      <w:pPr>
        <w:pStyle w:val="Heading1"/>
      </w:pPr>
      <w:r>
        <w:t>&gt;&gt; &gt;&gt;                         i++;</w:t>
      </w:r>
    </w:p>
    <w:p w14:paraId="1F2A6175" w14:textId="77777777" w:rsidR="001F3C1F" w:rsidRDefault="001F3C1F" w:rsidP="00DA6AE5">
      <w:pPr>
        <w:pStyle w:val="Heading1"/>
      </w:pPr>
      <w:r>
        <w:t>&gt;&gt; &gt;&gt;                     return r ? {</w:t>
      </w:r>
    </w:p>
    <w:p w14:paraId="37E997A0" w14:textId="77777777" w:rsidR="001F3C1F" w:rsidRDefault="001F3C1F" w:rsidP="00DA6AE5">
      <w:pPr>
        <w:pStyle w:val="Heading1"/>
      </w:pPr>
      <w:r>
        <w:t>&gt;&gt; &gt;&gt;                         _transport: n,</w:t>
      </w:r>
    </w:p>
    <w:p w14:paraId="176AB1F7" w14:textId="77777777" w:rsidR="001F3C1F" w:rsidRDefault="001F3C1F" w:rsidP="00DA6AE5">
      <w:pPr>
        <w:pStyle w:val="Heading1"/>
      </w:pPr>
      <w:r>
        <w:t>&gt;&gt; &gt;&gt;                         _isSync: t,</w:t>
      </w:r>
    </w:p>
    <w:p w14:paraId="733A063A" w14:textId="77777777" w:rsidR="001F3C1F" w:rsidRDefault="001F3C1F" w:rsidP="00DA6AE5">
      <w:pPr>
        <w:pStyle w:val="Heading1"/>
      </w:pPr>
      <w:r>
        <w:t>&gt;&gt; &gt;&gt;                         sendPOST: r</w:t>
      </w:r>
    </w:p>
    <w:p w14:paraId="140DD370" w14:textId="77777777" w:rsidR="001F3C1F" w:rsidRDefault="001F3C1F" w:rsidP="00DA6AE5">
      <w:pPr>
        <w:pStyle w:val="Heading1"/>
      </w:pPr>
      <w:r>
        <w:t>&gt;&gt; &gt;&gt;                     } : null</w:t>
      </w:r>
    </w:p>
    <w:p w14:paraId="7175269B" w14:textId="77777777" w:rsidR="001F3C1F" w:rsidRDefault="001F3C1F" w:rsidP="00DA6AE5">
      <w:pPr>
        <w:pStyle w:val="Heading1"/>
      </w:pPr>
      <w:r>
        <w:t>&gt;&gt; &gt;&gt;                 }</w:t>
      </w:r>
    </w:p>
    <w:p w14:paraId="36570DFB" w14:textId="77777777" w:rsidR="001F3C1F" w:rsidRDefault="001F3C1F" w:rsidP="00DA6AE5">
      <w:pPr>
        <w:pStyle w:val="Heading1"/>
      </w:pPr>
      <w:r>
        <w:t>&gt;&gt; &gt;&gt;                 function T(e, t, n) {</w:t>
      </w:r>
    </w:p>
    <w:p w14:paraId="44C031D2" w14:textId="77777777" w:rsidR="001F3C1F" w:rsidRDefault="001F3C1F" w:rsidP="00DA6AE5">
      <w:pPr>
        <w:pStyle w:val="Heading1"/>
      </w:pPr>
      <w:r>
        <w:t>&gt;&gt; &gt;&gt;                     var r = new XDomainRequest;</w:t>
      </w:r>
    </w:p>
    <w:p w14:paraId="1C4424C0" w14:textId="77777777" w:rsidR="001F3C1F" w:rsidRDefault="001F3C1F" w:rsidP="00DA6AE5">
      <w:pPr>
        <w:pStyle w:val="Heading1"/>
      </w:pPr>
      <w:r>
        <w:t>&gt;&gt; &gt;&gt;                     r.open("POST", e.urlString),</w:t>
      </w:r>
    </w:p>
    <w:p w14:paraId="7D429CF5" w14:textId="77777777" w:rsidR="001F3C1F" w:rsidRDefault="001F3C1F" w:rsidP="00DA6AE5">
      <w:pPr>
        <w:pStyle w:val="Heading1"/>
      </w:pPr>
      <w:r>
        <w:t>&gt;&gt; &gt;&gt;                     e.timeout &amp;&amp; (r.timeout = e.timeout),</w:t>
      </w:r>
    </w:p>
    <w:p w14:paraId="7F8C6095" w14:textId="77777777" w:rsidR="001F3C1F" w:rsidRDefault="001F3C1F" w:rsidP="00DA6AE5">
      <w:pPr>
        <w:pStyle w:val="Heading1"/>
      </w:pPr>
      <w:r>
        <w:t>&gt;&gt; &gt;&gt;                     r.onload = function() {</w:t>
      </w:r>
    </w:p>
    <w:p w14:paraId="47621E74" w14:textId="77777777" w:rsidR="001F3C1F" w:rsidRDefault="001F3C1F" w:rsidP="00DA6AE5">
      <w:pPr>
        <w:pStyle w:val="Heading1"/>
      </w:pPr>
      <w:r>
        <w:t>&gt;&gt; &gt;&gt;                         var e = Dr(r);</w:t>
      </w:r>
    </w:p>
    <w:p w14:paraId="1A371864" w14:textId="77777777" w:rsidR="001F3C1F" w:rsidRDefault="001F3C1F" w:rsidP="00DA6AE5">
      <w:pPr>
        <w:pStyle w:val="Heading1"/>
      </w:pPr>
      <w:r>
        <w:t>&gt;&gt; &gt;&gt;                         P(t, 200, {}, e),</w:t>
      </w:r>
    </w:p>
    <w:p w14:paraId="4EAF7C69" w14:textId="77777777" w:rsidR="001F3C1F" w:rsidRDefault="001F3C1F" w:rsidP="00DA6AE5">
      <w:pPr>
        <w:pStyle w:val="Heading1"/>
      </w:pPr>
      <w:r>
        <w:t>&gt;&gt; &gt;&gt;                         Z(e)</w:t>
      </w:r>
    </w:p>
    <w:p w14:paraId="3D4497F2" w14:textId="77777777" w:rsidR="001F3C1F" w:rsidRDefault="001F3C1F" w:rsidP="00DA6AE5">
      <w:pPr>
        <w:pStyle w:val="Heading1"/>
      </w:pPr>
      <w:r>
        <w:t>&gt;&gt; &gt;&gt;                     }</w:t>
      </w:r>
    </w:p>
    <w:p w14:paraId="0B85E38D" w14:textId="77777777" w:rsidR="001F3C1F" w:rsidRDefault="001F3C1F" w:rsidP="00DA6AE5">
      <w:pPr>
        <w:pStyle w:val="Heading1"/>
      </w:pPr>
      <w:r>
        <w:t>&gt;&gt; &gt;&gt;                     ,</w:t>
      </w:r>
    </w:p>
    <w:p w14:paraId="2A775A63" w14:textId="77777777" w:rsidR="001F3C1F" w:rsidRDefault="001F3C1F" w:rsidP="00DA6AE5">
      <w:pPr>
        <w:pStyle w:val="Heading1"/>
      </w:pPr>
      <w:r>
        <w:lastRenderedPageBreak/>
        <w:t>&gt;&gt; &gt;&gt;                     r.onerror = function() {</w:t>
      </w:r>
    </w:p>
    <w:p w14:paraId="3FD34A5A" w14:textId="77777777" w:rsidR="001F3C1F" w:rsidRDefault="001F3C1F" w:rsidP="00DA6AE5">
      <w:pPr>
        <w:pStyle w:val="Heading1"/>
      </w:pPr>
      <w:r>
        <w:t>&gt;&gt; &gt;&gt;                         P(t, 400, {})</w:t>
      </w:r>
    </w:p>
    <w:p w14:paraId="27D835FD" w14:textId="77777777" w:rsidR="001F3C1F" w:rsidRDefault="001F3C1F" w:rsidP="00DA6AE5">
      <w:pPr>
        <w:pStyle w:val="Heading1"/>
      </w:pPr>
      <w:r>
        <w:t>&gt;&gt; &gt;&gt;                     }</w:t>
      </w:r>
    </w:p>
    <w:p w14:paraId="2C9BF5D7" w14:textId="77777777" w:rsidR="001F3C1F" w:rsidRDefault="001F3C1F" w:rsidP="00DA6AE5">
      <w:pPr>
        <w:pStyle w:val="Heading1"/>
      </w:pPr>
      <w:r>
        <w:t>&gt;&gt; &gt;&gt;                     ,</w:t>
      </w:r>
    </w:p>
    <w:p w14:paraId="76330528" w14:textId="77777777" w:rsidR="001F3C1F" w:rsidRDefault="001F3C1F" w:rsidP="00DA6AE5">
      <w:pPr>
        <w:pStyle w:val="Heading1"/>
      </w:pPr>
      <w:r>
        <w:t>&gt;&gt; &gt;&gt;                     r.ontimeout = function() {</w:t>
      </w:r>
    </w:p>
    <w:p w14:paraId="1E59B762" w14:textId="77777777" w:rsidR="001F3C1F" w:rsidRDefault="001F3C1F" w:rsidP="00DA6AE5">
      <w:pPr>
        <w:pStyle w:val="Heading1"/>
      </w:pPr>
      <w:r>
        <w:t>&gt;&gt; &gt;&gt;                         P(t, 500, {})</w:t>
      </w:r>
    </w:p>
    <w:p w14:paraId="72DCFB26" w14:textId="77777777" w:rsidR="001F3C1F" w:rsidRDefault="001F3C1F" w:rsidP="00DA6AE5">
      <w:pPr>
        <w:pStyle w:val="Heading1"/>
      </w:pPr>
      <w:r>
        <w:t>&gt;&gt; &gt;&gt;                     }</w:t>
      </w:r>
    </w:p>
    <w:p w14:paraId="229BC4C3" w14:textId="77777777" w:rsidR="001F3C1F" w:rsidRDefault="001F3C1F" w:rsidP="00DA6AE5">
      <w:pPr>
        <w:pStyle w:val="Heading1"/>
      </w:pPr>
      <w:r>
        <w:t>&gt;&gt; &gt;&gt;                     ,</w:t>
      </w:r>
    </w:p>
    <w:p w14:paraId="4CD82C4E" w14:textId="77777777" w:rsidR="001F3C1F" w:rsidRDefault="001F3C1F" w:rsidP="00DA6AE5">
      <w:pPr>
        <w:pStyle w:val="Heading1"/>
      </w:pPr>
      <w:r>
        <w:t>&gt;&gt; &gt;&gt;                     r.onprogress = function() {}</w:t>
      </w:r>
    </w:p>
    <w:p w14:paraId="1C288068" w14:textId="77777777" w:rsidR="001F3C1F" w:rsidRDefault="001F3C1F" w:rsidP="00DA6AE5">
      <w:pPr>
        <w:pStyle w:val="Heading1"/>
      </w:pPr>
      <w:r>
        <w:t>&gt;&gt; &gt;&gt;                     ,</w:t>
      </w:r>
    </w:p>
    <w:p w14:paraId="58D2E7FA" w14:textId="77777777" w:rsidR="001F3C1F" w:rsidRDefault="001F3C1F" w:rsidP="00DA6AE5">
      <w:pPr>
        <w:pStyle w:val="Heading1"/>
      </w:pPr>
      <w:r>
        <w:t>&gt;&gt; &gt;&gt;                     n ? r.send(e.data) : o.set((function() {</w:t>
      </w:r>
    </w:p>
    <w:p w14:paraId="2E1A45A0" w14:textId="77777777" w:rsidR="001F3C1F" w:rsidRDefault="001F3C1F" w:rsidP="00DA6AE5">
      <w:pPr>
        <w:pStyle w:val="Heading1"/>
      </w:pPr>
      <w:r>
        <w:t>&gt;&gt; &gt;&gt;                         r.send(e.data)</w:t>
      </w:r>
    </w:p>
    <w:p w14:paraId="40EDE2DE" w14:textId="77777777" w:rsidR="001F3C1F" w:rsidRDefault="001F3C1F" w:rsidP="00DA6AE5">
      <w:pPr>
        <w:pStyle w:val="Heading1"/>
      </w:pPr>
      <w:r>
        <w:t>&gt;&gt; &gt;&gt;                     }</w:t>
      </w:r>
    </w:p>
    <w:p w14:paraId="01252D07" w14:textId="77777777" w:rsidR="001F3C1F" w:rsidRDefault="001F3C1F" w:rsidP="00DA6AE5">
      <w:pPr>
        <w:pStyle w:val="Heading1"/>
      </w:pPr>
      <w:r>
        <w:t>&gt;&gt; &gt;&gt;                     ), 0)</w:t>
      </w:r>
    </w:p>
    <w:p w14:paraId="0A3D18DF" w14:textId="77777777" w:rsidR="001F3C1F" w:rsidRDefault="001F3C1F" w:rsidP="00DA6AE5">
      <w:pPr>
        <w:pStyle w:val="Heading1"/>
      </w:pPr>
      <w:r>
        <w:t>&gt;&gt; &gt;&gt;                 }</w:t>
      </w:r>
    </w:p>
    <w:p w14:paraId="64EFE6BF" w14:textId="77777777" w:rsidR="001F3C1F" w:rsidRDefault="001F3C1F" w:rsidP="00DA6AE5">
      <w:pPr>
        <w:pStyle w:val="Heading1"/>
      </w:pPr>
      <w:r>
        <w:t>&gt;&gt; &gt;&gt;                 function L(e, t, n) {</w:t>
      </w:r>
    </w:p>
    <w:p w14:paraId="62741A85" w14:textId="77777777" w:rsidR="001F3C1F" w:rsidRDefault="001F3C1F" w:rsidP="00DA6AE5">
      <w:pPr>
        <w:pStyle w:val="Heading1"/>
      </w:pPr>
      <w:r>
        <w:t>&gt;&gt; &gt;&gt;                     var r, i = e.urlString, a = !1, s = !1, l = ((r = {</w:t>
      </w:r>
    </w:p>
    <w:p w14:paraId="1B2A3C7B" w14:textId="77777777" w:rsidR="001F3C1F" w:rsidRDefault="001F3C1F" w:rsidP="00DA6AE5">
      <w:pPr>
        <w:pStyle w:val="Heading1"/>
      </w:pPr>
      <w:r>
        <w:t>&gt;&gt; &gt;&gt;                         body: e.data,</w:t>
      </w:r>
    </w:p>
    <w:p w14:paraId="3E5EFE32" w14:textId="77777777" w:rsidR="001F3C1F" w:rsidRDefault="001F3C1F" w:rsidP="00DA6AE5">
      <w:pPr>
        <w:pStyle w:val="Heading1"/>
      </w:pPr>
      <w:r>
        <w:t>&gt;&gt; &gt;&gt;                         method: "POST"</w:t>
      </w:r>
    </w:p>
    <w:p w14:paraId="5D4A90E4" w14:textId="77777777" w:rsidR="001F3C1F" w:rsidRDefault="001F3C1F" w:rsidP="00DA6AE5">
      <w:pPr>
        <w:pStyle w:val="Heading1"/>
      </w:pPr>
      <w:r>
        <w:t>&gt;&gt; &gt;&gt;                     }).Microsoft_ApplicationInsights_BypassAjaxInstrumentation = !0,</w:t>
      </w:r>
    </w:p>
    <w:p w14:paraId="10A554AC" w14:textId="77777777" w:rsidR="001F3C1F" w:rsidRDefault="001F3C1F" w:rsidP="00DA6AE5">
      <w:pPr>
        <w:pStyle w:val="Heading1"/>
      </w:pPr>
      <w:r>
        <w:lastRenderedPageBreak/>
        <w:t>&gt;&gt; &gt;&gt;                     r);</w:t>
      </w:r>
    </w:p>
    <w:p w14:paraId="31ADF5CB" w14:textId="77777777" w:rsidR="001F3C1F" w:rsidRDefault="001F3C1F" w:rsidP="00DA6AE5">
      <w:pPr>
        <w:pStyle w:val="Heading1"/>
      </w:pPr>
      <w:r>
        <w:t>&gt;&gt; &gt;&gt;                     n &amp;&amp; (l.keepalive = !0,</w:t>
      </w:r>
    </w:p>
    <w:p w14:paraId="79BB4622" w14:textId="77777777" w:rsidR="001F3C1F" w:rsidRDefault="001F3C1F" w:rsidP="00DA6AE5">
      <w:pPr>
        <w:pStyle w:val="Heading1"/>
      </w:pPr>
      <w:r>
        <w:t>&gt;&gt; &gt;&gt;                     2 === e._sendReason &amp;&amp; (a = !0,</w:t>
      </w:r>
    </w:p>
    <w:p w14:paraId="207E7AF1" w14:textId="77777777" w:rsidR="001F3C1F" w:rsidRDefault="001F3C1F" w:rsidP="00DA6AE5">
      <w:pPr>
        <w:pStyle w:val="Heading1"/>
      </w:pPr>
      <w:r>
        <w:t>&gt;&gt; &gt;&gt;                     i += "&amp;NoResponseBody=true")),</w:t>
      </w:r>
    </w:p>
    <w:p w14:paraId="2F3F3B4E" w14:textId="77777777" w:rsidR="001F3C1F" w:rsidRDefault="001F3C1F" w:rsidP="00DA6AE5">
      <w:pPr>
        <w:pStyle w:val="Heading1"/>
      </w:pPr>
      <w:r>
        <w:t>&gt;&gt; &gt;&gt;                     x &amp;&amp; (l.credentials = "include"),</w:t>
      </w:r>
    </w:p>
    <w:p w14:paraId="27D2EB51" w14:textId="77777777" w:rsidR="001F3C1F" w:rsidRDefault="001F3C1F" w:rsidP="00DA6AE5">
      <w:pPr>
        <w:pStyle w:val="Heading1"/>
      </w:pPr>
      <w:r>
        <w:t>&gt;&gt; &gt;&gt;                     e.headers &amp;&amp; ye(e.headers).length &gt; 0 &amp;&amp; (l.headers = e.headers),</w:t>
      </w:r>
    </w:p>
    <w:p w14:paraId="619A3CF1" w14:textId="77777777" w:rsidR="001F3C1F" w:rsidRDefault="001F3C1F" w:rsidP="00DA6AE5">
      <w:pPr>
        <w:pStyle w:val="Heading1"/>
      </w:pPr>
      <w:r>
        <w:t>&gt;&gt; &gt;&gt;                     fetch(i, l).then((function(e) {</w:t>
      </w:r>
    </w:p>
    <w:p w14:paraId="7520E46E" w14:textId="77777777" w:rsidR="001F3C1F" w:rsidRDefault="001F3C1F" w:rsidP="00DA6AE5">
      <w:pPr>
        <w:pStyle w:val="Heading1"/>
      </w:pPr>
      <w:r>
        <w:t>&gt;&gt; &gt;&gt;                         var n = {}</w:t>
      </w:r>
    </w:p>
    <w:p w14:paraId="09E84BF9" w14:textId="77777777" w:rsidR="001F3C1F" w:rsidRDefault="001F3C1F" w:rsidP="00DA6AE5">
      <w:pPr>
        <w:pStyle w:val="Heading1"/>
      </w:pPr>
      <w:r>
        <w:t>&gt;&gt; &gt;&gt;                           , r = ""</w:t>
      </w:r>
    </w:p>
    <w:p w14:paraId="2FB73440" w14:textId="77777777" w:rsidR="001F3C1F" w:rsidRDefault="001F3C1F" w:rsidP="00DA6AE5">
      <w:pPr>
        <w:pStyle w:val="Heading1"/>
      </w:pPr>
      <w:r>
        <w:t>&gt;&gt; &gt;&gt;                           , i = e.headers;</w:t>
      </w:r>
    </w:p>
    <w:p w14:paraId="225C35D9" w14:textId="77777777" w:rsidR="001F3C1F" w:rsidRDefault="001F3C1F" w:rsidP="00DA6AE5">
      <w:pPr>
        <w:pStyle w:val="Heading1"/>
      </w:pPr>
      <w:r>
        <w:t>&gt;&gt; &gt;&gt;                         i &amp;&amp; i.forEach((function(e, t) {</w:t>
      </w:r>
    </w:p>
    <w:p w14:paraId="468A7AF5" w14:textId="77777777" w:rsidR="001F3C1F" w:rsidRDefault="001F3C1F" w:rsidP="00DA6AE5">
      <w:pPr>
        <w:pStyle w:val="Heading1"/>
      </w:pPr>
      <w:r>
        <w:t>&gt;&gt; &gt;&gt;                             n[t] = e</w:t>
      </w:r>
    </w:p>
    <w:p w14:paraId="499BDA87" w14:textId="77777777" w:rsidR="001F3C1F" w:rsidRDefault="001F3C1F" w:rsidP="00DA6AE5">
      <w:pPr>
        <w:pStyle w:val="Heading1"/>
      </w:pPr>
      <w:r>
        <w:t>&gt;&gt; &gt;&gt;                         }</w:t>
      </w:r>
    </w:p>
    <w:p w14:paraId="7B1B387E" w14:textId="77777777" w:rsidR="001F3C1F" w:rsidRDefault="001F3C1F" w:rsidP="00DA6AE5">
      <w:pPr>
        <w:pStyle w:val="Heading1"/>
      </w:pPr>
      <w:r>
        <w:t>&gt;&gt; &gt;&gt;                         )),</w:t>
      </w:r>
    </w:p>
    <w:p w14:paraId="5E53369A" w14:textId="77777777" w:rsidR="001F3C1F" w:rsidRDefault="001F3C1F" w:rsidP="00DA6AE5">
      <w:pPr>
        <w:pStyle w:val="Heading1"/>
      </w:pPr>
      <w:r>
        <w:t>&gt;&gt; &gt;&gt;                         e.body &amp;&amp; e.text().then((function(e) {</w:t>
      </w:r>
    </w:p>
    <w:p w14:paraId="3962A376" w14:textId="77777777" w:rsidR="001F3C1F" w:rsidRDefault="001F3C1F" w:rsidP="00DA6AE5">
      <w:pPr>
        <w:pStyle w:val="Heading1"/>
      </w:pPr>
      <w:r>
        <w:t>&gt;&gt; &gt;&gt;                             r = e</w:t>
      </w:r>
    </w:p>
    <w:p w14:paraId="1825C6D4" w14:textId="77777777" w:rsidR="001F3C1F" w:rsidRDefault="001F3C1F" w:rsidP="00DA6AE5">
      <w:pPr>
        <w:pStyle w:val="Heading1"/>
      </w:pPr>
      <w:r>
        <w:t>&gt;&gt; &gt;&gt;                         }</w:t>
      </w:r>
    </w:p>
    <w:p w14:paraId="7C496823" w14:textId="77777777" w:rsidR="001F3C1F" w:rsidRDefault="001F3C1F" w:rsidP="00DA6AE5">
      <w:pPr>
        <w:pStyle w:val="Heading1"/>
      </w:pPr>
      <w:r>
        <w:t>&gt;&gt; &gt;&gt;                         )),</w:t>
      </w:r>
    </w:p>
    <w:p w14:paraId="272CFE9A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04302567" w14:textId="77777777" w:rsidR="001F3C1F" w:rsidRDefault="001F3C1F" w:rsidP="00DA6AE5">
      <w:pPr>
        <w:pStyle w:val="Heading1"/>
      </w:pPr>
      <w:r>
        <w:t>&gt;&gt; &gt;&gt;                         P(t, e.status, n, r),</w:t>
      </w:r>
    </w:p>
    <w:p w14:paraId="46179086" w14:textId="77777777" w:rsidR="001F3C1F" w:rsidRDefault="001F3C1F" w:rsidP="00DA6AE5">
      <w:pPr>
        <w:pStyle w:val="Heading1"/>
      </w:pPr>
      <w:r>
        <w:lastRenderedPageBreak/>
        <w:t>&gt;&gt; &gt;&gt;                         Z(r))</w:t>
      </w:r>
    </w:p>
    <w:p w14:paraId="11102FB0" w14:textId="77777777" w:rsidR="001F3C1F" w:rsidRDefault="001F3C1F" w:rsidP="00DA6AE5">
      <w:pPr>
        <w:pStyle w:val="Heading1"/>
      </w:pPr>
      <w:r>
        <w:t>&gt;&gt; &gt;&gt;                     }</w:t>
      </w:r>
    </w:p>
    <w:p w14:paraId="35021F99" w14:textId="77777777" w:rsidR="001F3C1F" w:rsidRDefault="001F3C1F" w:rsidP="00DA6AE5">
      <w:pPr>
        <w:pStyle w:val="Heading1"/>
      </w:pPr>
      <w:r>
        <w:t>&gt;&gt; &gt;&gt;                     )).catch((function(e) {</w:t>
      </w:r>
    </w:p>
    <w:p w14:paraId="2D82EDF3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12EF540E" w14:textId="77777777" w:rsidR="001F3C1F" w:rsidRDefault="001F3C1F" w:rsidP="00DA6AE5">
      <w:pPr>
        <w:pStyle w:val="Heading1"/>
      </w:pPr>
      <w:r>
        <w:t>&gt;&gt; &gt;&gt;                         P(t, 0, {}))</w:t>
      </w:r>
    </w:p>
    <w:p w14:paraId="02784939" w14:textId="77777777" w:rsidR="001F3C1F" w:rsidRDefault="001F3C1F" w:rsidP="00DA6AE5">
      <w:pPr>
        <w:pStyle w:val="Heading1"/>
      </w:pPr>
      <w:r>
        <w:t>&gt;&gt; &gt;&gt;                     }</w:t>
      </w:r>
    </w:p>
    <w:p w14:paraId="5B9DC2A8" w14:textId="77777777" w:rsidR="001F3C1F" w:rsidRDefault="001F3C1F" w:rsidP="00DA6AE5">
      <w:pPr>
        <w:pStyle w:val="Heading1"/>
      </w:pPr>
      <w:r>
        <w:t>&gt;&gt; &gt;&gt;                     )),</w:t>
      </w:r>
    </w:p>
    <w:p w14:paraId="4E4194A7" w14:textId="77777777" w:rsidR="001F3C1F" w:rsidRDefault="001F3C1F" w:rsidP="00DA6AE5">
      <w:pPr>
        <w:pStyle w:val="Heading1"/>
      </w:pPr>
      <w:r>
        <w:t>&gt;&gt; &gt;&gt;                     a &amp;&amp; !s &amp;&amp; (s = !0,</w:t>
      </w:r>
    </w:p>
    <w:p w14:paraId="44F0B18B" w14:textId="77777777" w:rsidR="001F3C1F" w:rsidRDefault="001F3C1F" w:rsidP="00DA6AE5">
      <w:pPr>
        <w:pStyle w:val="Heading1"/>
      </w:pPr>
      <w:r>
        <w:t>&gt;&gt; &gt;&gt;                     P(t, 200, {})),</w:t>
      </w:r>
    </w:p>
    <w:p w14:paraId="60D80A65" w14:textId="77777777" w:rsidR="001F3C1F" w:rsidRDefault="001F3C1F" w:rsidP="00DA6AE5">
      <w:pPr>
        <w:pStyle w:val="Heading1"/>
      </w:pPr>
      <w:r>
        <w:t>&gt;&gt; &gt;&gt;                     !s &amp;&amp; e.timeout &gt; 0 &amp;&amp; o.set((function() {</w:t>
      </w:r>
    </w:p>
    <w:p w14:paraId="5B13A9EB" w14:textId="77777777" w:rsidR="001F3C1F" w:rsidRDefault="001F3C1F" w:rsidP="00DA6AE5">
      <w:pPr>
        <w:pStyle w:val="Heading1"/>
      </w:pPr>
      <w:r>
        <w:t>&gt;&gt; &gt;&gt;                         s || (s = !0,</w:t>
      </w:r>
    </w:p>
    <w:p w14:paraId="1C6A856C" w14:textId="77777777" w:rsidR="001F3C1F" w:rsidRDefault="001F3C1F" w:rsidP="00DA6AE5">
      <w:pPr>
        <w:pStyle w:val="Heading1"/>
      </w:pPr>
      <w:r>
        <w:t>&gt;&gt; &gt;&gt;                         P(t, 500, {}))</w:t>
      </w:r>
    </w:p>
    <w:p w14:paraId="3D8D4D09" w14:textId="77777777" w:rsidR="001F3C1F" w:rsidRDefault="001F3C1F" w:rsidP="00DA6AE5">
      <w:pPr>
        <w:pStyle w:val="Heading1"/>
      </w:pPr>
      <w:r>
        <w:t>&gt;&gt; &gt;&gt;                     }</w:t>
      </w:r>
    </w:p>
    <w:p w14:paraId="70D13313" w14:textId="77777777" w:rsidR="001F3C1F" w:rsidRDefault="001F3C1F" w:rsidP="00DA6AE5">
      <w:pPr>
        <w:pStyle w:val="Heading1"/>
      </w:pPr>
      <w:r>
        <w:t>&gt;&gt; &gt;&gt;                     ), e.timeout)</w:t>
      </w:r>
    </w:p>
    <w:p w14:paraId="24A153D2" w14:textId="77777777" w:rsidR="001F3C1F" w:rsidRDefault="001F3C1F" w:rsidP="00DA6AE5">
      <w:pPr>
        <w:pStyle w:val="Heading1"/>
      </w:pPr>
      <w:r>
        <w:t>&gt;&gt; &gt;&gt;                 }</w:t>
      </w:r>
    </w:p>
    <w:p w14:paraId="5C1952C3" w14:textId="77777777" w:rsidR="001F3C1F" w:rsidRDefault="001F3C1F" w:rsidP="00DA6AE5">
      <w:pPr>
        <w:pStyle w:val="Heading1"/>
      </w:pPr>
      <w:r>
        <w:t>&gt;&gt; &gt;&gt;                 function A(e, t, n) {</w:t>
      </w:r>
    </w:p>
    <w:p w14:paraId="5288FAE0" w14:textId="77777777" w:rsidR="001F3C1F" w:rsidRDefault="001F3C1F" w:rsidP="00DA6AE5">
      <w:pPr>
        <w:pStyle w:val="Heading1"/>
      </w:pPr>
      <w:r>
        <w:t>&gt;&gt; &gt;&gt;                     var r = e.urlString;</w:t>
      </w:r>
    </w:p>
    <w:p w14:paraId="6C0D3CC3" w14:textId="77777777" w:rsidR="001F3C1F" w:rsidRDefault="001F3C1F" w:rsidP="00DA6AE5">
      <w:pPr>
        <w:pStyle w:val="Heading1"/>
      </w:pPr>
      <w:r>
        <w:t>&gt;&gt; &gt;&gt;                     function i(e, t, n) {</w:t>
      </w:r>
    </w:p>
    <w:p w14:paraId="52E0F96D" w14:textId="77777777" w:rsidR="001F3C1F" w:rsidRDefault="001F3C1F" w:rsidP="00DA6AE5">
      <w:pPr>
        <w:pStyle w:val="Heading1"/>
      </w:pPr>
      <w:r>
        <w:t>&gt;&gt; &gt;&gt;                         if (!e[n] &amp;&amp; t &amp;&amp; t.getResponseHeader) {</w:t>
      </w:r>
    </w:p>
    <w:p w14:paraId="1BCDBCB7" w14:textId="77777777" w:rsidR="001F3C1F" w:rsidRDefault="001F3C1F" w:rsidP="00DA6AE5">
      <w:pPr>
        <w:pStyle w:val="Heading1"/>
      </w:pPr>
      <w:r>
        <w:t>&gt;&gt; &gt;&gt;                             var r = t.getResponseHeader(n);</w:t>
      </w:r>
    </w:p>
    <w:p w14:paraId="3ECD8475" w14:textId="77777777" w:rsidR="001F3C1F" w:rsidRDefault="001F3C1F" w:rsidP="00DA6AE5">
      <w:pPr>
        <w:pStyle w:val="Heading1"/>
      </w:pPr>
      <w:r>
        <w:lastRenderedPageBreak/>
        <w:t>&gt;&gt; &gt;&gt;                             r &amp;&amp; (e[n] = me(r))</w:t>
      </w:r>
    </w:p>
    <w:p w14:paraId="6D5F5D62" w14:textId="77777777" w:rsidR="001F3C1F" w:rsidRDefault="001F3C1F" w:rsidP="00DA6AE5">
      <w:pPr>
        <w:pStyle w:val="Heading1"/>
      </w:pPr>
      <w:r>
        <w:t>&gt;&gt; &gt;&gt;                         }</w:t>
      </w:r>
    </w:p>
    <w:p w14:paraId="7E8E737B" w14:textId="77777777" w:rsidR="001F3C1F" w:rsidRDefault="001F3C1F" w:rsidP="00DA6AE5">
      <w:pPr>
        <w:pStyle w:val="Heading1"/>
      </w:pPr>
      <w:r>
        <w:t>&gt;&gt; &gt;&gt;                         return e</w:t>
      </w:r>
    </w:p>
    <w:p w14:paraId="39F131B1" w14:textId="77777777" w:rsidR="001F3C1F" w:rsidRDefault="001F3C1F" w:rsidP="00DA6AE5">
      <w:pPr>
        <w:pStyle w:val="Heading1"/>
      </w:pPr>
      <w:r>
        <w:t>&gt;&gt; &gt;&gt;                     }</w:t>
      </w:r>
    </w:p>
    <w:p w14:paraId="750C1E73" w14:textId="77777777" w:rsidR="001F3C1F" w:rsidRDefault="001F3C1F" w:rsidP="00DA6AE5">
      <w:pPr>
        <w:pStyle w:val="Heading1"/>
      </w:pPr>
      <w:r>
        <w:t>&gt;&gt; &gt;&gt;                     function o(e) {</w:t>
      </w:r>
    </w:p>
    <w:p w14:paraId="6CF92918" w14:textId="77777777" w:rsidR="001F3C1F" w:rsidRDefault="001F3C1F" w:rsidP="00DA6AE5">
      <w:pPr>
        <w:pStyle w:val="Heading1"/>
      </w:pPr>
      <w:r>
        <w:t>&gt;&gt; &gt;&gt;                         var t = {};</w:t>
      </w:r>
    </w:p>
    <w:p w14:paraId="2DAA7FB9" w14:textId="77777777" w:rsidR="001F3C1F" w:rsidRDefault="001F3C1F" w:rsidP="00DA6AE5">
      <w:pPr>
        <w:pStyle w:val="Heading1"/>
      </w:pPr>
      <w:r>
        <w:t>&gt;&gt; &gt;&gt;                         return e.getAllResponseHeaders ? t = function(e) {</w:t>
      </w:r>
    </w:p>
    <w:p w14:paraId="00F29562" w14:textId="77777777" w:rsidR="001F3C1F" w:rsidRDefault="001F3C1F" w:rsidP="00DA6AE5">
      <w:pPr>
        <w:pStyle w:val="Heading1"/>
      </w:pPr>
      <w:r>
        <w:t>&gt;&gt; &gt;&gt;                             var t = {};</w:t>
      </w:r>
    </w:p>
    <w:p w14:paraId="7559746A" w14:textId="77777777" w:rsidR="001F3C1F" w:rsidRDefault="001F3C1F" w:rsidP="00DA6AE5">
      <w:pPr>
        <w:pStyle w:val="Heading1"/>
      </w:pPr>
      <w:r>
        <w:t>&gt;&gt; &gt;&gt;                             if (se(e)) {</w:t>
      </w:r>
    </w:p>
    <w:p w14:paraId="03D3FFF9" w14:textId="77777777" w:rsidR="001F3C1F" w:rsidRDefault="001F3C1F" w:rsidP="00DA6AE5">
      <w:pPr>
        <w:pStyle w:val="Heading1"/>
      </w:pPr>
      <w:r>
        <w:t>&gt;&gt; &gt;&gt;                                 fe(me(e).split(/[\r\n]+/), (function(e) {</w:t>
      </w:r>
    </w:p>
    <w:p w14:paraId="770F9D0A" w14:textId="77777777" w:rsidR="001F3C1F" w:rsidRDefault="001F3C1F" w:rsidP="00DA6AE5">
      <w:pPr>
        <w:pStyle w:val="Heading1"/>
      </w:pPr>
      <w:r>
        <w:t>&gt;&gt; &gt;&gt;                                     if (e) {</w:t>
      </w:r>
    </w:p>
    <w:p w14:paraId="2D088192" w14:textId="77777777" w:rsidR="001F3C1F" w:rsidRDefault="001F3C1F" w:rsidP="00DA6AE5">
      <w:pPr>
        <w:pStyle w:val="Heading1"/>
      </w:pPr>
      <w:r>
        <w:t>&gt;&gt; &gt;&gt;                                         var n = e.indexOf(": ");</w:t>
      </w:r>
    </w:p>
    <w:p w14:paraId="3A5F781C" w14:textId="77777777" w:rsidR="001F3C1F" w:rsidRDefault="001F3C1F" w:rsidP="00DA6AE5">
      <w:pPr>
        <w:pStyle w:val="Heading1"/>
      </w:pPr>
      <w:r>
        <w:t>&gt;&gt; &gt;&gt;                                         if (-1 !== n) {</w:t>
      </w:r>
    </w:p>
    <w:p w14:paraId="7B8F9B3E" w14:textId="77777777" w:rsidR="001F3C1F" w:rsidRDefault="001F3C1F" w:rsidP="00DA6AE5">
      <w:pPr>
        <w:pStyle w:val="Heading1"/>
      </w:pPr>
      <w:r>
        <w:t>&gt;&gt; &gt;&gt;                                             var r = me(e.substring(0, n)).toLowerCase()</w:t>
      </w:r>
    </w:p>
    <w:p w14:paraId="4F4387E4" w14:textId="77777777" w:rsidR="001F3C1F" w:rsidRDefault="001F3C1F" w:rsidP="00DA6AE5">
      <w:pPr>
        <w:pStyle w:val="Heading1"/>
      </w:pPr>
      <w:r>
        <w:t>&gt;&gt; &gt;&gt;                                               , i = me(e.substring(n + 1));</w:t>
      </w:r>
    </w:p>
    <w:p w14:paraId="6CC12518" w14:textId="77777777" w:rsidR="001F3C1F" w:rsidRDefault="001F3C1F" w:rsidP="00DA6AE5">
      <w:pPr>
        <w:pStyle w:val="Heading1"/>
      </w:pPr>
      <w:r>
        <w:t>&gt;&gt; &gt;&gt;                                             t[r] = i</w:t>
      </w:r>
    </w:p>
    <w:p w14:paraId="48B8FFCE" w14:textId="77777777" w:rsidR="001F3C1F" w:rsidRDefault="001F3C1F" w:rsidP="00DA6AE5">
      <w:pPr>
        <w:pStyle w:val="Heading1"/>
      </w:pPr>
      <w:r>
        <w:t>&gt;&gt; &gt;&gt;                                         } else</w:t>
      </w:r>
    </w:p>
    <w:p w14:paraId="7C3A65DD" w14:textId="77777777" w:rsidR="001F3C1F" w:rsidRDefault="001F3C1F" w:rsidP="00DA6AE5">
      <w:pPr>
        <w:pStyle w:val="Heading1"/>
      </w:pPr>
      <w:r>
        <w:t>&gt;&gt; &gt;&gt;                                             t[me(e)] = 1</w:t>
      </w:r>
    </w:p>
    <w:p w14:paraId="6762BBEE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51D081FC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4717894C" w14:textId="77777777" w:rsidR="001F3C1F" w:rsidRDefault="001F3C1F" w:rsidP="00DA6AE5">
      <w:pPr>
        <w:pStyle w:val="Heading1"/>
      </w:pPr>
      <w:r>
        <w:lastRenderedPageBreak/>
        <w:t>&gt;&gt; &gt;&gt;                                 ))</w:t>
      </w:r>
    </w:p>
    <w:p w14:paraId="6CFAFFE6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4380BD8" w14:textId="77777777" w:rsidR="001F3C1F" w:rsidRDefault="001F3C1F" w:rsidP="00DA6AE5">
      <w:pPr>
        <w:pStyle w:val="Heading1"/>
      </w:pPr>
      <w:r>
        <w:t>&gt;&gt; &gt;&gt;                             return t</w:t>
      </w:r>
    </w:p>
    <w:p w14:paraId="252B4FE3" w14:textId="77777777" w:rsidR="001F3C1F" w:rsidRDefault="001F3C1F" w:rsidP="00DA6AE5">
      <w:pPr>
        <w:pStyle w:val="Heading1"/>
      </w:pPr>
      <w:r>
        <w:t>&gt;&gt; &gt;&gt;                         }(e.getAllResponseHeaders()) : (t = i(t, e, "time-delta-millis"),</w:t>
      </w:r>
    </w:p>
    <w:p w14:paraId="09A47908" w14:textId="77777777" w:rsidR="001F3C1F" w:rsidRDefault="001F3C1F" w:rsidP="00DA6AE5">
      <w:pPr>
        <w:pStyle w:val="Heading1"/>
      </w:pPr>
      <w:r>
        <w:t>&gt;&gt; &gt;&gt;                         t = i(t, e, "kill-duration"),</w:t>
      </w:r>
    </w:p>
    <w:p w14:paraId="05C3D8EA" w14:textId="77777777" w:rsidR="001F3C1F" w:rsidRDefault="001F3C1F" w:rsidP="00DA6AE5">
      <w:pPr>
        <w:pStyle w:val="Heading1"/>
      </w:pPr>
      <w:r>
        <w:t>&gt;&gt; &gt;&gt;                         t = i(t, e, "kill-duration-seconds")),</w:t>
      </w:r>
    </w:p>
    <w:p w14:paraId="4565348B" w14:textId="77777777" w:rsidR="001F3C1F" w:rsidRDefault="001F3C1F" w:rsidP="00DA6AE5">
      <w:pPr>
        <w:pStyle w:val="Heading1"/>
      </w:pPr>
      <w:r>
        <w:t>&gt;&gt; &gt;&gt;                         t</w:t>
      </w:r>
    </w:p>
    <w:p w14:paraId="569D806D" w14:textId="77777777" w:rsidR="001F3C1F" w:rsidRDefault="001F3C1F" w:rsidP="00DA6AE5">
      <w:pPr>
        <w:pStyle w:val="Heading1"/>
      </w:pPr>
      <w:r>
        <w:t>&gt;&gt; &gt;&gt;                     }</w:t>
      </w:r>
    </w:p>
    <w:p w14:paraId="7354BDD2" w14:textId="77777777" w:rsidR="001F3C1F" w:rsidRDefault="001F3C1F" w:rsidP="00DA6AE5">
      <w:pPr>
        <w:pStyle w:val="Heading1"/>
      </w:pPr>
      <w:r>
        <w:t>&gt;&gt; &gt;&gt;                     function a(e, n) {</w:t>
      </w:r>
    </w:p>
    <w:p w14:paraId="15031488" w14:textId="77777777" w:rsidR="001F3C1F" w:rsidRDefault="001F3C1F" w:rsidP="00DA6AE5">
      <w:pPr>
        <w:pStyle w:val="Heading1"/>
      </w:pPr>
      <w:r>
        <w:t>&gt;&gt; &gt;&gt;                         P(t, e.status, o(e), n)</w:t>
      </w:r>
    </w:p>
    <w:p w14:paraId="323766F8" w14:textId="77777777" w:rsidR="001F3C1F" w:rsidRDefault="001F3C1F" w:rsidP="00DA6AE5">
      <w:pPr>
        <w:pStyle w:val="Heading1"/>
      </w:pPr>
      <w:r>
        <w:t>&gt;&gt; &gt;&gt;                     }</w:t>
      </w:r>
    </w:p>
    <w:p w14:paraId="12760F77" w14:textId="77777777" w:rsidR="001F3C1F" w:rsidRDefault="001F3C1F" w:rsidP="00DA6AE5">
      <w:pPr>
        <w:pStyle w:val="Heading1"/>
      </w:pPr>
      <w:r>
        <w:t>&gt;&gt; &gt;&gt;                     n &amp;&amp; e.disableXhrSync &amp;&amp; (n = !1);</w:t>
      </w:r>
    </w:p>
    <w:p w14:paraId="563BF3C3" w14:textId="77777777" w:rsidR="001F3C1F" w:rsidRDefault="001F3C1F" w:rsidP="00DA6AE5">
      <w:pPr>
        <w:pStyle w:val="Heading1"/>
      </w:pPr>
      <w:r>
        <w:t>&gt;&gt; &gt;&gt;                     var s = function(e, t, n, r, i, o) {</w:t>
      </w:r>
    </w:p>
    <w:p w14:paraId="55036E22" w14:textId="77777777" w:rsidR="001F3C1F" w:rsidRDefault="001F3C1F" w:rsidP="00DA6AE5">
      <w:pPr>
        <w:pStyle w:val="Heading1"/>
      </w:pPr>
      <w:r>
        <w:t>&gt;&gt; &gt;&gt;                         function a(e, t, n) {</w:t>
      </w:r>
    </w:p>
    <w:p w14:paraId="7FA4F693" w14:textId="77777777" w:rsidR="001F3C1F" w:rsidRDefault="001F3C1F" w:rsidP="00DA6AE5">
      <w:pPr>
        <w:pStyle w:val="Heading1"/>
      </w:pPr>
      <w:r>
        <w:t>&gt;&gt; &gt;&gt;                             try {</w:t>
      </w:r>
    </w:p>
    <w:p w14:paraId="769458A4" w14:textId="77777777" w:rsidR="001F3C1F" w:rsidRDefault="001F3C1F" w:rsidP="00DA6AE5">
      <w:pPr>
        <w:pStyle w:val="Heading1"/>
      </w:pPr>
      <w:r>
        <w:t>&gt;&gt; &gt;&gt;                                 e[t] = n</w:t>
      </w:r>
    </w:p>
    <w:p w14:paraId="34197381" w14:textId="77777777" w:rsidR="001F3C1F" w:rsidRDefault="001F3C1F" w:rsidP="00DA6AE5">
      <w:pPr>
        <w:pStyle w:val="Heading1"/>
      </w:pPr>
      <w:r>
        <w:t>&gt;&gt; &gt;&gt;                             } catch (e) {}</w:t>
      </w:r>
    </w:p>
    <w:p w14:paraId="4F70F34E" w14:textId="77777777" w:rsidR="001F3C1F" w:rsidRDefault="001F3C1F" w:rsidP="00DA6AE5">
      <w:pPr>
        <w:pStyle w:val="Heading1"/>
      </w:pPr>
      <w:r>
        <w:t>&gt;&gt; &gt;&gt;                         }</w:t>
      </w:r>
    </w:p>
    <w:p w14:paraId="3B32D034" w14:textId="77777777" w:rsidR="001F3C1F" w:rsidRDefault="001F3C1F" w:rsidP="00DA6AE5">
      <w:pPr>
        <w:pStyle w:val="Heading1"/>
      </w:pPr>
      <w:r>
        <w:t>&gt;&gt; &gt;&gt;                         void 0 === r &amp;&amp; (r = !1),</w:t>
      </w:r>
    </w:p>
    <w:p w14:paraId="276A1EB4" w14:textId="77777777" w:rsidR="001F3C1F" w:rsidRDefault="001F3C1F" w:rsidP="00DA6AE5">
      <w:pPr>
        <w:pStyle w:val="Heading1"/>
      </w:pPr>
      <w:r>
        <w:t>&gt;&gt; &gt;&gt;                         void 0 === i &amp;&amp; (i = !1);</w:t>
      </w:r>
    </w:p>
    <w:p w14:paraId="2D28A1A1" w14:textId="77777777" w:rsidR="001F3C1F" w:rsidRDefault="001F3C1F" w:rsidP="00DA6AE5">
      <w:pPr>
        <w:pStyle w:val="Heading1"/>
      </w:pPr>
      <w:r>
        <w:lastRenderedPageBreak/>
        <w:t>&gt;&gt; &gt;&gt;                         var s = new XMLHttpRequest;</w:t>
      </w:r>
    </w:p>
    <w:p w14:paraId="0ACD66D9" w14:textId="77777777" w:rsidR="001F3C1F" w:rsidRDefault="001F3C1F" w:rsidP="00DA6AE5">
      <w:pPr>
        <w:pStyle w:val="Heading1"/>
      </w:pPr>
      <w:r>
        <w:t>&gt;&gt; &gt;&gt;                         return r &amp;&amp; a(s, "Microsoft_ApplicationInsights_BypassAjaxInstrumentation", r),</w:t>
      </w:r>
    </w:p>
    <w:p w14:paraId="04EF3FA5" w14:textId="77777777" w:rsidR="001F3C1F" w:rsidRDefault="001F3C1F" w:rsidP="00DA6AE5">
      <w:pPr>
        <w:pStyle w:val="Heading1"/>
      </w:pPr>
      <w:r>
        <w:t>&gt;&gt; &gt;&gt;                         n &amp;&amp; a(s, "withCredentials", n),</w:t>
      </w:r>
    </w:p>
    <w:p w14:paraId="696941E1" w14:textId="77777777" w:rsidR="001F3C1F" w:rsidRDefault="001F3C1F" w:rsidP="00DA6AE5">
      <w:pPr>
        <w:pStyle w:val="Heading1"/>
      </w:pPr>
      <w:r>
        <w:t>&gt;&gt; &gt;&gt;                         s.open(e, t, !i),</w:t>
      </w:r>
    </w:p>
    <w:p w14:paraId="061143A3" w14:textId="77777777" w:rsidR="001F3C1F" w:rsidRDefault="001F3C1F" w:rsidP="00DA6AE5">
      <w:pPr>
        <w:pStyle w:val="Heading1"/>
      </w:pPr>
      <w:r>
        <w:t>&gt;&gt; &gt;&gt;                         n &amp;&amp; a(s, "withCredentials", n),</w:t>
      </w:r>
    </w:p>
    <w:p w14:paraId="5F5C7118" w14:textId="77777777" w:rsidR="001F3C1F" w:rsidRDefault="001F3C1F" w:rsidP="00DA6AE5">
      <w:pPr>
        <w:pStyle w:val="Heading1"/>
      </w:pPr>
      <w:r>
        <w:t>&gt;&gt; &gt;&gt;                         !i &amp;&amp; o &amp;&amp; a(s, "timeout", o),</w:t>
      </w:r>
    </w:p>
    <w:p w14:paraId="786B9E5A" w14:textId="77777777" w:rsidR="001F3C1F" w:rsidRDefault="001F3C1F" w:rsidP="00DA6AE5">
      <w:pPr>
        <w:pStyle w:val="Heading1"/>
      </w:pPr>
      <w:r>
        <w:t>&gt;&gt; &gt;&gt;                         s</w:t>
      </w:r>
    </w:p>
    <w:p w14:paraId="53A6CD78" w14:textId="77777777" w:rsidR="001F3C1F" w:rsidRDefault="001F3C1F" w:rsidP="00DA6AE5">
      <w:pPr>
        <w:pStyle w:val="Heading1"/>
      </w:pPr>
      <w:r>
        <w:t>&gt;&gt; &gt;&gt;                     }("POST", r, x, !0, n, e.timeout);</w:t>
      </w:r>
    </w:p>
    <w:p w14:paraId="4125484A" w14:textId="77777777" w:rsidR="001F3C1F" w:rsidRDefault="001F3C1F" w:rsidP="00DA6AE5">
      <w:pPr>
        <w:pStyle w:val="Heading1"/>
      </w:pPr>
      <w:r>
        <w:t>&gt;&gt; &gt;&gt;                     ee(e.headers, (function(e, t) {</w:t>
      </w:r>
    </w:p>
    <w:p w14:paraId="4E53149A" w14:textId="77777777" w:rsidR="001F3C1F" w:rsidRDefault="001F3C1F" w:rsidP="00DA6AE5">
      <w:pPr>
        <w:pStyle w:val="Heading1"/>
      </w:pPr>
      <w:r>
        <w:t>&gt;&gt; &gt;&gt;                         s.setRequestHeader(e, t)</w:t>
      </w:r>
    </w:p>
    <w:p w14:paraId="644A29FD" w14:textId="77777777" w:rsidR="001F3C1F" w:rsidRDefault="001F3C1F" w:rsidP="00DA6AE5">
      <w:pPr>
        <w:pStyle w:val="Heading1"/>
      </w:pPr>
      <w:r>
        <w:t>&gt;&gt; &gt;&gt;                     }</w:t>
      </w:r>
    </w:p>
    <w:p w14:paraId="0C39CB25" w14:textId="77777777" w:rsidR="001F3C1F" w:rsidRDefault="001F3C1F" w:rsidP="00DA6AE5">
      <w:pPr>
        <w:pStyle w:val="Heading1"/>
      </w:pPr>
      <w:r>
        <w:t>&gt;&gt; &gt;&gt;                     )),</w:t>
      </w:r>
    </w:p>
    <w:p w14:paraId="20330410" w14:textId="77777777" w:rsidR="001F3C1F" w:rsidRDefault="001F3C1F" w:rsidP="00DA6AE5">
      <w:pPr>
        <w:pStyle w:val="Heading1"/>
      </w:pPr>
      <w:r>
        <w:t>&gt;&gt; &gt;&gt;                     s.onload = function() {</w:t>
      </w:r>
    </w:p>
    <w:p w14:paraId="602FA770" w14:textId="77777777" w:rsidR="001F3C1F" w:rsidRDefault="001F3C1F" w:rsidP="00DA6AE5">
      <w:pPr>
        <w:pStyle w:val="Heading1"/>
      </w:pPr>
      <w:r>
        <w:t>&gt;&gt; &gt;&gt;                         var e = Dr(s);</w:t>
      </w:r>
    </w:p>
    <w:p w14:paraId="1F37546C" w14:textId="77777777" w:rsidR="001F3C1F" w:rsidRDefault="001F3C1F" w:rsidP="00DA6AE5">
      <w:pPr>
        <w:pStyle w:val="Heading1"/>
      </w:pPr>
      <w:r>
        <w:t>&gt;&gt; &gt;&gt;                         a(s, e),</w:t>
      </w:r>
    </w:p>
    <w:p w14:paraId="28AE79D2" w14:textId="77777777" w:rsidR="001F3C1F" w:rsidRDefault="001F3C1F" w:rsidP="00DA6AE5">
      <w:pPr>
        <w:pStyle w:val="Heading1"/>
      </w:pPr>
      <w:r>
        <w:t>&gt;&gt; &gt;&gt;                         Z(e)</w:t>
      </w:r>
    </w:p>
    <w:p w14:paraId="488424D0" w14:textId="77777777" w:rsidR="001F3C1F" w:rsidRDefault="001F3C1F" w:rsidP="00DA6AE5">
      <w:pPr>
        <w:pStyle w:val="Heading1"/>
      </w:pPr>
      <w:r>
        <w:t>&gt;&gt; &gt;&gt;                     }</w:t>
      </w:r>
    </w:p>
    <w:p w14:paraId="108509E5" w14:textId="77777777" w:rsidR="001F3C1F" w:rsidRDefault="001F3C1F" w:rsidP="00DA6AE5">
      <w:pPr>
        <w:pStyle w:val="Heading1"/>
      </w:pPr>
      <w:r>
        <w:t>&gt;&gt; &gt;&gt;                     ,</w:t>
      </w:r>
    </w:p>
    <w:p w14:paraId="5AD950DC" w14:textId="77777777" w:rsidR="001F3C1F" w:rsidRDefault="001F3C1F" w:rsidP="00DA6AE5">
      <w:pPr>
        <w:pStyle w:val="Heading1"/>
      </w:pPr>
      <w:r>
        <w:t>&gt;&gt; &gt;&gt;                     s.onerror = function() {</w:t>
      </w:r>
    </w:p>
    <w:p w14:paraId="5DFFEA60" w14:textId="77777777" w:rsidR="001F3C1F" w:rsidRDefault="001F3C1F" w:rsidP="00DA6AE5">
      <w:pPr>
        <w:pStyle w:val="Heading1"/>
      </w:pPr>
      <w:r>
        <w:t>&gt;&gt; &gt;&gt;                         a(s)</w:t>
      </w:r>
    </w:p>
    <w:p w14:paraId="3DCF58A4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56885768" w14:textId="77777777" w:rsidR="001F3C1F" w:rsidRDefault="001F3C1F" w:rsidP="00DA6AE5">
      <w:pPr>
        <w:pStyle w:val="Heading1"/>
      </w:pPr>
      <w:r>
        <w:t>&gt;&gt; &gt;&gt;                     ,</w:t>
      </w:r>
    </w:p>
    <w:p w14:paraId="478E03BA" w14:textId="77777777" w:rsidR="001F3C1F" w:rsidRDefault="001F3C1F" w:rsidP="00DA6AE5">
      <w:pPr>
        <w:pStyle w:val="Heading1"/>
      </w:pPr>
      <w:r>
        <w:t>&gt;&gt; &gt;&gt;                     s.ontimeout = function() {</w:t>
      </w:r>
    </w:p>
    <w:p w14:paraId="2E31D355" w14:textId="77777777" w:rsidR="001F3C1F" w:rsidRDefault="001F3C1F" w:rsidP="00DA6AE5">
      <w:pPr>
        <w:pStyle w:val="Heading1"/>
      </w:pPr>
      <w:r>
        <w:t>&gt;&gt; &gt;&gt;                         a(s)</w:t>
      </w:r>
    </w:p>
    <w:p w14:paraId="488538C6" w14:textId="77777777" w:rsidR="001F3C1F" w:rsidRDefault="001F3C1F" w:rsidP="00DA6AE5">
      <w:pPr>
        <w:pStyle w:val="Heading1"/>
      </w:pPr>
      <w:r>
        <w:t>&gt;&gt; &gt;&gt;                     }</w:t>
      </w:r>
    </w:p>
    <w:p w14:paraId="39DFD60D" w14:textId="77777777" w:rsidR="001F3C1F" w:rsidRDefault="001F3C1F" w:rsidP="00DA6AE5">
      <w:pPr>
        <w:pStyle w:val="Heading1"/>
      </w:pPr>
      <w:r>
        <w:t>&gt;&gt; &gt;&gt;                     ,</w:t>
      </w:r>
    </w:p>
    <w:p w14:paraId="5B238D8F" w14:textId="77777777" w:rsidR="001F3C1F" w:rsidRDefault="001F3C1F" w:rsidP="00DA6AE5">
      <w:pPr>
        <w:pStyle w:val="Heading1"/>
      </w:pPr>
      <w:r>
        <w:t>&gt;&gt; &gt;&gt;                     s.send(e.data)</w:t>
      </w:r>
    </w:p>
    <w:p w14:paraId="7DFA82CF" w14:textId="77777777" w:rsidR="001F3C1F" w:rsidRDefault="001F3C1F" w:rsidP="00DA6AE5">
      <w:pPr>
        <w:pStyle w:val="Heading1"/>
      </w:pPr>
      <w:r>
        <w:t>&gt;&gt; &gt;&gt;                 }</w:t>
      </w:r>
    </w:p>
    <w:p w14:paraId="0E793391" w14:textId="77777777" w:rsidR="001F3C1F" w:rsidRDefault="001F3C1F" w:rsidP="00DA6AE5">
      <w:pPr>
        <w:pStyle w:val="Heading1"/>
      </w:pPr>
      <w:r>
        <w:t>&gt;&gt; &gt;&gt;                 function P(e, t, n, r) {</w:t>
      </w:r>
    </w:p>
    <w:p w14:paraId="5ABBF899" w14:textId="77777777" w:rsidR="001F3C1F" w:rsidRDefault="001F3C1F" w:rsidP="00DA6AE5">
      <w:pPr>
        <w:pStyle w:val="Heading1"/>
      </w:pPr>
      <w:r>
        <w:t>&gt;&gt; &gt;&gt;                     try {</w:t>
      </w:r>
    </w:p>
    <w:p w14:paraId="783CE4E3" w14:textId="77777777" w:rsidR="001F3C1F" w:rsidRDefault="001F3C1F" w:rsidP="00DA6AE5">
      <w:pPr>
        <w:pStyle w:val="Heading1"/>
      </w:pPr>
      <w:r>
        <w:t>&gt;&gt; &gt;&gt;                         e(t, n, r)</w:t>
      </w:r>
    </w:p>
    <w:p w14:paraId="5325DA77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6E3AE6C3" w14:textId="77777777" w:rsidR="001F3C1F" w:rsidRDefault="001F3C1F" w:rsidP="00DA6AE5">
      <w:pPr>
        <w:pStyle w:val="Heading1"/>
      </w:pPr>
      <w:r>
        <w:t>&gt;&gt; &gt;&gt;                         gt(s, 2, 518, et(e))</w:t>
      </w:r>
    </w:p>
    <w:p w14:paraId="64B3B761" w14:textId="77777777" w:rsidR="001F3C1F" w:rsidRDefault="001F3C1F" w:rsidP="00DA6AE5">
      <w:pPr>
        <w:pStyle w:val="Heading1"/>
      </w:pPr>
      <w:r>
        <w:t>&gt;&gt; &gt;&gt;                     }</w:t>
      </w:r>
    </w:p>
    <w:p w14:paraId="5D8EFDD8" w14:textId="77777777" w:rsidR="001F3C1F" w:rsidRDefault="001F3C1F" w:rsidP="00DA6AE5">
      <w:pPr>
        <w:pStyle w:val="Heading1"/>
      </w:pPr>
      <w:r>
        <w:t>&gt;&gt; &gt;&gt;                 }</w:t>
      </w:r>
    </w:p>
    <w:p w14:paraId="51AD401A" w14:textId="77777777" w:rsidR="001F3C1F" w:rsidRDefault="001F3C1F" w:rsidP="00DA6AE5">
      <w:pPr>
        <w:pStyle w:val="Heading1"/>
      </w:pPr>
      <w:r>
        <w:t>&gt;&gt; &gt;&gt;                 function N(e, t, n) {</w:t>
      </w:r>
    </w:p>
    <w:p w14:paraId="7E811037" w14:textId="77777777" w:rsidR="001F3C1F" w:rsidRDefault="001F3C1F" w:rsidP="00DA6AE5">
      <w:pPr>
        <w:pStyle w:val="Heading1"/>
      </w:pPr>
      <w:r>
        <w:t>&gt;&gt; &gt;&gt;                     var r = 200</w:t>
      </w:r>
    </w:p>
    <w:p w14:paraId="385807F7" w14:textId="77777777" w:rsidR="001F3C1F" w:rsidRDefault="001F3C1F" w:rsidP="00DA6AE5">
      <w:pPr>
        <w:pStyle w:val="Heading1"/>
      </w:pPr>
      <w:r>
        <w:t>&gt;&gt; &gt;&gt;                       , i = e._thePayload</w:t>
      </w:r>
    </w:p>
    <w:p w14:paraId="24365D7B" w14:textId="77777777" w:rsidR="001F3C1F" w:rsidRDefault="001F3C1F" w:rsidP="00DA6AE5">
      <w:pPr>
        <w:pStyle w:val="Heading1"/>
      </w:pPr>
      <w:r>
        <w:t>&gt;&gt; &gt;&gt;                       , o = e.urlString + "&amp;NoResponseBody=true";</w:t>
      </w:r>
    </w:p>
    <w:p w14:paraId="54AD0DDA" w14:textId="77777777" w:rsidR="001F3C1F" w:rsidRDefault="001F3C1F" w:rsidP="00DA6AE5">
      <w:pPr>
        <w:pStyle w:val="Heading1"/>
      </w:pPr>
      <w:r>
        <w:t>&gt;&gt; &gt;&gt;                     try {</w:t>
      </w:r>
    </w:p>
    <w:p w14:paraId="0DF939B1" w14:textId="77777777" w:rsidR="001F3C1F" w:rsidRDefault="001F3C1F" w:rsidP="00DA6AE5">
      <w:pPr>
        <w:pStyle w:val="Heading1"/>
      </w:pPr>
      <w:r>
        <w:lastRenderedPageBreak/>
        <w:t>&gt;&gt; &gt;&gt;                         var a = Ge();</w:t>
      </w:r>
    </w:p>
    <w:p w14:paraId="2D26F872" w14:textId="77777777" w:rsidR="001F3C1F" w:rsidRDefault="001F3C1F" w:rsidP="00DA6AE5">
      <w:pPr>
        <w:pStyle w:val="Heading1"/>
      </w:pPr>
      <w:r>
        <w:t>&gt;&gt; &gt;&gt;                         if (!a.sendBeacon(o, e.data))</w:t>
      </w:r>
    </w:p>
    <w:p w14:paraId="4B15E948" w14:textId="77777777" w:rsidR="001F3C1F" w:rsidRDefault="001F3C1F" w:rsidP="00DA6AE5">
      <w:pPr>
        <w:pStyle w:val="Heading1"/>
      </w:pPr>
      <w:r>
        <w:t>&gt;&gt; &gt;&gt;                             if (i) {</w:t>
      </w:r>
    </w:p>
    <w:p w14:paraId="22A34E05" w14:textId="77777777" w:rsidR="001F3C1F" w:rsidRDefault="001F3C1F" w:rsidP="00DA6AE5">
      <w:pPr>
        <w:pStyle w:val="Heading1"/>
      </w:pPr>
      <w:r>
        <w:t>&gt;&gt; &gt;&gt;                                 var l = [];</w:t>
      </w:r>
    </w:p>
    <w:p w14:paraId="6DF4C7A4" w14:textId="77777777" w:rsidR="001F3C1F" w:rsidRDefault="001F3C1F" w:rsidP="00DA6AE5">
      <w:pPr>
        <w:pStyle w:val="Heading1"/>
      </w:pPr>
      <w:r>
        <w:t>&gt;&gt; &gt;&gt;                                 fe(i.batches, (function(e) {</w:t>
      </w:r>
    </w:p>
    <w:p w14:paraId="629BD6C3" w14:textId="77777777" w:rsidR="001F3C1F" w:rsidRDefault="001F3C1F" w:rsidP="00DA6AE5">
      <w:pPr>
        <w:pStyle w:val="Heading1"/>
      </w:pPr>
      <w:r>
        <w:t>&gt;&gt; &gt;&gt;                                     if (l &amp;&amp; e &amp;&amp; e.count() &gt; 0) {</w:t>
      </w:r>
    </w:p>
    <w:p w14:paraId="0F8ADE2B" w14:textId="77777777" w:rsidR="001F3C1F" w:rsidRDefault="001F3C1F" w:rsidP="00DA6AE5">
      <w:pPr>
        <w:pStyle w:val="Heading1"/>
      </w:pPr>
      <w:r>
        <w:t>&gt;&gt; &gt;&gt;                                         for (var t = e.events(), n = 0; n &lt; t.length; n++)</w:t>
      </w:r>
    </w:p>
    <w:p w14:paraId="5D79DD9A" w14:textId="77777777" w:rsidR="001F3C1F" w:rsidRDefault="001F3C1F" w:rsidP="00DA6AE5">
      <w:pPr>
        <w:pStyle w:val="Heading1"/>
      </w:pPr>
      <w:r>
        <w:t>&gt;&gt; &gt;&gt;                                             if (!a.sendBeacon(o, _.getEventBlob(t[n]))) {</w:t>
      </w:r>
    </w:p>
    <w:p w14:paraId="27374FD0" w14:textId="77777777" w:rsidR="001F3C1F" w:rsidRDefault="001F3C1F" w:rsidP="00DA6AE5">
      <w:pPr>
        <w:pStyle w:val="Heading1"/>
      </w:pPr>
      <w:r>
        <w:t>&gt;&gt; &gt;&gt;                                                 l.push(e.split(n));</w:t>
      </w:r>
    </w:p>
    <w:p w14:paraId="0FFDA380" w14:textId="77777777" w:rsidR="001F3C1F" w:rsidRDefault="001F3C1F" w:rsidP="00DA6AE5">
      <w:pPr>
        <w:pStyle w:val="Heading1"/>
      </w:pPr>
      <w:r>
        <w:t>&gt;&gt; &gt;&gt;                                                 break</w:t>
      </w:r>
    </w:p>
    <w:p w14:paraId="10761D2D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1E49F941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16EBE50B" w14:textId="77777777" w:rsidR="001F3C1F" w:rsidRDefault="001F3C1F" w:rsidP="00DA6AE5">
      <w:pPr>
        <w:pStyle w:val="Heading1"/>
      </w:pPr>
      <w:r>
        <w:t>&gt;&gt; &gt;&gt;                                         l.push(e.split(0))</w:t>
      </w:r>
    </w:p>
    <w:p w14:paraId="72BE93D6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43A6577" w14:textId="77777777" w:rsidR="001F3C1F" w:rsidRDefault="001F3C1F" w:rsidP="00DA6AE5">
      <w:pPr>
        <w:pStyle w:val="Heading1"/>
      </w:pPr>
      <w:r>
        <w:t>&gt;&gt; &gt;&gt;                                 )),</w:t>
      </w:r>
    </w:p>
    <w:p w14:paraId="1F534F4A" w14:textId="77777777" w:rsidR="001F3C1F" w:rsidRDefault="001F3C1F" w:rsidP="00DA6AE5">
      <w:pPr>
        <w:pStyle w:val="Heading1"/>
      </w:pPr>
      <w:r>
        <w:t>&gt;&gt; &gt;&gt;                                 $(l, 8003, i.sendType, !0)</w:t>
      </w:r>
    </w:p>
    <w:p w14:paraId="5A15812E" w14:textId="77777777" w:rsidR="001F3C1F" w:rsidRDefault="001F3C1F" w:rsidP="00DA6AE5">
      <w:pPr>
        <w:pStyle w:val="Heading1"/>
      </w:pPr>
      <w:r>
        <w:t>&gt;&gt; &gt;&gt;                             } else</w:t>
      </w:r>
    </w:p>
    <w:p w14:paraId="06099D81" w14:textId="77777777" w:rsidR="001F3C1F" w:rsidRDefault="001F3C1F" w:rsidP="00DA6AE5">
      <w:pPr>
        <w:pStyle w:val="Heading1"/>
      </w:pPr>
      <w:r>
        <w:t>&gt;&gt; &gt;&gt;                                 r = 0</w:t>
      </w:r>
    </w:p>
    <w:p w14:paraId="39EBFE88" w14:textId="77777777" w:rsidR="001F3C1F" w:rsidRDefault="001F3C1F" w:rsidP="00DA6AE5">
      <w:pPr>
        <w:pStyle w:val="Heading1"/>
      </w:pPr>
      <w:r>
        <w:t>&gt;&gt; &gt;&gt;                     } catch (e) {</w:t>
      </w:r>
    </w:p>
    <w:p w14:paraId="2D9088BD" w14:textId="77777777" w:rsidR="001F3C1F" w:rsidRDefault="001F3C1F" w:rsidP="00DA6AE5">
      <w:pPr>
        <w:pStyle w:val="Heading1"/>
      </w:pPr>
      <w:r>
        <w:lastRenderedPageBreak/>
        <w:t>&gt;&gt; &gt;&gt;                         mt(s, "Failed to send telemetry using sendBeacon API. Ex:" + et(e)),</w:t>
      </w:r>
    </w:p>
    <w:p w14:paraId="1CDA92A1" w14:textId="77777777" w:rsidR="001F3C1F" w:rsidRDefault="001F3C1F" w:rsidP="00DA6AE5">
      <w:pPr>
        <w:pStyle w:val="Heading1"/>
      </w:pPr>
      <w:r>
        <w:t>&gt;&gt; &gt;&gt;                         r = 0</w:t>
      </w:r>
    </w:p>
    <w:p w14:paraId="0837E769" w14:textId="77777777" w:rsidR="001F3C1F" w:rsidRDefault="001F3C1F" w:rsidP="00DA6AE5">
      <w:pPr>
        <w:pStyle w:val="Heading1"/>
      </w:pPr>
      <w:r>
        <w:t>&gt;&gt; &gt;&gt;                     } finally {</w:t>
      </w:r>
    </w:p>
    <w:p w14:paraId="63B54E1B" w14:textId="77777777" w:rsidR="001F3C1F" w:rsidRDefault="001F3C1F" w:rsidP="00DA6AE5">
      <w:pPr>
        <w:pStyle w:val="Heading1"/>
      </w:pPr>
      <w:r>
        <w:t>&gt;&gt; &gt;&gt;                         P(t, r, {}, "")</w:t>
      </w:r>
    </w:p>
    <w:p w14:paraId="3D824D08" w14:textId="77777777" w:rsidR="001F3C1F" w:rsidRDefault="001F3C1F" w:rsidP="00DA6AE5">
      <w:pPr>
        <w:pStyle w:val="Heading1"/>
      </w:pPr>
      <w:r>
        <w:t>&gt;&gt; &gt;&gt;                     }</w:t>
      </w:r>
    </w:p>
    <w:p w14:paraId="4AD202F9" w14:textId="77777777" w:rsidR="001F3C1F" w:rsidRDefault="001F3C1F" w:rsidP="00DA6AE5">
      <w:pPr>
        <w:pStyle w:val="Heading1"/>
      </w:pPr>
      <w:r>
        <w:t>&gt;&gt; &gt;&gt;                 }</w:t>
      </w:r>
    </w:p>
    <w:p w14:paraId="75C8E6D7" w14:textId="77777777" w:rsidR="001F3C1F" w:rsidRDefault="001F3C1F" w:rsidP="00DA6AE5">
      <w:pPr>
        <w:pStyle w:val="Heading1"/>
      </w:pPr>
      <w:r>
        <w:t>&gt;&gt; &gt;&gt;                 function F(e) {</w:t>
      </w:r>
    </w:p>
    <w:p w14:paraId="374CC4E3" w14:textId="77777777" w:rsidR="001F3C1F" w:rsidRDefault="001F3C1F" w:rsidP="00DA6AE5">
      <w:pPr>
        <w:pStyle w:val="Heading1"/>
      </w:pPr>
      <w:r>
        <w:t>&gt;&gt; &gt;&gt;                     return 2 === e || 3 === e</w:t>
      </w:r>
    </w:p>
    <w:p w14:paraId="1729F8D5" w14:textId="77777777" w:rsidR="001F3C1F" w:rsidRDefault="001F3C1F" w:rsidP="00DA6AE5">
      <w:pPr>
        <w:pStyle w:val="Heading1"/>
      </w:pPr>
      <w:r>
        <w:t>&gt;&gt; &gt;&gt;                 }</w:t>
      </w:r>
    </w:p>
    <w:p w14:paraId="403BB7FB" w14:textId="77777777" w:rsidR="001F3C1F" w:rsidRDefault="001F3C1F" w:rsidP="00DA6AE5">
      <w:pPr>
        <w:pStyle w:val="Heading1"/>
      </w:pPr>
      <w:r>
        <w:t>&gt;&gt; &gt;&gt;                 function R(e) {</w:t>
      </w:r>
    </w:p>
    <w:p w14:paraId="4E0DDF4A" w14:textId="77777777" w:rsidR="001F3C1F" w:rsidRDefault="001F3C1F" w:rsidP="00DA6AE5">
      <w:pPr>
        <w:pStyle w:val="Heading1"/>
      </w:pPr>
      <w:r>
        <w:t>&gt;&gt; &gt;&gt;                     return E &amp;&amp; F(e) &amp;&amp; (e = 2),</w:t>
      </w:r>
    </w:p>
    <w:p w14:paraId="053C0230" w14:textId="77777777" w:rsidR="001F3C1F" w:rsidRDefault="001F3C1F" w:rsidP="00DA6AE5">
      <w:pPr>
        <w:pStyle w:val="Heading1"/>
      </w:pPr>
      <w:r>
        <w:t>&gt;&gt; &gt;&gt;                     e</w:t>
      </w:r>
    </w:p>
    <w:p w14:paraId="6A2C98EB" w14:textId="77777777" w:rsidR="001F3C1F" w:rsidRDefault="001F3C1F" w:rsidP="00DA6AE5">
      <w:pPr>
        <w:pStyle w:val="Heading1"/>
      </w:pPr>
      <w:r>
        <w:t>&gt;&gt; &gt;&gt;                 }</w:t>
      </w:r>
    </w:p>
    <w:p w14:paraId="4BF35306" w14:textId="77777777" w:rsidR="001F3C1F" w:rsidRDefault="001F3C1F" w:rsidP="00DA6AE5">
      <w:pPr>
        <w:pStyle w:val="Heading1"/>
      </w:pPr>
      <w:r>
        <w:t>&gt;&gt; &gt;&gt;                 function D() {</w:t>
      </w:r>
    </w:p>
    <w:p w14:paraId="50C4FD59" w14:textId="77777777" w:rsidR="001F3C1F" w:rsidRDefault="001F3C1F" w:rsidP="00DA6AE5">
      <w:pPr>
        <w:pStyle w:val="Heading1"/>
      </w:pPr>
      <w:r>
        <w:t>&gt;&gt; &gt;&gt;                     return !m &amp;&amp; y &lt; n</w:t>
      </w:r>
    </w:p>
    <w:p w14:paraId="303815F3" w14:textId="77777777" w:rsidR="001F3C1F" w:rsidRDefault="001F3C1F" w:rsidP="00DA6AE5">
      <w:pPr>
        <w:pStyle w:val="Heading1"/>
      </w:pPr>
      <w:r>
        <w:t>&gt;&gt; &gt;&gt;                 }</w:t>
      </w:r>
    </w:p>
    <w:p w14:paraId="72AEE437" w14:textId="77777777" w:rsidR="001F3C1F" w:rsidRDefault="001F3C1F" w:rsidP="00DA6AE5">
      <w:pPr>
        <w:pStyle w:val="Heading1"/>
      </w:pPr>
      <w:r>
        <w:t>&gt;&gt; &gt;&gt;                 function M() {</w:t>
      </w:r>
    </w:p>
    <w:p w14:paraId="3A76031F" w14:textId="77777777" w:rsidR="001F3C1F" w:rsidRDefault="001F3C1F" w:rsidP="00DA6AE5">
      <w:pPr>
        <w:pStyle w:val="Heading1"/>
      </w:pPr>
      <w:r>
        <w:t>&gt;&gt; &gt;&gt;                     var e = w;</w:t>
      </w:r>
    </w:p>
    <w:p w14:paraId="5C62A0E4" w14:textId="77777777" w:rsidR="001F3C1F" w:rsidRDefault="001F3C1F" w:rsidP="00DA6AE5">
      <w:pPr>
        <w:pStyle w:val="Heading1"/>
      </w:pPr>
      <w:r>
        <w:t>&gt;&gt; &gt;&gt;                     return w = [],</w:t>
      </w:r>
    </w:p>
    <w:p w14:paraId="4EC3227E" w14:textId="77777777" w:rsidR="001F3C1F" w:rsidRDefault="001F3C1F" w:rsidP="00DA6AE5">
      <w:pPr>
        <w:pStyle w:val="Heading1"/>
      </w:pPr>
      <w:r>
        <w:t>&gt;&gt; &gt;&gt;                     e</w:t>
      </w:r>
    </w:p>
    <w:p w14:paraId="2F0F298B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73B9974E" w14:textId="77777777" w:rsidR="001F3C1F" w:rsidRDefault="001F3C1F" w:rsidP="00DA6AE5">
      <w:pPr>
        <w:pStyle w:val="Heading1"/>
      </w:pPr>
      <w:r>
        <w:t>&gt;&gt; &gt;&gt;                 function B(e, t, n) {</w:t>
      </w:r>
    </w:p>
    <w:p w14:paraId="31EE7510" w14:textId="77777777" w:rsidR="001F3C1F" w:rsidRDefault="001F3C1F" w:rsidP="00DA6AE5">
      <w:pPr>
        <w:pStyle w:val="Heading1"/>
      </w:pPr>
      <w:r>
        <w:t>&gt;&gt; &gt;&gt;                     var r = !1;</w:t>
      </w:r>
    </w:p>
    <w:p w14:paraId="240DA5AE" w14:textId="77777777" w:rsidR="001F3C1F" w:rsidRDefault="001F3C1F" w:rsidP="00DA6AE5">
      <w:pPr>
        <w:pStyle w:val="Heading1"/>
      </w:pPr>
      <w:r>
        <w:t>&gt;&gt; &gt;&gt;                     return e &amp;&amp; e.length &gt; 0 &amp;&amp; !m &amp;&amp; l[t] &amp;&amp; _ &amp;&amp; (r = 0 !== t || D() &amp;&amp; (n &gt; 0 || b.allowRequestSending())),</w:t>
      </w:r>
    </w:p>
    <w:p w14:paraId="3A99C6E6" w14:textId="77777777" w:rsidR="001F3C1F" w:rsidRDefault="001F3C1F" w:rsidP="00DA6AE5">
      <w:pPr>
        <w:pStyle w:val="Heading1"/>
      </w:pPr>
      <w:r>
        <w:t>&gt;&gt; &gt;&gt;                     r</w:t>
      </w:r>
    </w:p>
    <w:p w14:paraId="3870325B" w14:textId="77777777" w:rsidR="001F3C1F" w:rsidRDefault="001F3C1F" w:rsidP="00DA6AE5">
      <w:pPr>
        <w:pStyle w:val="Heading1"/>
      </w:pPr>
      <w:r>
        <w:t>&gt;&gt; &gt;&gt;                 }</w:t>
      </w:r>
    </w:p>
    <w:p w14:paraId="4348ADDE" w14:textId="77777777" w:rsidR="001F3C1F" w:rsidRDefault="001F3C1F" w:rsidP="00DA6AE5">
      <w:pPr>
        <w:pStyle w:val="Heading1"/>
      </w:pPr>
      <w:r>
        <w:t>&gt;&gt; &gt;&gt;                 function z(e) {</w:t>
      </w:r>
    </w:p>
    <w:p w14:paraId="5642EB33" w14:textId="77777777" w:rsidR="001F3C1F" w:rsidRDefault="001F3C1F" w:rsidP="00DA6AE5">
      <w:pPr>
        <w:pStyle w:val="Heading1"/>
      </w:pPr>
      <w:r>
        <w:t>&gt;&gt; &gt;&gt;                     var t = {};</w:t>
      </w:r>
    </w:p>
    <w:p w14:paraId="6045DD4A" w14:textId="77777777" w:rsidR="001F3C1F" w:rsidRDefault="001F3C1F" w:rsidP="00DA6AE5">
      <w:pPr>
        <w:pStyle w:val="Heading1"/>
      </w:pPr>
      <w:r>
        <w:t>&gt;&gt; &gt;&gt;                     return e &amp;&amp; fe(e, (function(e, n) {</w:t>
      </w:r>
    </w:p>
    <w:p w14:paraId="734750F2" w14:textId="77777777" w:rsidR="001F3C1F" w:rsidRDefault="001F3C1F" w:rsidP="00DA6AE5">
      <w:pPr>
        <w:pStyle w:val="Heading1"/>
      </w:pPr>
      <w:r>
        <w:t>&gt;&gt; &gt;&gt;                         t[n] = {</w:t>
      </w:r>
    </w:p>
    <w:p w14:paraId="11F957CA" w14:textId="77777777" w:rsidR="001F3C1F" w:rsidRDefault="001F3C1F" w:rsidP="00DA6AE5">
      <w:pPr>
        <w:pStyle w:val="Heading1"/>
      </w:pPr>
      <w:r>
        <w:t>&gt;&gt; &gt;&gt;                             iKey: e.iKey(),</w:t>
      </w:r>
    </w:p>
    <w:p w14:paraId="25A9AE3C" w14:textId="77777777" w:rsidR="001F3C1F" w:rsidRDefault="001F3C1F" w:rsidP="00DA6AE5">
      <w:pPr>
        <w:pStyle w:val="Heading1"/>
      </w:pPr>
      <w:r>
        <w:t>&gt;&gt; &gt;&gt;                             evts: e.events()</w:t>
      </w:r>
    </w:p>
    <w:p w14:paraId="798E0311" w14:textId="77777777" w:rsidR="001F3C1F" w:rsidRDefault="001F3C1F" w:rsidP="00DA6AE5">
      <w:pPr>
        <w:pStyle w:val="Heading1"/>
      </w:pPr>
      <w:r>
        <w:t>&gt;&gt; &gt;&gt;                         }</w:t>
      </w:r>
    </w:p>
    <w:p w14:paraId="5818AA1F" w14:textId="77777777" w:rsidR="001F3C1F" w:rsidRDefault="001F3C1F" w:rsidP="00DA6AE5">
      <w:pPr>
        <w:pStyle w:val="Heading1"/>
      </w:pPr>
      <w:r>
        <w:t>&gt;&gt; &gt;&gt;                     }</w:t>
      </w:r>
    </w:p>
    <w:p w14:paraId="45434659" w14:textId="77777777" w:rsidR="001F3C1F" w:rsidRDefault="001F3C1F" w:rsidP="00DA6AE5">
      <w:pPr>
        <w:pStyle w:val="Heading1"/>
      </w:pPr>
      <w:r>
        <w:t>&gt;&gt; &gt;&gt;                     )),</w:t>
      </w:r>
    </w:p>
    <w:p w14:paraId="40EE8B11" w14:textId="77777777" w:rsidR="001F3C1F" w:rsidRDefault="001F3C1F" w:rsidP="00DA6AE5">
      <w:pPr>
        <w:pStyle w:val="Heading1"/>
      </w:pPr>
      <w:r>
        <w:t>&gt;&gt; &gt;&gt;                     t</w:t>
      </w:r>
    </w:p>
    <w:p w14:paraId="1A59D0A3" w14:textId="77777777" w:rsidR="001F3C1F" w:rsidRDefault="001F3C1F" w:rsidP="00DA6AE5">
      <w:pPr>
        <w:pStyle w:val="Heading1"/>
      </w:pPr>
      <w:r>
        <w:t>&gt;&gt; &gt;&gt;                 }</w:t>
      </w:r>
    </w:p>
    <w:p w14:paraId="02A5BF4E" w14:textId="77777777" w:rsidR="001F3C1F" w:rsidRDefault="001F3C1F" w:rsidP="00DA6AE5">
      <w:pPr>
        <w:pStyle w:val="Heading1"/>
      </w:pPr>
      <w:r>
        <w:t>&gt;&gt; &gt;&gt;                 function q(e, n, r, i, o) {</w:t>
      </w:r>
    </w:p>
    <w:p w14:paraId="2BA8CEC1" w14:textId="77777777" w:rsidR="001F3C1F" w:rsidRDefault="001F3C1F" w:rsidP="00DA6AE5">
      <w:pPr>
        <w:pStyle w:val="Heading1"/>
      </w:pPr>
      <w:r>
        <w:t>&gt;&gt; &gt;&gt;                     if (e &amp;&amp; 0 !== e.length)</w:t>
      </w:r>
    </w:p>
    <w:p w14:paraId="06109D88" w14:textId="77777777" w:rsidR="001F3C1F" w:rsidRDefault="001F3C1F" w:rsidP="00DA6AE5">
      <w:pPr>
        <w:pStyle w:val="Heading1"/>
      </w:pPr>
      <w:r>
        <w:t>&gt;&gt; &gt;&gt;                         if (m)</w:t>
      </w:r>
    </w:p>
    <w:p w14:paraId="46782599" w14:textId="77777777" w:rsidR="001F3C1F" w:rsidRDefault="001F3C1F" w:rsidP="00DA6AE5">
      <w:pPr>
        <w:pStyle w:val="Heading1"/>
      </w:pPr>
      <w:r>
        <w:lastRenderedPageBreak/>
        <w:t>&gt;&gt; &gt;&gt;                             $(e, 1, i);</w:t>
      </w:r>
    </w:p>
    <w:p w14:paraId="0A474B75" w14:textId="77777777" w:rsidR="001F3C1F" w:rsidRDefault="001F3C1F" w:rsidP="00DA6AE5">
      <w:pPr>
        <w:pStyle w:val="Heading1"/>
      </w:pPr>
      <w:r>
        <w:t>&gt;&gt; &gt;&gt;                         else {</w:t>
      </w:r>
    </w:p>
    <w:p w14:paraId="6C26780E" w14:textId="77777777" w:rsidR="001F3C1F" w:rsidRDefault="001F3C1F" w:rsidP="00DA6AE5">
      <w:pPr>
        <w:pStyle w:val="Heading1"/>
      </w:pPr>
      <w:r>
        <w:t>&gt;&gt; &gt;&gt;                             i = R(i);</w:t>
      </w:r>
    </w:p>
    <w:p w14:paraId="1AD8A5E7" w14:textId="77777777" w:rsidR="001F3C1F" w:rsidRDefault="001F3C1F" w:rsidP="00DA6AE5">
      <w:pPr>
        <w:pStyle w:val="Heading1"/>
      </w:pPr>
      <w:r>
        <w:t>&gt;&gt; &gt;&gt;                             try {</w:t>
      </w:r>
    </w:p>
    <w:p w14:paraId="0461494B" w14:textId="77777777" w:rsidR="001F3C1F" w:rsidRDefault="001F3C1F" w:rsidP="00DA6AE5">
      <w:pPr>
        <w:pStyle w:val="Heading1"/>
      </w:pPr>
      <w:r>
        <w:t>&gt;&gt; &gt;&gt;                                 var a = e</w:t>
      </w:r>
    </w:p>
    <w:p w14:paraId="23456278" w14:textId="77777777" w:rsidR="001F3C1F" w:rsidRDefault="001F3C1F" w:rsidP="00DA6AE5">
      <w:pPr>
        <w:pStyle w:val="Heading1"/>
      </w:pPr>
      <w:r>
        <w:t>&gt;&gt; &gt;&gt;                                   , u = 0 !== i;</w:t>
      </w:r>
    </w:p>
    <w:p w14:paraId="37DF4D1E" w14:textId="77777777" w:rsidR="001F3C1F" w:rsidRDefault="001F3C1F" w:rsidP="00DA6AE5">
      <w:pPr>
        <w:pStyle w:val="Heading1"/>
      </w:pPr>
      <w:r>
        <w:t>&gt;&gt; &gt;&gt;                                 Fn(c, (function() {</w:t>
      </w:r>
    </w:p>
    <w:p w14:paraId="0C9E423B" w14:textId="77777777" w:rsidR="001F3C1F" w:rsidRDefault="001F3C1F" w:rsidP="00DA6AE5">
      <w:pPr>
        <w:pStyle w:val="Heading1"/>
      </w:pPr>
      <w:r>
        <w:t>&gt;&gt; &gt;&gt;                                     return "HttpManager:_sendBatches"</w:t>
      </w:r>
    </w:p>
    <w:p w14:paraId="2E5F8C1B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28EA3E7" w14:textId="77777777" w:rsidR="001F3C1F" w:rsidRDefault="001F3C1F" w:rsidP="00DA6AE5">
      <w:pPr>
        <w:pStyle w:val="Heading1"/>
      </w:pPr>
      <w:r>
        <w:t>&gt;&gt; &gt;&gt;                                 ), (function(a) {</w:t>
      </w:r>
    </w:p>
    <w:p w14:paraId="5532A251" w14:textId="77777777" w:rsidR="001F3C1F" w:rsidRDefault="001F3C1F" w:rsidP="00DA6AE5">
      <w:pPr>
        <w:pStyle w:val="Heading1"/>
      </w:pPr>
      <w:r>
        <w:t>&gt;&gt; &gt;&gt;                                     a &amp;&amp; (e = e.slice(0));</w:t>
      </w:r>
    </w:p>
    <w:p w14:paraId="1289EF9F" w14:textId="77777777" w:rsidR="001F3C1F" w:rsidRDefault="001F3C1F" w:rsidP="00DA6AE5">
      <w:pPr>
        <w:pStyle w:val="Heading1"/>
      </w:pPr>
      <w: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50BA5358" w14:textId="77777777" w:rsidR="001F3C1F" w:rsidRDefault="001F3C1F" w:rsidP="00DA6AE5">
      <w:pPr>
        <w:pStyle w:val="Heading1"/>
      </w:pPr>
      <w:r>
        <w:t>&gt;&gt; &gt;&gt;                                         var p = e.shift();</w:t>
      </w:r>
    </w:p>
    <w:p w14:paraId="171C33BC" w14:textId="77777777" w:rsidR="001F3C1F" w:rsidRDefault="001F3C1F" w:rsidP="00DA6AE5">
      <w:pPr>
        <w:pStyle w:val="Heading1"/>
      </w:pPr>
      <w:r>
        <w:t>&gt;&gt; &gt;&gt;                                         p &amp;&amp; p.count() &gt; 0 &amp;&amp; (g.isTenantKilled(p.iKey()) ? s.push(p) : (c = c || _.createPayload(n, r, u, h, o, i),</w:t>
      </w:r>
    </w:p>
    <w:p w14:paraId="2FF961D4" w14:textId="77777777" w:rsidR="001F3C1F" w:rsidRDefault="001F3C1F" w:rsidP="00DA6AE5">
      <w:pPr>
        <w:pStyle w:val="Heading1"/>
      </w:pPr>
      <w:r>
        <w:t>&gt;&gt; &gt;&gt;                                         _.appendPayload(c, p, t) ? null !== c.overflow &amp;&amp; (e = [c.overflow].concat(e),</w:t>
      </w:r>
    </w:p>
    <w:p w14:paraId="0D2AD424" w14:textId="77777777" w:rsidR="001F3C1F" w:rsidRDefault="001F3C1F" w:rsidP="00DA6AE5">
      <w:pPr>
        <w:pStyle w:val="Heading1"/>
      </w:pPr>
      <w:r>
        <w:t>&gt;&gt; &gt;&gt;                                         c.overflow = null,</w:t>
      </w:r>
    </w:p>
    <w:p w14:paraId="3F191F8D" w14:textId="77777777" w:rsidR="001F3C1F" w:rsidRDefault="001F3C1F" w:rsidP="00DA6AE5">
      <w:pPr>
        <w:pStyle w:val="Heading1"/>
      </w:pPr>
      <w:r>
        <w:t>&gt;&gt; &gt;&gt;                                         V(c, d, gr(), o),</w:t>
      </w:r>
    </w:p>
    <w:p w14:paraId="41DC4016" w14:textId="77777777" w:rsidR="001F3C1F" w:rsidRDefault="001F3C1F" w:rsidP="00DA6AE5">
      <w:pPr>
        <w:pStyle w:val="Heading1"/>
      </w:pPr>
      <w:r>
        <w:lastRenderedPageBreak/>
        <w:t>&gt;&gt; &gt;&gt;                                         d = gr(),</w:t>
      </w:r>
    </w:p>
    <w:p w14:paraId="399359FE" w14:textId="77777777" w:rsidR="001F3C1F" w:rsidRDefault="001F3C1F" w:rsidP="00DA6AE5">
      <w:pPr>
        <w:pStyle w:val="Heading1"/>
      </w:pPr>
      <w:r>
        <w:t>&gt;&gt; &gt;&gt;                                         c = null) : (V(c, d, gr(), o),</w:t>
      </w:r>
    </w:p>
    <w:p w14:paraId="64F0427B" w14:textId="77777777" w:rsidR="001F3C1F" w:rsidRDefault="001F3C1F" w:rsidP="00DA6AE5">
      <w:pPr>
        <w:pStyle w:val="Heading1"/>
      </w:pPr>
      <w:r>
        <w:t>&gt;&gt; &gt;&gt;                                         d = gr(),</w:t>
      </w:r>
    </w:p>
    <w:p w14:paraId="70336762" w14:textId="77777777" w:rsidR="001F3C1F" w:rsidRDefault="001F3C1F" w:rsidP="00DA6AE5">
      <w:pPr>
        <w:pStyle w:val="Heading1"/>
      </w:pPr>
      <w:r>
        <w:t>&gt;&gt; &gt;&gt;                                         e = [p].concat(e),</w:t>
      </w:r>
    </w:p>
    <w:p w14:paraId="7F1220B8" w14:textId="77777777" w:rsidR="001F3C1F" w:rsidRDefault="001F3C1F" w:rsidP="00DA6AE5">
      <w:pPr>
        <w:pStyle w:val="Heading1"/>
      </w:pPr>
      <w:r>
        <w:t>&gt;&gt; &gt;&gt;                                         c = null)))</w:t>
      </w:r>
    </w:p>
    <w:p w14:paraId="757E3870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06481BCC" w14:textId="77777777" w:rsidR="001F3C1F" w:rsidRDefault="001F3C1F" w:rsidP="00DA6AE5">
      <w:pPr>
        <w:pStyle w:val="Heading1"/>
      </w:pPr>
      <w:r>
        <w:t>&gt;&gt; &gt;&gt;                                     c &amp;&amp; V(c, d, gr(), o),</w:t>
      </w:r>
    </w:p>
    <w:p w14:paraId="175F255F" w14:textId="77777777" w:rsidR="001F3C1F" w:rsidRDefault="001F3C1F" w:rsidP="00DA6AE5">
      <w:pPr>
        <w:pStyle w:val="Heading1"/>
      </w:pPr>
      <w:r>
        <w:t>&gt;&gt; &gt;&gt;                                     e.length &gt; 0 &amp;&amp; (w = e.concat(w)),</w:t>
      </w:r>
    </w:p>
    <w:p w14:paraId="38297332" w14:textId="77777777" w:rsidR="001F3C1F" w:rsidRDefault="001F3C1F" w:rsidP="00DA6AE5">
      <w:pPr>
        <w:pStyle w:val="Heading1"/>
      </w:pPr>
      <w:r>
        <w:t>&gt;&gt; &gt;&gt;                                     $(s, 8004, i)</w:t>
      </w:r>
    </w:p>
    <w:p w14:paraId="29351C28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7585FFF2" w14:textId="77777777" w:rsidR="001F3C1F" w:rsidRDefault="001F3C1F" w:rsidP="00DA6AE5">
      <w:pPr>
        <w:pStyle w:val="Heading1"/>
      </w:pPr>
      <w:r>
        <w:t>&gt;&gt; &gt;&gt;                                 ), (function() {</w:t>
      </w:r>
    </w:p>
    <w:p w14:paraId="30B8E9D1" w14:textId="77777777" w:rsidR="001F3C1F" w:rsidRDefault="001F3C1F" w:rsidP="00DA6AE5">
      <w:pPr>
        <w:pStyle w:val="Heading1"/>
      </w:pPr>
      <w:r>
        <w:t>&gt;&gt; &gt;&gt;                                     return {</w:t>
      </w:r>
    </w:p>
    <w:p w14:paraId="40EEB6FD" w14:textId="77777777" w:rsidR="001F3C1F" w:rsidRDefault="001F3C1F" w:rsidP="00DA6AE5">
      <w:pPr>
        <w:pStyle w:val="Heading1"/>
      </w:pPr>
      <w:r>
        <w:t>&gt;&gt; &gt;&gt;                                         batches: z(a),</w:t>
      </w:r>
    </w:p>
    <w:p w14:paraId="20EEED5E" w14:textId="77777777" w:rsidR="001F3C1F" w:rsidRDefault="001F3C1F" w:rsidP="00DA6AE5">
      <w:pPr>
        <w:pStyle w:val="Heading1"/>
      </w:pPr>
      <w:r>
        <w:t>&gt;&gt; &gt;&gt;                                         retryCount: n,</w:t>
      </w:r>
    </w:p>
    <w:p w14:paraId="0914E061" w14:textId="77777777" w:rsidR="001F3C1F" w:rsidRDefault="001F3C1F" w:rsidP="00DA6AE5">
      <w:pPr>
        <w:pStyle w:val="Heading1"/>
      </w:pPr>
      <w:r>
        <w:t>&gt;&gt; &gt;&gt;                                         isTeardown: r,</w:t>
      </w:r>
    </w:p>
    <w:p w14:paraId="00F0A9AE" w14:textId="77777777" w:rsidR="001F3C1F" w:rsidRDefault="001F3C1F" w:rsidP="00DA6AE5">
      <w:pPr>
        <w:pStyle w:val="Heading1"/>
      </w:pPr>
      <w:r>
        <w:t>&gt;&gt; &gt;&gt;                                         isSynchronous: u,</w:t>
      </w:r>
    </w:p>
    <w:p w14:paraId="2BAA33C8" w14:textId="77777777" w:rsidR="001F3C1F" w:rsidRDefault="001F3C1F" w:rsidP="00DA6AE5">
      <w:pPr>
        <w:pStyle w:val="Heading1"/>
      </w:pPr>
      <w:r>
        <w:t>&gt;&gt; &gt;&gt;                                         sendReason: o,</w:t>
      </w:r>
    </w:p>
    <w:p w14:paraId="3B9142A5" w14:textId="77777777" w:rsidR="001F3C1F" w:rsidRDefault="001F3C1F" w:rsidP="00DA6AE5">
      <w:pPr>
        <w:pStyle w:val="Heading1"/>
      </w:pPr>
      <w:r>
        <w:t>&gt;&gt; &gt;&gt;                                         useSendBeacon: F(i),</w:t>
      </w:r>
    </w:p>
    <w:p w14:paraId="4EB681C1" w14:textId="77777777" w:rsidR="001F3C1F" w:rsidRDefault="001F3C1F" w:rsidP="00DA6AE5">
      <w:pPr>
        <w:pStyle w:val="Heading1"/>
      </w:pPr>
      <w:r>
        <w:t>&gt;&gt; &gt;&gt;                                         sendType: i</w:t>
      </w:r>
    </w:p>
    <w:p w14:paraId="4A9CA81F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76EA9363" w14:textId="77777777" w:rsidR="001F3C1F" w:rsidRDefault="001F3C1F" w:rsidP="00DA6AE5">
      <w:pPr>
        <w:pStyle w:val="Heading1"/>
      </w:pPr>
      <w:r>
        <w:lastRenderedPageBreak/>
        <w:t>&gt;&gt; &gt;&gt;                                 }</w:t>
      </w:r>
    </w:p>
    <w:p w14:paraId="20252CE9" w14:textId="77777777" w:rsidR="001F3C1F" w:rsidRDefault="001F3C1F" w:rsidP="00DA6AE5">
      <w:pPr>
        <w:pStyle w:val="Heading1"/>
      </w:pPr>
      <w:r>
        <w:t>&gt;&gt; &gt;&gt;                                 ), !u)</w:t>
      </w:r>
    </w:p>
    <w:p w14:paraId="4D38A882" w14:textId="77777777" w:rsidR="001F3C1F" w:rsidRDefault="001F3C1F" w:rsidP="00DA6AE5">
      <w:pPr>
        <w:pStyle w:val="Heading1"/>
      </w:pPr>
      <w:r>
        <w:t>&gt;&gt; &gt;&gt;                             } catch (e) {</w:t>
      </w:r>
    </w:p>
    <w:p w14:paraId="11A5501B" w14:textId="77777777" w:rsidR="001F3C1F" w:rsidRDefault="001F3C1F" w:rsidP="00DA6AE5">
      <w:pPr>
        <w:pStyle w:val="Heading1"/>
      </w:pPr>
      <w:r>
        <w:t>&gt;&gt; &gt;&gt;                                 gt(s, 2, 48, "Unexpected Exception sending batch: " + et(e))</w:t>
      </w:r>
    </w:p>
    <w:p w14:paraId="0DFEDD39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5799D24" w14:textId="77777777" w:rsidR="001F3C1F" w:rsidRDefault="001F3C1F" w:rsidP="00DA6AE5">
      <w:pPr>
        <w:pStyle w:val="Heading1"/>
      </w:pPr>
      <w:r>
        <w:t>&gt;&gt; &gt;&gt;                         }</w:t>
      </w:r>
    </w:p>
    <w:p w14:paraId="258E21DB" w14:textId="77777777" w:rsidR="001F3C1F" w:rsidRDefault="001F3C1F" w:rsidP="00DA6AE5">
      <w:pPr>
        <w:pStyle w:val="Heading1"/>
      </w:pPr>
      <w:r>
        <w:t>&gt;&gt; &gt;&gt;                 }</w:t>
      </w:r>
    </w:p>
    <w:p w14:paraId="58B595BD" w14:textId="77777777" w:rsidR="001F3C1F" w:rsidRDefault="001F3C1F" w:rsidP="00DA6AE5">
      <w:pPr>
        <w:pStyle w:val="Heading1"/>
      </w:pPr>
      <w:r>
        <w:t>&gt;&gt; &gt;&gt;                 function H(e, t) {</w:t>
      </w:r>
    </w:p>
    <w:p w14:paraId="493E62EE" w14:textId="77777777" w:rsidR="001F3C1F" w:rsidRDefault="001F3C1F" w:rsidP="00DA6AE5">
      <w:pPr>
        <w:pStyle w:val="Heading1"/>
      </w:pPr>
      <w:r>
        <w:t>&gt;&gt; &gt;&gt;                     var n = {</w:t>
      </w:r>
    </w:p>
    <w:p w14:paraId="7966142E" w14:textId="77777777" w:rsidR="001F3C1F" w:rsidRDefault="001F3C1F" w:rsidP="00DA6AE5">
      <w:pPr>
        <w:pStyle w:val="Heading1"/>
      </w:pPr>
      <w:r>
        <w:t>&gt;&gt; &gt;&gt;                         url: p,</w:t>
      </w:r>
    </w:p>
    <w:p w14:paraId="5C21331A" w14:textId="77777777" w:rsidR="001F3C1F" w:rsidRDefault="001F3C1F" w:rsidP="00DA6AE5">
      <w:pPr>
        <w:pStyle w:val="Heading1"/>
      </w:pPr>
      <w:r>
        <w:t>&gt;&gt; &gt;&gt;                         hdrs: {},</w:t>
      </w:r>
    </w:p>
    <w:p w14:paraId="00B2592C" w14:textId="77777777" w:rsidR="001F3C1F" w:rsidRDefault="001F3C1F" w:rsidP="00DA6AE5">
      <w:pPr>
        <w:pStyle w:val="Heading1"/>
      </w:pPr>
      <w:r>
        <w:t>&gt;&gt; &gt;&gt;                         useHdrs: !1</w:t>
      </w:r>
    </w:p>
    <w:p w14:paraId="55138F9A" w14:textId="77777777" w:rsidR="001F3C1F" w:rsidRDefault="001F3C1F" w:rsidP="00DA6AE5">
      <w:pPr>
        <w:pStyle w:val="Heading1"/>
      </w:pPr>
      <w:r>
        <w:t>&gt;&gt; &gt;&gt;                     };</w:t>
      </w:r>
    </w:p>
    <w:p w14:paraId="6A78DDA3" w14:textId="77777777" w:rsidR="001F3C1F" w:rsidRDefault="001F3C1F" w:rsidP="00DA6AE5">
      <w:pPr>
        <w:pStyle w:val="Heading1"/>
      </w:pPr>
      <w:r>
        <w:t>&gt;&gt; &gt;&gt;                     t ? (n.hdrs = pr(n.hdrs, O),</w:t>
      </w:r>
    </w:p>
    <w:p w14:paraId="39DBA196" w14:textId="77777777" w:rsidR="001F3C1F" w:rsidRDefault="001F3C1F" w:rsidP="00DA6AE5">
      <w:pPr>
        <w:pStyle w:val="Heading1"/>
      </w:pPr>
      <w:r>
        <w:t>&gt;&gt; &gt;&gt;                     n.useHdrs = ye(n.hdrs).length &gt; 0) : ee(O, (function(e, t) {</w:t>
      </w:r>
    </w:p>
    <w:p w14:paraId="39D2DC7F" w14:textId="77777777" w:rsidR="001F3C1F" w:rsidRDefault="001F3C1F" w:rsidP="00DA6AE5">
      <w:pPr>
        <w:pStyle w:val="Heading1"/>
      </w:pPr>
      <w:r>
        <w:t>&gt;&gt; &gt;&gt;                         Fr[e] ? Br(n, Fr[e], t, !1) : (n.hdrs[e] = t,</w:t>
      </w:r>
    </w:p>
    <w:p w14:paraId="6961C847" w14:textId="77777777" w:rsidR="001F3C1F" w:rsidRDefault="001F3C1F" w:rsidP="00DA6AE5">
      <w:pPr>
        <w:pStyle w:val="Heading1"/>
      </w:pPr>
      <w:r>
        <w:t>&gt;&gt; &gt;&gt;                         n.useHdrs = !0)</w:t>
      </w:r>
    </w:p>
    <w:p w14:paraId="674D4B52" w14:textId="77777777" w:rsidR="001F3C1F" w:rsidRDefault="001F3C1F" w:rsidP="00DA6AE5">
      <w:pPr>
        <w:pStyle w:val="Heading1"/>
      </w:pPr>
      <w:r>
        <w:t>&gt;&gt; &gt;&gt;                     }</w:t>
      </w:r>
    </w:p>
    <w:p w14:paraId="1B4F687A" w14:textId="77777777" w:rsidR="001F3C1F" w:rsidRDefault="001F3C1F" w:rsidP="00DA6AE5">
      <w:pPr>
        <w:pStyle w:val="Heading1"/>
      </w:pPr>
      <w:r>
        <w:t>&gt;&gt; &gt;&gt;                     )),</w:t>
      </w:r>
    </w:p>
    <w:p w14:paraId="5067C212" w14:textId="77777777" w:rsidR="001F3C1F" w:rsidRDefault="001F3C1F" w:rsidP="00DA6AE5">
      <w:pPr>
        <w:pStyle w:val="Heading1"/>
      </w:pPr>
      <w:r>
        <w:lastRenderedPageBreak/>
        <w:t>&gt;&gt; &gt;&gt;                     Br(n, "client-id", "NO_AUTH", t),</w:t>
      </w:r>
    </w:p>
    <w:p w14:paraId="378D1DC2" w14:textId="77777777" w:rsidR="001F3C1F" w:rsidRDefault="001F3C1F" w:rsidP="00DA6AE5">
      <w:pPr>
        <w:pStyle w:val="Heading1"/>
      </w:pPr>
      <w:r>
        <w:t>&gt;&gt; &gt;&gt;                     Br(n, "client-version", "1DS-Web-JS-3.2.6", t);</w:t>
      </w:r>
    </w:p>
    <w:p w14:paraId="3BBB6090" w14:textId="77777777" w:rsidR="001F3C1F" w:rsidRDefault="001F3C1F" w:rsidP="00DA6AE5">
      <w:pPr>
        <w:pStyle w:val="Heading1"/>
      </w:pPr>
      <w:r>
        <w:t>&gt;&gt; &gt;&gt;                     var r = "";</w:t>
      </w:r>
    </w:p>
    <w:p w14:paraId="1E7439EC" w14:textId="77777777" w:rsidR="001F3C1F" w:rsidRDefault="001F3C1F" w:rsidP="00DA6AE5">
      <w:pPr>
        <w:pStyle w:val="Heading1"/>
      </w:pPr>
      <w:r>
        <w:t>&gt;&gt; &gt;&gt;                     fe(e.apiKeys, (function(e) {</w:t>
      </w:r>
    </w:p>
    <w:p w14:paraId="6BDEE2C1" w14:textId="77777777" w:rsidR="001F3C1F" w:rsidRDefault="001F3C1F" w:rsidP="00DA6AE5">
      <w:pPr>
        <w:pStyle w:val="Heading1"/>
      </w:pPr>
      <w:r>
        <w:t>&gt;&gt; &gt;&gt;                         r.length &gt; 0 &amp;&amp; (r += ","),</w:t>
      </w:r>
    </w:p>
    <w:p w14:paraId="60AE0604" w14:textId="77777777" w:rsidR="001F3C1F" w:rsidRDefault="001F3C1F" w:rsidP="00DA6AE5">
      <w:pPr>
        <w:pStyle w:val="Heading1"/>
      </w:pPr>
      <w:r>
        <w:t>&gt;&gt; &gt;&gt;                         r += e</w:t>
      </w:r>
    </w:p>
    <w:p w14:paraId="0F29A3B1" w14:textId="77777777" w:rsidR="001F3C1F" w:rsidRDefault="001F3C1F" w:rsidP="00DA6AE5">
      <w:pPr>
        <w:pStyle w:val="Heading1"/>
      </w:pPr>
      <w:r>
        <w:t>&gt;&gt; &gt;&gt;                     }</w:t>
      </w:r>
    </w:p>
    <w:p w14:paraId="4B7987C7" w14:textId="77777777" w:rsidR="001F3C1F" w:rsidRDefault="001F3C1F" w:rsidP="00DA6AE5">
      <w:pPr>
        <w:pStyle w:val="Heading1"/>
      </w:pPr>
      <w:r>
        <w:t>&gt;&gt; &gt;&gt;                     )),</w:t>
      </w:r>
    </w:p>
    <w:p w14:paraId="105ACC44" w14:textId="77777777" w:rsidR="001F3C1F" w:rsidRDefault="001F3C1F" w:rsidP="00DA6AE5">
      <w:pPr>
        <w:pStyle w:val="Heading1"/>
      </w:pPr>
      <w:r>
        <w:t>&gt;&gt; &gt;&gt;                     Br(n, "apikey", r, t),</w:t>
      </w:r>
    </w:p>
    <w:p w14:paraId="065B008F" w14:textId="77777777" w:rsidR="001F3C1F" w:rsidRDefault="001F3C1F" w:rsidP="00DA6AE5">
      <w:pPr>
        <w:pStyle w:val="Heading1"/>
      </w:pPr>
      <w:r>
        <w:t>&gt;&gt; &gt;&gt;                     Br(n, "upload-time", _e().toString(), t);</w:t>
      </w:r>
    </w:p>
    <w:p w14:paraId="6C3115BC" w14:textId="77777777" w:rsidR="001F3C1F" w:rsidRDefault="001F3C1F" w:rsidP="00DA6AE5">
      <w:pPr>
        <w:pStyle w:val="Heading1"/>
      </w:pPr>
      <w:r>
        <w:t>&gt;&gt; &gt;&gt;                     var i = function(e) {</w:t>
      </w:r>
    </w:p>
    <w:p w14:paraId="321BB872" w14:textId="77777777" w:rsidR="001F3C1F" w:rsidRDefault="001F3C1F" w:rsidP="00DA6AE5">
      <w:pPr>
        <w:pStyle w:val="Heading1"/>
      </w:pPr>
      <w:r>
        <w:t>&gt;&gt; &gt;&gt;                         for (var t = 0; t &lt; e.batches.length; t++) {</w:t>
      </w:r>
    </w:p>
    <w:p w14:paraId="6C7FBDA9" w14:textId="77777777" w:rsidR="001F3C1F" w:rsidRDefault="001F3C1F" w:rsidP="00DA6AE5">
      <w:pPr>
        <w:pStyle w:val="Heading1"/>
      </w:pPr>
      <w:r>
        <w:t>&gt;&gt; &gt;&gt;                             var n = e.batches[t].Msfpc();</w:t>
      </w:r>
    </w:p>
    <w:p w14:paraId="7B9BEAD6" w14:textId="77777777" w:rsidR="001F3C1F" w:rsidRDefault="001F3C1F" w:rsidP="00DA6AE5">
      <w:pPr>
        <w:pStyle w:val="Heading1"/>
      </w:pPr>
      <w:r>
        <w:t>&gt;&gt; &gt;&gt;                             if (n)</w:t>
      </w:r>
    </w:p>
    <w:p w14:paraId="278D0A0E" w14:textId="77777777" w:rsidR="001F3C1F" w:rsidRDefault="001F3C1F" w:rsidP="00DA6AE5">
      <w:pPr>
        <w:pStyle w:val="Heading1"/>
      </w:pPr>
      <w:r>
        <w:t>&gt;&gt; &gt;&gt;                                 return encodeURIComponent(n)</w:t>
      </w:r>
    </w:p>
    <w:p w14:paraId="68C78DBB" w14:textId="77777777" w:rsidR="001F3C1F" w:rsidRDefault="001F3C1F" w:rsidP="00DA6AE5">
      <w:pPr>
        <w:pStyle w:val="Heading1"/>
      </w:pPr>
      <w:r>
        <w:t>&gt;&gt; &gt;&gt;                         }</w:t>
      </w:r>
    </w:p>
    <w:p w14:paraId="4A95262F" w14:textId="77777777" w:rsidR="001F3C1F" w:rsidRDefault="001F3C1F" w:rsidP="00DA6AE5">
      <w:pPr>
        <w:pStyle w:val="Heading1"/>
      </w:pPr>
      <w:r>
        <w:t>&gt;&gt; &gt;&gt;                         return ""</w:t>
      </w:r>
    </w:p>
    <w:p w14:paraId="56E6BE73" w14:textId="77777777" w:rsidR="001F3C1F" w:rsidRDefault="001F3C1F" w:rsidP="00DA6AE5">
      <w:pPr>
        <w:pStyle w:val="Heading1"/>
      </w:pPr>
      <w:r>
        <w:t>&gt;&gt; &gt;&gt;                     }(e);</w:t>
      </w:r>
    </w:p>
    <w:p w14:paraId="6D2538C3" w14:textId="77777777" w:rsidR="001F3C1F" w:rsidRDefault="001F3C1F" w:rsidP="00DA6AE5">
      <w:pPr>
        <w:pStyle w:val="Heading1"/>
      </w:pPr>
      <w:r>
        <w:t>&gt;&gt; &gt;&gt;                     if (cr(i) &amp;&amp; (n.url += "&amp;ext.intweb.msfpc=" + i),</w:t>
      </w:r>
    </w:p>
    <w:p w14:paraId="47FF7BC3" w14:textId="77777777" w:rsidR="001F3C1F" w:rsidRDefault="001F3C1F" w:rsidP="00DA6AE5">
      <w:pPr>
        <w:pStyle w:val="Heading1"/>
      </w:pPr>
      <w:r>
        <w:t>&gt;&gt; &gt;&gt;                     b.shouldAddClockSkewHeaders() &amp;&amp; Br(n, "time-delta-to-apply-millis", b.getClockSkewHeaderValue(), t),</w:t>
      </w:r>
    </w:p>
    <w:p w14:paraId="2F3BC979" w14:textId="77777777" w:rsidR="001F3C1F" w:rsidRDefault="001F3C1F" w:rsidP="00DA6AE5">
      <w:pPr>
        <w:pStyle w:val="Heading1"/>
      </w:pPr>
      <w:r>
        <w:lastRenderedPageBreak/>
        <w:t>&gt;&gt; &gt;&gt;                     c.getWParam) {</w:t>
      </w:r>
    </w:p>
    <w:p w14:paraId="23ACF46F" w14:textId="77777777" w:rsidR="001F3C1F" w:rsidRDefault="001F3C1F" w:rsidP="00DA6AE5">
      <w:pPr>
        <w:pStyle w:val="Heading1"/>
      </w:pPr>
      <w:r>
        <w:t>&gt;&gt; &gt;&gt;                         var o = c.getWParam();</w:t>
      </w:r>
    </w:p>
    <w:p w14:paraId="3D2A191F" w14:textId="77777777" w:rsidR="001F3C1F" w:rsidRDefault="001F3C1F" w:rsidP="00DA6AE5">
      <w:pPr>
        <w:pStyle w:val="Heading1"/>
      </w:pPr>
      <w:r>
        <w:t>&gt;&gt; &gt;&gt;                         o &gt;= 0 &amp;&amp; (n.url += "&amp;w=" + o)</w:t>
      </w:r>
    </w:p>
    <w:p w14:paraId="13128917" w14:textId="77777777" w:rsidR="001F3C1F" w:rsidRDefault="001F3C1F" w:rsidP="00DA6AE5">
      <w:pPr>
        <w:pStyle w:val="Heading1"/>
      </w:pPr>
      <w:r>
        <w:t>&gt;&gt; &gt;&gt;                     }</w:t>
      </w:r>
    </w:p>
    <w:p w14:paraId="4921EE21" w14:textId="77777777" w:rsidR="001F3C1F" w:rsidRDefault="001F3C1F" w:rsidP="00DA6AE5">
      <w:pPr>
        <w:pStyle w:val="Heading1"/>
      </w:pPr>
      <w:r>
        <w:t>&gt;&gt; &gt;&gt;                     for (var a = 0; a &lt; S.length; a++)</w:t>
      </w:r>
    </w:p>
    <w:p w14:paraId="35B9395D" w14:textId="77777777" w:rsidR="001F3C1F" w:rsidRDefault="001F3C1F" w:rsidP="00DA6AE5">
      <w:pPr>
        <w:pStyle w:val="Heading1"/>
      </w:pPr>
      <w:r>
        <w:t>&gt;&gt; &gt;&gt;                         n.url += "&amp;" + S[a].name + "=" + S[a].value;</w:t>
      </w:r>
    </w:p>
    <w:p w14:paraId="1DDA624E" w14:textId="77777777" w:rsidR="001F3C1F" w:rsidRDefault="001F3C1F" w:rsidP="00DA6AE5">
      <w:pPr>
        <w:pStyle w:val="Heading1"/>
      </w:pPr>
      <w:r>
        <w:t>&gt;&gt; &gt;&gt;                     return n</w:t>
      </w:r>
    </w:p>
    <w:p w14:paraId="5DFA02AE" w14:textId="77777777" w:rsidR="001F3C1F" w:rsidRDefault="001F3C1F" w:rsidP="00DA6AE5">
      <w:pPr>
        <w:pStyle w:val="Heading1"/>
      </w:pPr>
      <w:r>
        <w:t>&gt;&gt; &gt;&gt;                 }</w:t>
      </w:r>
    </w:p>
    <w:p w14:paraId="5B45BDD4" w14:textId="77777777" w:rsidR="001F3C1F" w:rsidRDefault="001F3C1F" w:rsidP="00DA6AE5">
      <w:pPr>
        <w:pStyle w:val="Heading1"/>
      </w:pPr>
      <w:r>
        <w:t>&gt;&gt; &gt;&gt;                 function U(e, t, n) {</w:t>
      </w:r>
    </w:p>
    <w:p w14:paraId="1D904815" w14:textId="77777777" w:rsidR="001F3C1F" w:rsidRDefault="001F3C1F" w:rsidP="00DA6AE5">
      <w:pPr>
        <w:pStyle w:val="Heading1"/>
      </w:pPr>
      <w:r>
        <w:t>&gt;&gt; &gt;&gt;                     e[t] = e[t] || {},</w:t>
      </w:r>
    </w:p>
    <w:p w14:paraId="432A0DD8" w14:textId="77777777" w:rsidR="001F3C1F" w:rsidRDefault="001F3C1F" w:rsidP="00DA6AE5">
      <w:pPr>
        <w:pStyle w:val="Heading1"/>
      </w:pPr>
      <w:r>
        <w:t>&gt;&gt; &gt;&gt;                     e[t][a.identifier] = n</w:t>
      </w:r>
    </w:p>
    <w:p w14:paraId="3F61E47F" w14:textId="77777777" w:rsidR="001F3C1F" w:rsidRDefault="001F3C1F" w:rsidP="00DA6AE5">
      <w:pPr>
        <w:pStyle w:val="Heading1"/>
      </w:pPr>
      <w:r>
        <w:t>&gt;&gt; &gt;&gt;                 }</w:t>
      </w:r>
    </w:p>
    <w:p w14:paraId="2987AB7D" w14:textId="77777777" w:rsidR="001F3C1F" w:rsidRDefault="001F3C1F" w:rsidP="00DA6AE5">
      <w:pPr>
        <w:pStyle w:val="Heading1"/>
      </w:pPr>
      <w:r>
        <w:t>&gt;&gt; &gt;&gt;                 function V(t, n, i, o) {</w:t>
      </w:r>
    </w:p>
    <w:p w14:paraId="54CA9B99" w14:textId="77777777" w:rsidR="001F3C1F" w:rsidRDefault="001F3C1F" w:rsidP="00DA6AE5">
      <w:pPr>
        <w:pStyle w:val="Heading1"/>
      </w:pPr>
      <w:r>
        <w:t>&gt;&gt; &gt;&gt;                     if (t &amp;&amp; t.payloadBlob &amp;&amp; t.payloadBlob.length &gt; 0) {</w:t>
      </w:r>
    </w:p>
    <w:p w14:paraId="7BC01777" w14:textId="77777777" w:rsidR="001F3C1F" w:rsidRDefault="001F3C1F" w:rsidP="00DA6AE5">
      <w:pPr>
        <w:pStyle w:val="Heading1"/>
      </w:pPr>
      <w:r>
        <w:t>&gt;&gt; &gt;&gt;                         var u = !!e.sendHook</w:t>
      </w:r>
    </w:p>
    <w:p w14:paraId="13513D19" w14:textId="77777777" w:rsidR="001F3C1F" w:rsidRDefault="001F3C1F" w:rsidP="00DA6AE5">
      <w:pPr>
        <w:pStyle w:val="Heading1"/>
      </w:pPr>
      <w:r>
        <w:t>&gt;&gt; &gt;&gt;                           , p = l[t.sendType];</w:t>
      </w:r>
    </w:p>
    <w:p w14:paraId="2EA1AE24" w14:textId="77777777" w:rsidR="001F3C1F" w:rsidRDefault="001F3C1F" w:rsidP="00DA6AE5">
      <w:pPr>
        <w:pStyle w:val="Heading1"/>
      </w:pPr>
      <w:r>
        <w:t>&gt;&gt; &gt;&gt;                         !F(t.sendType) &amp;&amp; t.isBeacon &amp;&amp; 2 === t.sendReason &amp;&amp; (p = l[2] || l[3] || p);</w:t>
      </w:r>
    </w:p>
    <w:p w14:paraId="0BA26E8D" w14:textId="77777777" w:rsidR="001F3C1F" w:rsidRDefault="001F3C1F" w:rsidP="00DA6AE5">
      <w:pPr>
        <w:pStyle w:val="Heading1"/>
      </w:pPr>
      <w:r>
        <w:t>&gt;&gt; &gt;&gt;                         var m = j;</w:t>
      </w:r>
    </w:p>
    <w:p w14:paraId="7177D808" w14:textId="77777777" w:rsidR="001F3C1F" w:rsidRDefault="001F3C1F" w:rsidP="00DA6AE5">
      <w:pPr>
        <w:pStyle w:val="Heading1"/>
      </w:pPr>
      <w:r>
        <w:t>&gt;&gt; &gt;&gt;                         (t.isBeacon || 3 === p._transport) &amp;&amp; (m = !1);</w:t>
      </w:r>
    </w:p>
    <w:p w14:paraId="1DA7AFAE" w14:textId="77777777" w:rsidR="001F3C1F" w:rsidRDefault="001F3C1F" w:rsidP="00DA6AE5">
      <w:pPr>
        <w:pStyle w:val="Heading1"/>
      </w:pPr>
      <w:r>
        <w:t>&gt;&gt; &gt;&gt;                         var v = H(t, m);</w:t>
      </w:r>
    </w:p>
    <w:p w14:paraId="450B7AF4" w14:textId="77777777" w:rsidR="001F3C1F" w:rsidRDefault="001F3C1F" w:rsidP="00DA6AE5">
      <w:pPr>
        <w:pStyle w:val="Heading1"/>
      </w:pPr>
      <w:r>
        <w:lastRenderedPageBreak/>
        <w:t>&gt;&gt; &gt;&gt;                         m = m || v.useHdrs;</w:t>
      </w:r>
    </w:p>
    <w:p w14:paraId="6478CD30" w14:textId="77777777" w:rsidR="001F3C1F" w:rsidRDefault="001F3C1F" w:rsidP="00DA6AE5">
      <w:pPr>
        <w:pStyle w:val="Heading1"/>
      </w:pPr>
      <w:r>
        <w:t>&gt;&gt; &gt;&gt;                         var S = gr();</w:t>
      </w:r>
    </w:p>
    <w:p w14:paraId="09648F85" w14:textId="77777777" w:rsidR="001F3C1F" w:rsidRDefault="001F3C1F" w:rsidP="00DA6AE5">
      <w:pPr>
        <w:pStyle w:val="Heading1"/>
      </w:pPr>
      <w:r>
        <w:t>&gt;&gt; &gt;&gt;                         Fn(c, (function() {</w:t>
      </w:r>
    </w:p>
    <w:p w14:paraId="71E29610" w14:textId="77777777" w:rsidR="001F3C1F" w:rsidRDefault="001F3C1F" w:rsidP="00DA6AE5">
      <w:pPr>
        <w:pStyle w:val="Heading1"/>
      </w:pPr>
      <w:r>
        <w:t>&gt;&gt; &gt;&gt;                             return "HttpManager:_doPayloadSend"</w:t>
      </w:r>
    </w:p>
    <w:p w14:paraId="1CA3DF39" w14:textId="77777777" w:rsidR="001F3C1F" w:rsidRDefault="001F3C1F" w:rsidP="00DA6AE5">
      <w:pPr>
        <w:pStyle w:val="Heading1"/>
      </w:pPr>
      <w:r>
        <w:t>&gt;&gt; &gt;&gt;                         }</w:t>
      </w:r>
    </w:p>
    <w:p w14:paraId="55B7477A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733DEEE1" w14:textId="77777777" w:rsidR="001F3C1F" w:rsidRDefault="001F3C1F" w:rsidP="00DA6AE5">
      <w:pPr>
        <w:pStyle w:val="Heading1"/>
      </w:pPr>
      <w:r>
        <w:t>&gt;&gt; &gt;&gt;                             for (var l = 0; l &lt; t.batches.length; l++)</w:t>
      </w:r>
    </w:p>
    <w:p w14:paraId="2A022C98" w14:textId="77777777" w:rsidR="001F3C1F" w:rsidRDefault="001F3C1F" w:rsidP="00DA6AE5">
      <w:pPr>
        <w:pStyle w:val="Heading1"/>
      </w:pPr>
      <w:r>
        <w:t>&gt;&gt; &gt;&gt;                                 for (var O = t.batches[l].events(), w = 0; w &lt; O.length; w++) {</w:t>
      </w:r>
    </w:p>
    <w:p w14:paraId="30758AA0" w14:textId="77777777" w:rsidR="001F3C1F" w:rsidRDefault="001F3C1F" w:rsidP="00DA6AE5">
      <w:pPr>
        <w:pStyle w:val="Heading1"/>
      </w:pPr>
      <w:r>
        <w:t>&gt;&gt; &gt;&gt;                                     var _ = O[w];</w:t>
      </w:r>
    </w:p>
    <w:p w14:paraId="2853F9F0" w14:textId="77777777" w:rsidR="001F3C1F" w:rsidRDefault="001F3C1F" w:rsidP="00DA6AE5">
      <w:pPr>
        <w:pStyle w:val="Heading1"/>
      </w:pPr>
      <w:r>
        <w:t>&gt;&gt; &gt;&gt;                                     if (I) {</w:t>
      </w:r>
    </w:p>
    <w:p w14:paraId="38A82F8C" w14:textId="77777777" w:rsidR="001F3C1F" w:rsidRDefault="001F3C1F" w:rsidP="00DA6AE5">
      <w:pPr>
        <w:pStyle w:val="Heading1"/>
      </w:pPr>
      <w:r>
        <w:t>&gt;&gt; &gt;&gt;                                         var j = _.timings = _.timings || {};</w:t>
      </w:r>
    </w:p>
    <w:p w14:paraId="2734F304" w14:textId="77777777" w:rsidR="001F3C1F" w:rsidRDefault="001F3C1F" w:rsidP="00DA6AE5">
      <w:pPr>
        <w:pStyle w:val="Heading1"/>
      </w:pPr>
      <w:r>
        <w:t>&gt;&gt; &gt;&gt;                                         U(j, "sendEventStart", S),</w:t>
      </w:r>
    </w:p>
    <w:p w14:paraId="355B9C2C" w14:textId="77777777" w:rsidR="001F3C1F" w:rsidRDefault="001F3C1F" w:rsidP="00DA6AE5">
      <w:pPr>
        <w:pStyle w:val="Heading1"/>
      </w:pPr>
      <w:r>
        <w:t>&gt;&gt; &gt;&gt;                                         U(j, "serializationStart", n),</w:t>
      </w:r>
    </w:p>
    <w:p w14:paraId="168314E9" w14:textId="77777777" w:rsidR="001F3C1F" w:rsidRDefault="001F3C1F" w:rsidP="00DA6AE5">
      <w:pPr>
        <w:pStyle w:val="Heading1"/>
      </w:pPr>
      <w:r>
        <w:t>&gt;&gt; &gt;&gt;                                         U(j, "serializationCompleted", i)</w:t>
      </w:r>
    </w:p>
    <w:p w14:paraId="3DC5E8B7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6C7D858D" w14:textId="77777777" w:rsidR="001F3C1F" w:rsidRDefault="001F3C1F" w:rsidP="00DA6AE5">
      <w:pPr>
        <w:pStyle w:val="Heading1"/>
      </w:pPr>
      <w:r>
        <w:t>&gt;&gt; &gt;&gt;                                     _.sendAttempt &gt; 0 ? _.sendAttempt++ : _.sendAttempt = 1</w:t>
      </w:r>
    </w:p>
    <w:p w14:paraId="26796098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97B7020" w14:textId="77777777" w:rsidR="001F3C1F" w:rsidRDefault="001F3C1F" w:rsidP="00DA6AE5">
      <w:pPr>
        <w:pStyle w:val="Heading1"/>
      </w:pPr>
      <w:r>
        <w:t>&gt;&gt; &gt;&gt;                             $(t.batches, 1e3 + (o || 0), t.sendType, !0);</w:t>
      </w:r>
    </w:p>
    <w:p w14:paraId="2F894B5A" w14:textId="77777777" w:rsidR="001F3C1F" w:rsidRDefault="001F3C1F" w:rsidP="00DA6AE5">
      <w:pPr>
        <w:pStyle w:val="Heading1"/>
      </w:pPr>
      <w:r>
        <w:t>&gt;&gt; &gt;&gt;                             var x = {</w:t>
      </w:r>
    </w:p>
    <w:p w14:paraId="411C795D" w14:textId="77777777" w:rsidR="001F3C1F" w:rsidRDefault="001F3C1F" w:rsidP="00DA6AE5">
      <w:pPr>
        <w:pStyle w:val="Heading1"/>
      </w:pPr>
      <w:r>
        <w:lastRenderedPageBreak/>
        <w:t>&gt;&gt; &gt;&gt;                                 data: t.payloadBlob,</w:t>
      </w:r>
    </w:p>
    <w:p w14:paraId="7C68AB11" w14:textId="77777777" w:rsidR="001F3C1F" w:rsidRDefault="001F3C1F" w:rsidP="00DA6AE5">
      <w:pPr>
        <w:pStyle w:val="Heading1"/>
      </w:pPr>
      <w:r>
        <w:t>&gt;&gt; &gt;&gt;                                 urlString: v.url,</w:t>
      </w:r>
    </w:p>
    <w:p w14:paraId="5677938D" w14:textId="77777777" w:rsidR="001F3C1F" w:rsidRDefault="001F3C1F" w:rsidP="00DA6AE5">
      <w:pPr>
        <w:pStyle w:val="Heading1"/>
      </w:pPr>
      <w:r>
        <w:t>&gt;&gt; &gt;&gt;                                 headers: v.hdrs,</w:t>
      </w:r>
    </w:p>
    <w:p w14:paraId="4464631C" w14:textId="77777777" w:rsidR="001F3C1F" w:rsidRDefault="001F3C1F" w:rsidP="00DA6AE5">
      <w:pPr>
        <w:pStyle w:val="Heading1"/>
      </w:pPr>
      <w:r>
        <w:t>&gt;&gt; &gt;&gt;                                 _thePayload: t,</w:t>
      </w:r>
    </w:p>
    <w:p w14:paraId="5A3B0FAC" w14:textId="77777777" w:rsidR="001F3C1F" w:rsidRDefault="001F3C1F" w:rsidP="00DA6AE5">
      <w:pPr>
        <w:pStyle w:val="Heading1"/>
      </w:pPr>
      <w:r>
        <w:t>&gt;&gt; &gt;&gt;                                 _sendReason: o,</w:t>
      </w:r>
    </w:p>
    <w:p w14:paraId="26D525E8" w14:textId="77777777" w:rsidR="001F3C1F" w:rsidRDefault="001F3C1F" w:rsidP="00DA6AE5">
      <w:pPr>
        <w:pStyle w:val="Heading1"/>
      </w:pPr>
      <w:r>
        <w:t>&gt;&gt; &gt;&gt;                                 timeout: f</w:t>
      </w:r>
    </w:p>
    <w:p w14:paraId="5A1C08C0" w14:textId="77777777" w:rsidR="001F3C1F" w:rsidRDefault="001F3C1F" w:rsidP="00DA6AE5">
      <w:pPr>
        <w:pStyle w:val="Heading1"/>
      </w:pPr>
      <w:r>
        <w:t>&gt;&gt; &gt;&gt;                             };</w:t>
      </w:r>
    </w:p>
    <w:p w14:paraId="008894EE" w14:textId="77777777" w:rsidR="001F3C1F" w:rsidRDefault="001F3C1F" w:rsidP="00DA6AE5">
      <w:pPr>
        <w:pStyle w:val="Heading1"/>
      </w:pPr>
      <w:r>
        <w:t>&gt;&gt; &gt;&gt;                             G(h) || (x.disableXhrSync = !!h),</w:t>
      </w:r>
    </w:p>
    <w:p w14:paraId="12C62683" w14:textId="77777777" w:rsidR="001F3C1F" w:rsidRDefault="001F3C1F" w:rsidP="00DA6AE5">
      <w:pPr>
        <w:pStyle w:val="Heading1"/>
      </w:pPr>
      <w:r>
        <w:t>&gt;&gt; &gt;&gt;                             m &amp;&amp; (Mr(x.headers, "cache-control") || (x.headers["cache-control"] = "no-cache, no-store"),</w:t>
      </w:r>
    </w:p>
    <w:p w14:paraId="56C01DF8" w14:textId="77777777" w:rsidR="001F3C1F" w:rsidRDefault="001F3C1F" w:rsidP="00DA6AE5">
      <w:pPr>
        <w:pStyle w:val="Heading1"/>
      </w:pPr>
      <w:r>
        <w:t>&gt;&gt; &gt;&gt;                             Mr(x.headers, "content-type") || (x.headers["content-type"] = "application/x-json-stream"));</w:t>
      </w:r>
    </w:p>
    <w:p w14:paraId="234AA925" w14:textId="77777777" w:rsidR="001F3C1F" w:rsidRDefault="001F3C1F" w:rsidP="00DA6AE5">
      <w:pPr>
        <w:pStyle w:val="Heading1"/>
      </w:pPr>
      <w:r>
        <w:t>&gt;&gt; &gt;&gt;                             var k = null;</w:t>
      </w:r>
    </w:p>
    <w:p w14:paraId="0247BDC6" w14:textId="77777777" w:rsidR="001F3C1F" w:rsidRDefault="001F3C1F" w:rsidP="00DA6AE5">
      <w:pPr>
        <w:pStyle w:val="Heading1"/>
      </w:pPr>
      <w:r>
        <w:t>&gt;&gt; &gt;&gt;                             p &amp;&amp; (k = function(n) {</w:t>
      </w:r>
    </w:p>
    <w:p w14:paraId="1547F36E" w14:textId="77777777" w:rsidR="001F3C1F" w:rsidRDefault="001F3C1F" w:rsidP="00DA6AE5">
      <w:pPr>
        <w:pStyle w:val="Heading1"/>
      </w:pPr>
      <w:r>
        <w:t>&gt;&gt; &gt;&gt;                                 b.firstRequestSent();</w:t>
      </w:r>
    </w:p>
    <w:p w14:paraId="045273AC" w14:textId="77777777" w:rsidR="001F3C1F" w:rsidRDefault="001F3C1F" w:rsidP="00DA6AE5">
      <w:pPr>
        <w:pStyle w:val="Heading1"/>
      </w:pPr>
      <w:r>
        <w:t>&gt;&gt; &gt;&gt;                                 var i = function(n, i) {</w:t>
      </w:r>
    </w:p>
    <w:p w14:paraId="6A2C3425" w14:textId="77777777" w:rsidR="001F3C1F" w:rsidRDefault="001F3C1F" w:rsidP="00DA6AE5">
      <w:pPr>
        <w:pStyle w:val="Heading1"/>
      </w:pPr>
      <w:r>
        <w:t>&gt;&gt; &gt;&gt;                                     !function(t, n, i, o) {</w:t>
      </w:r>
    </w:p>
    <w:p w14:paraId="3CD96527" w14:textId="77777777" w:rsidR="001F3C1F" w:rsidRDefault="001F3C1F" w:rsidP="00DA6AE5">
      <w:pPr>
        <w:pStyle w:val="Heading1"/>
      </w:pPr>
      <w:r>
        <w:t>&gt;&gt; &gt;&gt;                                         var s = 9e3</w:t>
      </w:r>
    </w:p>
    <w:p w14:paraId="7B0A70B7" w14:textId="77777777" w:rsidR="001F3C1F" w:rsidRDefault="001F3C1F" w:rsidP="00DA6AE5">
      <w:pPr>
        <w:pStyle w:val="Heading1"/>
      </w:pPr>
      <w:r>
        <w:t>&gt;&gt; &gt;&gt;                                           , l = null</w:t>
      </w:r>
    </w:p>
    <w:p w14:paraId="5A931DBB" w14:textId="77777777" w:rsidR="001F3C1F" w:rsidRDefault="001F3C1F" w:rsidP="00DA6AE5">
      <w:pPr>
        <w:pStyle w:val="Heading1"/>
      </w:pPr>
      <w:r>
        <w:t>&gt;&gt; &gt;&gt;                                           , c = !1</w:t>
      </w:r>
    </w:p>
    <w:p w14:paraId="58E87582" w14:textId="77777777" w:rsidR="001F3C1F" w:rsidRDefault="001F3C1F" w:rsidP="00DA6AE5">
      <w:pPr>
        <w:pStyle w:val="Heading1"/>
      </w:pPr>
      <w:r>
        <w:t>&gt;&gt; &gt;&gt;                                           , u = !1;</w:t>
      </w:r>
    </w:p>
    <w:p w14:paraId="68F0EF9D" w14:textId="77777777" w:rsidR="001F3C1F" w:rsidRDefault="001F3C1F" w:rsidP="00DA6AE5">
      <w:pPr>
        <w:pStyle w:val="Heading1"/>
      </w:pPr>
      <w:r>
        <w:lastRenderedPageBreak/>
        <w:t>&gt;&gt; &gt;&gt;                                         try {</w:t>
      </w:r>
    </w:p>
    <w:p w14:paraId="7E254FBE" w14:textId="77777777" w:rsidR="001F3C1F" w:rsidRDefault="001F3C1F" w:rsidP="00DA6AE5">
      <w:pPr>
        <w:pStyle w:val="Heading1"/>
      </w:pPr>
      <w:r>
        <w:t>&gt;&gt; &gt;&gt;                                             var f = !0;</w:t>
      </w:r>
    </w:p>
    <w:p w14:paraId="787139EF" w14:textId="77777777" w:rsidR="001F3C1F" w:rsidRDefault="001F3C1F" w:rsidP="00DA6AE5">
      <w:pPr>
        <w:pStyle w:val="Heading1"/>
      </w:pPr>
      <w:r>
        <w:t>&gt;&gt; &gt;&gt;                                             if (typeof t !== d.l) {</w:t>
      </w:r>
    </w:p>
    <w:p w14:paraId="2AC8873A" w14:textId="77777777" w:rsidR="001F3C1F" w:rsidRDefault="001F3C1F" w:rsidP="00DA6AE5">
      <w:pPr>
        <w:pStyle w:val="Heading1"/>
      </w:pPr>
      <w:r>
        <w:t>&gt;&gt; &gt;&gt;                                                 if (n) {</w:t>
      </w:r>
    </w:p>
    <w:p w14:paraId="69F88A38" w14:textId="77777777" w:rsidR="001F3C1F" w:rsidRDefault="001F3C1F" w:rsidP="00DA6AE5">
      <w:pPr>
        <w:pStyle w:val="Heading1"/>
      </w:pPr>
      <w:r>
        <w:t>&gt;&gt; &gt;&gt;                                                     b.setClockSkew(n["time-delta-millis"]);</w:t>
      </w:r>
    </w:p>
    <w:p w14:paraId="7EDB717D" w14:textId="77777777" w:rsidR="001F3C1F" w:rsidRDefault="001F3C1F" w:rsidP="00DA6AE5">
      <w:pPr>
        <w:pStyle w:val="Heading1"/>
      </w:pPr>
      <w:r>
        <w:t>&gt;&gt; &gt;&gt;                                                     var h = n["kill-duration"] || n["kill-duration-seconds"];</w:t>
      </w:r>
    </w:p>
    <w:p w14:paraId="439DBEDF" w14:textId="77777777" w:rsidR="001F3C1F" w:rsidRDefault="001F3C1F" w:rsidP="00DA6AE5">
      <w:pPr>
        <w:pStyle w:val="Heading1"/>
      </w:pPr>
      <w:r>
        <w:t>&gt;&gt; &gt;&gt;                                                     fe(g.setKillSwitchTenants(n["kill-tokens"], h), (function(e) {</w:t>
      </w:r>
    </w:p>
    <w:p w14:paraId="15B05199" w14:textId="77777777" w:rsidR="001F3C1F" w:rsidRDefault="001F3C1F" w:rsidP="00DA6AE5">
      <w:pPr>
        <w:pStyle w:val="Heading1"/>
      </w:pPr>
      <w:r>
        <w:t>&gt;&gt; &gt;&gt;                                                         fe(i.batches, (function(t) {</w:t>
      </w:r>
    </w:p>
    <w:p w14:paraId="2837133B" w14:textId="77777777" w:rsidR="001F3C1F" w:rsidRDefault="001F3C1F" w:rsidP="00DA6AE5">
      <w:pPr>
        <w:pStyle w:val="Heading1"/>
      </w:pPr>
      <w:r>
        <w:t>&gt;&gt; &gt;&gt;                                                             if (t.iKey() === e) {</w:t>
      </w:r>
    </w:p>
    <w:p w14:paraId="63E97E32" w14:textId="77777777" w:rsidR="001F3C1F" w:rsidRDefault="001F3C1F" w:rsidP="00DA6AE5">
      <w:pPr>
        <w:pStyle w:val="Heading1"/>
      </w:pPr>
      <w:r>
        <w:t>&gt;&gt; &gt;&gt;                                                                 l = l || [];</w:t>
      </w:r>
    </w:p>
    <w:p w14:paraId="0F9B341C" w14:textId="77777777" w:rsidR="001F3C1F" w:rsidRDefault="001F3C1F" w:rsidP="00DA6AE5">
      <w:pPr>
        <w:pStyle w:val="Heading1"/>
      </w:pPr>
      <w:r>
        <w:t>&gt;&gt; &gt;&gt;                                                                 var n = t.split(0);</w:t>
      </w:r>
    </w:p>
    <w:p w14:paraId="502AD7E2" w14:textId="77777777" w:rsidR="001F3C1F" w:rsidRDefault="001F3C1F" w:rsidP="00DA6AE5">
      <w:pPr>
        <w:pStyle w:val="Heading1"/>
      </w:pPr>
      <w:r>
        <w:t>&gt;&gt; &gt;&gt;                                                                 i.numEvents -= n.count(),</w:t>
      </w:r>
    </w:p>
    <w:p w14:paraId="16A8DE68" w14:textId="77777777" w:rsidR="001F3C1F" w:rsidRDefault="001F3C1F" w:rsidP="00DA6AE5">
      <w:pPr>
        <w:pStyle w:val="Heading1"/>
      </w:pPr>
      <w:r>
        <w:t>&gt;&gt; &gt;&gt;                                                                 l.push(n)</w:t>
      </w:r>
    </w:p>
    <w:p w14:paraId="6769056F" w14:textId="77777777" w:rsidR="001F3C1F" w:rsidRDefault="001F3C1F" w:rsidP="00DA6AE5">
      <w:pPr>
        <w:pStyle w:val="Heading1"/>
      </w:pPr>
      <w:r>
        <w:t>&gt;&gt; &gt;&gt;                                                             }</w:t>
      </w:r>
    </w:p>
    <w:p w14:paraId="4302625E" w14:textId="77777777" w:rsidR="001F3C1F" w:rsidRDefault="001F3C1F" w:rsidP="00DA6AE5">
      <w:pPr>
        <w:pStyle w:val="Heading1"/>
      </w:pPr>
      <w:r>
        <w:t>&gt;&gt; &gt;&gt;                                                         }</w:t>
      </w:r>
    </w:p>
    <w:p w14:paraId="4D849154" w14:textId="77777777" w:rsidR="001F3C1F" w:rsidRDefault="001F3C1F" w:rsidP="00DA6AE5">
      <w:pPr>
        <w:pStyle w:val="Heading1"/>
      </w:pPr>
      <w:r>
        <w:t>&gt;&gt; &gt;&gt;                                                         ))</w:t>
      </w:r>
    </w:p>
    <w:p w14:paraId="71C833E8" w14:textId="77777777" w:rsidR="001F3C1F" w:rsidRDefault="001F3C1F" w:rsidP="00DA6AE5">
      <w:pPr>
        <w:pStyle w:val="Heading1"/>
      </w:pPr>
      <w:r>
        <w:t>&gt;&gt; &gt;&gt;                                                     }</w:t>
      </w:r>
    </w:p>
    <w:p w14:paraId="287C36CE" w14:textId="77777777" w:rsidR="001F3C1F" w:rsidRDefault="001F3C1F" w:rsidP="00DA6AE5">
      <w:pPr>
        <w:pStyle w:val="Heading1"/>
      </w:pPr>
      <w:r>
        <w:t>&gt;&gt; &gt;&gt;                                                     ))</w:t>
      </w:r>
    </w:p>
    <w:p w14:paraId="404F497D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3CC31348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if (200 == t || 204 == t)</w:t>
      </w:r>
    </w:p>
    <w:p w14:paraId="22C786F4" w14:textId="77777777" w:rsidR="001F3C1F" w:rsidRDefault="001F3C1F" w:rsidP="00DA6AE5">
      <w:pPr>
        <w:pStyle w:val="Heading1"/>
      </w:pPr>
      <w:r>
        <w:t>&gt;&gt; &gt;&gt;                                                     return void (s = 200);</w:t>
      </w:r>
    </w:p>
    <w:p w14:paraId="5B90F14A" w14:textId="77777777" w:rsidR="001F3C1F" w:rsidRDefault="001F3C1F" w:rsidP="00DA6AE5">
      <w:pPr>
        <w:pStyle w:val="Heading1"/>
      </w:pPr>
      <w: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62859BFE" w14:textId="77777777" w:rsidR="001F3C1F" w:rsidRDefault="001F3C1F" w:rsidP="00DA6AE5">
      <w:pPr>
        <w:pStyle w:val="Heading1"/>
      </w:pPr>
      <w:r>
        <w:t>&gt;&gt; &gt;&gt;                                                 s = 9e3 + t % 1e3</w:t>
      </w:r>
    </w:p>
    <w:p w14:paraId="3ABE3FA2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2F9BF3F5" w14:textId="77777777" w:rsidR="001F3C1F" w:rsidRDefault="001F3C1F" w:rsidP="00DA6AE5">
      <w:pPr>
        <w:pStyle w:val="Heading1"/>
      </w:pPr>
      <w:r>
        <w:t>&gt;&gt; &gt;&gt;                                             if (f) {</w:t>
      </w:r>
    </w:p>
    <w:p w14:paraId="0CEACA22" w14:textId="77777777" w:rsidR="001F3C1F" w:rsidRDefault="001F3C1F" w:rsidP="00DA6AE5">
      <w:pPr>
        <w:pStyle w:val="Heading1"/>
      </w:pPr>
      <w:r>
        <w:t>&gt;&gt; &gt;&gt;                                                 s = 100;</w:t>
      </w:r>
    </w:p>
    <w:p w14:paraId="265942CF" w14:textId="77777777" w:rsidR="001F3C1F" w:rsidRDefault="001F3C1F" w:rsidP="00DA6AE5">
      <w:pPr>
        <w:pStyle w:val="Heading1"/>
      </w:pPr>
      <w:r>
        <w:t>&gt;&gt; &gt;&gt;                                                 var p = i.retryCnt;</w:t>
      </w:r>
    </w:p>
    <w:p w14:paraId="4964CB7A" w14:textId="77777777" w:rsidR="001F3C1F" w:rsidRDefault="001F3C1F" w:rsidP="00DA6AE5">
      <w:pPr>
        <w:pStyle w:val="Heading1"/>
      </w:pPr>
      <w:r>
        <w:t>&gt;&gt; &gt;&gt;                                                 0 === i.sendType &amp;&amp; (p &lt; r ? (c = !0,</w:t>
      </w:r>
    </w:p>
    <w:p w14:paraId="3ADEDDB7" w14:textId="77777777" w:rsidR="001F3C1F" w:rsidRDefault="001F3C1F" w:rsidP="00DA6AE5">
      <w:pPr>
        <w:pStyle w:val="Heading1"/>
      </w:pPr>
      <w:r>
        <w:t>&gt;&gt; &gt;&gt;                                                 W((function() {</w:t>
      </w:r>
    </w:p>
    <w:p w14:paraId="12EC7985" w14:textId="77777777" w:rsidR="001F3C1F" w:rsidRDefault="001F3C1F" w:rsidP="00DA6AE5">
      <w:pPr>
        <w:pStyle w:val="Heading1"/>
      </w:pPr>
      <w:r>
        <w:t>&gt;&gt; &gt;&gt;                                                     0 === i.sendType &amp;&amp; y--,</w:t>
      </w:r>
    </w:p>
    <w:p w14:paraId="14FE9419" w14:textId="77777777" w:rsidR="001F3C1F" w:rsidRDefault="001F3C1F" w:rsidP="00DA6AE5">
      <w:pPr>
        <w:pStyle w:val="Heading1"/>
      </w:pPr>
      <w:r>
        <w:t>&gt;&gt; &gt;&gt;                                                     q(i.batches, p + 1, i.isTeardown, E ? 2 : i.sendType, 5)</w:t>
      </w:r>
    </w:p>
    <w:p w14:paraId="05844014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3D9AED32" w14:textId="77777777" w:rsidR="001F3C1F" w:rsidRDefault="001F3C1F" w:rsidP="00DA6AE5">
      <w:pPr>
        <w:pStyle w:val="Heading1"/>
      </w:pPr>
      <w:r>
        <w:t>&gt;&gt; &gt;&gt;                                                 ), E, jr(p))) : (u = !0,</w:t>
      </w:r>
    </w:p>
    <w:p w14:paraId="7B8A7E43" w14:textId="77777777" w:rsidR="001F3C1F" w:rsidRDefault="001F3C1F" w:rsidP="00DA6AE5">
      <w:pPr>
        <w:pStyle w:val="Heading1"/>
      </w:pPr>
      <w:r>
        <w:t>&gt;&gt; &gt;&gt;                                                 E &amp;&amp; (s = 8001)))</w:t>
      </w:r>
    </w:p>
    <w:p w14:paraId="0B1ACE26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1E633A62" w14:textId="77777777" w:rsidR="001F3C1F" w:rsidRDefault="001F3C1F" w:rsidP="00DA6AE5">
      <w:pPr>
        <w:pStyle w:val="Heading1"/>
      </w:pPr>
      <w:r>
        <w:t>&gt;&gt; &gt;&gt;                                         } finally {</w:t>
      </w:r>
    </w:p>
    <w:p w14:paraId="5FC38C61" w14:textId="77777777" w:rsidR="001F3C1F" w:rsidRDefault="001F3C1F" w:rsidP="00DA6AE5">
      <w:pPr>
        <w:pStyle w:val="Heading1"/>
      </w:pPr>
      <w:r>
        <w:t>&gt;&gt; &gt;&gt;                                             c || (b.setClockSkew(),</w:t>
      </w:r>
    </w:p>
    <w:p w14:paraId="6BED49B7" w14:textId="77777777" w:rsidR="001F3C1F" w:rsidRDefault="001F3C1F" w:rsidP="00DA6AE5">
      <w:pPr>
        <w:pStyle w:val="Heading1"/>
      </w:pPr>
      <w:r>
        <w:t>&gt;&gt; &gt;&gt;                                             function(t, n, r, i) {</w:t>
      </w:r>
    </w:p>
    <w:p w14:paraId="0931E194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try {</w:t>
      </w:r>
    </w:p>
    <w:p w14:paraId="59A7940D" w14:textId="77777777" w:rsidR="001F3C1F" w:rsidRDefault="001F3C1F" w:rsidP="00DA6AE5">
      <w:pPr>
        <w:pStyle w:val="Heading1"/>
      </w:pPr>
      <w:r>
        <w:t>&gt;&gt; &gt;&gt;                                                     i &amp;&amp; a._backOffTransmission(),</w:t>
      </w:r>
    </w:p>
    <w:p w14:paraId="0CE793C9" w14:textId="77777777" w:rsidR="001F3C1F" w:rsidRDefault="001F3C1F" w:rsidP="00DA6AE5">
      <w:pPr>
        <w:pStyle w:val="Heading1"/>
      </w:pPr>
      <w:r>
        <w:t>&gt;&gt; &gt;&gt;                                                     200 === n &amp;&amp; (i || t.isSync || a._clearBackOff(),</w:t>
      </w:r>
    </w:p>
    <w:p w14:paraId="2B1D506D" w14:textId="77777777" w:rsidR="001F3C1F" w:rsidRDefault="001F3C1F" w:rsidP="00DA6AE5">
      <w:pPr>
        <w:pStyle w:val="Heading1"/>
      </w:pPr>
      <w:r>
        <w:t>&gt;&gt; &gt;&gt;                                                     function(e) {</w:t>
      </w:r>
    </w:p>
    <w:p w14:paraId="1EA3273D" w14:textId="77777777" w:rsidR="001F3C1F" w:rsidRDefault="001F3C1F" w:rsidP="00DA6AE5">
      <w:pPr>
        <w:pStyle w:val="Heading1"/>
      </w:pPr>
      <w:r>
        <w:t>&gt;&gt; &gt;&gt;                                                         if (I) {</w:t>
      </w:r>
    </w:p>
    <w:p w14:paraId="74250721" w14:textId="77777777" w:rsidR="001F3C1F" w:rsidRDefault="001F3C1F" w:rsidP="00DA6AE5">
      <w:pPr>
        <w:pStyle w:val="Heading1"/>
      </w:pPr>
      <w:r>
        <w:t>&gt;&gt; &gt;&gt;                                                             var t = gr();</w:t>
      </w:r>
    </w:p>
    <w:p w14:paraId="4B8F7120" w14:textId="77777777" w:rsidR="001F3C1F" w:rsidRDefault="001F3C1F" w:rsidP="00DA6AE5">
      <w:pPr>
        <w:pStyle w:val="Heading1"/>
      </w:pPr>
      <w:r>
        <w:t>&gt;&gt; &gt;&gt;                                                             fe(e, (function(e) {</w:t>
      </w:r>
    </w:p>
    <w:p w14:paraId="58F3C771" w14:textId="77777777" w:rsidR="001F3C1F" w:rsidRDefault="001F3C1F" w:rsidP="00DA6AE5">
      <w:pPr>
        <w:pStyle w:val="Heading1"/>
      </w:pPr>
      <w:r>
        <w:t>&gt;&gt; &gt;&gt;                                                                 var n, r;</w:t>
      </w:r>
    </w:p>
    <w:p w14:paraId="1B372CB2" w14:textId="77777777" w:rsidR="001F3C1F" w:rsidRDefault="001F3C1F" w:rsidP="00DA6AE5">
      <w:pPr>
        <w:pStyle w:val="Heading1"/>
      </w:pPr>
      <w:r>
        <w:t>&gt;&gt; &gt;&gt;                                                                 e &amp;&amp; e.count() &gt; 0 &amp;&amp; (n = e.events(),</w:t>
      </w:r>
    </w:p>
    <w:p w14:paraId="2EBA58B2" w14:textId="77777777" w:rsidR="001F3C1F" w:rsidRDefault="001F3C1F" w:rsidP="00DA6AE5">
      <w:pPr>
        <w:pStyle w:val="Heading1"/>
      </w:pPr>
      <w:r>
        <w:t>&gt;&gt; &gt;&gt;                                                                 r = t,</w:t>
      </w:r>
    </w:p>
    <w:p w14:paraId="3DE968B3" w14:textId="77777777" w:rsidR="001F3C1F" w:rsidRDefault="001F3C1F" w:rsidP="00DA6AE5">
      <w:pPr>
        <w:pStyle w:val="Heading1"/>
      </w:pPr>
      <w:r>
        <w:t>&gt;&gt; &gt;&gt;                                                                 I &amp;&amp; fe(n, (function(e) {</w:t>
      </w:r>
    </w:p>
    <w:p w14:paraId="3E62722B" w14:textId="77777777" w:rsidR="001F3C1F" w:rsidRDefault="001F3C1F" w:rsidP="00DA6AE5">
      <w:pPr>
        <w:pStyle w:val="Heading1"/>
      </w:pPr>
      <w:r>
        <w:t>&gt;&gt; &gt;&gt;                                                                     U(e.timings = e.timings || {}, "sendEventCompleted", r)</w:t>
      </w:r>
    </w:p>
    <w:p w14:paraId="61C2BEF9" w14:textId="77777777" w:rsidR="001F3C1F" w:rsidRDefault="001F3C1F" w:rsidP="00DA6AE5">
      <w:pPr>
        <w:pStyle w:val="Heading1"/>
      </w:pPr>
      <w:r>
        <w:t>&gt;&gt; &gt;&gt;                                                                 }</w:t>
      </w:r>
    </w:p>
    <w:p w14:paraId="0725511E" w14:textId="77777777" w:rsidR="001F3C1F" w:rsidRDefault="001F3C1F" w:rsidP="00DA6AE5">
      <w:pPr>
        <w:pStyle w:val="Heading1"/>
      </w:pPr>
      <w:r>
        <w:t>&gt;&gt; &gt;&gt;                                                                 )))</w:t>
      </w:r>
    </w:p>
    <w:p w14:paraId="3DA5ACA3" w14:textId="77777777" w:rsidR="001F3C1F" w:rsidRDefault="001F3C1F" w:rsidP="00DA6AE5">
      <w:pPr>
        <w:pStyle w:val="Heading1"/>
      </w:pPr>
      <w:r>
        <w:t>&gt;&gt; &gt;&gt;                                                             }</w:t>
      </w:r>
    </w:p>
    <w:p w14:paraId="17DCC0A9" w14:textId="77777777" w:rsidR="001F3C1F" w:rsidRDefault="001F3C1F" w:rsidP="00DA6AE5">
      <w:pPr>
        <w:pStyle w:val="Heading1"/>
      </w:pPr>
      <w:r>
        <w:t>&gt;&gt; &gt;&gt;                                                             ))</w:t>
      </w:r>
    </w:p>
    <w:p w14:paraId="0AD7C5E6" w14:textId="77777777" w:rsidR="001F3C1F" w:rsidRDefault="001F3C1F" w:rsidP="00DA6AE5">
      <w:pPr>
        <w:pStyle w:val="Heading1"/>
      </w:pPr>
      <w:r>
        <w:t>&gt;&gt; &gt;&gt;                                                         }</w:t>
      </w:r>
    </w:p>
    <w:p w14:paraId="12CFCC5E" w14:textId="77777777" w:rsidR="001F3C1F" w:rsidRDefault="001F3C1F" w:rsidP="00DA6AE5">
      <w:pPr>
        <w:pStyle w:val="Heading1"/>
      </w:pPr>
      <w:r>
        <w:t>&gt;&gt; &gt;&gt;                                                     }(t.batches)),</w:t>
      </w:r>
    </w:p>
    <w:p w14:paraId="48DFF463" w14:textId="77777777" w:rsidR="001F3C1F" w:rsidRDefault="001F3C1F" w:rsidP="00DA6AE5">
      <w:pPr>
        <w:pStyle w:val="Heading1"/>
      </w:pPr>
      <w:r>
        <w:t>&gt;&gt; &gt;&gt;                                                     $(t.batches, n, t.sendType, !0)</w:t>
      </w:r>
    </w:p>
    <w:p w14:paraId="52AF4352" w14:textId="77777777" w:rsidR="001F3C1F" w:rsidRDefault="001F3C1F" w:rsidP="00DA6AE5">
      <w:pPr>
        <w:pStyle w:val="Heading1"/>
      </w:pPr>
      <w:r>
        <w:lastRenderedPageBreak/>
        <w:t>&gt;&gt; &gt;&gt;                                                 } finally {</w:t>
      </w:r>
    </w:p>
    <w:p w14:paraId="28B673F6" w14:textId="77777777" w:rsidR="001F3C1F" w:rsidRDefault="001F3C1F" w:rsidP="00DA6AE5">
      <w:pPr>
        <w:pStyle w:val="Heading1"/>
      </w:pPr>
      <w:r>
        <w:t>&gt;&gt; &gt;&gt;                                                     0 === t.sendType &amp;&amp; (y--,</w:t>
      </w:r>
    </w:p>
    <w:p w14:paraId="7A8B6FAB" w14:textId="77777777" w:rsidR="001F3C1F" w:rsidRDefault="001F3C1F" w:rsidP="00DA6AE5">
      <w:pPr>
        <w:pStyle w:val="Heading1"/>
      </w:pPr>
      <w:r>
        <w:t>&gt;&gt; &gt;&gt;                                                     5 !== r &amp;&amp; e.sendQueuedRequests(t.sendType, r))</w:t>
      </w:r>
    </w:p>
    <w:p w14:paraId="5247E204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2AB686B3" w14:textId="77777777" w:rsidR="001F3C1F" w:rsidRDefault="001F3C1F" w:rsidP="00DA6AE5">
      <w:pPr>
        <w:pStyle w:val="Heading1"/>
      </w:pPr>
      <w:r>
        <w:t>&gt;&gt; &gt;&gt;                                             }(i, s, o, u)),</w:t>
      </w:r>
    </w:p>
    <w:p w14:paraId="375A534D" w14:textId="77777777" w:rsidR="001F3C1F" w:rsidRDefault="001F3C1F" w:rsidP="00DA6AE5">
      <w:pPr>
        <w:pStyle w:val="Heading1"/>
      </w:pPr>
      <w:r>
        <w:t>&gt;&gt; &gt;&gt;                                             $(l, 8004, i.sendType)</w:t>
      </w:r>
    </w:p>
    <w:p w14:paraId="1F3A7562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20B60439" w14:textId="77777777" w:rsidR="001F3C1F" w:rsidRDefault="001F3C1F" w:rsidP="00DA6AE5">
      <w:pPr>
        <w:pStyle w:val="Heading1"/>
      </w:pPr>
      <w:r>
        <w:t>&gt;&gt; &gt;&gt;                                         var m</w:t>
      </w:r>
    </w:p>
    <w:p w14:paraId="01CCCD76" w14:textId="77777777" w:rsidR="001F3C1F" w:rsidRDefault="001F3C1F" w:rsidP="00DA6AE5">
      <w:pPr>
        <w:pStyle w:val="Heading1"/>
      </w:pPr>
      <w:r>
        <w:t>&gt;&gt; &gt;&gt;                                     }(n, i, t, o)</w:t>
      </w:r>
    </w:p>
    <w:p w14:paraId="28F2D7AC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748B6FC" w14:textId="77777777" w:rsidR="001F3C1F" w:rsidRDefault="001F3C1F" w:rsidP="00DA6AE5">
      <w:pPr>
        <w:pStyle w:val="Heading1"/>
      </w:pPr>
      <w:r>
        <w:t>&gt;&gt; &gt;&gt;                                   , l = t.isTeardown || t.isSync;</w:t>
      </w:r>
    </w:p>
    <w:p w14:paraId="0BA08F55" w14:textId="77777777" w:rsidR="001F3C1F" w:rsidRDefault="001F3C1F" w:rsidP="00DA6AE5">
      <w:pPr>
        <w:pStyle w:val="Heading1"/>
      </w:pPr>
      <w:r>
        <w:t>&gt;&gt; &gt;&gt;                                 try {</w:t>
      </w:r>
    </w:p>
    <w:p w14:paraId="29A762AF" w14:textId="77777777" w:rsidR="001F3C1F" w:rsidRDefault="001F3C1F" w:rsidP="00DA6AE5">
      <w:pPr>
        <w:pStyle w:val="Heading1"/>
      </w:pPr>
      <w:r>
        <w:t>&gt;&gt; &gt;&gt;                                     p.sendPOST(n, i, l),</w:t>
      </w:r>
    </w:p>
    <w:p w14:paraId="15818CE6" w14:textId="77777777" w:rsidR="001F3C1F" w:rsidRDefault="001F3C1F" w:rsidP="00DA6AE5">
      <w:pPr>
        <w:pStyle w:val="Heading1"/>
      </w:pPr>
      <w:r>
        <w:t>&gt;&gt; &gt;&gt;                                     e.sendListener &amp;&amp; e.sendListener(x, n, l, t.isBeacon)</w:t>
      </w:r>
    </w:p>
    <w:p w14:paraId="2607054F" w14:textId="77777777" w:rsidR="001F3C1F" w:rsidRDefault="001F3C1F" w:rsidP="00DA6AE5">
      <w:pPr>
        <w:pStyle w:val="Heading1"/>
      </w:pPr>
      <w:r>
        <w:t>&gt;&gt; &gt;&gt;                                 } catch (e) {</w:t>
      </w:r>
    </w:p>
    <w:p w14:paraId="7663728D" w14:textId="77777777" w:rsidR="001F3C1F" w:rsidRDefault="001F3C1F" w:rsidP="00DA6AE5">
      <w:pPr>
        <w:pStyle w:val="Heading1"/>
      </w:pPr>
      <w:r>
        <w:t>&gt;&gt; &gt;&gt;                                     mt(s, "Unexpected exception sending payload. Ex:" + et(e)),</w:t>
      </w:r>
    </w:p>
    <w:p w14:paraId="602E76AB" w14:textId="77777777" w:rsidR="001F3C1F" w:rsidRDefault="001F3C1F" w:rsidP="00DA6AE5">
      <w:pPr>
        <w:pStyle w:val="Heading1"/>
      </w:pPr>
      <w:r>
        <w:t>&gt;&gt; &gt;&gt;                                     P(i, 0, {})</w:t>
      </w:r>
    </w:p>
    <w:p w14:paraId="718B6A3D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0C77AA7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5D4287E" w14:textId="77777777" w:rsidR="001F3C1F" w:rsidRDefault="001F3C1F" w:rsidP="00DA6AE5">
      <w:pPr>
        <w:pStyle w:val="Heading1"/>
      </w:pPr>
      <w:r>
        <w:lastRenderedPageBreak/>
        <w:t>&gt;&gt; &gt;&gt;                             ),</w:t>
      </w:r>
    </w:p>
    <w:p w14:paraId="172254A0" w14:textId="77777777" w:rsidR="001F3C1F" w:rsidRDefault="001F3C1F" w:rsidP="00DA6AE5">
      <w:pPr>
        <w:pStyle w:val="Heading1"/>
      </w:pPr>
      <w:r>
        <w:t>&gt;&gt; &gt;&gt;                             Fn(c, (function() {</w:t>
      </w:r>
    </w:p>
    <w:p w14:paraId="1B15325A" w14:textId="77777777" w:rsidR="001F3C1F" w:rsidRDefault="001F3C1F" w:rsidP="00DA6AE5">
      <w:pPr>
        <w:pStyle w:val="Heading1"/>
      </w:pPr>
      <w:r>
        <w:t>&gt;&gt; &gt;&gt;                                 return "HttpManager:_doPayloadSend.sender"</w:t>
      </w:r>
    </w:p>
    <w:p w14:paraId="17397154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1BD53B3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2740A5A3" w14:textId="77777777" w:rsidR="001F3C1F" w:rsidRDefault="001F3C1F" w:rsidP="00DA6AE5">
      <w:pPr>
        <w:pStyle w:val="Heading1"/>
      </w:pPr>
      <w:r>
        <w:t>&gt;&gt; &gt;&gt;                                 if (k)</w:t>
      </w:r>
    </w:p>
    <w:p w14:paraId="761F2D1D" w14:textId="77777777" w:rsidR="001F3C1F" w:rsidRDefault="001F3C1F" w:rsidP="00DA6AE5">
      <w:pPr>
        <w:pStyle w:val="Heading1"/>
      </w:pPr>
      <w:r>
        <w:t>&gt;&gt; &gt;&gt;                                     if (0 === t.sendType &amp;&amp; y++,</w:t>
      </w:r>
    </w:p>
    <w:p w14:paraId="251295A4" w14:textId="77777777" w:rsidR="001F3C1F" w:rsidRDefault="001F3C1F" w:rsidP="00DA6AE5">
      <w:pPr>
        <w:pStyle w:val="Heading1"/>
      </w:pPr>
      <w:r>
        <w:t>&gt;&gt; &gt;&gt;                                     u &amp;&amp; !t.isBeacon &amp;&amp; 3 !== p._transport) {</w:t>
      </w:r>
    </w:p>
    <w:p w14:paraId="550381D4" w14:textId="77777777" w:rsidR="001F3C1F" w:rsidRDefault="001F3C1F" w:rsidP="00DA6AE5">
      <w:pPr>
        <w:pStyle w:val="Heading1"/>
      </w:pPr>
      <w:r>
        <w:t>&gt;&gt; &gt;&gt;                                         var n = {</w:t>
      </w:r>
    </w:p>
    <w:p w14:paraId="02988646" w14:textId="77777777" w:rsidR="001F3C1F" w:rsidRDefault="001F3C1F" w:rsidP="00DA6AE5">
      <w:pPr>
        <w:pStyle w:val="Heading1"/>
      </w:pPr>
      <w:r>
        <w:t>&gt;&gt; &gt;&gt;                                             data: x.data,</w:t>
      </w:r>
    </w:p>
    <w:p w14:paraId="3063E041" w14:textId="77777777" w:rsidR="001F3C1F" w:rsidRDefault="001F3C1F" w:rsidP="00DA6AE5">
      <w:pPr>
        <w:pStyle w:val="Heading1"/>
      </w:pPr>
      <w:r>
        <w:t>&gt;&gt; &gt;&gt;                                             urlString: x.urlString,</w:t>
      </w:r>
    </w:p>
    <w:p w14:paraId="029EF9A2" w14:textId="77777777" w:rsidR="001F3C1F" w:rsidRDefault="001F3C1F" w:rsidP="00DA6AE5">
      <w:pPr>
        <w:pStyle w:val="Heading1"/>
      </w:pPr>
      <w:r>
        <w:t>&gt;&gt; &gt;&gt;                                             headers: pr({}, x.headers),</w:t>
      </w:r>
    </w:p>
    <w:p w14:paraId="27DB6211" w14:textId="77777777" w:rsidR="001F3C1F" w:rsidRDefault="001F3C1F" w:rsidP="00DA6AE5">
      <w:pPr>
        <w:pStyle w:val="Heading1"/>
      </w:pPr>
      <w:r>
        <w:t>&gt;&gt; &gt;&gt;                                             timeout: x.timeout,</w:t>
      </w:r>
    </w:p>
    <w:p w14:paraId="264DF215" w14:textId="77777777" w:rsidR="001F3C1F" w:rsidRDefault="001F3C1F" w:rsidP="00DA6AE5">
      <w:pPr>
        <w:pStyle w:val="Heading1"/>
      </w:pPr>
      <w:r>
        <w:t>&gt;&gt; &gt;&gt;                                             disableXhrSync: x.disableXhrSync</w:t>
      </w:r>
    </w:p>
    <w:p w14:paraId="174CDA2F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7A5B0CA5" w14:textId="77777777" w:rsidR="001F3C1F" w:rsidRDefault="001F3C1F" w:rsidP="00DA6AE5">
      <w:pPr>
        <w:pStyle w:val="Heading1"/>
      </w:pPr>
      <w:r>
        <w:t>&gt;&gt; &gt;&gt;                                           , r = !1;</w:t>
      </w:r>
    </w:p>
    <w:p w14:paraId="12011267" w14:textId="77777777" w:rsidR="001F3C1F" w:rsidRDefault="001F3C1F" w:rsidP="00DA6AE5">
      <w:pPr>
        <w:pStyle w:val="Heading1"/>
      </w:pPr>
      <w:r>
        <w:t>&gt;&gt; &gt;&gt;                                         Fn(c, (function() {</w:t>
      </w:r>
    </w:p>
    <w:p w14:paraId="4E2BA1A7" w14:textId="77777777" w:rsidR="001F3C1F" w:rsidRDefault="001F3C1F" w:rsidP="00DA6AE5">
      <w:pPr>
        <w:pStyle w:val="Heading1"/>
      </w:pPr>
      <w:r>
        <w:t>&gt;&gt; &gt;&gt;                                             return "HttpManager:_doPayloadSend.sendHook"</w:t>
      </w:r>
    </w:p>
    <w:p w14:paraId="7AE57242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4F5D5213" w14:textId="77777777" w:rsidR="001F3C1F" w:rsidRDefault="001F3C1F" w:rsidP="00DA6AE5">
      <w:pPr>
        <w:pStyle w:val="Heading1"/>
      </w:pPr>
      <w:r>
        <w:t>&gt;&gt; &gt;&gt;                                         ), (function() {</w:t>
      </w:r>
    </w:p>
    <w:p w14:paraId="4A2285BC" w14:textId="77777777" w:rsidR="001F3C1F" w:rsidRDefault="001F3C1F" w:rsidP="00DA6AE5">
      <w:pPr>
        <w:pStyle w:val="Heading1"/>
      </w:pPr>
      <w:r>
        <w:lastRenderedPageBreak/>
        <w:t>&gt;&gt; &gt;&gt;                                             try {</w:t>
      </w:r>
    </w:p>
    <w:p w14:paraId="2971472E" w14:textId="77777777" w:rsidR="001F3C1F" w:rsidRDefault="001F3C1F" w:rsidP="00DA6AE5">
      <w:pPr>
        <w:pStyle w:val="Heading1"/>
      </w:pPr>
      <w:r>
        <w:t>&gt;&gt; &gt;&gt;                                                 e.sendHook(n, (function(e) {</w:t>
      </w:r>
    </w:p>
    <w:p w14:paraId="79C466EE" w14:textId="77777777" w:rsidR="001F3C1F" w:rsidRDefault="001F3C1F" w:rsidP="00DA6AE5">
      <w:pPr>
        <w:pStyle w:val="Heading1"/>
      </w:pPr>
      <w:r>
        <w:t>&gt;&gt; &gt;&gt;                                                     r = !0,</w:t>
      </w:r>
    </w:p>
    <w:p w14:paraId="7EADB3A4" w14:textId="77777777" w:rsidR="001F3C1F" w:rsidRDefault="001F3C1F" w:rsidP="00DA6AE5">
      <w:pPr>
        <w:pStyle w:val="Heading1"/>
      </w:pPr>
      <w:r>
        <w:t>&gt;&gt; &gt;&gt;                                                     C || e._thePayload || (e._thePayload = e._thePayload || x._thePayload,</w:t>
      </w:r>
    </w:p>
    <w:p w14:paraId="68D18C18" w14:textId="77777777" w:rsidR="001F3C1F" w:rsidRDefault="001F3C1F" w:rsidP="00DA6AE5">
      <w:pPr>
        <w:pStyle w:val="Heading1"/>
      </w:pPr>
      <w:r>
        <w:t>&gt;&gt; &gt;&gt;                                                     e._sendReason = e._sendReason || x._sendReason),</w:t>
      </w:r>
    </w:p>
    <w:p w14:paraId="49F855C0" w14:textId="77777777" w:rsidR="001F3C1F" w:rsidRDefault="001F3C1F" w:rsidP="00DA6AE5">
      <w:pPr>
        <w:pStyle w:val="Heading1"/>
      </w:pPr>
      <w:r>
        <w:t>&gt;&gt; &gt;&gt;                                                     k(e)</w:t>
      </w:r>
    </w:p>
    <w:p w14:paraId="56FE8934" w14:textId="77777777" w:rsidR="001F3C1F" w:rsidRDefault="001F3C1F" w:rsidP="00DA6AE5">
      <w:pPr>
        <w:pStyle w:val="Heading1"/>
      </w:pPr>
      <w:r>
        <w:t>&gt;&gt; &gt;&gt;                                                 }</w:t>
      </w:r>
    </w:p>
    <w:p w14:paraId="7DE283A7" w14:textId="77777777" w:rsidR="001F3C1F" w:rsidRDefault="001F3C1F" w:rsidP="00DA6AE5">
      <w:pPr>
        <w:pStyle w:val="Heading1"/>
      </w:pPr>
      <w:r>
        <w:t>&gt;&gt; &gt;&gt;                                                 ), t.isSync || t.isTeardown)</w:t>
      </w:r>
    </w:p>
    <w:p w14:paraId="75E18FDB" w14:textId="77777777" w:rsidR="001F3C1F" w:rsidRDefault="001F3C1F" w:rsidP="00DA6AE5">
      <w:pPr>
        <w:pStyle w:val="Heading1"/>
      </w:pPr>
      <w:r>
        <w:t>&gt;&gt; &gt;&gt;                                             } catch (e) {</w:t>
      </w:r>
    </w:p>
    <w:p w14:paraId="6958BDDE" w14:textId="77777777" w:rsidR="001F3C1F" w:rsidRDefault="001F3C1F" w:rsidP="00DA6AE5">
      <w:pPr>
        <w:pStyle w:val="Heading1"/>
      </w:pPr>
      <w:r>
        <w:t>&gt;&gt; &gt;&gt;                                                 r || k(x)</w:t>
      </w:r>
    </w:p>
    <w:p w14:paraId="0C78CA7D" w14:textId="77777777" w:rsidR="001F3C1F" w:rsidRDefault="001F3C1F" w:rsidP="00DA6AE5">
      <w:pPr>
        <w:pStyle w:val="Heading1"/>
      </w:pPr>
      <w:r>
        <w:t>&gt;&gt; &gt;&gt;                                             }</w:t>
      </w:r>
    </w:p>
    <w:p w14:paraId="10FCD2EA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4E3402A5" w14:textId="77777777" w:rsidR="001F3C1F" w:rsidRDefault="001F3C1F" w:rsidP="00DA6AE5">
      <w:pPr>
        <w:pStyle w:val="Heading1"/>
      </w:pPr>
      <w:r>
        <w:t>&gt;&gt; &gt;&gt;                                         ))</w:t>
      </w:r>
    </w:p>
    <w:p w14:paraId="3C565127" w14:textId="77777777" w:rsidR="001F3C1F" w:rsidRDefault="001F3C1F" w:rsidP="00DA6AE5">
      <w:pPr>
        <w:pStyle w:val="Heading1"/>
      </w:pPr>
      <w:r>
        <w:t>&gt;&gt; &gt;&gt;                                     } else</w:t>
      </w:r>
    </w:p>
    <w:p w14:paraId="56741D82" w14:textId="77777777" w:rsidR="001F3C1F" w:rsidRDefault="001F3C1F" w:rsidP="00DA6AE5">
      <w:pPr>
        <w:pStyle w:val="Heading1"/>
      </w:pPr>
      <w:r>
        <w:t>&gt;&gt; &gt;&gt;                                         k(x)</w:t>
      </w:r>
    </w:p>
    <w:p w14:paraId="3F9CE3FC" w14:textId="77777777" w:rsidR="001F3C1F" w:rsidRDefault="001F3C1F" w:rsidP="00DA6AE5">
      <w:pPr>
        <w:pStyle w:val="Heading1"/>
      </w:pPr>
      <w:r>
        <w:t>&gt;&gt; &gt;&gt;                             }</w:t>
      </w:r>
    </w:p>
    <w:p w14:paraId="00E319A3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235B2296" w14:textId="77777777" w:rsidR="001F3C1F" w:rsidRDefault="001F3C1F" w:rsidP="00DA6AE5">
      <w:pPr>
        <w:pStyle w:val="Heading1"/>
      </w:pPr>
      <w:r>
        <w:t>&gt;&gt; &gt;&gt;                         }</w:t>
      </w:r>
    </w:p>
    <w:p w14:paraId="7A4A99F3" w14:textId="77777777" w:rsidR="001F3C1F" w:rsidRDefault="001F3C1F" w:rsidP="00DA6AE5">
      <w:pPr>
        <w:pStyle w:val="Heading1"/>
      </w:pPr>
      <w:r>
        <w:t>&gt;&gt; &gt;&gt;                         ), (function() {</w:t>
      </w:r>
    </w:p>
    <w:p w14:paraId="1B00F33B" w14:textId="77777777" w:rsidR="001F3C1F" w:rsidRDefault="001F3C1F" w:rsidP="00DA6AE5">
      <w:pPr>
        <w:pStyle w:val="Heading1"/>
      </w:pPr>
      <w:r>
        <w:lastRenderedPageBreak/>
        <w:t>&gt;&gt; &gt;&gt;                             return {</w:t>
      </w:r>
    </w:p>
    <w:p w14:paraId="0E7FE88B" w14:textId="77777777" w:rsidR="001F3C1F" w:rsidRDefault="001F3C1F" w:rsidP="00DA6AE5">
      <w:pPr>
        <w:pStyle w:val="Heading1"/>
      </w:pPr>
      <w:r>
        <w:t>&gt;&gt; &gt;&gt;                                 thePayload: t,</w:t>
      </w:r>
    </w:p>
    <w:p w14:paraId="5C08C242" w14:textId="77777777" w:rsidR="001F3C1F" w:rsidRDefault="001F3C1F" w:rsidP="00DA6AE5">
      <w:pPr>
        <w:pStyle w:val="Heading1"/>
      </w:pPr>
      <w:r>
        <w:t>&gt;&gt; &gt;&gt;                                 serializationStart: n,</w:t>
      </w:r>
    </w:p>
    <w:p w14:paraId="57114CCB" w14:textId="77777777" w:rsidR="001F3C1F" w:rsidRDefault="001F3C1F" w:rsidP="00DA6AE5">
      <w:pPr>
        <w:pStyle w:val="Heading1"/>
      </w:pPr>
      <w:r>
        <w:t>&gt;&gt; &gt;&gt;                                 serializationCompleted: i,</w:t>
      </w:r>
    </w:p>
    <w:p w14:paraId="4DBBFA63" w14:textId="77777777" w:rsidR="001F3C1F" w:rsidRDefault="001F3C1F" w:rsidP="00DA6AE5">
      <w:pPr>
        <w:pStyle w:val="Heading1"/>
      </w:pPr>
      <w:r>
        <w:t>&gt;&gt; &gt;&gt;                                 sendReason: o</w:t>
      </w:r>
    </w:p>
    <w:p w14:paraId="3F817E5C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5D95374" w14:textId="77777777" w:rsidR="001F3C1F" w:rsidRDefault="001F3C1F" w:rsidP="00DA6AE5">
      <w:pPr>
        <w:pStyle w:val="Heading1"/>
      </w:pPr>
      <w:r>
        <w:t>&gt;&gt; &gt;&gt;                         }</w:t>
      </w:r>
    </w:p>
    <w:p w14:paraId="5D6386A5" w14:textId="77777777" w:rsidR="001F3C1F" w:rsidRDefault="001F3C1F" w:rsidP="00DA6AE5">
      <w:pPr>
        <w:pStyle w:val="Heading1"/>
      </w:pPr>
      <w:r>
        <w:t>&gt;&gt; &gt;&gt;                         ), t.isSync)</w:t>
      </w:r>
    </w:p>
    <w:p w14:paraId="4E314B4C" w14:textId="77777777" w:rsidR="001F3C1F" w:rsidRDefault="001F3C1F" w:rsidP="00DA6AE5">
      <w:pPr>
        <w:pStyle w:val="Heading1"/>
      </w:pPr>
      <w:r>
        <w:t>&gt;&gt; &gt;&gt;                     }</w:t>
      </w:r>
    </w:p>
    <w:p w14:paraId="542276E7" w14:textId="77777777" w:rsidR="001F3C1F" w:rsidRDefault="001F3C1F" w:rsidP="00DA6AE5">
      <w:pPr>
        <w:pStyle w:val="Heading1"/>
      </w:pPr>
      <w:r>
        <w:t>&gt;&gt; &gt;&gt;                     t.sizeExceed &amp;&amp; t.sizeExceed.length &gt; 0 &amp;&amp; $(t.sizeExceed, 8003, t.sendType),</w:t>
      </w:r>
    </w:p>
    <w:p w14:paraId="49386305" w14:textId="77777777" w:rsidR="001F3C1F" w:rsidRDefault="001F3C1F" w:rsidP="00DA6AE5">
      <w:pPr>
        <w:pStyle w:val="Heading1"/>
      </w:pPr>
      <w:r>
        <w:t>&gt;&gt; &gt;&gt;                     t.failedEvts &amp;&amp; t.failedEvts.length &gt; 0 &amp;&amp; $(t.failedEvts, 8002, t.sendType)</w:t>
      </w:r>
    </w:p>
    <w:p w14:paraId="133B8E43" w14:textId="77777777" w:rsidR="001F3C1F" w:rsidRDefault="001F3C1F" w:rsidP="00DA6AE5">
      <w:pPr>
        <w:pStyle w:val="Heading1"/>
      </w:pPr>
      <w:r>
        <w:t>&gt;&gt; &gt;&gt;                 }</w:t>
      </w:r>
    </w:p>
    <w:p w14:paraId="6ECD52D7" w14:textId="77777777" w:rsidR="001F3C1F" w:rsidRDefault="001F3C1F" w:rsidP="00DA6AE5">
      <w:pPr>
        <w:pStyle w:val="Heading1"/>
      </w:pPr>
      <w:r>
        <w:t>&gt;&gt; &gt;&gt;                 function W(e, t, n) {</w:t>
      </w:r>
    </w:p>
    <w:p w14:paraId="55EFEC47" w14:textId="77777777" w:rsidR="001F3C1F" w:rsidRDefault="001F3C1F" w:rsidP="00DA6AE5">
      <w:pPr>
        <w:pStyle w:val="Heading1"/>
      </w:pPr>
      <w:r>
        <w:t>&gt;&gt; &gt;&gt;                     t ? e() : o.set(e, n)</w:t>
      </w:r>
    </w:p>
    <w:p w14:paraId="70484877" w14:textId="77777777" w:rsidR="001F3C1F" w:rsidRDefault="001F3C1F" w:rsidP="00DA6AE5">
      <w:pPr>
        <w:pStyle w:val="Heading1"/>
      </w:pPr>
      <w:r>
        <w:t>&gt;&gt; &gt;&gt;                 }</w:t>
      </w:r>
    </w:p>
    <w:p w14:paraId="2010F3EB" w14:textId="77777777" w:rsidR="001F3C1F" w:rsidRDefault="001F3C1F" w:rsidP="00DA6AE5">
      <w:pPr>
        <w:pStyle w:val="Heading1"/>
      </w:pPr>
      <w:r>
        <w:t>&gt;&gt; &gt;&gt;                 function Z(t) {</w:t>
      </w:r>
    </w:p>
    <w:p w14:paraId="456A4D6C" w14:textId="77777777" w:rsidR="001F3C1F" w:rsidRDefault="001F3C1F" w:rsidP="00DA6AE5">
      <w:pPr>
        <w:pStyle w:val="Heading1"/>
      </w:pPr>
      <w:r>
        <w:t>&gt;&gt; &gt;&gt;                     var n = e._responseHandlers;</w:t>
      </w:r>
    </w:p>
    <w:p w14:paraId="1A28F3EA" w14:textId="77777777" w:rsidR="001F3C1F" w:rsidRDefault="001F3C1F" w:rsidP="00DA6AE5">
      <w:pPr>
        <w:pStyle w:val="Heading1"/>
      </w:pPr>
      <w:r>
        <w:t>&gt;&gt; &gt;&gt;                     try {</w:t>
      </w:r>
    </w:p>
    <w:p w14:paraId="30221D05" w14:textId="77777777" w:rsidR="001F3C1F" w:rsidRDefault="001F3C1F" w:rsidP="00DA6AE5">
      <w:pPr>
        <w:pStyle w:val="Heading1"/>
      </w:pPr>
      <w:r>
        <w:t>&gt;&gt; &gt;&gt;                         for (var r = 0; r &lt; n.length; r++)</w:t>
      </w:r>
    </w:p>
    <w:p w14:paraId="27C00775" w14:textId="77777777" w:rsidR="001F3C1F" w:rsidRDefault="001F3C1F" w:rsidP="00DA6AE5">
      <w:pPr>
        <w:pStyle w:val="Heading1"/>
      </w:pPr>
      <w:r>
        <w:lastRenderedPageBreak/>
        <w:t>&gt;&gt; &gt;&gt;                             try {</w:t>
      </w:r>
    </w:p>
    <w:p w14:paraId="0CEAE7A7" w14:textId="77777777" w:rsidR="001F3C1F" w:rsidRDefault="001F3C1F" w:rsidP="00DA6AE5">
      <w:pPr>
        <w:pStyle w:val="Heading1"/>
      </w:pPr>
      <w:r>
        <w:t>&gt;&gt; &gt;&gt;                                 n[r](t)</w:t>
      </w:r>
    </w:p>
    <w:p w14:paraId="2AC5A479" w14:textId="77777777" w:rsidR="001F3C1F" w:rsidRDefault="001F3C1F" w:rsidP="00DA6AE5">
      <w:pPr>
        <w:pStyle w:val="Heading1"/>
      </w:pPr>
      <w:r>
        <w:t>&gt;&gt; &gt;&gt;                             } catch (e) {</w:t>
      </w:r>
    </w:p>
    <w:p w14:paraId="7B436F46" w14:textId="77777777" w:rsidR="001F3C1F" w:rsidRDefault="001F3C1F" w:rsidP="00DA6AE5">
      <w:pPr>
        <w:pStyle w:val="Heading1"/>
      </w:pPr>
      <w:r>
        <w:t>&gt;&gt; &gt;&gt;                                 gt(s, 1, 519, "Response handler failed: " + e)</w:t>
      </w:r>
    </w:p>
    <w:p w14:paraId="6510CEE8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0DE8B7F" w14:textId="77777777" w:rsidR="001F3C1F" w:rsidRDefault="001F3C1F" w:rsidP="00DA6AE5">
      <w:pPr>
        <w:pStyle w:val="Heading1"/>
      </w:pPr>
      <w:r>
        <w:t>&gt;&gt; &gt;&gt;                         if (t) {</w:t>
      </w:r>
    </w:p>
    <w:p w14:paraId="049A7296" w14:textId="77777777" w:rsidR="001F3C1F" w:rsidRDefault="001F3C1F" w:rsidP="00DA6AE5">
      <w:pPr>
        <w:pStyle w:val="Heading1"/>
      </w:pPr>
      <w:r>
        <w:t>&gt;&gt; &gt;&gt;                             var i = JSON.parse(t);</w:t>
      </w:r>
    </w:p>
    <w:p w14:paraId="342AAA1A" w14:textId="77777777" w:rsidR="001F3C1F" w:rsidRDefault="001F3C1F" w:rsidP="00DA6AE5">
      <w:pPr>
        <w:pStyle w:val="Heading1"/>
      </w:pPr>
      <w:r>
        <w:t>&gt;&gt; &gt;&gt;                             cr(i.webResult) &amp;&amp; cr(i.webResult.msfpc) &amp;&amp; u.set("MSFPC", i.webResult.msfpc, 31536e3)</w:t>
      </w:r>
    </w:p>
    <w:p w14:paraId="63CC7778" w14:textId="77777777" w:rsidR="001F3C1F" w:rsidRDefault="001F3C1F" w:rsidP="00DA6AE5">
      <w:pPr>
        <w:pStyle w:val="Heading1"/>
      </w:pPr>
      <w:r>
        <w:t>&gt;&gt; &gt;&gt;                         }</w:t>
      </w:r>
    </w:p>
    <w:p w14:paraId="36101022" w14:textId="77777777" w:rsidR="001F3C1F" w:rsidRDefault="001F3C1F" w:rsidP="00DA6AE5">
      <w:pPr>
        <w:pStyle w:val="Heading1"/>
      </w:pPr>
      <w:r>
        <w:t>&gt;&gt; &gt;&gt;                     } catch (e) {}</w:t>
      </w:r>
    </w:p>
    <w:p w14:paraId="2147C484" w14:textId="77777777" w:rsidR="001F3C1F" w:rsidRDefault="001F3C1F" w:rsidP="00DA6AE5">
      <w:pPr>
        <w:pStyle w:val="Heading1"/>
      </w:pPr>
      <w:r>
        <w:t>&gt;&gt; &gt;&gt;                 }</w:t>
      </w:r>
    </w:p>
    <w:p w14:paraId="594ABF76" w14:textId="77777777" w:rsidR="001F3C1F" w:rsidRDefault="001F3C1F" w:rsidP="00DA6AE5">
      <w:pPr>
        <w:pStyle w:val="Heading1"/>
      </w:pPr>
      <w:r>
        <w:t>&gt;&gt; &gt;&gt;                 function $(e, t, n, r) {</w:t>
      </w:r>
    </w:p>
    <w:p w14:paraId="23A004F6" w14:textId="77777777" w:rsidR="001F3C1F" w:rsidRDefault="001F3C1F" w:rsidP="00DA6AE5">
      <w:pPr>
        <w:pStyle w:val="Heading1"/>
      </w:pPr>
      <w:r>
        <w:t>&gt;&gt; &gt;&gt;                     if (e &amp;&amp; e.length &gt; 0 &amp;&amp; i) {</w:t>
      </w:r>
    </w:p>
    <w:p w14:paraId="4CEB04D8" w14:textId="77777777" w:rsidR="001F3C1F" w:rsidRDefault="001F3C1F" w:rsidP="00DA6AE5">
      <w:pPr>
        <w:pStyle w:val="Heading1"/>
      </w:pPr>
      <w:r>
        <w:t>&gt;&gt; &gt;&gt;                         var o = i[function(e) {</w:t>
      </w:r>
    </w:p>
    <w:p w14:paraId="6F25A423" w14:textId="77777777" w:rsidR="001F3C1F" w:rsidRDefault="001F3C1F" w:rsidP="00DA6AE5">
      <w:pPr>
        <w:pStyle w:val="Heading1"/>
      </w:pPr>
      <w:r>
        <w:t>&gt;&gt; &gt;&gt;                             var t = Pr[e];</w:t>
      </w:r>
    </w:p>
    <w:p w14:paraId="1216D279" w14:textId="77777777" w:rsidR="001F3C1F" w:rsidRDefault="001F3C1F" w:rsidP="00DA6AE5">
      <w:pPr>
        <w:pStyle w:val="Heading1"/>
      </w:pPr>
      <w:r>
        <w:t>&gt;&gt; &gt;&gt;                             cr(t) || (t = "oth",</w:t>
      </w:r>
    </w:p>
    <w:p w14:paraId="109513E6" w14:textId="77777777" w:rsidR="001F3C1F" w:rsidRDefault="001F3C1F" w:rsidP="00DA6AE5">
      <w:pPr>
        <w:pStyle w:val="Heading1"/>
      </w:pPr>
      <w:r>
        <w:t>&gt;&gt; &gt;&gt;                             e &gt;= 9e3 &amp;&amp; e &lt;= 9999 ? t = "rspFail" : e &gt;= 8e3 &amp;&amp; e &lt;= 8999 ? t = "drop" : e &gt;= 1e3 &amp;&amp; e &lt;= 1999 &amp;&amp; (t = "send"));</w:t>
      </w:r>
    </w:p>
    <w:p w14:paraId="42290AEA" w14:textId="77777777" w:rsidR="001F3C1F" w:rsidRDefault="001F3C1F" w:rsidP="00DA6AE5">
      <w:pPr>
        <w:pStyle w:val="Heading1"/>
      </w:pPr>
      <w:r>
        <w:t>&gt;&gt; &gt;&gt;                             return t</w:t>
      </w:r>
    </w:p>
    <w:p w14:paraId="3B947ADD" w14:textId="77777777" w:rsidR="001F3C1F" w:rsidRDefault="001F3C1F" w:rsidP="00DA6AE5">
      <w:pPr>
        <w:pStyle w:val="Heading1"/>
      </w:pPr>
      <w:r>
        <w:t>&gt;&gt; &gt;&gt;                         }(t)];</w:t>
      </w:r>
    </w:p>
    <w:p w14:paraId="4A3A518B" w14:textId="77777777" w:rsidR="001F3C1F" w:rsidRDefault="001F3C1F" w:rsidP="00DA6AE5">
      <w:pPr>
        <w:pStyle w:val="Heading1"/>
      </w:pPr>
      <w:r>
        <w:lastRenderedPageBreak/>
        <w:t>&gt;&gt; &gt;&gt;                         if (o) {</w:t>
      </w:r>
    </w:p>
    <w:p w14:paraId="3A57127F" w14:textId="77777777" w:rsidR="001F3C1F" w:rsidRDefault="001F3C1F" w:rsidP="00DA6AE5">
      <w:pPr>
        <w:pStyle w:val="Heading1"/>
      </w:pPr>
      <w:r>
        <w:t>&gt;&gt; &gt;&gt;                             var a = 0 !== n;</w:t>
      </w:r>
    </w:p>
    <w:p w14:paraId="396D532D" w14:textId="77777777" w:rsidR="001F3C1F" w:rsidRDefault="001F3C1F" w:rsidP="00DA6AE5">
      <w:pPr>
        <w:pStyle w:val="Heading1"/>
      </w:pPr>
      <w:r>
        <w:t>&gt;&gt; &gt;&gt;                             Fn(c, (function() {</w:t>
      </w:r>
    </w:p>
    <w:p w14:paraId="321CB24D" w14:textId="77777777" w:rsidR="001F3C1F" w:rsidRDefault="001F3C1F" w:rsidP="00DA6AE5">
      <w:pPr>
        <w:pStyle w:val="Heading1"/>
      </w:pPr>
      <w:r>
        <w:t>&gt;&gt; &gt;&gt;                                 return "HttpManager:_sendBatchesNotification"</w:t>
      </w:r>
    </w:p>
    <w:p w14:paraId="11F0FC5B" w14:textId="77777777" w:rsidR="001F3C1F" w:rsidRDefault="001F3C1F" w:rsidP="00DA6AE5">
      <w:pPr>
        <w:pStyle w:val="Heading1"/>
      </w:pPr>
      <w:r>
        <w:t>&gt;&gt; &gt;&gt;                             }</w:t>
      </w:r>
    </w:p>
    <w:p w14:paraId="650DF45E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636494A9" w14:textId="77777777" w:rsidR="001F3C1F" w:rsidRDefault="001F3C1F" w:rsidP="00DA6AE5">
      <w:pPr>
        <w:pStyle w:val="Heading1"/>
      </w:pPr>
      <w:r>
        <w:t>&gt;&gt; &gt;&gt;                                 W((function() {</w:t>
      </w:r>
    </w:p>
    <w:p w14:paraId="24A8016C" w14:textId="77777777" w:rsidR="001F3C1F" w:rsidRDefault="001F3C1F" w:rsidP="00DA6AE5">
      <w:pPr>
        <w:pStyle w:val="Heading1"/>
      </w:pPr>
      <w:r>
        <w:t>&gt;&gt; &gt;&gt;                                     try {</w:t>
      </w:r>
    </w:p>
    <w:p w14:paraId="5C4B4088" w14:textId="77777777" w:rsidR="001F3C1F" w:rsidRDefault="001F3C1F" w:rsidP="00DA6AE5">
      <w:pPr>
        <w:pStyle w:val="Heading1"/>
      </w:pPr>
      <w:r>
        <w:t>&gt;&gt; &gt;&gt;                                         o.call(i, e, t, a, n)</w:t>
      </w:r>
    </w:p>
    <w:p w14:paraId="4DF7995E" w14:textId="77777777" w:rsidR="001F3C1F" w:rsidRDefault="001F3C1F" w:rsidP="00DA6AE5">
      <w:pPr>
        <w:pStyle w:val="Heading1"/>
      </w:pPr>
      <w:r>
        <w:t>&gt;&gt; &gt;&gt;                                     } catch (e) {</w:t>
      </w:r>
    </w:p>
    <w:p w14:paraId="2EC37D92" w14:textId="77777777" w:rsidR="001F3C1F" w:rsidRDefault="001F3C1F" w:rsidP="00DA6AE5">
      <w:pPr>
        <w:pStyle w:val="Heading1"/>
      </w:pPr>
      <w:r>
        <w:t>&gt;&gt; &gt;&gt;                                         gt(s, 1, 74, "send request notification failed: " + e)</w:t>
      </w:r>
    </w:p>
    <w:p w14:paraId="1CB51C63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6B0ECD5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1E87878" w14:textId="77777777" w:rsidR="001F3C1F" w:rsidRDefault="001F3C1F" w:rsidP="00DA6AE5">
      <w:pPr>
        <w:pStyle w:val="Heading1"/>
      </w:pPr>
      <w:r>
        <w:t>&gt;&gt; &gt;&gt;                                 ), r || a, 0)</w:t>
      </w:r>
    </w:p>
    <w:p w14:paraId="3E6262CB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F74DF5C" w14:textId="77777777" w:rsidR="001F3C1F" w:rsidRDefault="001F3C1F" w:rsidP="00DA6AE5">
      <w:pPr>
        <w:pStyle w:val="Heading1"/>
      </w:pPr>
      <w:r>
        <w:t>&gt;&gt; &gt;&gt;                             ), (function() {</w:t>
      </w:r>
    </w:p>
    <w:p w14:paraId="21A9AF8E" w14:textId="77777777" w:rsidR="001F3C1F" w:rsidRDefault="001F3C1F" w:rsidP="00DA6AE5">
      <w:pPr>
        <w:pStyle w:val="Heading1"/>
      </w:pPr>
      <w:r>
        <w:t>&gt;&gt; &gt;&gt;                                 return {</w:t>
      </w:r>
    </w:p>
    <w:p w14:paraId="05C099FB" w14:textId="77777777" w:rsidR="001F3C1F" w:rsidRDefault="001F3C1F" w:rsidP="00DA6AE5">
      <w:pPr>
        <w:pStyle w:val="Heading1"/>
      </w:pPr>
      <w:r>
        <w:t>&gt;&gt; &gt;&gt;                                     batches: z(e),</w:t>
      </w:r>
    </w:p>
    <w:p w14:paraId="48DFD8EC" w14:textId="77777777" w:rsidR="001F3C1F" w:rsidRDefault="001F3C1F" w:rsidP="00DA6AE5">
      <w:pPr>
        <w:pStyle w:val="Heading1"/>
      </w:pPr>
      <w:r>
        <w:t>&gt;&gt; &gt;&gt;                                     reason: t,</w:t>
      </w:r>
    </w:p>
    <w:p w14:paraId="4E91AC0D" w14:textId="77777777" w:rsidR="001F3C1F" w:rsidRDefault="001F3C1F" w:rsidP="00DA6AE5">
      <w:pPr>
        <w:pStyle w:val="Heading1"/>
      </w:pPr>
      <w:r>
        <w:t>&gt;&gt; &gt;&gt;                                     isSync: a,</w:t>
      </w:r>
    </w:p>
    <w:p w14:paraId="45825227" w14:textId="77777777" w:rsidR="001F3C1F" w:rsidRDefault="001F3C1F" w:rsidP="00DA6AE5">
      <w:pPr>
        <w:pStyle w:val="Heading1"/>
      </w:pPr>
      <w:r>
        <w:lastRenderedPageBreak/>
        <w:t>&gt;&gt; &gt;&gt;                                     sendSync: r,</w:t>
      </w:r>
    </w:p>
    <w:p w14:paraId="33967D6F" w14:textId="77777777" w:rsidR="001F3C1F" w:rsidRDefault="001F3C1F" w:rsidP="00DA6AE5">
      <w:pPr>
        <w:pStyle w:val="Heading1"/>
      </w:pPr>
      <w:r>
        <w:t>&gt;&gt; &gt;&gt;                                     sendType: n</w:t>
      </w:r>
    </w:p>
    <w:p w14:paraId="2F56C7F1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F41405E" w14:textId="77777777" w:rsidR="001F3C1F" w:rsidRDefault="001F3C1F" w:rsidP="00DA6AE5">
      <w:pPr>
        <w:pStyle w:val="Heading1"/>
      </w:pPr>
      <w:r>
        <w:t>&gt;&gt; &gt;&gt;                             }</w:t>
      </w:r>
    </w:p>
    <w:p w14:paraId="754F2B7D" w14:textId="77777777" w:rsidR="001F3C1F" w:rsidRDefault="001F3C1F" w:rsidP="00DA6AE5">
      <w:pPr>
        <w:pStyle w:val="Heading1"/>
      </w:pPr>
      <w:r>
        <w:t>&gt;&gt; &gt;&gt;                             ), !a)</w:t>
      </w:r>
    </w:p>
    <w:p w14:paraId="79445657" w14:textId="77777777" w:rsidR="001F3C1F" w:rsidRDefault="001F3C1F" w:rsidP="00DA6AE5">
      <w:pPr>
        <w:pStyle w:val="Heading1"/>
      </w:pPr>
      <w:r>
        <w:t>&gt;&gt; &gt;&gt;                         }</w:t>
      </w:r>
    </w:p>
    <w:p w14:paraId="4DB1323A" w14:textId="77777777" w:rsidR="001F3C1F" w:rsidRDefault="001F3C1F" w:rsidP="00DA6AE5">
      <w:pPr>
        <w:pStyle w:val="Heading1"/>
      </w:pPr>
      <w:r>
        <w:t>&gt;&gt; &gt;&gt;                     }</w:t>
      </w:r>
    </w:p>
    <w:p w14:paraId="21E0C732" w14:textId="77777777" w:rsidR="001F3C1F" w:rsidRDefault="001F3C1F" w:rsidP="00DA6AE5">
      <w:pPr>
        <w:pStyle w:val="Heading1"/>
      </w:pPr>
      <w:r>
        <w:t>&gt;&gt; &gt;&gt;                 }</w:t>
      </w:r>
    </w:p>
    <w:p w14:paraId="474680C3" w14:textId="77777777" w:rsidR="001F3C1F" w:rsidRDefault="001F3C1F" w:rsidP="00DA6AE5">
      <w:pPr>
        <w:pStyle w:val="Heading1"/>
      </w:pPr>
      <w:r>
        <w:t>&gt;&gt; &gt;&gt;                 e.initialize = function(e, t, n, r, i) {</w:t>
      </w:r>
    </w:p>
    <w:p w14:paraId="76C68A22" w14:textId="77777777" w:rsidR="001F3C1F" w:rsidRDefault="001F3C1F" w:rsidP="00DA6AE5">
      <w:pPr>
        <w:pStyle w:val="Heading1"/>
      </w:pPr>
      <w:r>
        <w:t>&gt;&gt; &gt;&gt;                     var o;</w:t>
      </w:r>
    </w:p>
    <w:p w14:paraId="39AE3DA0" w14:textId="77777777" w:rsidR="001F3C1F" w:rsidRDefault="001F3C1F" w:rsidP="00DA6AE5">
      <w:pPr>
        <w:pStyle w:val="Heading1"/>
      </w:pPr>
      <w:r>
        <w:t>&gt;&gt; &gt;&gt;                     i || (i = {}),</w:t>
      </w:r>
    </w:p>
    <w:p w14:paraId="6C7F05F4" w14:textId="77777777" w:rsidR="001F3C1F" w:rsidRDefault="001F3C1F" w:rsidP="00DA6AE5">
      <w:pPr>
        <w:pStyle w:val="Heading1"/>
      </w:pPr>
      <w:r>
        <w:t>&gt;&gt; &gt;&gt;                     p = e + p,</w:t>
      </w:r>
    </w:p>
    <w:p w14:paraId="601451E2" w14:textId="77777777" w:rsidR="001F3C1F" w:rsidRDefault="001F3C1F" w:rsidP="00DA6AE5">
      <w:pPr>
        <w:pStyle w:val="Heading1"/>
      </w:pPr>
      <w:r>
        <w:t>&gt;&gt; &gt;&gt;                     j = !!G(i.avoidOptions) || !i.avoidOptions,</w:t>
      </w:r>
    </w:p>
    <w:p w14:paraId="069628D7" w14:textId="77777777" w:rsidR="001F3C1F" w:rsidRDefault="001F3C1F" w:rsidP="00DA6AE5">
      <w:pPr>
        <w:pStyle w:val="Heading1"/>
      </w:pPr>
      <w:r>
        <w:t>&gt;&gt; &gt;&gt;                     c = t,</w:t>
      </w:r>
    </w:p>
    <w:p w14:paraId="49A97C7F" w14:textId="77777777" w:rsidR="001F3C1F" w:rsidRDefault="001F3C1F" w:rsidP="00DA6AE5">
      <w:pPr>
        <w:pStyle w:val="Heading1"/>
      </w:pPr>
      <w:r>
        <w:t>&gt;&gt; &gt;&gt;                     u = t.getCookieMgr(),</w:t>
      </w:r>
    </w:p>
    <w:p w14:paraId="0619FD6A" w14:textId="77777777" w:rsidR="001F3C1F" w:rsidRDefault="001F3C1F" w:rsidP="00DA6AE5">
      <w:pPr>
        <w:pStyle w:val="Heading1"/>
      </w:pPr>
      <w:r>
        <w:t>&gt;&gt; &gt;&gt;                     I = !c.config.disableEventTimings;</w:t>
      </w:r>
    </w:p>
    <w:p w14:paraId="2E1B86DA" w14:textId="77777777" w:rsidR="001F3C1F" w:rsidRDefault="001F3C1F" w:rsidP="00DA6AE5">
      <w:pPr>
        <w:pStyle w:val="Heading1"/>
      </w:pPr>
      <w:r>
        <w:t>&gt;&gt; &gt;&gt;                     var d = !!c.config.enableCompoundKey;</w:t>
      </w:r>
    </w:p>
    <w:p w14:paraId="71112DA3" w14:textId="77777777" w:rsidR="001F3C1F" w:rsidRDefault="001F3C1F" w:rsidP="00DA6AE5">
      <w:pPr>
        <w:pStyle w:val="Heading1"/>
      </w:pPr>
      <w:r>
        <w:t>&gt;&gt; &gt;&gt;                     s = (a = n).diagLog();</w:t>
      </w:r>
    </w:p>
    <w:p w14:paraId="3B10BB41" w14:textId="77777777" w:rsidR="001F3C1F" w:rsidRDefault="001F3C1F" w:rsidP="00DA6AE5">
      <w:pPr>
        <w:pStyle w:val="Heading1"/>
      </w:pPr>
      <w:r>
        <w:t>&gt;&gt; &gt;&gt;                     var g = i.valueSanitizer</w:t>
      </w:r>
    </w:p>
    <w:p w14:paraId="0BEC7BF7" w14:textId="77777777" w:rsidR="001F3C1F" w:rsidRDefault="001F3C1F" w:rsidP="00DA6AE5">
      <w:pPr>
        <w:pStyle w:val="Heading1"/>
      </w:pPr>
      <w:r>
        <w:t>&gt;&gt; &gt;&gt;                       , m = i.stringifyObjects;</w:t>
      </w:r>
    </w:p>
    <w:p w14:paraId="0A5C73EC" w14:textId="77777777" w:rsidR="001F3C1F" w:rsidRDefault="001F3C1F" w:rsidP="00DA6AE5">
      <w:pPr>
        <w:pStyle w:val="Heading1"/>
      </w:pPr>
      <w:r>
        <w:lastRenderedPageBreak/>
        <w:t>&gt;&gt; &gt;&gt;                     G(i.enableCompoundKey) || (d = !!i.enableCompoundKey),</w:t>
      </w:r>
    </w:p>
    <w:p w14:paraId="17D7D943" w14:textId="77777777" w:rsidR="001F3C1F" w:rsidRDefault="001F3C1F" w:rsidP="00DA6AE5">
      <w:pPr>
        <w:pStyle w:val="Heading1"/>
      </w:pPr>
      <w:r>
        <w:t>&gt;&gt; &gt;&gt;                     f = i.xhrTimeout,</w:t>
      </w:r>
    </w:p>
    <w:p w14:paraId="4EB69F7A" w14:textId="77777777" w:rsidR="001F3C1F" w:rsidRDefault="001F3C1F" w:rsidP="00DA6AE5">
      <w:pPr>
        <w:pStyle w:val="Heading1"/>
      </w:pPr>
      <w:r>
        <w:t>&gt;&gt; &gt;&gt;                     h = i.disableXhrSync,</w:t>
      </w:r>
    </w:p>
    <w:p w14:paraId="4F10F7BE" w14:textId="77777777" w:rsidR="001F3C1F" w:rsidRDefault="001F3C1F" w:rsidP="00DA6AE5">
      <w:pPr>
        <w:pStyle w:val="Heading1"/>
      </w:pPr>
      <w:r>
        <w:t>&gt;&gt; &gt;&gt;                     v = !Je(),</w:t>
      </w:r>
    </w:p>
    <w:p w14:paraId="58FD077E" w14:textId="77777777" w:rsidR="001F3C1F" w:rsidRDefault="001F3C1F" w:rsidP="00DA6AE5">
      <w:pPr>
        <w:pStyle w:val="Heading1"/>
      </w:pPr>
      <w:r>
        <w:t>&gt;&gt; &gt;&gt;                     _ = new Lr(c,g,m,d);</w:t>
      </w:r>
    </w:p>
    <w:p w14:paraId="7E1553F2" w14:textId="77777777" w:rsidR="001F3C1F" w:rsidRDefault="001F3C1F" w:rsidP="00DA6AE5">
      <w:pPr>
        <w:pStyle w:val="Heading1"/>
      </w:pPr>
      <w:r>
        <w:t>&gt;&gt; &gt;&gt;                     var b = r</w:t>
      </w:r>
    </w:p>
    <w:p w14:paraId="13426FB1" w14:textId="77777777" w:rsidR="001F3C1F" w:rsidRDefault="001F3C1F" w:rsidP="00DA6AE5">
      <w:pPr>
        <w:pStyle w:val="Heading1"/>
      </w:pPr>
      <w:r>
        <w:t>&gt;&gt; &gt;&gt;                       , y = i.alwaysUseXhrOverride ? r : null</w:t>
      </w:r>
    </w:p>
    <w:p w14:paraId="76C387AE" w14:textId="77777777" w:rsidR="001F3C1F" w:rsidRDefault="001F3C1F" w:rsidP="00DA6AE5">
      <w:pPr>
        <w:pStyle w:val="Heading1"/>
      </w:pPr>
      <w:r>
        <w:t>&gt;&gt; &gt;&gt;                       , S = i.alwaysUseXhrOverride ? r : null;</w:t>
      </w:r>
    </w:p>
    <w:p w14:paraId="463908C2" w14:textId="77777777" w:rsidR="001F3C1F" w:rsidRDefault="001F3C1F" w:rsidP="00DA6AE5">
      <w:pPr>
        <w:pStyle w:val="Heading1"/>
      </w:pPr>
      <w:r>
        <w:t>&gt;&gt; &gt;&gt;                     if (!r) {</w:t>
      </w:r>
    </w:p>
    <w:p w14:paraId="1511DFB5" w14:textId="77777777" w:rsidR="001F3C1F" w:rsidRDefault="001F3C1F" w:rsidP="00DA6AE5">
      <w:pPr>
        <w:pStyle w:val="Heading1"/>
      </w:pPr>
      <w:r>
        <w:t>&gt;&gt; &gt;&gt;                         C = !1;</w:t>
      </w:r>
    </w:p>
    <w:p w14:paraId="69BFE570" w14:textId="77777777" w:rsidR="001F3C1F" w:rsidRDefault="001F3C1F" w:rsidP="00DA6AE5">
      <w:pPr>
        <w:pStyle w:val="Heading1"/>
      </w:pPr>
      <w:r>
        <w:t>&gt;&gt; &gt;&gt;                         var O = Ke();</w:t>
      </w:r>
    </w:p>
    <w:p w14:paraId="01D1ECDB" w14:textId="77777777" w:rsidR="001F3C1F" w:rsidRDefault="001F3C1F" w:rsidP="00DA6AE5">
      <w:pPr>
        <w:pStyle w:val="Heading1"/>
      </w:pPr>
      <w:r>
        <w:t>&gt;&gt; &gt;&gt;                         O &amp;&amp; O.protocol &amp;&amp; "file:" === O.protocol.toLowerCase() &amp;&amp; (x = !1);</w:t>
      </w:r>
    </w:p>
    <w:p w14:paraId="6D784800" w14:textId="77777777" w:rsidR="001F3C1F" w:rsidRDefault="001F3C1F" w:rsidP="00DA6AE5">
      <w:pPr>
        <w:pStyle w:val="Heading1"/>
      </w:pPr>
      <w:r>
        <w:t>&gt;&gt; &gt;&gt;                         var w = [];</w:t>
      </w:r>
    </w:p>
    <w:p w14:paraId="3A6F1BEB" w14:textId="77777777" w:rsidR="001F3C1F" w:rsidRDefault="001F3C1F" w:rsidP="00DA6AE5">
      <w:pPr>
        <w:pStyle w:val="Heading1"/>
      </w:pPr>
      <w:r>
        <w:t>&gt;&gt; &gt;&gt;                         w = Je() ? [2, 1] : [1, 2, 3];</w:t>
      </w:r>
    </w:p>
    <w:p w14:paraId="538ED0C6" w14:textId="77777777" w:rsidR="001F3C1F" w:rsidRDefault="001F3C1F" w:rsidP="00DA6AE5">
      <w:pPr>
        <w:pStyle w:val="Heading1"/>
      </w:pPr>
      <w:r>
        <w:t>&gt;&gt; &gt;&gt;                         var E = i.transports;</w:t>
      </w:r>
    </w:p>
    <w:p w14:paraId="28EC23EF" w14:textId="77777777" w:rsidR="001F3C1F" w:rsidRDefault="001F3C1F" w:rsidP="00DA6AE5">
      <w:pPr>
        <w:pStyle w:val="Heading1"/>
      </w:pPr>
      <w:r>
        <w:t>&gt;&gt; &gt;&gt;                         E &amp;&amp; (le(E) ? w = [E].concat(w) : oe(E) &amp;&amp; (w = E.concat(w))),</w:t>
      </w:r>
    </w:p>
    <w:p w14:paraId="062B3FCD" w14:textId="77777777" w:rsidR="001F3C1F" w:rsidRDefault="001F3C1F" w:rsidP="00DA6AE5">
      <w:pPr>
        <w:pStyle w:val="Heading1"/>
      </w:pPr>
      <w:r>
        <w:t>&gt;&gt; &gt;&gt;                         r = k(w, !1),</w:t>
      </w:r>
    </w:p>
    <w:p w14:paraId="443B42E3" w14:textId="77777777" w:rsidR="001F3C1F" w:rsidRDefault="001F3C1F" w:rsidP="00DA6AE5">
      <w:pPr>
        <w:pStyle w:val="Heading1"/>
      </w:pPr>
      <w:r>
        <w:t>&gt;&gt; &gt;&gt;                         b = k(w, !0),</w:t>
      </w:r>
    </w:p>
    <w:p w14:paraId="3081C6C6" w14:textId="77777777" w:rsidR="001F3C1F" w:rsidRDefault="001F3C1F" w:rsidP="00DA6AE5">
      <w:pPr>
        <w:pStyle w:val="Heading1"/>
      </w:pPr>
      <w:r>
        <w:t>&gt;&gt; &gt;&gt;                         r || mt(s, "No available transport to send events")</w:t>
      </w:r>
    </w:p>
    <w:p w14:paraId="7DB35844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644E2DB3" w14:textId="77777777" w:rsidR="001F3C1F" w:rsidRDefault="001F3C1F" w:rsidP="00DA6AE5">
      <w:pPr>
        <w:pStyle w:val="Heading1"/>
      </w:pPr>
      <w:r>
        <w:t>&gt;&gt; &gt;&gt;                     (o = {})[0] = r,</w:t>
      </w:r>
    </w:p>
    <w:p w14:paraId="263C15C1" w14:textId="77777777" w:rsidR="001F3C1F" w:rsidRDefault="001F3C1F" w:rsidP="00DA6AE5">
      <w:pPr>
        <w:pStyle w:val="Heading1"/>
      </w:pPr>
      <w:r>
        <w:t>&gt;&gt; &gt;&gt;                     o[1] = b || k([1, 2, 3], !0),</w:t>
      </w:r>
    </w:p>
    <w:p w14:paraId="6A1B4BE7" w14:textId="77777777" w:rsidR="001F3C1F" w:rsidRDefault="001F3C1F" w:rsidP="00DA6AE5">
      <w:pPr>
        <w:pStyle w:val="Heading1"/>
      </w:pPr>
      <w:r>
        <w:t>&gt;&gt; &gt;&gt;                     o[2] = y || k([3, 2], !0) || b || k([1], !0),</w:t>
      </w:r>
    </w:p>
    <w:p w14:paraId="343BBF00" w14:textId="77777777" w:rsidR="001F3C1F" w:rsidRDefault="001F3C1F" w:rsidP="00DA6AE5">
      <w:pPr>
        <w:pStyle w:val="Heading1"/>
      </w:pPr>
      <w:r>
        <w:t>&gt;&gt; &gt;&gt;                     o[3] = S || k([2, 3], !0) || b || k([1], !0),</w:t>
      </w:r>
    </w:p>
    <w:p w14:paraId="731B33EB" w14:textId="77777777" w:rsidR="001F3C1F" w:rsidRDefault="001F3C1F" w:rsidP="00DA6AE5">
      <w:pPr>
        <w:pStyle w:val="Heading1"/>
      </w:pPr>
      <w:r>
        <w:t>&gt;&gt; &gt;&gt;                     l = o</w:t>
      </w:r>
    </w:p>
    <w:p w14:paraId="75A3C52A" w14:textId="77777777" w:rsidR="001F3C1F" w:rsidRDefault="001F3C1F" w:rsidP="00DA6AE5">
      <w:pPr>
        <w:pStyle w:val="Heading1"/>
      </w:pPr>
      <w:r>
        <w:t>&gt;&gt; &gt;&gt;                 }</w:t>
      </w:r>
    </w:p>
    <w:p w14:paraId="26CFD3C5" w14:textId="77777777" w:rsidR="001F3C1F" w:rsidRDefault="001F3C1F" w:rsidP="00DA6AE5">
      <w:pPr>
        <w:pStyle w:val="Heading1"/>
      </w:pPr>
      <w:r>
        <w:t>&gt;&gt; &gt;&gt;                 ,</w:t>
      </w:r>
    </w:p>
    <w:p w14:paraId="0DFBFB9E" w14:textId="77777777" w:rsidR="001F3C1F" w:rsidRDefault="001F3C1F" w:rsidP="00DA6AE5">
      <w:pPr>
        <w:pStyle w:val="Heading1"/>
      </w:pPr>
      <w:r>
        <w:t>&gt;&gt; &gt;&gt;                 e._getDbgPlgTargets = function() {</w:t>
      </w:r>
    </w:p>
    <w:p w14:paraId="16F0A814" w14:textId="77777777" w:rsidR="001F3C1F" w:rsidRDefault="001F3C1F" w:rsidP="00DA6AE5">
      <w:pPr>
        <w:pStyle w:val="Heading1"/>
      </w:pPr>
      <w:r>
        <w:t>&gt;&gt; &gt;&gt;                     return [l[0], g, _, l]</w:t>
      </w:r>
    </w:p>
    <w:p w14:paraId="296CCC47" w14:textId="77777777" w:rsidR="001F3C1F" w:rsidRDefault="001F3C1F" w:rsidP="00DA6AE5">
      <w:pPr>
        <w:pStyle w:val="Heading1"/>
      </w:pPr>
      <w:r>
        <w:t>&gt;&gt; &gt;&gt;                 }</w:t>
      </w:r>
    </w:p>
    <w:p w14:paraId="4DE57E6F" w14:textId="77777777" w:rsidR="001F3C1F" w:rsidRDefault="001F3C1F" w:rsidP="00DA6AE5">
      <w:pPr>
        <w:pStyle w:val="Heading1"/>
      </w:pPr>
      <w:r>
        <w:t>&gt;&gt; &gt;&gt;                 ,</w:t>
      </w:r>
    </w:p>
    <w:p w14:paraId="78303C77" w14:textId="77777777" w:rsidR="001F3C1F" w:rsidRDefault="001F3C1F" w:rsidP="00DA6AE5">
      <w:pPr>
        <w:pStyle w:val="Heading1"/>
      </w:pPr>
      <w:r>
        <w:t>&gt;&gt; &gt;&gt;                 e.addQueryStringParameter = function(e, t) {</w:t>
      </w:r>
    </w:p>
    <w:p w14:paraId="6D8CA0C2" w14:textId="77777777" w:rsidR="001F3C1F" w:rsidRDefault="001F3C1F" w:rsidP="00DA6AE5">
      <w:pPr>
        <w:pStyle w:val="Heading1"/>
      </w:pPr>
      <w:r>
        <w:t>&gt;&gt; &gt;&gt;                     for (var n = 0; n &lt; S.length; n++)</w:t>
      </w:r>
    </w:p>
    <w:p w14:paraId="4700124F" w14:textId="77777777" w:rsidR="001F3C1F" w:rsidRDefault="001F3C1F" w:rsidP="00DA6AE5">
      <w:pPr>
        <w:pStyle w:val="Heading1"/>
      </w:pPr>
      <w:r>
        <w:t>&gt;&gt; &gt;&gt;                         if (S[n].name === e)</w:t>
      </w:r>
    </w:p>
    <w:p w14:paraId="68CB46D3" w14:textId="77777777" w:rsidR="001F3C1F" w:rsidRDefault="001F3C1F" w:rsidP="00DA6AE5">
      <w:pPr>
        <w:pStyle w:val="Heading1"/>
      </w:pPr>
      <w:r>
        <w:t>&gt;&gt; &gt;&gt;                             return void (S[n].value = t);</w:t>
      </w:r>
    </w:p>
    <w:p w14:paraId="5968FC98" w14:textId="77777777" w:rsidR="001F3C1F" w:rsidRDefault="001F3C1F" w:rsidP="00DA6AE5">
      <w:pPr>
        <w:pStyle w:val="Heading1"/>
      </w:pPr>
      <w:r>
        <w:t>&gt;&gt; &gt;&gt;                     S.push({</w:t>
      </w:r>
    </w:p>
    <w:p w14:paraId="2BAF3B4C" w14:textId="77777777" w:rsidR="001F3C1F" w:rsidRDefault="001F3C1F" w:rsidP="00DA6AE5">
      <w:pPr>
        <w:pStyle w:val="Heading1"/>
      </w:pPr>
      <w:r>
        <w:t>&gt;&gt; &gt;&gt;                         name: e,</w:t>
      </w:r>
    </w:p>
    <w:p w14:paraId="7C82918C" w14:textId="77777777" w:rsidR="001F3C1F" w:rsidRDefault="001F3C1F" w:rsidP="00DA6AE5">
      <w:pPr>
        <w:pStyle w:val="Heading1"/>
      </w:pPr>
      <w:r>
        <w:t>&gt;&gt; &gt;&gt;                         value: t</w:t>
      </w:r>
    </w:p>
    <w:p w14:paraId="381697E1" w14:textId="77777777" w:rsidR="001F3C1F" w:rsidRDefault="001F3C1F" w:rsidP="00DA6AE5">
      <w:pPr>
        <w:pStyle w:val="Heading1"/>
      </w:pPr>
      <w:r>
        <w:t>&gt;&gt; &gt;&gt;                     })</w:t>
      </w:r>
    </w:p>
    <w:p w14:paraId="55CD5B7E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423BD8ED" w14:textId="77777777" w:rsidR="001F3C1F" w:rsidRDefault="001F3C1F" w:rsidP="00DA6AE5">
      <w:pPr>
        <w:pStyle w:val="Heading1"/>
      </w:pPr>
      <w:r>
        <w:t>&gt;&gt; &gt;&gt;                 ,</w:t>
      </w:r>
    </w:p>
    <w:p w14:paraId="0CFDC202" w14:textId="77777777" w:rsidR="001F3C1F" w:rsidRDefault="001F3C1F" w:rsidP="00DA6AE5">
      <w:pPr>
        <w:pStyle w:val="Heading1"/>
      </w:pPr>
      <w:r>
        <w:t>&gt;&gt; &gt;&gt;                 e.addHeader = function(e, t) {</w:t>
      </w:r>
    </w:p>
    <w:p w14:paraId="7E088C42" w14:textId="77777777" w:rsidR="001F3C1F" w:rsidRDefault="001F3C1F" w:rsidP="00DA6AE5">
      <w:pPr>
        <w:pStyle w:val="Heading1"/>
      </w:pPr>
      <w:r>
        <w:t>&gt;&gt; &gt;&gt;                     O[e] = t</w:t>
      </w:r>
    </w:p>
    <w:p w14:paraId="28F9AF66" w14:textId="77777777" w:rsidR="001F3C1F" w:rsidRDefault="001F3C1F" w:rsidP="00DA6AE5">
      <w:pPr>
        <w:pStyle w:val="Heading1"/>
      </w:pPr>
      <w:r>
        <w:t>&gt;&gt; &gt;&gt;                 }</w:t>
      </w:r>
    </w:p>
    <w:p w14:paraId="0DCA936E" w14:textId="77777777" w:rsidR="001F3C1F" w:rsidRDefault="001F3C1F" w:rsidP="00DA6AE5">
      <w:pPr>
        <w:pStyle w:val="Heading1"/>
      </w:pPr>
      <w:r>
        <w:t>&gt;&gt; &gt;&gt;                 ,</w:t>
      </w:r>
    </w:p>
    <w:p w14:paraId="2F869F5B" w14:textId="77777777" w:rsidR="001F3C1F" w:rsidRDefault="001F3C1F" w:rsidP="00DA6AE5">
      <w:pPr>
        <w:pStyle w:val="Heading1"/>
      </w:pPr>
      <w:r>
        <w:t>&gt;&gt; &gt;&gt;                 e.canSendRequest = function() {</w:t>
      </w:r>
    </w:p>
    <w:p w14:paraId="5A9C28F8" w14:textId="77777777" w:rsidR="001F3C1F" w:rsidRDefault="001F3C1F" w:rsidP="00DA6AE5">
      <w:pPr>
        <w:pStyle w:val="Heading1"/>
      </w:pPr>
      <w:r>
        <w:t>&gt;&gt; &gt;&gt;                     return D() &amp;&amp; b.allowRequestSending()</w:t>
      </w:r>
    </w:p>
    <w:p w14:paraId="33DC93CD" w14:textId="77777777" w:rsidR="001F3C1F" w:rsidRDefault="001F3C1F" w:rsidP="00DA6AE5">
      <w:pPr>
        <w:pStyle w:val="Heading1"/>
      </w:pPr>
      <w:r>
        <w:t>&gt;&gt; &gt;&gt;                 }</w:t>
      </w:r>
    </w:p>
    <w:p w14:paraId="301EF3EB" w14:textId="77777777" w:rsidR="001F3C1F" w:rsidRDefault="001F3C1F" w:rsidP="00DA6AE5">
      <w:pPr>
        <w:pStyle w:val="Heading1"/>
      </w:pPr>
      <w:r>
        <w:t>&gt;&gt; &gt;&gt;                 ,</w:t>
      </w:r>
    </w:p>
    <w:p w14:paraId="2E804D0C" w14:textId="77777777" w:rsidR="001F3C1F" w:rsidRDefault="001F3C1F" w:rsidP="00DA6AE5">
      <w:pPr>
        <w:pStyle w:val="Heading1"/>
      </w:pPr>
      <w:r>
        <w:t>&gt;&gt; &gt;&gt;                 e.sendQueuedRequests = function(e, t) {</w:t>
      </w:r>
    </w:p>
    <w:p w14:paraId="0B189490" w14:textId="77777777" w:rsidR="001F3C1F" w:rsidRDefault="001F3C1F" w:rsidP="00DA6AE5">
      <w:pPr>
        <w:pStyle w:val="Heading1"/>
      </w:pPr>
      <w:r>
        <w:t>&gt;&gt; &gt;&gt;                     G(e) &amp;&amp; (e = 0),</w:t>
      </w:r>
    </w:p>
    <w:p w14:paraId="49080B90" w14:textId="77777777" w:rsidR="001F3C1F" w:rsidRDefault="001F3C1F" w:rsidP="00DA6AE5">
      <w:pPr>
        <w:pStyle w:val="Heading1"/>
      </w:pPr>
      <w:r>
        <w:t>&gt;&gt; &gt;&gt;                     E &amp;&amp; (e = R(e),</w:t>
      </w:r>
    </w:p>
    <w:p w14:paraId="54B07671" w14:textId="77777777" w:rsidR="001F3C1F" w:rsidRDefault="001F3C1F" w:rsidP="00DA6AE5">
      <w:pPr>
        <w:pStyle w:val="Heading1"/>
      </w:pPr>
      <w:r>
        <w:t>&gt;&gt; &gt;&gt;                     t = 2),</w:t>
      </w:r>
    </w:p>
    <w:p w14:paraId="10BCB2CE" w14:textId="77777777" w:rsidR="001F3C1F" w:rsidRDefault="001F3C1F" w:rsidP="00DA6AE5">
      <w:pPr>
        <w:pStyle w:val="Heading1"/>
      </w:pPr>
      <w:r>
        <w:t>&gt;&gt; &gt;&gt;                     B(w, e, 0) &amp;&amp; q(M(), 0, !1, e, t || 0)</w:t>
      </w:r>
    </w:p>
    <w:p w14:paraId="322455F0" w14:textId="77777777" w:rsidR="001F3C1F" w:rsidRDefault="001F3C1F" w:rsidP="00DA6AE5">
      <w:pPr>
        <w:pStyle w:val="Heading1"/>
      </w:pPr>
      <w:r>
        <w:t>&gt;&gt; &gt;&gt;                 }</w:t>
      </w:r>
    </w:p>
    <w:p w14:paraId="3701AE81" w14:textId="77777777" w:rsidR="001F3C1F" w:rsidRDefault="001F3C1F" w:rsidP="00DA6AE5">
      <w:pPr>
        <w:pStyle w:val="Heading1"/>
      </w:pPr>
      <w:r>
        <w:t>&gt;&gt; &gt;&gt;                 ,</w:t>
      </w:r>
    </w:p>
    <w:p w14:paraId="56906E4B" w14:textId="77777777" w:rsidR="001F3C1F" w:rsidRDefault="001F3C1F" w:rsidP="00DA6AE5">
      <w:pPr>
        <w:pStyle w:val="Heading1"/>
      </w:pPr>
      <w:r>
        <w:t>&gt;&gt; &gt;&gt;                 e.isCompletelyIdle = function() {</w:t>
      </w:r>
    </w:p>
    <w:p w14:paraId="7DE40E81" w14:textId="77777777" w:rsidR="001F3C1F" w:rsidRDefault="001F3C1F" w:rsidP="00DA6AE5">
      <w:pPr>
        <w:pStyle w:val="Heading1"/>
      </w:pPr>
      <w:r>
        <w:t>&gt;&gt; &gt;&gt;                     return !m &amp;&amp; 0 === y &amp;&amp; 0 === w.length</w:t>
      </w:r>
    </w:p>
    <w:p w14:paraId="310D7435" w14:textId="77777777" w:rsidR="001F3C1F" w:rsidRDefault="001F3C1F" w:rsidP="00DA6AE5">
      <w:pPr>
        <w:pStyle w:val="Heading1"/>
      </w:pPr>
      <w:r>
        <w:t>&gt;&gt; &gt;&gt;                 }</w:t>
      </w:r>
    </w:p>
    <w:p w14:paraId="6C2FED24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05A980C2" w14:textId="77777777" w:rsidR="001F3C1F" w:rsidRDefault="001F3C1F" w:rsidP="00DA6AE5">
      <w:pPr>
        <w:pStyle w:val="Heading1"/>
      </w:pPr>
      <w:r>
        <w:t>&gt;&gt; &gt;&gt;                 e.setUnloading = function(e) {</w:t>
      </w:r>
    </w:p>
    <w:p w14:paraId="52BD3D8F" w14:textId="77777777" w:rsidR="001F3C1F" w:rsidRDefault="001F3C1F" w:rsidP="00DA6AE5">
      <w:pPr>
        <w:pStyle w:val="Heading1"/>
      </w:pPr>
      <w:r>
        <w:t>&gt;&gt; &gt;&gt;                     E = e</w:t>
      </w:r>
    </w:p>
    <w:p w14:paraId="40EF81CC" w14:textId="77777777" w:rsidR="001F3C1F" w:rsidRDefault="001F3C1F" w:rsidP="00DA6AE5">
      <w:pPr>
        <w:pStyle w:val="Heading1"/>
      </w:pPr>
      <w:r>
        <w:t>&gt;&gt; &gt;&gt;                 }</w:t>
      </w:r>
    </w:p>
    <w:p w14:paraId="3F5349B3" w14:textId="77777777" w:rsidR="001F3C1F" w:rsidRDefault="001F3C1F" w:rsidP="00DA6AE5">
      <w:pPr>
        <w:pStyle w:val="Heading1"/>
      </w:pPr>
      <w:r>
        <w:t>&gt;&gt; &gt;&gt;                 ,</w:t>
      </w:r>
    </w:p>
    <w:p w14:paraId="793F22A7" w14:textId="77777777" w:rsidR="001F3C1F" w:rsidRDefault="001F3C1F" w:rsidP="00DA6AE5">
      <w:pPr>
        <w:pStyle w:val="Heading1"/>
      </w:pPr>
      <w:r>
        <w:t>&gt;&gt; &gt;&gt;                 e.addBatch = function(e) {</w:t>
      </w:r>
    </w:p>
    <w:p w14:paraId="06215D94" w14:textId="77777777" w:rsidR="001F3C1F" w:rsidRDefault="001F3C1F" w:rsidP="00DA6AE5">
      <w:pPr>
        <w:pStyle w:val="Heading1"/>
      </w:pPr>
      <w:r>
        <w:t>&gt;&gt; &gt;&gt;                     if (e &amp;&amp; e.count() &gt; 0) {</w:t>
      </w:r>
    </w:p>
    <w:p w14:paraId="490FA273" w14:textId="77777777" w:rsidR="001F3C1F" w:rsidRDefault="001F3C1F" w:rsidP="00DA6AE5">
      <w:pPr>
        <w:pStyle w:val="Heading1"/>
      </w:pPr>
      <w:r>
        <w:t>&gt;&gt; &gt;&gt;                         if (g.isTenantKilled(e.iKey()))</w:t>
      </w:r>
    </w:p>
    <w:p w14:paraId="77D7EBA4" w14:textId="77777777" w:rsidR="001F3C1F" w:rsidRDefault="001F3C1F" w:rsidP="00DA6AE5">
      <w:pPr>
        <w:pStyle w:val="Heading1"/>
      </w:pPr>
      <w:r>
        <w:t>&gt;&gt; &gt;&gt;                             return !1;</w:t>
      </w:r>
    </w:p>
    <w:p w14:paraId="3177F8ED" w14:textId="77777777" w:rsidR="001F3C1F" w:rsidRDefault="001F3C1F" w:rsidP="00DA6AE5">
      <w:pPr>
        <w:pStyle w:val="Heading1"/>
      </w:pPr>
      <w:r>
        <w:t>&gt;&gt; &gt;&gt;                         w.push(e)</w:t>
      </w:r>
    </w:p>
    <w:p w14:paraId="629569CC" w14:textId="77777777" w:rsidR="001F3C1F" w:rsidRDefault="001F3C1F" w:rsidP="00DA6AE5">
      <w:pPr>
        <w:pStyle w:val="Heading1"/>
      </w:pPr>
      <w:r>
        <w:t>&gt;&gt; &gt;&gt;                     }</w:t>
      </w:r>
    </w:p>
    <w:p w14:paraId="19089ED0" w14:textId="77777777" w:rsidR="001F3C1F" w:rsidRDefault="001F3C1F" w:rsidP="00DA6AE5">
      <w:pPr>
        <w:pStyle w:val="Heading1"/>
      </w:pPr>
      <w:r>
        <w:t>&gt;&gt; &gt;&gt;                     return !0</w:t>
      </w:r>
    </w:p>
    <w:p w14:paraId="7AC15405" w14:textId="77777777" w:rsidR="001F3C1F" w:rsidRDefault="001F3C1F" w:rsidP="00DA6AE5">
      <w:pPr>
        <w:pStyle w:val="Heading1"/>
      </w:pPr>
      <w:r>
        <w:t>&gt;&gt; &gt;&gt;                 }</w:t>
      </w:r>
    </w:p>
    <w:p w14:paraId="65C14870" w14:textId="77777777" w:rsidR="001F3C1F" w:rsidRDefault="001F3C1F" w:rsidP="00DA6AE5">
      <w:pPr>
        <w:pStyle w:val="Heading1"/>
      </w:pPr>
      <w:r>
        <w:t>&gt;&gt; &gt;&gt;                 ,</w:t>
      </w:r>
    </w:p>
    <w:p w14:paraId="4304DE02" w14:textId="77777777" w:rsidR="001F3C1F" w:rsidRDefault="001F3C1F" w:rsidP="00DA6AE5">
      <w:pPr>
        <w:pStyle w:val="Heading1"/>
      </w:pPr>
      <w:r>
        <w:t>&gt;&gt; &gt;&gt;                 e.teardown = function() {</w:t>
      </w:r>
    </w:p>
    <w:p w14:paraId="2CC5CD17" w14:textId="77777777" w:rsidR="001F3C1F" w:rsidRDefault="001F3C1F" w:rsidP="00DA6AE5">
      <w:pPr>
        <w:pStyle w:val="Heading1"/>
      </w:pPr>
      <w:r>
        <w:t>&gt;&gt; &gt;&gt;                     w.length &gt; 0 &amp;&amp; q(M(), 0, !0, 2, 2)</w:t>
      </w:r>
    </w:p>
    <w:p w14:paraId="3B59C771" w14:textId="77777777" w:rsidR="001F3C1F" w:rsidRDefault="001F3C1F" w:rsidP="00DA6AE5">
      <w:pPr>
        <w:pStyle w:val="Heading1"/>
      </w:pPr>
      <w:r>
        <w:t>&gt;&gt; &gt;&gt;                 }</w:t>
      </w:r>
    </w:p>
    <w:p w14:paraId="7E451CF4" w14:textId="77777777" w:rsidR="001F3C1F" w:rsidRDefault="001F3C1F" w:rsidP="00DA6AE5">
      <w:pPr>
        <w:pStyle w:val="Heading1"/>
      </w:pPr>
      <w:r>
        <w:t>&gt;&gt; &gt;&gt;                 ,</w:t>
      </w:r>
    </w:p>
    <w:p w14:paraId="3C74B3DA" w14:textId="77777777" w:rsidR="001F3C1F" w:rsidRDefault="001F3C1F" w:rsidP="00DA6AE5">
      <w:pPr>
        <w:pStyle w:val="Heading1"/>
      </w:pPr>
      <w:r>
        <w:t>&gt;&gt; &gt;&gt;                 e.pause = function() {</w:t>
      </w:r>
    </w:p>
    <w:p w14:paraId="64248BBC" w14:textId="77777777" w:rsidR="001F3C1F" w:rsidRDefault="001F3C1F" w:rsidP="00DA6AE5">
      <w:pPr>
        <w:pStyle w:val="Heading1"/>
      </w:pPr>
      <w:r>
        <w:t>&gt;&gt; &gt;&gt;                     m = !0</w:t>
      </w:r>
    </w:p>
    <w:p w14:paraId="69118775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60867D60" w14:textId="77777777" w:rsidR="001F3C1F" w:rsidRDefault="001F3C1F" w:rsidP="00DA6AE5">
      <w:pPr>
        <w:pStyle w:val="Heading1"/>
      </w:pPr>
      <w:r>
        <w:t>&gt;&gt; &gt;&gt;                 ,</w:t>
      </w:r>
    </w:p>
    <w:p w14:paraId="2284BEF8" w14:textId="77777777" w:rsidR="001F3C1F" w:rsidRDefault="001F3C1F" w:rsidP="00DA6AE5">
      <w:pPr>
        <w:pStyle w:val="Heading1"/>
      </w:pPr>
      <w:r>
        <w:t>&gt;&gt; &gt;&gt;                 e.resume = function() {</w:t>
      </w:r>
    </w:p>
    <w:p w14:paraId="599EE391" w14:textId="77777777" w:rsidR="001F3C1F" w:rsidRDefault="001F3C1F" w:rsidP="00DA6AE5">
      <w:pPr>
        <w:pStyle w:val="Heading1"/>
      </w:pPr>
      <w:r>
        <w:t>&gt;&gt; &gt;&gt;                     m = !1,</w:t>
      </w:r>
    </w:p>
    <w:p w14:paraId="3F8D29B6" w14:textId="77777777" w:rsidR="001F3C1F" w:rsidRDefault="001F3C1F" w:rsidP="00DA6AE5">
      <w:pPr>
        <w:pStyle w:val="Heading1"/>
      </w:pPr>
      <w:r>
        <w:t>&gt;&gt; &gt;&gt;                     e.sendQueuedRequests(0, 4)</w:t>
      </w:r>
    </w:p>
    <w:p w14:paraId="25860482" w14:textId="77777777" w:rsidR="001F3C1F" w:rsidRDefault="001F3C1F" w:rsidP="00DA6AE5">
      <w:pPr>
        <w:pStyle w:val="Heading1"/>
      </w:pPr>
      <w:r>
        <w:t>&gt;&gt; &gt;&gt;                 }</w:t>
      </w:r>
    </w:p>
    <w:p w14:paraId="2167BD74" w14:textId="77777777" w:rsidR="001F3C1F" w:rsidRDefault="001F3C1F" w:rsidP="00DA6AE5">
      <w:pPr>
        <w:pStyle w:val="Heading1"/>
      </w:pPr>
      <w:r>
        <w:t>&gt;&gt; &gt;&gt;                 ,</w:t>
      </w:r>
    </w:p>
    <w:p w14:paraId="23DBD6E5" w14:textId="77777777" w:rsidR="001F3C1F" w:rsidRDefault="001F3C1F" w:rsidP="00DA6AE5">
      <w:pPr>
        <w:pStyle w:val="Heading1"/>
      </w:pPr>
      <w:r>
        <w:t>&gt;&gt; &gt;&gt;                 e.sendSynchronousBatch = function(e, t, n) {</w:t>
      </w:r>
    </w:p>
    <w:p w14:paraId="43CFDB2B" w14:textId="77777777" w:rsidR="001F3C1F" w:rsidRDefault="001F3C1F" w:rsidP="00DA6AE5">
      <w:pPr>
        <w:pStyle w:val="Heading1"/>
      </w:pPr>
      <w:r>
        <w:t>&gt;&gt; &gt;&gt;                     e &amp;&amp; e.count() &gt; 0 &amp;&amp; (K(t) &amp;&amp; (t = 1),</w:t>
      </w:r>
    </w:p>
    <w:p w14:paraId="1817E182" w14:textId="77777777" w:rsidR="001F3C1F" w:rsidRDefault="001F3C1F" w:rsidP="00DA6AE5">
      <w:pPr>
        <w:pStyle w:val="Heading1"/>
      </w:pPr>
      <w:r>
        <w:t>&gt;&gt; &gt;&gt;                     E &amp;&amp; (t = R(t),</w:t>
      </w:r>
    </w:p>
    <w:p w14:paraId="6732E661" w14:textId="77777777" w:rsidR="001F3C1F" w:rsidRDefault="001F3C1F" w:rsidP="00DA6AE5">
      <w:pPr>
        <w:pStyle w:val="Heading1"/>
      </w:pPr>
      <w:r>
        <w:t>&gt;&gt; &gt;&gt;                     n = 2),</w:t>
      </w:r>
    </w:p>
    <w:p w14:paraId="26BD133F" w14:textId="77777777" w:rsidR="001F3C1F" w:rsidRDefault="001F3C1F" w:rsidP="00DA6AE5">
      <w:pPr>
        <w:pStyle w:val="Heading1"/>
      </w:pPr>
      <w:r>
        <w:t>&gt;&gt; &gt;&gt;                     q([e], 0, !1, t, n || 0))</w:t>
      </w:r>
    </w:p>
    <w:p w14:paraId="3E9822F7" w14:textId="77777777" w:rsidR="001F3C1F" w:rsidRDefault="001F3C1F" w:rsidP="00DA6AE5">
      <w:pPr>
        <w:pStyle w:val="Heading1"/>
      </w:pPr>
      <w:r>
        <w:t>&gt;&gt; &gt;&gt;                 }</w:t>
      </w:r>
    </w:p>
    <w:p w14:paraId="6D8237B8" w14:textId="77777777" w:rsidR="001F3C1F" w:rsidRDefault="001F3C1F" w:rsidP="00DA6AE5">
      <w:pPr>
        <w:pStyle w:val="Heading1"/>
      </w:pPr>
      <w:r>
        <w:t>&gt;&gt; &gt;&gt;             }</w:t>
      </w:r>
    </w:p>
    <w:p w14:paraId="37A06D74" w14:textId="77777777" w:rsidR="001F3C1F" w:rsidRDefault="001F3C1F" w:rsidP="00DA6AE5">
      <w:pPr>
        <w:pStyle w:val="Heading1"/>
      </w:pPr>
      <w:r>
        <w:t>&gt;&gt; &gt;&gt;             ))</w:t>
      </w:r>
    </w:p>
    <w:p w14:paraId="2093CC4A" w14:textId="77777777" w:rsidR="001F3C1F" w:rsidRDefault="001F3C1F" w:rsidP="00DA6AE5">
      <w:pPr>
        <w:pStyle w:val="Heading1"/>
      </w:pPr>
      <w:r>
        <w:t>&gt;&gt; &gt;&gt;         }</w:t>
      </w:r>
    </w:p>
    <w:p w14:paraId="611101DB" w14:textId="77777777" w:rsidR="001F3C1F" w:rsidRDefault="001F3C1F" w:rsidP="00DA6AE5">
      <w:pPr>
        <w:pStyle w:val="Heading1"/>
      </w:pPr>
      <w:r>
        <w:t>&gt;&gt; &gt;&gt;         return e.__ieDyn = 1,</w:t>
      </w:r>
    </w:p>
    <w:p w14:paraId="648119A1" w14:textId="77777777" w:rsidR="001F3C1F" w:rsidRDefault="001F3C1F" w:rsidP="00DA6AE5">
      <w:pPr>
        <w:pStyle w:val="Heading1"/>
      </w:pPr>
      <w:r>
        <w:t>&gt;&gt; &gt;&gt;         e</w:t>
      </w:r>
    </w:p>
    <w:p w14:paraId="47C124FB" w14:textId="77777777" w:rsidR="001F3C1F" w:rsidRDefault="001F3C1F" w:rsidP="00DA6AE5">
      <w:pPr>
        <w:pStyle w:val="Heading1"/>
      </w:pPr>
      <w:r>
        <w:t>&gt;&gt; &gt;&gt;     }();</w:t>
      </w:r>
    </w:p>
    <w:p w14:paraId="57B495D0" w14:textId="77777777" w:rsidR="001F3C1F" w:rsidRDefault="001F3C1F" w:rsidP="00DA6AE5">
      <w:pPr>
        <w:pStyle w:val="Heading1"/>
      </w:pPr>
      <w:r>
        <w:t>&gt;&gt; &gt;&gt;     function qr(e, t) {</w:t>
      </w:r>
    </w:p>
    <w:p w14:paraId="45E4243B" w14:textId="77777777" w:rsidR="001F3C1F" w:rsidRDefault="001F3C1F" w:rsidP="00DA6AE5">
      <w:pPr>
        <w:pStyle w:val="Heading1"/>
      </w:pPr>
      <w:r>
        <w:lastRenderedPageBreak/>
        <w:t>&gt;&gt; &gt;&gt;         for (var n = [], r = 2; r &lt; arguments.length; r++)</w:t>
      </w:r>
    </w:p>
    <w:p w14:paraId="5C4EB2D7" w14:textId="77777777" w:rsidR="001F3C1F" w:rsidRDefault="001F3C1F" w:rsidP="00DA6AE5">
      <w:pPr>
        <w:pStyle w:val="Heading1"/>
      </w:pPr>
      <w:r>
        <w:t>&gt;&gt; &gt;&gt;             n[r - 2] = arguments[r];</w:t>
      </w:r>
    </w:p>
    <w:p w14:paraId="522FBFEA" w14:textId="77777777" w:rsidR="001F3C1F" w:rsidRDefault="001F3C1F" w:rsidP="00DA6AE5">
      <w:pPr>
        <w:pStyle w:val="Heading1"/>
      </w:pPr>
      <w:r>
        <w:t>&gt;&gt; &gt;&gt;         return setTimeout(e, t, n)</w:t>
      </w:r>
    </w:p>
    <w:p w14:paraId="0CE25DBC" w14:textId="77777777" w:rsidR="001F3C1F" w:rsidRDefault="001F3C1F" w:rsidP="00DA6AE5">
      <w:pPr>
        <w:pStyle w:val="Heading1"/>
      </w:pPr>
      <w:r>
        <w:t>&gt;&gt; &gt;&gt;     }</w:t>
      </w:r>
    </w:p>
    <w:p w14:paraId="6332B416" w14:textId="77777777" w:rsidR="001F3C1F" w:rsidRDefault="001F3C1F" w:rsidP="00DA6AE5">
      <w:pPr>
        <w:pStyle w:val="Heading1"/>
      </w:pPr>
      <w:r>
        <w:t>&gt;&gt; &gt;&gt;     function Hr(e) {</w:t>
      </w:r>
    </w:p>
    <w:p w14:paraId="2B339213" w14:textId="77777777" w:rsidR="001F3C1F" w:rsidRDefault="001F3C1F" w:rsidP="00DA6AE5">
      <w:pPr>
        <w:pStyle w:val="Heading1"/>
      </w:pPr>
      <w:r>
        <w:t>&gt;&gt; &gt;&gt;         clearTimeout(e)</w:t>
      </w:r>
    </w:p>
    <w:p w14:paraId="7477B3D2" w14:textId="77777777" w:rsidR="001F3C1F" w:rsidRDefault="001F3C1F" w:rsidP="00DA6AE5">
      <w:pPr>
        <w:pStyle w:val="Heading1"/>
      </w:pPr>
      <w:r>
        <w:t>&gt;&gt; &gt;&gt;     }</w:t>
      </w:r>
    </w:p>
    <w:p w14:paraId="2F3A8616" w14:textId="77777777" w:rsidR="001F3C1F" w:rsidRDefault="001F3C1F" w:rsidP="00DA6AE5">
      <w:pPr>
        <w:pStyle w:val="Heading1"/>
      </w:pPr>
      <w:r>
        <w:t>&gt;&gt; &gt;&gt;     function Ur(e, t) {</w:t>
      </w:r>
    </w:p>
    <w:p w14:paraId="7336CB23" w14:textId="77777777" w:rsidR="001F3C1F" w:rsidRDefault="001F3C1F" w:rsidP="00DA6AE5">
      <w:pPr>
        <w:pStyle w:val="Heading1"/>
      </w:pPr>
      <w:r>
        <w:t>&gt;&gt; &gt;&gt;         return {</w:t>
      </w:r>
    </w:p>
    <w:p w14:paraId="181BF30E" w14:textId="77777777" w:rsidR="001F3C1F" w:rsidRDefault="001F3C1F" w:rsidP="00DA6AE5">
      <w:pPr>
        <w:pStyle w:val="Heading1"/>
      </w:pPr>
      <w:r>
        <w:t>&gt;&gt; &gt;&gt;             set: e || qr,</w:t>
      </w:r>
    </w:p>
    <w:p w14:paraId="034824F3" w14:textId="77777777" w:rsidR="001F3C1F" w:rsidRDefault="001F3C1F" w:rsidP="00DA6AE5">
      <w:pPr>
        <w:pStyle w:val="Heading1"/>
      </w:pPr>
      <w:r>
        <w:t>&gt;&gt; &gt;&gt;             clear: t || Hr</w:t>
      </w:r>
    </w:p>
    <w:p w14:paraId="01BE2EFC" w14:textId="77777777" w:rsidR="001F3C1F" w:rsidRDefault="001F3C1F" w:rsidP="00DA6AE5">
      <w:pPr>
        <w:pStyle w:val="Heading1"/>
      </w:pPr>
      <w:r>
        <w:t>&gt;&gt; &gt;&gt;         }</w:t>
      </w:r>
    </w:p>
    <w:p w14:paraId="781D2F92" w14:textId="77777777" w:rsidR="001F3C1F" w:rsidRDefault="001F3C1F" w:rsidP="00DA6AE5">
      <w:pPr>
        <w:pStyle w:val="Heading1"/>
      </w:pPr>
      <w:r>
        <w:t>&gt;&gt; &gt;&gt;     }</w:t>
      </w:r>
    </w:p>
    <w:p w14:paraId="12B6E375" w14:textId="77777777" w:rsidR="001F3C1F" w:rsidRDefault="001F3C1F" w:rsidP="00DA6AE5">
      <w:pPr>
        <w:pStyle w:val="Heading1"/>
      </w:pPr>
      <w:r>
        <w:t>&gt;&gt; &gt;&gt;     var Vr = function(e) {</w:t>
      </w:r>
    </w:p>
    <w:p w14:paraId="0D40AF3D" w14:textId="77777777" w:rsidR="001F3C1F" w:rsidRDefault="001F3C1F" w:rsidP="00DA6AE5">
      <w:pPr>
        <w:pStyle w:val="Heading1"/>
      </w:pPr>
      <w:r>
        <w:t>&gt;&gt; &gt;&gt;         function t() {</w:t>
      </w:r>
    </w:p>
    <w:p w14:paraId="058F5F53" w14:textId="77777777" w:rsidR="001F3C1F" w:rsidRDefault="001F3C1F" w:rsidP="00DA6AE5">
      <w:pPr>
        <w:pStyle w:val="Heading1"/>
      </w:pPr>
      <w:r>
        <w:t>&gt;&gt; &gt;&gt;             var n, r = e.call(this) || this;</w:t>
      </w:r>
    </w:p>
    <w:p w14:paraId="6848B46A" w14:textId="77777777" w:rsidR="001F3C1F" w:rsidRDefault="001F3C1F" w:rsidP="00DA6AE5">
      <w:pPr>
        <w:pStyle w:val="Heading1"/>
      </w:pPr>
      <w:r>
        <w:t>&gt;&gt; &gt;&gt;             r.identifier = "PostChannel",</w:t>
      </w:r>
    </w:p>
    <w:p w14:paraId="483E285D" w14:textId="77777777" w:rsidR="001F3C1F" w:rsidRDefault="001F3C1F" w:rsidP="00DA6AE5">
      <w:pPr>
        <w:pStyle w:val="Heading1"/>
      </w:pPr>
      <w:r>
        <w:t>&gt;&gt; &gt;&gt;             r.priority = 1011,</w:t>
      </w:r>
    </w:p>
    <w:p w14:paraId="139F5A2B" w14:textId="77777777" w:rsidR="001F3C1F" w:rsidRDefault="001F3C1F" w:rsidP="00DA6AE5">
      <w:pPr>
        <w:pStyle w:val="Heading1"/>
      </w:pPr>
      <w:r>
        <w:t>&gt;&gt; &gt;&gt;             r.version = "3.2.6";</w:t>
      </w:r>
    </w:p>
    <w:p w14:paraId="6352EA0D" w14:textId="77777777" w:rsidR="001F3C1F" w:rsidRDefault="001F3C1F" w:rsidP="00DA6AE5">
      <w:pPr>
        <w:pStyle w:val="Heading1"/>
      </w:pPr>
      <w:r>
        <w:lastRenderedPageBreak/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7EE9EB08" w14:textId="77777777" w:rsidR="001F3C1F" w:rsidRDefault="001F3C1F" w:rsidP="00DA6AE5">
      <w:pPr>
        <w:pStyle w:val="Heading1"/>
      </w:pPr>
      <w:r>
        <w:t>&gt;&gt; &gt;&gt;             return k(t, r, (function(e, t) {</w:t>
      </w:r>
    </w:p>
    <w:p w14:paraId="6EEA8AD7" w14:textId="77777777" w:rsidR="001F3C1F" w:rsidRDefault="001F3C1F" w:rsidP="00DA6AE5">
      <w:pPr>
        <w:pStyle w:val="Heading1"/>
      </w:pPr>
      <w:r>
        <w:t>&gt;&gt; &gt;&gt;                 function r(e) {</w:t>
      </w:r>
    </w:p>
    <w:p w14:paraId="36DD3A8A" w14:textId="77777777" w:rsidR="001F3C1F" w:rsidRDefault="001F3C1F" w:rsidP="00DA6AE5">
      <w:pPr>
        <w:pStyle w:val="Heading1"/>
      </w:pPr>
      <w:r>
        <w:t>&gt;&gt; &gt;&gt;                     "beforeunload" !== (e || Ve().event).type &amp;&amp; (x = !0,</w:t>
      </w:r>
    </w:p>
    <w:p w14:paraId="601B9147" w14:textId="77777777" w:rsidR="001F3C1F" w:rsidRDefault="001F3C1F" w:rsidP="00DA6AE5">
      <w:pPr>
        <w:pStyle w:val="Heading1"/>
      </w:pPr>
      <w:r>
        <w:t>&gt;&gt; &gt;&gt;                     o.setUnloading(x)),</w:t>
      </w:r>
    </w:p>
    <w:p w14:paraId="1CA14622" w14:textId="77777777" w:rsidR="001F3C1F" w:rsidRDefault="001F3C1F" w:rsidP="00DA6AE5">
      <w:pPr>
        <w:pStyle w:val="Heading1"/>
      </w:pPr>
      <w:r>
        <w:t>&gt;&gt; &gt;&gt;                     B(2, 2)</w:t>
      </w:r>
    </w:p>
    <w:p w14:paraId="720C4B0F" w14:textId="77777777" w:rsidR="001F3C1F" w:rsidRDefault="001F3C1F" w:rsidP="00DA6AE5">
      <w:pPr>
        <w:pStyle w:val="Heading1"/>
      </w:pPr>
      <w:r>
        <w:t>&gt;&gt; &gt;&gt;                 }</w:t>
      </w:r>
    </w:p>
    <w:p w14:paraId="5CA86DF1" w14:textId="77777777" w:rsidR="001F3C1F" w:rsidRDefault="001F3C1F" w:rsidP="00DA6AE5">
      <w:pPr>
        <w:pStyle w:val="Heading1"/>
      </w:pPr>
      <w:r>
        <w:t>&gt;&gt; &gt;&gt;                 function k(e) {</w:t>
      </w:r>
    </w:p>
    <w:p w14:paraId="448E9B2E" w14:textId="77777777" w:rsidR="001F3C1F" w:rsidRDefault="001F3C1F" w:rsidP="00DA6AE5">
      <w:pPr>
        <w:pStyle w:val="Heading1"/>
      </w:pPr>
      <w:r>
        <w:t>&gt;&gt; &gt;&gt;                     x = !1,</w:t>
      </w:r>
    </w:p>
    <w:p w14:paraId="2DE40B61" w14:textId="77777777" w:rsidR="001F3C1F" w:rsidRDefault="001F3C1F" w:rsidP="00DA6AE5">
      <w:pPr>
        <w:pStyle w:val="Heading1"/>
      </w:pPr>
      <w:r>
        <w:t>&gt;&gt; &gt;&gt;                     o.setUnloading(x)</w:t>
      </w:r>
    </w:p>
    <w:p w14:paraId="20954FA6" w14:textId="77777777" w:rsidR="001F3C1F" w:rsidRDefault="001F3C1F" w:rsidP="00DA6AE5">
      <w:pPr>
        <w:pStyle w:val="Heading1"/>
      </w:pPr>
      <w:r>
        <w:t>&gt;&gt; &gt;&gt;                 }</w:t>
      </w:r>
    </w:p>
    <w:p w14:paraId="1B1D4AC1" w14:textId="77777777" w:rsidR="001F3C1F" w:rsidRDefault="001F3C1F" w:rsidP="00DA6AE5">
      <w:pPr>
        <w:pStyle w:val="Heading1"/>
      </w:pPr>
      <w:r>
        <w:t>&gt;&gt; &gt;&gt;                 function A(e, t) {</w:t>
      </w:r>
    </w:p>
    <w:p w14:paraId="4DC99179" w14:textId="77777777" w:rsidR="001F3C1F" w:rsidRDefault="001F3C1F" w:rsidP="00DA6AE5">
      <w:pPr>
        <w:pStyle w:val="Heading1"/>
      </w:pPr>
      <w:r>
        <w:t>&gt;&gt; &gt;&gt;                     if (e.sendAttempt || (e.sendAttempt = 0),</w:t>
      </w:r>
    </w:p>
    <w:p w14:paraId="48DEB41C" w14:textId="77777777" w:rsidR="001F3C1F" w:rsidRDefault="001F3C1F" w:rsidP="00DA6AE5">
      <w:pPr>
        <w:pStyle w:val="Heading1"/>
      </w:pPr>
      <w:r>
        <w:t>&gt;&gt; &gt;&gt;                     e.latency || (e.latency = 1),</w:t>
      </w:r>
    </w:p>
    <w:p w14:paraId="22B07841" w14:textId="77777777" w:rsidR="001F3C1F" w:rsidRDefault="001F3C1F" w:rsidP="00DA6AE5">
      <w:pPr>
        <w:pStyle w:val="Heading1"/>
      </w:pPr>
      <w:r>
        <w:t>&gt;&gt; &gt;&gt;                     e.ext &amp;&amp; e.ext.trace &amp;&amp; delete e.ext.trace,</w:t>
      </w:r>
    </w:p>
    <w:p w14:paraId="67022689" w14:textId="77777777" w:rsidR="001F3C1F" w:rsidRDefault="001F3C1F" w:rsidP="00DA6AE5">
      <w:pPr>
        <w:pStyle w:val="Heading1"/>
      </w:pPr>
      <w:r>
        <w:t>&gt;&gt; &gt;&gt;                     e.ext &amp;&amp; e.ext.user &amp;&amp; e.ext.user.id &amp;&amp; delete e.ext.user.id,</w:t>
      </w:r>
    </w:p>
    <w:p w14:paraId="588D3633" w14:textId="77777777" w:rsidR="001F3C1F" w:rsidRDefault="001F3C1F" w:rsidP="00DA6AE5">
      <w:pPr>
        <w:pStyle w:val="Heading1"/>
      </w:pPr>
      <w:r>
        <w:t>&gt;&gt; &gt;&gt;                     j &amp;&amp; (e.ext = Ne(e.ext),</w:t>
      </w:r>
    </w:p>
    <w:p w14:paraId="3C6539F7" w14:textId="77777777" w:rsidR="001F3C1F" w:rsidRDefault="001F3C1F" w:rsidP="00DA6AE5">
      <w:pPr>
        <w:pStyle w:val="Heading1"/>
      </w:pPr>
      <w:r>
        <w:t>&gt;&gt; &gt;&gt;                     e.baseData &amp;&amp; (e.baseData = Ne(e.baseData)),</w:t>
      </w:r>
    </w:p>
    <w:p w14:paraId="126D80BD" w14:textId="77777777" w:rsidR="001F3C1F" w:rsidRDefault="001F3C1F" w:rsidP="00DA6AE5">
      <w:pPr>
        <w:pStyle w:val="Heading1"/>
      </w:pPr>
      <w:r>
        <w:t>&gt;&gt; &gt;&gt;                     e.data &amp;&amp; (e.data = Ne(e.data))),</w:t>
      </w:r>
    </w:p>
    <w:p w14:paraId="0DF09B7E" w14:textId="77777777" w:rsidR="001F3C1F" w:rsidRDefault="001F3C1F" w:rsidP="00DA6AE5">
      <w:pPr>
        <w:pStyle w:val="Heading1"/>
      </w:pPr>
      <w:r>
        <w:lastRenderedPageBreak/>
        <w:t>&gt;&gt; &gt;&gt;                     e.sync)</w:t>
      </w:r>
    </w:p>
    <w:p w14:paraId="6289F987" w14:textId="77777777" w:rsidR="001F3C1F" w:rsidRDefault="001F3C1F" w:rsidP="00DA6AE5">
      <w:pPr>
        <w:pStyle w:val="Heading1"/>
      </w:pPr>
      <w:r>
        <w:t>&gt;&gt; &gt;&gt;                         if (w || p)</w:t>
      </w:r>
    </w:p>
    <w:p w14:paraId="62369831" w14:textId="77777777" w:rsidR="001F3C1F" w:rsidRDefault="001F3C1F" w:rsidP="00DA6AE5">
      <w:pPr>
        <w:pStyle w:val="Heading1"/>
      </w:pPr>
      <w:r>
        <w:t>&gt;&gt; &gt;&gt;                             e.latency = 3,</w:t>
      </w:r>
    </w:p>
    <w:p w14:paraId="63797C12" w14:textId="77777777" w:rsidR="001F3C1F" w:rsidRDefault="001F3C1F" w:rsidP="00DA6AE5">
      <w:pPr>
        <w:pStyle w:val="Heading1"/>
      </w:pPr>
      <w:r>
        <w:t>&gt;&gt; &gt;&gt;                             e.sync = !1;</w:t>
      </w:r>
    </w:p>
    <w:p w14:paraId="4699AA70" w14:textId="77777777" w:rsidR="001F3C1F" w:rsidRDefault="001F3C1F" w:rsidP="00DA6AE5">
      <w:pPr>
        <w:pStyle w:val="Heading1"/>
      </w:pPr>
      <w:r>
        <w:t>&gt;&gt; &gt;&gt;                         else if (o)</w:t>
      </w:r>
    </w:p>
    <w:p w14:paraId="102C53BF" w14:textId="77777777" w:rsidR="001F3C1F" w:rsidRDefault="001F3C1F" w:rsidP="00DA6AE5">
      <w:pPr>
        <w:pStyle w:val="Heading1"/>
      </w:pPr>
      <w:r>
        <w:t>&gt;&gt; &gt;&gt;                             return j &amp;&amp; (e = Ne(e)),</w:t>
      </w:r>
    </w:p>
    <w:p w14:paraId="0F957DB0" w14:textId="77777777" w:rsidR="001F3C1F" w:rsidRDefault="001F3C1F" w:rsidP="00DA6AE5">
      <w:pPr>
        <w:pStyle w:val="Heading1"/>
      </w:pPr>
      <w:r>
        <w:t>&gt;&gt; &gt;&gt;                             void o.sendSynchronousBatch(_r.create(e.iKey, [e]), !0 === e.sync ? 1 : e.sync, 3);</w:t>
      </w:r>
    </w:p>
    <w:p w14:paraId="75037E5C" w14:textId="77777777" w:rsidR="001F3C1F" w:rsidRDefault="001F3C1F" w:rsidP="00DA6AE5">
      <w:pPr>
        <w:pStyle w:val="Heading1"/>
      </w:pPr>
      <w:r>
        <w:t>&gt;&gt; &gt;&gt;                     var n = e.latency</w:t>
      </w:r>
    </w:p>
    <w:p w14:paraId="22137CD2" w14:textId="77777777" w:rsidR="001F3C1F" w:rsidRDefault="001F3C1F" w:rsidP="00DA6AE5">
      <w:pPr>
        <w:pStyle w:val="Heading1"/>
      </w:pPr>
      <w:r>
        <w:t>&gt;&gt; &gt;&gt;                       , r = b</w:t>
      </w:r>
    </w:p>
    <w:p w14:paraId="60A83F42" w14:textId="77777777" w:rsidR="001F3C1F" w:rsidRDefault="001F3C1F" w:rsidP="00DA6AE5">
      <w:pPr>
        <w:pStyle w:val="Heading1"/>
      </w:pPr>
      <w:r>
        <w:t>&gt;&gt; &gt;&gt;                       , i = v;</w:t>
      </w:r>
    </w:p>
    <w:p w14:paraId="318F9EF2" w14:textId="77777777" w:rsidR="001F3C1F" w:rsidRDefault="001F3C1F" w:rsidP="00DA6AE5">
      <w:pPr>
        <w:pStyle w:val="Heading1"/>
      </w:pPr>
      <w:r>
        <w:t>&gt;&gt; &gt;&gt;                     4 === n &amp;&amp; (r = g,</w:t>
      </w:r>
    </w:p>
    <w:p w14:paraId="6DD166D4" w14:textId="77777777" w:rsidR="001F3C1F" w:rsidRDefault="001F3C1F" w:rsidP="00DA6AE5">
      <w:pPr>
        <w:pStyle w:val="Heading1"/>
      </w:pPr>
      <w:r>
        <w:t>&gt;&gt; &gt;&gt;                     i = m);</w:t>
      </w:r>
    </w:p>
    <w:p w14:paraId="1562C6B5" w14:textId="77777777" w:rsidR="001F3C1F" w:rsidRDefault="001F3C1F" w:rsidP="00DA6AE5">
      <w:pPr>
        <w:pStyle w:val="Heading1"/>
      </w:pPr>
      <w:r>
        <w:t>&gt;&gt; &gt;&gt;                     var a = !1;</w:t>
      </w:r>
    </w:p>
    <w:p w14:paraId="096DD29E" w14:textId="77777777" w:rsidR="001F3C1F" w:rsidRDefault="001F3C1F" w:rsidP="00DA6AE5">
      <w:pPr>
        <w:pStyle w:val="Heading1"/>
      </w:pPr>
      <w:r>
        <w:t>&gt;&gt; &gt;&gt;                     if (r &lt; i)</w:t>
      </w:r>
    </w:p>
    <w:p w14:paraId="5535A81A" w14:textId="77777777" w:rsidR="001F3C1F" w:rsidRDefault="001F3C1F" w:rsidP="00DA6AE5">
      <w:pPr>
        <w:pStyle w:val="Heading1"/>
      </w:pPr>
      <w:r>
        <w:t>&gt;&gt; &gt;&gt;                         a = !H(e, t);</w:t>
      </w:r>
    </w:p>
    <w:p w14:paraId="067EC9D6" w14:textId="77777777" w:rsidR="001F3C1F" w:rsidRDefault="001F3C1F" w:rsidP="00DA6AE5">
      <w:pPr>
        <w:pStyle w:val="Heading1"/>
      </w:pPr>
      <w:r>
        <w:t>&gt;&gt; &gt;&gt;                     else {</w:t>
      </w:r>
    </w:p>
    <w:p w14:paraId="4911C8CB" w14:textId="77777777" w:rsidR="001F3C1F" w:rsidRDefault="001F3C1F" w:rsidP="00DA6AE5">
      <w:pPr>
        <w:pStyle w:val="Heading1"/>
      </w:pPr>
      <w:r>
        <w:t>&gt;&gt; &gt;&gt;                         var s = 1</w:t>
      </w:r>
    </w:p>
    <w:p w14:paraId="4A50FA79" w14:textId="77777777" w:rsidR="001F3C1F" w:rsidRDefault="001F3C1F" w:rsidP="00DA6AE5">
      <w:pPr>
        <w:pStyle w:val="Heading1"/>
      </w:pPr>
      <w:r>
        <w:t>&gt;&gt; &gt;&gt;                           , l = 20;</w:t>
      </w:r>
    </w:p>
    <w:p w14:paraId="1FA5CEEC" w14:textId="77777777" w:rsidR="001F3C1F" w:rsidRDefault="001F3C1F" w:rsidP="00DA6AE5">
      <w:pPr>
        <w:pStyle w:val="Heading1"/>
      </w:pPr>
      <w:r>
        <w:t>&gt;&gt; &gt;&gt;                         4 === n &amp;&amp; (s = 4,</w:t>
      </w:r>
    </w:p>
    <w:p w14:paraId="36FFFAD8" w14:textId="77777777" w:rsidR="001F3C1F" w:rsidRDefault="001F3C1F" w:rsidP="00DA6AE5">
      <w:pPr>
        <w:pStyle w:val="Heading1"/>
      </w:pPr>
      <w:r>
        <w:t>&gt;&gt; &gt;&gt;                         l = 1),</w:t>
      </w:r>
    </w:p>
    <w:p w14:paraId="1546F269" w14:textId="77777777" w:rsidR="001F3C1F" w:rsidRDefault="001F3C1F" w:rsidP="00DA6AE5">
      <w:pPr>
        <w:pStyle w:val="Heading1"/>
      </w:pPr>
      <w:r>
        <w:lastRenderedPageBreak/>
        <w:t>&gt;&gt; &gt;&gt;                         a = !0,</w:t>
      </w:r>
    </w:p>
    <w:p w14:paraId="5DCE53A0" w14:textId="77777777" w:rsidR="001F3C1F" w:rsidRDefault="001F3C1F" w:rsidP="00DA6AE5">
      <w:pPr>
        <w:pStyle w:val="Heading1"/>
      </w:pPr>
      <w:r>
        <w:t>&gt;&gt; &gt;&gt;                         function(e, t, n, r) {</w:t>
      </w:r>
    </w:p>
    <w:p w14:paraId="4F6B04C7" w14:textId="77777777" w:rsidR="001F3C1F" w:rsidRDefault="001F3C1F" w:rsidP="00DA6AE5">
      <w:pPr>
        <w:pStyle w:val="Heading1"/>
      </w:pPr>
      <w:r>
        <w:t>&gt;&gt; &gt;&gt;                             for (; n &lt;= t; ) {</w:t>
      </w:r>
    </w:p>
    <w:p w14:paraId="57A33676" w14:textId="77777777" w:rsidR="001F3C1F" w:rsidRDefault="001F3C1F" w:rsidP="00DA6AE5">
      <w:pPr>
        <w:pStyle w:val="Heading1"/>
      </w:pPr>
      <w:r>
        <w:t>&gt;&gt; &gt;&gt;                                 var i = z(e, t, !0);</w:t>
      </w:r>
    </w:p>
    <w:p w14:paraId="2B6D237C" w14:textId="77777777" w:rsidR="001F3C1F" w:rsidRDefault="001F3C1F" w:rsidP="00DA6AE5">
      <w:pPr>
        <w:pStyle w:val="Heading1"/>
      </w:pPr>
      <w:r>
        <w:t>&gt;&gt; &gt;&gt;                                 if (i &amp;&amp; i.count() &gt; 0) {</w:t>
      </w:r>
    </w:p>
    <w:p w14:paraId="14F724FD" w14:textId="77777777" w:rsidR="001F3C1F" w:rsidRDefault="001F3C1F" w:rsidP="00DA6AE5">
      <w:pPr>
        <w:pStyle w:val="Heading1"/>
      </w:pPr>
      <w:r>
        <w:t>&gt;&gt; &gt;&gt;                                     var o = i.split(0, r)</w:t>
      </w:r>
    </w:p>
    <w:p w14:paraId="6852C8B0" w14:textId="77777777" w:rsidR="001F3C1F" w:rsidRDefault="001F3C1F" w:rsidP="00DA6AE5">
      <w:pPr>
        <w:pStyle w:val="Heading1"/>
      </w:pPr>
      <w:r>
        <w:t>&gt;&gt; &gt;&gt;                                       , a = o.count();</w:t>
      </w:r>
    </w:p>
    <w:p w14:paraId="4AE9EC6A" w14:textId="77777777" w:rsidR="001F3C1F" w:rsidRDefault="001F3C1F" w:rsidP="00DA6AE5">
      <w:pPr>
        <w:pStyle w:val="Heading1"/>
      </w:pPr>
      <w:r>
        <w:t>&gt;&gt; &gt;&gt;                                     if (a &gt; 0)</w:t>
      </w:r>
    </w:p>
    <w:p w14:paraId="0B1F8E9B" w14:textId="77777777" w:rsidR="001F3C1F" w:rsidRDefault="001F3C1F" w:rsidP="00DA6AE5">
      <w:pPr>
        <w:pStyle w:val="Heading1"/>
      </w:pPr>
      <w:r>
        <w:t>&gt;&gt; &gt;&gt;                                         return 4 === n ? g -= a : b -= a,</w:t>
      </w:r>
    </w:p>
    <w:p w14:paraId="54AE7998" w14:textId="77777777" w:rsidR="001F3C1F" w:rsidRDefault="001F3C1F" w:rsidP="00DA6AE5">
      <w:pPr>
        <w:pStyle w:val="Heading1"/>
      </w:pPr>
      <w:r>
        <w:t>&gt;&gt; &gt;&gt;                                         $("eventsDiscarded", [o], Sr.QueueFull),</w:t>
      </w:r>
    </w:p>
    <w:p w14:paraId="447B9948" w14:textId="77777777" w:rsidR="001F3C1F" w:rsidRDefault="001F3C1F" w:rsidP="00DA6AE5">
      <w:pPr>
        <w:pStyle w:val="Heading1"/>
      </w:pPr>
      <w:r>
        <w:t>&gt;&gt; &gt;&gt;                                         !0</w:t>
      </w:r>
    </w:p>
    <w:p w14:paraId="54B4298F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EAB3AF4" w14:textId="77777777" w:rsidR="001F3C1F" w:rsidRDefault="001F3C1F" w:rsidP="00DA6AE5">
      <w:pPr>
        <w:pStyle w:val="Heading1"/>
      </w:pPr>
      <w:r>
        <w:t>&gt;&gt; &gt;&gt;                                 n++</w:t>
      </w:r>
    </w:p>
    <w:p w14:paraId="2A015A9D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0FE06D0" w14:textId="77777777" w:rsidR="001F3C1F" w:rsidRDefault="001F3C1F" w:rsidP="00DA6AE5">
      <w:pPr>
        <w:pStyle w:val="Heading1"/>
      </w:pPr>
      <w:r>
        <w:t>&gt;&gt; &gt;&gt;                             return U(),</w:t>
      </w:r>
    </w:p>
    <w:p w14:paraId="7C5821DD" w14:textId="77777777" w:rsidR="001F3C1F" w:rsidRDefault="001F3C1F" w:rsidP="00DA6AE5">
      <w:pPr>
        <w:pStyle w:val="Heading1"/>
      </w:pPr>
      <w:r>
        <w:t>&gt;&gt; &gt;&gt;                             !1</w:t>
      </w:r>
    </w:p>
    <w:p w14:paraId="5C18265A" w14:textId="77777777" w:rsidR="001F3C1F" w:rsidRDefault="001F3C1F" w:rsidP="00DA6AE5">
      <w:pPr>
        <w:pStyle w:val="Heading1"/>
      </w:pPr>
      <w:r>
        <w:t>&gt;&gt; &gt;&gt;                         }(e.iKey, e.latency, s, l) &amp;&amp; (a = !H(e, t))</w:t>
      </w:r>
    </w:p>
    <w:p w14:paraId="25842955" w14:textId="77777777" w:rsidR="001F3C1F" w:rsidRDefault="001F3C1F" w:rsidP="00DA6AE5">
      <w:pPr>
        <w:pStyle w:val="Heading1"/>
      </w:pPr>
      <w:r>
        <w:t>&gt;&gt; &gt;&gt;                     }</w:t>
      </w:r>
    </w:p>
    <w:p w14:paraId="5A32652A" w14:textId="77777777" w:rsidR="001F3C1F" w:rsidRDefault="001F3C1F" w:rsidP="00DA6AE5">
      <w:pPr>
        <w:pStyle w:val="Heading1"/>
      </w:pPr>
      <w:r>
        <w:t>&gt;&gt; &gt;&gt;                     a &amp;&amp; K("eventsDiscarded", [e], Sr.QueueFull)</w:t>
      </w:r>
    </w:p>
    <w:p w14:paraId="5A5FDA71" w14:textId="77777777" w:rsidR="001F3C1F" w:rsidRDefault="001F3C1F" w:rsidP="00DA6AE5">
      <w:pPr>
        <w:pStyle w:val="Heading1"/>
      </w:pPr>
      <w:r>
        <w:t>&gt;&gt; &gt;&gt;                 }</w:t>
      </w:r>
    </w:p>
    <w:p w14:paraId="2A4C0741" w14:textId="77777777" w:rsidR="001F3C1F" w:rsidRDefault="001F3C1F" w:rsidP="00DA6AE5">
      <w:pPr>
        <w:pStyle w:val="Heading1"/>
      </w:pPr>
      <w:r>
        <w:lastRenderedPageBreak/>
        <w:t>&gt;&gt; &gt;&gt;                 function P(e, t, n) {</w:t>
      </w:r>
    </w:p>
    <w:p w14:paraId="41BF1929" w14:textId="77777777" w:rsidR="001F3C1F" w:rsidRDefault="001F3C1F" w:rsidP="00DA6AE5">
      <w:pPr>
        <w:pStyle w:val="Heading1"/>
      </w:pPr>
      <w:r>
        <w:t>&gt;&gt; &gt;&gt;                     var r = V(e, t, n);</w:t>
      </w:r>
    </w:p>
    <w:p w14:paraId="5B351DD9" w14:textId="77777777" w:rsidR="001F3C1F" w:rsidRDefault="001F3C1F" w:rsidP="00DA6AE5">
      <w:pPr>
        <w:pStyle w:val="Heading1"/>
      </w:pPr>
      <w:r>
        <w:t>&gt;&gt; &gt;&gt;                     return o.sendQueuedRequests(t, n),</w:t>
      </w:r>
    </w:p>
    <w:p w14:paraId="1FC6F383" w14:textId="77777777" w:rsidR="001F3C1F" w:rsidRDefault="001F3C1F" w:rsidP="00DA6AE5">
      <w:pPr>
        <w:pStyle w:val="Heading1"/>
      </w:pPr>
      <w:r>
        <w:t>&gt;&gt; &gt;&gt;                     r</w:t>
      </w:r>
    </w:p>
    <w:p w14:paraId="2E78AEB9" w14:textId="77777777" w:rsidR="001F3C1F" w:rsidRDefault="001F3C1F" w:rsidP="00DA6AE5">
      <w:pPr>
        <w:pStyle w:val="Heading1"/>
      </w:pPr>
      <w:r>
        <w:t>&gt;&gt; &gt;&gt;                 }</w:t>
      </w:r>
    </w:p>
    <w:p w14:paraId="66D3C9A5" w14:textId="77777777" w:rsidR="001F3C1F" w:rsidRDefault="001F3C1F" w:rsidP="00DA6AE5">
      <w:pPr>
        <w:pStyle w:val="Heading1"/>
      </w:pPr>
      <w:r>
        <w:t>&gt;&gt; &gt;&gt;                 function N() {</w:t>
      </w:r>
    </w:p>
    <w:p w14:paraId="65EBA1FF" w14:textId="77777777" w:rsidR="001F3C1F" w:rsidRDefault="001F3C1F" w:rsidP="00DA6AE5">
      <w:pPr>
        <w:pStyle w:val="Heading1"/>
      </w:pPr>
      <w:r>
        <w:t>&gt;&gt; &gt;&gt;                     return b &gt; 0</w:t>
      </w:r>
    </w:p>
    <w:p w14:paraId="1BB2926C" w14:textId="77777777" w:rsidR="001F3C1F" w:rsidRDefault="001F3C1F" w:rsidP="00DA6AE5">
      <w:pPr>
        <w:pStyle w:val="Heading1"/>
      </w:pPr>
      <w:r>
        <w:t>&gt;&gt; &gt;&gt;                 }</w:t>
      </w:r>
    </w:p>
    <w:p w14:paraId="2CA80A75" w14:textId="77777777" w:rsidR="001F3C1F" w:rsidRDefault="001F3C1F" w:rsidP="00DA6AE5">
      <w:pPr>
        <w:pStyle w:val="Heading1"/>
      </w:pPr>
      <w:r>
        <w:t>&gt;&gt; &gt;&gt;                 function F() {</w:t>
      </w:r>
    </w:p>
    <w:p w14:paraId="45A60072" w14:textId="77777777" w:rsidR="001F3C1F" w:rsidRDefault="001F3C1F" w:rsidP="00DA6AE5">
      <w:pPr>
        <w:pStyle w:val="Heading1"/>
      </w:pPr>
      <w:r>
        <w:t>&gt;&gt; &gt;&gt;                     if (E &gt;= 0 &amp;&amp; V(E, 0, l) &amp;&amp; o.sendQueuedRequests(0, l),</w:t>
      </w:r>
    </w:p>
    <w:p w14:paraId="0C6BFC5E" w14:textId="77777777" w:rsidR="001F3C1F" w:rsidRDefault="001F3C1F" w:rsidP="00DA6AE5">
      <w:pPr>
        <w:pStyle w:val="Heading1"/>
      </w:pPr>
      <w:r>
        <w:t>&gt;&gt; &gt;&gt;                     g &gt; 0 &amp;&amp; !O &amp;&amp; !p) {</w:t>
      </w:r>
    </w:p>
    <w:p w14:paraId="25BD6BA8" w14:textId="77777777" w:rsidR="001F3C1F" w:rsidRDefault="001F3C1F" w:rsidP="00DA6AE5">
      <w:pPr>
        <w:pStyle w:val="Heading1"/>
      </w:pPr>
      <w:r>
        <w:t>&gt;&gt; &gt;&gt;                         var e = y[C][2];</w:t>
      </w:r>
    </w:p>
    <w:p w14:paraId="6ED7C6C6" w14:textId="77777777" w:rsidR="001F3C1F" w:rsidRDefault="001F3C1F" w:rsidP="00DA6AE5">
      <w:pPr>
        <w:pStyle w:val="Heading1"/>
      </w:pPr>
      <w:r>
        <w:t>&gt;&gt; &gt;&gt;                         e &gt;= 0 &amp;&amp; (O = D((function() {</w:t>
      </w:r>
    </w:p>
    <w:p w14:paraId="66F1835A" w14:textId="77777777" w:rsidR="001F3C1F" w:rsidRDefault="001F3C1F" w:rsidP="00DA6AE5">
      <w:pPr>
        <w:pStyle w:val="Heading1"/>
      </w:pPr>
      <w:r>
        <w:t>&gt;&gt; &gt;&gt;                             O = null,</w:t>
      </w:r>
    </w:p>
    <w:p w14:paraId="5A49036A" w14:textId="77777777" w:rsidR="001F3C1F" w:rsidRDefault="001F3C1F" w:rsidP="00DA6AE5">
      <w:pPr>
        <w:pStyle w:val="Heading1"/>
      </w:pPr>
      <w:r>
        <w:t>&gt;&gt; &gt;&gt;                             P(4, 0, 1),</w:t>
      </w:r>
    </w:p>
    <w:p w14:paraId="3E14CCAE" w14:textId="77777777" w:rsidR="001F3C1F" w:rsidRDefault="001F3C1F" w:rsidP="00DA6AE5">
      <w:pPr>
        <w:pStyle w:val="Heading1"/>
      </w:pPr>
      <w:r>
        <w:t>&gt;&gt; &gt;&gt;                             F()</w:t>
      </w:r>
    </w:p>
    <w:p w14:paraId="3EFCFA84" w14:textId="77777777" w:rsidR="001F3C1F" w:rsidRDefault="001F3C1F" w:rsidP="00DA6AE5">
      <w:pPr>
        <w:pStyle w:val="Heading1"/>
      </w:pPr>
      <w:r>
        <w:t>&gt;&gt; &gt;&gt;                         }</w:t>
      </w:r>
    </w:p>
    <w:p w14:paraId="0A23627D" w14:textId="77777777" w:rsidR="001F3C1F" w:rsidRDefault="001F3C1F" w:rsidP="00DA6AE5">
      <w:pPr>
        <w:pStyle w:val="Heading1"/>
      </w:pPr>
      <w:r>
        <w:t>&gt;&gt; &gt;&gt;                         ), e))</w:t>
      </w:r>
    </w:p>
    <w:p w14:paraId="0A86024C" w14:textId="77777777" w:rsidR="001F3C1F" w:rsidRDefault="001F3C1F" w:rsidP="00DA6AE5">
      <w:pPr>
        <w:pStyle w:val="Heading1"/>
      </w:pPr>
      <w:r>
        <w:t>&gt;&gt; &gt;&gt;                     }</w:t>
      </w:r>
    </w:p>
    <w:p w14:paraId="5212C984" w14:textId="77777777" w:rsidR="001F3C1F" w:rsidRDefault="001F3C1F" w:rsidP="00DA6AE5">
      <w:pPr>
        <w:pStyle w:val="Heading1"/>
      </w:pPr>
      <w:r>
        <w:t>&gt;&gt; &gt;&gt;                     var t = y[C][1];</w:t>
      </w:r>
    </w:p>
    <w:p w14:paraId="35C9B7BA" w14:textId="77777777" w:rsidR="001F3C1F" w:rsidRDefault="001F3C1F" w:rsidP="00DA6AE5">
      <w:pPr>
        <w:pStyle w:val="Heading1"/>
      </w:pPr>
      <w:r>
        <w:lastRenderedPageBreak/>
        <w:t>&gt;&gt; &gt;&gt;                     !S &amp;&amp; !h &amp;&amp; t &gt;= 0 &amp;&amp; !p &amp;&amp; (N() ? S = D((function() {</w:t>
      </w:r>
    </w:p>
    <w:p w14:paraId="169A2E31" w14:textId="77777777" w:rsidR="001F3C1F" w:rsidRDefault="001F3C1F" w:rsidP="00DA6AE5">
      <w:pPr>
        <w:pStyle w:val="Heading1"/>
      </w:pPr>
      <w:r>
        <w:t>&gt;&gt; &gt;&gt;                         S = null,</w:t>
      </w:r>
    </w:p>
    <w:p w14:paraId="33EADC8D" w14:textId="77777777" w:rsidR="001F3C1F" w:rsidRDefault="001F3C1F" w:rsidP="00DA6AE5">
      <w:pPr>
        <w:pStyle w:val="Heading1"/>
      </w:pPr>
      <w:r>
        <w:t>&gt;&gt; &gt;&gt;                         P(0 === _ ? 3 : 1, 0, 1),</w:t>
      </w:r>
    </w:p>
    <w:p w14:paraId="541BE364" w14:textId="77777777" w:rsidR="001F3C1F" w:rsidRDefault="001F3C1F" w:rsidP="00DA6AE5">
      <w:pPr>
        <w:pStyle w:val="Heading1"/>
      </w:pPr>
      <w:r>
        <w:t>&gt;&gt; &gt;&gt;                         _++,</w:t>
      </w:r>
    </w:p>
    <w:p w14:paraId="4CEF48D2" w14:textId="77777777" w:rsidR="001F3C1F" w:rsidRDefault="001F3C1F" w:rsidP="00DA6AE5">
      <w:pPr>
        <w:pStyle w:val="Heading1"/>
      </w:pPr>
      <w:r>
        <w:t>&gt;&gt; &gt;&gt;                         _ %= 2,</w:t>
      </w:r>
    </w:p>
    <w:p w14:paraId="12C983CC" w14:textId="77777777" w:rsidR="001F3C1F" w:rsidRDefault="001F3C1F" w:rsidP="00DA6AE5">
      <w:pPr>
        <w:pStyle w:val="Heading1"/>
      </w:pPr>
      <w:r>
        <w:t>&gt;&gt; &gt;&gt;                         F()</w:t>
      </w:r>
    </w:p>
    <w:p w14:paraId="57D1E4FA" w14:textId="77777777" w:rsidR="001F3C1F" w:rsidRDefault="001F3C1F" w:rsidP="00DA6AE5">
      <w:pPr>
        <w:pStyle w:val="Heading1"/>
      </w:pPr>
      <w:r>
        <w:t>&gt;&gt; &gt;&gt;                     }</w:t>
      </w:r>
    </w:p>
    <w:p w14:paraId="2A4A29AE" w14:textId="77777777" w:rsidR="001F3C1F" w:rsidRDefault="001F3C1F" w:rsidP="00DA6AE5">
      <w:pPr>
        <w:pStyle w:val="Heading1"/>
      </w:pPr>
      <w:r>
        <w:t>&gt;&gt; &gt;&gt;                     ), t) : _ = 0)</w:t>
      </w:r>
    </w:p>
    <w:p w14:paraId="7A2DD066" w14:textId="77777777" w:rsidR="001F3C1F" w:rsidRDefault="001F3C1F" w:rsidP="00DA6AE5">
      <w:pPr>
        <w:pStyle w:val="Heading1"/>
      </w:pPr>
      <w:r>
        <w:t>&gt;&gt; &gt;&gt;                 }</w:t>
      </w:r>
    </w:p>
    <w:p w14:paraId="4AA0D13D" w14:textId="77777777" w:rsidR="001F3C1F" w:rsidRDefault="001F3C1F" w:rsidP="00DA6AE5">
      <w:pPr>
        <w:pStyle w:val="Heading1"/>
      </w:pPr>
      <w:r>
        <w:t>&gt;&gt; &gt;&gt;                 function R() {</w:t>
      </w:r>
    </w:p>
    <w:p w14:paraId="1687F87D" w14:textId="77777777" w:rsidR="001F3C1F" w:rsidRDefault="001F3C1F" w:rsidP="00DA6AE5">
      <w:pPr>
        <w:pStyle w:val="Heading1"/>
      </w:pPr>
      <w:r>
        <w:t>&gt;&gt; &gt;&gt;                     n = null,</w:t>
      </w:r>
    </w:p>
    <w:p w14:paraId="79549964" w14:textId="77777777" w:rsidR="001F3C1F" w:rsidRDefault="001F3C1F" w:rsidP="00DA6AE5">
      <w:pPr>
        <w:pStyle w:val="Heading1"/>
      </w:pPr>
      <w:r>
        <w:t>&gt;&gt; &gt;&gt;                     d = !1,</w:t>
      </w:r>
    </w:p>
    <w:p w14:paraId="3D8D8432" w14:textId="77777777" w:rsidR="001F3C1F" w:rsidRDefault="001F3C1F" w:rsidP="00DA6AE5">
      <w:pPr>
        <w:pStyle w:val="Heading1"/>
      </w:pPr>
      <w:r>
        <w:t>&gt;&gt; &gt;&gt;                     f = [],</w:t>
      </w:r>
    </w:p>
    <w:p w14:paraId="7915372B" w14:textId="77777777" w:rsidR="001F3C1F" w:rsidRDefault="001F3C1F" w:rsidP="00DA6AE5">
      <w:pPr>
        <w:pStyle w:val="Heading1"/>
      </w:pPr>
      <w:r>
        <w:t>&gt;&gt; &gt;&gt;                     h = null,</w:t>
      </w:r>
    </w:p>
    <w:p w14:paraId="3DF277FD" w14:textId="77777777" w:rsidR="001F3C1F" w:rsidRDefault="001F3C1F" w:rsidP="00DA6AE5">
      <w:pPr>
        <w:pStyle w:val="Heading1"/>
      </w:pPr>
      <w:r>
        <w:t>&gt;&gt; &gt;&gt;                     p = !1,</w:t>
      </w:r>
    </w:p>
    <w:p w14:paraId="19F1F90F" w14:textId="77777777" w:rsidR="001F3C1F" w:rsidRDefault="001F3C1F" w:rsidP="00DA6AE5">
      <w:pPr>
        <w:pStyle w:val="Heading1"/>
      </w:pPr>
      <w:r>
        <w:t>&gt;&gt; &gt;&gt;                     g = 0,</w:t>
      </w:r>
    </w:p>
    <w:p w14:paraId="72EC673F" w14:textId="77777777" w:rsidR="001F3C1F" w:rsidRDefault="001F3C1F" w:rsidP="00DA6AE5">
      <w:pPr>
        <w:pStyle w:val="Heading1"/>
      </w:pPr>
      <w:r>
        <w:t>&gt;&gt; &gt;&gt;                     m = 500,</w:t>
      </w:r>
    </w:p>
    <w:p w14:paraId="7241E1EE" w14:textId="77777777" w:rsidR="001F3C1F" w:rsidRDefault="001F3C1F" w:rsidP="00DA6AE5">
      <w:pPr>
        <w:pStyle w:val="Heading1"/>
      </w:pPr>
      <w:r>
        <w:t>&gt;&gt; &gt;&gt;                     b = 0,</w:t>
      </w:r>
    </w:p>
    <w:p w14:paraId="64856603" w14:textId="77777777" w:rsidR="001F3C1F" w:rsidRDefault="001F3C1F" w:rsidP="00DA6AE5">
      <w:pPr>
        <w:pStyle w:val="Heading1"/>
      </w:pPr>
      <w:r>
        <w:t>&gt;&gt; &gt;&gt;                     v = 1e4,</w:t>
      </w:r>
    </w:p>
    <w:p w14:paraId="6CA77959" w14:textId="77777777" w:rsidR="001F3C1F" w:rsidRDefault="001F3C1F" w:rsidP="00DA6AE5">
      <w:pPr>
        <w:pStyle w:val="Heading1"/>
      </w:pPr>
      <w:r>
        <w:t>&gt;&gt; &gt;&gt;                     y = {},</w:t>
      </w:r>
    </w:p>
    <w:p w14:paraId="6FE739A0" w14:textId="77777777" w:rsidR="001F3C1F" w:rsidRDefault="001F3C1F" w:rsidP="00DA6AE5">
      <w:pPr>
        <w:pStyle w:val="Heading1"/>
      </w:pPr>
      <w:r>
        <w:lastRenderedPageBreak/>
        <w:t>&gt;&gt; &gt;&gt;                     C = "REAL_TIME",</w:t>
      </w:r>
    </w:p>
    <w:p w14:paraId="149A975A" w14:textId="77777777" w:rsidR="001F3C1F" w:rsidRDefault="001F3C1F" w:rsidP="00DA6AE5">
      <w:pPr>
        <w:pStyle w:val="Heading1"/>
      </w:pPr>
      <w:r>
        <w:t>&gt;&gt; &gt;&gt;                     S = null,</w:t>
      </w:r>
    </w:p>
    <w:p w14:paraId="09AD24A6" w14:textId="77777777" w:rsidR="001F3C1F" w:rsidRDefault="001F3C1F" w:rsidP="00DA6AE5">
      <w:pPr>
        <w:pStyle w:val="Heading1"/>
      </w:pPr>
      <w:r>
        <w:t>&gt;&gt; &gt;&gt;                     O = null,</w:t>
      </w:r>
    </w:p>
    <w:p w14:paraId="5263BCAF" w14:textId="77777777" w:rsidR="001F3C1F" w:rsidRDefault="001F3C1F" w:rsidP="00DA6AE5">
      <w:pPr>
        <w:pStyle w:val="Heading1"/>
      </w:pPr>
      <w:r>
        <w:t>&gt;&gt; &gt;&gt;                     w = 0,</w:t>
      </w:r>
    </w:p>
    <w:p w14:paraId="574A713F" w14:textId="77777777" w:rsidR="001F3C1F" w:rsidRDefault="001F3C1F" w:rsidP="00DA6AE5">
      <w:pPr>
        <w:pStyle w:val="Heading1"/>
      </w:pPr>
      <w:r>
        <w:t>&gt;&gt; &gt;&gt;                     _ = 0,</w:t>
      </w:r>
    </w:p>
    <w:p w14:paraId="5DE75866" w14:textId="77777777" w:rsidR="001F3C1F" w:rsidRDefault="001F3C1F" w:rsidP="00DA6AE5">
      <w:pPr>
        <w:pStyle w:val="Heading1"/>
      </w:pPr>
      <w:r>
        <w:t>&gt;&gt; &gt;&gt;                     i = null,</w:t>
      </w:r>
    </w:p>
    <w:p w14:paraId="0F372B15" w14:textId="77777777" w:rsidR="001F3C1F" w:rsidRDefault="001F3C1F" w:rsidP="00DA6AE5">
      <w:pPr>
        <w:pStyle w:val="Heading1"/>
      </w:pPr>
      <w:r>
        <w:t>&gt;&gt; &gt;&gt;                     I = {},</w:t>
      </w:r>
    </w:p>
    <w:p w14:paraId="527C78EE" w14:textId="77777777" w:rsidR="001F3C1F" w:rsidRDefault="001F3C1F" w:rsidP="00DA6AE5">
      <w:pPr>
        <w:pStyle w:val="Heading1"/>
      </w:pPr>
      <w:r>
        <w:t>&gt;&gt; &gt;&gt;                     a = void 0,</w:t>
      </w:r>
    </w:p>
    <w:p w14:paraId="0C381410" w14:textId="77777777" w:rsidR="001F3C1F" w:rsidRDefault="001F3C1F" w:rsidP="00DA6AE5">
      <w:pPr>
        <w:pStyle w:val="Heading1"/>
      </w:pPr>
      <w:r>
        <w:t>&gt;&gt; &gt;&gt;                     s = 0,</w:t>
      </w:r>
    </w:p>
    <w:p w14:paraId="5E6655DE" w14:textId="77777777" w:rsidR="001F3C1F" w:rsidRDefault="001F3C1F" w:rsidP="00DA6AE5">
      <w:pPr>
        <w:pStyle w:val="Heading1"/>
      </w:pPr>
      <w:r>
        <w:t>&gt;&gt; &gt;&gt;                     E = -1,</w:t>
      </w:r>
    </w:p>
    <w:p w14:paraId="16F91E5C" w14:textId="77777777" w:rsidR="001F3C1F" w:rsidRDefault="001F3C1F" w:rsidP="00DA6AE5">
      <w:pPr>
        <w:pStyle w:val="Heading1"/>
      </w:pPr>
      <w:r>
        <w:t>&gt;&gt; &gt;&gt;                     l = null,</w:t>
      </w:r>
    </w:p>
    <w:p w14:paraId="6E0E7ACC" w14:textId="77777777" w:rsidR="001F3C1F" w:rsidRDefault="001F3C1F" w:rsidP="00DA6AE5">
      <w:pPr>
        <w:pStyle w:val="Heading1"/>
      </w:pPr>
      <w:r>
        <w:t>&gt;&gt; &gt;&gt;                     j = !0,</w:t>
      </w:r>
    </w:p>
    <w:p w14:paraId="3C89D9F9" w14:textId="77777777" w:rsidR="001F3C1F" w:rsidRDefault="001F3C1F" w:rsidP="00DA6AE5">
      <w:pPr>
        <w:pStyle w:val="Heading1"/>
      </w:pPr>
      <w:r>
        <w:t>&gt;&gt; &gt;&gt;                     x = !1,</w:t>
      </w:r>
    </w:p>
    <w:p w14:paraId="0F7BF4A9" w14:textId="77777777" w:rsidR="001F3C1F" w:rsidRDefault="001F3C1F" w:rsidP="00DA6AE5">
      <w:pPr>
        <w:pStyle w:val="Heading1"/>
      </w:pPr>
      <w:r>
        <w:t>&gt;&gt; &gt;&gt;                     T = 6,</w:t>
      </w:r>
    </w:p>
    <w:p w14:paraId="2165AAA6" w14:textId="77777777" w:rsidR="001F3C1F" w:rsidRDefault="001F3C1F" w:rsidP="00DA6AE5">
      <w:pPr>
        <w:pStyle w:val="Heading1"/>
      </w:pPr>
      <w:r>
        <w:t>&gt;&gt; &gt;&gt;                     L = 2,</w:t>
      </w:r>
    </w:p>
    <w:p w14:paraId="54505F12" w14:textId="77777777" w:rsidR="001F3C1F" w:rsidRDefault="001F3C1F" w:rsidP="00DA6AE5">
      <w:pPr>
        <w:pStyle w:val="Heading1"/>
      </w:pPr>
      <w:r>
        <w:t>&gt;&gt; &gt;&gt;                     c = null,</w:t>
      </w:r>
    </w:p>
    <w:p w14:paraId="2A5C1B4B" w14:textId="77777777" w:rsidR="001F3C1F" w:rsidRDefault="001F3C1F" w:rsidP="00DA6AE5">
      <w:pPr>
        <w:pStyle w:val="Heading1"/>
      </w:pPr>
      <w:r>
        <w:t>&gt;&gt; &gt;&gt;                     u = Ur(),</w:t>
      </w:r>
    </w:p>
    <w:p w14:paraId="2A8FD959" w14:textId="77777777" w:rsidR="001F3C1F" w:rsidRDefault="001F3C1F" w:rsidP="00DA6AE5">
      <w:pPr>
        <w:pStyle w:val="Heading1"/>
      </w:pPr>
      <w:r>
        <w:t>&gt;&gt; &gt;&gt;                     o = new zr(500,2,1,{</w:t>
      </w:r>
    </w:p>
    <w:p w14:paraId="6B9201A6" w14:textId="77777777" w:rsidR="001F3C1F" w:rsidRDefault="001F3C1F" w:rsidP="00DA6AE5">
      <w:pPr>
        <w:pStyle w:val="Heading1"/>
      </w:pPr>
      <w:r>
        <w:t>&gt;&gt; &gt;&gt;                         requeue: Z,</w:t>
      </w:r>
    </w:p>
    <w:p w14:paraId="5B5620BC" w14:textId="77777777" w:rsidR="001F3C1F" w:rsidRDefault="001F3C1F" w:rsidP="00DA6AE5">
      <w:pPr>
        <w:pStyle w:val="Heading1"/>
      </w:pPr>
      <w:r>
        <w:t>&gt;&gt; &gt;&gt;                         send: Q,</w:t>
      </w:r>
    </w:p>
    <w:p w14:paraId="1232A7A3" w14:textId="77777777" w:rsidR="001F3C1F" w:rsidRDefault="001F3C1F" w:rsidP="00DA6AE5">
      <w:pPr>
        <w:pStyle w:val="Heading1"/>
      </w:pPr>
      <w:r>
        <w:lastRenderedPageBreak/>
        <w:t>&gt;&gt; &gt;&gt;                         sent: X,</w:t>
      </w:r>
    </w:p>
    <w:p w14:paraId="3C55DBCD" w14:textId="77777777" w:rsidR="001F3C1F" w:rsidRDefault="001F3C1F" w:rsidP="00DA6AE5">
      <w:pPr>
        <w:pStyle w:val="Heading1"/>
      </w:pPr>
      <w:r>
        <w:t>&gt;&gt; &gt;&gt;                         drop: J,</w:t>
      </w:r>
    </w:p>
    <w:p w14:paraId="44DE1B2B" w14:textId="77777777" w:rsidR="001F3C1F" w:rsidRDefault="001F3C1F" w:rsidP="00DA6AE5">
      <w:pPr>
        <w:pStyle w:val="Heading1"/>
      </w:pPr>
      <w:r>
        <w:t>&gt;&gt; &gt;&gt;                         rspFail: Y,</w:t>
      </w:r>
    </w:p>
    <w:p w14:paraId="17C51658" w14:textId="77777777" w:rsidR="001F3C1F" w:rsidRDefault="001F3C1F" w:rsidP="00DA6AE5">
      <w:pPr>
        <w:pStyle w:val="Heading1"/>
      </w:pPr>
      <w:r>
        <w:t>&gt;&gt; &gt;&gt;                         oth: te</w:t>
      </w:r>
    </w:p>
    <w:p w14:paraId="7EF6D9A6" w14:textId="77777777" w:rsidR="001F3C1F" w:rsidRDefault="001F3C1F" w:rsidP="00DA6AE5">
      <w:pPr>
        <w:pStyle w:val="Heading1"/>
      </w:pPr>
      <w:r>
        <w:t>&gt;&gt; &gt;&gt;                     },u),</w:t>
      </w:r>
    </w:p>
    <w:p w14:paraId="5F08B189" w14:textId="77777777" w:rsidR="001F3C1F" w:rsidRDefault="001F3C1F" w:rsidP="00DA6AE5">
      <w:pPr>
        <w:pStyle w:val="Heading1"/>
      </w:pPr>
      <w:r>
        <w:t>&gt;&gt; &gt;&gt;                     W(),</w:t>
      </w:r>
    </w:p>
    <w:p w14:paraId="6B8FB4E6" w14:textId="77777777" w:rsidR="001F3C1F" w:rsidRDefault="001F3C1F" w:rsidP="00DA6AE5">
      <w:pPr>
        <w:pStyle w:val="Heading1"/>
      </w:pPr>
      <w:r>
        <w:t>&gt;&gt; &gt;&gt;                     I[4] = {</w:t>
      </w:r>
    </w:p>
    <w:p w14:paraId="031BDD7C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5F0C9052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0009956D" w14:textId="77777777" w:rsidR="001F3C1F" w:rsidRDefault="001F3C1F" w:rsidP="00DA6AE5">
      <w:pPr>
        <w:pStyle w:val="Heading1"/>
      </w:pPr>
      <w:r>
        <w:t>&gt;&gt; &gt;&gt;                     },</w:t>
      </w:r>
    </w:p>
    <w:p w14:paraId="0AB635D7" w14:textId="77777777" w:rsidR="001F3C1F" w:rsidRDefault="001F3C1F" w:rsidP="00DA6AE5">
      <w:pPr>
        <w:pStyle w:val="Heading1"/>
      </w:pPr>
      <w:r>
        <w:t>&gt;&gt; &gt;&gt;                     I[3] = {</w:t>
      </w:r>
    </w:p>
    <w:p w14:paraId="0B3C3846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20479B49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761CF63C" w14:textId="77777777" w:rsidR="001F3C1F" w:rsidRDefault="001F3C1F" w:rsidP="00DA6AE5">
      <w:pPr>
        <w:pStyle w:val="Heading1"/>
      </w:pPr>
      <w:r>
        <w:t>&gt;&gt; &gt;&gt;                     },</w:t>
      </w:r>
    </w:p>
    <w:p w14:paraId="501F44B2" w14:textId="77777777" w:rsidR="001F3C1F" w:rsidRDefault="001F3C1F" w:rsidP="00DA6AE5">
      <w:pPr>
        <w:pStyle w:val="Heading1"/>
      </w:pPr>
      <w:r>
        <w:t>&gt;&gt; &gt;&gt;                     I[2] = {</w:t>
      </w:r>
    </w:p>
    <w:p w14:paraId="5A9B45E4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11D524E1" w14:textId="77777777" w:rsidR="001F3C1F" w:rsidRDefault="001F3C1F" w:rsidP="00DA6AE5">
      <w:pPr>
        <w:pStyle w:val="Heading1"/>
      </w:pPr>
      <w:r>
        <w:t>&gt;&gt; &gt;&gt;                         iKeyMap: {}</w:t>
      </w:r>
    </w:p>
    <w:p w14:paraId="38F4988A" w14:textId="77777777" w:rsidR="001F3C1F" w:rsidRDefault="001F3C1F" w:rsidP="00DA6AE5">
      <w:pPr>
        <w:pStyle w:val="Heading1"/>
      </w:pPr>
      <w:r>
        <w:t>&gt;&gt; &gt;&gt;                     },</w:t>
      </w:r>
    </w:p>
    <w:p w14:paraId="1A8CC6F1" w14:textId="77777777" w:rsidR="001F3C1F" w:rsidRDefault="001F3C1F" w:rsidP="00DA6AE5">
      <w:pPr>
        <w:pStyle w:val="Heading1"/>
      </w:pPr>
      <w:r>
        <w:t>&gt;&gt; &gt;&gt;                     I[1] = {</w:t>
      </w:r>
    </w:p>
    <w:p w14:paraId="25B8D91A" w14:textId="77777777" w:rsidR="001F3C1F" w:rsidRDefault="001F3C1F" w:rsidP="00DA6AE5">
      <w:pPr>
        <w:pStyle w:val="Heading1"/>
      </w:pPr>
      <w:r>
        <w:t>&gt;&gt; &gt;&gt;                         batches: [],</w:t>
      </w:r>
    </w:p>
    <w:p w14:paraId="3F6D9436" w14:textId="77777777" w:rsidR="001F3C1F" w:rsidRDefault="001F3C1F" w:rsidP="00DA6AE5">
      <w:pPr>
        <w:pStyle w:val="Heading1"/>
      </w:pPr>
      <w:r>
        <w:lastRenderedPageBreak/>
        <w:t>&gt;&gt; &gt;&gt;                         iKeyMap: {}</w:t>
      </w:r>
    </w:p>
    <w:p w14:paraId="69DBA652" w14:textId="77777777" w:rsidR="001F3C1F" w:rsidRDefault="001F3C1F" w:rsidP="00DA6AE5">
      <w:pPr>
        <w:pStyle w:val="Heading1"/>
      </w:pPr>
      <w:r>
        <w:t>&gt;&gt; &gt;&gt;                     },</w:t>
      </w:r>
    </w:p>
    <w:p w14:paraId="2A88754D" w14:textId="77777777" w:rsidR="001F3C1F" w:rsidRDefault="001F3C1F" w:rsidP="00DA6AE5">
      <w:pPr>
        <w:pStyle w:val="Heading1"/>
      </w:pPr>
      <w:r>
        <w:t>&gt;&gt; &gt;&gt;                     ne()</w:t>
      </w:r>
    </w:p>
    <w:p w14:paraId="5008D8D3" w14:textId="77777777" w:rsidR="001F3C1F" w:rsidRDefault="001F3C1F" w:rsidP="00DA6AE5">
      <w:pPr>
        <w:pStyle w:val="Heading1"/>
      </w:pPr>
      <w:r>
        <w:t>&gt;&gt; &gt;&gt;                 }</w:t>
      </w:r>
    </w:p>
    <w:p w14:paraId="7E72E5EC" w14:textId="77777777" w:rsidR="001F3C1F" w:rsidRDefault="001F3C1F" w:rsidP="00DA6AE5">
      <w:pPr>
        <w:pStyle w:val="Heading1"/>
      </w:pPr>
      <w:r>
        <w:t>&gt;&gt; &gt;&gt;                 function D(e, t) {</w:t>
      </w:r>
    </w:p>
    <w:p w14:paraId="18EB95AF" w14:textId="77777777" w:rsidR="001F3C1F" w:rsidRDefault="001F3C1F" w:rsidP="00DA6AE5">
      <w:pPr>
        <w:pStyle w:val="Heading1"/>
      </w:pPr>
      <w:r>
        <w:t>&gt;&gt; &gt;&gt;                     0 === t &amp;&amp; w &amp;&amp; (t = 1);</w:t>
      </w:r>
    </w:p>
    <w:p w14:paraId="20DA134C" w14:textId="77777777" w:rsidR="001F3C1F" w:rsidRDefault="001F3C1F" w:rsidP="00DA6AE5">
      <w:pPr>
        <w:pStyle w:val="Heading1"/>
      </w:pPr>
      <w:r>
        <w:t>&gt;&gt; &gt;&gt;                     var n = 1e3;</w:t>
      </w:r>
    </w:p>
    <w:p w14:paraId="69231157" w14:textId="77777777" w:rsidR="001F3C1F" w:rsidRDefault="001F3C1F" w:rsidP="00DA6AE5">
      <w:pPr>
        <w:pStyle w:val="Heading1"/>
      </w:pPr>
      <w:r>
        <w:t>&gt;&gt; &gt;&gt;                     return w &amp;&amp; (n = jr(w - 1)),</w:t>
      </w:r>
    </w:p>
    <w:p w14:paraId="015D226E" w14:textId="77777777" w:rsidR="001F3C1F" w:rsidRDefault="001F3C1F" w:rsidP="00DA6AE5">
      <w:pPr>
        <w:pStyle w:val="Heading1"/>
      </w:pPr>
      <w:r>
        <w:t>&gt;&gt; &gt;&gt;                     u.set(e, t * n)</w:t>
      </w:r>
    </w:p>
    <w:p w14:paraId="6CFE980C" w14:textId="77777777" w:rsidR="001F3C1F" w:rsidRDefault="001F3C1F" w:rsidP="00DA6AE5">
      <w:pPr>
        <w:pStyle w:val="Heading1"/>
      </w:pPr>
      <w:r>
        <w:t>&gt;&gt; &gt;&gt;                 }</w:t>
      </w:r>
    </w:p>
    <w:p w14:paraId="7E1BE623" w14:textId="77777777" w:rsidR="001F3C1F" w:rsidRDefault="001F3C1F" w:rsidP="00DA6AE5">
      <w:pPr>
        <w:pStyle w:val="Heading1"/>
      </w:pPr>
      <w:r>
        <w:t>&gt;&gt; &gt;&gt;                 function M() {</w:t>
      </w:r>
    </w:p>
    <w:p w14:paraId="0F58DA1C" w14:textId="77777777" w:rsidR="001F3C1F" w:rsidRDefault="001F3C1F" w:rsidP="00DA6AE5">
      <w:pPr>
        <w:pStyle w:val="Heading1"/>
      </w:pPr>
      <w:r>
        <w:t>&gt;&gt; &gt;&gt;                     return null !== S &amp;&amp; (u.clear(S),</w:t>
      </w:r>
    </w:p>
    <w:p w14:paraId="5EB40E5B" w14:textId="77777777" w:rsidR="001F3C1F" w:rsidRDefault="001F3C1F" w:rsidP="00DA6AE5">
      <w:pPr>
        <w:pStyle w:val="Heading1"/>
      </w:pPr>
      <w:r>
        <w:t>&gt;&gt; &gt;&gt;                     S = null,</w:t>
      </w:r>
    </w:p>
    <w:p w14:paraId="3C979D03" w14:textId="77777777" w:rsidR="001F3C1F" w:rsidRDefault="001F3C1F" w:rsidP="00DA6AE5">
      <w:pPr>
        <w:pStyle w:val="Heading1"/>
      </w:pPr>
      <w:r>
        <w:t>&gt;&gt; &gt;&gt;                     _ = 0,</w:t>
      </w:r>
    </w:p>
    <w:p w14:paraId="1F6F61C5" w14:textId="77777777" w:rsidR="001F3C1F" w:rsidRDefault="001F3C1F" w:rsidP="00DA6AE5">
      <w:pPr>
        <w:pStyle w:val="Heading1"/>
      </w:pPr>
      <w:r>
        <w:t>&gt;&gt; &gt;&gt;                     !0)</w:t>
      </w:r>
    </w:p>
    <w:p w14:paraId="0F0688B4" w14:textId="77777777" w:rsidR="001F3C1F" w:rsidRDefault="001F3C1F" w:rsidP="00DA6AE5">
      <w:pPr>
        <w:pStyle w:val="Heading1"/>
      </w:pPr>
      <w:r>
        <w:t>&gt;&gt; &gt;&gt;                 }</w:t>
      </w:r>
    </w:p>
    <w:p w14:paraId="08B71578" w14:textId="77777777" w:rsidR="001F3C1F" w:rsidRDefault="001F3C1F" w:rsidP="00DA6AE5">
      <w:pPr>
        <w:pStyle w:val="Heading1"/>
      </w:pPr>
      <w:r>
        <w:t>&gt;&gt; &gt;&gt;                 function B(e, t) {</w:t>
      </w:r>
    </w:p>
    <w:p w14:paraId="72BF5948" w14:textId="77777777" w:rsidR="001F3C1F" w:rsidRDefault="001F3C1F" w:rsidP="00DA6AE5">
      <w:pPr>
        <w:pStyle w:val="Heading1"/>
      </w:pPr>
      <w:r>
        <w:t>&gt;&gt; &gt;&gt;                     M(),</w:t>
      </w:r>
    </w:p>
    <w:p w14:paraId="31D1244E" w14:textId="77777777" w:rsidR="001F3C1F" w:rsidRDefault="001F3C1F" w:rsidP="00DA6AE5">
      <w:pPr>
        <w:pStyle w:val="Heading1"/>
      </w:pPr>
      <w:r>
        <w:t>&gt;&gt; &gt;&gt;                     h &amp;&amp; (u.clear(h),</w:t>
      </w:r>
    </w:p>
    <w:p w14:paraId="3F6A95A2" w14:textId="77777777" w:rsidR="001F3C1F" w:rsidRDefault="001F3C1F" w:rsidP="00DA6AE5">
      <w:pPr>
        <w:pStyle w:val="Heading1"/>
      </w:pPr>
      <w:r>
        <w:t>&gt;&gt; &gt;&gt;                     h = null),</w:t>
      </w:r>
    </w:p>
    <w:p w14:paraId="76FB44C2" w14:textId="77777777" w:rsidR="001F3C1F" w:rsidRDefault="001F3C1F" w:rsidP="00DA6AE5">
      <w:pPr>
        <w:pStyle w:val="Heading1"/>
      </w:pPr>
      <w:r>
        <w:lastRenderedPageBreak/>
        <w:t>&gt;&gt; &gt;&gt;                     p || P(1, e, t)</w:t>
      </w:r>
    </w:p>
    <w:p w14:paraId="2089CFAC" w14:textId="77777777" w:rsidR="001F3C1F" w:rsidRDefault="001F3C1F" w:rsidP="00DA6AE5">
      <w:pPr>
        <w:pStyle w:val="Heading1"/>
      </w:pPr>
      <w:r>
        <w:t>&gt;&gt; &gt;&gt;                 }</w:t>
      </w:r>
    </w:p>
    <w:p w14:paraId="61F0C370" w14:textId="77777777" w:rsidR="001F3C1F" w:rsidRDefault="001F3C1F" w:rsidP="00DA6AE5">
      <w:pPr>
        <w:pStyle w:val="Heading1"/>
      </w:pPr>
      <w:r>
        <w:t>&gt;&gt; &gt;&gt;                 function z(e, t, n) {</w:t>
      </w:r>
    </w:p>
    <w:p w14:paraId="6C86843D" w14:textId="77777777" w:rsidR="001F3C1F" w:rsidRDefault="001F3C1F" w:rsidP="00DA6AE5">
      <w:pPr>
        <w:pStyle w:val="Heading1"/>
      </w:pPr>
      <w:r>
        <w:t>&gt;&gt; &gt;&gt;                     var r = I[t];</w:t>
      </w:r>
    </w:p>
    <w:p w14:paraId="7F8C0F38" w14:textId="77777777" w:rsidR="001F3C1F" w:rsidRDefault="001F3C1F" w:rsidP="00DA6AE5">
      <w:pPr>
        <w:pStyle w:val="Heading1"/>
      </w:pPr>
      <w:r>
        <w:t>&gt;&gt; &gt;&gt;                     r || (r = I[t = 1]);</w:t>
      </w:r>
    </w:p>
    <w:p w14:paraId="3B30C94F" w14:textId="77777777" w:rsidR="001F3C1F" w:rsidRDefault="001F3C1F" w:rsidP="00DA6AE5">
      <w:pPr>
        <w:pStyle w:val="Heading1"/>
      </w:pPr>
      <w:r>
        <w:t>&gt;&gt; &gt;&gt;                     var i = r.iKeyMap[e];</w:t>
      </w:r>
    </w:p>
    <w:p w14:paraId="59A7C02D" w14:textId="77777777" w:rsidR="001F3C1F" w:rsidRDefault="001F3C1F" w:rsidP="00DA6AE5">
      <w:pPr>
        <w:pStyle w:val="Heading1"/>
      </w:pPr>
      <w:r>
        <w:t>&gt;&gt; &gt;&gt;                     return !i &amp;&amp; n &amp;&amp; (i = _r.create(e),</w:t>
      </w:r>
    </w:p>
    <w:p w14:paraId="13846E72" w14:textId="77777777" w:rsidR="001F3C1F" w:rsidRDefault="001F3C1F" w:rsidP="00DA6AE5">
      <w:pPr>
        <w:pStyle w:val="Heading1"/>
      </w:pPr>
      <w:r>
        <w:t>&gt;&gt; &gt;&gt;                     r.batches.push(i),</w:t>
      </w:r>
    </w:p>
    <w:p w14:paraId="5A8DB4B3" w14:textId="77777777" w:rsidR="001F3C1F" w:rsidRDefault="001F3C1F" w:rsidP="00DA6AE5">
      <w:pPr>
        <w:pStyle w:val="Heading1"/>
      </w:pPr>
      <w:r>
        <w:t>&gt;&gt; &gt;&gt;                     r.iKeyMap[e] = i),</w:t>
      </w:r>
    </w:p>
    <w:p w14:paraId="095A1418" w14:textId="77777777" w:rsidR="001F3C1F" w:rsidRDefault="001F3C1F" w:rsidP="00DA6AE5">
      <w:pPr>
        <w:pStyle w:val="Heading1"/>
      </w:pPr>
      <w:r>
        <w:t>&gt;&gt; &gt;&gt;                     i</w:t>
      </w:r>
    </w:p>
    <w:p w14:paraId="5FC180C2" w14:textId="77777777" w:rsidR="001F3C1F" w:rsidRDefault="001F3C1F" w:rsidP="00DA6AE5">
      <w:pPr>
        <w:pStyle w:val="Heading1"/>
      </w:pPr>
      <w:r>
        <w:t>&gt;&gt; &gt;&gt;                 }</w:t>
      </w:r>
    </w:p>
    <w:p w14:paraId="1D757A7B" w14:textId="77777777" w:rsidR="001F3C1F" w:rsidRDefault="001F3C1F" w:rsidP="00DA6AE5">
      <w:pPr>
        <w:pStyle w:val="Heading1"/>
      </w:pPr>
      <w:r>
        <w:t>&gt;&gt; &gt;&gt;                 function q(t, n) {</w:t>
      </w:r>
    </w:p>
    <w:p w14:paraId="3EE878A8" w14:textId="77777777" w:rsidR="001F3C1F" w:rsidRDefault="001F3C1F" w:rsidP="00DA6AE5">
      <w:pPr>
        <w:pStyle w:val="Heading1"/>
      </w:pPr>
      <w:r>
        <w:t>&gt;&gt; &gt;&gt;                     o.canSendRequest() &amp;&amp; !w &amp;&amp; (a &gt; 0 &amp;&amp; b &gt; a &amp;&amp; (n = !0),</w:t>
      </w:r>
    </w:p>
    <w:p w14:paraId="776992CE" w14:textId="77777777" w:rsidR="001F3C1F" w:rsidRDefault="001F3C1F" w:rsidP="00DA6AE5">
      <w:pPr>
        <w:pStyle w:val="Heading1"/>
      </w:pPr>
      <w:r>
        <w:t>&gt;&gt; &gt;&gt;                     n &amp;&amp; null == h &amp;&amp; e.flush(t, null, 20))</w:t>
      </w:r>
    </w:p>
    <w:p w14:paraId="2831D782" w14:textId="77777777" w:rsidR="001F3C1F" w:rsidRDefault="001F3C1F" w:rsidP="00DA6AE5">
      <w:pPr>
        <w:pStyle w:val="Heading1"/>
      </w:pPr>
      <w:r>
        <w:t>&gt;&gt; &gt;&gt;                 }</w:t>
      </w:r>
    </w:p>
    <w:p w14:paraId="1B2554A5" w14:textId="77777777" w:rsidR="001F3C1F" w:rsidRDefault="001F3C1F" w:rsidP="00DA6AE5">
      <w:pPr>
        <w:pStyle w:val="Heading1"/>
      </w:pPr>
      <w:r>
        <w:t>&gt;&gt; &gt;&gt;                 function H(e, t) {</w:t>
      </w:r>
    </w:p>
    <w:p w14:paraId="022CFD2F" w14:textId="77777777" w:rsidR="001F3C1F" w:rsidRDefault="001F3C1F" w:rsidP="00DA6AE5">
      <w:pPr>
        <w:pStyle w:val="Heading1"/>
      </w:pPr>
      <w:r>
        <w:t>&gt;&gt; &gt;&gt;                     j &amp;&amp; (e = Ne(e));</w:t>
      </w:r>
    </w:p>
    <w:p w14:paraId="12F9B33E" w14:textId="77777777" w:rsidR="001F3C1F" w:rsidRDefault="001F3C1F" w:rsidP="00DA6AE5">
      <w:pPr>
        <w:pStyle w:val="Heading1"/>
      </w:pPr>
      <w:r>
        <w:t>&gt;&gt; &gt;&gt;                     var n = e.latency</w:t>
      </w:r>
    </w:p>
    <w:p w14:paraId="105E09BA" w14:textId="77777777" w:rsidR="001F3C1F" w:rsidRDefault="001F3C1F" w:rsidP="00DA6AE5">
      <w:pPr>
        <w:pStyle w:val="Heading1"/>
      </w:pPr>
      <w:r>
        <w:t>&gt;&gt; &gt;&gt;                       , r = z(e.iKey, n, !0);</w:t>
      </w:r>
    </w:p>
    <w:p w14:paraId="02A7D188" w14:textId="77777777" w:rsidR="001F3C1F" w:rsidRDefault="001F3C1F" w:rsidP="00DA6AE5">
      <w:pPr>
        <w:pStyle w:val="Heading1"/>
      </w:pPr>
      <w:r>
        <w:t>&gt;&gt; &gt;&gt;                     return !!r.addEvent(e) &amp;&amp; (4 !== n ? (b++,</w:t>
      </w:r>
    </w:p>
    <w:p w14:paraId="7B1E0147" w14:textId="77777777" w:rsidR="001F3C1F" w:rsidRDefault="001F3C1F" w:rsidP="00DA6AE5">
      <w:pPr>
        <w:pStyle w:val="Heading1"/>
      </w:pPr>
      <w:r>
        <w:lastRenderedPageBreak/>
        <w:t>&gt;&gt; &gt;&gt;                     t &amp;&amp; 0 === e.sendAttempt &amp;&amp; q(!e.sync, s &gt; 0 &amp;&amp; r.count() &gt;= s)) : g++,</w:t>
      </w:r>
    </w:p>
    <w:p w14:paraId="49240DCF" w14:textId="77777777" w:rsidR="001F3C1F" w:rsidRDefault="001F3C1F" w:rsidP="00DA6AE5">
      <w:pPr>
        <w:pStyle w:val="Heading1"/>
      </w:pPr>
      <w:r>
        <w:t>&gt;&gt; &gt;&gt;                     !0)</w:t>
      </w:r>
    </w:p>
    <w:p w14:paraId="0732A947" w14:textId="77777777" w:rsidR="001F3C1F" w:rsidRDefault="001F3C1F" w:rsidP="00DA6AE5">
      <w:pPr>
        <w:pStyle w:val="Heading1"/>
      </w:pPr>
      <w:r>
        <w:t>&gt;&gt; &gt;&gt;                 }</w:t>
      </w:r>
    </w:p>
    <w:p w14:paraId="3D94AB8F" w14:textId="77777777" w:rsidR="001F3C1F" w:rsidRDefault="001F3C1F" w:rsidP="00DA6AE5">
      <w:pPr>
        <w:pStyle w:val="Heading1"/>
      </w:pPr>
      <w:r>
        <w:t>&gt;&gt; &gt;&gt;                 function U() {</w:t>
      </w:r>
    </w:p>
    <w:p w14:paraId="0B867195" w14:textId="77777777" w:rsidR="001F3C1F" w:rsidRDefault="001F3C1F" w:rsidP="00DA6AE5">
      <w:pPr>
        <w:pStyle w:val="Heading1"/>
      </w:pPr>
      <w:r>
        <w:t>&gt;&gt; &gt;&gt;                     for (var e = 0, t = 0, n = function(n) {</w:t>
      </w:r>
    </w:p>
    <w:p w14:paraId="3FC0126F" w14:textId="77777777" w:rsidR="001F3C1F" w:rsidRDefault="001F3C1F" w:rsidP="00DA6AE5">
      <w:pPr>
        <w:pStyle w:val="Heading1"/>
      </w:pPr>
      <w:r>
        <w:t>&gt;&gt; &gt;&gt;                         var r = I[n];</w:t>
      </w:r>
    </w:p>
    <w:p w14:paraId="468FF3BB" w14:textId="77777777" w:rsidR="001F3C1F" w:rsidRDefault="001F3C1F" w:rsidP="00DA6AE5">
      <w:pPr>
        <w:pStyle w:val="Heading1"/>
      </w:pPr>
      <w:r>
        <w:t>&gt;&gt; &gt;&gt;                         r &amp;&amp; r.batches &amp;&amp; fe(r.batches, (function(r) {</w:t>
      </w:r>
    </w:p>
    <w:p w14:paraId="1B862ABF" w14:textId="77777777" w:rsidR="001F3C1F" w:rsidRDefault="001F3C1F" w:rsidP="00DA6AE5">
      <w:pPr>
        <w:pStyle w:val="Heading1"/>
      </w:pPr>
      <w:r>
        <w:t>&gt;&gt; &gt;&gt;                             4 === n ? e += r.count() : t += r.count()</w:t>
      </w:r>
    </w:p>
    <w:p w14:paraId="0522A4C0" w14:textId="77777777" w:rsidR="001F3C1F" w:rsidRDefault="001F3C1F" w:rsidP="00DA6AE5">
      <w:pPr>
        <w:pStyle w:val="Heading1"/>
      </w:pPr>
      <w:r>
        <w:t>&gt;&gt; &gt;&gt;                         }</w:t>
      </w:r>
    </w:p>
    <w:p w14:paraId="1D17188B" w14:textId="77777777" w:rsidR="001F3C1F" w:rsidRDefault="001F3C1F" w:rsidP="00DA6AE5">
      <w:pPr>
        <w:pStyle w:val="Heading1"/>
      </w:pPr>
      <w:r>
        <w:t>&gt;&gt; &gt;&gt;                         ))</w:t>
      </w:r>
    </w:p>
    <w:p w14:paraId="1A154837" w14:textId="77777777" w:rsidR="001F3C1F" w:rsidRDefault="001F3C1F" w:rsidP="00DA6AE5">
      <w:pPr>
        <w:pStyle w:val="Heading1"/>
      </w:pPr>
      <w:r>
        <w:t>&gt;&gt; &gt;&gt;                     }, r = 1; r &lt;= 4; r++)</w:t>
      </w:r>
    </w:p>
    <w:p w14:paraId="3D8036E7" w14:textId="77777777" w:rsidR="001F3C1F" w:rsidRDefault="001F3C1F" w:rsidP="00DA6AE5">
      <w:pPr>
        <w:pStyle w:val="Heading1"/>
      </w:pPr>
      <w:r>
        <w:t>&gt;&gt; &gt;&gt;                         n(r);</w:t>
      </w:r>
    </w:p>
    <w:p w14:paraId="7AC71C59" w14:textId="77777777" w:rsidR="001F3C1F" w:rsidRDefault="001F3C1F" w:rsidP="00DA6AE5">
      <w:pPr>
        <w:pStyle w:val="Heading1"/>
      </w:pPr>
      <w:r>
        <w:t>&gt;&gt; &gt;&gt;                     b = t,</w:t>
      </w:r>
    </w:p>
    <w:p w14:paraId="439779C5" w14:textId="77777777" w:rsidR="001F3C1F" w:rsidRDefault="001F3C1F" w:rsidP="00DA6AE5">
      <w:pPr>
        <w:pStyle w:val="Heading1"/>
      </w:pPr>
      <w:r>
        <w:t>&gt;&gt; &gt;&gt;                     g = e</w:t>
      </w:r>
    </w:p>
    <w:p w14:paraId="252742B9" w14:textId="77777777" w:rsidR="001F3C1F" w:rsidRDefault="001F3C1F" w:rsidP="00DA6AE5">
      <w:pPr>
        <w:pStyle w:val="Heading1"/>
      </w:pPr>
      <w:r>
        <w:t>&gt;&gt; &gt;&gt;                 }</w:t>
      </w:r>
    </w:p>
    <w:p w14:paraId="6E3789F9" w14:textId="77777777" w:rsidR="001F3C1F" w:rsidRDefault="001F3C1F" w:rsidP="00DA6AE5">
      <w:pPr>
        <w:pStyle w:val="Heading1"/>
      </w:pPr>
      <w:r>
        <w:t>&gt;&gt; &gt;&gt;                 function V(t, n, r) {</w:t>
      </w:r>
    </w:p>
    <w:p w14:paraId="63B4FC55" w14:textId="77777777" w:rsidR="001F3C1F" w:rsidRDefault="001F3C1F" w:rsidP="00DA6AE5">
      <w:pPr>
        <w:pStyle w:val="Heading1"/>
      </w:pPr>
      <w:r>
        <w:t>&gt;&gt; &gt;&gt;                     var i = !1</w:t>
      </w:r>
    </w:p>
    <w:p w14:paraId="314131DB" w14:textId="77777777" w:rsidR="001F3C1F" w:rsidRDefault="001F3C1F" w:rsidP="00DA6AE5">
      <w:pPr>
        <w:pStyle w:val="Heading1"/>
      </w:pPr>
      <w:r>
        <w:t>&gt;&gt; &gt;&gt;                       , a = 0 === n;</w:t>
      </w:r>
    </w:p>
    <w:p w14:paraId="2D226465" w14:textId="77777777" w:rsidR="001F3C1F" w:rsidRDefault="001F3C1F" w:rsidP="00DA6AE5">
      <w:pPr>
        <w:pStyle w:val="Heading1"/>
      </w:pPr>
      <w:r>
        <w:t>&gt;&gt; &gt;&gt;                     return !a || o.canSendRequest() ? Fn(e.core, (function() {</w:t>
      </w:r>
    </w:p>
    <w:p w14:paraId="1B723542" w14:textId="77777777" w:rsidR="001F3C1F" w:rsidRDefault="001F3C1F" w:rsidP="00DA6AE5">
      <w:pPr>
        <w:pStyle w:val="Heading1"/>
      </w:pPr>
      <w:r>
        <w:lastRenderedPageBreak/>
        <w:t>&gt;&gt; &gt;&gt;                         return "PostChannel._queueBatches"</w:t>
      </w:r>
    </w:p>
    <w:p w14:paraId="0771F228" w14:textId="77777777" w:rsidR="001F3C1F" w:rsidRDefault="001F3C1F" w:rsidP="00DA6AE5">
      <w:pPr>
        <w:pStyle w:val="Heading1"/>
      </w:pPr>
      <w:r>
        <w:t>&gt;&gt; &gt;&gt;                     }</w:t>
      </w:r>
    </w:p>
    <w:p w14:paraId="39639F74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DE90473" w14:textId="77777777" w:rsidR="001F3C1F" w:rsidRDefault="001F3C1F" w:rsidP="00DA6AE5">
      <w:pPr>
        <w:pStyle w:val="Heading1"/>
      </w:pPr>
      <w:r>
        <w:t>&gt;&gt; &gt;&gt;                         for (var e = [], n = 4; n &gt;= t; ) {</w:t>
      </w:r>
    </w:p>
    <w:p w14:paraId="2F5C8B6A" w14:textId="77777777" w:rsidR="001F3C1F" w:rsidRDefault="001F3C1F" w:rsidP="00DA6AE5">
      <w:pPr>
        <w:pStyle w:val="Heading1"/>
      </w:pPr>
      <w:r>
        <w:t>&gt;&gt; &gt;&gt;                             var r = I[n];</w:t>
      </w:r>
    </w:p>
    <w:p w14:paraId="0C5D40F8" w14:textId="77777777" w:rsidR="001F3C1F" w:rsidRDefault="001F3C1F" w:rsidP="00DA6AE5">
      <w:pPr>
        <w:pStyle w:val="Heading1"/>
      </w:pPr>
      <w:r>
        <w:t>&gt;&gt; &gt;&gt;                             r &amp;&amp; r.batches &amp;&amp; r.batches.length &gt; 0 &amp;&amp; (fe(r.batches, (function(t) {</w:t>
      </w:r>
    </w:p>
    <w:p w14:paraId="70922D4D" w14:textId="77777777" w:rsidR="001F3C1F" w:rsidRDefault="001F3C1F" w:rsidP="00DA6AE5">
      <w:pPr>
        <w:pStyle w:val="Heading1"/>
      </w:pPr>
      <w:r>
        <w:t>&gt;&gt; &gt;&gt;                                 o.addBatch(t) ? i = i || t &amp;&amp; t.count() &gt; 0 : e = e.concat(t.events()),</w:t>
      </w:r>
    </w:p>
    <w:p w14:paraId="32E0E08E" w14:textId="77777777" w:rsidR="001F3C1F" w:rsidRDefault="001F3C1F" w:rsidP="00DA6AE5">
      <w:pPr>
        <w:pStyle w:val="Heading1"/>
      </w:pPr>
      <w:r>
        <w:t>&gt;&gt; &gt;&gt;                                 4 === n ? g -= t.count() : b -= t.count()</w:t>
      </w:r>
    </w:p>
    <w:p w14:paraId="78136B8B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C11AA09" w14:textId="77777777" w:rsidR="001F3C1F" w:rsidRDefault="001F3C1F" w:rsidP="00DA6AE5">
      <w:pPr>
        <w:pStyle w:val="Heading1"/>
      </w:pPr>
      <w:r>
        <w:t>&gt;&gt; &gt;&gt;                             )),</w:t>
      </w:r>
    </w:p>
    <w:p w14:paraId="6CB4DC88" w14:textId="77777777" w:rsidR="001F3C1F" w:rsidRDefault="001F3C1F" w:rsidP="00DA6AE5">
      <w:pPr>
        <w:pStyle w:val="Heading1"/>
      </w:pPr>
      <w:r>
        <w:t>&gt;&gt; &gt;&gt;                             r.batches = [],</w:t>
      </w:r>
    </w:p>
    <w:p w14:paraId="717D2F43" w14:textId="77777777" w:rsidR="001F3C1F" w:rsidRDefault="001F3C1F" w:rsidP="00DA6AE5">
      <w:pPr>
        <w:pStyle w:val="Heading1"/>
      </w:pPr>
      <w:r>
        <w:t>&gt;&gt; &gt;&gt;                             r.iKeyMap = {}),</w:t>
      </w:r>
    </w:p>
    <w:p w14:paraId="6A8AFFDE" w14:textId="77777777" w:rsidR="001F3C1F" w:rsidRDefault="001F3C1F" w:rsidP="00DA6AE5">
      <w:pPr>
        <w:pStyle w:val="Heading1"/>
      </w:pPr>
      <w:r>
        <w:t>&gt;&gt; &gt;&gt;                             n--</w:t>
      </w:r>
    </w:p>
    <w:p w14:paraId="7186E274" w14:textId="77777777" w:rsidR="001F3C1F" w:rsidRDefault="001F3C1F" w:rsidP="00DA6AE5">
      <w:pPr>
        <w:pStyle w:val="Heading1"/>
      </w:pPr>
      <w:r>
        <w:t>&gt;&gt; &gt;&gt;                         }</w:t>
      </w:r>
    </w:p>
    <w:p w14:paraId="5EAA712D" w14:textId="77777777" w:rsidR="001F3C1F" w:rsidRDefault="001F3C1F" w:rsidP="00DA6AE5">
      <w:pPr>
        <w:pStyle w:val="Heading1"/>
      </w:pPr>
      <w:r>
        <w:t>&gt;&gt; &gt;&gt;                         e.length &gt; 0 &amp;&amp; K("eventsDiscarded", e, Sr.KillSwitch),</w:t>
      </w:r>
    </w:p>
    <w:p w14:paraId="4BC4C10F" w14:textId="77777777" w:rsidR="001F3C1F" w:rsidRDefault="001F3C1F" w:rsidP="00DA6AE5">
      <w:pPr>
        <w:pStyle w:val="Heading1"/>
      </w:pPr>
      <w:r>
        <w:t>&gt;&gt; &gt;&gt;                         i &amp;&amp; E &gt;= t &amp;&amp; (E = -1,</w:t>
      </w:r>
    </w:p>
    <w:p w14:paraId="562F4400" w14:textId="77777777" w:rsidR="001F3C1F" w:rsidRDefault="001F3C1F" w:rsidP="00DA6AE5">
      <w:pPr>
        <w:pStyle w:val="Heading1"/>
      </w:pPr>
      <w:r>
        <w:t>&gt;&gt; &gt;&gt;                         l = 0)</w:t>
      </w:r>
    </w:p>
    <w:p w14:paraId="6E508EE3" w14:textId="77777777" w:rsidR="001F3C1F" w:rsidRDefault="001F3C1F" w:rsidP="00DA6AE5">
      <w:pPr>
        <w:pStyle w:val="Heading1"/>
      </w:pPr>
      <w:r>
        <w:t>&gt;&gt; &gt;&gt;                     }</w:t>
      </w:r>
    </w:p>
    <w:p w14:paraId="238680F8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7A0E7026" w14:textId="77777777" w:rsidR="001F3C1F" w:rsidRDefault="001F3C1F" w:rsidP="00DA6AE5">
      <w:pPr>
        <w:pStyle w:val="Heading1"/>
      </w:pPr>
      <w:r>
        <w:lastRenderedPageBreak/>
        <w:t>&gt;&gt; &gt;&gt;                         return {</w:t>
      </w:r>
    </w:p>
    <w:p w14:paraId="16F15BA4" w14:textId="77777777" w:rsidR="001F3C1F" w:rsidRDefault="001F3C1F" w:rsidP="00DA6AE5">
      <w:pPr>
        <w:pStyle w:val="Heading1"/>
      </w:pPr>
      <w:r>
        <w:t>&gt;&gt; &gt;&gt;                             latency: t,</w:t>
      </w:r>
    </w:p>
    <w:p w14:paraId="4455638B" w14:textId="77777777" w:rsidR="001F3C1F" w:rsidRDefault="001F3C1F" w:rsidP="00DA6AE5">
      <w:pPr>
        <w:pStyle w:val="Heading1"/>
      </w:pPr>
      <w:r>
        <w:t>&gt;&gt; &gt;&gt;                             sendType: n,</w:t>
      </w:r>
    </w:p>
    <w:p w14:paraId="1AD8917B" w14:textId="77777777" w:rsidR="001F3C1F" w:rsidRDefault="001F3C1F" w:rsidP="00DA6AE5">
      <w:pPr>
        <w:pStyle w:val="Heading1"/>
      </w:pPr>
      <w:r>
        <w:t>&gt;&gt; &gt;&gt;                             sendReason: r</w:t>
      </w:r>
    </w:p>
    <w:p w14:paraId="0151E831" w14:textId="77777777" w:rsidR="001F3C1F" w:rsidRDefault="001F3C1F" w:rsidP="00DA6AE5">
      <w:pPr>
        <w:pStyle w:val="Heading1"/>
      </w:pPr>
      <w:r>
        <w:t>&gt;&gt; &gt;&gt;                         }</w:t>
      </w:r>
    </w:p>
    <w:p w14:paraId="3E453E5F" w14:textId="77777777" w:rsidR="001F3C1F" w:rsidRDefault="001F3C1F" w:rsidP="00DA6AE5">
      <w:pPr>
        <w:pStyle w:val="Heading1"/>
      </w:pPr>
      <w:r>
        <w:t>&gt;&gt; &gt;&gt;                     }</w:t>
      </w:r>
    </w:p>
    <w:p w14:paraId="0176A08D" w14:textId="77777777" w:rsidR="001F3C1F" w:rsidRDefault="001F3C1F" w:rsidP="00DA6AE5">
      <w:pPr>
        <w:pStyle w:val="Heading1"/>
      </w:pPr>
      <w:r>
        <w:t>&gt;&gt; &gt;&gt;                     ), !a) : (E = E &gt;= 0 ? Math.min(E, t) : t,</w:t>
      </w:r>
    </w:p>
    <w:p w14:paraId="3EF9FE97" w14:textId="77777777" w:rsidR="001F3C1F" w:rsidRDefault="001F3C1F" w:rsidP="00DA6AE5">
      <w:pPr>
        <w:pStyle w:val="Heading1"/>
      </w:pPr>
      <w:r>
        <w:t>&gt;&gt; &gt;&gt;                     l = Math.max(l, r)),</w:t>
      </w:r>
    </w:p>
    <w:p w14:paraId="17A8B7A2" w14:textId="77777777" w:rsidR="001F3C1F" w:rsidRDefault="001F3C1F" w:rsidP="00DA6AE5">
      <w:pPr>
        <w:pStyle w:val="Heading1"/>
      </w:pPr>
      <w:r>
        <w:t>&gt;&gt; &gt;&gt;                     i</w:t>
      </w:r>
    </w:p>
    <w:p w14:paraId="3E997973" w14:textId="77777777" w:rsidR="001F3C1F" w:rsidRDefault="001F3C1F" w:rsidP="00DA6AE5">
      <w:pPr>
        <w:pStyle w:val="Heading1"/>
      </w:pPr>
      <w:r>
        <w:t>&gt;&gt; &gt;&gt;                 }</w:t>
      </w:r>
    </w:p>
    <w:p w14:paraId="20D50214" w14:textId="77777777" w:rsidR="001F3C1F" w:rsidRDefault="001F3C1F" w:rsidP="00DA6AE5">
      <w:pPr>
        <w:pStyle w:val="Heading1"/>
      </w:pPr>
      <w:r>
        <w:t>&gt;&gt; &gt;&gt;                 function W() {</w:t>
      </w:r>
    </w:p>
    <w:p w14:paraId="26BD6FD1" w14:textId="77777777" w:rsidR="001F3C1F" w:rsidRDefault="001F3C1F" w:rsidP="00DA6AE5">
      <w:pPr>
        <w:pStyle w:val="Heading1"/>
      </w:pPr>
      <w:r>
        <w:t>&gt;&gt; &gt;&gt;                     (y = {}).REAL_TIME = [2, 1, 0],</w:t>
      </w:r>
    </w:p>
    <w:p w14:paraId="4C776164" w14:textId="77777777" w:rsidR="001F3C1F" w:rsidRDefault="001F3C1F" w:rsidP="00DA6AE5">
      <w:pPr>
        <w:pStyle w:val="Heading1"/>
      </w:pPr>
      <w:r>
        <w:t>&gt;&gt; &gt;&gt;                     y.NEAR_REAL_TIME = [6, 3, 0],</w:t>
      </w:r>
    </w:p>
    <w:p w14:paraId="1AE02993" w14:textId="77777777" w:rsidR="001F3C1F" w:rsidRDefault="001F3C1F" w:rsidP="00DA6AE5">
      <w:pPr>
        <w:pStyle w:val="Heading1"/>
      </w:pPr>
      <w:r>
        <w:t>&gt;&gt; &gt;&gt;                     y.BEST_EFFORT = [18, 9, 0]</w:t>
      </w:r>
    </w:p>
    <w:p w14:paraId="24A7A3A0" w14:textId="77777777" w:rsidR="001F3C1F" w:rsidRDefault="001F3C1F" w:rsidP="00DA6AE5">
      <w:pPr>
        <w:pStyle w:val="Heading1"/>
      </w:pPr>
      <w:r>
        <w:t>&gt;&gt; &gt;&gt;                 }</w:t>
      </w:r>
    </w:p>
    <w:p w14:paraId="4E3D05F1" w14:textId="77777777" w:rsidR="001F3C1F" w:rsidRDefault="001F3C1F" w:rsidP="00DA6AE5">
      <w:pPr>
        <w:pStyle w:val="Heading1"/>
      </w:pPr>
      <w:r>
        <w:t>&gt;&gt; &gt;&gt;                 function Z(t, n) {</w:t>
      </w:r>
    </w:p>
    <w:p w14:paraId="1619E012" w14:textId="77777777" w:rsidR="001F3C1F" w:rsidRDefault="001F3C1F" w:rsidP="00DA6AE5">
      <w:pPr>
        <w:pStyle w:val="Heading1"/>
      </w:pPr>
      <w:r>
        <w:t>&gt;&gt; &gt;&gt;                     var r = []</w:t>
      </w:r>
    </w:p>
    <w:p w14:paraId="79B5CD21" w14:textId="77777777" w:rsidR="001F3C1F" w:rsidRDefault="001F3C1F" w:rsidP="00DA6AE5">
      <w:pPr>
        <w:pStyle w:val="Heading1"/>
      </w:pPr>
      <w:r>
        <w:t>&gt;&gt; &gt;&gt;                       , i = T;</w:t>
      </w:r>
    </w:p>
    <w:p w14:paraId="4E8B6CD7" w14:textId="77777777" w:rsidR="001F3C1F" w:rsidRDefault="001F3C1F" w:rsidP="00DA6AE5">
      <w:pPr>
        <w:pStyle w:val="Heading1"/>
      </w:pPr>
      <w:r>
        <w:t>&gt;&gt; &gt;&gt;                     x &amp;&amp; (i = L),</w:t>
      </w:r>
    </w:p>
    <w:p w14:paraId="55DB45B4" w14:textId="77777777" w:rsidR="001F3C1F" w:rsidRDefault="001F3C1F" w:rsidP="00DA6AE5">
      <w:pPr>
        <w:pStyle w:val="Heading1"/>
      </w:pPr>
      <w:r>
        <w:t>&gt;&gt; &gt;&gt;                     fe(t, (function(t) {</w:t>
      </w:r>
    </w:p>
    <w:p w14:paraId="580DDCD0" w14:textId="77777777" w:rsidR="001F3C1F" w:rsidRDefault="001F3C1F" w:rsidP="00DA6AE5">
      <w:pPr>
        <w:pStyle w:val="Heading1"/>
      </w:pPr>
      <w:r>
        <w:lastRenderedPageBreak/>
        <w:t>&gt;&gt; &gt;&gt;                         t &amp;&amp; t.count() &gt; 0 &amp;&amp; fe(t.events(), (function(t) {</w:t>
      </w:r>
    </w:p>
    <w:p w14:paraId="26DCE9E9" w14:textId="77777777" w:rsidR="001F3C1F" w:rsidRDefault="001F3C1F" w:rsidP="00DA6AE5">
      <w:pPr>
        <w:pStyle w:val="Heading1"/>
      </w:pPr>
      <w:r>
        <w:t>&gt;&gt; &gt;&gt;                             t &amp;&amp; (t.sync &amp;&amp; (t.latency = 4,</w:t>
      </w:r>
    </w:p>
    <w:p w14:paraId="04065B07" w14:textId="77777777" w:rsidR="001F3C1F" w:rsidRDefault="001F3C1F" w:rsidP="00DA6AE5">
      <w:pPr>
        <w:pStyle w:val="Heading1"/>
      </w:pPr>
      <w:r>
        <w:t>&gt;&gt; &gt;&gt;                             t.sync = !1),</w:t>
      </w:r>
    </w:p>
    <w:p w14:paraId="02DEC4AF" w14:textId="77777777" w:rsidR="001F3C1F" w:rsidRDefault="001F3C1F" w:rsidP="00DA6AE5">
      <w:pPr>
        <w:pStyle w:val="Heading1"/>
      </w:pPr>
      <w:r>
        <w:t>&gt;&gt; &gt;&gt;                             t.sendAttempt &lt; i ? (vr(t, e.identifier),</w:t>
      </w:r>
    </w:p>
    <w:p w14:paraId="372C1656" w14:textId="77777777" w:rsidR="001F3C1F" w:rsidRDefault="001F3C1F" w:rsidP="00DA6AE5">
      <w:pPr>
        <w:pStyle w:val="Heading1"/>
      </w:pPr>
      <w:r>
        <w:t>&gt;&gt; &gt;&gt;                             A(t, !1)) : r.push(t))</w:t>
      </w:r>
    </w:p>
    <w:p w14:paraId="3161B3E4" w14:textId="77777777" w:rsidR="001F3C1F" w:rsidRDefault="001F3C1F" w:rsidP="00DA6AE5">
      <w:pPr>
        <w:pStyle w:val="Heading1"/>
      </w:pPr>
      <w:r>
        <w:t>&gt;&gt; &gt;&gt;                         }</w:t>
      </w:r>
    </w:p>
    <w:p w14:paraId="0C3F09B9" w14:textId="77777777" w:rsidR="001F3C1F" w:rsidRDefault="001F3C1F" w:rsidP="00DA6AE5">
      <w:pPr>
        <w:pStyle w:val="Heading1"/>
      </w:pPr>
      <w:r>
        <w:t>&gt;&gt; &gt;&gt;                         ))</w:t>
      </w:r>
    </w:p>
    <w:p w14:paraId="6964B427" w14:textId="77777777" w:rsidR="001F3C1F" w:rsidRDefault="001F3C1F" w:rsidP="00DA6AE5">
      <w:pPr>
        <w:pStyle w:val="Heading1"/>
      </w:pPr>
      <w:r>
        <w:t>&gt;&gt; &gt;&gt;                     }</w:t>
      </w:r>
    </w:p>
    <w:p w14:paraId="576033FA" w14:textId="77777777" w:rsidR="001F3C1F" w:rsidRDefault="001F3C1F" w:rsidP="00DA6AE5">
      <w:pPr>
        <w:pStyle w:val="Heading1"/>
      </w:pPr>
      <w:r>
        <w:t>&gt;&gt; &gt;&gt;                     )),</w:t>
      </w:r>
    </w:p>
    <w:p w14:paraId="20B6E8AC" w14:textId="77777777" w:rsidR="001F3C1F" w:rsidRDefault="001F3C1F" w:rsidP="00DA6AE5">
      <w:pPr>
        <w:pStyle w:val="Heading1"/>
      </w:pPr>
      <w:r>
        <w:t>&gt;&gt; &gt;&gt;                     r.length &gt; 0 &amp;&amp; K("eventsDiscarded", r, Sr.NonRetryableStatus),</w:t>
      </w:r>
    </w:p>
    <w:p w14:paraId="2408C2B6" w14:textId="77777777" w:rsidR="001F3C1F" w:rsidRDefault="001F3C1F" w:rsidP="00DA6AE5">
      <w:pPr>
        <w:pStyle w:val="Heading1"/>
      </w:pPr>
      <w:r>
        <w:t>&gt;&gt; &gt;&gt;                     x &amp;&amp; B(2, 2)</w:t>
      </w:r>
    </w:p>
    <w:p w14:paraId="7F228ABE" w14:textId="77777777" w:rsidR="001F3C1F" w:rsidRDefault="001F3C1F" w:rsidP="00DA6AE5">
      <w:pPr>
        <w:pStyle w:val="Heading1"/>
      </w:pPr>
      <w:r>
        <w:t>&gt;&gt; &gt;&gt;                 }</w:t>
      </w:r>
    </w:p>
    <w:p w14:paraId="6B3197ED" w14:textId="77777777" w:rsidR="001F3C1F" w:rsidRDefault="001F3C1F" w:rsidP="00DA6AE5">
      <w:pPr>
        <w:pStyle w:val="Heading1"/>
      </w:pPr>
      <w:r>
        <w:t>&gt;&gt; &gt;&gt;                 function G(t, n) {</w:t>
      </w:r>
    </w:p>
    <w:p w14:paraId="689E5781" w14:textId="77777777" w:rsidR="001F3C1F" w:rsidRDefault="001F3C1F" w:rsidP="00DA6AE5">
      <w:pPr>
        <w:pStyle w:val="Heading1"/>
      </w:pPr>
      <w:r>
        <w:t>&gt;&gt; &gt;&gt;                     var r = e._notificationManager || {}</w:t>
      </w:r>
    </w:p>
    <w:p w14:paraId="1D8FEC2C" w14:textId="77777777" w:rsidR="001F3C1F" w:rsidRDefault="001F3C1F" w:rsidP="00DA6AE5">
      <w:pPr>
        <w:pStyle w:val="Heading1"/>
      </w:pPr>
      <w:r>
        <w:t>&gt;&gt; &gt;&gt;                       , i = r[t];</w:t>
      </w:r>
    </w:p>
    <w:p w14:paraId="35641493" w14:textId="77777777" w:rsidR="001F3C1F" w:rsidRDefault="001F3C1F" w:rsidP="00DA6AE5">
      <w:pPr>
        <w:pStyle w:val="Heading1"/>
      </w:pPr>
      <w:r>
        <w:t>&gt;&gt; &gt;&gt;                     if (i)</w:t>
      </w:r>
    </w:p>
    <w:p w14:paraId="5B7614E8" w14:textId="77777777" w:rsidR="001F3C1F" w:rsidRDefault="001F3C1F" w:rsidP="00DA6AE5">
      <w:pPr>
        <w:pStyle w:val="Heading1"/>
      </w:pPr>
      <w:r>
        <w:t>&gt;&gt; &gt;&gt;                         try {</w:t>
      </w:r>
    </w:p>
    <w:p w14:paraId="5C0CE963" w14:textId="77777777" w:rsidR="001F3C1F" w:rsidRDefault="001F3C1F" w:rsidP="00DA6AE5">
      <w:pPr>
        <w:pStyle w:val="Heading1"/>
      </w:pPr>
      <w:r>
        <w:t>&gt;&gt; &gt;&gt;                             i.apply(r, n)</w:t>
      </w:r>
    </w:p>
    <w:p w14:paraId="76626463" w14:textId="77777777" w:rsidR="001F3C1F" w:rsidRDefault="001F3C1F" w:rsidP="00DA6AE5">
      <w:pPr>
        <w:pStyle w:val="Heading1"/>
      </w:pPr>
      <w:r>
        <w:t>&gt;&gt; &gt;&gt;                         } catch (n) {</w:t>
      </w:r>
    </w:p>
    <w:p w14:paraId="37B2199C" w14:textId="77777777" w:rsidR="001F3C1F" w:rsidRDefault="001F3C1F" w:rsidP="00DA6AE5">
      <w:pPr>
        <w:pStyle w:val="Heading1"/>
      </w:pPr>
      <w:r>
        <w:t>&gt;&gt; &gt;&gt;                             gt(e.diagLog(), 1, 74, t + " notification failed: " + n)</w:t>
      </w:r>
    </w:p>
    <w:p w14:paraId="468D4206" w14:textId="77777777" w:rsidR="001F3C1F" w:rsidRDefault="001F3C1F" w:rsidP="00DA6AE5">
      <w:pPr>
        <w:pStyle w:val="Heading1"/>
      </w:pPr>
      <w:r>
        <w:lastRenderedPageBreak/>
        <w:t>&gt;&gt; &gt;&gt;                         }</w:t>
      </w:r>
    </w:p>
    <w:p w14:paraId="342ABD8B" w14:textId="77777777" w:rsidR="001F3C1F" w:rsidRDefault="001F3C1F" w:rsidP="00DA6AE5">
      <w:pPr>
        <w:pStyle w:val="Heading1"/>
      </w:pPr>
      <w:r>
        <w:t>&gt;&gt; &gt;&gt;                 }</w:t>
      </w:r>
    </w:p>
    <w:p w14:paraId="66B63D68" w14:textId="77777777" w:rsidR="001F3C1F" w:rsidRDefault="001F3C1F" w:rsidP="00DA6AE5">
      <w:pPr>
        <w:pStyle w:val="Heading1"/>
      </w:pPr>
      <w:r>
        <w:t>&gt;&gt; &gt;&gt;                 function K(e, t) {</w:t>
      </w:r>
    </w:p>
    <w:p w14:paraId="785EBCA8" w14:textId="77777777" w:rsidR="001F3C1F" w:rsidRDefault="001F3C1F" w:rsidP="00DA6AE5">
      <w:pPr>
        <w:pStyle w:val="Heading1"/>
      </w:pPr>
      <w:r>
        <w:t>&gt;&gt; &gt;&gt;                     for (var n = [], r = 2; r &lt; arguments.length; r++)</w:t>
      </w:r>
    </w:p>
    <w:p w14:paraId="65787F3A" w14:textId="77777777" w:rsidR="001F3C1F" w:rsidRDefault="001F3C1F" w:rsidP="00DA6AE5">
      <w:pPr>
        <w:pStyle w:val="Heading1"/>
      </w:pPr>
      <w:r>
        <w:t>&gt;&gt; &gt;&gt;                         n[r - 2] = arguments[r];</w:t>
      </w:r>
    </w:p>
    <w:p w14:paraId="5AB5BA32" w14:textId="77777777" w:rsidR="001F3C1F" w:rsidRDefault="001F3C1F" w:rsidP="00DA6AE5">
      <w:pPr>
        <w:pStyle w:val="Heading1"/>
      </w:pPr>
      <w:r>
        <w:t>&gt;&gt; &gt;&gt;                     t &amp;&amp; t.length &gt; 0 &amp;&amp; G(e, [t].concat(n))</w:t>
      </w:r>
    </w:p>
    <w:p w14:paraId="08B5001C" w14:textId="77777777" w:rsidR="001F3C1F" w:rsidRDefault="001F3C1F" w:rsidP="00DA6AE5">
      <w:pPr>
        <w:pStyle w:val="Heading1"/>
      </w:pPr>
      <w:r>
        <w:t>&gt;&gt; &gt;&gt;                 }</w:t>
      </w:r>
    </w:p>
    <w:p w14:paraId="22D1F3E3" w14:textId="77777777" w:rsidR="001F3C1F" w:rsidRDefault="001F3C1F" w:rsidP="00DA6AE5">
      <w:pPr>
        <w:pStyle w:val="Heading1"/>
      </w:pPr>
      <w:r>
        <w:t>&gt;&gt; &gt;&gt;                 function $(e, t) {</w:t>
      </w:r>
    </w:p>
    <w:p w14:paraId="6B860A67" w14:textId="77777777" w:rsidR="001F3C1F" w:rsidRDefault="001F3C1F" w:rsidP="00DA6AE5">
      <w:pPr>
        <w:pStyle w:val="Heading1"/>
      </w:pPr>
      <w:r>
        <w:t>&gt;&gt; &gt;&gt;                     for (var n = [], r = 2; r &lt; arguments.length; r++)</w:t>
      </w:r>
    </w:p>
    <w:p w14:paraId="104A0170" w14:textId="77777777" w:rsidR="001F3C1F" w:rsidRDefault="001F3C1F" w:rsidP="00DA6AE5">
      <w:pPr>
        <w:pStyle w:val="Heading1"/>
      </w:pPr>
      <w:r>
        <w:t>&gt;&gt; &gt;&gt;                         n[r - 2] = arguments[r];</w:t>
      </w:r>
    </w:p>
    <w:p w14:paraId="0225EE72" w14:textId="77777777" w:rsidR="001F3C1F" w:rsidRDefault="001F3C1F" w:rsidP="00DA6AE5">
      <w:pPr>
        <w:pStyle w:val="Heading1"/>
      </w:pPr>
      <w:r>
        <w:t>&gt;&gt; &gt;&gt;                     t &amp;&amp; t.length &gt; 0 &amp;&amp; fe(t, (function(t) {</w:t>
      </w:r>
    </w:p>
    <w:p w14:paraId="04394D35" w14:textId="77777777" w:rsidR="001F3C1F" w:rsidRDefault="001F3C1F" w:rsidP="00DA6AE5">
      <w:pPr>
        <w:pStyle w:val="Heading1"/>
      </w:pPr>
      <w:r>
        <w:t>&gt;&gt; &gt;&gt;                         t &amp;&amp; t.count() &gt; 0 &amp;&amp; G(e, [t.events()].concat(n))</w:t>
      </w:r>
    </w:p>
    <w:p w14:paraId="255389CE" w14:textId="77777777" w:rsidR="001F3C1F" w:rsidRDefault="001F3C1F" w:rsidP="00DA6AE5">
      <w:pPr>
        <w:pStyle w:val="Heading1"/>
      </w:pPr>
      <w:r>
        <w:t>&gt;&gt; &gt;&gt;                     }</w:t>
      </w:r>
    </w:p>
    <w:p w14:paraId="10DA5A01" w14:textId="77777777" w:rsidR="001F3C1F" w:rsidRDefault="001F3C1F" w:rsidP="00DA6AE5">
      <w:pPr>
        <w:pStyle w:val="Heading1"/>
      </w:pPr>
      <w:r>
        <w:t>&gt;&gt; &gt;&gt;                     ))</w:t>
      </w:r>
    </w:p>
    <w:p w14:paraId="23BB891B" w14:textId="77777777" w:rsidR="001F3C1F" w:rsidRDefault="001F3C1F" w:rsidP="00DA6AE5">
      <w:pPr>
        <w:pStyle w:val="Heading1"/>
      </w:pPr>
      <w:r>
        <w:t>&gt;&gt; &gt;&gt;                 }</w:t>
      </w:r>
    </w:p>
    <w:p w14:paraId="6C879D7F" w14:textId="77777777" w:rsidR="001F3C1F" w:rsidRDefault="001F3C1F" w:rsidP="00DA6AE5">
      <w:pPr>
        <w:pStyle w:val="Heading1"/>
      </w:pPr>
      <w:r>
        <w:t>&gt;&gt; &gt;&gt;                 function Q(e, t, n) {</w:t>
      </w:r>
    </w:p>
    <w:p w14:paraId="29B1FAAD" w14:textId="77777777" w:rsidR="001F3C1F" w:rsidRDefault="001F3C1F" w:rsidP="00DA6AE5">
      <w:pPr>
        <w:pStyle w:val="Heading1"/>
      </w:pPr>
      <w:r>
        <w:t>&gt;&gt; &gt;&gt;                     e &amp;&amp; e.length &gt; 0 &amp;&amp; G("eventsSendRequest", [t &gt;= 1e3 &amp;&amp; t &lt;= 1999 ? t - 1e3 : 0, !0 !== n])</w:t>
      </w:r>
    </w:p>
    <w:p w14:paraId="2BEA7F83" w14:textId="77777777" w:rsidR="001F3C1F" w:rsidRDefault="001F3C1F" w:rsidP="00DA6AE5">
      <w:pPr>
        <w:pStyle w:val="Heading1"/>
      </w:pPr>
      <w:r>
        <w:t>&gt;&gt; &gt;&gt;                 }</w:t>
      </w:r>
    </w:p>
    <w:p w14:paraId="5E2A9510" w14:textId="77777777" w:rsidR="001F3C1F" w:rsidRDefault="001F3C1F" w:rsidP="00DA6AE5">
      <w:pPr>
        <w:pStyle w:val="Heading1"/>
      </w:pPr>
      <w:r>
        <w:t>&gt;&gt; &gt;&gt;                 function X(e, t) {</w:t>
      </w:r>
    </w:p>
    <w:p w14:paraId="22A563CD" w14:textId="77777777" w:rsidR="001F3C1F" w:rsidRDefault="001F3C1F" w:rsidP="00DA6AE5">
      <w:pPr>
        <w:pStyle w:val="Heading1"/>
      </w:pPr>
      <w:r>
        <w:t>&gt;&gt; &gt;&gt;                     $("eventsSent", e, t),</w:t>
      </w:r>
    </w:p>
    <w:p w14:paraId="3DF272E9" w14:textId="77777777" w:rsidR="001F3C1F" w:rsidRDefault="001F3C1F" w:rsidP="00DA6AE5">
      <w:pPr>
        <w:pStyle w:val="Heading1"/>
      </w:pPr>
      <w:r>
        <w:lastRenderedPageBreak/>
        <w:t>&gt;&gt; &gt;&gt;                     F()</w:t>
      </w:r>
    </w:p>
    <w:p w14:paraId="192F1A68" w14:textId="77777777" w:rsidR="001F3C1F" w:rsidRDefault="001F3C1F" w:rsidP="00DA6AE5">
      <w:pPr>
        <w:pStyle w:val="Heading1"/>
      </w:pPr>
      <w:r>
        <w:t>&gt;&gt; &gt;&gt;                 }</w:t>
      </w:r>
    </w:p>
    <w:p w14:paraId="3F14BF61" w14:textId="77777777" w:rsidR="001F3C1F" w:rsidRDefault="001F3C1F" w:rsidP="00DA6AE5">
      <w:pPr>
        <w:pStyle w:val="Heading1"/>
      </w:pPr>
      <w:r>
        <w:t>&gt;&gt; &gt;&gt;                 function J(e, t) {</w:t>
      </w:r>
    </w:p>
    <w:p w14:paraId="19FEBD8A" w14:textId="77777777" w:rsidR="001F3C1F" w:rsidRDefault="001F3C1F" w:rsidP="00DA6AE5">
      <w:pPr>
        <w:pStyle w:val="Heading1"/>
      </w:pPr>
      <w:r>
        <w:t>&gt;&gt; &gt;&gt;                     $("eventsDiscarded", e, t &gt;= 8e3 &amp;&amp; t &lt;= 8999 ? t - 8e3 : Sr.Unknown)</w:t>
      </w:r>
    </w:p>
    <w:p w14:paraId="5CBA0DAE" w14:textId="77777777" w:rsidR="001F3C1F" w:rsidRDefault="001F3C1F" w:rsidP="00DA6AE5">
      <w:pPr>
        <w:pStyle w:val="Heading1"/>
      </w:pPr>
      <w:r>
        <w:t>&gt;&gt; &gt;&gt;                 }</w:t>
      </w:r>
    </w:p>
    <w:p w14:paraId="68ABAF0A" w14:textId="77777777" w:rsidR="001F3C1F" w:rsidRDefault="001F3C1F" w:rsidP="00DA6AE5">
      <w:pPr>
        <w:pStyle w:val="Heading1"/>
      </w:pPr>
      <w:r>
        <w:t>&gt;&gt; &gt;&gt;                 function Y(e) {</w:t>
      </w:r>
    </w:p>
    <w:p w14:paraId="1D6702E1" w14:textId="77777777" w:rsidR="001F3C1F" w:rsidRDefault="001F3C1F" w:rsidP="00DA6AE5">
      <w:pPr>
        <w:pStyle w:val="Heading1"/>
      </w:pPr>
      <w:r>
        <w:t>&gt;&gt; &gt;&gt;                     $("eventsDiscarded", e, Sr.NonRetryableStatus),</w:t>
      </w:r>
    </w:p>
    <w:p w14:paraId="13E628F7" w14:textId="77777777" w:rsidR="001F3C1F" w:rsidRDefault="001F3C1F" w:rsidP="00DA6AE5">
      <w:pPr>
        <w:pStyle w:val="Heading1"/>
      </w:pPr>
      <w:r>
        <w:t>&gt;&gt; &gt;&gt;                     F()</w:t>
      </w:r>
    </w:p>
    <w:p w14:paraId="7FBE3A2F" w14:textId="77777777" w:rsidR="001F3C1F" w:rsidRDefault="001F3C1F" w:rsidP="00DA6AE5">
      <w:pPr>
        <w:pStyle w:val="Heading1"/>
      </w:pPr>
      <w:r>
        <w:t>&gt;&gt; &gt;&gt;                 }</w:t>
      </w:r>
    </w:p>
    <w:p w14:paraId="3FCB0E97" w14:textId="77777777" w:rsidR="001F3C1F" w:rsidRDefault="001F3C1F" w:rsidP="00DA6AE5">
      <w:pPr>
        <w:pStyle w:val="Heading1"/>
      </w:pPr>
      <w:r>
        <w:t>&gt;&gt; &gt;&gt;                 function te(e, t) {</w:t>
      </w:r>
    </w:p>
    <w:p w14:paraId="6BFB97E3" w14:textId="77777777" w:rsidR="001F3C1F" w:rsidRDefault="001F3C1F" w:rsidP="00DA6AE5">
      <w:pPr>
        <w:pStyle w:val="Heading1"/>
      </w:pPr>
      <w:r>
        <w:t>&gt;&gt; &gt;&gt;                     $("eventsDiscarded", e, Sr.Unknown),</w:t>
      </w:r>
    </w:p>
    <w:p w14:paraId="2DFEC1EC" w14:textId="77777777" w:rsidR="001F3C1F" w:rsidRDefault="001F3C1F" w:rsidP="00DA6AE5">
      <w:pPr>
        <w:pStyle w:val="Heading1"/>
      </w:pPr>
      <w:r>
        <w:t>&gt;&gt; &gt;&gt;                     F()</w:t>
      </w:r>
    </w:p>
    <w:p w14:paraId="2162484A" w14:textId="77777777" w:rsidR="001F3C1F" w:rsidRDefault="001F3C1F" w:rsidP="00DA6AE5">
      <w:pPr>
        <w:pStyle w:val="Heading1"/>
      </w:pPr>
      <w:r>
        <w:t>&gt;&gt; &gt;&gt;                 }</w:t>
      </w:r>
    </w:p>
    <w:p w14:paraId="527BF248" w14:textId="77777777" w:rsidR="001F3C1F" w:rsidRDefault="001F3C1F" w:rsidP="00DA6AE5">
      <w:pPr>
        <w:pStyle w:val="Heading1"/>
      </w:pPr>
      <w:r>
        <w:t>&gt;&gt; &gt;&gt;                 function ne() {</w:t>
      </w:r>
    </w:p>
    <w:p w14:paraId="780AA538" w14:textId="77777777" w:rsidR="001F3C1F" w:rsidRDefault="001F3C1F" w:rsidP="00DA6AE5">
      <w:pPr>
        <w:pStyle w:val="Heading1"/>
      </w:pPr>
      <w:r>
        <w:t>&gt;&gt; &gt;&gt;                     s = n &amp;&amp; n.disableAutoBatchFlushLimit ? 0 : Math.max(1500, v / 6)</w:t>
      </w:r>
    </w:p>
    <w:p w14:paraId="4B715938" w14:textId="77777777" w:rsidR="001F3C1F" w:rsidRDefault="001F3C1F" w:rsidP="00DA6AE5">
      <w:pPr>
        <w:pStyle w:val="Heading1"/>
      </w:pPr>
      <w:r>
        <w:t>&gt;&gt; &gt;&gt;                 }</w:t>
      </w:r>
    </w:p>
    <w:p w14:paraId="56788731" w14:textId="77777777" w:rsidR="001F3C1F" w:rsidRDefault="001F3C1F" w:rsidP="00DA6AE5">
      <w:pPr>
        <w:pStyle w:val="Heading1"/>
      </w:pPr>
      <w:r>
        <w:t>&gt;&gt; &gt;&gt;                 R(),</w:t>
      </w:r>
    </w:p>
    <w:p w14:paraId="68E75870" w14:textId="77777777" w:rsidR="001F3C1F" w:rsidRDefault="001F3C1F" w:rsidP="00DA6AE5">
      <w:pPr>
        <w:pStyle w:val="Heading1"/>
      </w:pPr>
      <w:r>
        <w:t>&gt;&gt; &gt;&gt;                 e._getDbgPlgTargets = function() {</w:t>
      </w:r>
    </w:p>
    <w:p w14:paraId="0E38A146" w14:textId="77777777" w:rsidR="001F3C1F" w:rsidRDefault="001F3C1F" w:rsidP="00DA6AE5">
      <w:pPr>
        <w:pStyle w:val="Heading1"/>
      </w:pPr>
      <w:r>
        <w:t>&gt;&gt; &gt;&gt;                     return [o]</w:t>
      </w:r>
    </w:p>
    <w:p w14:paraId="2D8FB314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7CD5C607" w14:textId="77777777" w:rsidR="001F3C1F" w:rsidRDefault="001F3C1F" w:rsidP="00DA6AE5">
      <w:pPr>
        <w:pStyle w:val="Heading1"/>
      </w:pPr>
      <w:r>
        <w:t>&gt;&gt; &gt;&gt;                 ,</w:t>
      </w:r>
    </w:p>
    <w:p w14:paraId="301AEA7D" w14:textId="77777777" w:rsidR="001F3C1F" w:rsidRDefault="001F3C1F" w:rsidP="00DA6AE5">
      <w:pPr>
        <w:pStyle w:val="Heading1"/>
      </w:pPr>
      <w:r>
        <w:t>&gt;&gt; &gt;&gt;                 e.initialize = function(s, l, d) {</w:t>
      </w:r>
    </w:p>
    <w:p w14:paraId="13A27F46" w14:textId="77777777" w:rsidR="001F3C1F" w:rsidRDefault="001F3C1F" w:rsidP="00DA6AE5">
      <w:pPr>
        <w:pStyle w:val="Heading1"/>
      </w:pPr>
      <w:r>
        <w:t>&gt;&gt; &gt;&gt;                     Fn(l, (function() {</w:t>
      </w:r>
    </w:p>
    <w:p w14:paraId="5BF96D4E" w14:textId="77777777" w:rsidR="001F3C1F" w:rsidRDefault="001F3C1F" w:rsidP="00DA6AE5">
      <w:pPr>
        <w:pStyle w:val="Heading1"/>
      </w:pPr>
      <w:r>
        <w:t>&gt;&gt; &gt;&gt;                         return "PostChannel:initialize"</w:t>
      </w:r>
    </w:p>
    <w:p w14:paraId="0AE3311D" w14:textId="77777777" w:rsidR="001F3C1F" w:rsidRDefault="001F3C1F" w:rsidP="00DA6AE5">
      <w:pPr>
        <w:pStyle w:val="Heading1"/>
      </w:pPr>
      <w:r>
        <w:t>&gt;&gt; &gt;&gt;                     }</w:t>
      </w:r>
    </w:p>
    <w:p w14:paraId="48DFEEF7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51DF53DE" w14:textId="77777777" w:rsidR="001F3C1F" w:rsidRDefault="001F3C1F" w:rsidP="00DA6AE5">
      <w:pPr>
        <w:pStyle w:val="Heading1"/>
      </w:pPr>
      <w:r>
        <w:t>&gt;&gt; &gt;&gt;                         var f = l;</w:t>
      </w:r>
    </w:p>
    <w:p w14:paraId="7FA15931" w14:textId="77777777" w:rsidR="001F3C1F" w:rsidRDefault="001F3C1F" w:rsidP="00DA6AE5">
      <w:pPr>
        <w:pStyle w:val="Heading1"/>
      </w:pPr>
      <w:r>
        <w:t>&gt;&gt; &gt;&gt;                         t.initialize(s, l, d);</w:t>
      </w:r>
    </w:p>
    <w:p w14:paraId="6BE79C11" w14:textId="77777777" w:rsidR="001F3C1F" w:rsidRDefault="001F3C1F" w:rsidP="00DA6AE5">
      <w:pPr>
        <w:pStyle w:val="Heading1"/>
      </w:pPr>
      <w:r>
        <w:t>&gt;&gt; &gt;&gt;                         try {</w:t>
      </w:r>
    </w:p>
    <w:p w14:paraId="2F5B2E57" w14:textId="77777777" w:rsidR="001F3C1F" w:rsidRDefault="001F3C1F" w:rsidP="00DA6AE5">
      <w:pPr>
        <w:pStyle w:val="Heading1"/>
      </w:pPr>
      <w:r>
        <w:t>&gt;&gt; &gt;&gt;                             l.addUnloadCb;</w:t>
      </w:r>
    </w:p>
    <w:p w14:paraId="580D8450" w14:textId="77777777" w:rsidR="001F3C1F" w:rsidRDefault="001F3C1F" w:rsidP="00DA6AE5">
      <w:pPr>
        <w:pStyle w:val="Heading1"/>
      </w:pPr>
      <w:r>
        <w:t>&gt;&gt; &gt;&gt;                             c = cn(Kt(e.identifier), l.evtNamespace &amp;&amp; l.evtNamespace());</w:t>
      </w:r>
    </w:p>
    <w:p w14:paraId="1999E08F" w14:textId="77777777" w:rsidR="001F3C1F" w:rsidRDefault="001F3C1F" w:rsidP="00DA6AE5">
      <w:pPr>
        <w:pStyle w:val="Heading1"/>
      </w:pPr>
      <w:r>
        <w:t>&gt;&gt; &gt;&gt;                             var h = e._getTelCtx();</w:t>
      </w:r>
    </w:p>
    <w:p w14:paraId="3F488C37" w14:textId="77777777" w:rsidR="001F3C1F" w:rsidRDefault="001F3C1F" w:rsidP="00DA6AE5">
      <w:pPr>
        <w:pStyle w:val="Heading1"/>
      </w:pPr>
      <w:r>
        <w:t>&gt;&gt; &gt;&gt;                             s.extensionConfig[e.identifier] = s.extensionConfig[e.identifier] || {},</w:t>
      </w:r>
    </w:p>
    <w:p w14:paraId="5D37F1A5" w14:textId="77777777" w:rsidR="001F3C1F" w:rsidRDefault="001F3C1F" w:rsidP="00DA6AE5">
      <w:pPr>
        <w:pStyle w:val="Heading1"/>
      </w:pPr>
      <w:r>
        <w:t>&gt;&gt; &gt;&gt;                             n = h.getExtCfg(e.identifier),</w:t>
      </w:r>
    </w:p>
    <w:p w14:paraId="463E34B6" w14:textId="77777777" w:rsidR="001F3C1F" w:rsidRDefault="001F3C1F" w:rsidP="00DA6AE5">
      <w:pPr>
        <w:pStyle w:val="Heading1"/>
      </w:pPr>
      <w:r>
        <w:t>&gt;&gt; &gt;&gt;                             u = Ur(n.setTimeoutOverride, n.clearTimeoutOverride),</w:t>
      </w:r>
    </w:p>
    <w:p w14:paraId="5B7907ED" w14:textId="77777777" w:rsidR="001F3C1F" w:rsidRDefault="001F3C1F" w:rsidP="00DA6AE5">
      <w:pPr>
        <w:pStyle w:val="Heading1"/>
      </w:pPr>
      <w:r>
        <w:t>&gt;&gt; &gt;&gt;                             j = !n.disableOptimizeObj &amp;&amp; !!He("chrome"),</w:t>
      </w:r>
    </w:p>
    <w:p w14:paraId="4D31F8D2" w14:textId="77777777" w:rsidR="001F3C1F" w:rsidRDefault="001F3C1F" w:rsidP="00DA6AE5">
      <w:pPr>
        <w:pStyle w:val="Heading1"/>
      </w:pPr>
      <w:r>
        <w:t>&gt;&gt; &gt;&gt;                             function(e) {</w:t>
      </w:r>
    </w:p>
    <w:p w14:paraId="11237572" w14:textId="77777777" w:rsidR="001F3C1F" w:rsidRDefault="001F3C1F" w:rsidP="00DA6AE5">
      <w:pPr>
        <w:pStyle w:val="Heading1"/>
      </w:pPr>
      <w:r>
        <w:t>&gt;&gt; &gt;&gt;                                 var t = e.getWParam;</w:t>
      </w:r>
    </w:p>
    <w:p w14:paraId="185D5222" w14:textId="77777777" w:rsidR="001F3C1F" w:rsidRDefault="001F3C1F" w:rsidP="00DA6AE5">
      <w:pPr>
        <w:pStyle w:val="Heading1"/>
      </w:pPr>
      <w:r>
        <w:lastRenderedPageBreak/>
        <w:t>&gt;&gt; &gt;&gt;                                 e.getWParam = function() {</w:t>
      </w:r>
    </w:p>
    <w:p w14:paraId="4F24B346" w14:textId="77777777" w:rsidR="001F3C1F" w:rsidRDefault="001F3C1F" w:rsidP="00DA6AE5">
      <w:pPr>
        <w:pStyle w:val="Heading1"/>
      </w:pPr>
      <w:r>
        <w:t>&gt;&gt; &gt;&gt;                                     var e = 0;</w:t>
      </w:r>
    </w:p>
    <w:p w14:paraId="4DFE64DD" w14:textId="77777777" w:rsidR="001F3C1F" w:rsidRDefault="001F3C1F" w:rsidP="00DA6AE5">
      <w:pPr>
        <w:pStyle w:val="Heading1"/>
      </w:pPr>
      <w:r>
        <w:t>&gt;&gt; &gt;&gt;                                     return n.ignoreMc1Ms0CookieProcessing &amp;&amp; (e |= 2),</w:t>
      </w:r>
    </w:p>
    <w:p w14:paraId="3370435C" w14:textId="77777777" w:rsidR="001F3C1F" w:rsidRDefault="001F3C1F" w:rsidP="00DA6AE5">
      <w:pPr>
        <w:pStyle w:val="Heading1"/>
      </w:pPr>
      <w:r>
        <w:t>&gt;&gt; &gt;&gt;                                     e | t()</w:t>
      </w:r>
    </w:p>
    <w:p w14:paraId="74D4E86D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26E58CCB" w14:textId="77777777" w:rsidR="001F3C1F" w:rsidRDefault="001F3C1F" w:rsidP="00DA6AE5">
      <w:pPr>
        <w:pStyle w:val="Heading1"/>
      </w:pPr>
      <w:r>
        <w:t>&gt;&gt; &gt;&gt;                             }(f),</w:t>
      </w:r>
    </w:p>
    <w:p w14:paraId="4F571080" w14:textId="77777777" w:rsidR="001F3C1F" w:rsidRDefault="001F3C1F" w:rsidP="00DA6AE5">
      <w:pPr>
        <w:pStyle w:val="Heading1"/>
      </w:pPr>
      <w:r>
        <w:t>&gt;&gt; &gt;&gt;                             n.eventsLimitInMem &gt; 0 &amp;&amp; (v = n.eventsLimitInMem),</w:t>
      </w:r>
    </w:p>
    <w:p w14:paraId="5A20E6A6" w14:textId="77777777" w:rsidR="001F3C1F" w:rsidRDefault="001F3C1F" w:rsidP="00DA6AE5">
      <w:pPr>
        <w:pStyle w:val="Heading1"/>
      </w:pPr>
      <w:r>
        <w:t>&gt;&gt; &gt;&gt;                             n.immediateEventLimit &gt; 0 &amp;&amp; (m = n.immediateEventLimit),</w:t>
      </w:r>
    </w:p>
    <w:p w14:paraId="3B3D5A94" w14:textId="77777777" w:rsidR="001F3C1F" w:rsidRDefault="001F3C1F" w:rsidP="00DA6AE5">
      <w:pPr>
        <w:pStyle w:val="Heading1"/>
      </w:pPr>
      <w:r>
        <w:t>&gt;&gt; &gt;&gt;                             n.autoFlushEventsLimit &gt; 0 &amp;&amp; (a = n.autoFlushEventsLimit),</w:t>
      </w:r>
    </w:p>
    <w:p w14:paraId="3BC8A54D" w14:textId="77777777" w:rsidR="001F3C1F" w:rsidRDefault="001F3C1F" w:rsidP="00DA6AE5">
      <w:pPr>
        <w:pStyle w:val="Heading1"/>
      </w:pPr>
      <w:r>
        <w:t>&gt;&gt; &gt;&gt;                             le(n.maxEventRetryAttempts) &amp;&amp; (T = n.maxEventRetryAttempts),</w:t>
      </w:r>
    </w:p>
    <w:p w14:paraId="1B7A4408" w14:textId="77777777" w:rsidR="001F3C1F" w:rsidRDefault="001F3C1F" w:rsidP="00DA6AE5">
      <w:pPr>
        <w:pStyle w:val="Heading1"/>
      </w:pPr>
      <w:r>
        <w:t>&gt;&gt; &gt;&gt;                             le(n.maxUnloadEventRetryAttempts) &amp;&amp; (L = n.maxUnloadEventRetryAttempts),</w:t>
      </w:r>
    </w:p>
    <w:p w14:paraId="3C909E34" w14:textId="77777777" w:rsidR="001F3C1F" w:rsidRDefault="001F3C1F" w:rsidP="00DA6AE5">
      <w:pPr>
        <w:pStyle w:val="Heading1"/>
      </w:pPr>
      <w:r>
        <w:t>&gt;&gt; &gt;&gt;                             ne(),</w:t>
      </w:r>
    </w:p>
    <w:p w14:paraId="13120CAE" w14:textId="77777777" w:rsidR="001F3C1F" w:rsidRDefault="001F3C1F" w:rsidP="00DA6AE5">
      <w:pPr>
        <w:pStyle w:val="Heading1"/>
      </w:pPr>
      <w:r>
        <w:t>&gt;&gt; &gt;&gt;                             n.httpXHROverride &amp;&amp; n.httpXHROverride.sendPOST &amp;&amp; (i = n.httpXHROverride),</w:t>
      </w:r>
    </w:p>
    <w:p w14:paraId="367D363E" w14:textId="77777777" w:rsidR="001F3C1F" w:rsidRDefault="001F3C1F" w:rsidP="00DA6AE5">
      <w:pPr>
        <w:pStyle w:val="Heading1"/>
      </w:pPr>
      <w:r>
        <w:t>&gt;&gt; &gt;&gt;                             cr(s.anonCookieName) &amp;&amp; o.addQueryStringParameter("anoncknm", s.anonCookieName),</w:t>
      </w:r>
    </w:p>
    <w:p w14:paraId="7C96C9DA" w14:textId="77777777" w:rsidR="001F3C1F" w:rsidRDefault="001F3C1F" w:rsidP="00DA6AE5">
      <w:pPr>
        <w:pStyle w:val="Heading1"/>
      </w:pPr>
      <w:r>
        <w:t>&gt;&gt; &gt;&gt;                             o.sendHook = n.payloadPreprocessor,</w:t>
      </w:r>
    </w:p>
    <w:p w14:paraId="3FCAAE86" w14:textId="77777777" w:rsidR="001F3C1F" w:rsidRDefault="001F3C1F" w:rsidP="00DA6AE5">
      <w:pPr>
        <w:pStyle w:val="Heading1"/>
      </w:pPr>
      <w:r>
        <w:lastRenderedPageBreak/>
        <w:t>&gt;&gt; &gt;&gt;                             o.sendListener = n.payloadListener;</w:t>
      </w:r>
    </w:p>
    <w:p w14:paraId="5D962E1C" w14:textId="77777777" w:rsidR="001F3C1F" w:rsidRDefault="001F3C1F" w:rsidP="00DA6AE5">
      <w:pPr>
        <w:pStyle w:val="Heading1"/>
      </w:pPr>
      <w:r>
        <w:t>&gt;&gt; &gt;&gt;                             var p = n.overrideEndpointUrl ? n.overrideEndpointUrl : s.endpointUrl;</w:t>
      </w:r>
    </w:p>
    <w:p w14:paraId="6573C36F" w14:textId="77777777" w:rsidR="001F3C1F" w:rsidRDefault="001F3C1F" w:rsidP="00DA6AE5">
      <w:pPr>
        <w:pStyle w:val="Heading1"/>
      </w:pPr>
      <w:r>
        <w:t>&gt;&gt; &gt;&gt;                             e._notificationManager = s.extensionConfig.NotificationManager,</w:t>
      </w:r>
    </w:p>
    <w:p w14:paraId="251D5C4E" w14:textId="77777777" w:rsidR="001F3C1F" w:rsidRDefault="001F3C1F" w:rsidP="00DA6AE5">
      <w:pPr>
        <w:pStyle w:val="Heading1"/>
      </w:pPr>
      <w:r>
        <w:t>&gt;&gt; &gt;&gt;                             o.initialize(p, e.core, e, i, n);</w:t>
      </w:r>
    </w:p>
    <w:p w14:paraId="726AF426" w14:textId="77777777" w:rsidR="001F3C1F" w:rsidRDefault="001F3C1F" w:rsidP="00DA6AE5">
      <w:pPr>
        <w:pStyle w:val="Heading1"/>
      </w:pPr>
      <w:r>
        <w:t>&gt;&gt; &gt;&gt;                             var g = s.disablePageUnloadEvents || [];</w:t>
      </w:r>
    </w:p>
    <w:p w14:paraId="0C255184" w14:textId="77777777" w:rsidR="001F3C1F" w:rsidRDefault="001F3C1F" w:rsidP="00DA6AE5">
      <w:pPr>
        <w:pStyle w:val="Heading1"/>
      </w:pPr>
      <w:r>
        <w:t>&gt;&gt; &gt;&gt;                             gn(r, g, c),</w:t>
      </w:r>
    </w:p>
    <w:p w14:paraId="0EB4E43C" w14:textId="77777777" w:rsidR="001F3C1F" w:rsidRDefault="001F3C1F" w:rsidP="00DA6AE5">
      <w:pPr>
        <w:pStyle w:val="Heading1"/>
      </w:pPr>
      <w:r>
        <w:t>&gt;&gt; &gt;&gt;                             function e(t, n, r) {</w:t>
      </w:r>
    </w:p>
    <w:p w14:paraId="4CA49CE0" w14:textId="77777777" w:rsidR="001F3C1F" w:rsidRDefault="001F3C1F" w:rsidP="00DA6AE5">
      <w:pPr>
        <w:pStyle w:val="Heading1"/>
      </w:pPr>
      <w:r>
        <w:t>&gt;&gt; &gt;&gt;                                 var i = cn(Qt, r)</w:t>
      </w:r>
    </w:p>
    <w:p w14:paraId="6223175D" w14:textId="77777777" w:rsidR="001F3C1F" w:rsidRDefault="001F3C1F" w:rsidP="00DA6AE5">
      <w:pPr>
        <w:pStyle w:val="Heading1"/>
      </w:pPr>
      <w:r>
        <w:t>&gt;&gt; &gt;&gt;                                   , o = hn(["pagehide"], t, n, i);</w:t>
      </w:r>
    </w:p>
    <w:p w14:paraId="77442A64" w14:textId="77777777" w:rsidR="001F3C1F" w:rsidRDefault="001F3C1F" w:rsidP="00DA6AE5">
      <w:pPr>
        <w:pStyle w:val="Heading1"/>
      </w:pPr>
      <w:r>
        <w:t>&gt;&gt; &gt;&gt;                                 return n &amp;&amp; -1 !== he(n, "visibilitychange") || (o = hn(["visibilitychange"], (function(e) {</w:t>
      </w:r>
    </w:p>
    <w:p w14:paraId="0D1B35D8" w14:textId="77777777" w:rsidR="001F3C1F" w:rsidRDefault="001F3C1F" w:rsidP="00DA6AE5">
      <w:pPr>
        <w:pStyle w:val="Heading1"/>
      </w:pPr>
      <w:r>
        <w:t>&gt;&gt; &gt;&gt;                                     var n = We();</w:t>
      </w:r>
    </w:p>
    <w:p w14:paraId="67ED4827" w14:textId="77777777" w:rsidR="001F3C1F" w:rsidRDefault="001F3C1F" w:rsidP="00DA6AE5">
      <w:pPr>
        <w:pStyle w:val="Heading1"/>
      </w:pPr>
      <w:r>
        <w:t>&gt;&gt; &gt;&gt;                                     t &amp;&amp; n &amp;&amp; "hidden" === n.visibilityState &amp;&amp; t(e)</w:t>
      </w:r>
    </w:p>
    <w:p w14:paraId="14F5F236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3A59C6A0" w14:textId="77777777" w:rsidR="001F3C1F" w:rsidRDefault="001F3C1F" w:rsidP="00DA6AE5">
      <w:pPr>
        <w:pStyle w:val="Heading1"/>
      </w:pPr>
      <w:r>
        <w:t>&gt;&gt; &gt;&gt;                                 ), n, i) || o),</w:t>
      </w:r>
    </w:p>
    <w:p w14:paraId="2125CD21" w14:textId="77777777" w:rsidR="001F3C1F" w:rsidRDefault="001F3C1F" w:rsidP="00DA6AE5">
      <w:pPr>
        <w:pStyle w:val="Heading1"/>
      </w:pPr>
      <w:r>
        <w:t>&gt;&gt; &gt;&gt;                                 !o &amp;&amp; n &amp;&amp; (o = e(t, null, r)),</w:t>
      </w:r>
    </w:p>
    <w:p w14:paraId="423B3F22" w14:textId="77777777" w:rsidR="001F3C1F" w:rsidRDefault="001F3C1F" w:rsidP="00DA6AE5">
      <w:pPr>
        <w:pStyle w:val="Heading1"/>
      </w:pPr>
      <w:r>
        <w:t>&gt;&gt; &gt;&gt;                                 o</w:t>
      </w:r>
    </w:p>
    <w:p w14:paraId="75F1D483" w14:textId="77777777" w:rsidR="001F3C1F" w:rsidRDefault="001F3C1F" w:rsidP="00DA6AE5">
      <w:pPr>
        <w:pStyle w:val="Heading1"/>
      </w:pPr>
      <w:r>
        <w:t>&gt;&gt; &gt;&gt;                             }(r, g, c),</w:t>
      </w:r>
    </w:p>
    <w:p w14:paraId="5972ABA3" w14:textId="77777777" w:rsidR="001F3C1F" w:rsidRDefault="001F3C1F" w:rsidP="00DA6AE5">
      <w:pPr>
        <w:pStyle w:val="Heading1"/>
      </w:pPr>
      <w:r>
        <w:t>&gt;&gt; &gt;&gt;                             function e(t, n, r) {</w:t>
      </w:r>
    </w:p>
    <w:p w14:paraId="1F2F6468" w14:textId="77777777" w:rsidR="001F3C1F" w:rsidRDefault="001F3C1F" w:rsidP="00DA6AE5">
      <w:pPr>
        <w:pStyle w:val="Heading1"/>
      </w:pPr>
      <w:r>
        <w:lastRenderedPageBreak/>
        <w:t>&gt;&gt; &gt;&gt;                                 var i = cn(Xt, r)</w:t>
      </w:r>
    </w:p>
    <w:p w14:paraId="782BBB9A" w14:textId="77777777" w:rsidR="001F3C1F" w:rsidRDefault="001F3C1F" w:rsidP="00DA6AE5">
      <w:pPr>
        <w:pStyle w:val="Heading1"/>
      </w:pPr>
      <w:r>
        <w:t>&gt;&gt; &gt;&gt;                                   , o = hn(["pageshow"], t, n, i);</w:t>
      </w:r>
    </w:p>
    <w:p w14:paraId="40C8EA46" w14:textId="77777777" w:rsidR="001F3C1F" w:rsidRDefault="001F3C1F" w:rsidP="00DA6AE5">
      <w:pPr>
        <w:pStyle w:val="Heading1"/>
      </w:pPr>
      <w:r>
        <w:t>&gt;&gt; &gt;&gt;                                 return !(o = hn(["visibilitychange"], (function(e) {</w:t>
      </w:r>
    </w:p>
    <w:p w14:paraId="76D0457C" w14:textId="77777777" w:rsidR="001F3C1F" w:rsidRDefault="001F3C1F" w:rsidP="00DA6AE5">
      <w:pPr>
        <w:pStyle w:val="Heading1"/>
      </w:pPr>
      <w:r>
        <w:t>&gt;&gt; &gt;&gt;                                     var n = We();</w:t>
      </w:r>
    </w:p>
    <w:p w14:paraId="2F069FE2" w14:textId="77777777" w:rsidR="001F3C1F" w:rsidRDefault="001F3C1F" w:rsidP="00DA6AE5">
      <w:pPr>
        <w:pStyle w:val="Heading1"/>
      </w:pPr>
      <w:r>
        <w:t>&gt;&gt; &gt;&gt;                                     t &amp;&amp; n &amp;&amp; "visible" === n.visibilityState &amp;&amp; t(e)</w:t>
      </w:r>
    </w:p>
    <w:p w14:paraId="2C306211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72EEC28" w14:textId="77777777" w:rsidR="001F3C1F" w:rsidRDefault="001F3C1F" w:rsidP="00DA6AE5">
      <w:pPr>
        <w:pStyle w:val="Heading1"/>
      </w:pPr>
      <w:r>
        <w:t>&gt;&gt; &gt;&gt;                                 ), n, i) || o) &amp;&amp; n &amp;&amp; (o = e(t, null, r)),</w:t>
      </w:r>
    </w:p>
    <w:p w14:paraId="3E26AD66" w14:textId="77777777" w:rsidR="001F3C1F" w:rsidRDefault="001F3C1F" w:rsidP="00DA6AE5">
      <w:pPr>
        <w:pStyle w:val="Heading1"/>
      </w:pPr>
      <w:r>
        <w:t>&gt;&gt; &gt;&gt;                                 o</w:t>
      </w:r>
    </w:p>
    <w:p w14:paraId="6CD6E6FC" w14:textId="77777777" w:rsidR="001F3C1F" w:rsidRDefault="001F3C1F" w:rsidP="00DA6AE5">
      <w:pPr>
        <w:pStyle w:val="Heading1"/>
      </w:pPr>
      <w:r>
        <w:t>&gt;&gt; &gt;&gt;                             }(k, s.disablePageShowEvents, c)</w:t>
      </w:r>
    </w:p>
    <w:p w14:paraId="0B6855F3" w14:textId="77777777" w:rsidR="001F3C1F" w:rsidRDefault="001F3C1F" w:rsidP="00DA6AE5">
      <w:pPr>
        <w:pStyle w:val="Heading1"/>
      </w:pPr>
      <w:r>
        <w:t>&gt;&gt; &gt;&gt;                         } catch (t) {</w:t>
      </w:r>
    </w:p>
    <w:p w14:paraId="3CB5FD41" w14:textId="77777777" w:rsidR="001F3C1F" w:rsidRDefault="001F3C1F" w:rsidP="00DA6AE5">
      <w:pPr>
        <w:pStyle w:val="Heading1"/>
      </w:pPr>
      <w:r>
        <w:t>&gt;&gt; &gt;&gt;                             throw e.setInitialized(!1),</w:t>
      </w:r>
    </w:p>
    <w:p w14:paraId="2CC18660" w14:textId="77777777" w:rsidR="001F3C1F" w:rsidRDefault="001F3C1F" w:rsidP="00DA6AE5">
      <w:pPr>
        <w:pStyle w:val="Heading1"/>
      </w:pPr>
      <w:r>
        <w:t>&gt;&gt; &gt;&gt;                             t</w:t>
      </w:r>
    </w:p>
    <w:p w14:paraId="174CC999" w14:textId="77777777" w:rsidR="001F3C1F" w:rsidRDefault="001F3C1F" w:rsidP="00DA6AE5">
      <w:pPr>
        <w:pStyle w:val="Heading1"/>
      </w:pPr>
      <w:r>
        <w:t>&gt;&gt; &gt;&gt;                         }</w:t>
      </w:r>
    </w:p>
    <w:p w14:paraId="77DEB950" w14:textId="77777777" w:rsidR="001F3C1F" w:rsidRDefault="001F3C1F" w:rsidP="00DA6AE5">
      <w:pPr>
        <w:pStyle w:val="Heading1"/>
      </w:pPr>
      <w:r>
        <w:t>&gt;&gt; &gt;&gt;                     }</w:t>
      </w:r>
    </w:p>
    <w:p w14:paraId="36781DE3" w14:textId="77777777" w:rsidR="001F3C1F" w:rsidRDefault="001F3C1F" w:rsidP="00DA6AE5">
      <w:pPr>
        <w:pStyle w:val="Heading1"/>
      </w:pPr>
      <w:r>
        <w:t>&gt;&gt; &gt;&gt;                     ), (function() {</w:t>
      </w:r>
    </w:p>
    <w:p w14:paraId="391F4FA1" w14:textId="77777777" w:rsidR="001F3C1F" w:rsidRDefault="001F3C1F" w:rsidP="00DA6AE5">
      <w:pPr>
        <w:pStyle w:val="Heading1"/>
      </w:pPr>
      <w:r>
        <w:t>&gt;&gt; &gt;&gt;                         return {</w:t>
      </w:r>
    </w:p>
    <w:p w14:paraId="013E95E1" w14:textId="77777777" w:rsidR="001F3C1F" w:rsidRDefault="001F3C1F" w:rsidP="00DA6AE5">
      <w:pPr>
        <w:pStyle w:val="Heading1"/>
      </w:pPr>
      <w:r>
        <w:t>&gt;&gt; &gt;&gt;                             coreConfig: s,</w:t>
      </w:r>
    </w:p>
    <w:p w14:paraId="590889AA" w14:textId="77777777" w:rsidR="001F3C1F" w:rsidRDefault="001F3C1F" w:rsidP="00DA6AE5">
      <w:pPr>
        <w:pStyle w:val="Heading1"/>
      </w:pPr>
      <w:r>
        <w:t>&gt;&gt; &gt;&gt;                             core: l,</w:t>
      </w:r>
    </w:p>
    <w:p w14:paraId="3796300D" w14:textId="77777777" w:rsidR="001F3C1F" w:rsidRDefault="001F3C1F" w:rsidP="00DA6AE5">
      <w:pPr>
        <w:pStyle w:val="Heading1"/>
      </w:pPr>
      <w:r>
        <w:t>&gt;&gt; &gt;&gt;                             extensions: d</w:t>
      </w:r>
    </w:p>
    <w:p w14:paraId="17BE3A3E" w14:textId="77777777" w:rsidR="001F3C1F" w:rsidRDefault="001F3C1F" w:rsidP="00DA6AE5">
      <w:pPr>
        <w:pStyle w:val="Heading1"/>
      </w:pPr>
      <w:r>
        <w:t>&gt;&gt; &gt;&gt;                         }</w:t>
      </w:r>
    </w:p>
    <w:p w14:paraId="77CD15FE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11D19754" w14:textId="77777777" w:rsidR="001F3C1F" w:rsidRDefault="001F3C1F" w:rsidP="00DA6AE5">
      <w:pPr>
        <w:pStyle w:val="Heading1"/>
      </w:pPr>
      <w:r>
        <w:t>&gt;&gt; &gt;&gt;                     ))</w:t>
      </w:r>
    </w:p>
    <w:p w14:paraId="30A73447" w14:textId="77777777" w:rsidR="001F3C1F" w:rsidRDefault="001F3C1F" w:rsidP="00DA6AE5">
      <w:pPr>
        <w:pStyle w:val="Heading1"/>
      </w:pPr>
      <w:r>
        <w:t>&gt;&gt; &gt;&gt;                 }</w:t>
      </w:r>
    </w:p>
    <w:p w14:paraId="198D5B91" w14:textId="77777777" w:rsidR="001F3C1F" w:rsidRDefault="001F3C1F" w:rsidP="00DA6AE5">
      <w:pPr>
        <w:pStyle w:val="Heading1"/>
      </w:pPr>
      <w:r>
        <w:t>&gt;&gt; &gt;&gt;                 ,</w:t>
      </w:r>
    </w:p>
    <w:p w14:paraId="5EFE7FFF" w14:textId="77777777" w:rsidR="001F3C1F" w:rsidRDefault="001F3C1F" w:rsidP="00DA6AE5">
      <w:pPr>
        <w:pStyle w:val="Heading1"/>
      </w:pPr>
      <w:r>
        <w:t>&gt;&gt; &gt;&gt;                 e.processTelemetry = function(t, r) {</w:t>
      </w:r>
    </w:p>
    <w:p w14:paraId="64814DEC" w14:textId="77777777" w:rsidR="001F3C1F" w:rsidRDefault="001F3C1F" w:rsidP="00DA6AE5">
      <w:pPr>
        <w:pStyle w:val="Heading1"/>
      </w:pPr>
      <w:r>
        <w:t>&gt;&gt; &gt;&gt;                     vr(t, e.identifier);</w:t>
      </w:r>
    </w:p>
    <w:p w14:paraId="4F975357" w14:textId="77777777" w:rsidR="001F3C1F" w:rsidRDefault="001F3C1F" w:rsidP="00DA6AE5">
      <w:pPr>
        <w:pStyle w:val="Heading1"/>
      </w:pPr>
      <w:r>
        <w:t>&gt;&gt; &gt;&gt;                     var i = (r = e._getTelCtx(r)).getExtCfg(e.identifier)</w:t>
      </w:r>
    </w:p>
    <w:p w14:paraId="7B650D10" w14:textId="77777777" w:rsidR="001F3C1F" w:rsidRDefault="001F3C1F" w:rsidP="00DA6AE5">
      <w:pPr>
        <w:pStyle w:val="Heading1"/>
      </w:pPr>
      <w:r>
        <w:t>&gt;&gt; &gt;&gt;                       , o = !!n.disableTelemetry;</w:t>
      </w:r>
    </w:p>
    <w:p w14:paraId="6EB3248F" w14:textId="77777777" w:rsidR="001F3C1F" w:rsidRDefault="001F3C1F" w:rsidP="00DA6AE5">
      <w:pPr>
        <w:pStyle w:val="Heading1"/>
      </w:pPr>
      <w:r>
        <w:t>&gt;&gt; &gt;&gt;                     i &amp;&amp; (o = o || !!i.disableTelemetry);</w:t>
      </w:r>
    </w:p>
    <w:p w14:paraId="698E64A1" w14:textId="77777777" w:rsidR="001F3C1F" w:rsidRDefault="001F3C1F" w:rsidP="00DA6AE5">
      <w:pPr>
        <w:pStyle w:val="Heading1"/>
      </w:pPr>
      <w:r>
        <w:t>&gt;&gt; &gt;&gt;                     var a = t;</w:t>
      </w:r>
    </w:p>
    <w:p w14:paraId="16B756DF" w14:textId="77777777" w:rsidR="001F3C1F" w:rsidRDefault="001F3C1F" w:rsidP="00DA6AE5">
      <w:pPr>
        <w:pStyle w:val="Heading1"/>
      </w:pPr>
      <w:r>
        <w:t>&gt;&gt; &gt;&gt;                     o || d || (n.overrideInstrumentationKey &amp;&amp; (a.iKey = n.overrideInstrumentationKey),</w:t>
      </w:r>
    </w:p>
    <w:p w14:paraId="128C6F73" w14:textId="77777777" w:rsidR="001F3C1F" w:rsidRDefault="001F3C1F" w:rsidP="00DA6AE5">
      <w:pPr>
        <w:pStyle w:val="Heading1"/>
      </w:pPr>
      <w:r>
        <w:t>&gt;&gt; &gt;&gt;                     i &amp;&amp; i.overrideInstrumentationKey &amp;&amp; (a.iKey = i.overrideInstrumentationKey),</w:t>
      </w:r>
    </w:p>
    <w:p w14:paraId="309C385D" w14:textId="77777777" w:rsidR="001F3C1F" w:rsidRDefault="001F3C1F" w:rsidP="00DA6AE5">
      <w:pPr>
        <w:pStyle w:val="Heading1"/>
      </w:pPr>
      <w:r>
        <w:t>&gt;&gt; &gt;&gt;                     A(a, !0),</w:t>
      </w:r>
    </w:p>
    <w:p w14:paraId="742B1A5A" w14:textId="77777777" w:rsidR="001F3C1F" w:rsidRDefault="001F3C1F" w:rsidP="00DA6AE5">
      <w:pPr>
        <w:pStyle w:val="Heading1"/>
      </w:pPr>
      <w:r>
        <w:t>&gt;&gt; &gt;&gt;                     x ? B(2, 2) : F()),</w:t>
      </w:r>
    </w:p>
    <w:p w14:paraId="349EF558" w14:textId="77777777" w:rsidR="001F3C1F" w:rsidRDefault="001F3C1F" w:rsidP="00DA6AE5">
      <w:pPr>
        <w:pStyle w:val="Heading1"/>
      </w:pPr>
      <w:r>
        <w:t>&gt;&gt; &gt;&gt;                     e.processNext(a, r)</w:t>
      </w:r>
    </w:p>
    <w:p w14:paraId="5136F42E" w14:textId="77777777" w:rsidR="001F3C1F" w:rsidRDefault="001F3C1F" w:rsidP="00DA6AE5">
      <w:pPr>
        <w:pStyle w:val="Heading1"/>
      </w:pPr>
      <w:r>
        <w:t>&gt;&gt; &gt;&gt;                 }</w:t>
      </w:r>
    </w:p>
    <w:p w14:paraId="44425FED" w14:textId="77777777" w:rsidR="001F3C1F" w:rsidRDefault="001F3C1F" w:rsidP="00DA6AE5">
      <w:pPr>
        <w:pStyle w:val="Heading1"/>
      </w:pPr>
      <w:r>
        <w:t>&gt;&gt; &gt;&gt;                 ,</w:t>
      </w:r>
    </w:p>
    <w:p w14:paraId="4166F16C" w14:textId="77777777" w:rsidR="001F3C1F" w:rsidRDefault="001F3C1F" w:rsidP="00DA6AE5">
      <w:pPr>
        <w:pStyle w:val="Heading1"/>
      </w:pPr>
      <w:r>
        <w:t>&gt;&gt; &gt;&gt;                 e._doTeardown = function(e, t) {</w:t>
      </w:r>
    </w:p>
    <w:p w14:paraId="25488C69" w14:textId="77777777" w:rsidR="001F3C1F" w:rsidRDefault="001F3C1F" w:rsidP="00DA6AE5">
      <w:pPr>
        <w:pStyle w:val="Heading1"/>
      </w:pPr>
      <w:r>
        <w:t>&gt;&gt; &gt;&gt;                     B(2, 2),</w:t>
      </w:r>
    </w:p>
    <w:p w14:paraId="6B3F5941" w14:textId="77777777" w:rsidR="001F3C1F" w:rsidRDefault="001F3C1F" w:rsidP="00DA6AE5">
      <w:pPr>
        <w:pStyle w:val="Heading1"/>
      </w:pPr>
      <w:r>
        <w:lastRenderedPageBreak/>
        <w:t>&gt;&gt; &gt;&gt;                     d = !0,</w:t>
      </w:r>
    </w:p>
    <w:p w14:paraId="78500CE5" w14:textId="77777777" w:rsidR="001F3C1F" w:rsidRDefault="001F3C1F" w:rsidP="00DA6AE5">
      <w:pPr>
        <w:pStyle w:val="Heading1"/>
      </w:pPr>
      <w:r>
        <w:t>&gt;&gt; &gt;&gt;                     o.teardown(),</w:t>
      </w:r>
    </w:p>
    <w:p w14:paraId="320B97D1" w14:textId="77777777" w:rsidR="001F3C1F" w:rsidRDefault="001F3C1F" w:rsidP="00DA6AE5">
      <w:pPr>
        <w:pStyle w:val="Heading1"/>
      </w:pPr>
      <w:r>
        <w:t>&gt;&gt; &gt;&gt;                     pn(["beforeunload", "unload", "pagehide"], null, c),</w:t>
      </w:r>
    </w:p>
    <w:p w14:paraId="01CBF2B0" w14:textId="77777777" w:rsidR="001F3C1F" w:rsidRDefault="001F3C1F" w:rsidP="00DA6AE5">
      <w:pPr>
        <w:pStyle w:val="Heading1"/>
      </w:pPr>
      <w:r>
        <w:t>&gt;&gt; &gt;&gt;                     function(e, t) {</w:t>
      </w:r>
    </w:p>
    <w:p w14:paraId="082A018A" w14:textId="77777777" w:rsidR="001F3C1F" w:rsidRDefault="001F3C1F" w:rsidP="00DA6AE5">
      <w:pPr>
        <w:pStyle w:val="Heading1"/>
      </w:pPr>
      <w:r>
        <w:t>&gt;&gt; &gt;&gt;                         var n = cn(Qt, t);</w:t>
      </w:r>
    </w:p>
    <w:p w14:paraId="4E89B612" w14:textId="77777777" w:rsidR="001F3C1F" w:rsidRDefault="001F3C1F" w:rsidP="00DA6AE5">
      <w:pPr>
        <w:pStyle w:val="Heading1"/>
      </w:pPr>
      <w:r>
        <w:t>&gt;&gt; &gt;&gt;                         pn(["pagehide"], e, n),</w:t>
      </w:r>
    </w:p>
    <w:p w14:paraId="141A9E15" w14:textId="77777777" w:rsidR="001F3C1F" w:rsidRDefault="001F3C1F" w:rsidP="00DA6AE5">
      <w:pPr>
        <w:pStyle w:val="Heading1"/>
      </w:pPr>
      <w:r>
        <w:t>&gt;&gt; &gt;&gt;                         pn(["visibilitychange"], null, n)</w:t>
      </w:r>
    </w:p>
    <w:p w14:paraId="5C2F561B" w14:textId="77777777" w:rsidR="001F3C1F" w:rsidRDefault="001F3C1F" w:rsidP="00DA6AE5">
      <w:pPr>
        <w:pStyle w:val="Heading1"/>
      </w:pPr>
      <w:r>
        <w:t>&gt;&gt; &gt;&gt;                     }(null, c),</w:t>
      </w:r>
    </w:p>
    <w:p w14:paraId="1F0738C8" w14:textId="77777777" w:rsidR="001F3C1F" w:rsidRDefault="001F3C1F" w:rsidP="00DA6AE5">
      <w:pPr>
        <w:pStyle w:val="Heading1"/>
      </w:pPr>
      <w:r>
        <w:t>&gt;&gt; &gt;&gt;                     function(e, t) {</w:t>
      </w:r>
    </w:p>
    <w:p w14:paraId="731A0481" w14:textId="77777777" w:rsidR="001F3C1F" w:rsidRDefault="001F3C1F" w:rsidP="00DA6AE5">
      <w:pPr>
        <w:pStyle w:val="Heading1"/>
      </w:pPr>
      <w:r>
        <w:t>&gt;&gt; &gt;&gt;                         var n = cn(Xt, t);</w:t>
      </w:r>
    </w:p>
    <w:p w14:paraId="482BBD60" w14:textId="77777777" w:rsidR="001F3C1F" w:rsidRDefault="001F3C1F" w:rsidP="00DA6AE5">
      <w:pPr>
        <w:pStyle w:val="Heading1"/>
      </w:pPr>
      <w:r>
        <w:t>&gt;&gt; &gt;&gt;                         pn(["pageshow"], e, n),</w:t>
      </w:r>
    </w:p>
    <w:p w14:paraId="510CF719" w14:textId="77777777" w:rsidR="001F3C1F" w:rsidRDefault="001F3C1F" w:rsidP="00DA6AE5">
      <w:pPr>
        <w:pStyle w:val="Heading1"/>
      </w:pPr>
      <w:r>
        <w:t>&gt;&gt; &gt;&gt;                         pn(["visibilitychange"], null, n)</w:t>
      </w:r>
    </w:p>
    <w:p w14:paraId="79705125" w14:textId="77777777" w:rsidR="001F3C1F" w:rsidRDefault="001F3C1F" w:rsidP="00DA6AE5">
      <w:pPr>
        <w:pStyle w:val="Heading1"/>
      </w:pPr>
      <w:r>
        <w:t>&gt;&gt; &gt;&gt;                     }(null, c),</w:t>
      </w:r>
    </w:p>
    <w:p w14:paraId="64E5FB30" w14:textId="77777777" w:rsidR="001F3C1F" w:rsidRDefault="001F3C1F" w:rsidP="00DA6AE5">
      <w:pPr>
        <w:pStyle w:val="Heading1"/>
      </w:pPr>
      <w:r>
        <w:t>&gt;&gt; &gt;&gt;                     R()</w:t>
      </w:r>
    </w:p>
    <w:p w14:paraId="65E25F4A" w14:textId="77777777" w:rsidR="001F3C1F" w:rsidRDefault="001F3C1F" w:rsidP="00DA6AE5">
      <w:pPr>
        <w:pStyle w:val="Heading1"/>
      </w:pPr>
      <w:r>
        <w:t>&gt;&gt; &gt;&gt;                 }</w:t>
      </w:r>
    </w:p>
    <w:p w14:paraId="386E8794" w14:textId="77777777" w:rsidR="001F3C1F" w:rsidRDefault="001F3C1F" w:rsidP="00DA6AE5">
      <w:pPr>
        <w:pStyle w:val="Heading1"/>
      </w:pPr>
      <w:r>
        <w:t>&gt;&gt; &gt;&gt;                 ,</w:t>
      </w:r>
    </w:p>
    <w:p w14:paraId="03540F9D" w14:textId="77777777" w:rsidR="001F3C1F" w:rsidRDefault="001F3C1F" w:rsidP="00DA6AE5">
      <w:pPr>
        <w:pStyle w:val="Heading1"/>
      </w:pPr>
      <w:r>
        <w:t>&gt;&gt; &gt;&gt;                 e.setEventQueueLimits = function(e, t) {</w:t>
      </w:r>
    </w:p>
    <w:p w14:paraId="4AE79B27" w14:textId="77777777" w:rsidR="001F3C1F" w:rsidRDefault="001F3C1F" w:rsidP="00DA6AE5">
      <w:pPr>
        <w:pStyle w:val="Heading1"/>
      </w:pPr>
      <w:r>
        <w:t>&gt;&gt; &gt;&gt;                     v = e &gt; 0 ? e : 1e4,</w:t>
      </w:r>
    </w:p>
    <w:p w14:paraId="32380BF3" w14:textId="77777777" w:rsidR="001F3C1F" w:rsidRDefault="001F3C1F" w:rsidP="00DA6AE5">
      <w:pPr>
        <w:pStyle w:val="Heading1"/>
      </w:pPr>
      <w:r>
        <w:t>&gt;&gt; &gt;&gt;                     a = t &gt; 0 ? t : 0,</w:t>
      </w:r>
    </w:p>
    <w:p w14:paraId="2B2F3F85" w14:textId="77777777" w:rsidR="001F3C1F" w:rsidRDefault="001F3C1F" w:rsidP="00DA6AE5">
      <w:pPr>
        <w:pStyle w:val="Heading1"/>
      </w:pPr>
      <w:r>
        <w:t>&gt;&gt; &gt;&gt;                     ne();</w:t>
      </w:r>
    </w:p>
    <w:p w14:paraId="4EA4ADC7" w14:textId="77777777" w:rsidR="001F3C1F" w:rsidRDefault="001F3C1F" w:rsidP="00DA6AE5">
      <w:pPr>
        <w:pStyle w:val="Heading1"/>
      </w:pPr>
      <w:r>
        <w:lastRenderedPageBreak/>
        <w:t>&gt;&gt; &gt;&gt;                     var n = b &gt; e;</w:t>
      </w:r>
    </w:p>
    <w:p w14:paraId="1EAB8AAE" w14:textId="77777777" w:rsidR="001F3C1F" w:rsidRDefault="001F3C1F" w:rsidP="00DA6AE5">
      <w:pPr>
        <w:pStyle w:val="Heading1"/>
      </w:pPr>
      <w:r>
        <w:t>&gt;&gt; &gt;&gt;                     if (!n &amp;&amp; s &gt; 0)</w:t>
      </w:r>
    </w:p>
    <w:p w14:paraId="35F3F174" w14:textId="77777777" w:rsidR="001F3C1F" w:rsidRDefault="001F3C1F" w:rsidP="00DA6AE5">
      <w:pPr>
        <w:pStyle w:val="Heading1"/>
      </w:pPr>
      <w:r>
        <w:t>&gt;&gt; &gt;&gt;                         for (var r = 1; !n &amp;&amp; r &lt;= 3; r++) {</w:t>
      </w:r>
    </w:p>
    <w:p w14:paraId="6A82CA7A" w14:textId="77777777" w:rsidR="001F3C1F" w:rsidRDefault="001F3C1F" w:rsidP="00DA6AE5">
      <w:pPr>
        <w:pStyle w:val="Heading1"/>
      </w:pPr>
      <w:r>
        <w:t>&gt;&gt; &gt;&gt;                             var i = I[r];</w:t>
      </w:r>
    </w:p>
    <w:p w14:paraId="369E9445" w14:textId="77777777" w:rsidR="001F3C1F" w:rsidRDefault="001F3C1F" w:rsidP="00DA6AE5">
      <w:pPr>
        <w:pStyle w:val="Heading1"/>
      </w:pPr>
      <w:r>
        <w:t>&gt;&gt; &gt;&gt;                             i &amp;&amp; i.batches &amp;&amp; fe(i.batches, (function(e) {</w:t>
      </w:r>
    </w:p>
    <w:p w14:paraId="7CAAEEC2" w14:textId="77777777" w:rsidR="001F3C1F" w:rsidRDefault="001F3C1F" w:rsidP="00DA6AE5">
      <w:pPr>
        <w:pStyle w:val="Heading1"/>
      </w:pPr>
      <w:r>
        <w:t>&gt;&gt; &gt;&gt;                                 e &amp;&amp; e.count() &gt;= s &amp;&amp; (n = !0)</w:t>
      </w:r>
    </w:p>
    <w:p w14:paraId="4496848F" w14:textId="77777777" w:rsidR="001F3C1F" w:rsidRDefault="001F3C1F" w:rsidP="00DA6AE5">
      <w:pPr>
        <w:pStyle w:val="Heading1"/>
      </w:pPr>
      <w:r>
        <w:t>&gt;&gt; &gt;&gt;                             }</w:t>
      </w:r>
    </w:p>
    <w:p w14:paraId="5D6833FF" w14:textId="77777777" w:rsidR="001F3C1F" w:rsidRDefault="001F3C1F" w:rsidP="00DA6AE5">
      <w:pPr>
        <w:pStyle w:val="Heading1"/>
      </w:pPr>
      <w:r>
        <w:t>&gt;&gt; &gt;&gt;                             ))</w:t>
      </w:r>
    </w:p>
    <w:p w14:paraId="019F9382" w14:textId="77777777" w:rsidR="001F3C1F" w:rsidRDefault="001F3C1F" w:rsidP="00DA6AE5">
      <w:pPr>
        <w:pStyle w:val="Heading1"/>
      </w:pPr>
      <w:r>
        <w:t>&gt;&gt; &gt;&gt;                         }</w:t>
      </w:r>
    </w:p>
    <w:p w14:paraId="61EA9BD8" w14:textId="77777777" w:rsidR="001F3C1F" w:rsidRDefault="001F3C1F" w:rsidP="00DA6AE5">
      <w:pPr>
        <w:pStyle w:val="Heading1"/>
      </w:pPr>
      <w:r>
        <w:t>&gt;&gt; &gt;&gt;                     q(!0, n)</w:t>
      </w:r>
    </w:p>
    <w:p w14:paraId="0069A177" w14:textId="77777777" w:rsidR="001F3C1F" w:rsidRDefault="001F3C1F" w:rsidP="00DA6AE5">
      <w:pPr>
        <w:pStyle w:val="Heading1"/>
      </w:pPr>
      <w:r>
        <w:t>&gt;&gt; &gt;&gt;                 }</w:t>
      </w:r>
    </w:p>
    <w:p w14:paraId="6F63F1B3" w14:textId="77777777" w:rsidR="001F3C1F" w:rsidRDefault="001F3C1F" w:rsidP="00DA6AE5">
      <w:pPr>
        <w:pStyle w:val="Heading1"/>
      </w:pPr>
      <w:r>
        <w:t>&gt;&gt; &gt;&gt;                 ,</w:t>
      </w:r>
    </w:p>
    <w:p w14:paraId="683C44F5" w14:textId="77777777" w:rsidR="001F3C1F" w:rsidRDefault="001F3C1F" w:rsidP="00DA6AE5">
      <w:pPr>
        <w:pStyle w:val="Heading1"/>
      </w:pPr>
      <w:r>
        <w:t>&gt;&gt; &gt;&gt;                 e.pause = function() {</w:t>
      </w:r>
    </w:p>
    <w:p w14:paraId="6B2E46A4" w14:textId="77777777" w:rsidR="001F3C1F" w:rsidRDefault="001F3C1F" w:rsidP="00DA6AE5">
      <w:pPr>
        <w:pStyle w:val="Heading1"/>
      </w:pPr>
      <w:r>
        <w:t>&gt;&gt; &gt;&gt;                     M(),</w:t>
      </w:r>
    </w:p>
    <w:p w14:paraId="6958E109" w14:textId="77777777" w:rsidR="001F3C1F" w:rsidRDefault="001F3C1F" w:rsidP="00DA6AE5">
      <w:pPr>
        <w:pStyle w:val="Heading1"/>
      </w:pPr>
      <w:r>
        <w:t>&gt;&gt; &gt;&gt;                     p = !0,</w:t>
      </w:r>
    </w:p>
    <w:p w14:paraId="11BDFFFF" w14:textId="77777777" w:rsidR="001F3C1F" w:rsidRDefault="001F3C1F" w:rsidP="00DA6AE5">
      <w:pPr>
        <w:pStyle w:val="Heading1"/>
      </w:pPr>
      <w:r>
        <w:t>&gt;&gt; &gt;&gt;                     o.pause()</w:t>
      </w:r>
    </w:p>
    <w:p w14:paraId="4112986D" w14:textId="77777777" w:rsidR="001F3C1F" w:rsidRDefault="001F3C1F" w:rsidP="00DA6AE5">
      <w:pPr>
        <w:pStyle w:val="Heading1"/>
      </w:pPr>
      <w:r>
        <w:t>&gt;&gt; &gt;&gt;                 }</w:t>
      </w:r>
    </w:p>
    <w:p w14:paraId="016E6FAF" w14:textId="77777777" w:rsidR="001F3C1F" w:rsidRDefault="001F3C1F" w:rsidP="00DA6AE5">
      <w:pPr>
        <w:pStyle w:val="Heading1"/>
      </w:pPr>
      <w:r>
        <w:t>&gt;&gt; &gt;&gt;                 ,</w:t>
      </w:r>
    </w:p>
    <w:p w14:paraId="04BF3723" w14:textId="77777777" w:rsidR="001F3C1F" w:rsidRDefault="001F3C1F" w:rsidP="00DA6AE5">
      <w:pPr>
        <w:pStyle w:val="Heading1"/>
      </w:pPr>
      <w:r>
        <w:t>&gt;&gt; &gt;&gt;                 e.resume = function() {</w:t>
      </w:r>
    </w:p>
    <w:p w14:paraId="36B2F3C9" w14:textId="77777777" w:rsidR="001F3C1F" w:rsidRDefault="001F3C1F" w:rsidP="00DA6AE5">
      <w:pPr>
        <w:pStyle w:val="Heading1"/>
      </w:pPr>
      <w:r>
        <w:t>&gt;&gt; &gt;&gt;                     p = !1,</w:t>
      </w:r>
    </w:p>
    <w:p w14:paraId="0A3F4298" w14:textId="77777777" w:rsidR="001F3C1F" w:rsidRDefault="001F3C1F" w:rsidP="00DA6AE5">
      <w:pPr>
        <w:pStyle w:val="Heading1"/>
      </w:pPr>
      <w:r>
        <w:lastRenderedPageBreak/>
        <w:t>&gt;&gt; &gt;&gt;                     o.resume(),</w:t>
      </w:r>
    </w:p>
    <w:p w14:paraId="37EA69E8" w14:textId="77777777" w:rsidR="001F3C1F" w:rsidRDefault="001F3C1F" w:rsidP="00DA6AE5">
      <w:pPr>
        <w:pStyle w:val="Heading1"/>
      </w:pPr>
      <w:r>
        <w:t>&gt;&gt; &gt;&gt;                     F()</w:t>
      </w:r>
    </w:p>
    <w:p w14:paraId="36EDB4F6" w14:textId="77777777" w:rsidR="001F3C1F" w:rsidRDefault="001F3C1F" w:rsidP="00DA6AE5">
      <w:pPr>
        <w:pStyle w:val="Heading1"/>
      </w:pPr>
      <w:r>
        <w:t>&gt;&gt; &gt;&gt;                 }</w:t>
      </w:r>
    </w:p>
    <w:p w14:paraId="58440660" w14:textId="77777777" w:rsidR="001F3C1F" w:rsidRDefault="001F3C1F" w:rsidP="00DA6AE5">
      <w:pPr>
        <w:pStyle w:val="Heading1"/>
      </w:pPr>
      <w:r>
        <w:t>&gt;&gt; &gt;&gt;                 ,</w:t>
      </w:r>
    </w:p>
    <w:p w14:paraId="44B575E1" w14:textId="77777777" w:rsidR="001F3C1F" w:rsidRDefault="001F3C1F" w:rsidP="00DA6AE5">
      <w:pPr>
        <w:pStyle w:val="Heading1"/>
      </w:pPr>
      <w:r>
        <w:t>&gt;&gt; &gt;&gt;                 e.addResponseHandler = function(e) {</w:t>
      </w:r>
    </w:p>
    <w:p w14:paraId="00780CE3" w14:textId="77777777" w:rsidR="001F3C1F" w:rsidRDefault="001F3C1F" w:rsidP="00DA6AE5">
      <w:pPr>
        <w:pStyle w:val="Heading1"/>
      </w:pPr>
      <w:r>
        <w:t>&gt;&gt; &gt;&gt;                     o._responseHandlers.push(e)</w:t>
      </w:r>
    </w:p>
    <w:p w14:paraId="18931345" w14:textId="77777777" w:rsidR="001F3C1F" w:rsidRDefault="001F3C1F" w:rsidP="00DA6AE5">
      <w:pPr>
        <w:pStyle w:val="Heading1"/>
      </w:pPr>
      <w:r>
        <w:t>&gt;&gt; &gt;&gt;                 }</w:t>
      </w:r>
    </w:p>
    <w:p w14:paraId="5D56F763" w14:textId="77777777" w:rsidR="001F3C1F" w:rsidRDefault="001F3C1F" w:rsidP="00DA6AE5">
      <w:pPr>
        <w:pStyle w:val="Heading1"/>
      </w:pPr>
      <w:r>
        <w:t>&gt;&gt; &gt;&gt;                 ,</w:t>
      </w:r>
    </w:p>
    <w:p w14:paraId="6C5D7494" w14:textId="77777777" w:rsidR="001F3C1F" w:rsidRDefault="001F3C1F" w:rsidP="00DA6AE5">
      <w:pPr>
        <w:pStyle w:val="Heading1"/>
      </w:pPr>
      <w:r>
        <w:t>&gt;&gt; &gt;&gt;                 e._loadTransmitProfiles = function(e) {</w:t>
      </w:r>
    </w:p>
    <w:p w14:paraId="584E5198" w14:textId="77777777" w:rsidR="001F3C1F" w:rsidRDefault="001F3C1F" w:rsidP="00DA6AE5">
      <w:pPr>
        <w:pStyle w:val="Heading1"/>
      </w:pPr>
      <w:r>
        <w:t>&gt;&gt; &gt;&gt;                     M(),</w:t>
      </w:r>
    </w:p>
    <w:p w14:paraId="4F9D0990" w14:textId="77777777" w:rsidR="001F3C1F" w:rsidRDefault="001F3C1F" w:rsidP="00DA6AE5">
      <w:pPr>
        <w:pStyle w:val="Heading1"/>
      </w:pPr>
      <w:r>
        <w:t>&gt;&gt; &gt;&gt;                     W(),</w:t>
      </w:r>
    </w:p>
    <w:p w14:paraId="5684AEE1" w14:textId="77777777" w:rsidR="001F3C1F" w:rsidRDefault="001F3C1F" w:rsidP="00DA6AE5">
      <w:pPr>
        <w:pStyle w:val="Heading1"/>
      </w:pPr>
      <w:r>
        <w:t>&gt;&gt; &gt;&gt;                     C = "REAL_TIME",</w:t>
      </w:r>
    </w:p>
    <w:p w14:paraId="3B35D836" w14:textId="77777777" w:rsidR="001F3C1F" w:rsidRDefault="001F3C1F" w:rsidP="00DA6AE5">
      <w:pPr>
        <w:pStyle w:val="Heading1"/>
      </w:pPr>
      <w:r>
        <w:t>&gt;&gt; &gt;&gt;                     F(),</w:t>
      </w:r>
    </w:p>
    <w:p w14:paraId="1BB46DBB" w14:textId="77777777" w:rsidR="001F3C1F" w:rsidRDefault="001F3C1F" w:rsidP="00DA6AE5">
      <w:pPr>
        <w:pStyle w:val="Heading1"/>
      </w:pPr>
      <w:r>
        <w:t>&gt;&gt; &gt;&gt;                     ee(e, (function(e, t) {</w:t>
      </w:r>
    </w:p>
    <w:p w14:paraId="73E257CD" w14:textId="77777777" w:rsidR="001F3C1F" w:rsidRDefault="001F3C1F" w:rsidP="00DA6AE5">
      <w:pPr>
        <w:pStyle w:val="Heading1"/>
      </w:pPr>
      <w:r>
        <w:t>&gt;&gt; &gt;&gt;                         var n = t.length;</w:t>
      </w:r>
    </w:p>
    <w:p w14:paraId="4D4F4E81" w14:textId="77777777" w:rsidR="001F3C1F" w:rsidRDefault="001F3C1F" w:rsidP="00DA6AE5">
      <w:pPr>
        <w:pStyle w:val="Heading1"/>
      </w:pPr>
      <w:r>
        <w:t>&gt;&gt; &gt;&gt;                         if (n &gt;= 2) {</w:t>
      </w:r>
    </w:p>
    <w:p w14:paraId="76838E97" w14:textId="77777777" w:rsidR="001F3C1F" w:rsidRDefault="001F3C1F" w:rsidP="00DA6AE5">
      <w:pPr>
        <w:pStyle w:val="Heading1"/>
      </w:pPr>
      <w:r>
        <w:t>&gt;&gt; &gt;&gt;                             var r = n &gt; 2 ? t[2] : 0;</w:t>
      </w:r>
    </w:p>
    <w:p w14:paraId="30022DFE" w14:textId="77777777" w:rsidR="001F3C1F" w:rsidRDefault="001F3C1F" w:rsidP="00DA6AE5">
      <w:pPr>
        <w:pStyle w:val="Heading1"/>
      </w:pPr>
      <w:r>
        <w:t>&gt;&gt; &gt;&gt;                             if (t.splice(0, n - 2),</w:t>
      </w:r>
    </w:p>
    <w:p w14:paraId="5EAB3BEB" w14:textId="77777777" w:rsidR="001F3C1F" w:rsidRDefault="001F3C1F" w:rsidP="00DA6AE5">
      <w:pPr>
        <w:pStyle w:val="Heading1"/>
      </w:pPr>
      <w:r>
        <w:t>&gt;&gt; &gt;&gt;                             t[1] &lt; 0 &amp;&amp; (t[0] = -1),</w:t>
      </w:r>
    </w:p>
    <w:p w14:paraId="6A268D9F" w14:textId="77777777" w:rsidR="001F3C1F" w:rsidRDefault="001F3C1F" w:rsidP="00DA6AE5">
      <w:pPr>
        <w:pStyle w:val="Heading1"/>
      </w:pPr>
      <w:r>
        <w:t>&gt;&gt; &gt;&gt;                             t[1] &gt; 0 &amp;&amp; t[0] &gt; 0) {</w:t>
      </w:r>
    </w:p>
    <w:p w14:paraId="6413F223" w14:textId="77777777" w:rsidR="001F3C1F" w:rsidRDefault="001F3C1F" w:rsidP="00DA6AE5">
      <w:pPr>
        <w:pStyle w:val="Heading1"/>
      </w:pPr>
      <w:r>
        <w:lastRenderedPageBreak/>
        <w:t>&gt;&gt; &gt;&gt;                                 var i = t[0] / t[1];</w:t>
      </w:r>
    </w:p>
    <w:p w14:paraId="6C3D1FB3" w14:textId="77777777" w:rsidR="001F3C1F" w:rsidRDefault="001F3C1F" w:rsidP="00DA6AE5">
      <w:pPr>
        <w:pStyle w:val="Heading1"/>
      </w:pPr>
      <w:r>
        <w:t>&gt;&gt; &gt;&gt;                                 t[0] = Math.ceil(i) * t[1]</w:t>
      </w:r>
    </w:p>
    <w:p w14:paraId="7FF600F2" w14:textId="77777777" w:rsidR="001F3C1F" w:rsidRDefault="001F3C1F" w:rsidP="00DA6AE5">
      <w:pPr>
        <w:pStyle w:val="Heading1"/>
      </w:pPr>
      <w:r>
        <w:t>&gt;&gt; &gt;&gt;                             }</w:t>
      </w:r>
    </w:p>
    <w:p w14:paraId="1B8F4BE9" w14:textId="77777777" w:rsidR="001F3C1F" w:rsidRDefault="001F3C1F" w:rsidP="00DA6AE5">
      <w:pPr>
        <w:pStyle w:val="Heading1"/>
      </w:pPr>
      <w:r>
        <w:t>&gt;&gt; &gt;&gt;                             r &gt;= 0 &amp;&amp; t[1] &gt;= 0 &amp;&amp; r &gt; t[1] &amp;&amp; (r = t[1]),</w:t>
      </w:r>
    </w:p>
    <w:p w14:paraId="635FF732" w14:textId="77777777" w:rsidR="001F3C1F" w:rsidRDefault="001F3C1F" w:rsidP="00DA6AE5">
      <w:pPr>
        <w:pStyle w:val="Heading1"/>
      </w:pPr>
      <w:r>
        <w:t>&gt;&gt; &gt;&gt;                             t.push(r),</w:t>
      </w:r>
    </w:p>
    <w:p w14:paraId="739B12ED" w14:textId="77777777" w:rsidR="001F3C1F" w:rsidRDefault="001F3C1F" w:rsidP="00DA6AE5">
      <w:pPr>
        <w:pStyle w:val="Heading1"/>
      </w:pPr>
      <w:r>
        <w:t>&gt;&gt; &gt;&gt;                             y[e] = t</w:t>
      </w:r>
    </w:p>
    <w:p w14:paraId="1F31FF2B" w14:textId="77777777" w:rsidR="001F3C1F" w:rsidRDefault="001F3C1F" w:rsidP="00DA6AE5">
      <w:pPr>
        <w:pStyle w:val="Heading1"/>
      </w:pPr>
      <w:r>
        <w:t>&gt;&gt; &gt;&gt;                         }</w:t>
      </w:r>
    </w:p>
    <w:p w14:paraId="5C16CBD8" w14:textId="77777777" w:rsidR="001F3C1F" w:rsidRDefault="001F3C1F" w:rsidP="00DA6AE5">
      <w:pPr>
        <w:pStyle w:val="Heading1"/>
      </w:pPr>
      <w:r>
        <w:t>&gt;&gt; &gt;&gt;                     }</w:t>
      </w:r>
    </w:p>
    <w:p w14:paraId="7196F249" w14:textId="77777777" w:rsidR="001F3C1F" w:rsidRDefault="001F3C1F" w:rsidP="00DA6AE5">
      <w:pPr>
        <w:pStyle w:val="Heading1"/>
      </w:pPr>
      <w:r>
        <w:t>&gt;&gt; &gt;&gt;                     ))</w:t>
      </w:r>
    </w:p>
    <w:p w14:paraId="46D9CC09" w14:textId="77777777" w:rsidR="001F3C1F" w:rsidRDefault="001F3C1F" w:rsidP="00DA6AE5">
      <w:pPr>
        <w:pStyle w:val="Heading1"/>
      </w:pPr>
      <w:r>
        <w:t>&gt;&gt; &gt;&gt;                 }</w:t>
      </w:r>
    </w:p>
    <w:p w14:paraId="2C75564E" w14:textId="77777777" w:rsidR="001F3C1F" w:rsidRDefault="001F3C1F" w:rsidP="00DA6AE5">
      <w:pPr>
        <w:pStyle w:val="Heading1"/>
      </w:pPr>
      <w:r>
        <w:t>&gt;&gt; &gt;&gt;                 ,</w:t>
      </w:r>
    </w:p>
    <w:p w14:paraId="2C7CAA6E" w14:textId="77777777" w:rsidR="001F3C1F" w:rsidRDefault="001F3C1F" w:rsidP="00DA6AE5">
      <w:pPr>
        <w:pStyle w:val="Heading1"/>
      </w:pPr>
      <w:r>
        <w:t>&gt;&gt; &gt;&gt;                 e.flush = function(e, t, n) {</w:t>
      </w:r>
    </w:p>
    <w:p w14:paraId="45A30B5D" w14:textId="77777777" w:rsidR="001F3C1F" w:rsidRDefault="001F3C1F" w:rsidP="00DA6AE5">
      <w:pPr>
        <w:pStyle w:val="Heading1"/>
      </w:pPr>
      <w:r>
        <w:t>&gt;&gt; &gt;&gt;                     if (void 0 === e &amp;&amp; (e = !0),</w:t>
      </w:r>
    </w:p>
    <w:p w14:paraId="1AF7BA9D" w14:textId="77777777" w:rsidR="001F3C1F" w:rsidRDefault="001F3C1F" w:rsidP="00DA6AE5">
      <w:pPr>
        <w:pStyle w:val="Heading1"/>
      </w:pPr>
      <w:r>
        <w:t>&gt;&gt; &gt;&gt;                     !p)</w:t>
      </w:r>
    </w:p>
    <w:p w14:paraId="2CBEEBFB" w14:textId="77777777" w:rsidR="001F3C1F" w:rsidRDefault="001F3C1F" w:rsidP="00DA6AE5">
      <w:pPr>
        <w:pStyle w:val="Heading1"/>
      </w:pPr>
      <w:r>
        <w:t>&gt;&gt; &gt;&gt;                         if (n = n || 1,</w:t>
      </w:r>
    </w:p>
    <w:p w14:paraId="336FD8F2" w14:textId="77777777" w:rsidR="001F3C1F" w:rsidRDefault="001F3C1F" w:rsidP="00DA6AE5">
      <w:pPr>
        <w:pStyle w:val="Heading1"/>
      </w:pPr>
      <w:r>
        <w:t>&gt;&gt; &gt;&gt;                         e)</w:t>
      </w:r>
    </w:p>
    <w:p w14:paraId="64E290CE" w14:textId="77777777" w:rsidR="001F3C1F" w:rsidRDefault="001F3C1F" w:rsidP="00DA6AE5">
      <w:pPr>
        <w:pStyle w:val="Heading1"/>
      </w:pPr>
      <w:r>
        <w:t>&gt;&gt; &gt;&gt;                             null == h ? (M(),</w:t>
      </w:r>
    </w:p>
    <w:p w14:paraId="62DA2752" w14:textId="77777777" w:rsidR="001F3C1F" w:rsidRDefault="001F3C1F" w:rsidP="00DA6AE5">
      <w:pPr>
        <w:pStyle w:val="Heading1"/>
      </w:pPr>
      <w:r>
        <w:t>&gt;&gt; &gt;&gt;                             V(1, 0, n),</w:t>
      </w:r>
    </w:p>
    <w:p w14:paraId="662351A0" w14:textId="77777777" w:rsidR="001F3C1F" w:rsidRDefault="001F3C1F" w:rsidP="00DA6AE5">
      <w:pPr>
        <w:pStyle w:val="Heading1"/>
      </w:pPr>
      <w:r>
        <w:t>&gt;&gt; &gt;&gt;                             h = D((function() {</w:t>
      </w:r>
    </w:p>
    <w:p w14:paraId="73FF42FC" w14:textId="77777777" w:rsidR="001F3C1F" w:rsidRDefault="001F3C1F" w:rsidP="00DA6AE5">
      <w:pPr>
        <w:pStyle w:val="Heading1"/>
      </w:pPr>
      <w:r>
        <w:t>&gt;&gt; &gt;&gt;                                 h = null,</w:t>
      </w:r>
    </w:p>
    <w:p w14:paraId="22B9B1EA" w14:textId="77777777" w:rsidR="001F3C1F" w:rsidRDefault="001F3C1F" w:rsidP="00DA6AE5">
      <w:pPr>
        <w:pStyle w:val="Heading1"/>
      </w:pPr>
      <w:r>
        <w:lastRenderedPageBreak/>
        <w:t>&gt;&gt; &gt;&gt;                                 function e(t, n) {</w:t>
      </w:r>
    </w:p>
    <w:p w14:paraId="48EB14EE" w14:textId="77777777" w:rsidR="001F3C1F" w:rsidRDefault="001F3C1F" w:rsidP="00DA6AE5">
      <w:pPr>
        <w:pStyle w:val="Heading1"/>
      </w:pPr>
      <w:r>
        <w:t>&gt;&gt; &gt;&gt;                                     P(1, 0, n),</w:t>
      </w:r>
    </w:p>
    <w:p w14:paraId="7D8ECDC4" w14:textId="77777777" w:rsidR="001F3C1F" w:rsidRDefault="001F3C1F" w:rsidP="00DA6AE5">
      <w:pPr>
        <w:pStyle w:val="Heading1"/>
      </w:pPr>
      <w:r>
        <w:t>&gt;&gt; &gt;&gt;                                     U(),</w:t>
      </w:r>
    </w:p>
    <w:p w14:paraId="6A78DA34" w14:textId="77777777" w:rsidR="001F3C1F" w:rsidRDefault="001F3C1F" w:rsidP="00DA6AE5">
      <w:pPr>
        <w:pStyle w:val="Heading1"/>
      </w:pPr>
      <w:r>
        <w:t>&gt;&gt; &gt;&gt;                                     function e(t) {</w:t>
      </w:r>
    </w:p>
    <w:p w14:paraId="3957DC6D" w14:textId="77777777" w:rsidR="001F3C1F" w:rsidRDefault="001F3C1F" w:rsidP="00DA6AE5">
      <w:pPr>
        <w:pStyle w:val="Heading1"/>
      </w:pPr>
      <w:r>
        <w:t>&gt;&gt; &gt;&gt;                                         o.isCompletelyIdle() ? t() : h = D((function() {</w:t>
      </w:r>
    </w:p>
    <w:p w14:paraId="7AB00BC6" w14:textId="77777777" w:rsidR="001F3C1F" w:rsidRDefault="001F3C1F" w:rsidP="00DA6AE5">
      <w:pPr>
        <w:pStyle w:val="Heading1"/>
      </w:pPr>
      <w:r>
        <w:t>&gt;&gt; &gt;&gt;                                             h = null,</w:t>
      </w:r>
    </w:p>
    <w:p w14:paraId="4EC0A463" w14:textId="77777777" w:rsidR="001F3C1F" w:rsidRDefault="001F3C1F" w:rsidP="00DA6AE5">
      <w:pPr>
        <w:pStyle w:val="Heading1"/>
      </w:pPr>
      <w:r>
        <w:t>&gt;&gt; &gt;&gt;                                             e(t)</w:t>
      </w:r>
    </w:p>
    <w:p w14:paraId="4F6F54BD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7D12AA47" w14:textId="77777777" w:rsidR="001F3C1F" w:rsidRDefault="001F3C1F" w:rsidP="00DA6AE5">
      <w:pPr>
        <w:pStyle w:val="Heading1"/>
      </w:pPr>
      <w:r>
        <w:t>&gt;&gt; &gt;&gt;                                         ), .25)</w:t>
      </w:r>
    </w:p>
    <w:p w14:paraId="501B5AE8" w14:textId="77777777" w:rsidR="001F3C1F" w:rsidRDefault="001F3C1F" w:rsidP="00DA6AE5">
      <w:pPr>
        <w:pStyle w:val="Heading1"/>
      </w:pPr>
      <w:r>
        <w:t>&gt;&gt; &gt;&gt;                                     }((function() {</w:t>
      </w:r>
    </w:p>
    <w:p w14:paraId="447B4C86" w14:textId="77777777" w:rsidR="001F3C1F" w:rsidRDefault="001F3C1F" w:rsidP="00DA6AE5">
      <w:pPr>
        <w:pStyle w:val="Heading1"/>
      </w:pPr>
      <w:r>
        <w:t>&gt;&gt; &gt;&gt;                                         t &amp;&amp; t(),</w:t>
      </w:r>
    </w:p>
    <w:p w14:paraId="49338D24" w14:textId="77777777" w:rsidR="001F3C1F" w:rsidRDefault="001F3C1F" w:rsidP="00DA6AE5">
      <w:pPr>
        <w:pStyle w:val="Heading1"/>
      </w:pPr>
      <w:r>
        <w:t>&gt;&gt; &gt;&gt;                                         f.length &gt; 0 ? h = D((function() {</w:t>
      </w:r>
    </w:p>
    <w:p w14:paraId="59BA7D76" w14:textId="77777777" w:rsidR="001F3C1F" w:rsidRDefault="001F3C1F" w:rsidP="00DA6AE5">
      <w:pPr>
        <w:pStyle w:val="Heading1"/>
      </w:pPr>
      <w:r>
        <w:t>&gt;&gt; &gt;&gt;                                             h = null,</w:t>
      </w:r>
    </w:p>
    <w:p w14:paraId="626BFA79" w14:textId="77777777" w:rsidR="001F3C1F" w:rsidRDefault="001F3C1F" w:rsidP="00DA6AE5">
      <w:pPr>
        <w:pStyle w:val="Heading1"/>
      </w:pPr>
      <w:r>
        <w:t>&gt;&gt; &gt;&gt;                                             e(f.shift(), n)</w:t>
      </w:r>
    </w:p>
    <w:p w14:paraId="6374CF4B" w14:textId="77777777" w:rsidR="001F3C1F" w:rsidRDefault="001F3C1F" w:rsidP="00DA6AE5">
      <w:pPr>
        <w:pStyle w:val="Heading1"/>
      </w:pPr>
      <w:r>
        <w:t>&gt;&gt; &gt;&gt;                                         }</w:t>
      </w:r>
    </w:p>
    <w:p w14:paraId="13415A33" w14:textId="77777777" w:rsidR="001F3C1F" w:rsidRDefault="001F3C1F" w:rsidP="00DA6AE5">
      <w:pPr>
        <w:pStyle w:val="Heading1"/>
      </w:pPr>
      <w:r>
        <w:t>&gt;&gt; &gt;&gt;                                         ), 0) : (h = null,</w:t>
      </w:r>
    </w:p>
    <w:p w14:paraId="4D2E03DC" w14:textId="77777777" w:rsidR="001F3C1F" w:rsidRDefault="001F3C1F" w:rsidP="00DA6AE5">
      <w:pPr>
        <w:pStyle w:val="Heading1"/>
      </w:pPr>
      <w:r>
        <w:t>&gt;&gt; &gt;&gt;                                         F())</w:t>
      </w:r>
    </w:p>
    <w:p w14:paraId="7956E4A3" w14:textId="77777777" w:rsidR="001F3C1F" w:rsidRDefault="001F3C1F" w:rsidP="00DA6AE5">
      <w:pPr>
        <w:pStyle w:val="Heading1"/>
      </w:pPr>
      <w:r>
        <w:t>&gt;&gt; &gt;&gt;                                     }</w:t>
      </w:r>
    </w:p>
    <w:p w14:paraId="158E39A1" w14:textId="77777777" w:rsidR="001F3C1F" w:rsidRDefault="001F3C1F" w:rsidP="00DA6AE5">
      <w:pPr>
        <w:pStyle w:val="Heading1"/>
      </w:pPr>
      <w:r>
        <w:t>&gt;&gt; &gt;&gt;                                     ))</w:t>
      </w:r>
    </w:p>
    <w:p w14:paraId="0C458512" w14:textId="77777777" w:rsidR="001F3C1F" w:rsidRDefault="001F3C1F" w:rsidP="00DA6AE5">
      <w:pPr>
        <w:pStyle w:val="Heading1"/>
      </w:pPr>
      <w:r>
        <w:t>&gt;&gt; &gt;&gt;                                 }(t, n)</w:t>
      </w:r>
    </w:p>
    <w:p w14:paraId="620EC420" w14:textId="77777777" w:rsidR="001F3C1F" w:rsidRDefault="001F3C1F" w:rsidP="00DA6AE5">
      <w:pPr>
        <w:pStyle w:val="Heading1"/>
      </w:pPr>
      <w:r>
        <w:lastRenderedPageBreak/>
        <w:t>&gt;&gt; &gt;&gt;                             }</w:t>
      </w:r>
    </w:p>
    <w:p w14:paraId="6B86EF7E" w14:textId="77777777" w:rsidR="001F3C1F" w:rsidRDefault="001F3C1F" w:rsidP="00DA6AE5">
      <w:pPr>
        <w:pStyle w:val="Heading1"/>
      </w:pPr>
      <w:r>
        <w:t>&gt;&gt; &gt;&gt;                             ), 0)) : f.push(t);</w:t>
      </w:r>
    </w:p>
    <w:p w14:paraId="329E95E2" w14:textId="77777777" w:rsidR="001F3C1F" w:rsidRDefault="001F3C1F" w:rsidP="00DA6AE5">
      <w:pPr>
        <w:pStyle w:val="Heading1"/>
      </w:pPr>
      <w:r>
        <w:t>&gt;&gt; &gt;&gt;                         else {</w:t>
      </w:r>
    </w:p>
    <w:p w14:paraId="08E8C22B" w14:textId="77777777" w:rsidR="001F3C1F" w:rsidRDefault="001F3C1F" w:rsidP="00DA6AE5">
      <w:pPr>
        <w:pStyle w:val="Heading1"/>
      </w:pPr>
      <w:r>
        <w:t>&gt;&gt; &gt;&gt;                             var r = M();</w:t>
      </w:r>
    </w:p>
    <w:p w14:paraId="646D8E89" w14:textId="77777777" w:rsidR="001F3C1F" w:rsidRDefault="001F3C1F" w:rsidP="00DA6AE5">
      <w:pPr>
        <w:pStyle w:val="Heading1"/>
      </w:pPr>
      <w:r>
        <w:t>&gt;&gt; &gt;&gt;                             P(1, 1, n),</w:t>
      </w:r>
    </w:p>
    <w:p w14:paraId="5A021055" w14:textId="77777777" w:rsidR="001F3C1F" w:rsidRDefault="001F3C1F" w:rsidP="00DA6AE5">
      <w:pPr>
        <w:pStyle w:val="Heading1"/>
      </w:pPr>
      <w:r>
        <w:t>&gt;&gt; &gt;&gt;                             null != t &amp;&amp; t(),</w:t>
      </w:r>
    </w:p>
    <w:p w14:paraId="1C3982AB" w14:textId="77777777" w:rsidR="001F3C1F" w:rsidRDefault="001F3C1F" w:rsidP="00DA6AE5">
      <w:pPr>
        <w:pStyle w:val="Heading1"/>
      </w:pPr>
      <w:r>
        <w:t>&gt;&gt; &gt;&gt;                             r &amp;&amp; F()</w:t>
      </w:r>
    </w:p>
    <w:p w14:paraId="6556A246" w14:textId="77777777" w:rsidR="001F3C1F" w:rsidRDefault="001F3C1F" w:rsidP="00DA6AE5">
      <w:pPr>
        <w:pStyle w:val="Heading1"/>
      </w:pPr>
      <w:r>
        <w:t>&gt;&gt; &gt;&gt;                         }</w:t>
      </w:r>
    </w:p>
    <w:p w14:paraId="479C548F" w14:textId="77777777" w:rsidR="001F3C1F" w:rsidRDefault="001F3C1F" w:rsidP="00DA6AE5">
      <w:pPr>
        <w:pStyle w:val="Heading1"/>
      </w:pPr>
      <w:r>
        <w:t>&gt;&gt; &gt;&gt;                 }</w:t>
      </w:r>
    </w:p>
    <w:p w14:paraId="5364D8D3" w14:textId="77777777" w:rsidR="001F3C1F" w:rsidRDefault="001F3C1F" w:rsidP="00DA6AE5">
      <w:pPr>
        <w:pStyle w:val="Heading1"/>
      </w:pPr>
      <w:r>
        <w:t>&gt;&gt; &gt;&gt;                 ,</w:t>
      </w:r>
    </w:p>
    <w:p w14:paraId="5EDEFF8D" w14:textId="77777777" w:rsidR="001F3C1F" w:rsidRDefault="001F3C1F" w:rsidP="00DA6AE5">
      <w:pPr>
        <w:pStyle w:val="Heading1"/>
      </w:pPr>
      <w:r>
        <w:t>&gt;&gt; &gt;&gt;                 e.setMsaAuthTicket = function(e) {</w:t>
      </w:r>
    </w:p>
    <w:p w14:paraId="2BFEA974" w14:textId="77777777" w:rsidR="001F3C1F" w:rsidRDefault="001F3C1F" w:rsidP="00DA6AE5">
      <w:pPr>
        <w:pStyle w:val="Heading1"/>
      </w:pPr>
      <w:r>
        <w:t>&gt;&gt; &gt;&gt;                     o.addHeader("AuthMsaDeviceTicket", e)</w:t>
      </w:r>
    </w:p>
    <w:p w14:paraId="63B789D3" w14:textId="77777777" w:rsidR="001F3C1F" w:rsidRDefault="001F3C1F" w:rsidP="00DA6AE5">
      <w:pPr>
        <w:pStyle w:val="Heading1"/>
      </w:pPr>
      <w:r>
        <w:t>&gt;&gt; &gt;&gt;                 }</w:t>
      </w:r>
    </w:p>
    <w:p w14:paraId="132F56D2" w14:textId="77777777" w:rsidR="001F3C1F" w:rsidRDefault="001F3C1F" w:rsidP="00DA6AE5">
      <w:pPr>
        <w:pStyle w:val="Heading1"/>
      </w:pPr>
      <w:r>
        <w:t>&gt;&gt; &gt;&gt;                 ,</w:t>
      </w:r>
    </w:p>
    <w:p w14:paraId="1A2270BC" w14:textId="77777777" w:rsidR="001F3C1F" w:rsidRDefault="001F3C1F" w:rsidP="00DA6AE5">
      <w:pPr>
        <w:pStyle w:val="Heading1"/>
      </w:pPr>
      <w:r>
        <w:t>&gt;&gt; &gt;&gt;                 e.hasEvents = N,</w:t>
      </w:r>
    </w:p>
    <w:p w14:paraId="364BA9D9" w14:textId="77777777" w:rsidR="001F3C1F" w:rsidRDefault="001F3C1F" w:rsidP="00DA6AE5">
      <w:pPr>
        <w:pStyle w:val="Heading1"/>
      </w:pPr>
      <w:r>
        <w:t>&gt;&gt; &gt;&gt;                 e._setTransmitProfile = function(e) {</w:t>
      </w:r>
    </w:p>
    <w:p w14:paraId="0FBFC399" w14:textId="77777777" w:rsidR="001F3C1F" w:rsidRDefault="001F3C1F" w:rsidP="00DA6AE5">
      <w:pPr>
        <w:pStyle w:val="Heading1"/>
      </w:pPr>
      <w:r>
        <w:t>&gt;&gt; &gt;&gt;                     C !== e &amp;&amp; void 0 !== y[e] &amp;&amp; (M(),</w:t>
      </w:r>
    </w:p>
    <w:p w14:paraId="4ABF8F49" w14:textId="77777777" w:rsidR="001F3C1F" w:rsidRDefault="001F3C1F" w:rsidP="00DA6AE5">
      <w:pPr>
        <w:pStyle w:val="Heading1"/>
      </w:pPr>
      <w:r>
        <w:t>&gt;&gt; &gt;&gt;                     C = e,</w:t>
      </w:r>
    </w:p>
    <w:p w14:paraId="31E8C108" w14:textId="77777777" w:rsidR="001F3C1F" w:rsidRDefault="001F3C1F" w:rsidP="00DA6AE5">
      <w:pPr>
        <w:pStyle w:val="Heading1"/>
      </w:pPr>
      <w:r>
        <w:t>&gt;&gt; &gt;&gt;                     F())</w:t>
      </w:r>
    </w:p>
    <w:p w14:paraId="49421DC2" w14:textId="77777777" w:rsidR="001F3C1F" w:rsidRDefault="001F3C1F" w:rsidP="00DA6AE5">
      <w:pPr>
        <w:pStyle w:val="Heading1"/>
      </w:pPr>
      <w:r>
        <w:t>&gt;&gt; &gt;&gt;                 }</w:t>
      </w:r>
    </w:p>
    <w:p w14:paraId="087C6AC1" w14:textId="77777777" w:rsidR="001F3C1F" w:rsidRDefault="001F3C1F" w:rsidP="00DA6AE5">
      <w:pPr>
        <w:pStyle w:val="Heading1"/>
      </w:pPr>
      <w:r>
        <w:lastRenderedPageBreak/>
        <w:t>&gt;&gt; &gt;&gt;                 ,</w:t>
      </w:r>
    </w:p>
    <w:p w14:paraId="28182856" w14:textId="77777777" w:rsidR="001F3C1F" w:rsidRDefault="001F3C1F" w:rsidP="00DA6AE5">
      <w:pPr>
        <w:pStyle w:val="Heading1"/>
      </w:pPr>
      <w:r>
        <w:t>&gt;&gt; &gt;&gt;                 e._backOffTransmission = function() {</w:t>
      </w:r>
    </w:p>
    <w:p w14:paraId="41D023E3" w14:textId="77777777" w:rsidR="001F3C1F" w:rsidRDefault="001F3C1F" w:rsidP="00DA6AE5">
      <w:pPr>
        <w:pStyle w:val="Heading1"/>
      </w:pPr>
      <w:r>
        <w:t>&gt;&gt; &gt;&gt;                     w &lt; 4 &amp;&amp; (w++,</w:t>
      </w:r>
    </w:p>
    <w:p w14:paraId="68FDA197" w14:textId="77777777" w:rsidR="001F3C1F" w:rsidRDefault="001F3C1F" w:rsidP="00DA6AE5">
      <w:pPr>
        <w:pStyle w:val="Heading1"/>
      </w:pPr>
      <w:r>
        <w:t>&gt;&gt; &gt;&gt;                     M(),</w:t>
      </w:r>
    </w:p>
    <w:p w14:paraId="652D0DCC" w14:textId="77777777" w:rsidR="001F3C1F" w:rsidRDefault="001F3C1F" w:rsidP="00DA6AE5">
      <w:pPr>
        <w:pStyle w:val="Heading1"/>
      </w:pPr>
      <w:r>
        <w:t>&gt;&gt; &gt;&gt;                     F())</w:t>
      </w:r>
    </w:p>
    <w:p w14:paraId="0C773330" w14:textId="77777777" w:rsidR="001F3C1F" w:rsidRDefault="001F3C1F" w:rsidP="00DA6AE5">
      <w:pPr>
        <w:pStyle w:val="Heading1"/>
      </w:pPr>
      <w:r>
        <w:t>&gt;&gt; &gt;&gt;                 }</w:t>
      </w:r>
    </w:p>
    <w:p w14:paraId="53F37760" w14:textId="77777777" w:rsidR="001F3C1F" w:rsidRDefault="001F3C1F" w:rsidP="00DA6AE5">
      <w:pPr>
        <w:pStyle w:val="Heading1"/>
      </w:pPr>
      <w:r>
        <w:t>&gt;&gt; &gt;&gt;                 ,</w:t>
      </w:r>
    </w:p>
    <w:p w14:paraId="3E378DE5" w14:textId="77777777" w:rsidR="001F3C1F" w:rsidRDefault="001F3C1F" w:rsidP="00DA6AE5">
      <w:pPr>
        <w:pStyle w:val="Heading1"/>
      </w:pPr>
      <w:r>
        <w:t>&gt;&gt; &gt;&gt;                 e._clearBackOff = function() {</w:t>
      </w:r>
    </w:p>
    <w:p w14:paraId="744B52DE" w14:textId="77777777" w:rsidR="001F3C1F" w:rsidRDefault="001F3C1F" w:rsidP="00DA6AE5">
      <w:pPr>
        <w:pStyle w:val="Heading1"/>
      </w:pPr>
      <w:r>
        <w:t>&gt;&gt; &gt;&gt;                     w &amp;&amp; (w = 0,</w:t>
      </w:r>
    </w:p>
    <w:p w14:paraId="08B71633" w14:textId="77777777" w:rsidR="001F3C1F" w:rsidRDefault="001F3C1F" w:rsidP="00DA6AE5">
      <w:pPr>
        <w:pStyle w:val="Heading1"/>
      </w:pPr>
      <w:r>
        <w:t>&gt;&gt; &gt;&gt;                     M(),</w:t>
      </w:r>
    </w:p>
    <w:p w14:paraId="72DB4644" w14:textId="77777777" w:rsidR="001F3C1F" w:rsidRDefault="001F3C1F" w:rsidP="00DA6AE5">
      <w:pPr>
        <w:pStyle w:val="Heading1"/>
      </w:pPr>
      <w:r>
        <w:t>&gt;&gt; &gt;&gt;                     F())</w:t>
      </w:r>
    </w:p>
    <w:p w14:paraId="61239131" w14:textId="77777777" w:rsidR="001F3C1F" w:rsidRDefault="001F3C1F" w:rsidP="00DA6AE5">
      <w:pPr>
        <w:pStyle w:val="Heading1"/>
      </w:pPr>
      <w:r>
        <w:t>&gt;&gt; &gt;&gt;                 }</w:t>
      </w:r>
    </w:p>
    <w:p w14:paraId="2C85F39F" w14:textId="77777777" w:rsidR="001F3C1F" w:rsidRDefault="001F3C1F" w:rsidP="00DA6AE5">
      <w:pPr>
        <w:pStyle w:val="Heading1"/>
      </w:pPr>
      <w:r>
        <w:t>&gt;&gt; &gt;&gt;                 ,</w:t>
      </w:r>
    </w:p>
    <w:p w14:paraId="29DFE70A" w14:textId="77777777" w:rsidR="001F3C1F" w:rsidRDefault="001F3C1F" w:rsidP="00DA6AE5">
      <w:pPr>
        <w:pStyle w:val="Heading1"/>
      </w:pPr>
      <w:r>
        <w:t>&gt;&gt; &gt;&gt;                 Ce(e, "_setTimeoutOverride", (function() {</w:t>
      </w:r>
    </w:p>
    <w:p w14:paraId="0DAF4107" w14:textId="77777777" w:rsidR="001F3C1F" w:rsidRDefault="001F3C1F" w:rsidP="00DA6AE5">
      <w:pPr>
        <w:pStyle w:val="Heading1"/>
      </w:pPr>
      <w:r>
        <w:t>&gt;&gt; &gt;&gt;                     return u.set</w:t>
      </w:r>
    </w:p>
    <w:p w14:paraId="175E6D95" w14:textId="77777777" w:rsidR="001F3C1F" w:rsidRDefault="001F3C1F" w:rsidP="00DA6AE5">
      <w:pPr>
        <w:pStyle w:val="Heading1"/>
      </w:pPr>
      <w:r>
        <w:t>&gt;&gt; &gt;&gt;                 }</w:t>
      </w:r>
    </w:p>
    <w:p w14:paraId="1C9E9DE9" w14:textId="77777777" w:rsidR="001F3C1F" w:rsidRDefault="001F3C1F" w:rsidP="00DA6AE5">
      <w:pPr>
        <w:pStyle w:val="Heading1"/>
      </w:pPr>
      <w:r>
        <w:t>&gt;&gt; &gt;&gt;                 ), (function(e) {</w:t>
      </w:r>
    </w:p>
    <w:p w14:paraId="0C1CB0A4" w14:textId="77777777" w:rsidR="001F3C1F" w:rsidRDefault="001F3C1F" w:rsidP="00DA6AE5">
      <w:pPr>
        <w:pStyle w:val="Heading1"/>
      </w:pPr>
      <w:r>
        <w:t>&gt;&gt; &gt;&gt;                     u = Ur(e, u.clear)</w:t>
      </w:r>
    </w:p>
    <w:p w14:paraId="43B13182" w14:textId="77777777" w:rsidR="001F3C1F" w:rsidRDefault="001F3C1F" w:rsidP="00DA6AE5">
      <w:pPr>
        <w:pStyle w:val="Heading1"/>
      </w:pPr>
      <w:r>
        <w:t>&gt;&gt; &gt;&gt;                 }</w:t>
      </w:r>
    </w:p>
    <w:p w14:paraId="7FC52F53" w14:textId="77777777" w:rsidR="001F3C1F" w:rsidRDefault="001F3C1F" w:rsidP="00DA6AE5">
      <w:pPr>
        <w:pStyle w:val="Heading1"/>
      </w:pPr>
      <w:r>
        <w:t>&gt;&gt; &gt;&gt;                 )),</w:t>
      </w:r>
    </w:p>
    <w:p w14:paraId="4AB580F5" w14:textId="77777777" w:rsidR="001F3C1F" w:rsidRDefault="001F3C1F" w:rsidP="00DA6AE5">
      <w:pPr>
        <w:pStyle w:val="Heading1"/>
      </w:pPr>
      <w:r>
        <w:lastRenderedPageBreak/>
        <w:t>&gt;&gt; &gt;&gt;                 Ce(e, "_clearTimeoutOverride", (function() {</w:t>
      </w:r>
    </w:p>
    <w:p w14:paraId="30210FF2" w14:textId="77777777" w:rsidR="001F3C1F" w:rsidRDefault="001F3C1F" w:rsidP="00DA6AE5">
      <w:pPr>
        <w:pStyle w:val="Heading1"/>
      </w:pPr>
      <w:r>
        <w:t>&gt;&gt; &gt;&gt;                     return u.clear</w:t>
      </w:r>
    </w:p>
    <w:p w14:paraId="7F6D81B0" w14:textId="77777777" w:rsidR="001F3C1F" w:rsidRDefault="001F3C1F" w:rsidP="00DA6AE5">
      <w:pPr>
        <w:pStyle w:val="Heading1"/>
      </w:pPr>
      <w:r>
        <w:t>&gt;&gt; &gt;&gt;                 }</w:t>
      </w:r>
    </w:p>
    <w:p w14:paraId="271547C8" w14:textId="77777777" w:rsidR="001F3C1F" w:rsidRDefault="001F3C1F" w:rsidP="00DA6AE5">
      <w:pPr>
        <w:pStyle w:val="Heading1"/>
      </w:pPr>
      <w:r>
        <w:t>&gt;&gt; &gt;&gt;                 ), (function(e) {</w:t>
      </w:r>
    </w:p>
    <w:p w14:paraId="766F8D75" w14:textId="77777777" w:rsidR="001F3C1F" w:rsidRDefault="001F3C1F" w:rsidP="00DA6AE5">
      <w:pPr>
        <w:pStyle w:val="Heading1"/>
      </w:pPr>
      <w:r>
        <w:t>&gt;&gt; &gt;&gt;                     u = Ur(u.set, e)</w:t>
      </w:r>
    </w:p>
    <w:p w14:paraId="3092BE7C" w14:textId="77777777" w:rsidR="001F3C1F" w:rsidRDefault="001F3C1F" w:rsidP="00DA6AE5">
      <w:pPr>
        <w:pStyle w:val="Heading1"/>
      </w:pPr>
      <w:r>
        <w:t>&gt;&gt; &gt;&gt;                 }</w:t>
      </w:r>
    </w:p>
    <w:p w14:paraId="08A273FE" w14:textId="77777777" w:rsidR="001F3C1F" w:rsidRDefault="001F3C1F" w:rsidP="00DA6AE5">
      <w:pPr>
        <w:pStyle w:val="Heading1"/>
      </w:pPr>
      <w:r>
        <w:t>&gt;&gt; &gt;&gt;                 ))</w:t>
      </w:r>
    </w:p>
    <w:p w14:paraId="5B487BB0" w14:textId="77777777" w:rsidR="001F3C1F" w:rsidRDefault="001F3C1F" w:rsidP="00DA6AE5">
      <w:pPr>
        <w:pStyle w:val="Heading1"/>
      </w:pPr>
      <w:r>
        <w:t>&gt;&gt; &gt;&gt;             }</w:t>
      </w:r>
    </w:p>
    <w:p w14:paraId="06BDF36C" w14:textId="77777777" w:rsidR="001F3C1F" w:rsidRDefault="001F3C1F" w:rsidP="00DA6AE5">
      <w:pPr>
        <w:pStyle w:val="Heading1"/>
      </w:pPr>
      <w:r>
        <w:t>&gt;&gt; &gt;&gt;             )),</w:t>
      </w:r>
    </w:p>
    <w:p w14:paraId="4030199A" w14:textId="77777777" w:rsidR="001F3C1F" w:rsidRDefault="001F3C1F" w:rsidP="00DA6AE5">
      <w:pPr>
        <w:pStyle w:val="Heading1"/>
      </w:pPr>
      <w:r>
        <w:t>&gt;&gt; &gt;&gt;             r</w:t>
      </w:r>
    </w:p>
    <w:p w14:paraId="1052F899" w14:textId="77777777" w:rsidR="001F3C1F" w:rsidRDefault="001F3C1F" w:rsidP="00DA6AE5">
      <w:pPr>
        <w:pStyle w:val="Heading1"/>
      </w:pPr>
      <w:r>
        <w:t>&gt;&gt; &gt;&gt;         }</w:t>
      </w:r>
    </w:p>
    <w:p w14:paraId="5A17BC47" w14:textId="77777777" w:rsidR="001F3C1F" w:rsidRDefault="001F3C1F" w:rsidP="00DA6AE5">
      <w:pPr>
        <w:pStyle w:val="Heading1"/>
      </w:pPr>
      <w:r>
        <w:t>&gt;&gt; &gt;&gt;         return Object(_n.b)(t, e),</w:t>
      </w:r>
    </w:p>
    <w:p w14:paraId="5B9EE08F" w14:textId="77777777" w:rsidR="001F3C1F" w:rsidRDefault="001F3C1F" w:rsidP="00DA6AE5">
      <w:pPr>
        <w:pStyle w:val="Heading1"/>
      </w:pPr>
      <w:r>
        <w:t>&gt;&gt; &gt;&gt;         t.__ieDyn = 1,</w:t>
      </w:r>
    </w:p>
    <w:p w14:paraId="7919B5F2" w14:textId="77777777" w:rsidR="001F3C1F" w:rsidRDefault="001F3C1F" w:rsidP="00DA6AE5">
      <w:pPr>
        <w:pStyle w:val="Heading1"/>
      </w:pPr>
      <w:r>
        <w:t>&gt;&gt; &gt;&gt;         t</w:t>
      </w:r>
    </w:p>
    <w:p w14:paraId="6A66099C" w14:textId="77777777" w:rsidR="001F3C1F" w:rsidRDefault="001F3C1F" w:rsidP="00DA6AE5">
      <w:pPr>
        <w:pStyle w:val="Heading1"/>
      </w:pPr>
      <w:r>
        <w:t>&gt;&gt; &gt;&gt;     }(Jn)</w:t>
      </w:r>
    </w:p>
    <w:p w14:paraId="678B99E2" w14:textId="77777777" w:rsidR="001F3C1F" w:rsidRDefault="001F3C1F" w:rsidP="00DA6AE5">
      <w:pPr>
        <w:pStyle w:val="Heading1"/>
      </w:pPr>
      <w:r>
        <w:t>&gt;&gt; &gt;&gt;       , Wr = function() {</w:t>
      </w:r>
    </w:p>
    <w:p w14:paraId="719B68BC" w14:textId="77777777" w:rsidR="001F3C1F" w:rsidRDefault="001F3C1F" w:rsidP="00DA6AE5">
      <w:pPr>
        <w:pStyle w:val="Heading1"/>
      </w:pPr>
      <w:r>
        <w:t>&gt;&gt; &gt;&gt;         function e(e, t, n) {</w:t>
      </w:r>
    </w:p>
    <w:p w14:paraId="720DFB3D" w14:textId="77777777" w:rsidR="001F3C1F" w:rsidRDefault="001F3C1F" w:rsidP="00DA6AE5">
      <w:pPr>
        <w:pStyle w:val="Heading1"/>
      </w:pPr>
      <w:r>
        <w:t>&gt;&gt; &gt;&gt;             this.start = Date.now(),</w:t>
      </w:r>
    </w:p>
    <w:p w14:paraId="1D6C589C" w14:textId="77777777" w:rsidR="001F3C1F" w:rsidRDefault="001F3C1F" w:rsidP="00DA6AE5">
      <w:pPr>
        <w:pStyle w:val="Heading1"/>
      </w:pPr>
      <w:r>
        <w:t>&gt;&gt; &gt;&gt;             this.name = e,</w:t>
      </w:r>
    </w:p>
    <w:p w14:paraId="60901F7A" w14:textId="77777777" w:rsidR="001F3C1F" w:rsidRDefault="001F3C1F" w:rsidP="00DA6AE5">
      <w:pPr>
        <w:pStyle w:val="Heading1"/>
      </w:pPr>
      <w:r>
        <w:t>&gt;&gt; &gt;&gt;             this.isAsync = !0 === n,</w:t>
      </w:r>
    </w:p>
    <w:p w14:paraId="14147E1D" w14:textId="77777777" w:rsidR="001F3C1F" w:rsidRDefault="001F3C1F" w:rsidP="00DA6AE5">
      <w:pPr>
        <w:pStyle w:val="Heading1"/>
      </w:pPr>
      <w:r>
        <w:lastRenderedPageBreak/>
        <w:t>&gt;&gt; &gt;&gt;             this.payload = t</w:t>
      </w:r>
    </w:p>
    <w:p w14:paraId="7136DC80" w14:textId="77777777" w:rsidR="001F3C1F" w:rsidRDefault="001F3C1F" w:rsidP="00DA6AE5">
      <w:pPr>
        <w:pStyle w:val="Heading1"/>
      </w:pPr>
      <w:r>
        <w:t>&gt;&gt; &gt;&gt;         }</w:t>
      </w:r>
    </w:p>
    <w:p w14:paraId="60B5FCA8" w14:textId="77777777" w:rsidR="001F3C1F" w:rsidRDefault="001F3C1F" w:rsidP="00DA6AE5">
      <w:pPr>
        <w:pStyle w:val="Heading1"/>
      </w:pPr>
      <w:r>
        <w:t>&gt;&gt; &gt;&gt;         return e.prototype.isChildEvt = function() {</w:t>
      </w:r>
    </w:p>
    <w:p w14:paraId="40AA9113" w14:textId="77777777" w:rsidR="001F3C1F" w:rsidRDefault="001F3C1F" w:rsidP="00DA6AE5">
      <w:pPr>
        <w:pStyle w:val="Heading1"/>
      </w:pPr>
      <w:r>
        <w:t>&gt;&gt; &gt;&gt;             return !1</w:t>
      </w:r>
    </w:p>
    <w:p w14:paraId="6A8C49C9" w14:textId="77777777" w:rsidR="001F3C1F" w:rsidRDefault="001F3C1F" w:rsidP="00DA6AE5">
      <w:pPr>
        <w:pStyle w:val="Heading1"/>
      </w:pPr>
      <w:r>
        <w:t>&gt;&gt; &gt;&gt;         }</w:t>
      </w:r>
    </w:p>
    <w:p w14:paraId="22F79397" w14:textId="77777777" w:rsidR="001F3C1F" w:rsidRDefault="001F3C1F" w:rsidP="00DA6AE5">
      <w:pPr>
        <w:pStyle w:val="Heading1"/>
      </w:pPr>
      <w:r>
        <w:t>&gt;&gt; &gt;&gt;         ,</w:t>
      </w:r>
    </w:p>
    <w:p w14:paraId="0EE5CD18" w14:textId="77777777" w:rsidR="001F3C1F" w:rsidRDefault="001F3C1F" w:rsidP="00DA6AE5">
      <w:pPr>
        <w:pStyle w:val="Heading1"/>
      </w:pPr>
      <w:r>
        <w:t>&gt;&gt; &gt;&gt;         e.prototype.complete = function() {</w:t>
      </w:r>
    </w:p>
    <w:p w14:paraId="20F9BEE7" w14:textId="77777777" w:rsidR="001F3C1F" w:rsidRDefault="001F3C1F" w:rsidP="00DA6AE5">
      <w:pPr>
        <w:pStyle w:val="Heading1"/>
      </w:pPr>
      <w:r>
        <w:t>&gt;&gt; &gt;&gt;             this.time = Date.now() - this.start,</w:t>
      </w:r>
    </w:p>
    <w:p w14:paraId="281D6BB3" w14:textId="77777777" w:rsidR="001F3C1F" w:rsidRDefault="001F3C1F" w:rsidP="00DA6AE5">
      <w:pPr>
        <w:pStyle w:val="Heading1"/>
      </w:pPr>
      <w:r>
        <w:t>&gt;&gt; &gt;&gt;             this.exTime = this.time</w:t>
      </w:r>
    </w:p>
    <w:p w14:paraId="0BB98C52" w14:textId="77777777" w:rsidR="001F3C1F" w:rsidRDefault="001F3C1F" w:rsidP="00DA6AE5">
      <w:pPr>
        <w:pStyle w:val="Heading1"/>
      </w:pPr>
      <w:r>
        <w:t>&gt;&gt; &gt;&gt;         }</w:t>
      </w:r>
    </w:p>
    <w:p w14:paraId="6848D48B" w14:textId="77777777" w:rsidR="001F3C1F" w:rsidRDefault="001F3C1F" w:rsidP="00DA6AE5">
      <w:pPr>
        <w:pStyle w:val="Heading1"/>
      </w:pPr>
      <w:r>
        <w:t>&gt;&gt; &gt;&gt;         ,</w:t>
      </w:r>
    </w:p>
    <w:p w14:paraId="4D0EBF86" w14:textId="77777777" w:rsidR="001F3C1F" w:rsidRDefault="001F3C1F" w:rsidP="00DA6AE5">
      <w:pPr>
        <w:pStyle w:val="Heading1"/>
      </w:pPr>
      <w:r>
        <w:t>&gt;&gt; &gt;&gt;         e</w:t>
      </w:r>
    </w:p>
    <w:p w14:paraId="49D64827" w14:textId="77777777" w:rsidR="001F3C1F" w:rsidRDefault="001F3C1F" w:rsidP="00DA6AE5">
      <w:pPr>
        <w:pStyle w:val="Heading1"/>
      </w:pPr>
      <w:r>
        <w:t>&gt;&gt; &gt;&gt;     }()</w:t>
      </w:r>
    </w:p>
    <w:p w14:paraId="3C9ADD28" w14:textId="77777777" w:rsidR="001F3C1F" w:rsidRDefault="001F3C1F" w:rsidP="00DA6AE5">
      <w:pPr>
        <w:pStyle w:val="Heading1"/>
      </w:pPr>
      <w:r>
        <w:t>&gt;&gt; &gt;&gt;       , Zr = function() {</w:t>
      </w:r>
    </w:p>
    <w:p w14:paraId="1C230AF8" w14:textId="77777777" w:rsidR="001F3C1F" w:rsidRDefault="001F3C1F" w:rsidP="00DA6AE5">
      <w:pPr>
        <w:pStyle w:val="Heading1"/>
      </w:pPr>
      <w:r>
        <w:t>&gt;&gt; &gt;&gt;         function e(e) {</w:t>
      </w:r>
    </w:p>
    <w:p w14:paraId="076891DB" w14:textId="77777777" w:rsidR="001F3C1F" w:rsidRDefault="001F3C1F" w:rsidP="00DA6AE5">
      <w:pPr>
        <w:pStyle w:val="Heading1"/>
      </w:pPr>
      <w:r>
        <w:t>&gt;&gt; &gt;&gt;             this._callbacks = e</w:t>
      </w:r>
    </w:p>
    <w:p w14:paraId="51B03628" w14:textId="77777777" w:rsidR="001F3C1F" w:rsidRDefault="001F3C1F" w:rsidP="00DA6AE5">
      <w:pPr>
        <w:pStyle w:val="Heading1"/>
      </w:pPr>
      <w:r>
        <w:t>&gt;&gt; &gt;&gt;         }</w:t>
      </w:r>
    </w:p>
    <w:p w14:paraId="701A6DD3" w14:textId="77777777" w:rsidR="001F3C1F" w:rsidRDefault="001F3C1F" w:rsidP="00DA6AE5">
      <w:pPr>
        <w:pStyle w:val="Heading1"/>
      </w:pPr>
      <w:r>
        <w:t>&gt;&gt; &gt;&gt;         return e.prototype.create = function(e, t, n) {</w:t>
      </w:r>
    </w:p>
    <w:p w14:paraId="40F43AED" w14:textId="77777777" w:rsidR="001F3C1F" w:rsidRDefault="001F3C1F" w:rsidP="00DA6AE5">
      <w:pPr>
        <w:pStyle w:val="Heading1"/>
      </w:pPr>
      <w:r>
        <w:t>&gt;&gt; &gt;&gt;             return "HttpManager:_sendBatches" === e || "HttpManager:_sendBatchesNotification" === e ? new Wr(e,t,n) : null</w:t>
      </w:r>
    </w:p>
    <w:p w14:paraId="748578ED" w14:textId="77777777" w:rsidR="001F3C1F" w:rsidRDefault="001F3C1F" w:rsidP="00DA6AE5">
      <w:pPr>
        <w:pStyle w:val="Heading1"/>
      </w:pPr>
      <w:r>
        <w:t>&gt;&gt; &gt;&gt;         }</w:t>
      </w:r>
    </w:p>
    <w:p w14:paraId="3F7D0C57" w14:textId="77777777" w:rsidR="001F3C1F" w:rsidRDefault="001F3C1F" w:rsidP="00DA6AE5">
      <w:pPr>
        <w:pStyle w:val="Heading1"/>
      </w:pPr>
      <w:r>
        <w:lastRenderedPageBreak/>
        <w:t>&gt;&gt; &gt;&gt;         ,</w:t>
      </w:r>
    </w:p>
    <w:p w14:paraId="3B4F4357" w14:textId="77777777" w:rsidR="001F3C1F" w:rsidRDefault="001F3C1F" w:rsidP="00DA6AE5">
      <w:pPr>
        <w:pStyle w:val="Heading1"/>
      </w:pPr>
      <w:r>
        <w:t>&gt;&gt; &gt;&gt;         e.prototype.fire = function(e) {</w:t>
      </w:r>
    </w:p>
    <w:p w14:paraId="6AD7435C" w14:textId="77777777" w:rsidR="001F3C1F" w:rsidRDefault="001F3C1F" w:rsidP="00DA6AE5">
      <w:pPr>
        <w:pStyle w:val="Heading1"/>
      </w:pPr>
      <w:r>
        <w:t>&gt;&gt; &gt;&gt;             if (e &amp;&amp; e.complete(),</w:t>
      </w:r>
    </w:p>
    <w:p w14:paraId="5F4009B2" w14:textId="77777777" w:rsidR="001F3C1F" w:rsidRDefault="001F3C1F" w:rsidP="00DA6AE5">
      <w:pPr>
        <w:pStyle w:val="Heading1"/>
      </w:pPr>
      <w:r>
        <w:t>&gt;&gt; &gt;&gt;             this._callbacks)</w:t>
      </w:r>
    </w:p>
    <w:p w14:paraId="36C0D372" w14:textId="77777777" w:rsidR="001F3C1F" w:rsidRDefault="001F3C1F" w:rsidP="00DA6AE5">
      <w:pPr>
        <w:pStyle w:val="Heading1"/>
      </w:pPr>
      <w:r>
        <w:t>&gt;&gt; &gt;&gt;                 switch (e.name) {</w:t>
      </w:r>
    </w:p>
    <w:p w14:paraId="1E7C97D4" w14:textId="77777777" w:rsidR="001F3C1F" w:rsidRDefault="001F3C1F" w:rsidP="00DA6AE5">
      <w:pPr>
        <w:pStyle w:val="Heading1"/>
      </w:pPr>
      <w:r>
        <w:t>&gt;&gt; &gt;&gt;                 case "HttpManager:_sendBatches":</w:t>
      </w:r>
    </w:p>
    <w:p w14:paraId="2CD96A92" w14:textId="77777777" w:rsidR="001F3C1F" w:rsidRDefault="001F3C1F" w:rsidP="00DA6AE5">
      <w:pPr>
        <w:pStyle w:val="Heading1"/>
      </w:pPr>
      <w:r>
        <w:t>&gt;&gt; &gt;&gt;                     this.handleSendBatches(e);</w:t>
      </w:r>
    </w:p>
    <w:p w14:paraId="2BDA329D" w14:textId="77777777" w:rsidR="001F3C1F" w:rsidRDefault="001F3C1F" w:rsidP="00DA6AE5">
      <w:pPr>
        <w:pStyle w:val="Heading1"/>
      </w:pPr>
      <w:r>
        <w:t>&gt;&gt; &gt;&gt;                     break;</w:t>
      </w:r>
    </w:p>
    <w:p w14:paraId="6CD48720" w14:textId="77777777" w:rsidR="001F3C1F" w:rsidRDefault="001F3C1F" w:rsidP="00DA6AE5">
      <w:pPr>
        <w:pStyle w:val="Heading1"/>
      </w:pPr>
      <w:r>
        <w:t>&gt;&gt; &gt;&gt;                 case "HttpManager:_sendBatchesNotification":</w:t>
      </w:r>
    </w:p>
    <w:p w14:paraId="3050CB84" w14:textId="77777777" w:rsidR="001F3C1F" w:rsidRDefault="001F3C1F" w:rsidP="00DA6AE5">
      <w:pPr>
        <w:pStyle w:val="Heading1"/>
      </w:pPr>
      <w:r>
        <w:t>&gt;&gt; &gt;&gt;                     this.handleSendBatchesNotification(e)</w:t>
      </w:r>
    </w:p>
    <w:p w14:paraId="269C4838" w14:textId="77777777" w:rsidR="001F3C1F" w:rsidRDefault="001F3C1F" w:rsidP="00DA6AE5">
      <w:pPr>
        <w:pStyle w:val="Heading1"/>
      </w:pPr>
      <w:r>
        <w:t>&gt;&gt; &gt;&gt;                 }</w:t>
      </w:r>
    </w:p>
    <w:p w14:paraId="548B47D6" w14:textId="77777777" w:rsidR="001F3C1F" w:rsidRDefault="001F3C1F" w:rsidP="00DA6AE5">
      <w:pPr>
        <w:pStyle w:val="Heading1"/>
      </w:pPr>
      <w:r>
        <w:t>&gt;&gt; &gt;&gt;         }</w:t>
      </w:r>
    </w:p>
    <w:p w14:paraId="7E4FBF1F" w14:textId="77777777" w:rsidR="001F3C1F" w:rsidRDefault="001F3C1F" w:rsidP="00DA6AE5">
      <w:pPr>
        <w:pStyle w:val="Heading1"/>
      </w:pPr>
      <w:r>
        <w:t>&gt;&gt; &gt;&gt;         ,</w:t>
      </w:r>
    </w:p>
    <w:p w14:paraId="5463F50F" w14:textId="77777777" w:rsidR="001F3C1F" w:rsidRDefault="001F3C1F" w:rsidP="00DA6AE5">
      <w:pPr>
        <w:pStyle w:val="Heading1"/>
      </w:pPr>
      <w:r>
        <w:t>&gt;&gt; &gt;&gt;         e.prototype.setCtx = function(e, t) {}</w:t>
      </w:r>
    </w:p>
    <w:p w14:paraId="19BD1066" w14:textId="77777777" w:rsidR="001F3C1F" w:rsidRDefault="001F3C1F" w:rsidP="00DA6AE5">
      <w:pPr>
        <w:pStyle w:val="Heading1"/>
      </w:pPr>
      <w:r>
        <w:t>&gt;&gt; &gt;&gt;         ,</w:t>
      </w:r>
    </w:p>
    <w:p w14:paraId="052AEBA1" w14:textId="77777777" w:rsidR="001F3C1F" w:rsidRDefault="001F3C1F" w:rsidP="00DA6AE5">
      <w:pPr>
        <w:pStyle w:val="Heading1"/>
      </w:pPr>
      <w:r>
        <w:t>&gt;&gt; &gt;&gt;         e.prototype.getCtx = function(e) {}</w:t>
      </w:r>
    </w:p>
    <w:p w14:paraId="5A9E3968" w14:textId="77777777" w:rsidR="001F3C1F" w:rsidRDefault="001F3C1F" w:rsidP="00DA6AE5">
      <w:pPr>
        <w:pStyle w:val="Heading1"/>
      </w:pPr>
      <w:r>
        <w:t>&gt;&gt; &gt;&gt;         ,</w:t>
      </w:r>
    </w:p>
    <w:p w14:paraId="030D3449" w14:textId="77777777" w:rsidR="001F3C1F" w:rsidRDefault="001F3C1F" w:rsidP="00DA6AE5">
      <w:pPr>
        <w:pStyle w:val="Heading1"/>
      </w:pPr>
      <w:r>
        <w:t>&gt;&gt; &gt;&gt;         e.prototype.handleSendBatches = function(e) {</w:t>
      </w:r>
    </w:p>
    <w:p w14:paraId="2C9B7E68" w14:textId="77777777" w:rsidR="001F3C1F" w:rsidRDefault="001F3C1F" w:rsidP="00DA6AE5">
      <w:pPr>
        <w:pStyle w:val="Heading1"/>
      </w:pPr>
      <w:r>
        <w:t>&gt;&gt; &gt;&gt;             this._callbacks.requestProcessingStats &amp;&amp; this._callbacks.requestProcessingStats(e.time || 0, 0)</w:t>
      </w:r>
    </w:p>
    <w:p w14:paraId="644D23DD" w14:textId="77777777" w:rsidR="001F3C1F" w:rsidRDefault="001F3C1F" w:rsidP="00DA6AE5">
      <w:pPr>
        <w:pStyle w:val="Heading1"/>
      </w:pPr>
      <w:r>
        <w:t>&gt;&gt; &gt;&gt;         }</w:t>
      </w:r>
    </w:p>
    <w:p w14:paraId="7E65BC15" w14:textId="77777777" w:rsidR="001F3C1F" w:rsidRDefault="001F3C1F" w:rsidP="00DA6AE5">
      <w:pPr>
        <w:pStyle w:val="Heading1"/>
      </w:pPr>
      <w:r>
        <w:lastRenderedPageBreak/>
        <w:t>&gt;&gt; &gt;&gt;         ,</w:t>
      </w:r>
    </w:p>
    <w:p w14:paraId="1FED79ED" w14:textId="77777777" w:rsidR="001F3C1F" w:rsidRDefault="001F3C1F" w:rsidP="00DA6AE5">
      <w:pPr>
        <w:pStyle w:val="Heading1"/>
      </w:pPr>
      <w:r>
        <w:t>&gt;&gt; &gt;&gt;         e.prototype.handleSendBatchesNotification = function(e) {</w:t>
      </w:r>
    </w:p>
    <w:p w14:paraId="746B3C28" w14:textId="77777777" w:rsidR="001F3C1F" w:rsidRDefault="001F3C1F" w:rsidP="00DA6AE5">
      <w:pPr>
        <w:pStyle w:val="Heading1"/>
      </w:pPr>
      <w:r>
        <w:t>&gt;&gt; &gt;&gt;             if (this._callbacks.requestProcessingStats &amp;&amp; e.payload) {</w:t>
      </w:r>
    </w:p>
    <w:p w14:paraId="50EFBA2C" w14:textId="77777777" w:rsidR="001F3C1F" w:rsidRDefault="001F3C1F" w:rsidP="00DA6AE5">
      <w:pPr>
        <w:pStyle w:val="Heading1"/>
      </w:pPr>
      <w:r>
        <w:t>&gt;&gt; &gt;&gt;                 var t = e.payload();</w:t>
      </w:r>
    </w:p>
    <w:p w14:paraId="17C61CB4" w14:textId="77777777" w:rsidR="001F3C1F" w:rsidRDefault="001F3C1F" w:rsidP="00DA6AE5">
      <w:pPr>
        <w:pStyle w:val="Heading1"/>
      </w:pPr>
      <w:r>
        <w:t>&gt;&gt; &gt;&gt;                 if (t.batches &amp;&amp; t.reason &amp;&amp; t.reason &gt;= 1e3 &amp;&amp; t.reason &lt;= 1999) {</w:t>
      </w:r>
    </w:p>
    <w:p w14:paraId="2647DC64" w14:textId="77777777" w:rsidR="001F3C1F" w:rsidRDefault="001F3C1F" w:rsidP="00DA6AE5">
      <w:pPr>
        <w:pStyle w:val="Heading1"/>
      </w:pPr>
      <w:r>
        <w:t>&gt;&gt; &gt;&gt;                     var n = 0;</w:t>
      </w:r>
    </w:p>
    <w:p w14:paraId="2DDEA83E" w14:textId="77777777" w:rsidR="001F3C1F" w:rsidRDefault="001F3C1F" w:rsidP="00DA6AE5">
      <w:pPr>
        <w:pStyle w:val="Heading1"/>
      </w:pPr>
      <w:r>
        <w:t>&gt;&gt; &gt;&gt;                     for (var r in t.batches)</w:t>
      </w:r>
    </w:p>
    <w:p w14:paraId="51E92A0A" w14:textId="77777777" w:rsidR="001F3C1F" w:rsidRDefault="001F3C1F" w:rsidP="00DA6AE5">
      <w:pPr>
        <w:pStyle w:val="Heading1"/>
      </w:pPr>
      <w:r>
        <w:t>&gt;&gt; &gt;&gt;                         n += t.batches[r].evts.length;</w:t>
      </w:r>
    </w:p>
    <w:p w14:paraId="78FEA177" w14:textId="77777777" w:rsidR="001F3C1F" w:rsidRDefault="001F3C1F" w:rsidP="00DA6AE5">
      <w:pPr>
        <w:pStyle w:val="Heading1"/>
      </w:pPr>
      <w:r>
        <w:t>&gt;&gt; &gt;&gt;                     this._callbacks.requestProcessingStats(0, n)</w:t>
      </w:r>
    </w:p>
    <w:p w14:paraId="5B853848" w14:textId="77777777" w:rsidR="001F3C1F" w:rsidRDefault="001F3C1F" w:rsidP="00DA6AE5">
      <w:pPr>
        <w:pStyle w:val="Heading1"/>
      </w:pPr>
      <w:r>
        <w:t>&gt;&gt; &gt;&gt;                 }</w:t>
      </w:r>
    </w:p>
    <w:p w14:paraId="20CD0B48" w14:textId="77777777" w:rsidR="001F3C1F" w:rsidRDefault="001F3C1F" w:rsidP="00DA6AE5">
      <w:pPr>
        <w:pStyle w:val="Heading1"/>
      </w:pPr>
      <w:r>
        <w:t>&gt;&gt; &gt;&gt;             }</w:t>
      </w:r>
    </w:p>
    <w:p w14:paraId="75369CEC" w14:textId="77777777" w:rsidR="001F3C1F" w:rsidRDefault="001F3C1F" w:rsidP="00DA6AE5">
      <w:pPr>
        <w:pStyle w:val="Heading1"/>
      </w:pPr>
      <w:r>
        <w:t>&gt;&gt; &gt;&gt;         }</w:t>
      </w:r>
    </w:p>
    <w:p w14:paraId="4B2F0CC9" w14:textId="77777777" w:rsidR="001F3C1F" w:rsidRDefault="001F3C1F" w:rsidP="00DA6AE5">
      <w:pPr>
        <w:pStyle w:val="Heading1"/>
      </w:pPr>
      <w:r>
        <w:t>&gt;&gt; &gt;&gt;         ,</w:t>
      </w:r>
    </w:p>
    <w:p w14:paraId="670A4905" w14:textId="77777777" w:rsidR="001F3C1F" w:rsidRDefault="001F3C1F" w:rsidP="00DA6AE5">
      <w:pPr>
        <w:pStyle w:val="Heading1"/>
      </w:pPr>
      <w:r>
        <w:t>&gt;&gt; &gt;&gt;         e</w:t>
      </w:r>
    </w:p>
    <w:p w14:paraId="10A02208" w14:textId="77777777" w:rsidR="001F3C1F" w:rsidRDefault="001F3C1F" w:rsidP="00DA6AE5">
      <w:pPr>
        <w:pStyle w:val="Heading1"/>
      </w:pPr>
      <w:r>
        <w:t>&gt;&gt; &gt;&gt;     }();</w:t>
      </w:r>
    </w:p>
    <w:p w14:paraId="6A463EE2" w14:textId="77777777" w:rsidR="001F3C1F" w:rsidRDefault="001F3C1F" w:rsidP="00DA6AE5">
      <w:pPr>
        <w:pStyle w:val="Heading1"/>
      </w:pPr>
      <w:r>
        <w:t>&gt;&gt; &gt;&gt;     function Gr(e, t, n, i) {</w:t>
      </w:r>
    </w:p>
    <w:p w14:paraId="23E743DD" w14:textId="77777777" w:rsidR="001F3C1F" w:rsidRDefault="001F3C1F" w:rsidP="00DA6AE5">
      <w:pPr>
        <w:pStyle w:val="Heading1"/>
      </w:pPr>
      <w:r>
        <w:t>&gt;&gt; &gt;&gt;         var o = {</w:t>
      </w:r>
    </w:p>
    <w:p w14:paraId="7A232E01" w14:textId="77777777" w:rsidR="001F3C1F" w:rsidRDefault="001F3C1F" w:rsidP="00DA6AE5">
      <w:pPr>
        <w:pStyle w:val="Heading1"/>
      </w:pPr>
      <w:r>
        <w:t>&gt;&gt; &gt;&gt;             instrumentationKey: t,</w:t>
      </w:r>
    </w:p>
    <w:p w14:paraId="32A8C976" w14:textId="77777777" w:rsidR="001F3C1F" w:rsidRDefault="001F3C1F" w:rsidP="00DA6AE5">
      <w:pPr>
        <w:pStyle w:val="Heading1"/>
      </w:pPr>
      <w:r>
        <w:t>&gt;&gt; &gt;&gt;             endpointUrl: n,</w:t>
      </w:r>
    </w:p>
    <w:p w14:paraId="10457954" w14:textId="77777777" w:rsidR="001F3C1F" w:rsidRDefault="001F3C1F" w:rsidP="00DA6AE5">
      <w:pPr>
        <w:pStyle w:val="Heading1"/>
      </w:pPr>
      <w:r>
        <w:t>&gt;&gt; &gt;&gt;             channelConfiguration: {</w:t>
      </w:r>
    </w:p>
    <w:p w14:paraId="544C4D9A" w14:textId="77777777" w:rsidR="001F3C1F" w:rsidRDefault="001F3C1F" w:rsidP="00DA6AE5">
      <w:pPr>
        <w:pStyle w:val="Heading1"/>
      </w:pPr>
      <w:r>
        <w:lastRenderedPageBreak/>
        <w:t>&gt;&gt; &gt;&gt;                 eventsLimitInMem: e.eventsLimitInMem,</w:t>
      </w:r>
    </w:p>
    <w:p w14:paraId="0E49EEBB" w14:textId="77777777" w:rsidR="001F3C1F" w:rsidRDefault="001F3C1F" w:rsidP="00DA6AE5">
      <w:pPr>
        <w:pStyle w:val="Heading1"/>
      </w:pPr>
      <w:r>
        <w:t>&gt;&gt; &gt;&gt;                 httpXHROverride: e.httpXHROverride,</w:t>
      </w:r>
    </w:p>
    <w:p w14:paraId="455830FC" w14:textId="77777777" w:rsidR="001F3C1F" w:rsidRDefault="001F3C1F" w:rsidP="00DA6AE5">
      <w:pPr>
        <w:pStyle w:val="Heading1"/>
      </w:pPr>
      <w:r>
        <w:t>&gt;&gt; &gt;&gt;                 setTimeoutOverride: e.setTimeoutOverride,</w:t>
      </w:r>
    </w:p>
    <w:p w14:paraId="635BFE19" w14:textId="77777777" w:rsidR="001F3C1F" w:rsidRDefault="001F3C1F" w:rsidP="00DA6AE5">
      <w:pPr>
        <w:pStyle w:val="Heading1"/>
      </w:pPr>
      <w:r>
        <w:t>&gt;&gt; &gt;&gt;                 clearTimeoutOverride: e.clearTimeoutOverride,</w:t>
      </w:r>
    </w:p>
    <w:p w14:paraId="5B2FFB05" w14:textId="77777777" w:rsidR="001F3C1F" w:rsidRDefault="001F3C1F" w:rsidP="00DA6AE5">
      <w:pPr>
        <w:pStyle w:val="Heading1"/>
      </w:pPr>
      <w:r>
        <w:t>&gt;&gt; &gt;&gt;                 ignoreMc1Ms0CookieProcessing: !0,</w:t>
      </w:r>
    </w:p>
    <w:p w14:paraId="5ABDC4E8" w14:textId="77777777" w:rsidR="001F3C1F" w:rsidRDefault="001F3C1F" w:rsidP="00DA6AE5">
      <w:pPr>
        <w:pStyle w:val="Heading1"/>
      </w:pPr>
      <w:r>
        <w:t>&gt;&gt; &gt;&gt;                 disableOptimizeObj: !0</w:t>
      </w:r>
    </w:p>
    <w:p w14:paraId="3D37ED2B" w14:textId="77777777" w:rsidR="001F3C1F" w:rsidRDefault="001F3C1F" w:rsidP="00DA6AE5">
      <w:pPr>
        <w:pStyle w:val="Heading1"/>
      </w:pPr>
      <w:r>
        <w:t>&gt;&gt; &gt;&gt;             },</w:t>
      </w:r>
    </w:p>
    <w:p w14:paraId="25927240" w14:textId="77777777" w:rsidR="001F3C1F" w:rsidRDefault="001F3C1F" w:rsidP="00DA6AE5">
      <w:pPr>
        <w:pStyle w:val="Heading1"/>
      </w:pPr>
      <w:r>
        <w:t>&gt;&gt; &gt;&gt;             disableCookiesUsage: !0,</w:t>
      </w:r>
    </w:p>
    <w:p w14:paraId="7E35BCBD" w14:textId="77777777" w:rsidR="001F3C1F" w:rsidRDefault="001F3C1F" w:rsidP="00DA6AE5">
      <w:pPr>
        <w:pStyle w:val="Heading1"/>
      </w:pPr>
      <w:r>
        <w:t>&gt;&gt; &gt;&gt;             extensionConfig: Object(r.a)({}, e.extensionConfig)</w:t>
      </w:r>
    </w:p>
    <w:p w14:paraId="6E96A767" w14:textId="77777777" w:rsidR="001F3C1F" w:rsidRDefault="001F3C1F" w:rsidP="00DA6AE5">
      <w:pPr>
        <w:pStyle w:val="Heading1"/>
      </w:pPr>
      <w:r>
        <w:t>&gt;&gt; &gt;&gt;         };</w:t>
      </w:r>
    </w:p>
    <w:p w14:paraId="24A1074A" w14:textId="77777777" w:rsidR="001F3C1F" w:rsidRDefault="001F3C1F" w:rsidP="00DA6AE5">
      <w:pPr>
        <w:pStyle w:val="Heading1"/>
      </w:pPr>
      <w:r>
        <w:t>&gt;&gt; &gt;&gt;         e.stats &amp;&amp; e.stats.networkStats &amp;&amp; o.channelConfiguration &amp;&amp; (o.channelConfiguration.payloadListener = function(t, n) {</w:t>
      </w:r>
    </w:p>
    <w:p w14:paraId="50A178E0" w14:textId="77777777" w:rsidR="001F3C1F" w:rsidRDefault="001F3C1F" w:rsidP="00DA6AE5">
      <w:pPr>
        <w:pStyle w:val="Heading1"/>
      </w:pPr>
      <w:r>
        <w:t>&gt;&gt; &gt;&gt;             var r, i = n || t;</w:t>
      </w:r>
    </w:p>
    <w:p w14:paraId="5DA6FECB" w14:textId="77777777" w:rsidR="001F3C1F" w:rsidRDefault="001F3C1F" w:rsidP="00DA6AE5">
      <w:pPr>
        <w:pStyle w:val="Heading1"/>
      </w:pPr>
      <w:r>
        <w:t>&gt;&gt; &gt;&gt;             i.data &amp;&amp; (null === (r = e.stats) || void 0 === r || r.networkStats(i.data.length))</w:t>
      </w:r>
    </w:p>
    <w:p w14:paraId="6A898E48" w14:textId="77777777" w:rsidR="001F3C1F" w:rsidRDefault="001F3C1F" w:rsidP="00DA6AE5">
      <w:pPr>
        <w:pStyle w:val="Heading1"/>
      </w:pPr>
      <w:r>
        <w:t>&gt;&gt; &gt;&gt;         }</w:t>
      </w:r>
    </w:p>
    <w:p w14:paraId="3A244682" w14:textId="77777777" w:rsidR="001F3C1F" w:rsidRDefault="001F3C1F" w:rsidP="00DA6AE5">
      <w:pPr>
        <w:pStyle w:val="Heading1"/>
      </w:pPr>
      <w:r>
        <w:t>&gt;&gt; &gt;&gt;         );</w:t>
      </w:r>
    </w:p>
    <w:p w14:paraId="1CB1C7B7" w14:textId="77777777" w:rsidR="001F3C1F" w:rsidRDefault="001F3C1F" w:rsidP="00DA6AE5">
      <w:pPr>
        <w:pStyle w:val="Heading1"/>
      </w:pPr>
      <w:r>
        <w:t>&gt;&gt; &gt;&gt;         var a = new $r;</w:t>
      </w:r>
    </w:p>
    <w:p w14:paraId="6B476CD4" w14:textId="77777777" w:rsidR="001F3C1F" w:rsidRDefault="001F3C1F" w:rsidP="00DA6AE5">
      <w:pPr>
        <w:pStyle w:val="Heading1"/>
      </w:pPr>
      <w:r>
        <w:t>&gt;&gt; &gt;&gt;         return a.initialize(o, i),</w:t>
      </w:r>
    </w:p>
    <w:p w14:paraId="2E26E772" w14:textId="77777777" w:rsidR="001F3C1F" w:rsidRDefault="001F3C1F" w:rsidP="00DA6AE5">
      <w:pPr>
        <w:pStyle w:val="Heading1"/>
      </w:pPr>
      <w:r>
        <w:t>&gt;&gt; &gt;&gt;         a.setUploadFrequency(e.uploadFrequency),</w:t>
      </w:r>
    </w:p>
    <w:p w14:paraId="2589BF95" w14:textId="77777777" w:rsidR="001F3C1F" w:rsidRDefault="001F3C1F" w:rsidP="00DA6AE5">
      <w:pPr>
        <w:pStyle w:val="Heading1"/>
      </w:pPr>
      <w:r>
        <w:t>&gt;&gt; &gt;&gt;         e.notificationListener &amp;&amp; a.addNotificationListener(e.notificationListener),</w:t>
      </w:r>
    </w:p>
    <w:p w14:paraId="30876F54" w14:textId="77777777" w:rsidR="001F3C1F" w:rsidRDefault="001F3C1F" w:rsidP="00DA6AE5">
      <w:pPr>
        <w:pStyle w:val="Heading1"/>
      </w:pPr>
      <w:r>
        <w:lastRenderedPageBreak/>
        <w:t>&gt;&gt; &gt;&gt;         e.stats &amp;&amp; a.setPerfMgr(new Zr(e.stats)),</w:t>
      </w:r>
    </w:p>
    <w:p w14:paraId="56C6A5D5" w14:textId="77777777" w:rsidR="001F3C1F" w:rsidRDefault="001F3C1F" w:rsidP="00DA6AE5">
      <w:pPr>
        <w:pStyle w:val="Heading1"/>
      </w:pPr>
      <w:r>
        <w:t>&gt;&gt; &gt;&gt;         a</w:t>
      </w:r>
    </w:p>
    <w:p w14:paraId="1DD4BEB0" w14:textId="77777777" w:rsidR="001F3C1F" w:rsidRDefault="001F3C1F" w:rsidP="00DA6AE5">
      <w:pPr>
        <w:pStyle w:val="Heading1"/>
      </w:pPr>
      <w:r>
        <w:t>&gt;&gt; &gt;&gt;     }</w:t>
      </w:r>
    </w:p>
    <w:p w14:paraId="05A42568" w14:textId="77777777" w:rsidR="001F3C1F" w:rsidRDefault="001F3C1F" w:rsidP="00DA6AE5">
      <w:pPr>
        <w:pStyle w:val="Heading1"/>
      </w:pPr>
      <w:r>
        <w:t>&gt;&gt; &gt;&gt;     var Kr = function(e, t) {</w:t>
      </w:r>
    </w:p>
    <w:p w14:paraId="053BB47E" w14:textId="77777777" w:rsidR="001F3C1F" w:rsidRDefault="001F3C1F" w:rsidP="00DA6AE5">
      <w:pPr>
        <w:pStyle w:val="Heading1"/>
      </w:pPr>
      <w:r>
        <w:t>&gt;&gt; &gt;&gt;         t &amp;&amp; t.addNotificationListener({</w:t>
      </w:r>
    </w:p>
    <w:p w14:paraId="5E87F19B" w14:textId="77777777" w:rsidR="001F3C1F" w:rsidRDefault="001F3C1F" w:rsidP="00DA6AE5">
      <w:pPr>
        <w:pStyle w:val="Heading1"/>
      </w:pPr>
      <w:r>
        <w:t>&gt;&gt; &gt;&gt;             eventsSent: function(t) {</w:t>
      </w:r>
    </w:p>
    <w:p w14:paraId="204CAB1E" w14:textId="77777777" w:rsidR="001F3C1F" w:rsidRDefault="001F3C1F" w:rsidP="00DA6AE5">
      <w:pPr>
        <w:pStyle w:val="Heading1"/>
      </w:pPr>
      <w:r>
        <w:t>&gt;&gt; &gt;&gt;                 Object(i.b)(2, 2, (function() {</w:t>
      </w:r>
    </w:p>
    <w:p w14:paraId="384D4F47" w14:textId="77777777" w:rsidR="001F3C1F" w:rsidRDefault="001F3C1F" w:rsidP="00DA6AE5">
      <w:pPr>
        <w:pStyle w:val="Heading1"/>
      </w:pPr>
      <w:r>
        <w:t>&gt;&gt; &gt;&gt;                     return "Successfully sent ".concat(t.length, " event(s)")</w:t>
      </w:r>
    </w:p>
    <w:p w14:paraId="08E7252C" w14:textId="77777777" w:rsidR="001F3C1F" w:rsidRDefault="001F3C1F" w:rsidP="00DA6AE5">
      <w:pPr>
        <w:pStyle w:val="Heading1"/>
      </w:pPr>
      <w:r>
        <w:t>&gt;&gt; &gt;&gt;                 }</w:t>
      </w:r>
    </w:p>
    <w:p w14:paraId="2689BC50" w14:textId="77777777" w:rsidR="001F3C1F" w:rsidRDefault="001F3C1F" w:rsidP="00DA6AE5">
      <w:pPr>
        <w:pStyle w:val="Heading1"/>
      </w:pPr>
      <w:r>
        <w:t>&gt;&gt; &gt;&gt;                 )),</w:t>
      </w:r>
    </w:p>
    <w:p w14:paraId="0D0A0CCD" w14:textId="77777777" w:rsidR="001F3C1F" w:rsidRDefault="001F3C1F" w:rsidP="00DA6AE5">
      <w:pPr>
        <w:pStyle w:val="Heading1"/>
      </w:pPr>
      <w:r>
        <w:t>&gt;&gt; &gt;&gt;                 Object(i.b)(3, 2, (function() {</w:t>
      </w:r>
    </w:p>
    <w:p w14:paraId="5599CFBD" w14:textId="77777777" w:rsidR="001F3C1F" w:rsidRDefault="001F3C1F" w:rsidP="00DA6AE5">
      <w:pPr>
        <w:pStyle w:val="Heading1"/>
      </w:pPr>
      <w:r>
        <w:t>&gt;&gt; &gt;&gt;                     return "Sent event(s) details : ".concat(JSON.stringify(t, null, 2))</w:t>
      </w:r>
    </w:p>
    <w:p w14:paraId="08C37981" w14:textId="77777777" w:rsidR="001F3C1F" w:rsidRDefault="001F3C1F" w:rsidP="00DA6AE5">
      <w:pPr>
        <w:pStyle w:val="Heading1"/>
      </w:pPr>
      <w:r>
        <w:t>&gt;&gt; &gt;&gt;                 }</w:t>
      </w:r>
    </w:p>
    <w:p w14:paraId="4E18F64C" w14:textId="77777777" w:rsidR="001F3C1F" w:rsidRDefault="001F3C1F" w:rsidP="00DA6AE5">
      <w:pPr>
        <w:pStyle w:val="Heading1"/>
      </w:pPr>
      <w:r>
        <w:t>&gt;&gt; &gt;&gt;                 )),</w:t>
      </w:r>
    </w:p>
    <w:p w14:paraId="2EAD906F" w14:textId="77777777" w:rsidR="001F3C1F" w:rsidRDefault="001F3C1F" w:rsidP="00DA6AE5">
      <w:pPr>
        <w:pStyle w:val="Heading1"/>
      </w:pPr>
      <w:r>
        <w:t>&gt;&gt; &gt;&gt;                 e.eventsSent += t.length</w:t>
      </w:r>
    </w:p>
    <w:p w14:paraId="538ACF76" w14:textId="77777777" w:rsidR="001F3C1F" w:rsidRDefault="001F3C1F" w:rsidP="00DA6AE5">
      <w:pPr>
        <w:pStyle w:val="Heading1"/>
      </w:pPr>
      <w:r>
        <w:t>&gt;&gt; &gt;&gt;             },</w:t>
      </w:r>
    </w:p>
    <w:p w14:paraId="0F45B33E" w14:textId="77777777" w:rsidR="001F3C1F" w:rsidRDefault="001F3C1F" w:rsidP="00DA6AE5">
      <w:pPr>
        <w:pStyle w:val="Heading1"/>
      </w:pPr>
      <w:r>
        <w:t>&gt;&gt; &gt;&gt;             eventsDiscarded: function(t, n) {</w:t>
      </w:r>
    </w:p>
    <w:p w14:paraId="7FFA0F09" w14:textId="77777777" w:rsidR="001F3C1F" w:rsidRDefault="001F3C1F" w:rsidP="00DA6AE5">
      <w:pPr>
        <w:pStyle w:val="Heading1"/>
      </w:pPr>
      <w:r>
        <w:t>&gt;&gt; &gt;&gt;                 Object(i.b)(0, 2, (function() {</w:t>
      </w:r>
    </w:p>
    <w:p w14:paraId="371FD158" w14:textId="77777777" w:rsidR="001F3C1F" w:rsidRDefault="001F3C1F" w:rsidP="00DA6AE5">
      <w:pPr>
        <w:pStyle w:val="Heading1"/>
      </w:pPr>
      <w:r>
        <w:t>&gt;&gt; &gt;&gt;                     return "Discarded ".concat(t.length, " event(s) because ").concat(n)</w:t>
      </w:r>
    </w:p>
    <w:p w14:paraId="5AAEE739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02E94FC6" w14:textId="77777777" w:rsidR="001F3C1F" w:rsidRDefault="001F3C1F" w:rsidP="00DA6AE5">
      <w:pPr>
        <w:pStyle w:val="Heading1"/>
      </w:pPr>
      <w:r>
        <w:t>&gt;&gt; &gt;&gt;                 )),</w:t>
      </w:r>
    </w:p>
    <w:p w14:paraId="4BA61F25" w14:textId="77777777" w:rsidR="001F3C1F" w:rsidRDefault="001F3C1F" w:rsidP="00DA6AE5">
      <w:pPr>
        <w:pStyle w:val="Heading1"/>
      </w:pPr>
      <w:r>
        <w:t>&gt;&gt; &gt;&gt;                 Object(i.b)(3, 2, (function() {</w:t>
      </w:r>
    </w:p>
    <w:p w14:paraId="3F059B78" w14:textId="77777777" w:rsidR="001F3C1F" w:rsidRDefault="001F3C1F" w:rsidP="00DA6AE5">
      <w:pPr>
        <w:pStyle w:val="Heading1"/>
      </w:pPr>
      <w:r>
        <w:t>&gt;&gt; &gt;&gt;                     return "Discarded event(s) details : ".concat(JSON.stringify(t, null, 2))</w:t>
      </w:r>
    </w:p>
    <w:p w14:paraId="552A30F2" w14:textId="77777777" w:rsidR="001F3C1F" w:rsidRDefault="001F3C1F" w:rsidP="00DA6AE5">
      <w:pPr>
        <w:pStyle w:val="Heading1"/>
      </w:pPr>
      <w:r>
        <w:t>&gt;&gt; &gt;&gt;                 }</w:t>
      </w:r>
    </w:p>
    <w:p w14:paraId="4EA49266" w14:textId="77777777" w:rsidR="001F3C1F" w:rsidRDefault="001F3C1F" w:rsidP="00DA6AE5">
      <w:pPr>
        <w:pStyle w:val="Heading1"/>
      </w:pPr>
      <w:r>
        <w:t>&gt;&gt; &gt;&gt;                 )),</w:t>
      </w:r>
    </w:p>
    <w:p w14:paraId="1A912EC5" w14:textId="77777777" w:rsidR="001F3C1F" w:rsidRDefault="001F3C1F" w:rsidP="00DA6AE5">
      <w:pPr>
        <w:pStyle w:val="Heading1"/>
      </w:pPr>
      <w:r>
        <w:t>&gt;&gt; &gt;&gt;                 e.eventsDiscarded += t.length</w:t>
      </w:r>
    </w:p>
    <w:p w14:paraId="4EBBFBA1" w14:textId="77777777" w:rsidR="001F3C1F" w:rsidRDefault="001F3C1F" w:rsidP="00DA6AE5">
      <w:pPr>
        <w:pStyle w:val="Heading1"/>
      </w:pPr>
      <w:r>
        <w:t>&gt;&gt; &gt;&gt;             }</w:t>
      </w:r>
    </w:p>
    <w:p w14:paraId="1CB134F2" w14:textId="77777777" w:rsidR="001F3C1F" w:rsidRDefault="001F3C1F" w:rsidP="00DA6AE5">
      <w:pPr>
        <w:pStyle w:val="Heading1"/>
      </w:pPr>
      <w:r>
        <w:t>&gt;&gt; &gt;&gt;         })</w:t>
      </w:r>
    </w:p>
    <w:p w14:paraId="5548D924" w14:textId="77777777" w:rsidR="001F3C1F" w:rsidRDefault="001F3C1F" w:rsidP="00DA6AE5">
      <w:pPr>
        <w:pStyle w:val="Heading1"/>
      </w:pPr>
      <w:r>
        <w:t>&gt;&gt; &gt;&gt;     }</w:t>
      </w:r>
    </w:p>
    <w:p w14:paraId="66BF20E1" w14:textId="77777777" w:rsidR="001F3C1F" w:rsidRDefault="001F3C1F" w:rsidP="00DA6AE5">
      <w:pPr>
        <w:pStyle w:val="Heading1"/>
      </w:pPr>
      <w:r>
        <w:t>&gt;&gt; &gt;&gt;       , $r = function(e) {</w:t>
      </w:r>
    </w:p>
    <w:p w14:paraId="4D5D39AB" w14:textId="77777777" w:rsidR="001F3C1F" w:rsidRDefault="001F3C1F" w:rsidP="00DA6AE5">
      <w:pPr>
        <w:pStyle w:val="Heading1"/>
      </w:pPr>
      <w:r>
        <w:t>&gt;&gt; &gt;&gt;         function t() {</w:t>
      </w:r>
    </w:p>
    <w:p w14:paraId="0C7A3E79" w14:textId="77777777" w:rsidR="001F3C1F" w:rsidRDefault="001F3C1F" w:rsidP="00DA6AE5">
      <w:pPr>
        <w:pStyle w:val="Heading1"/>
      </w:pPr>
      <w:r>
        <w:t>&gt;&gt; &gt;&gt;             return null !== e &amp;&amp; e.apply(this, arguments) || this</w:t>
      </w:r>
    </w:p>
    <w:p w14:paraId="48BB6A45" w14:textId="77777777" w:rsidR="001F3C1F" w:rsidRDefault="001F3C1F" w:rsidP="00DA6AE5">
      <w:pPr>
        <w:pStyle w:val="Heading1"/>
      </w:pPr>
      <w:r>
        <w:t>&gt;&gt; &gt;&gt;         }</w:t>
      </w:r>
    </w:p>
    <w:p w14:paraId="58E8A963" w14:textId="77777777" w:rsidR="001F3C1F" w:rsidRDefault="001F3C1F" w:rsidP="00DA6AE5">
      <w:pPr>
        <w:pStyle w:val="Heading1"/>
      </w:pPr>
      <w:r>
        <w:t>&gt;&gt; &gt;&gt;         return Object(r.d)(t, e),</w:t>
      </w:r>
    </w:p>
    <w:p w14:paraId="70B73060" w14:textId="77777777" w:rsidR="001F3C1F" w:rsidRDefault="001F3C1F" w:rsidP="00DA6AE5">
      <w:pPr>
        <w:pStyle w:val="Heading1"/>
      </w:pPr>
      <w:r>
        <w:t>&gt;&gt; &gt;&gt;         t.prototype.initialize = function(t, n) {</w:t>
      </w:r>
    </w:p>
    <w:p w14:paraId="3EC7C4EB" w14:textId="77777777" w:rsidR="001F3C1F" w:rsidRDefault="001F3C1F" w:rsidP="00DA6AE5">
      <w:pPr>
        <w:pStyle w:val="Heading1"/>
      </w:pPr>
      <w:r>
        <w:t>&gt;&gt; &gt;&gt;             this._postChannel = new Vr;</w:t>
      </w:r>
    </w:p>
    <w:p w14:paraId="10DA3088" w14:textId="77777777" w:rsidR="001F3C1F" w:rsidRDefault="001F3C1F" w:rsidP="00DA6AE5">
      <w:pPr>
        <w:pStyle w:val="Heading1"/>
      </w:pPr>
      <w:r>
        <w:t>&gt;&gt; &gt;&gt;             var i = [];</w:t>
      </w:r>
    </w:p>
    <w:p w14:paraId="1D849DFC" w14:textId="77777777" w:rsidR="001F3C1F" w:rsidRDefault="001F3C1F" w:rsidP="00DA6AE5">
      <w:pPr>
        <w:pStyle w:val="Heading1"/>
      </w:pPr>
      <w:r>
        <w:t>&gt;&gt; &gt;&gt;             n &amp;&amp; (i = i.concat(n)),</w:t>
      </w:r>
    </w:p>
    <w:p w14:paraId="03AD9874" w14:textId="77777777" w:rsidR="001F3C1F" w:rsidRDefault="001F3C1F" w:rsidP="00DA6AE5">
      <w:pPr>
        <w:pStyle w:val="Heading1"/>
      </w:pPr>
      <w:r>
        <w:t>&gt;&gt; &gt;&gt;             t.channels = [[this._postChannel]],</w:t>
      </w:r>
    </w:p>
    <w:p w14:paraId="35BE4DB1" w14:textId="77777777" w:rsidR="001F3C1F" w:rsidRDefault="001F3C1F" w:rsidP="00DA6AE5">
      <w:pPr>
        <w:pStyle w:val="Heading1"/>
      </w:pPr>
      <w:r>
        <w:lastRenderedPageBreak/>
        <w:t>&gt;&gt; &gt;&gt;             t.extensionConfig = t.extensionConfig || [],</w:t>
      </w:r>
    </w:p>
    <w:p w14:paraId="60B757F0" w14:textId="77777777" w:rsidR="001F3C1F" w:rsidRDefault="001F3C1F" w:rsidP="00DA6AE5">
      <w:pPr>
        <w:pStyle w:val="Heading1"/>
      </w:pPr>
      <w:r>
        <w:t>&gt;&gt; &gt;&gt;             t.extensionConfig[this._postChannel.identifier] = Object(r.a)(Object(r.a)({}, t.channelConfiguration), t.extensionConfig[this._postChannel.identifier]);</w:t>
      </w:r>
    </w:p>
    <w:p w14:paraId="74B58DD1" w14:textId="77777777" w:rsidR="001F3C1F" w:rsidRDefault="001F3C1F" w:rsidP="00DA6AE5">
      <w:pPr>
        <w:pStyle w:val="Heading1"/>
      </w:pPr>
      <w:r>
        <w:t>&gt;&gt; &gt;&gt;             try {</w:t>
      </w:r>
    </w:p>
    <w:p w14:paraId="740E7FE3" w14:textId="77777777" w:rsidR="001F3C1F" w:rsidRDefault="001F3C1F" w:rsidP="00DA6AE5">
      <w:pPr>
        <w:pStyle w:val="Heading1"/>
      </w:pPr>
      <w:r>
        <w:t>&gt;&gt; &gt;&gt;                 e.prototype.initialize.call(this, t, i)</w:t>
      </w:r>
    </w:p>
    <w:p w14:paraId="6B4D1622" w14:textId="77777777" w:rsidR="001F3C1F" w:rsidRDefault="001F3C1F" w:rsidP="00DA6AE5">
      <w:pPr>
        <w:pStyle w:val="Heading1"/>
      </w:pPr>
      <w:r>
        <w:t>&gt;&gt; &gt;&gt;             } catch (e) {</w:t>
      </w:r>
    </w:p>
    <w:p w14:paraId="0756FB22" w14:textId="77777777" w:rsidR="001F3C1F" w:rsidRDefault="001F3C1F" w:rsidP="00DA6AE5">
      <w:pPr>
        <w:pStyle w:val="Heading1"/>
      </w:pPr>
      <w:r>
        <w:t>&gt;&gt; &gt;&gt;                 this.logger.warnToConsole("Failed to initialize SDK." + e)</w:t>
      </w:r>
    </w:p>
    <w:p w14:paraId="2EED06AB" w14:textId="77777777" w:rsidR="001F3C1F" w:rsidRDefault="001F3C1F" w:rsidP="00DA6AE5">
      <w:pPr>
        <w:pStyle w:val="Heading1"/>
      </w:pPr>
      <w:r>
        <w:t>&gt;&gt; &gt;&gt;             }</w:t>
      </w:r>
    </w:p>
    <w:p w14:paraId="56259441" w14:textId="77777777" w:rsidR="001F3C1F" w:rsidRDefault="001F3C1F" w:rsidP="00DA6AE5">
      <w:pPr>
        <w:pStyle w:val="Heading1"/>
      </w:pPr>
      <w:r>
        <w:t>&gt;&gt; &gt;&gt;         }</w:t>
      </w:r>
    </w:p>
    <w:p w14:paraId="7AB55C0C" w14:textId="77777777" w:rsidR="001F3C1F" w:rsidRDefault="001F3C1F" w:rsidP="00DA6AE5">
      <w:pPr>
        <w:pStyle w:val="Heading1"/>
      </w:pPr>
      <w:r>
        <w:t>&gt;&gt; &gt;&gt;         ,</w:t>
      </w:r>
    </w:p>
    <w:p w14:paraId="1A9941C8" w14:textId="77777777" w:rsidR="001F3C1F" w:rsidRDefault="001F3C1F" w:rsidP="00DA6AE5">
      <w:pPr>
        <w:pStyle w:val="Heading1"/>
      </w:pPr>
      <w:r>
        <w:t>&gt;&gt; &gt;&gt;         t.prototype.setUploadFrequency = function(e) {</w:t>
      </w:r>
    </w:p>
    <w:p w14:paraId="047D4E3B" w14:textId="77777777" w:rsidR="001F3C1F" w:rsidRDefault="001F3C1F" w:rsidP="00DA6AE5">
      <w:pPr>
        <w:pStyle w:val="Heading1"/>
      </w:pPr>
      <w:r>
        <w:t>&gt;&gt; &gt;&gt;             if (this._postChannel &amp;&amp; e) {</w:t>
      </w:r>
    </w:p>
    <w:p w14:paraId="562EE63A" w14:textId="77777777" w:rsidR="001F3C1F" w:rsidRDefault="001F3C1F" w:rsidP="00DA6AE5">
      <w:pPr>
        <w:pStyle w:val="Heading1"/>
      </w:pPr>
      <w:r>
        <w:t>&gt;&gt; &gt;&gt;                 var t = e / 1e3</w:t>
      </w:r>
    </w:p>
    <w:p w14:paraId="60433322" w14:textId="77777777" w:rsidR="001F3C1F" w:rsidRDefault="001F3C1F" w:rsidP="00DA6AE5">
      <w:pPr>
        <w:pStyle w:val="Heading1"/>
      </w:pPr>
      <w:r>
        <w:t>&gt;&gt; &gt;&gt;                   , n = t / 2</w:t>
      </w:r>
    </w:p>
    <w:p w14:paraId="0D0D870E" w14:textId="77777777" w:rsidR="001F3C1F" w:rsidRDefault="001F3C1F" w:rsidP="00DA6AE5">
      <w:pPr>
        <w:pStyle w:val="Heading1"/>
      </w:pPr>
      <w:r>
        <w:t>&gt;&gt; &gt;&gt;                   , r = {};</w:t>
      </w:r>
    </w:p>
    <w:p w14:paraId="5B02E68C" w14:textId="77777777" w:rsidR="001F3C1F" w:rsidRDefault="001F3C1F" w:rsidP="00DA6AE5">
      <w:pPr>
        <w:pStyle w:val="Heading1"/>
      </w:pPr>
      <w:r>
        <w:t>&gt;&gt; &gt;&gt;                 r.OTelCustomTransmissionProfile = [t, n],</w:t>
      </w:r>
    </w:p>
    <w:p w14:paraId="1953671F" w14:textId="77777777" w:rsidR="001F3C1F" w:rsidRDefault="001F3C1F" w:rsidP="00DA6AE5">
      <w:pPr>
        <w:pStyle w:val="Heading1"/>
      </w:pPr>
      <w:r>
        <w:t>&gt;&gt; &gt;&gt;                 this._postChannel._loadTransmitProfiles(r),</w:t>
      </w:r>
    </w:p>
    <w:p w14:paraId="2FA7D712" w14:textId="77777777" w:rsidR="001F3C1F" w:rsidRDefault="001F3C1F" w:rsidP="00DA6AE5">
      <w:pPr>
        <w:pStyle w:val="Heading1"/>
      </w:pPr>
      <w:r>
        <w:t>&gt;&gt; &gt;&gt;                 this._postChannel._setTransmitProfile("OTelCustomTransmissionProfile")</w:t>
      </w:r>
    </w:p>
    <w:p w14:paraId="54F299F7" w14:textId="77777777" w:rsidR="001F3C1F" w:rsidRDefault="001F3C1F" w:rsidP="00DA6AE5">
      <w:pPr>
        <w:pStyle w:val="Heading1"/>
      </w:pPr>
      <w:r>
        <w:t>&gt;&gt; &gt;&gt;             }</w:t>
      </w:r>
    </w:p>
    <w:p w14:paraId="7A097D0E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590F8A9B" w14:textId="77777777" w:rsidR="001F3C1F" w:rsidRDefault="001F3C1F" w:rsidP="00DA6AE5">
      <w:pPr>
        <w:pStyle w:val="Heading1"/>
      </w:pPr>
      <w:r>
        <w:t>&gt;&gt; &gt;&gt;         ,</w:t>
      </w:r>
    </w:p>
    <w:p w14:paraId="44453459" w14:textId="77777777" w:rsidR="001F3C1F" w:rsidRDefault="001F3C1F" w:rsidP="00DA6AE5">
      <w:pPr>
        <w:pStyle w:val="Heading1"/>
      </w:pPr>
      <w:r>
        <w:t>&gt;&gt; &gt;&gt;         t.prototype.flush = function(e) {</w:t>
      </w:r>
    </w:p>
    <w:p w14:paraId="2DF62495" w14:textId="77777777" w:rsidR="001F3C1F" w:rsidRDefault="001F3C1F" w:rsidP="00DA6AE5">
      <w:pPr>
        <w:pStyle w:val="Heading1"/>
      </w:pPr>
      <w:r>
        <w:t>&gt;&gt; &gt;&gt;             this._postChannel &amp;&amp; this._postChannel.flush(e)</w:t>
      </w:r>
    </w:p>
    <w:p w14:paraId="56E63155" w14:textId="77777777" w:rsidR="001F3C1F" w:rsidRDefault="001F3C1F" w:rsidP="00DA6AE5">
      <w:pPr>
        <w:pStyle w:val="Heading1"/>
      </w:pPr>
      <w:r>
        <w:t>&gt;&gt; &gt;&gt;         }</w:t>
      </w:r>
    </w:p>
    <w:p w14:paraId="57FF757A" w14:textId="77777777" w:rsidR="001F3C1F" w:rsidRDefault="001F3C1F" w:rsidP="00DA6AE5">
      <w:pPr>
        <w:pStyle w:val="Heading1"/>
      </w:pPr>
      <w:r>
        <w:t>&gt;&gt; &gt;&gt;         ,</w:t>
      </w:r>
    </w:p>
    <w:p w14:paraId="7E4A9CDD" w14:textId="77777777" w:rsidR="001F3C1F" w:rsidRDefault="001F3C1F" w:rsidP="00DA6AE5">
      <w:pPr>
        <w:pStyle w:val="Heading1"/>
      </w:pPr>
      <w:r>
        <w:t>&gt;&gt; &gt;&gt;         t.prototype.shutdown = function() {</w:t>
      </w:r>
    </w:p>
    <w:p w14:paraId="0F70B86F" w14:textId="77777777" w:rsidR="001F3C1F" w:rsidRDefault="001F3C1F" w:rsidP="00DA6AE5">
      <w:pPr>
        <w:pStyle w:val="Heading1"/>
      </w:pPr>
      <w:r>
        <w:t>&gt;&gt; &gt;&gt;             this._postChannel &amp;&amp; this._postChannel.teardown()</w:t>
      </w:r>
    </w:p>
    <w:p w14:paraId="72602E66" w14:textId="77777777" w:rsidR="001F3C1F" w:rsidRDefault="001F3C1F" w:rsidP="00DA6AE5">
      <w:pPr>
        <w:pStyle w:val="Heading1"/>
      </w:pPr>
      <w:r>
        <w:t>&gt;&gt; &gt;&gt;         }</w:t>
      </w:r>
    </w:p>
    <w:p w14:paraId="6EE0E21B" w14:textId="77777777" w:rsidR="001F3C1F" w:rsidRDefault="001F3C1F" w:rsidP="00DA6AE5">
      <w:pPr>
        <w:pStyle w:val="Heading1"/>
      </w:pPr>
      <w:r>
        <w:t>&gt;&gt; &gt;&gt;         ,</w:t>
      </w:r>
    </w:p>
    <w:p w14:paraId="444F2B1B" w14:textId="77777777" w:rsidR="001F3C1F" w:rsidRDefault="001F3C1F" w:rsidP="00DA6AE5">
      <w:pPr>
        <w:pStyle w:val="Heading1"/>
      </w:pPr>
      <w:r>
        <w:t>&gt;&gt; &gt;&gt;         t</w:t>
      </w:r>
    </w:p>
    <w:p w14:paraId="2C358A0B" w14:textId="77777777" w:rsidR="001F3C1F" w:rsidRDefault="001F3C1F" w:rsidP="00DA6AE5">
      <w:pPr>
        <w:pStyle w:val="Heading1"/>
      </w:pPr>
      <w:r>
        <w:t>&gt;&gt; &gt;&gt;     }(Cr)</w:t>
      </w:r>
    </w:p>
    <w:p w14:paraId="1CFD9CAB" w14:textId="77777777" w:rsidR="001F3C1F" w:rsidRDefault="001F3C1F" w:rsidP="00DA6AE5">
      <w:pPr>
        <w:pStyle w:val="Heading1"/>
      </w:pPr>
      <w:r>
        <w:t>&gt;&gt; &gt;&gt;       , Qr = function(e) {</w:t>
      </w:r>
    </w:p>
    <w:p w14:paraId="48700956" w14:textId="77777777" w:rsidR="001F3C1F" w:rsidRDefault="001F3C1F" w:rsidP="00DA6AE5">
      <w:pPr>
        <w:pStyle w:val="Heading1"/>
      </w:pPr>
      <w:r>
        <w:t>&gt;&gt; &gt;&gt;         function t(t, n) {</w:t>
      </w:r>
    </w:p>
    <w:p w14:paraId="0D231172" w14:textId="77777777" w:rsidR="001F3C1F" w:rsidRDefault="001F3C1F" w:rsidP="00DA6AE5">
      <w:pPr>
        <w:pStyle w:val="Heading1"/>
      </w:pPr>
      <w:r>
        <w:t>&gt;&gt; &gt;&gt;             var r, o, s = e.call(this, t, n) || this;</w:t>
      </w:r>
    </w:p>
    <w:p w14:paraId="1560F6CB" w14:textId="77777777" w:rsidR="001F3C1F" w:rsidRDefault="001F3C1F" w:rsidP="00DA6AE5">
      <w:pPr>
        <w:pStyle w:val="Heading1"/>
      </w:pPr>
      <w:r>
        <w:t>&gt;&gt; &gt;&gt;             s.sendTelemetryEvent = function(e) {</w:t>
      </w:r>
    </w:p>
    <w:p w14:paraId="43E87BF3" w14:textId="77777777" w:rsidR="001F3C1F" w:rsidRDefault="001F3C1F" w:rsidP="00DA6AE5">
      <w:pPr>
        <w:pStyle w:val="Heading1"/>
      </w:pPr>
      <w:r>
        <w:t>&gt;&gt; &gt;&gt;                 return a((function() {</w:t>
      </w:r>
    </w:p>
    <w:p w14:paraId="48E7E794" w14:textId="77777777" w:rsidR="001F3C1F" w:rsidRDefault="001F3C1F" w:rsidP="00DA6AE5">
      <w:pPr>
        <w:pStyle w:val="Heading1"/>
      </w:pPr>
      <w:r>
        <w:t>&gt;&gt; &gt;&gt;                     var t = s.getOneDSTelemetryEvent(e);</w:t>
      </w:r>
    </w:p>
    <w:p w14:paraId="03ABEB7E" w14:textId="77777777" w:rsidR="001F3C1F" w:rsidRDefault="001F3C1F" w:rsidP="00DA6AE5">
      <w:pPr>
        <w:pStyle w:val="Heading1"/>
      </w:pPr>
      <w:r>
        <w:t>&gt;&gt; &gt;&gt;                     t &amp;&amp; r &amp;&amp; r.track(t)</w:t>
      </w:r>
    </w:p>
    <w:p w14:paraId="7575E243" w14:textId="77777777" w:rsidR="001F3C1F" w:rsidRDefault="001F3C1F" w:rsidP="00DA6AE5">
      <w:pPr>
        <w:pStyle w:val="Heading1"/>
      </w:pPr>
      <w:r>
        <w:t>&gt;&gt; &gt;&gt;                 }</w:t>
      </w:r>
    </w:p>
    <w:p w14:paraId="46762BF6" w14:textId="77777777" w:rsidR="001F3C1F" w:rsidRDefault="001F3C1F" w:rsidP="00DA6AE5">
      <w:pPr>
        <w:pStyle w:val="Heading1"/>
      </w:pPr>
      <w:r>
        <w:lastRenderedPageBreak/>
        <w:t>&gt;&gt; &gt;&gt;                 ), void 0)</w:t>
      </w:r>
    </w:p>
    <w:p w14:paraId="3E814D84" w14:textId="77777777" w:rsidR="001F3C1F" w:rsidRDefault="001F3C1F" w:rsidP="00DA6AE5">
      <w:pPr>
        <w:pStyle w:val="Heading1"/>
      </w:pPr>
      <w:r>
        <w:t>&gt;&gt; &gt;&gt;             }</w:t>
      </w:r>
    </w:p>
    <w:p w14:paraId="01878FEF" w14:textId="77777777" w:rsidR="001F3C1F" w:rsidRDefault="001F3C1F" w:rsidP="00DA6AE5">
      <w:pPr>
        <w:pStyle w:val="Heading1"/>
      </w:pPr>
      <w:r>
        <w:t>&gt;&gt; &gt;&gt;             ,</w:t>
      </w:r>
    </w:p>
    <w:p w14:paraId="48A9622C" w14:textId="77777777" w:rsidR="001F3C1F" w:rsidRDefault="001F3C1F" w:rsidP="00DA6AE5">
      <w:pPr>
        <w:pStyle w:val="Heading1"/>
      </w:pPr>
      <w:r>
        <w:t>&gt;&gt; &gt;&gt;             s.sendCustomerContent = function(e) {</w:t>
      </w:r>
    </w:p>
    <w:p w14:paraId="2527FB1E" w14:textId="77777777" w:rsidR="001F3C1F" w:rsidRDefault="001F3C1F" w:rsidP="00DA6AE5">
      <w:pPr>
        <w:pStyle w:val="Heading1"/>
      </w:pPr>
      <w:r>
        <w:t>&gt;&gt; &gt;&gt;                 return a((function() {</w:t>
      </w:r>
    </w:p>
    <w:p w14:paraId="09D977A2" w14:textId="77777777" w:rsidR="001F3C1F" w:rsidRDefault="001F3C1F" w:rsidP="00DA6AE5">
      <w:pPr>
        <w:pStyle w:val="Heading1"/>
      </w:pPr>
      <w:r>
        <w:t>&gt;&gt; &gt;&gt;                     var t = s.getOneDSCustomerContent(e);</w:t>
      </w:r>
    </w:p>
    <w:p w14:paraId="76CF2B22" w14:textId="77777777" w:rsidR="001F3C1F" w:rsidRDefault="001F3C1F" w:rsidP="00DA6AE5">
      <w:pPr>
        <w:pStyle w:val="Heading1"/>
      </w:pPr>
      <w:r>
        <w:t>&gt;&gt; &gt;&gt;                     t &amp;&amp; o &amp;&amp; o.track(t)</w:t>
      </w:r>
    </w:p>
    <w:p w14:paraId="04B6BAC8" w14:textId="77777777" w:rsidR="001F3C1F" w:rsidRDefault="001F3C1F" w:rsidP="00DA6AE5">
      <w:pPr>
        <w:pStyle w:val="Heading1"/>
      </w:pPr>
      <w:r>
        <w:t>&gt;&gt; &gt;&gt;                 }</w:t>
      </w:r>
    </w:p>
    <w:p w14:paraId="71282ED8" w14:textId="77777777" w:rsidR="001F3C1F" w:rsidRDefault="001F3C1F" w:rsidP="00DA6AE5">
      <w:pPr>
        <w:pStyle w:val="Heading1"/>
      </w:pPr>
      <w:r>
        <w:t>&gt;&gt; &gt;&gt;                 ), void 0)</w:t>
      </w:r>
    </w:p>
    <w:p w14:paraId="2D9A0A68" w14:textId="77777777" w:rsidR="001F3C1F" w:rsidRDefault="001F3C1F" w:rsidP="00DA6AE5">
      <w:pPr>
        <w:pStyle w:val="Heading1"/>
      </w:pPr>
      <w:r>
        <w:t>&gt;&gt; &gt;&gt;             }</w:t>
      </w:r>
    </w:p>
    <w:p w14:paraId="098E0E07" w14:textId="77777777" w:rsidR="001F3C1F" w:rsidRDefault="001F3C1F" w:rsidP="00DA6AE5">
      <w:pPr>
        <w:pStyle w:val="Heading1"/>
      </w:pPr>
      <w:r>
        <w:t>&gt;&gt; &gt;&gt;             ,</w:t>
      </w:r>
    </w:p>
    <w:p w14:paraId="29BCD8A5" w14:textId="77777777" w:rsidR="001F3C1F" w:rsidRDefault="001F3C1F" w:rsidP="00DA6AE5">
      <w:pPr>
        <w:pStyle w:val="Heading1"/>
      </w:pPr>
      <w:r>
        <w:t>&gt;&gt; &gt;&gt;             s.sendNonStandardEvent = function(e, t) {</w:t>
      </w:r>
    </w:p>
    <w:p w14:paraId="4CCFEAF6" w14:textId="77777777" w:rsidR="001F3C1F" w:rsidRDefault="001F3C1F" w:rsidP="00DA6AE5">
      <w:pPr>
        <w:pStyle w:val="Heading1"/>
      </w:pPr>
      <w:r>
        <w:t>&gt;&gt; &gt;&gt;                 var n = !1;</w:t>
      </w:r>
    </w:p>
    <w:p w14:paraId="5F75C1F9" w14:textId="77777777" w:rsidR="001F3C1F" w:rsidRDefault="001F3C1F" w:rsidP="00DA6AE5">
      <w:pPr>
        <w:pStyle w:val="Heading1"/>
      </w:pPr>
      <w:r>
        <w:t>&gt;&gt; &gt;&gt;                 u.forEach((function(r) {</w:t>
      </w:r>
    </w:p>
    <w:p w14:paraId="439F48CB" w14:textId="77777777" w:rsidR="001F3C1F" w:rsidRDefault="001F3C1F" w:rsidP="00DA6AE5">
      <w:pPr>
        <w:pStyle w:val="Heading1"/>
      </w:pPr>
      <w:r>
        <w:t>&gt;&gt; &gt;&gt;                     if (r.canHandle(t))</w:t>
      </w:r>
    </w:p>
    <w:p w14:paraId="50B87DB2" w14:textId="77777777" w:rsidR="001F3C1F" w:rsidRDefault="001F3C1F" w:rsidP="00DA6AE5">
      <w:pPr>
        <w:pStyle w:val="Heading1"/>
      </w:pPr>
      <w:r>
        <w:t>&gt;&gt; &gt;&gt;                         return r.processEvent(e),</w:t>
      </w:r>
    </w:p>
    <w:p w14:paraId="50BAE95C" w14:textId="77777777" w:rsidR="001F3C1F" w:rsidRDefault="001F3C1F" w:rsidP="00DA6AE5">
      <w:pPr>
        <w:pStyle w:val="Heading1"/>
      </w:pPr>
      <w:r>
        <w:t>&gt;&gt; &gt;&gt;                         void (n = !0)</w:t>
      </w:r>
    </w:p>
    <w:p w14:paraId="2D974424" w14:textId="77777777" w:rsidR="001F3C1F" w:rsidRDefault="001F3C1F" w:rsidP="00DA6AE5">
      <w:pPr>
        <w:pStyle w:val="Heading1"/>
      </w:pPr>
      <w:r>
        <w:t>&gt;&gt; &gt;&gt;                 }</w:t>
      </w:r>
    </w:p>
    <w:p w14:paraId="1F1DEB20" w14:textId="77777777" w:rsidR="001F3C1F" w:rsidRDefault="001F3C1F" w:rsidP="00DA6AE5">
      <w:pPr>
        <w:pStyle w:val="Heading1"/>
      </w:pPr>
      <w:r>
        <w:t>&gt;&gt; &gt;&gt;                 )),</w:t>
      </w:r>
    </w:p>
    <w:p w14:paraId="59D2007E" w14:textId="77777777" w:rsidR="001F3C1F" w:rsidRDefault="001F3C1F" w:rsidP="00DA6AE5">
      <w:pPr>
        <w:pStyle w:val="Heading1"/>
      </w:pPr>
      <w:r>
        <w:t>&gt;&gt; &gt;&gt;                 n || Object(i.b)(0, 1, (function() {</w:t>
      </w:r>
    </w:p>
    <w:p w14:paraId="6869C1C1" w14:textId="77777777" w:rsidR="001F3C1F" w:rsidRDefault="001F3C1F" w:rsidP="00DA6AE5">
      <w:pPr>
        <w:pStyle w:val="Heading1"/>
      </w:pPr>
      <w:r>
        <w:lastRenderedPageBreak/>
        <w:t>&gt;&gt; &gt;&gt;                     return "Missing Handler for " + t + "to process" + e.eventName</w:t>
      </w:r>
    </w:p>
    <w:p w14:paraId="3C3AFD1A" w14:textId="77777777" w:rsidR="001F3C1F" w:rsidRDefault="001F3C1F" w:rsidP="00DA6AE5">
      <w:pPr>
        <w:pStyle w:val="Heading1"/>
      </w:pPr>
      <w:r>
        <w:t>&gt;&gt; &gt;&gt;                 }</w:t>
      </w:r>
    </w:p>
    <w:p w14:paraId="3E0CAF2E" w14:textId="77777777" w:rsidR="001F3C1F" w:rsidRDefault="001F3C1F" w:rsidP="00DA6AE5">
      <w:pPr>
        <w:pStyle w:val="Heading1"/>
      </w:pPr>
      <w:r>
        <w:t>&gt;&gt; &gt;&gt;                 ))</w:t>
      </w:r>
    </w:p>
    <w:p w14:paraId="07A93E4C" w14:textId="77777777" w:rsidR="001F3C1F" w:rsidRDefault="001F3C1F" w:rsidP="00DA6AE5">
      <w:pPr>
        <w:pStyle w:val="Heading1"/>
      </w:pPr>
      <w:r>
        <w:t>&gt;&gt; &gt;&gt;             }</w:t>
      </w:r>
    </w:p>
    <w:p w14:paraId="02C7A123" w14:textId="77777777" w:rsidR="001F3C1F" w:rsidRDefault="001F3C1F" w:rsidP="00DA6AE5">
      <w:pPr>
        <w:pStyle w:val="Heading1"/>
      </w:pPr>
      <w:r>
        <w:t>&gt;&gt; &gt;&gt;             ,</w:t>
      </w:r>
    </w:p>
    <w:p w14:paraId="3F7D5FAE" w14:textId="77777777" w:rsidR="001F3C1F" w:rsidRDefault="001F3C1F" w:rsidP="00DA6AE5">
      <w:pPr>
        <w:pStyle w:val="Heading1"/>
      </w:pPr>
      <w:r>
        <w:t>&gt;&gt; &gt;&gt;             s.flush = function(e) {</w:t>
      </w:r>
    </w:p>
    <w:p w14:paraId="47CC773F" w14:textId="77777777" w:rsidR="001F3C1F" w:rsidRDefault="001F3C1F" w:rsidP="00DA6AE5">
      <w:pPr>
        <w:pStyle w:val="Heading1"/>
      </w:pPr>
      <w:r>
        <w:t>&gt;&gt; &gt;&gt;                 null == r || r.flush(e),</w:t>
      </w:r>
    </w:p>
    <w:p w14:paraId="0A077EFC" w14:textId="77777777" w:rsidR="001F3C1F" w:rsidRDefault="001F3C1F" w:rsidP="00DA6AE5">
      <w:pPr>
        <w:pStyle w:val="Heading1"/>
      </w:pPr>
      <w:r>
        <w:t>&gt;&gt; &gt;&gt;                 null == o || o.flush(e),</w:t>
      </w:r>
    </w:p>
    <w:p w14:paraId="5C9F4DE1" w14:textId="77777777" w:rsidR="001F3C1F" w:rsidRDefault="001F3C1F" w:rsidP="00DA6AE5">
      <w:pPr>
        <w:pStyle w:val="Heading1"/>
      </w:pPr>
      <w:r>
        <w:t>&gt;&gt; &gt;&gt;                 u.forEach((function(t) {</w:t>
      </w:r>
    </w:p>
    <w:p w14:paraId="667BA3C0" w14:textId="77777777" w:rsidR="001F3C1F" w:rsidRDefault="001F3C1F" w:rsidP="00DA6AE5">
      <w:pPr>
        <w:pStyle w:val="Heading1"/>
      </w:pPr>
      <w:r>
        <w:t>&gt;&gt; &gt;&gt;                     t.flush(e)</w:t>
      </w:r>
    </w:p>
    <w:p w14:paraId="3045F5FC" w14:textId="77777777" w:rsidR="001F3C1F" w:rsidRDefault="001F3C1F" w:rsidP="00DA6AE5">
      <w:pPr>
        <w:pStyle w:val="Heading1"/>
      </w:pPr>
      <w:r>
        <w:t>&gt;&gt; &gt;&gt;                 }</w:t>
      </w:r>
    </w:p>
    <w:p w14:paraId="06FA9A58" w14:textId="77777777" w:rsidR="001F3C1F" w:rsidRDefault="001F3C1F" w:rsidP="00DA6AE5">
      <w:pPr>
        <w:pStyle w:val="Heading1"/>
      </w:pPr>
      <w:r>
        <w:t>&gt;&gt; &gt;&gt;                 ))</w:t>
      </w:r>
    </w:p>
    <w:p w14:paraId="56FFD49F" w14:textId="77777777" w:rsidR="001F3C1F" w:rsidRDefault="001F3C1F" w:rsidP="00DA6AE5">
      <w:pPr>
        <w:pStyle w:val="Heading1"/>
      </w:pPr>
      <w:r>
        <w:t>&gt;&gt; &gt;&gt;             }</w:t>
      </w:r>
    </w:p>
    <w:p w14:paraId="2F8CA983" w14:textId="77777777" w:rsidR="001F3C1F" w:rsidRDefault="001F3C1F" w:rsidP="00DA6AE5">
      <w:pPr>
        <w:pStyle w:val="Heading1"/>
      </w:pPr>
      <w:r>
        <w:t>&gt;&gt; &gt;&gt;             ,</w:t>
      </w:r>
    </w:p>
    <w:p w14:paraId="424FC096" w14:textId="77777777" w:rsidR="001F3C1F" w:rsidRDefault="001F3C1F" w:rsidP="00DA6AE5">
      <w:pPr>
        <w:pStyle w:val="Heading1"/>
      </w:pPr>
      <w:r>
        <w:t>&gt;&gt; &gt;&gt;             s.shutdown = function() {</w:t>
      </w:r>
    </w:p>
    <w:p w14:paraId="089C049A" w14:textId="77777777" w:rsidR="001F3C1F" w:rsidRDefault="001F3C1F" w:rsidP="00DA6AE5">
      <w:pPr>
        <w:pStyle w:val="Heading1"/>
      </w:pPr>
      <w:r>
        <w:t>&gt;&gt; &gt;&gt;                 try {</w:t>
      </w:r>
    </w:p>
    <w:p w14:paraId="64692DB5" w14:textId="77777777" w:rsidR="001F3C1F" w:rsidRDefault="001F3C1F" w:rsidP="00DA6AE5">
      <w:pPr>
        <w:pStyle w:val="Heading1"/>
      </w:pPr>
      <w:r>
        <w:t>&gt;&gt; &gt;&gt;                     null == r || r.shutdown(),</w:t>
      </w:r>
    </w:p>
    <w:p w14:paraId="320B6793" w14:textId="77777777" w:rsidR="001F3C1F" w:rsidRDefault="001F3C1F" w:rsidP="00DA6AE5">
      <w:pPr>
        <w:pStyle w:val="Heading1"/>
      </w:pPr>
      <w:r>
        <w:t>&gt;&gt; &gt;&gt;                     null == o || o.shutdown(),</w:t>
      </w:r>
    </w:p>
    <w:p w14:paraId="7A913EAD" w14:textId="77777777" w:rsidR="001F3C1F" w:rsidRDefault="001F3C1F" w:rsidP="00DA6AE5">
      <w:pPr>
        <w:pStyle w:val="Heading1"/>
      </w:pPr>
      <w:r>
        <w:t>&gt;&gt; &gt;&gt;                     u.forEach((function(e) {</w:t>
      </w:r>
    </w:p>
    <w:p w14:paraId="311E6F9B" w14:textId="77777777" w:rsidR="001F3C1F" w:rsidRDefault="001F3C1F" w:rsidP="00DA6AE5">
      <w:pPr>
        <w:pStyle w:val="Heading1"/>
      </w:pPr>
      <w:r>
        <w:t>&gt;&gt; &gt;&gt;                         e.shutdown()</w:t>
      </w:r>
    </w:p>
    <w:p w14:paraId="77AC516A" w14:textId="77777777" w:rsidR="001F3C1F" w:rsidRDefault="001F3C1F" w:rsidP="00DA6AE5">
      <w:pPr>
        <w:pStyle w:val="Heading1"/>
      </w:pPr>
      <w:r>
        <w:lastRenderedPageBreak/>
        <w:t>&gt;&gt; &gt;&gt;                     }</w:t>
      </w:r>
    </w:p>
    <w:p w14:paraId="28BC53FC" w14:textId="77777777" w:rsidR="001F3C1F" w:rsidRDefault="001F3C1F" w:rsidP="00DA6AE5">
      <w:pPr>
        <w:pStyle w:val="Heading1"/>
      </w:pPr>
      <w:r>
        <w:t>&gt;&gt; &gt;&gt;                     ))</w:t>
      </w:r>
    </w:p>
    <w:p w14:paraId="5BEEA36B" w14:textId="77777777" w:rsidR="001F3C1F" w:rsidRDefault="001F3C1F" w:rsidP="00DA6AE5">
      <w:pPr>
        <w:pStyle w:val="Heading1"/>
      </w:pPr>
      <w:r>
        <w:t>&gt;&gt; &gt;&gt;                 } catch (e) {</w:t>
      </w:r>
    </w:p>
    <w:p w14:paraId="6D00148A" w14:textId="77777777" w:rsidR="001F3C1F" w:rsidRDefault="001F3C1F" w:rsidP="00DA6AE5">
      <w:pPr>
        <w:pStyle w:val="Heading1"/>
      </w:pPr>
      <w:r>
        <w:t>&gt;&gt; &gt;&gt;                     Object(i.b)(0, 2, (function() {</w:t>
      </w:r>
    </w:p>
    <w:p w14:paraId="3720D5B7" w14:textId="77777777" w:rsidR="001F3C1F" w:rsidRDefault="001F3C1F" w:rsidP="00DA6AE5">
      <w:pPr>
        <w:pStyle w:val="Heading1"/>
      </w:pPr>
      <w:r>
        <w:t>&gt;&gt; &gt;&gt;                         return "An error occurred on shutdown"</w:t>
      </w:r>
    </w:p>
    <w:p w14:paraId="01B39065" w14:textId="77777777" w:rsidR="001F3C1F" w:rsidRDefault="001F3C1F" w:rsidP="00DA6AE5">
      <w:pPr>
        <w:pStyle w:val="Heading1"/>
      </w:pPr>
      <w:r>
        <w:t>&gt;&gt; &gt;&gt;                     }</w:t>
      </w:r>
    </w:p>
    <w:p w14:paraId="60B72E08" w14:textId="77777777" w:rsidR="001F3C1F" w:rsidRDefault="001F3C1F" w:rsidP="00DA6AE5">
      <w:pPr>
        <w:pStyle w:val="Heading1"/>
      </w:pPr>
      <w:r>
        <w:t>&gt;&gt; &gt;&gt;                     ))</w:t>
      </w:r>
    </w:p>
    <w:p w14:paraId="6E6DE3B7" w14:textId="77777777" w:rsidR="001F3C1F" w:rsidRDefault="001F3C1F" w:rsidP="00DA6AE5">
      <w:pPr>
        <w:pStyle w:val="Heading1"/>
      </w:pPr>
      <w:r>
        <w:t>&gt;&gt; &gt;&gt;                 }</w:t>
      </w:r>
    </w:p>
    <w:p w14:paraId="08C5C929" w14:textId="77777777" w:rsidR="001F3C1F" w:rsidRDefault="001F3C1F" w:rsidP="00DA6AE5">
      <w:pPr>
        <w:pStyle w:val="Heading1"/>
      </w:pPr>
      <w:r>
        <w:t>&gt;&gt; &gt;&gt;             }</w:t>
      </w:r>
    </w:p>
    <w:p w14:paraId="26C2F01B" w14:textId="77777777" w:rsidR="001F3C1F" w:rsidRDefault="001F3C1F" w:rsidP="00DA6AE5">
      <w:pPr>
        <w:pStyle w:val="Heading1"/>
      </w:pPr>
      <w:r>
        <w:t>&gt;&gt; &gt;&gt;             ;</w:t>
      </w:r>
    </w:p>
    <w:p w14:paraId="1F81F6DB" w14:textId="77777777" w:rsidR="001F3C1F" w:rsidRDefault="001F3C1F" w:rsidP="00DA6AE5">
      <w:pPr>
        <w:pStyle w:val="Heading1"/>
      </w:pPr>
      <w:r>
        <w:t>&gt;&gt; &gt;&gt;             var c = n.plugins || []</w:t>
      </w:r>
    </w:p>
    <w:p w14:paraId="57E7E821" w14:textId="77777777" w:rsidR="001F3C1F" w:rsidRDefault="001F3C1F" w:rsidP="00DA6AE5">
      <w:pPr>
        <w:pStyle w:val="Heading1"/>
      </w:pPr>
      <w:r>
        <w:t>&gt;&gt; &gt;&gt;               , u = n.specialEventHandlers || [];</w:t>
      </w:r>
    </w:p>
    <w:p w14:paraId="76C11925" w14:textId="77777777" w:rsidR="001F3C1F" w:rsidRDefault="001F3C1F" w:rsidP="00DA6AE5">
      <w:pPr>
        <w:pStyle w:val="Heading1"/>
      </w:pPr>
      <w:r>
        <w:t>&gt;&gt; &gt;&gt;             if (u.forEach((function(e) {</w:t>
      </w:r>
    </w:p>
    <w:p w14:paraId="68EE9481" w14:textId="77777777" w:rsidR="001F3C1F" w:rsidRDefault="001F3C1F" w:rsidP="00DA6AE5">
      <w:pPr>
        <w:pStyle w:val="Heading1"/>
      </w:pPr>
      <w:r>
        <w:t>&gt;&gt; &gt;&gt;                 e.initialize(s, n)</w:t>
      </w:r>
    </w:p>
    <w:p w14:paraId="23C400A4" w14:textId="77777777" w:rsidR="001F3C1F" w:rsidRDefault="001F3C1F" w:rsidP="00DA6AE5">
      <w:pPr>
        <w:pStyle w:val="Heading1"/>
      </w:pPr>
      <w:r>
        <w:t>&gt;&gt; &gt;&gt;             }</w:t>
      </w:r>
    </w:p>
    <w:p w14:paraId="31595D02" w14:textId="77777777" w:rsidR="001F3C1F" w:rsidRDefault="001F3C1F" w:rsidP="00DA6AE5">
      <w:pPr>
        <w:pStyle w:val="Heading1"/>
      </w:pPr>
      <w:r>
        <w:t>&gt;&gt; &gt;&gt;             )),</w:t>
      </w:r>
    </w:p>
    <w:p w14:paraId="4C51EFDD" w14:textId="77777777" w:rsidR="001F3C1F" w:rsidRDefault="001F3C1F" w:rsidP="00DA6AE5">
      <w:pPr>
        <w:pStyle w:val="Heading1"/>
      </w:pPr>
      <w:r>
        <w:t>&gt;&gt; &gt;&gt;             !n.endpointUrl)</w:t>
      </w:r>
    </w:p>
    <w:p w14:paraId="7E6BDED4" w14:textId="77777777" w:rsidR="001F3C1F" w:rsidRDefault="001F3C1F" w:rsidP="00DA6AE5">
      <w:pPr>
        <w:pStyle w:val="Heading1"/>
      </w:pPr>
      <w:r>
        <w:t>&gt;&gt; &gt;&gt;                 throw new Error("Missing Endpoint Url");</w:t>
      </w:r>
    </w:p>
    <w:p w14:paraId="0B505A4A" w14:textId="77777777" w:rsidR="001F3C1F" w:rsidRDefault="001F3C1F" w:rsidP="00DA6AE5">
      <w:pPr>
        <w:pStyle w:val="Heading1"/>
      </w:pPr>
      <w:r>
        <w:t>&gt;&gt; &gt;&gt;             return r = Gr(n, "f998cc5ba4d448d6a1e8e913ff18be94-dd122e0a-fcf8-4dc5-9dbb-6afac5325183-7405", n.endpointUrl, c),</w:t>
      </w:r>
    </w:p>
    <w:p w14:paraId="24A47252" w14:textId="77777777" w:rsidR="001F3C1F" w:rsidRDefault="001F3C1F" w:rsidP="00DA6AE5">
      <w:pPr>
        <w:pStyle w:val="Heading1"/>
      </w:pPr>
      <w:r>
        <w:lastRenderedPageBreak/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53C2786C" w14:textId="77777777" w:rsidR="001F3C1F" w:rsidRDefault="001F3C1F" w:rsidP="00DA6AE5">
      <w:pPr>
        <w:pStyle w:val="Heading1"/>
      </w:pPr>
      <w:r>
        <w:t>&gt;&gt; &gt;&gt;             n.disableStatsTracking || (Kr(s, r),</w:t>
      </w:r>
    </w:p>
    <w:p w14:paraId="6692AFC2" w14:textId="77777777" w:rsidR="001F3C1F" w:rsidRDefault="001F3C1F" w:rsidP="00DA6AE5">
      <w:pPr>
        <w:pStyle w:val="Heading1"/>
      </w:pPr>
      <w:r>
        <w:t>&gt;&gt; &gt;&gt;             Kr(s, o)),</w:t>
      </w:r>
    </w:p>
    <w:p w14:paraId="246D8E3A" w14:textId="77777777" w:rsidR="001F3C1F" w:rsidRDefault="001F3C1F" w:rsidP="00DA6AE5">
      <w:pPr>
        <w:pStyle w:val="Heading1"/>
      </w:pPr>
      <w:r>
        <w:t>&gt;&gt; &gt;&gt;             s</w:t>
      </w:r>
    </w:p>
    <w:p w14:paraId="19F61E5D" w14:textId="77777777" w:rsidR="001F3C1F" w:rsidRDefault="001F3C1F" w:rsidP="00DA6AE5">
      <w:pPr>
        <w:pStyle w:val="Heading1"/>
      </w:pPr>
      <w:r>
        <w:t>&gt;&gt; &gt;&gt;         }</w:t>
      </w:r>
    </w:p>
    <w:p w14:paraId="11F7A0B7" w14:textId="77777777" w:rsidR="001F3C1F" w:rsidRDefault="001F3C1F" w:rsidP="00DA6AE5">
      <w:pPr>
        <w:pStyle w:val="Heading1"/>
      </w:pPr>
      <w:r>
        <w:t>&gt;&gt; &gt;&gt;         return Object(r.d)(t, e),</w:t>
      </w:r>
    </w:p>
    <w:p w14:paraId="63DD5888" w14:textId="77777777" w:rsidR="001F3C1F" w:rsidRDefault="001F3C1F" w:rsidP="00DA6AE5">
      <w:pPr>
        <w:pStyle w:val="Heading1"/>
      </w:pPr>
      <w:r>
        <w:t>&gt;&gt; &gt;&gt;         t</w:t>
      </w:r>
    </w:p>
    <w:p w14:paraId="3D9A4142" w14:textId="77777777" w:rsidR="001F3C1F" w:rsidRDefault="001F3C1F" w:rsidP="00DA6AE5">
      <w:pPr>
        <w:pStyle w:val="Heading1"/>
      </w:pPr>
      <w:r>
        <w:t>&gt;&gt; &gt;&gt;     }(Ln)</w:t>
      </w:r>
    </w:p>
    <w:p w14:paraId="61C6515F" w14:textId="77777777" w:rsidR="001F3C1F" w:rsidRDefault="001F3C1F" w:rsidP="00DA6AE5">
      <w:pPr>
        <w:pStyle w:val="Heading1"/>
      </w:pPr>
      <w:r>
        <w:t>&gt;&gt; &gt;&gt; }</w:t>
      </w:r>
    </w:p>
    <w:p w14:paraId="102CA5E5" w14:textId="77777777" w:rsidR="001F3C1F" w:rsidRDefault="001F3C1F" w:rsidP="00DA6AE5">
      <w:pPr>
        <w:pStyle w:val="Heading1"/>
      </w:pPr>
      <w:r>
        <w:t>&gt;&gt; &gt;&gt; , function(e, t, n) {</w:t>
      </w:r>
    </w:p>
    <w:p w14:paraId="1BE509C0" w14:textId="77777777" w:rsidR="001F3C1F" w:rsidRDefault="001F3C1F" w:rsidP="00DA6AE5">
      <w:pPr>
        <w:pStyle w:val="Heading1"/>
      </w:pPr>
      <w:r>
        <w:t>&gt;&gt; &gt;&gt;     "use strict";</w:t>
      </w:r>
    </w:p>
    <w:p w14:paraId="3CB3D022" w14:textId="77777777" w:rsidR="001F3C1F" w:rsidRDefault="001F3C1F" w:rsidP="00DA6AE5">
      <w:pPr>
        <w:pStyle w:val="Heading1"/>
      </w:pPr>
      <w:r>
        <w:t>&gt;&gt; &gt;&gt;     n.d(t, "a", (function() {</w:t>
      </w:r>
    </w:p>
    <w:p w14:paraId="594489D5" w14:textId="77777777" w:rsidR="001F3C1F" w:rsidRDefault="001F3C1F" w:rsidP="00DA6AE5">
      <w:pPr>
        <w:pStyle w:val="Heading1"/>
      </w:pPr>
      <w:r>
        <w:t>&gt;&gt; &gt;&gt;         return h</w:t>
      </w:r>
    </w:p>
    <w:p w14:paraId="35689648" w14:textId="77777777" w:rsidR="001F3C1F" w:rsidRDefault="001F3C1F" w:rsidP="00DA6AE5">
      <w:pPr>
        <w:pStyle w:val="Heading1"/>
      </w:pPr>
      <w:r>
        <w:t>&gt;&gt; &gt;&gt;     }</w:t>
      </w:r>
    </w:p>
    <w:p w14:paraId="085A2333" w14:textId="77777777" w:rsidR="001F3C1F" w:rsidRDefault="001F3C1F" w:rsidP="00DA6AE5">
      <w:pPr>
        <w:pStyle w:val="Heading1"/>
      </w:pPr>
      <w:r>
        <w:t>&gt;&gt; &gt;&gt;     )),</w:t>
      </w:r>
    </w:p>
    <w:p w14:paraId="0505033E" w14:textId="77777777" w:rsidR="001F3C1F" w:rsidRDefault="001F3C1F" w:rsidP="00DA6AE5">
      <w:pPr>
        <w:pStyle w:val="Heading1"/>
      </w:pPr>
      <w:r>
        <w:t>&gt;&gt; &gt;&gt;     n.d(t, "b", (function() {</w:t>
      </w:r>
    </w:p>
    <w:p w14:paraId="2C5A1F57" w14:textId="77777777" w:rsidR="001F3C1F" w:rsidRDefault="001F3C1F" w:rsidP="00DA6AE5">
      <w:pPr>
        <w:pStyle w:val="Heading1"/>
      </w:pPr>
      <w:r>
        <w:t>&gt;&gt; &gt;&gt;         return g</w:t>
      </w:r>
    </w:p>
    <w:p w14:paraId="187120D4" w14:textId="77777777" w:rsidR="001F3C1F" w:rsidRDefault="001F3C1F" w:rsidP="00DA6AE5">
      <w:pPr>
        <w:pStyle w:val="Heading1"/>
      </w:pPr>
      <w:r>
        <w:t>&gt;&gt; &gt;&gt;     }</w:t>
      </w:r>
    </w:p>
    <w:p w14:paraId="47051EC9" w14:textId="77777777" w:rsidR="001F3C1F" w:rsidRDefault="001F3C1F" w:rsidP="00DA6AE5">
      <w:pPr>
        <w:pStyle w:val="Heading1"/>
      </w:pPr>
      <w:r>
        <w:t>&gt;&gt; &gt;&gt;     ));</w:t>
      </w:r>
    </w:p>
    <w:p w14:paraId="2A7AE095" w14:textId="77777777" w:rsidR="001F3C1F" w:rsidRDefault="001F3C1F" w:rsidP="00DA6AE5">
      <w:pPr>
        <w:pStyle w:val="Heading1"/>
      </w:pPr>
      <w:r>
        <w:lastRenderedPageBreak/>
        <w:t>&gt;&gt; &gt;&gt;     function r(e, t) {</w:t>
      </w:r>
    </w:p>
    <w:p w14:paraId="47068C9E" w14:textId="77777777" w:rsidR="001F3C1F" w:rsidRDefault="001F3C1F" w:rsidP="00DA6AE5">
      <w:pPr>
        <w:pStyle w:val="Heading1"/>
      </w:pPr>
      <w:r>
        <w:t>&gt;&gt; &gt;&gt;         return e.toLowerCase().localeCompare(t.toLowerCase())</w:t>
      </w:r>
    </w:p>
    <w:p w14:paraId="614D7717" w14:textId="77777777" w:rsidR="001F3C1F" w:rsidRDefault="001F3C1F" w:rsidP="00DA6AE5">
      <w:pPr>
        <w:pStyle w:val="Heading1"/>
      </w:pPr>
      <w:r>
        <w:t>&gt;&gt; &gt;&gt;     }</w:t>
      </w:r>
    </w:p>
    <w:p w14:paraId="73DEAA8F" w14:textId="77777777" w:rsidR="001F3C1F" w:rsidRDefault="001F3C1F" w:rsidP="00DA6AE5">
      <w:pPr>
        <w:pStyle w:val="Heading1"/>
      </w:pPr>
      <w:r>
        <w:t>&gt;&gt; &gt;&gt;     function i(e) {</w:t>
      </w:r>
    </w:p>
    <w:p w14:paraId="40421DCB" w14:textId="77777777" w:rsidR="001F3C1F" w:rsidRDefault="001F3C1F" w:rsidP="00DA6AE5">
      <w:pPr>
        <w:pStyle w:val="Heading1"/>
      </w:pPr>
      <w:r>
        <w:t>&gt;&gt; &gt;&gt;         if (!e)</w:t>
      </w:r>
    </w:p>
    <w:p w14:paraId="437DD9AD" w14:textId="77777777" w:rsidR="001F3C1F" w:rsidRDefault="001F3C1F" w:rsidP="00DA6AE5">
      <w:pPr>
        <w:pStyle w:val="Heading1"/>
      </w:pPr>
      <w:r>
        <w:t>&gt;&gt; &gt;&gt;             return [];</w:t>
      </w:r>
    </w:p>
    <w:p w14:paraId="4E148F06" w14:textId="77777777" w:rsidR="001F3C1F" w:rsidRDefault="001F3C1F" w:rsidP="00DA6AE5">
      <w:pPr>
        <w:pStyle w:val="Heading1"/>
      </w:pPr>
      <w:r>
        <w:t>&gt;&gt; &gt;&gt;         let t = "";</w:t>
      </w:r>
    </w:p>
    <w:p w14:paraId="05BFB678" w14:textId="77777777" w:rsidR="001F3C1F" w:rsidRDefault="001F3C1F" w:rsidP="00DA6AE5">
      <w:pPr>
        <w:pStyle w:val="Heading1"/>
      </w:pPr>
      <w:r>
        <w:t>&gt;&gt; &gt;&gt;         try {</w:t>
      </w:r>
    </w:p>
    <w:p w14:paraId="26C7D28B" w14:textId="77777777" w:rsidR="001F3C1F" w:rsidRDefault="001F3C1F" w:rsidP="00DA6AE5">
      <w:pPr>
        <w:pStyle w:val="Heading1"/>
      </w:pPr>
      <w:r>
        <w:t>&gt;&gt; &gt;&gt;             (function(e) {</w:t>
      </w:r>
    </w:p>
    <w:p w14:paraId="5AE4D3C5" w14:textId="77777777" w:rsidR="001F3C1F" w:rsidRDefault="001F3C1F" w:rsidP="00DA6AE5">
      <w:pPr>
        <w:pStyle w:val="Heading1"/>
      </w:pPr>
      <w:r>
        <w:t>&gt;&gt; &gt;&gt;                 const t = atob(e)</w:t>
      </w:r>
    </w:p>
    <w:p w14:paraId="179D0C07" w14:textId="77777777" w:rsidR="001F3C1F" w:rsidRDefault="001F3C1F" w:rsidP="00DA6AE5">
      <w:pPr>
        <w:pStyle w:val="Heading1"/>
      </w:pPr>
      <w:r>
        <w:t>&gt;&gt; &gt;&gt;                   , n = Uint8Array.from(t, e=&gt;e.charCodeAt(0))</w:t>
      </w:r>
    </w:p>
    <w:p w14:paraId="7EE32BC0" w14:textId="77777777" w:rsidR="001F3C1F" w:rsidRDefault="001F3C1F" w:rsidP="00DA6AE5">
      <w:pPr>
        <w:pStyle w:val="Heading1"/>
      </w:pPr>
      <w:r>
        <w:t>&gt;&gt; &gt;&gt;                   , r = new Uint16Array(n.length / 2);</w:t>
      </w:r>
    </w:p>
    <w:p w14:paraId="6C126254" w14:textId="77777777" w:rsidR="001F3C1F" w:rsidRDefault="001F3C1F" w:rsidP="00DA6AE5">
      <w:pPr>
        <w:pStyle w:val="Heading1"/>
      </w:pPr>
      <w:r>
        <w:t>&gt;&gt; &gt;&gt;                 if (65279 != (n[1] &lt;&lt; 8 | n[0]))</w:t>
      </w:r>
    </w:p>
    <w:p w14:paraId="18531AD7" w14:textId="77777777" w:rsidR="001F3C1F" w:rsidRDefault="001F3C1F" w:rsidP="00DA6AE5">
      <w:pPr>
        <w:pStyle w:val="Heading1"/>
      </w:pPr>
      <w:r>
        <w:t>&gt;&gt; &gt;&gt;                     throw new Error("Unexpected string encoding");</w:t>
      </w:r>
    </w:p>
    <w:p w14:paraId="47397A5B" w14:textId="77777777" w:rsidR="001F3C1F" w:rsidRDefault="001F3C1F" w:rsidP="00DA6AE5">
      <w:pPr>
        <w:pStyle w:val="Heading1"/>
      </w:pPr>
      <w:r>
        <w:t>&gt;&gt; &gt;&gt;                 for (let e = 0; e &lt; n.length; e += 2) {</w:t>
      </w:r>
    </w:p>
    <w:p w14:paraId="0317BD25" w14:textId="77777777" w:rsidR="001F3C1F" w:rsidRDefault="001F3C1F" w:rsidP="00DA6AE5">
      <w:pPr>
        <w:pStyle w:val="Heading1"/>
      </w:pPr>
      <w:r>
        <w:t>&gt;&gt; &gt;&gt;                     const t = n[e + 1]</w:t>
      </w:r>
    </w:p>
    <w:p w14:paraId="40BFDDE1" w14:textId="77777777" w:rsidR="001F3C1F" w:rsidRDefault="001F3C1F" w:rsidP="00DA6AE5">
      <w:pPr>
        <w:pStyle w:val="Heading1"/>
      </w:pPr>
      <w:r>
        <w:t>&gt;&gt; &gt;&gt;                       , i = n[e]</w:t>
      </w:r>
    </w:p>
    <w:p w14:paraId="1BAFC561" w14:textId="77777777" w:rsidR="001F3C1F" w:rsidRDefault="001F3C1F" w:rsidP="00DA6AE5">
      <w:pPr>
        <w:pStyle w:val="Heading1"/>
      </w:pPr>
      <w:r>
        <w:t>&gt;&gt; &gt;&gt;                       , o = t &lt;&lt; 8 | i;</w:t>
      </w:r>
    </w:p>
    <w:p w14:paraId="4133CD0A" w14:textId="77777777" w:rsidR="001F3C1F" w:rsidRDefault="001F3C1F" w:rsidP="00DA6AE5">
      <w:pPr>
        <w:pStyle w:val="Heading1"/>
      </w:pPr>
      <w:r>
        <w:t>&gt;&gt; &gt;&gt;                     r[e / 2] = o</w:t>
      </w:r>
    </w:p>
    <w:p w14:paraId="7B4DD850" w14:textId="77777777" w:rsidR="001F3C1F" w:rsidRDefault="001F3C1F" w:rsidP="00DA6AE5">
      <w:pPr>
        <w:pStyle w:val="Heading1"/>
      </w:pPr>
      <w:r>
        <w:t>&gt;&gt; &gt;&gt;                 }</w:t>
      </w:r>
    </w:p>
    <w:p w14:paraId="7470738A" w14:textId="77777777" w:rsidR="001F3C1F" w:rsidRDefault="001F3C1F" w:rsidP="00DA6AE5">
      <w:pPr>
        <w:pStyle w:val="Heading1"/>
      </w:pPr>
      <w:r>
        <w:lastRenderedPageBreak/>
        <w:t>&gt;&gt; &gt;&gt;                 return r.slice(1)</w:t>
      </w:r>
    </w:p>
    <w:p w14:paraId="190D665A" w14:textId="77777777" w:rsidR="001F3C1F" w:rsidRDefault="001F3C1F" w:rsidP="00DA6AE5">
      <w:pPr>
        <w:pStyle w:val="Heading1"/>
      </w:pPr>
      <w:r>
        <w:t>&gt;&gt; &gt;&gt;             }</w:t>
      </w:r>
    </w:p>
    <w:p w14:paraId="321C4FDB" w14:textId="77777777" w:rsidR="001F3C1F" w:rsidRDefault="001F3C1F" w:rsidP="00DA6AE5">
      <w:pPr>
        <w:pStyle w:val="Heading1"/>
      </w:pPr>
      <w:r>
        <w:t>&gt;&gt; &gt;&gt;             )(e).forEach(e=&gt;{</w:t>
      </w:r>
    </w:p>
    <w:p w14:paraId="03305124" w14:textId="77777777" w:rsidR="001F3C1F" w:rsidRDefault="001F3C1F" w:rsidP="00DA6AE5">
      <w:pPr>
        <w:pStyle w:val="Heading1"/>
      </w:pPr>
      <w:r>
        <w:t>&gt;&gt; &gt;&gt;                 t += String.fromCharCode(e)</w:t>
      </w:r>
    </w:p>
    <w:p w14:paraId="6FA5779D" w14:textId="77777777" w:rsidR="001F3C1F" w:rsidRDefault="001F3C1F" w:rsidP="00DA6AE5">
      <w:pPr>
        <w:pStyle w:val="Heading1"/>
      </w:pPr>
      <w:r>
        <w:t>&gt;&gt; &gt;&gt;             }</w:t>
      </w:r>
    </w:p>
    <w:p w14:paraId="39EAC251" w14:textId="77777777" w:rsidR="001F3C1F" w:rsidRDefault="001F3C1F" w:rsidP="00DA6AE5">
      <w:pPr>
        <w:pStyle w:val="Heading1"/>
      </w:pPr>
      <w:r>
        <w:t>&gt;&gt; &gt;&gt;             )</w:t>
      </w:r>
    </w:p>
    <w:p w14:paraId="7E2D66C7" w14:textId="77777777" w:rsidR="001F3C1F" w:rsidRDefault="001F3C1F" w:rsidP="00DA6AE5">
      <w:pPr>
        <w:pStyle w:val="Heading1"/>
      </w:pPr>
      <w:r>
        <w:t>&gt;&gt; &gt;&gt;         } catch (n) {</w:t>
      </w:r>
    </w:p>
    <w:p w14:paraId="2ECCD9D4" w14:textId="77777777" w:rsidR="001F3C1F" w:rsidRDefault="001F3C1F" w:rsidP="00DA6AE5">
      <w:pPr>
        <w:pStyle w:val="Heading1"/>
      </w:pPr>
      <w:r>
        <w:t>&gt;&gt; &gt;&gt;             t = function(e) {</w:t>
      </w:r>
    </w:p>
    <w:p w14:paraId="03CD6579" w14:textId="77777777" w:rsidR="001F3C1F" w:rsidRDefault="001F3C1F" w:rsidP="00DA6AE5">
      <w:pPr>
        <w:pStyle w:val="Heading1"/>
      </w:pPr>
      <w:r>
        <w:t>&gt;&gt; &gt;&gt;                 try {</w:t>
      </w:r>
    </w:p>
    <w:p w14:paraId="79BA830F" w14:textId="77777777" w:rsidR="001F3C1F" w:rsidRDefault="001F3C1F" w:rsidP="00DA6AE5">
      <w:pPr>
        <w:pStyle w:val="Heading1"/>
      </w:pPr>
      <w:r>
        <w:t>&gt;&gt; &gt;&gt;                     if (!/^[a-z0-9+/]+={0,2}$/i.test(e) || e.length % 4 != 0)</w:t>
      </w:r>
    </w:p>
    <w:p w14:paraId="0342C7D2" w14:textId="77777777" w:rsidR="001F3C1F" w:rsidRDefault="001F3C1F" w:rsidP="00DA6AE5">
      <w:pPr>
        <w:pStyle w:val="Heading1"/>
      </w:pPr>
      <w:r>
        <w:t>&gt;&gt; &gt;&gt;                         throw Error("Not base64 string");</w:t>
      </w:r>
    </w:p>
    <w:p w14:paraId="33F87006" w14:textId="77777777" w:rsidR="001F3C1F" w:rsidRDefault="001F3C1F" w:rsidP="00DA6AE5">
      <w:pPr>
        <w:pStyle w:val="Heading1"/>
      </w:pPr>
      <w:r>
        <w:t>&gt;&gt; &gt;&gt;                     const t = "ABCDEFGHIJKLMNOPQRSTUVWXYZabcdefghijklmnopqrstuvwxyz0123456789+/=";</w:t>
      </w:r>
    </w:p>
    <w:p w14:paraId="5CEE5A84" w14:textId="77777777" w:rsidR="001F3C1F" w:rsidRDefault="001F3C1F" w:rsidP="00DA6AE5">
      <w:pPr>
        <w:pStyle w:val="Heading1"/>
      </w:pPr>
      <w:r>
        <w:t>&gt;&gt; &gt;&gt;                     let n, r, i, o, a, s, l, c;</w:t>
      </w:r>
    </w:p>
    <w:p w14:paraId="3F135D9C" w14:textId="77777777" w:rsidR="001F3C1F" w:rsidRDefault="001F3C1F" w:rsidP="00DA6AE5">
      <w:pPr>
        <w:pStyle w:val="Heading1"/>
      </w:pPr>
      <w:r>
        <w:t>&gt;&gt; &gt;&gt;                     const u = [];</w:t>
      </w:r>
    </w:p>
    <w:p w14:paraId="64FAF379" w14:textId="77777777" w:rsidR="001F3C1F" w:rsidRDefault="001F3C1F" w:rsidP="00DA6AE5">
      <w:pPr>
        <w:pStyle w:val="Heading1"/>
      </w:pPr>
      <w:r>
        <w:t>&gt;&gt; &gt;&gt;                     for (let d = 0; d &lt; e.length; d += 4)</w:t>
      </w:r>
    </w:p>
    <w:p w14:paraId="0A5B65F1" w14:textId="77777777" w:rsidR="001F3C1F" w:rsidRDefault="001F3C1F" w:rsidP="00DA6AE5">
      <w:pPr>
        <w:pStyle w:val="Heading1"/>
      </w:pPr>
      <w:r>
        <w:t>&gt;&gt; &gt;&gt;                         o = t.indexOf(e.charAt(d)),</w:t>
      </w:r>
    </w:p>
    <w:p w14:paraId="6F628120" w14:textId="77777777" w:rsidR="001F3C1F" w:rsidRDefault="001F3C1F" w:rsidP="00DA6AE5">
      <w:pPr>
        <w:pStyle w:val="Heading1"/>
      </w:pPr>
      <w:r>
        <w:t>&gt;&gt; &gt;&gt;                         a = t.indexOf(e.charAt(d + 1)),</w:t>
      </w:r>
    </w:p>
    <w:p w14:paraId="310099C5" w14:textId="77777777" w:rsidR="001F3C1F" w:rsidRDefault="001F3C1F" w:rsidP="00DA6AE5">
      <w:pPr>
        <w:pStyle w:val="Heading1"/>
      </w:pPr>
      <w:r>
        <w:t>&gt;&gt; &gt;&gt;                         s = t.indexOf(e.charAt(d + 2)),</w:t>
      </w:r>
    </w:p>
    <w:p w14:paraId="7F17D8D4" w14:textId="77777777" w:rsidR="001F3C1F" w:rsidRDefault="001F3C1F" w:rsidP="00DA6AE5">
      <w:pPr>
        <w:pStyle w:val="Heading1"/>
      </w:pPr>
      <w:r>
        <w:t>&gt;&gt; &gt;&gt;                         l = t.indexOf(e.charAt(d + 3)),</w:t>
      </w:r>
    </w:p>
    <w:p w14:paraId="50E63B0B" w14:textId="77777777" w:rsidR="001F3C1F" w:rsidRDefault="001F3C1F" w:rsidP="00DA6AE5">
      <w:pPr>
        <w:pStyle w:val="Heading1"/>
      </w:pPr>
      <w:r>
        <w:lastRenderedPageBreak/>
        <w:t>&gt;&gt; &gt;&gt;                         c = o &lt;&lt; 18 | a &lt;&lt; 12 | s &lt;&lt; 6 | l,</w:t>
      </w:r>
    </w:p>
    <w:p w14:paraId="2B7402EB" w14:textId="77777777" w:rsidR="001F3C1F" w:rsidRDefault="001F3C1F" w:rsidP="00DA6AE5">
      <w:pPr>
        <w:pStyle w:val="Heading1"/>
      </w:pPr>
      <w:r>
        <w:t>&gt;&gt; &gt;&gt;                         n = c &gt;&gt;&gt; 16 &amp; 255,</w:t>
      </w:r>
    </w:p>
    <w:p w14:paraId="1CA0B6C2" w14:textId="77777777" w:rsidR="001F3C1F" w:rsidRDefault="001F3C1F" w:rsidP="00DA6AE5">
      <w:pPr>
        <w:pStyle w:val="Heading1"/>
      </w:pPr>
      <w:r>
        <w:t>&gt;&gt; &gt;&gt;                         r = c &gt;&gt;&gt; 8 &amp; 255,</w:t>
      </w:r>
    </w:p>
    <w:p w14:paraId="5C8FEB98" w14:textId="77777777" w:rsidR="001F3C1F" w:rsidRDefault="001F3C1F" w:rsidP="00DA6AE5">
      <w:pPr>
        <w:pStyle w:val="Heading1"/>
      </w:pPr>
      <w:r>
        <w:t>&gt;&gt; &gt;&gt;                         i = 255 &amp; c,</w:t>
      </w:r>
    </w:p>
    <w:p w14:paraId="184E0C20" w14:textId="77777777" w:rsidR="001F3C1F" w:rsidRDefault="001F3C1F" w:rsidP="00DA6AE5">
      <w:pPr>
        <w:pStyle w:val="Heading1"/>
      </w:pPr>
      <w:r>
        <w:t>&gt;&gt; &gt;&gt;                         u[d / 4] = String.fromCharCode(n, r, i),</w:t>
      </w:r>
    </w:p>
    <w:p w14:paraId="0533DC4E" w14:textId="77777777" w:rsidR="001F3C1F" w:rsidRDefault="001F3C1F" w:rsidP="00DA6AE5">
      <w:pPr>
        <w:pStyle w:val="Heading1"/>
      </w:pPr>
      <w:r>
        <w:t>&gt;&gt; &gt;&gt;                         64 === l &amp;&amp; (u[d / 4] = String.fromCharCode(n, r)),</w:t>
      </w:r>
    </w:p>
    <w:p w14:paraId="3197440D" w14:textId="77777777" w:rsidR="001F3C1F" w:rsidRDefault="001F3C1F" w:rsidP="00DA6AE5">
      <w:pPr>
        <w:pStyle w:val="Heading1"/>
      </w:pPr>
      <w:r>
        <w:t>&gt;&gt; &gt;&gt;                         64 === s &amp;&amp; (u[d / 4] = String.fromCharCode(n));</w:t>
      </w:r>
    </w:p>
    <w:p w14:paraId="131A648B" w14:textId="77777777" w:rsidR="001F3C1F" w:rsidRDefault="001F3C1F" w:rsidP="00DA6AE5">
      <w:pPr>
        <w:pStyle w:val="Heading1"/>
      </w:pPr>
      <w:r>
        <w:t>&gt;&gt; &gt;&gt;                     return u.join("")</w:t>
      </w:r>
    </w:p>
    <w:p w14:paraId="768FD659" w14:textId="77777777" w:rsidR="001F3C1F" w:rsidRDefault="001F3C1F" w:rsidP="00DA6AE5">
      <w:pPr>
        <w:pStyle w:val="Heading1"/>
      </w:pPr>
      <w:r>
        <w:t>&gt;&gt; &gt;&gt;                 } catch (e) {</w:t>
      </w:r>
    </w:p>
    <w:p w14:paraId="071F1AD5" w14:textId="77777777" w:rsidR="001F3C1F" w:rsidRDefault="001F3C1F" w:rsidP="00DA6AE5">
      <w:pPr>
        <w:pStyle w:val="Heading1"/>
      </w:pPr>
      <w:r>
        <w:t>&gt;&gt; &gt;&gt;                     throw new Error("failed to decode unicode, reason: " + e)</w:t>
      </w:r>
    </w:p>
    <w:p w14:paraId="4F5512A7" w14:textId="77777777" w:rsidR="001F3C1F" w:rsidRDefault="001F3C1F" w:rsidP="00DA6AE5">
      <w:pPr>
        <w:pStyle w:val="Heading1"/>
      </w:pPr>
      <w:r>
        <w:t>&gt;&gt; &gt;&gt;                 }</w:t>
      </w:r>
    </w:p>
    <w:p w14:paraId="0DB97021" w14:textId="77777777" w:rsidR="001F3C1F" w:rsidRDefault="001F3C1F" w:rsidP="00DA6AE5">
      <w:pPr>
        <w:pStyle w:val="Heading1"/>
      </w:pPr>
      <w:r>
        <w:t>&gt;&gt; &gt;&gt;             }(e)</w:t>
      </w:r>
    </w:p>
    <w:p w14:paraId="1E0F6534" w14:textId="77777777" w:rsidR="001F3C1F" w:rsidRDefault="001F3C1F" w:rsidP="00DA6AE5">
      <w:pPr>
        <w:pStyle w:val="Heading1"/>
      </w:pPr>
      <w:r>
        <w:t>&gt;&gt; &gt;&gt;         }</w:t>
      </w:r>
    </w:p>
    <w:p w14:paraId="4FAA2CBE" w14:textId="77777777" w:rsidR="001F3C1F" w:rsidRDefault="001F3C1F" w:rsidP="00DA6AE5">
      <w:pPr>
        <w:pStyle w:val="Heading1"/>
      </w:pPr>
      <w:r>
        <w:t>&gt;&gt; &gt;&gt;         return t.split("\r\n").filter(e=&gt;e)</w:t>
      </w:r>
    </w:p>
    <w:p w14:paraId="4E835F59" w14:textId="77777777" w:rsidR="001F3C1F" w:rsidRDefault="001F3C1F" w:rsidP="00DA6AE5">
      <w:pPr>
        <w:pStyle w:val="Heading1"/>
      </w:pPr>
      <w:r>
        <w:t>&gt;&gt; &gt;&gt;     }</w:t>
      </w:r>
    </w:p>
    <w:p w14:paraId="20EDA982" w14:textId="77777777" w:rsidR="001F3C1F" w:rsidRDefault="001F3C1F" w:rsidP="00DA6AE5">
      <w:pPr>
        <w:pStyle w:val="Heading1"/>
      </w:pPr>
      <w:r>
        <w:t>&gt;&gt; &gt;&gt;     function o(e) {</w:t>
      </w:r>
    </w:p>
    <w:p w14:paraId="588CA157" w14:textId="77777777" w:rsidR="001F3C1F" w:rsidRDefault="001F3C1F" w:rsidP="00DA6AE5">
      <w:pPr>
        <w:pStyle w:val="Heading1"/>
      </w:pPr>
      <w:r>
        <w:t>&gt;&gt; &gt;&gt;         return function(e) {</w:t>
      </w:r>
    </w:p>
    <w:p w14:paraId="26165A87" w14:textId="77777777" w:rsidR="001F3C1F" w:rsidRDefault="001F3C1F" w:rsidP="00DA6AE5">
      <w:pPr>
        <w:pStyle w:val="Heading1"/>
      </w:pPr>
      <w:r>
        <w:t>&gt;&gt; &gt;&gt;             let t = "";</w:t>
      </w:r>
    </w:p>
    <w:p w14:paraId="429BB14E" w14:textId="77777777" w:rsidR="001F3C1F" w:rsidRDefault="001F3C1F" w:rsidP="00DA6AE5">
      <w:pPr>
        <w:pStyle w:val="Heading1"/>
      </w:pPr>
      <w:r>
        <w:t>&gt;&gt; &gt;&gt;             e.forEach(e=&gt;{</w:t>
      </w:r>
    </w:p>
    <w:p w14:paraId="69EDC304" w14:textId="77777777" w:rsidR="001F3C1F" w:rsidRDefault="001F3C1F" w:rsidP="00DA6AE5">
      <w:pPr>
        <w:pStyle w:val="Heading1"/>
      </w:pPr>
      <w:r>
        <w:t>&gt;&gt; &gt;&gt;                 t += String.fromCharCode(e)</w:t>
      </w:r>
    </w:p>
    <w:p w14:paraId="615F6DCE" w14:textId="77777777" w:rsidR="001F3C1F" w:rsidRDefault="001F3C1F" w:rsidP="00DA6AE5">
      <w:pPr>
        <w:pStyle w:val="Heading1"/>
      </w:pPr>
      <w:r>
        <w:lastRenderedPageBreak/>
        <w:t>&gt;&gt; &gt;&gt;             }</w:t>
      </w:r>
    </w:p>
    <w:p w14:paraId="2504739F" w14:textId="77777777" w:rsidR="001F3C1F" w:rsidRDefault="001F3C1F" w:rsidP="00DA6AE5">
      <w:pPr>
        <w:pStyle w:val="Heading1"/>
      </w:pPr>
      <w:r>
        <w:t>&gt;&gt; &gt;&gt;             );</w:t>
      </w:r>
    </w:p>
    <w:p w14:paraId="36D450F0" w14:textId="77777777" w:rsidR="001F3C1F" w:rsidRDefault="001F3C1F" w:rsidP="00DA6AE5">
      <w:pPr>
        <w:pStyle w:val="Heading1"/>
      </w:pPr>
      <w:r>
        <w:t>&gt;&gt; &gt;&gt;             return btoa(t)</w:t>
      </w:r>
    </w:p>
    <w:p w14:paraId="0A31C72E" w14:textId="77777777" w:rsidR="001F3C1F" w:rsidRDefault="001F3C1F" w:rsidP="00DA6AE5">
      <w:pPr>
        <w:pStyle w:val="Heading1"/>
      </w:pPr>
      <w:r>
        <w:t>&gt;&gt; &gt;&gt;         }(function(e) {</w:t>
      </w:r>
    </w:p>
    <w:p w14:paraId="32B2E7D5" w14:textId="77777777" w:rsidR="001F3C1F" w:rsidRDefault="001F3C1F" w:rsidP="00DA6AE5">
      <w:pPr>
        <w:pStyle w:val="Heading1"/>
      </w:pPr>
      <w:r>
        <w:t>&gt;&gt; &gt;&gt;             const t = new Uint16Array(e.length + 1)</w:t>
      </w:r>
    </w:p>
    <w:p w14:paraId="1474B218" w14:textId="77777777" w:rsidR="001F3C1F" w:rsidRDefault="001F3C1F" w:rsidP="00DA6AE5">
      <w:pPr>
        <w:pStyle w:val="Heading1"/>
      </w:pPr>
      <w:r>
        <w:t>&gt;&gt; &gt;&gt;               , n = new Uint8Array(2 * t.length);</w:t>
      </w:r>
    </w:p>
    <w:p w14:paraId="5BE102C8" w14:textId="77777777" w:rsidR="001F3C1F" w:rsidRDefault="001F3C1F" w:rsidP="00DA6AE5">
      <w:pPr>
        <w:pStyle w:val="Heading1"/>
      </w:pPr>
      <w:r>
        <w:t>&gt;&gt; &gt;&gt;             t[0] = 65279;</w:t>
      </w:r>
    </w:p>
    <w:p w14:paraId="6234981B" w14:textId="77777777" w:rsidR="001F3C1F" w:rsidRDefault="001F3C1F" w:rsidP="00DA6AE5">
      <w:pPr>
        <w:pStyle w:val="Heading1"/>
      </w:pPr>
      <w:r>
        <w:t>&gt;&gt; &gt;&gt;             for (let n = 0; n &lt; e.length; n++)</w:t>
      </w:r>
    </w:p>
    <w:p w14:paraId="16BC41C4" w14:textId="77777777" w:rsidR="001F3C1F" w:rsidRDefault="001F3C1F" w:rsidP="00DA6AE5">
      <w:pPr>
        <w:pStyle w:val="Heading1"/>
      </w:pPr>
      <w:r>
        <w:t>&gt;&gt; &gt;&gt;                 t[n + 1] = e.charCodeAt(n);</w:t>
      </w:r>
    </w:p>
    <w:p w14:paraId="4F33BCA4" w14:textId="77777777" w:rsidR="001F3C1F" w:rsidRDefault="001F3C1F" w:rsidP="00DA6AE5">
      <w:pPr>
        <w:pStyle w:val="Heading1"/>
      </w:pPr>
      <w:r>
        <w:t>&gt;&gt; &gt;&gt;             for (let e = 0; e &lt; n.length; e += 2) {</w:t>
      </w:r>
    </w:p>
    <w:p w14:paraId="0ED8C183" w14:textId="77777777" w:rsidR="001F3C1F" w:rsidRDefault="001F3C1F" w:rsidP="00DA6AE5">
      <w:pPr>
        <w:pStyle w:val="Heading1"/>
      </w:pPr>
      <w:r>
        <w:t>&gt;&gt; &gt;&gt;                 const r = t[e / 2]</w:t>
      </w:r>
    </w:p>
    <w:p w14:paraId="2C848194" w14:textId="77777777" w:rsidR="001F3C1F" w:rsidRDefault="001F3C1F" w:rsidP="00DA6AE5">
      <w:pPr>
        <w:pStyle w:val="Heading1"/>
      </w:pPr>
      <w:r>
        <w:t>&gt;&gt; &gt;&gt;                   , i = r &gt;&gt; 8</w:t>
      </w:r>
    </w:p>
    <w:p w14:paraId="726BCD13" w14:textId="77777777" w:rsidR="001F3C1F" w:rsidRDefault="001F3C1F" w:rsidP="00DA6AE5">
      <w:pPr>
        <w:pStyle w:val="Heading1"/>
      </w:pPr>
      <w:r>
        <w:t>&gt;&gt; &gt;&gt;                   , o = 255 &amp; r;</w:t>
      </w:r>
    </w:p>
    <w:p w14:paraId="2CA74897" w14:textId="77777777" w:rsidR="001F3C1F" w:rsidRDefault="001F3C1F" w:rsidP="00DA6AE5">
      <w:pPr>
        <w:pStyle w:val="Heading1"/>
      </w:pPr>
      <w:r>
        <w:t>&gt;&gt; &gt;&gt;                 n[e] = o,</w:t>
      </w:r>
    </w:p>
    <w:p w14:paraId="289897E8" w14:textId="77777777" w:rsidR="001F3C1F" w:rsidRDefault="001F3C1F" w:rsidP="00DA6AE5">
      <w:pPr>
        <w:pStyle w:val="Heading1"/>
      </w:pPr>
      <w:r>
        <w:t>&gt;&gt; &gt;&gt;                 n[e + 1] = i</w:t>
      </w:r>
    </w:p>
    <w:p w14:paraId="01086AF7" w14:textId="77777777" w:rsidR="001F3C1F" w:rsidRDefault="001F3C1F" w:rsidP="00DA6AE5">
      <w:pPr>
        <w:pStyle w:val="Heading1"/>
      </w:pPr>
      <w:r>
        <w:t>&gt;&gt; &gt;&gt;             }</w:t>
      </w:r>
    </w:p>
    <w:p w14:paraId="3AFC2460" w14:textId="77777777" w:rsidR="001F3C1F" w:rsidRDefault="001F3C1F" w:rsidP="00DA6AE5">
      <w:pPr>
        <w:pStyle w:val="Heading1"/>
      </w:pPr>
      <w:r>
        <w:t>&gt;&gt; &gt;&gt;             return n</w:t>
      </w:r>
    </w:p>
    <w:p w14:paraId="760C5BE0" w14:textId="77777777" w:rsidR="001F3C1F" w:rsidRDefault="001F3C1F" w:rsidP="00DA6AE5">
      <w:pPr>
        <w:pStyle w:val="Heading1"/>
      </w:pPr>
      <w:r>
        <w:t>&gt;&gt; &gt;&gt;         }(e.join("\r\n") + "\r\n"))</w:t>
      </w:r>
    </w:p>
    <w:p w14:paraId="532DA659" w14:textId="77777777" w:rsidR="001F3C1F" w:rsidRDefault="001F3C1F" w:rsidP="00DA6AE5">
      <w:pPr>
        <w:pStyle w:val="Heading1"/>
      </w:pPr>
      <w:r>
        <w:t>&gt;&gt; &gt;&gt;     }</w:t>
      </w:r>
    </w:p>
    <w:p w14:paraId="1953757B" w14:textId="77777777" w:rsidR="001F3C1F" w:rsidRDefault="001F3C1F" w:rsidP="00DA6AE5">
      <w:pPr>
        <w:pStyle w:val="Heading1"/>
      </w:pPr>
      <w:r>
        <w:t>&gt;&gt; &gt;&gt;     var a = n(237)</w:t>
      </w:r>
    </w:p>
    <w:p w14:paraId="31CEBEA9" w14:textId="77777777" w:rsidR="001F3C1F" w:rsidRDefault="001F3C1F" w:rsidP="00DA6AE5">
      <w:pPr>
        <w:pStyle w:val="Heading1"/>
      </w:pPr>
      <w:r>
        <w:lastRenderedPageBreak/>
        <w:t>&gt;&gt; &gt;&gt;       , s = n(314);</w:t>
      </w:r>
    </w:p>
    <w:p w14:paraId="63751E1A" w14:textId="77777777" w:rsidR="001F3C1F" w:rsidRDefault="001F3C1F" w:rsidP="00DA6AE5">
      <w:pPr>
        <w:pStyle w:val="Heading1"/>
      </w:pPr>
      <w:r>
        <w:t>&gt;&gt; &gt;&gt;     let l = void 0;</w:t>
      </w:r>
    </w:p>
    <w:p w14:paraId="1F10BAF1" w14:textId="77777777" w:rsidR="001F3C1F" w:rsidRDefault="001F3C1F" w:rsidP="00DA6AE5">
      <w:pPr>
        <w:pStyle w:val="Heading1"/>
      </w:pPr>
      <w:r>
        <w:t>&gt;&gt; &gt;&gt;     async function c(e) {</w:t>
      </w:r>
    </w:p>
    <w:p w14:paraId="5FE06DD1" w14:textId="77777777" w:rsidR="001F3C1F" w:rsidRDefault="001F3C1F" w:rsidP="00DA6AE5">
      <w:pPr>
        <w:pStyle w:val="Heading1"/>
      </w:pPr>
      <w:r>
        <w:t>&gt;&gt; &gt;&gt;         if (e) {</w:t>
      </w:r>
    </w:p>
    <w:p w14:paraId="3FE1C298" w14:textId="77777777" w:rsidR="001F3C1F" w:rsidRDefault="001F3C1F" w:rsidP="00DA6AE5">
      <w:pPr>
        <w:pStyle w:val="Heading1"/>
      </w:pPr>
      <w:r>
        <w:t>&gt;&gt; &gt;&gt;             if ((await e.saveWordListToRoamingService(Object(s.a)())).success)</w:t>
      </w:r>
    </w:p>
    <w:p w14:paraId="52F308A0" w14:textId="77777777" w:rsidR="001F3C1F" w:rsidRDefault="001F3C1F" w:rsidP="00DA6AE5">
      <w:pPr>
        <w:pStyle w:val="Heading1"/>
      </w:pPr>
      <w:r>
        <w:t>&gt;&gt; &gt;&gt;                 return !0</w:t>
      </w:r>
    </w:p>
    <w:p w14:paraId="509EBFEF" w14:textId="77777777" w:rsidR="001F3C1F" w:rsidRDefault="001F3C1F" w:rsidP="00DA6AE5">
      <w:pPr>
        <w:pStyle w:val="Heading1"/>
      </w:pPr>
      <w:r>
        <w:t>&gt;&gt; &gt;&gt;         }</w:t>
      </w:r>
    </w:p>
    <w:p w14:paraId="75361D8C" w14:textId="77777777" w:rsidR="001F3C1F" w:rsidRDefault="001F3C1F" w:rsidP="00DA6AE5">
      <w:pPr>
        <w:pStyle w:val="Heading1"/>
      </w:pPr>
      <w:r>
        <w:t>&gt;&gt; &gt;&gt;         return !1</w:t>
      </w:r>
    </w:p>
    <w:p w14:paraId="38186903" w14:textId="77777777" w:rsidR="001F3C1F" w:rsidRDefault="001F3C1F" w:rsidP="00DA6AE5">
      <w:pPr>
        <w:pStyle w:val="Heading1"/>
      </w:pPr>
      <w:r>
        <w:t>&gt;&gt; &gt;&gt;     }</w:t>
      </w:r>
    </w:p>
    <w:p w14:paraId="1B817A53" w14:textId="77777777" w:rsidR="001F3C1F" w:rsidRDefault="001F3C1F" w:rsidP="00DA6AE5">
      <w:pPr>
        <w:pStyle w:val="Heading1"/>
      </w:pPr>
      <w:r>
        <w:t>&gt;&gt; &gt;&gt;     function u(e) {</w:t>
      </w:r>
    </w:p>
    <w:p w14:paraId="513E7AA6" w14:textId="77777777" w:rsidR="001F3C1F" w:rsidRDefault="001F3C1F" w:rsidP="00DA6AE5">
      <w:pPr>
        <w:pStyle w:val="Heading1"/>
      </w:pPr>
      <w:r>
        <w:t>&gt;&gt; &gt;&gt;         clearInterval(l),</w:t>
      </w:r>
    </w:p>
    <w:p w14:paraId="64F40A7E" w14:textId="77777777" w:rsidR="001F3C1F" w:rsidRDefault="001F3C1F" w:rsidP="00DA6AE5">
      <w:pPr>
        <w:pStyle w:val="Heading1"/>
      </w:pPr>
      <w:r>
        <w:t>&gt;&gt; &gt;&gt;         l = window.setInterval(async()=&gt;{</w:t>
      </w:r>
    </w:p>
    <w:p w14:paraId="01437BF6" w14:textId="77777777" w:rsidR="001F3C1F" w:rsidRDefault="001F3C1F" w:rsidP="00DA6AE5">
      <w:pPr>
        <w:pStyle w:val="Heading1"/>
      </w:pPr>
      <w:r>
        <w:t>&gt;&gt; &gt;&gt;             e &amp;&amp; await c(e)</w:t>
      </w:r>
    </w:p>
    <w:p w14:paraId="14F74D55" w14:textId="77777777" w:rsidR="001F3C1F" w:rsidRDefault="001F3C1F" w:rsidP="00DA6AE5">
      <w:pPr>
        <w:pStyle w:val="Heading1"/>
      </w:pPr>
      <w:r>
        <w:t>&gt;&gt; &gt;&gt;         }</w:t>
      </w:r>
    </w:p>
    <w:p w14:paraId="6E5E7BDC" w14:textId="77777777" w:rsidR="001F3C1F" w:rsidRDefault="001F3C1F" w:rsidP="00DA6AE5">
      <w:pPr>
        <w:pStyle w:val="Heading1"/>
      </w:pPr>
      <w:r>
        <w:t>&gt;&gt; &gt;&gt;         , 36e5)</w:t>
      </w:r>
    </w:p>
    <w:p w14:paraId="39C2A54A" w14:textId="77777777" w:rsidR="001F3C1F" w:rsidRDefault="001F3C1F" w:rsidP="00DA6AE5">
      <w:pPr>
        <w:pStyle w:val="Heading1"/>
      </w:pPr>
      <w:r>
        <w:t>&gt;&gt; &gt;&gt;     }</w:t>
      </w:r>
    </w:p>
    <w:p w14:paraId="7B4BDB93" w14:textId="77777777" w:rsidR="001F3C1F" w:rsidRDefault="001F3C1F" w:rsidP="00DA6AE5">
      <w:pPr>
        <w:pStyle w:val="Heading1"/>
      </w:pPr>
      <w:r>
        <w:t>&gt;&gt; &gt;&gt;     let d = void 0;</w:t>
      </w:r>
    </w:p>
    <w:p w14:paraId="2833927C" w14:textId="77777777" w:rsidR="001F3C1F" w:rsidRDefault="001F3C1F" w:rsidP="00DA6AE5">
      <w:pPr>
        <w:pStyle w:val="Heading1"/>
      </w:pPr>
      <w:r>
        <w:t>&gt;&gt; &gt;&gt;     async function f() {</w:t>
      </w:r>
    </w:p>
    <w:p w14:paraId="5D877118" w14:textId="77777777" w:rsidR="001F3C1F" w:rsidRDefault="001F3C1F" w:rsidP="00DA6AE5">
      <w:pPr>
        <w:pStyle w:val="Heading1"/>
      </w:pPr>
      <w:r>
        <w:t>&gt;&gt; &gt;&gt;         return !(!d || !await c(d)) &amp;&amp; (e = d,</w:t>
      </w:r>
    </w:p>
    <w:p w14:paraId="300A7B96" w14:textId="77777777" w:rsidR="001F3C1F" w:rsidRDefault="001F3C1F" w:rsidP="00DA6AE5">
      <w:pPr>
        <w:pStyle w:val="Heading1"/>
      </w:pPr>
      <w:r>
        <w:t>&gt;&gt; &gt;&gt;         clearInterval(l),</w:t>
      </w:r>
    </w:p>
    <w:p w14:paraId="1D34097A" w14:textId="77777777" w:rsidR="001F3C1F" w:rsidRDefault="001F3C1F" w:rsidP="00DA6AE5">
      <w:pPr>
        <w:pStyle w:val="Heading1"/>
      </w:pPr>
      <w:r>
        <w:lastRenderedPageBreak/>
        <w:t>&gt;&gt; &gt;&gt;         u(e),</w:t>
      </w:r>
    </w:p>
    <w:p w14:paraId="705C5AF2" w14:textId="77777777" w:rsidR="001F3C1F" w:rsidRDefault="001F3C1F" w:rsidP="00DA6AE5">
      <w:pPr>
        <w:pStyle w:val="Heading1"/>
      </w:pPr>
      <w:r>
        <w:t>&gt;&gt; &gt;&gt;         !0);</w:t>
      </w:r>
    </w:p>
    <w:p w14:paraId="2219D6A6" w14:textId="77777777" w:rsidR="001F3C1F" w:rsidRDefault="001F3C1F" w:rsidP="00DA6AE5">
      <w:pPr>
        <w:pStyle w:val="Heading1"/>
      </w:pPr>
      <w:r>
        <w:t>&gt;&gt; &gt;&gt;         var e</w:t>
      </w:r>
    </w:p>
    <w:p w14:paraId="544C64F6" w14:textId="77777777" w:rsidR="001F3C1F" w:rsidRDefault="001F3C1F" w:rsidP="00DA6AE5">
      <w:pPr>
        <w:pStyle w:val="Heading1"/>
      </w:pPr>
      <w:r>
        <w:t>&gt;&gt; &gt;&gt;     }</w:t>
      </w:r>
    </w:p>
    <w:p w14:paraId="11CA1639" w14:textId="77777777" w:rsidR="001F3C1F" w:rsidRDefault="001F3C1F" w:rsidP="00DA6AE5">
      <w:pPr>
        <w:pStyle w:val="Heading1"/>
      </w:pPr>
      <w:r>
        <w:t>&gt;&gt; &gt;&gt;     var h, p = n(238);</w:t>
      </w:r>
    </w:p>
    <w:p w14:paraId="10C34EEB" w14:textId="77777777" w:rsidR="001F3C1F" w:rsidRDefault="001F3C1F" w:rsidP="00DA6AE5">
      <w:pPr>
        <w:pStyle w:val="Heading1"/>
      </w:pPr>
      <w:r>
        <w:t>&gt;&gt; &gt;&gt;     !function(e) {</w:t>
      </w:r>
    </w:p>
    <w:p w14:paraId="2FB7486A" w14:textId="77777777" w:rsidR="001F3C1F" w:rsidRDefault="001F3C1F" w:rsidP="00DA6AE5">
      <w:pPr>
        <w:pStyle w:val="Heading1"/>
      </w:pPr>
      <w:r>
        <w:t>&gt;&gt; &gt;&gt;         e[e.NOT_LOADED = 0] = "NOT_LOADED",</w:t>
      </w:r>
    </w:p>
    <w:p w14:paraId="2561E972" w14:textId="77777777" w:rsidR="001F3C1F" w:rsidRDefault="001F3C1F" w:rsidP="00DA6AE5">
      <w:pPr>
        <w:pStyle w:val="Heading1"/>
      </w:pPr>
      <w:r>
        <w:t>&gt;&gt; &gt;&gt;         e[e.LOADING = 1] = "LOADING",</w:t>
      </w:r>
    </w:p>
    <w:p w14:paraId="38457336" w14:textId="77777777" w:rsidR="001F3C1F" w:rsidRDefault="001F3C1F" w:rsidP="00DA6AE5">
      <w:pPr>
        <w:pStyle w:val="Heading1"/>
      </w:pPr>
      <w:r>
        <w:t>&gt;&gt; &gt;&gt;         e[e.LOADED = 2] = "LOADED",</w:t>
      </w:r>
    </w:p>
    <w:p w14:paraId="5B61AC51" w14:textId="77777777" w:rsidR="001F3C1F" w:rsidRDefault="001F3C1F" w:rsidP="00DA6AE5">
      <w:pPr>
        <w:pStyle w:val="Heading1"/>
      </w:pPr>
      <w:r>
        <w:t>&gt;&gt; &gt;&gt;         e[e.LOAD_ERROR = 3] = "LOAD_ERROR"</w:t>
      </w:r>
    </w:p>
    <w:p w14:paraId="4D1C8720" w14:textId="77777777" w:rsidR="001F3C1F" w:rsidRDefault="001F3C1F" w:rsidP="00DA6AE5">
      <w:pPr>
        <w:pStyle w:val="Heading1"/>
      </w:pPr>
      <w:r>
        <w:t>&gt;&gt; &gt;&gt;     }(h || (h = {}));</w:t>
      </w:r>
    </w:p>
    <w:p w14:paraId="5A78BF73" w14:textId="77777777" w:rsidR="001F3C1F" w:rsidRDefault="001F3C1F" w:rsidP="00DA6AE5">
      <w:pPr>
        <w:pStyle w:val="Heading1"/>
      </w:pPr>
      <w:r>
        <w:t>&gt;&gt; &gt;&gt;     class g {</w:t>
      </w:r>
    </w:p>
    <w:p w14:paraId="65557D09" w14:textId="77777777" w:rsidR="001F3C1F" w:rsidRDefault="001F3C1F" w:rsidP="00DA6AE5">
      <w:pPr>
        <w:pStyle w:val="Heading1"/>
      </w:pPr>
      <w:r>
        <w:t>&gt;&gt; &gt;&gt;         constructor(e, t, n, r, i, o, a, s) {</w:t>
      </w:r>
    </w:p>
    <w:p w14:paraId="1BAAAF71" w14:textId="77777777" w:rsidR="001F3C1F" w:rsidRDefault="001F3C1F" w:rsidP="00DA6AE5">
      <w:pPr>
        <w:pStyle w:val="Heading1"/>
      </w:pPr>
      <w:r>
        <w:t>&gt;&gt; &gt;&gt;             this.authTokenCallback = e,</w:t>
      </w:r>
    </w:p>
    <w:p w14:paraId="7E194E79" w14:textId="77777777" w:rsidR="001F3C1F" w:rsidRDefault="001F3C1F" w:rsidP="00DA6AE5">
      <w:pPr>
        <w:pStyle w:val="Heading1"/>
      </w:pPr>
      <w:r>
        <w:t>&gt;&gt; &gt;&gt;             this.environment = t,</w:t>
      </w:r>
    </w:p>
    <w:p w14:paraId="2BE482A7" w14:textId="77777777" w:rsidR="001F3C1F" w:rsidRDefault="001F3C1F" w:rsidP="00DA6AE5">
      <w:pPr>
        <w:pStyle w:val="Heading1"/>
      </w:pPr>
      <w:r>
        <w:t>&gt;&gt; &gt;&gt;             this.hostApplication = n,</w:t>
      </w:r>
    </w:p>
    <w:p w14:paraId="7874FC88" w14:textId="77777777" w:rsidR="001F3C1F" w:rsidRDefault="001F3C1F" w:rsidP="00DA6AE5">
      <w:pPr>
        <w:pStyle w:val="Heading1"/>
      </w:pPr>
      <w:r>
        <w:t>&gt;&gt; &gt;&gt;             this.hostVersion = r,</w:t>
      </w:r>
    </w:p>
    <w:p w14:paraId="3B08F2A1" w14:textId="77777777" w:rsidR="001F3C1F" w:rsidRDefault="001F3C1F" w:rsidP="00DA6AE5">
      <w:pPr>
        <w:pStyle w:val="Heading1"/>
      </w:pPr>
      <w:r>
        <w:t>&gt;&gt; &gt;&gt;             this.hostPlatform = i,</w:t>
      </w:r>
    </w:p>
    <w:p w14:paraId="6150E2D4" w14:textId="77777777" w:rsidR="001F3C1F" w:rsidRDefault="001F3C1F" w:rsidP="00DA6AE5">
      <w:pPr>
        <w:pStyle w:val="Heading1"/>
      </w:pPr>
      <w:r>
        <w:t>&gt;&gt; &gt;&gt;             this.hostCulture = o,</w:t>
      </w:r>
    </w:p>
    <w:p w14:paraId="771ABEC5" w14:textId="77777777" w:rsidR="001F3C1F" w:rsidRDefault="001F3C1F" w:rsidP="00DA6AE5">
      <w:pPr>
        <w:pStyle w:val="Heading1"/>
      </w:pPr>
      <w:r>
        <w:t>&gt;&gt; &gt;&gt;             this.logger = a,</w:t>
      </w:r>
    </w:p>
    <w:p w14:paraId="58159103" w14:textId="77777777" w:rsidR="001F3C1F" w:rsidRDefault="001F3C1F" w:rsidP="00DA6AE5">
      <w:pPr>
        <w:pStyle w:val="Heading1"/>
      </w:pPr>
      <w:r>
        <w:lastRenderedPageBreak/>
        <w:t>&gt;&gt; &gt;&gt;             this.roamingClient = s,</w:t>
      </w:r>
    </w:p>
    <w:p w14:paraId="4E690D43" w14:textId="77777777" w:rsidR="001F3C1F" w:rsidRDefault="001F3C1F" w:rsidP="00DA6AE5">
      <w:pPr>
        <w:pStyle w:val="Heading1"/>
      </w:pPr>
      <w:r>
        <w:t>&gt;&gt; &gt;&gt;             this.wordSet = new Set,</w:t>
      </w:r>
    </w:p>
    <w:p w14:paraId="2F2E8FC5" w14:textId="77777777" w:rsidR="001F3C1F" w:rsidRDefault="001F3C1F" w:rsidP="00DA6AE5">
      <w:pPr>
        <w:pStyle w:val="Heading1"/>
      </w:pPr>
      <w:r>
        <w:t>&gt;&gt; &gt;&gt;             this.lowerCaseWordSet = new Set,</w:t>
      </w:r>
    </w:p>
    <w:p w14:paraId="284E3689" w14:textId="77777777" w:rsidR="001F3C1F" w:rsidRDefault="001F3C1F" w:rsidP="00DA6AE5">
      <w:pPr>
        <w:pStyle w:val="Heading1"/>
      </w:pPr>
      <w:r>
        <w:t>&gt;&gt; &gt;&gt;             this.loadState = h.NOT_LOADED</w:t>
      </w:r>
    </w:p>
    <w:p w14:paraId="5B8EE190" w14:textId="77777777" w:rsidR="001F3C1F" w:rsidRDefault="001F3C1F" w:rsidP="00DA6AE5">
      <w:pPr>
        <w:pStyle w:val="Heading1"/>
      </w:pPr>
      <w:r>
        <w:t>&gt;&gt; &gt;&gt;         }</w:t>
      </w:r>
    </w:p>
    <w:p w14:paraId="13702935" w14:textId="77777777" w:rsidR="001F3C1F" w:rsidRDefault="001F3C1F" w:rsidP="00DA6AE5">
      <w:pPr>
        <w:pStyle w:val="Heading1"/>
      </w:pPr>
      <w:r>
        <w:t>&gt;&gt; &gt;&gt;         async loadWordListFromRoamingService(e) {</w:t>
      </w:r>
    </w:p>
    <w:p w14:paraId="50E98C34" w14:textId="77777777" w:rsidR="001F3C1F" w:rsidRDefault="001F3C1F" w:rsidP="00DA6AE5">
      <w:pPr>
        <w:pStyle w:val="Heading1"/>
      </w:pPr>
      <w:r>
        <w:t>&gt;&gt; &gt;&gt;             let t;</w:t>
      </w:r>
    </w:p>
    <w:p w14:paraId="2AB47857" w14:textId="77777777" w:rsidR="001F3C1F" w:rsidRDefault="001F3C1F" w:rsidP="00DA6AE5">
      <w:pPr>
        <w:pStyle w:val="Heading1"/>
      </w:pPr>
      <w:r>
        <w:t>&gt;&gt; &gt;&gt;             this.loadState = h.LOADING;</w:t>
      </w:r>
    </w:p>
    <w:p w14:paraId="68796616" w14:textId="77777777" w:rsidR="001F3C1F" w:rsidRDefault="001F3C1F" w:rsidP="00DA6AE5">
      <w:pPr>
        <w:pStyle w:val="Heading1"/>
      </w:pPr>
      <w:r>
        <w:t>&gt;&gt; &gt;&gt;             try {</w:t>
      </w:r>
    </w:p>
    <w:p w14:paraId="144E5AF2" w14:textId="77777777" w:rsidR="001F3C1F" w:rsidRDefault="001F3C1F" w:rsidP="00DA6AE5">
      <w:pPr>
        <w:pStyle w:val="Heading1"/>
      </w:pPr>
      <w:r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1D03C08C" w14:textId="77777777" w:rsidR="001F3C1F" w:rsidRDefault="001F3C1F" w:rsidP="00DA6AE5">
      <w:pPr>
        <w:pStyle w:val="Heading1"/>
      </w:pPr>
      <w:r>
        <w:t>&gt;&gt; &gt;&gt;             } catch (e) {</w:t>
      </w:r>
    </w:p>
    <w:p w14:paraId="33FE6B0A" w14:textId="77777777" w:rsidR="001F3C1F" w:rsidRDefault="001F3C1F" w:rsidP="00DA6AE5">
      <w:pPr>
        <w:pStyle w:val="Heading1"/>
      </w:pPr>
      <w:r>
        <w:t>&gt;&gt; &gt;&gt;                 return this.loadState = h.LOAD_ERROR,</w:t>
      </w:r>
    </w:p>
    <w:p w14:paraId="425D309B" w14:textId="77777777" w:rsidR="001F3C1F" w:rsidRDefault="001F3C1F" w:rsidP="00DA6AE5">
      <w:pPr>
        <w:pStyle w:val="Heading1"/>
      </w:pPr>
      <w:r>
        <w:t>&gt;&gt; &gt;&gt;                 {</w:t>
      </w:r>
    </w:p>
    <w:p w14:paraId="0C1E7936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081CCA5D" w14:textId="77777777" w:rsidR="001F3C1F" w:rsidRDefault="001F3C1F" w:rsidP="00DA6AE5">
      <w:pPr>
        <w:pStyle w:val="Heading1"/>
      </w:pPr>
      <w:r>
        <w:t>&gt;&gt; &gt;&gt;                     errorMessage: e.message</w:t>
      </w:r>
    </w:p>
    <w:p w14:paraId="538BF8AC" w14:textId="77777777" w:rsidR="001F3C1F" w:rsidRDefault="001F3C1F" w:rsidP="00DA6AE5">
      <w:pPr>
        <w:pStyle w:val="Heading1"/>
      </w:pPr>
      <w:r>
        <w:t>&gt;&gt; &gt;&gt;                 }</w:t>
      </w:r>
    </w:p>
    <w:p w14:paraId="3BCFC2BD" w14:textId="77777777" w:rsidR="001F3C1F" w:rsidRDefault="001F3C1F" w:rsidP="00DA6AE5">
      <w:pPr>
        <w:pStyle w:val="Heading1"/>
      </w:pPr>
      <w:r>
        <w:t>&gt;&gt; &gt;&gt;             }</w:t>
      </w:r>
    </w:p>
    <w:p w14:paraId="2C6EA7D9" w14:textId="77777777" w:rsidR="001F3C1F" w:rsidRDefault="001F3C1F" w:rsidP="00DA6AE5">
      <w:pPr>
        <w:pStyle w:val="Heading1"/>
      </w:pPr>
      <w:r>
        <w:t>&gt;&gt; &gt;&gt;             return this.setDictionaryValue(t)</w:t>
      </w:r>
    </w:p>
    <w:p w14:paraId="2C2A0BD8" w14:textId="77777777" w:rsidR="001F3C1F" w:rsidRDefault="001F3C1F" w:rsidP="00DA6AE5">
      <w:pPr>
        <w:pStyle w:val="Heading1"/>
      </w:pPr>
      <w:r>
        <w:t>&gt;&gt; &gt;&gt;         }</w:t>
      </w:r>
    </w:p>
    <w:p w14:paraId="64153967" w14:textId="77777777" w:rsidR="001F3C1F" w:rsidRDefault="001F3C1F" w:rsidP="00DA6AE5">
      <w:pPr>
        <w:pStyle w:val="Heading1"/>
      </w:pPr>
      <w:r>
        <w:lastRenderedPageBreak/>
        <w:t>&gt;&gt; &gt;&gt;         setDictionaryValue(e) {</w:t>
      </w:r>
    </w:p>
    <w:p w14:paraId="1D481FC1" w14:textId="77777777" w:rsidR="001F3C1F" w:rsidRDefault="001F3C1F" w:rsidP="00DA6AE5">
      <w:pPr>
        <w:pStyle w:val="Heading1"/>
      </w:pPr>
      <w:r>
        <w:t>&gt;&gt; &gt;&gt;             if (!(e &amp;&amp; e.length &gt; 0))</w:t>
      </w:r>
    </w:p>
    <w:p w14:paraId="72F6E1D6" w14:textId="77777777" w:rsidR="001F3C1F" w:rsidRDefault="001F3C1F" w:rsidP="00DA6AE5">
      <w:pPr>
        <w:pStyle w:val="Heading1"/>
      </w:pPr>
      <w:r>
        <w:t>&gt;&gt; &gt;&gt;                 return this.loadState = h.LOADED,</w:t>
      </w:r>
    </w:p>
    <w:p w14:paraId="0442CDD3" w14:textId="77777777" w:rsidR="001F3C1F" w:rsidRDefault="001F3C1F" w:rsidP="00DA6AE5">
      <w:pPr>
        <w:pStyle w:val="Heading1"/>
      </w:pPr>
      <w:r>
        <w:t>&gt;&gt; &gt;&gt;                 this.wordSet = new Set,</w:t>
      </w:r>
    </w:p>
    <w:p w14:paraId="11DECD87" w14:textId="77777777" w:rsidR="001F3C1F" w:rsidRDefault="001F3C1F" w:rsidP="00DA6AE5">
      <w:pPr>
        <w:pStyle w:val="Heading1"/>
      </w:pPr>
      <w:r>
        <w:t>&gt;&gt; &gt;&gt;                 this.lowerCaseWordSet = new Set,</w:t>
      </w:r>
    </w:p>
    <w:p w14:paraId="2B7F7E86" w14:textId="77777777" w:rsidR="001F3C1F" w:rsidRDefault="001F3C1F" w:rsidP="00DA6AE5">
      <w:pPr>
        <w:pStyle w:val="Heading1"/>
      </w:pPr>
      <w:r>
        <w:t>&gt;&gt; &gt;&gt;                 {</w:t>
      </w:r>
    </w:p>
    <w:p w14:paraId="5525A349" w14:textId="77777777" w:rsidR="001F3C1F" w:rsidRDefault="001F3C1F" w:rsidP="00DA6AE5">
      <w:pPr>
        <w:pStyle w:val="Heading1"/>
      </w:pPr>
      <w:r>
        <w:t>&gt;&gt; &gt;&gt;                     success: !0</w:t>
      </w:r>
    </w:p>
    <w:p w14:paraId="1FF601BC" w14:textId="77777777" w:rsidR="001F3C1F" w:rsidRDefault="001F3C1F" w:rsidP="00DA6AE5">
      <w:pPr>
        <w:pStyle w:val="Heading1"/>
      </w:pPr>
      <w:r>
        <w:t>&gt;&gt; &gt;&gt;                 };</w:t>
      </w:r>
    </w:p>
    <w:p w14:paraId="3BAD5773" w14:textId="77777777" w:rsidR="001F3C1F" w:rsidRDefault="001F3C1F" w:rsidP="00DA6AE5">
      <w:pPr>
        <w:pStyle w:val="Heading1"/>
      </w:pPr>
      <w:r>
        <w:t>&gt;&gt; &gt;&gt;             try {</w:t>
      </w:r>
    </w:p>
    <w:p w14:paraId="04009B91" w14:textId="77777777" w:rsidR="001F3C1F" w:rsidRDefault="001F3C1F" w:rsidP="00DA6AE5">
      <w:pPr>
        <w:pStyle w:val="Heading1"/>
      </w:pPr>
      <w:r>
        <w:t>&gt;&gt; &gt;&gt;                 const t = i(e);</w:t>
      </w:r>
    </w:p>
    <w:p w14:paraId="265CB36A" w14:textId="77777777" w:rsidR="001F3C1F" w:rsidRDefault="001F3C1F" w:rsidP="00DA6AE5">
      <w:pPr>
        <w:pStyle w:val="Heading1"/>
      </w:pPr>
      <w:r>
        <w:t>&gt;&gt; &gt;&gt;                 return this.wordSet = new Set(t),</w:t>
      </w:r>
    </w:p>
    <w:p w14:paraId="4D5BA3A7" w14:textId="77777777" w:rsidR="001F3C1F" w:rsidRDefault="001F3C1F" w:rsidP="00DA6AE5">
      <w:pPr>
        <w:pStyle w:val="Heading1"/>
      </w:pPr>
      <w:r>
        <w:t>&gt;&gt; &gt;&gt;                 this.lowerCaseWordSet = new Set(t.map(e=&gt;e.toLocaleLowerCase())),</w:t>
      </w:r>
    </w:p>
    <w:p w14:paraId="4FA215B5" w14:textId="77777777" w:rsidR="001F3C1F" w:rsidRDefault="001F3C1F" w:rsidP="00DA6AE5">
      <w:pPr>
        <w:pStyle w:val="Heading1"/>
      </w:pPr>
      <w:r>
        <w:t>&gt;&gt; &gt;&gt;                 this.loadState = h.LOADED,</w:t>
      </w:r>
    </w:p>
    <w:p w14:paraId="1827AB01" w14:textId="77777777" w:rsidR="001F3C1F" w:rsidRDefault="001F3C1F" w:rsidP="00DA6AE5">
      <w:pPr>
        <w:pStyle w:val="Heading1"/>
      </w:pPr>
      <w:r>
        <w:t>&gt;&gt; &gt;&gt;                 {</w:t>
      </w:r>
    </w:p>
    <w:p w14:paraId="44D80E91" w14:textId="77777777" w:rsidR="001F3C1F" w:rsidRDefault="001F3C1F" w:rsidP="00DA6AE5">
      <w:pPr>
        <w:pStyle w:val="Heading1"/>
      </w:pPr>
      <w:r>
        <w:t>&gt;&gt; &gt;&gt;                     success: !0</w:t>
      </w:r>
    </w:p>
    <w:p w14:paraId="2FB3BC46" w14:textId="77777777" w:rsidR="001F3C1F" w:rsidRDefault="001F3C1F" w:rsidP="00DA6AE5">
      <w:pPr>
        <w:pStyle w:val="Heading1"/>
      </w:pPr>
      <w:r>
        <w:t>&gt;&gt; &gt;&gt;                 }</w:t>
      </w:r>
    </w:p>
    <w:p w14:paraId="1D4A9CFA" w14:textId="77777777" w:rsidR="001F3C1F" w:rsidRDefault="001F3C1F" w:rsidP="00DA6AE5">
      <w:pPr>
        <w:pStyle w:val="Heading1"/>
      </w:pPr>
      <w:r>
        <w:t>&gt;&gt; &gt;&gt;             } catch (e) {</w:t>
      </w:r>
    </w:p>
    <w:p w14:paraId="5274EA9A" w14:textId="77777777" w:rsidR="001F3C1F" w:rsidRDefault="001F3C1F" w:rsidP="00DA6AE5">
      <w:pPr>
        <w:pStyle w:val="Heading1"/>
      </w:pPr>
      <w:r>
        <w:t>&gt;&gt; &gt;&gt;                 return this.loadState = h.LOAD_ERROR,</w:t>
      </w:r>
    </w:p>
    <w:p w14:paraId="6A58F03B" w14:textId="77777777" w:rsidR="001F3C1F" w:rsidRDefault="001F3C1F" w:rsidP="00DA6AE5">
      <w:pPr>
        <w:pStyle w:val="Heading1"/>
      </w:pPr>
      <w:r>
        <w:t>&gt;&gt; &gt;&gt;                 {</w:t>
      </w:r>
    </w:p>
    <w:p w14:paraId="710502EA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684DB208" w14:textId="77777777" w:rsidR="001F3C1F" w:rsidRDefault="001F3C1F" w:rsidP="00DA6AE5">
      <w:pPr>
        <w:pStyle w:val="Heading1"/>
      </w:pPr>
      <w:r>
        <w:lastRenderedPageBreak/>
        <w:t>&gt;&gt; &gt;&gt;                     errorMessage: e.message</w:t>
      </w:r>
    </w:p>
    <w:p w14:paraId="07B3D3D2" w14:textId="77777777" w:rsidR="001F3C1F" w:rsidRDefault="001F3C1F" w:rsidP="00DA6AE5">
      <w:pPr>
        <w:pStyle w:val="Heading1"/>
      </w:pPr>
      <w:r>
        <w:t>&gt;&gt; &gt;&gt;                 }</w:t>
      </w:r>
    </w:p>
    <w:p w14:paraId="18D1DCE2" w14:textId="77777777" w:rsidR="001F3C1F" w:rsidRDefault="001F3C1F" w:rsidP="00DA6AE5">
      <w:pPr>
        <w:pStyle w:val="Heading1"/>
      </w:pPr>
      <w:r>
        <w:t>&gt;&gt; &gt;&gt;             }</w:t>
      </w:r>
    </w:p>
    <w:p w14:paraId="4613896A" w14:textId="77777777" w:rsidR="001F3C1F" w:rsidRDefault="001F3C1F" w:rsidP="00DA6AE5">
      <w:pPr>
        <w:pStyle w:val="Heading1"/>
      </w:pPr>
      <w:r>
        <w:t>&gt;&gt; &gt;&gt;         }</w:t>
      </w:r>
    </w:p>
    <w:p w14:paraId="768B9400" w14:textId="77777777" w:rsidR="001F3C1F" w:rsidRDefault="001F3C1F" w:rsidP="00DA6AE5">
      <w:pPr>
        <w:pStyle w:val="Heading1"/>
      </w:pPr>
      <w:r>
        <w:t>&gt;&gt; &gt;&gt;         async saveWordListToRoamingService(e) {</w:t>
      </w:r>
    </w:p>
    <w:p w14:paraId="63B9C4CD" w14:textId="77777777" w:rsidR="001F3C1F" w:rsidRDefault="001F3C1F" w:rsidP="00DA6AE5">
      <w:pPr>
        <w:pStyle w:val="Heading1"/>
      </w:pPr>
      <w:r>
        <w:t>&gt;&gt; &gt;&gt;             if (this.loadState !== h.LOADED)</w:t>
      </w:r>
    </w:p>
    <w:p w14:paraId="68BFCF9A" w14:textId="77777777" w:rsidR="001F3C1F" w:rsidRDefault="001F3C1F" w:rsidP="00DA6AE5">
      <w:pPr>
        <w:pStyle w:val="Heading1"/>
      </w:pPr>
      <w:r>
        <w:t>&gt;&gt; &gt;&gt;                 return {</w:t>
      </w:r>
    </w:p>
    <w:p w14:paraId="218C2CB3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199B9C22" w14:textId="77777777" w:rsidR="001F3C1F" w:rsidRDefault="001F3C1F" w:rsidP="00DA6AE5">
      <w:pPr>
        <w:pStyle w:val="Heading1"/>
      </w:pPr>
      <w:r>
        <w:t>&gt;&gt; &gt;&gt;                     errorMessage: "No dictionary previously loaded"</w:t>
      </w:r>
    </w:p>
    <w:p w14:paraId="01C1744F" w14:textId="77777777" w:rsidR="001F3C1F" w:rsidRDefault="001F3C1F" w:rsidP="00DA6AE5">
      <w:pPr>
        <w:pStyle w:val="Heading1"/>
      </w:pPr>
      <w:r>
        <w:t>&gt;&gt; &gt;&gt;                 };</w:t>
      </w:r>
    </w:p>
    <w:p w14:paraId="7597B7C3" w14:textId="77777777" w:rsidR="001F3C1F" w:rsidRDefault="001F3C1F" w:rsidP="00DA6AE5">
      <w:pPr>
        <w:pStyle w:val="Heading1"/>
      </w:pPr>
      <w:r>
        <w:t>&gt;&gt; &gt;&gt;             const t = Array.from(this.wordSet).sort(r);</w:t>
      </w:r>
    </w:p>
    <w:p w14:paraId="5871B578" w14:textId="77777777" w:rsidR="001F3C1F" w:rsidRDefault="001F3C1F" w:rsidP="00DA6AE5">
      <w:pPr>
        <w:pStyle w:val="Heading1"/>
      </w:pPr>
      <w:r>
        <w:t>&gt;&gt; &gt;&gt;             let n = "";</w:t>
      </w:r>
    </w:p>
    <w:p w14:paraId="1D4B904B" w14:textId="77777777" w:rsidR="001F3C1F" w:rsidRDefault="001F3C1F" w:rsidP="00DA6AE5">
      <w:pPr>
        <w:pStyle w:val="Heading1"/>
      </w:pPr>
      <w:r>
        <w:t>&gt;&gt; &gt;&gt;             try {</w:t>
      </w:r>
    </w:p>
    <w:p w14:paraId="76EB3C99" w14:textId="77777777" w:rsidR="001F3C1F" w:rsidRDefault="001F3C1F" w:rsidP="00DA6AE5">
      <w:pPr>
        <w:pStyle w:val="Heading1"/>
      </w:pPr>
      <w:r>
        <w:t>&gt;&gt; &gt;&gt;                 n = o(t)</w:t>
      </w:r>
    </w:p>
    <w:p w14:paraId="3980B1FE" w14:textId="77777777" w:rsidR="001F3C1F" w:rsidRDefault="001F3C1F" w:rsidP="00DA6AE5">
      <w:pPr>
        <w:pStyle w:val="Heading1"/>
      </w:pPr>
      <w:r>
        <w:t>&gt;&gt; &gt;&gt;             } catch (e) {</w:t>
      </w:r>
    </w:p>
    <w:p w14:paraId="19393338" w14:textId="77777777" w:rsidR="001F3C1F" w:rsidRDefault="001F3C1F" w:rsidP="00DA6AE5">
      <w:pPr>
        <w:pStyle w:val="Heading1"/>
      </w:pPr>
      <w:r>
        <w:t>&gt;&gt; &gt;&gt;                 return {</w:t>
      </w:r>
    </w:p>
    <w:p w14:paraId="426EABEF" w14:textId="77777777" w:rsidR="001F3C1F" w:rsidRDefault="001F3C1F" w:rsidP="00DA6AE5">
      <w:pPr>
        <w:pStyle w:val="Heading1"/>
      </w:pPr>
      <w:r>
        <w:t>&gt;&gt; &gt;&gt;                     success: !1,</w:t>
      </w:r>
    </w:p>
    <w:p w14:paraId="2AC6B955" w14:textId="77777777" w:rsidR="001F3C1F" w:rsidRDefault="001F3C1F" w:rsidP="00DA6AE5">
      <w:pPr>
        <w:pStyle w:val="Heading1"/>
      </w:pPr>
      <w:r>
        <w:t>&gt;&gt; &gt;&gt;                     errorMessage: e.message</w:t>
      </w:r>
    </w:p>
    <w:p w14:paraId="24C0ACA0" w14:textId="77777777" w:rsidR="001F3C1F" w:rsidRDefault="001F3C1F" w:rsidP="00DA6AE5">
      <w:pPr>
        <w:pStyle w:val="Heading1"/>
      </w:pPr>
      <w:r>
        <w:t>&gt;&gt; &gt;&gt;                 }</w:t>
      </w:r>
    </w:p>
    <w:p w14:paraId="0EAB3930" w14:textId="77777777" w:rsidR="001F3C1F" w:rsidRDefault="001F3C1F" w:rsidP="00DA6AE5">
      <w:pPr>
        <w:pStyle w:val="Heading1"/>
      </w:pPr>
      <w:r>
        <w:t>&gt;&gt; &gt;&gt;             }</w:t>
      </w:r>
    </w:p>
    <w:p w14:paraId="59BDAFB7" w14:textId="77777777" w:rsidR="001F3C1F" w:rsidRDefault="001F3C1F" w:rsidP="00DA6AE5">
      <w:pPr>
        <w:pStyle w:val="Heading1"/>
      </w:pPr>
      <w:r>
        <w:lastRenderedPageBreak/>
        <w:t>&gt;&gt; &gt;&gt;             if (n)</w:t>
      </w:r>
    </w:p>
    <w:p w14:paraId="5D0AF20B" w14:textId="77777777" w:rsidR="001F3C1F" w:rsidRDefault="001F3C1F" w:rsidP="00DA6AE5">
      <w:pPr>
        <w:pStyle w:val="Heading1"/>
      </w:pPr>
      <w:r>
        <w:t>&gt;&gt; &gt;&gt;                 try {</w:t>
      </w:r>
    </w:p>
    <w:p w14:paraId="07F485CA" w14:textId="77777777" w:rsidR="001F3C1F" w:rsidRDefault="001F3C1F" w:rsidP="00DA6AE5">
      <w:pPr>
        <w:pStyle w:val="Heading1"/>
      </w:pPr>
      <w:r>
        <w:t>&gt;&gt; 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4ABD382D" w14:textId="77777777" w:rsidR="001F3C1F" w:rsidRDefault="001F3C1F" w:rsidP="00DA6AE5">
      <w:pPr>
        <w:pStyle w:val="Heading1"/>
      </w:pPr>
      <w:r>
        <w:t>&gt;&gt; &gt;&gt;                     {</w:t>
      </w:r>
    </w:p>
    <w:p w14:paraId="5820ED1D" w14:textId="77777777" w:rsidR="001F3C1F" w:rsidRDefault="001F3C1F" w:rsidP="00DA6AE5">
      <w:pPr>
        <w:pStyle w:val="Heading1"/>
      </w:pPr>
      <w:r>
        <w:t>&gt;&gt; &gt;&gt;                         success: !0</w:t>
      </w:r>
    </w:p>
    <w:p w14:paraId="0235586A" w14:textId="77777777" w:rsidR="001F3C1F" w:rsidRDefault="001F3C1F" w:rsidP="00DA6AE5">
      <w:pPr>
        <w:pStyle w:val="Heading1"/>
      </w:pPr>
      <w:r>
        <w:t>&gt;&gt; &gt;&gt;                     }</w:t>
      </w:r>
    </w:p>
    <w:p w14:paraId="538D9D0B" w14:textId="77777777" w:rsidR="001F3C1F" w:rsidRDefault="001F3C1F" w:rsidP="00DA6AE5">
      <w:pPr>
        <w:pStyle w:val="Heading1"/>
      </w:pPr>
      <w:r>
        <w:t>&gt;&gt; &gt;&gt;                 } catch (e) {</w:t>
      </w:r>
    </w:p>
    <w:p w14:paraId="7ACE9439" w14:textId="77777777" w:rsidR="001F3C1F" w:rsidRDefault="001F3C1F" w:rsidP="00DA6AE5">
      <w:pPr>
        <w:pStyle w:val="Heading1"/>
      </w:pPr>
      <w:r>
        <w:t>&gt;&gt; &gt;&gt;                     return {</w:t>
      </w:r>
    </w:p>
    <w:p w14:paraId="62194EC2" w14:textId="77777777" w:rsidR="001F3C1F" w:rsidRDefault="001F3C1F" w:rsidP="00DA6AE5">
      <w:pPr>
        <w:pStyle w:val="Heading1"/>
      </w:pPr>
      <w:r>
        <w:t>&gt;&gt; &gt;&gt;                         success: !1,</w:t>
      </w:r>
    </w:p>
    <w:p w14:paraId="7FEF52A5" w14:textId="77777777" w:rsidR="001F3C1F" w:rsidRDefault="001F3C1F" w:rsidP="00DA6AE5">
      <w:pPr>
        <w:pStyle w:val="Heading1"/>
      </w:pPr>
      <w:r>
        <w:t>&gt;&gt; &gt;&gt;                         errorMessage: e.message</w:t>
      </w:r>
    </w:p>
    <w:p w14:paraId="1B4292E8" w14:textId="77777777" w:rsidR="001F3C1F" w:rsidRDefault="001F3C1F" w:rsidP="00DA6AE5">
      <w:pPr>
        <w:pStyle w:val="Heading1"/>
      </w:pPr>
      <w:r>
        <w:t>&gt;&gt; &gt;&gt;                     }</w:t>
      </w:r>
    </w:p>
    <w:p w14:paraId="640A97A2" w14:textId="77777777" w:rsidR="001F3C1F" w:rsidRDefault="001F3C1F" w:rsidP="00DA6AE5">
      <w:pPr>
        <w:pStyle w:val="Heading1"/>
      </w:pPr>
      <w:r>
        <w:t>&gt;&gt; &gt;&gt;                 }</w:t>
      </w:r>
    </w:p>
    <w:p w14:paraId="05681B64" w14:textId="77777777" w:rsidR="001F3C1F" w:rsidRDefault="001F3C1F" w:rsidP="00DA6AE5">
      <w:pPr>
        <w:pStyle w:val="Heading1"/>
      </w:pPr>
      <w:r>
        <w:t>&gt;&gt; &gt;&gt;             return {</w:t>
      </w:r>
    </w:p>
    <w:p w14:paraId="05EF7046" w14:textId="77777777" w:rsidR="001F3C1F" w:rsidRDefault="001F3C1F" w:rsidP="00DA6AE5">
      <w:pPr>
        <w:pStyle w:val="Heading1"/>
      </w:pPr>
      <w:r>
        <w:t>&gt;&gt; &gt;&gt;                 success: !1,</w:t>
      </w:r>
    </w:p>
    <w:p w14:paraId="4DB2CF99" w14:textId="77777777" w:rsidR="001F3C1F" w:rsidRDefault="001F3C1F" w:rsidP="00DA6AE5">
      <w:pPr>
        <w:pStyle w:val="Heading1"/>
      </w:pPr>
      <w:r>
        <w:t>&gt;&gt; &gt;&gt;                 errorMessage: "Nothing to save"</w:t>
      </w:r>
    </w:p>
    <w:p w14:paraId="5FD2F3D3" w14:textId="77777777" w:rsidR="001F3C1F" w:rsidRDefault="001F3C1F" w:rsidP="00DA6AE5">
      <w:pPr>
        <w:pStyle w:val="Heading1"/>
      </w:pPr>
      <w:r>
        <w:t>&gt;&gt; &gt;&gt;             }</w:t>
      </w:r>
    </w:p>
    <w:p w14:paraId="3AE0DE4A" w14:textId="77777777" w:rsidR="001F3C1F" w:rsidRDefault="001F3C1F" w:rsidP="00DA6AE5">
      <w:pPr>
        <w:pStyle w:val="Heading1"/>
      </w:pPr>
      <w:r>
        <w:t>&gt;&gt; &gt;&gt;         }</w:t>
      </w:r>
    </w:p>
    <w:p w14:paraId="5FBC814A" w14:textId="77777777" w:rsidR="001F3C1F" w:rsidRDefault="001F3C1F" w:rsidP="00DA6AE5">
      <w:pPr>
        <w:pStyle w:val="Heading1"/>
      </w:pPr>
      <w:r>
        <w:t>&gt;&gt; &gt;&gt;         testWord(e, t) {</w:t>
      </w:r>
    </w:p>
    <w:p w14:paraId="5DB8EDDD" w14:textId="77777777" w:rsidR="001F3C1F" w:rsidRDefault="001F3C1F" w:rsidP="00DA6AE5">
      <w:pPr>
        <w:pStyle w:val="Heading1"/>
      </w:pPr>
      <w:r>
        <w:lastRenderedPageBreak/>
        <w:t>&gt;&gt; &gt;&gt;             return t ? this.wordSet.has(e) : this.lowerCaseWordSet.has(e.toLocaleLowerCase())</w:t>
      </w:r>
    </w:p>
    <w:p w14:paraId="1A8A2C67" w14:textId="77777777" w:rsidR="001F3C1F" w:rsidRDefault="001F3C1F" w:rsidP="00DA6AE5">
      <w:pPr>
        <w:pStyle w:val="Heading1"/>
      </w:pPr>
      <w:r>
        <w:t>&gt;&gt; &gt;&gt;         }</w:t>
      </w:r>
    </w:p>
    <w:p w14:paraId="41D61B39" w14:textId="77777777" w:rsidR="001F3C1F" w:rsidRDefault="001F3C1F" w:rsidP="00DA6AE5">
      <w:pPr>
        <w:pStyle w:val="Heading1"/>
      </w:pPr>
      <w:r>
        <w:t>&gt;&gt; &gt;&gt;         setWordSet(e) {</w:t>
      </w:r>
    </w:p>
    <w:p w14:paraId="4DDF2F33" w14:textId="77777777" w:rsidR="001F3C1F" w:rsidRDefault="001F3C1F" w:rsidP="00DA6AE5">
      <w:pPr>
        <w:pStyle w:val="Heading1"/>
      </w:pPr>
      <w:r>
        <w:t>&gt;&gt; &gt;&gt;             return this.wordSet = new Set(e),</w:t>
      </w:r>
    </w:p>
    <w:p w14:paraId="06229B09" w14:textId="77777777" w:rsidR="001F3C1F" w:rsidRDefault="001F3C1F" w:rsidP="00DA6AE5">
      <w:pPr>
        <w:pStyle w:val="Heading1"/>
      </w:pPr>
      <w:r>
        <w:t>&gt;&gt; &gt;&gt;             this.lowerCaseWordSet = new Set(Array.from(e).map(e=&gt;e.toLocaleLowerCase())),</w:t>
      </w:r>
    </w:p>
    <w:p w14:paraId="78A26422" w14:textId="77777777" w:rsidR="001F3C1F" w:rsidRDefault="001F3C1F" w:rsidP="00DA6AE5">
      <w:pPr>
        <w:pStyle w:val="Heading1"/>
      </w:pPr>
      <w:r>
        <w:t>&gt;&gt; &gt;&gt;             {</w:t>
      </w:r>
    </w:p>
    <w:p w14:paraId="08E87194" w14:textId="77777777" w:rsidR="001F3C1F" w:rsidRDefault="001F3C1F" w:rsidP="00DA6AE5">
      <w:pPr>
        <w:pStyle w:val="Heading1"/>
      </w:pPr>
      <w:r>
        <w:t>&gt;&gt; &gt;&gt;                 success: !0</w:t>
      </w:r>
    </w:p>
    <w:p w14:paraId="5859ECBE" w14:textId="77777777" w:rsidR="001F3C1F" w:rsidRDefault="001F3C1F" w:rsidP="00DA6AE5">
      <w:pPr>
        <w:pStyle w:val="Heading1"/>
      </w:pPr>
      <w:r>
        <w:t>&gt;&gt; &gt;&gt;             }</w:t>
      </w:r>
    </w:p>
    <w:p w14:paraId="0CDC14C9" w14:textId="77777777" w:rsidR="001F3C1F" w:rsidRDefault="001F3C1F" w:rsidP="00DA6AE5">
      <w:pPr>
        <w:pStyle w:val="Heading1"/>
      </w:pPr>
      <w:r>
        <w:t>&gt;&gt; &gt;&gt;         }</w:t>
      </w:r>
    </w:p>
    <w:p w14:paraId="72161BBD" w14:textId="77777777" w:rsidR="001F3C1F" w:rsidRDefault="001F3C1F" w:rsidP="00DA6AE5">
      <w:pPr>
        <w:pStyle w:val="Heading1"/>
      </w:pPr>
      <w:r>
        <w:t>&gt;&gt; &gt;&gt;         getWordList() {</w:t>
      </w:r>
    </w:p>
    <w:p w14:paraId="55330EC1" w14:textId="77777777" w:rsidR="001F3C1F" w:rsidRDefault="001F3C1F" w:rsidP="00DA6AE5">
      <w:pPr>
        <w:pStyle w:val="Heading1"/>
      </w:pPr>
      <w:r>
        <w:t>&gt;&gt; &gt;&gt;             return Array.from(this.wordSet)</w:t>
      </w:r>
    </w:p>
    <w:p w14:paraId="22C9EDF0" w14:textId="77777777" w:rsidR="001F3C1F" w:rsidRDefault="001F3C1F" w:rsidP="00DA6AE5">
      <w:pPr>
        <w:pStyle w:val="Heading1"/>
      </w:pPr>
      <w:r>
        <w:t>&gt;&gt; &gt;&gt;         }</w:t>
      </w:r>
    </w:p>
    <w:p w14:paraId="37B9D246" w14:textId="77777777" w:rsidR="001F3C1F" w:rsidRDefault="001F3C1F" w:rsidP="00DA6AE5">
      <w:pPr>
        <w:pStyle w:val="Heading1"/>
      </w:pPr>
      <w:r>
        <w:t>&gt;&gt; &gt;&gt;         addWord(e) {</w:t>
      </w:r>
    </w:p>
    <w:p w14:paraId="6EC4A935" w14:textId="77777777" w:rsidR="001F3C1F" w:rsidRDefault="001F3C1F" w:rsidP="00DA6AE5">
      <w:pPr>
        <w:pStyle w:val="Heading1"/>
      </w:pPr>
      <w:r>
        <w:t>&gt;&gt; &gt;&gt;             if (e &amp;&amp; !this.wordSet.has(e)) {</w:t>
      </w:r>
    </w:p>
    <w:p w14:paraId="099C5809" w14:textId="77777777" w:rsidR="001F3C1F" w:rsidRDefault="001F3C1F" w:rsidP="00DA6AE5">
      <w:pPr>
        <w:pStyle w:val="Heading1"/>
      </w:pPr>
      <w:r>
        <w:t>&gt;&gt; &gt;&gt;                 this.wordSet.add(e);</w:t>
      </w:r>
    </w:p>
    <w:p w14:paraId="4DE9F576" w14:textId="77777777" w:rsidR="001F3C1F" w:rsidRDefault="001F3C1F" w:rsidP="00DA6AE5">
      <w:pPr>
        <w:pStyle w:val="Heading1"/>
      </w:pPr>
      <w:r>
        <w:t>&gt;&gt; &gt;&gt;                 const t = e.toLocaleLowerCase();</w:t>
      </w:r>
    </w:p>
    <w:p w14:paraId="237A7F71" w14:textId="77777777" w:rsidR="001F3C1F" w:rsidRDefault="001F3C1F" w:rsidP="00DA6AE5">
      <w:pPr>
        <w:pStyle w:val="Heading1"/>
      </w:pPr>
      <w:r>
        <w:t>&gt;&gt; &gt;&gt;                 return this.lowerCaseWordSet.has(t) || this.lowerCaseWordSet.add(t),</w:t>
      </w:r>
    </w:p>
    <w:p w14:paraId="2D77E825" w14:textId="77777777" w:rsidR="001F3C1F" w:rsidRDefault="001F3C1F" w:rsidP="00DA6AE5">
      <w:pPr>
        <w:pStyle w:val="Heading1"/>
      </w:pPr>
      <w:r>
        <w:t>&gt;&gt; &gt;&gt;                 f(),</w:t>
      </w:r>
    </w:p>
    <w:p w14:paraId="6C11A1F7" w14:textId="77777777" w:rsidR="001F3C1F" w:rsidRDefault="001F3C1F" w:rsidP="00DA6AE5">
      <w:pPr>
        <w:pStyle w:val="Heading1"/>
      </w:pPr>
      <w:r>
        <w:t>&gt;&gt; &gt;&gt;                 !0</w:t>
      </w:r>
    </w:p>
    <w:p w14:paraId="7B7F685A" w14:textId="77777777" w:rsidR="001F3C1F" w:rsidRDefault="001F3C1F" w:rsidP="00DA6AE5">
      <w:pPr>
        <w:pStyle w:val="Heading1"/>
      </w:pPr>
      <w:r>
        <w:lastRenderedPageBreak/>
        <w:t>&gt;&gt; &gt;&gt;             }</w:t>
      </w:r>
    </w:p>
    <w:p w14:paraId="61D34CFD" w14:textId="77777777" w:rsidR="001F3C1F" w:rsidRDefault="001F3C1F" w:rsidP="00DA6AE5">
      <w:pPr>
        <w:pStyle w:val="Heading1"/>
      </w:pPr>
      <w:r>
        <w:t>&gt;&gt; &gt;&gt;             return !1</w:t>
      </w:r>
    </w:p>
    <w:p w14:paraId="023D6F57" w14:textId="77777777" w:rsidR="001F3C1F" w:rsidRDefault="001F3C1F" w:rsidP="00DA6AE5">
      <w:pPr>
        <w:pStyle w:val="Heading1"/>
      </w:pPr>
      <w:r>
        <w:t>&gt;&gt; &gt;&gt;         }</w:t>
      </w:r>
    </w:p>
    <w:p w14:paraId="09E4FF87" w14:textId="77777777" w:rsidR="001F3C1F" w:rsidRDefault="001F3C1F" w:rsidP="00DA6AE5">
      <w:pPr>
        <w:pStyle w:val="Heading1"/>
      </w:pPr>
      <w:r>
        <w:t>&gt;&gt; &gt;&gt;         removeWord(e) {</w:t>
      </w:r>
    </w:p>
    <w:p w14:paraId="312B83E3" w14:textId="77777777" w:rsidR="001F3C1F" w:rsidRDefault="001F3C1F" w:rsidP="00DA6AE5">
      <w:pPr>
        <w:pStyle w:val="Heading1"/>
      </w:pPr>
      <w:r>
        <w:t>&gt;&gt; &gt;&gt;             if (e &amp;&amp; this.wordSet.has(e)) {</w:t>
      </w:r>
    </w:p>
    <w:p w14:paraId="6D6F5B84" w14:textId="77777777" w:rsidR="001F3C1F" w:rsidRDefault="001F3C1F" w:rsidP="00DA6AE5">
      <w:pPr>
        <w:pStyle w:val="Heading1"/>
      </w:pPr>
      <w:r>
        <w:t>&gt;&gt; &gt;&gt;                 this.wordSet.delete(e);</w:t>
      </w:r>
    </w:p>
    <w:p w14:paraId="6416D385" w14:textId="77777777" w:rsidR="001F3C1F" w:rsidRDefault="001F3C1F" w:rsidP="00DA6AE5">
      <w:pPr>
        <w:pStyle w:val="Heading1"/>
      </w:pPr>
      <w:r>
        <w:t>&gt;&gt; &gt;&gt;                 const t = e.toLocaleLowerCase();</w:t>
      </w:r>
    </w:p>
    <w:p w14:paraId="5ABD8196" w14:textId="77777777" w:rsidR="001F3C1F" w:rsidRDefault="001F3C1F" w:rsidP="00DA6AE5">
      <w:pPr>
        <w:pStyle w:val="Heading1"/>
      </w:pPr>
      <w:r>
        <w:t>&gt;&gt; &gt;&gt;                 return this.lowerCaseWordSet.has(t) &amp;&amp; this.lowerCaseWordSet.delete(t),</w:t>
      </w:r>
    </w:p>
    <w:p w14:paraId="33214364" w14:textId="77777777" w:rsidR="001F3C1F" w:rsidRDefault="001F3C1F" w:rsidP="00DA6AE5">
      <w:pPr>
        <w:pStyle w:val="Heading1"/>
      </w:pPr>
      <w:r>
        <w:t>&gt;&gt; &gt;&gt;                 !0</w:t>
      </w:r>
    </w:p>
    <w:p w14:paraId="1E231C63" w14:textId="77777777" w:rsidR="001F3C1F" w:rsidRDefault="001F3C1F" w:rsidP="00DA6AE5">
      <w:pPr>
        <w:pStyle w:val="Heading1"/>
      </w:pPr>
      <w:r>
        <w:t>&gt;&gt; &gt;&gt;             }</w:t>
      </w:r>
    </w:p>
    <w:p w14:paraId="4404B943" w14:textId="77777777" w:rsidR="001F3C1F" w:rsidRDefault="001F3C1F" w:rsidP="00DA6AE5">
      <w:pPr>
        <w:pStyle w:val="Heading1"/>
      </w:pPr>
      <w:r>
        <w:t>&gt;&gt; &gt;&gt;             return !1</w:t>
      </w:r>
    </w:p>
    <w:p w14:paraId="04441B22" w14:textId="77777777" w:rsidR="001F3C1F" w:rsidRDefault="001F3C1F" w:rsidP="00DA6AE5">
      <w:pPr>
        <w:pStyle w:val="Heading1"/>
      </w:pPr>
      <w:r>
        <w:t>&gt;&gt; &gt;&gt;         }</w:t>
      </w:r>
    </w:p>
    <w:p w14:paraId="43D18805" w14:textId="77777777" w:rsidR="001F3C1F" w:rsidRDefault="001F3C1F" w:rsidP="00DA6AE5">
      <w:pPr>
        <w:pStyle w:val="Heading1"/>
      </w:pPr>
      <w:r>
        <w:t>&gt;&gt; &gt;&gt;         removeMultipleWords(e) {</w:t>
      </w:r>
    </w:p>
    <w:p w14:paraId="585C0926" w14:textId="77777777" w:rsidR="001F3C1F" w:rsidRDefault="001F3C1F" w:rsidP="00DA6AE5">
      <w:pPr>
        <w:pStyle w:val="Heading1"/>
      </w:pPr>
      <w:r>
        <w:t>&gt;&gt; &gt;&gt;             let t = !0;</w:t>
      </w:r>
    </w:p>
    <w:p w14:paraId="5DD7CEC5" w14:textId="77777777" w:rsidR="001F3C1F" w:rsidRDefault="001F3C1F" w:rsidP="00DA6AE5">
      <w:pPr>
        <w:pStyle w:val="Heading1"/>
      </w:pPr>
      <w:r>
        <w:t>&gt;&gt; &gt;&gt;             for (const n of e)</w:t>
      </w:r>
    </w:p>
    <w:p w14:paraId="3B243ED9" w14:textId="77777777" w:rsidR="001F3C1F" w:rsidRDefault="001F3C1F" w:rsidP="00DA6AE5">
      <w:pPr>
        <w:pStyle w:val="Heading1"/>
      </w:pPr>
      <w:r>
        <w:t>&gt;&gt; &gt;&gt;                 t = t || this.removeWord(n);</w:t>
      </w:r>
    </w:p>
    <w:p w14:paraId="788BD828" w14:textId="77777777" w:rsidR="001F3C1F" w:rsidRDefault="001F3C1F" w:rsidP="00DA6AE5">
      <w:pPr>
        <w:pStyle w:val="Heading1"/>
      </w:pPr>
      <w:r>
        <w:t>&gt;&gt; &gt;&gt;             return t</w:t>
      </w:r>
    </w:p>
    <w:p w14:paraId="27F061C1" w14:textId="77777777" w:rsidR="001F3C1F" w:rsidRDefault="001F3C1F" w:rsidP="00DA6AE5">
      <w:pPr>
        <w:pStyle w:val="Heading1"/>
      </w:pPr>
      <w:r>
        <w:t>&gt;&gt; &gt;&gt;         }</w:t>
      </w:r>
    </w:p>
    <w:p w14:paraId="4BE30041" w14:textId="77777777" w:rsidR="001F3C1F" w:rsidRDefault="001F3C1F" w:rsidP="00DA6AE5">
      <w:pPr>
        <w:pStyle w:val="Heading1"/>
      </w:pPr>
      <w:r>
        <w:t>&gt;&gt; &gt;&gt;         getLoadState() {</w:t>
      </w:r>
    </w:p>
    <w:p w14:paraId="5E8DA0F7" w14:textId="77777777" w:rsidR="001F3C1F" w:rsidRDefault="001F3C1F" w:rsidP="00DA6AE5">
      <w:pPr>
        <w:pStyle w:val="Heading1"/>
      </w:pPr>
      <w:r>
        <w:t>&gt;&gt; &gt;&gt;             return this.loadState</w:t>
      </w:r>
    </w:p>
    <w:p w14:paraId="7A651E63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144BA312" w14:textId="77777777" w:rsidR="001F3C1F" w:rsidRDefault="001F3C1F" w:rsidP="00DA6AE5">
      <w:pPr>
        <w:pStyle w:val="Heading1"/>
      </w:pPr>
      <w:r>
        <w:t>&gt;&gt; &gt;&gt;     }</w:t>
      </w:r>
    </w:p>
    <w:p w14:paraId="34BB9A9E" w14:textId="77777777" w:rsidR="001F3C1F" w:rsidRDefault="001F3C1F" w:rsidP="00DA6AE5">
      <w:pPr>
        <w:pStyle w:val="Heading1"/>
      </w:pPr>
      <w:r>
        <w:t>&gt;&gt; &gt;&gt; }</w:t>
      </w:r>
    </w:p>
    <w:p w14:paraId="1C277844" w14:textId="77777777" w:rsidR="001F3C1F" w:rsidRDefault="001F3C1F" w:rsidP="00DA6AE5">
      <w:pPr>
        <w:pStyle w:val="Heading1"/>
      </w:pPr>
      <w:r>
        <w:t>&gt;&gt; &gt;&gt; , function(e, t, n) {</w:t>
      </w:r>
    </w:p>
    <w:p w14:paraId="313D8C84" w14:textId="77777777" w:rsidR="001F3C1F" w:rsidRDefault="001F3C1F" w:rsidP="00DA6AE5">
      <w:pPr>
        <w:pStyle w:val="Heading1"/>
      </w:pPr>
      <w:r>
        <w:t>&gt;&gt; &gt;&gt;     "use strict";</w:t>
      </w:r>
    </w:p>
    <w:p w14:paraId="21446631" w14:textId="77777777" w:rsidR="001F3C1F" w:rsidRDefault="001F3C1F" w:rsidP="00DA6AE5">
      <w:pPr>
        <w:pStyle w:val="Heading1"/>
      </w:pPr>
      <w:r>
        <w:t>&gt;&gt; &gt;&gt;     n.d(t, "a", (function() {</w:t>
      </w:r>
    </w:p>
    <w:p w14:paraId="58112F28" w14:textId="77777777" w:rsidR="001F3C1F" w:rsidRDefault="001F3C1F" w:rsidP="00DA6AE5">
      <w:pPr>
        <w:pStyle w:val="Heading1"/>
      </w:pPr>
      <w:r>
        <w:t>&gt;&gt; &gt;&gt;         return r</w:t>
      </w:r>
    </w:p>
    <w:p w14:paraId="264AE4B4" w14:textId="77777777" w:rsidR="001F3C1F" w:rsidRDefault="001F3C1F" w:rsidP="00DA6AE5">
      <w:pPr>
        <w:pStyle w:val="Heading1"/>
      </w:pPr>
      <w:r>
        <w:t>&gt;&gt; &gt;&gt;     }</w:t>
      </w:r>
    </w:p>
    <w:p w14:paraId="223498B2" w14:textId="77777777" w:rsidR="001F3C1F" w:rsidRDefault="001F3C1F" w:rsidP="00DA6AE5">
      <w:pPr>
        <w:pStyle w:val="Heading1"/>
      </w:pPr>
      <w:r>
        <w:t>&gt;&gt; &gt;&gt;     )),</w:t>
      </w:r>
    </w:p>
    <w:p w14:paraId="56D2AD32" w14:textId="77777777" w:rsidR="001F3C1F" w:rsidRDefault="001F3C1F" w:rsidP="00DA6AE5">
      <w:pPr>
        <w:pStyle w:val="Heading1"/>
      </w:pPr>
      <w:r>
        <w:t>&gt;&gt; &gt;&gt;     n.d(t, "b", (function() {</w:t>
      </w:r>
    </w:p>
    <w:p w14:paraId="6B4B2A68" w14:textId="77777777" w:rsidR="001F3C1F" w:rsidRDefault="001F3C1F" w:rsidP="00DA6AE5">
      <w:pPr>
        <w:pStyle w:val="Heading1"/>
      </w:pPr>
      <w:r>
        <w:t>&gt;&gt; &gt;&gt;         return b</w:t>
      </w:r>
    </w:p>
    <w:p w14:paraId="3DA6D06B" w14:textId="77777777" w:rsidR="001F3C1F" w:rsidRDefault="001F3C1F" w:rsidP="00DA6AE5">
      <w:pPr>
        <w:pStyle w:val="Heading1"/>
      </w:pPr>
      <w:r>
        <w:t>&gt;&gt; &gt;&gt;     }</w:t>
      </w:r>
    </w:p>
    <w:p w14:paraId="43965D6E" w14:textId="77777777" w:rsidR="001F3C1F" w:rsidRDefault="001F3C1F" w:rsidP="00DA6AE5">
      <w:pPr>
        <w:pStyle w:val="Heading1"/>
      </w:pPr>
      <w:r>
        <w:t>&gt;&gt; &gt;&gt;     ));</w:t>
      </w:r>
    </w:p>
    <w:p w14:paraId="7A8B2684" w14:textId="77777777" w:rsidR="001F3C1F" w:rsidRDefault="001F3C1F" w:rsidP="00DA6AE5">
      <w:pPr>
        <w:pStyle w:val="Heading1"/>
      </w:pPr>
      <w:r>
        <w:t>&gt;&gt; &gt;&gt;     var r, i = n(1), o = n(203), a = n(145), s = n(69), l = n(347), c = n(349), u = n(106), d = n(691), f = n(287), h = n(692), p = n(10), g = n(5), m = n(95);</w:t>
      </w:r>
    </w:p>
    <w:p w14:paraId="475182D3" w14:textId="77777777" w:rsidR="001F3C1F" w:rsidRDefault="001F3C1F" w:rsidP="00DA6AE5">
      <w:pPr>
        <w:pStyle w:val="Heading1"/>
      </w:pPr>
      <w:r>
        <w:t>&gt;&gt; &gt;&gt;     !function(e) {</w:t>
      </w:r>
    </w:p>
    <w:p w14:paraId="1D14AFA6" w14:textId="77777777" w:rsidR="001F3C1F" w:rsidRDefault="001F3C1F" w:rsidP="00DA6AE5">
      <w:pPr>
        <w:pStyle w:val="Heading1"/>
      </w:pPr>
      <w:r>
        <w:t>&gt;&gt; &gt;&gt;         e.ContentEditable = "ContentEditable",</w:t>
      </w:r>
    </w:p>
    <w:p w14:paraId="3DA3225C" w14:textId="77777777" w:rsidR="001F3C1F" w:rsidRDefault="001F3C1F" w:rsidP="00DA6AE5">
      <w:pPr>
        <w:pStyle w:val="Heading1"/>
      </w:pPr>
      <w:r>
        <w:t>&gt;&gt; &gt;&gt;         e.InputOrTextArea = "InputOrTextArea"</w:t>
      </w:r>
    </w:p>
    <w:p w14:paraId="3669FFF6" w14:textId="77777777" w:rsidR="001F3C1F" w:rsidRDefault="001F3C1F" w:rsidP="00DA6AE5">
      <w:pPr>
        <w:pStyle w:val="Heading1"/>
      </w:pPr>
      <w:r>
        <w:t>&gt;&gt; &gt;&gt;     }(r || (r = {}));</w:t>
      </w:r>
    </w:p>
    <w:p w14:paraId="1B8D405C" w14:textId="77777777" w:rsidR="001F3C1F" w:rsidRDefault="001F3C1F" w:rsidP="00DA6AE5">
      <w:pPr>
        <w:pStyle w:val="Heading1"/>
      </w:pPr>
      <w:r>
        <w:t>&gt;&gt; &gt;&gt;     let b = class {</w:t>
      </w:r>
    </w:p>
    <w:p w14:paraId="14EAC18C" w14:textId="77777777" w:rsidR="001F3C1F" w:rsidRDefault="001F3C1F" w:rsidP="00DA6AE5">
      <w:pPr>
        <w:pStyle w:val="Heading1"/>
      </w:pPr>
      <w:r>
        <w:lastRenderedPageBreak/>
        <w:t>&gt;&gt; &gt;&gt;         constructor(e, t, n, r, i, o, a) {</w:t>
      </w:r>
    </w:p>
    <w:p w14:paraId="0D0FCD36" w14:textId="77777777" w:rsidR="001F3C1F" w:rsidRDefault="001F3C1F" w:rsidP="00DA6AE5">
      <w:pPr>
        <w:pStyle w:val="Heading1"/>
      </w:pPr>
      <w:r>
        <w:t>&gt;&gt; &gt;&gt;             this._tileContent = e,</w:t>
      </w:r>
    </w:p>
    <w:p w14:paraId="324050AF" w14:textId="77777777" w:rsidR="001F3C1F" w:rsidRDefault="001F3C1F" w:rsidP="00DA6AE5">
      <w:pPr>
        <w:pStyle w:val="Heading1"/>
      </w:pPr>
      <w:r>
        <w:t>&gt;&gt; &gt;&gt;             this._proofingDom = t,</w:t>
      </w:r>
    </w:p>
    <w:p w14:paraId="686408A9" w14:textId="77777777" w:rsidR="001F3C1F" w:rsidRDefault="001F3C1F" w:rsidP="00DA6AE5">
      <w:pPr>
        <w:pStyle w:val="Heading1"/>
      </w:pPr>
      <w:r>
        <w:t>&gt;&gt; &gt;&gt;             this._paragraphTextExtractor = n,</w:t>
      </w:r>
    </w:p>
    <w:p w14:paraId="60AD3959" w14:textId="77777777" w:rsidR="001F3C1F" w:rsidRDefault="001F3C1F" w:rsidP="00DA6AE5">
      <w:pPr>
        <w:pStyle w:val="Heading1"/>
      </w:pPr>
      <w:r>
        <w:t>&gt;&gt; &gt;&gt;             this._sentenceValidator = r,</w:t>
      </w:r>
    </w:p>
    <w:p w14:paraId="707DF222" w14:textId="77777777" w:rsidR="001F3C1F" w:rsidRDefault="001F3C1F" w:rsidP="00DA6AE5">
      <w:pPr>
        <w:pStyle w:val="Heading1"/>
      </w:pPr>
      <w:r>
        <w:t>&gt;&gt; &gt;&gt;             this._siteConfigurer = i,</w:t>
      </w:r>
    </w:p>
    <w:p w14:paraId="2ABEE449" w14:textId="77777777" w:rsidR="001F3C1F" w:rsidRDefault="001F3C1F" w:rsidP="00DA6AE5">
      <w:pPr>
        <w:pStyle w:val="Heading1"/>
      </w:pPr>
      <w:r>
        <w:t>&gt;&gt; &gt;&gt;             this._featureFlagsReader = o,</w:t>
      </w:r>
    </w:p>
    <w:p w14:paraId="78488794" w14:textId="77777777" w:rsidR="001F3C1F" w:rsidRDefault="001F3C1F" w:rsidP="00DA6AE5">
      <w:pPr>
        <w:pStyle w:val="Heading1"/>
      </w:pPr>
      <w:r>
        <w:t>&gt;&gt; &gt;&gt;             this._tileNodeTraverser = a</w:t>
      </w:r>
    </w:p>
    <w:p w14:paraId="11862869" w14:textId="77777777" w:rsidR="001F3C1F" w:rsidRDefault="001F3C1F" w:rsidP="00DA6AE5">
      <w:pPr>
        <w:pStyle w:val="Heading1"/>
      </w:pPr>
      <w:r>
        <w:t>&gt;&gt; &gt;&gt;         }</w:t>
      </w:r>
    </w:p>
    <w:p w14:paraId="62C9107F" w14:textId="77777777" w:rsidR="001F3C1F" w:rsidRDefault="001F3C1F" w:rsidP="00DA6AE5">
      <w:pPr>
        <w:pStyle w:val="Heading1"/>
      </w:pPr>
      <w:r>
        <w:t>&gt;&gt; &gt;&gt;         async getContextAroundCursor() {</w:t>
      </w:r>
    </w:p>
    <w:p w14:paraId="568AB57F" w14:textId="77777777" w:rsidR="001F3C1F" w:rsidRDefault="001F3C1F" w:rsidP="00DA6AE5">
      <w:pPr>
        <w:pStyle w:val="Heading1"/>
      </w:pPr>
      <w:r>
        <w:t>&gt;&gt; &gt;&gt;             const e = document.activeElement;</w:t>
      </w:r>
    </w:p>
    <w:p w14:paraId="2261AF6A" w14:textId="77777777" w:rsidR="001F3C1F" w:rsidRDefault="001F3C1F" w:rsidP="00DA6AE5">
      <w:pPr>
        <w:pStyle w:val="Heading1"/>
      </w:pPr>
      <w:r>
        <w:t>&gt;&gt; &gt;&gt;             let t;</w:t>
      </w:r>
    </w:p>
    <w:p w14:paraId="18934D07" w14:textId="77777777" w:rsidR="001F3C1F" w:rsidRDefault="001F3C1F" w:rsidP="00DA6AE5">
      <w:pPr>
        <w:pStyle w:val="Heading1"/>
      </w:pPr>
      <w:r>
        <w:t>&gt;&gt; &gt;&gt;             if (Object(a.b)(e, "HTMLElement") &amp;&amp; e.isContentEditable) {</w:t>
      </w:r>
    </w:p>
    <w:p w14:paraId="65FEBF03" w14:textId="77777777" w:rsidR="001F3C1F" w:rsidRDefault="001F3C1F" w:rsidP="00DA6AE5">
      <w:pPr>
        <w:pStyle w:val="Heading1"/>
      </w:pPr>
      <w:r>
        <w:t>&gt;&gt; &gt;&gt;                 t = r.ContentEditable;</w:t>
      </w:r>
    </w:p>
    <w:p w14:paraId="78F2BC24" w14:textId="77777777" w:rsidR="001F3C1F" w:rsidRDefault="001F3C1F" w:rsidP="00DA6AE5">
      <w:pPr>
        <w:pStyle w:val="Heading1"/>
      </w:pPr>
      <w:r>
        <w:t>&gt;&gt; &gt;&gt;                 const n = await this.getContextAroundCursorForContentEditable();</w:t>
      </w:r>
    </w:p>
    <w:p w14:paraId="13289A0E" w14:textId="77777777" w:rsidR="001F3C1F" w:rsidRDefault="001F3C1F" w:rsidP="00DA6AE5">
      <w:pPr>
        <w:pStyle w:val="Heading1"/>
      </w:pPr>
      <w:r>
        <w:t>&gt;&gt; &gt;&gt;                 if (!n)</w:t>
      </w:r>
    </w:p>
    <w:p w14:paraId="17AAD0FF" w14:textId="77777777" w:rsidR="001F3C1F" w:rsidRDefault="001F3C1F" w:rsidP="00DA6AE5">
      <w:pPr>
        <w:pStyle w:val="Heading1"/>
      </w:pPr>
      <w:r>
        <w:t>&gt;&gt; &gt;&gt;                     return;</w:t>
      </w:r>
    </w:p>
    <w:p w14:paraId="0F208C2C" w14:textId="77777777" w:rsidR="001F3C1F" w:rsidRDefault="001F3C1F" w:rsidP="00DA6AE5">
      <w:pPr>
        <w:pStyle w:val="Heading1"/>
      </w:pPr>
      <w:r>
        <w:t>&gt;&gt; &gt;&gt;                 return Object.assign(Object.assign({}, n), {</w:t>
      </w:r>
    </w:p>
    <w:p w14:paraId="6EAE3D09" w14:textId="77777777" w:rsidR="001F3C1F" w:rsidRDefault="001F3C1F" w:rsidP="00DA6AE5">
      <w:pPr>
        <w:pStyle w:val="Heading1"/>
      </w:pPr>
      <w:r>
        <w:t>&gt;&gt; &gt;&gt;                     activeElement: e,</w:t>
      </w:r>
    </w:p>
    <w:p w14:paraId="2D68864B" w14:textId="77777777" w:rsidR="001F3C1F" w:rsidRDefault="001F3C1F" w:rsidP="00DA6AE5">
      <w:pPr>
        <w:pStyle w:val="Heading1"/>
      </w:pPr>
      <w:r>
        <w:t>&gt;&gt; &gt;&gt;                     activeElementType: t</w:t>
      </w:r>
    </w:p>
    <w:p w14:paraId="1DF4C72F" w14:textId="77777777" w:rsidR="001F3C1F" w:rsidRDefault="001F3C1F" w:rsidP="00DA6AE5">
      <w:pPr>
        <w:pStyle w:val="Heading1"/>
      </w:pPr>
      <w:r>
        <w:lastRenderedPageBreak/>
        <w:t>&gt;&gt; &gt;&gt;                 })</w:t>
      </w:r>
    </w:p>
    <w:p w14:paraId="528A2B0B" w14:textId="77777777" w:rsidR="001F3C1F" w:rsidRDefault="001F3C1F" w:rsidP="00DA6AE5">
      <w:pPr>
        <w:pStyle w:val="Heading1"/>
      </w:pPr>
      <w:r>
        <w:t>&gt;&gt; &gt;&gt;             }</w:t>
      </w:r>
    </w:p>
    <w:p w14:paraId="19A21E17" w14:textId="77777777" w:rsidR="001F3C1F" w:rsidRDefault="001F3C1F" w:rsidP="00DA6AE5">
      <w:pPr>
        <w:pStyle w:val="Heading1"/>
      </w:pPr>
      <w: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7B690AB4" w14:textId="77777777" w:rsidR="001F3C1F" w:rsidRDefault="001F3C1F" w:rsidP="00DA6AE5">
      <w:pPr>
        <w:pStyle w:val="Heading1"/>
      </w:pPr>
      <w:r>
        <w:t>&gt;&gt; &gt;&gt;                 if (t = r.InputOrTextArea,</w:t>
      </w:r>
    </w:p>
    <w:p w14:paraId="07CC9DFF" w14:textId="77777777" w:rsidR="001F3C1F" w:rsidRDefault="001F3C1F" w:rsidP="00DA6AE5">
      <w:pPr>
        <w:pStyle w:val="Heading1"/>
      </w:pPr>
      <w:r>
        <w:t>&gt;&gt; &gt;&gt;                 null === e.selectionStart)</w:t>
      </w:r>
    </w:p>
    <w:p w14:paraId="4FD5E3D4" w14:textId="77777777" w:rsidR="001F3C1F" w:rsidRDefault="001F3C1F" w:rsidP="00DA6AE5">
      <w:pPr>
        <w:pStyle w:val="Heading1"/>
      </w:pPr>
      <w:r>
        <w:t>&gt;&gt; &gt;&gt;                     return;</w:t>
      </w:r>
    </w:p>
    <w:p w14:paraId="5B920B97" w14:textId="77777777" w:rsidR="001F3C1F" w:rsidRDefault="001F3C1F" w:rsidP="00DA6AE5">
      <w:pPr>
        <w:pStyle w:val="Heading1"/>
      </w:pPr>
      <w:r>
        <w:t>&gt;&gt; &gt;&gt;                 const n = e.value.slice(0, e.selectionStart);</w:t>
      </w:r>
    </w:p>
    <w:p w14:paraId="0CD375F4" w14:textId="77777777" w:rsidR="001F3C1F" w:rsidRDefault="001F3C1F" w:rsidP="00DA6AE5">
      <w:pPr>
        <w:pStyle w:val="Heading1"/>
      </w:pPr>
      <w:r>
        <w:t>&gt;&gt; &gt;&gt;                 if (!this._sentenceValidator.isPositionOnValidSentenceBoundary(n, e.selectionStart))</w:t>
      </w:r>
    </w:p>
    <w:p w14:paraId="2760B9CE" w14:textId="77777777" w:rsidR="001F3C1F" w:rsidRDefault="001F3C1F" w:rsidP="00DA6AE5">
      <w:pPr>
        <w:pStyle w:val="Heading1"/>
      </w:pPr>
      <w:r>
        <w:t>&gt;&gt; &gt;&gt;                     return;</w:t>
      </w:r>
    </w:p>
    <w:p w14:paraId="44C4D519" w14:textId="77777777" w:rsidR="001F3C1F" w:rsidRDefault="001F3C1F" w:rsidP="00DA6AE5">
      <w:pPr>
        <w:pStyle w:val="Heading1"/>
      </w:pPr>
      <w:r>
        <w:t>&gt;&gt; &gt;&gt;                 return {</w:t>
      </w:r>
    </w:p>
    <w:p w14:paraId="4E3001F0" w14:textId="77777777" w:rsidR="001F3C1F" w:rsidRDefault="001F3C1F" w:rsidP="00DA6AE5">
      <w:pPr>
        <w:pStyle w:val="Heading1"/>
      </w:pPr>
      <w:r>
        <w:t>&gt;&gt; &gt;&gt;                     activeElement: e,</w:t>
      </w:r>
    </w:p>
    <w:p w14:paraId="22C73692" w14:textId="77777777" w:rsidR="001F3C1F" w:rsidRDefault="001F3C1F" w:rsidP="00DA6AE5">
      <w:pPr>
        <w:pStyle w:val="Heading1"/>
      </w:pPr>
      <w:r>
        <w:t>&gt;&gt; &gt;&gt;                     activeElementType: t,</w:t>
      </w:r>
    </w:p>
    <w:p w14:paraId="4F854579" w14:textId="77777777" w:rsidR="001F3C1F" w:rsidRDefault="001F3C1F" w:rsidP="00DA6AE5">
      <w:pPr>
        <w:pStyle w:val="Heading1"/>
      </w:pPr>
      <w:r>
        <w:t>&gt;&gt; &gt;&gt;                     precedingTexts: [n],</w:t>
      </w:r>
    </w:p>
    <w:p w14:paraId="46C702E8" w14:textId="77777777" w:rsidR="001F3C1F" w:rsidRDefault="001F3C1F" w:rsidP="00DA6AE5">
      <w:pPr>
        <w:pStyle w:val="Heading1"/>
      </w:pPr>
      <w:r>
        <w:t>&gt;&gt; &gt;&gt;                     followingTexts: [e.value.slice(e.selectionStart)],</w:t>
      </w:r>
    </w:p>
    <w:p w14:paraId="5BC750DA" w14:textId="77777777" w:rsidR="001F3C1F" w:rsidRDefault="001F3C1F" w:rsidP="00DA6AE5">
      <w:pPr>
        <w:pStyle w:val="Heading1"/>
      </w:pPr>
      <w:r>
        <w:t>&gt;&gt; &gt;&gt;                     inputOrTextArea: {</w:t>
      </w:r>
    </w:p>
    <w:p w14:paraId="08759B7B" w14:textId="77777777" w:rsidR="001F3C1F" w:rsidRDefault="001F3C1F" w:rsidP="00DA6AE5">
      <w:pPr>
        <w:pStyle w:val="Heading1"/>
      </w:pPr>
      <w:r>
        <w:t>&gt;&gt; &gt;&gt;                         cursorPosition: e.selectionStart</w:t>
      </w:r>
    </w:p>
    <w:p w14:paraId="22DA80D2" w14:textId="77777777" w:rsidR="001F3C1F" w:rsidRDefault="001F3C1F" w:rsidP="00DA6AE5">
      <w:pPr>
        <w:pStyle w:val="Heading1"/>
      </w:pPr>
      <w:r>
        <w:t>&gt;&gt; &gt;&gt;                     }</w:t>
      </w:r>
    </w:p>
    <w:p w14:paraId="338CC88A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3AF61E37" w14:textId="77777777" w:rsidR="001F3C1F" w:rsidRDefault="001F3C1F" w:rsidP="00DA6AE5">
      <w:pPr>
        <w:pStyle w:val="Heading1"/>
      </w:pPr>
      <w:r>
        <w:t>&gt;&gt; &gt;&gt;             }</w:t>
      </w:r>
    </w:p>
    <w:p w14:paraId="0EF1F3C8" w14:textId="77777777" w:rsidR="001F3C1F" w:rsidRDefault="001F3C1F" w:rsidP="00DA6AE5">
      <w:pPr>
        <w:pStyle w:val="Heading1"/>
      </w:pPr>
      <w:r>
        <w:t>&gt;&gt; &gt;&gt;         }</w:t>
      </w:r>
    </w:p>
    <w:p w14:paraId="7322044A" w14:textId="77777777" w:rsidR="001F3C1F" w:rsidRDefault="001F3C1F" w:rsidP="00DA6AE5">
      <w:pPr>
        <w:pStyle w:val="Heading1"/>
      </w:pPr>
      <w:r>
        <w:t>&gt;&gt; &gt;&gt;         async getContextAroundCursorForContentEditable() {</w:t>
      </w:r>
    </w:p>
    <w:p w14:paraId="7B0B7368" w14:textId="77777777" w:rsidR="001F3C1F" w:rsidRDefault="001F3C1F" w:rsidP="00DA6AE5">
      <w:pPr>
        <w:pStyle w:val="Heading1"/>
      </w:pPr>
      <w:r>
        <w:t>&gt;&gt; &gt;&gt;             var e, t, n, r;</w:t>
      </w:r>
    </w:p>
    <w:p w14:paraId="0157459C" w14:textId="77777777" w:rsidR="001F3C1F" w:rsidRDefault="001F3C1F" w:rsidP="00DA6AE5">
      <w:pPr>
        <w:pStyle w:val="Heading1"/>
      </w:pPr>
      <w:r>
        <w:t>&gt;&gt; &gt;&gt;             const i = document.getSelection();</w:t>
      </w:r>
    </w:p>
    <w:p w14:paraId="0C1629A6" w14:textId="77777777" w:rsidR="001F3C1F" w:rsidRDefault="001F3C1F" w:rsidP="00DA6AE5">
      <w:pPr>
        <w:pStyle w:val="Heading1"/>
      </w:pPr>
      <w:r>
        <w:t>&gt;&gt; &gt;&gt;             if (!i || 1 !== i.rangeCount)</w:t>
      </w:r>
    </w:p>
    <w:p w14:paraId="49486CB8" w14:textId="77777777" w:rsidR="001F3C1F" w:rsidRDefault="001F3C1F" w:rsidP="00DA6AE5">
      <w:pPr>
        <w:pStyle w:val="Heading1"/>
      </w:pPr>
      <w:r>
        <w:t>&gt;&gt; &gt;&gt;                 return;</w:t>
      </w:r>
    </w:p>
    <w:p w14:paraId="7A7FA2A6" w14:textId="77777777" w:rsidR="001F3C1F" w:rsidRDefault="001F3C1F" w:rsidP="00DA6AE5">
      <w:pPr>
        <w:pStyle w:val="Heading1"/>
      </w:pPr>
      <w:r>
        <w:t>&gt;&gt; &gt;&gt;             const o = i.getRangeAt(0);</w:t>
      </w:r>
    </w:p>
    <w:p w14:paraId="0D8FADB3" w14:textId="77777777" w:rsidR="001F3C1F" w:rsidRDefault="001F3C1F" w:rsidP="00DA6AE5">
      <w:pPr>
        <w:pStyle w:val="Heading1"/>
      </w:pPr>
      <w:r>
        <w:t>&gt;&gt; &gt;&gt;             if (!o.collapsed)</w:t>
      </w:r>
    </w:p>
    <w:p w14:paraId="5C075503" w14:textId="77777777" w:rsidR="001F3C1F" w:rsidRDefault="001F3C1F" w:rsidP="00DA6AE5">
      <w:pPr>
        <w:pStyle w:val="Heading1"/>
      </w:pPr>
      <w:r>
        <w:t>&gt;&gt; &gt;&gt;                 return;</w:t>
      </w:r>
    </w:p>
    <w:p w14:paraId="20553BA5" w14:textId="77777777" w:rsidR="001F3C1F" w:rsidRDefault="001F3C1F" w:rsidP="00DA6AE5">
      <w:pPr>
        <w:pStyle w:val="Heading1"/>
      </w:pPr>
      <w:r>
        <w:t>&gt;&gt; &gt;&gt;             const a = await this._tileContent.getTextSelection();</w:t>
      </w:r>
    </w:p>
    <w:p w14:paraId="00DDDD78" w14:textId="77777777" w:rsidR="001F3C1F" w:rsidRDefault="001F3C1F" w:rsidP="00DA6AE5">
      <w:pPr>
        <w:pStyle w:val="Heading1"/>
      </w:pPr>
      <w:r>
        <w:t>&gt;&gt; &gt;&gt;             if (!(null == a ? void 0 : a.startParagraphNode) || !a.endParagraphNode || void 0 === a.startPositionInParagraphNode)</w:t>
      </w:r>
    </w:p>
    <w:p w14:paraId="5A8604BB" w14:textId="77777777" w:rsidR="001F3C1F" w:rsidRDefault="001F3C1F" w:rsidP="00DA6AE5">
      <w:pPr>
        <w:pStyle w:val="Heading1"/>
      </w:pPr>
      <w:r>
        <w:t>&gt;&gt; &gt;&gt;                 return;</w:t>
      </w:r>
    </w:p>
    <w:p w14:paraId="6270665B" w14:textId="77777777" w:rsidR="001F3C1F" w:rsidRDefault="001F3C1F" w:rsidP="00DA6AE5">
      <w:pPr>
        <w:pStyle w:val="Heading1"/>
      </w:pPr>
      <w:r>
        <w:t>&gt;&gt; &gt;&gt;             const s = this._paragraphTextExtractor.getParagraphText(a.startParagraphNode.id);</w:t>
      </w:r>
    </w:p>
    <w:p w14:paraId="0D138FFF" w14:textId="77777777" w:rsidR="001F3C1F" w:rsidRDefault="001F3C1F" w:rsidP="00DA6AE5">
      <w:pPr>
        <w:pStyle w:val="Heading1"/>
      </w:pPr>
      <w:r>
        <w:t>&gt;&gt; &gt;&gt;             if (!this._sentenceValidator.isPositionOnValidSentenceBoundary(s, a.startPositionInParagraphNode))</w:t>
      </w:r>
    </w:p>
    <w:p w14:paraId="4287E26F" w14:textId="77777777" w:rsidR="001F3C1F" w:rsidRDefault="001F3C1F" w:rsidP="00DA6AE5">
      <w:pPr>
        <w:pStyle w:val="Heading1"/>
      </w:pPr>
      <w:r>
        <w:t>&gt;&gt; &gt;&gt;                 return;</w:t>
      </w:r>
    </w:p>
    <w:p w14:paraId="72068A06" w14:textId="77777777" w:rsidR="001F3C1F" w:rsidRDefault="001F3C1F" w:rsidP="00DA6AE5">
      <w:pPr>
        <w:pStyle w:val="Heading1"/>
      </w:pPr>
      <w:r>
        <w:lastRenderedPageBreak/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7FE9EFE0" w14:textId="77777777" w:rsidR="001F3C1F" w:rsidRDefault="001F3C1F" w:rsidP="00DA6AE5">
      <w:pPr>
        <w:pStyle w:val="Heading1"/>
      </w:pPr>
      <w:r>
        <w:t>&gt;&gt; &gt;&gt;             if (!l)</w:t>
      </w:r>
    </w:p>
    <w:p w14:paraId="4CA47390" w14:textId="77777777" w:rsidR="001F3C1F" w:rsidRDefault="001F3C1F" w:rsidP="00DA6AE5">
      <w:pPr>
        <w:pStyle w:val="Heading1"/>
      </w:pPr>
      <w:r>
        <w:t>&gt;&gt; &gt;&gt;                 return;</w:t>
      </w:r>
    </w:p>
    <w:p w14:paraId="5BF239A5" w14:textId="77777777" w:rsidR="001F3C1F" w:rsidRDefault="001F3C1F" w:rsidP="00DA6AE5">
      <w:pPr>
        <w:pStyle w:val="Heading1"/>
      </w:pPr>
      <w: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769A6314" w14:textId="77777777" w:rsidR="001F3C1F" w:rsidRDefault="001F3C1F" w:rsidP="00DA6AE5">
      <w:pPr>
        <w:pStyle w:val="Heading1"/>
      </w:pPr>
      <w:r>
        <w:t>&gt;&gt; &gt;&gt;             if (!c)</w:t>
      </w:r>
    </w:p>
    <w:p w14:paraId="1BD7E4F0" w14:textId="77777777" w:rsidR="001F3C1F" w:rsidRDefault="001F3C1F" w:rsidP="00DA6AE5">
      <w:pPr>
        <w:pStyle w:val="Heading1"/>
      </w:pPr>
      <w:r>
        <w:t>&gt;&gt; &gt;&gt;                 return;</w:t>
      </w:r>
    </w:p>
    <w:p w14:paraId="4476899A" w14:textId="77777777" w:rsidR="001F3C1F" w:rsidRDefault="001F3C1F" w:rsidP="00DA6AE5">
      <w:pPr>
        <w:pStyle w:val="Heading1"/>
      </w:pPr>
      <w:r>
        <w:t>&gt;&gt; &gt;&gt;             const u = null === (n = this._paragraphTextExtractor.getTextBetween(l, a.startParagraphNode, 0, a.startPositionInParagraphNode)) || void 0 === n ? void 0 : n.trim()</w:t>
      </w:r>
    </w:p>
    <w:p w14:paraId="1289BE8D" w14:textId="77777777" w:rsidR="001F3C1F" w:rsidRDefault="001F3C1F" w:rsidP="00DA6AE5">
      <w:pPr>
        <w:pStyle w:val="Heading1"/>
      </w:pPr>
      <w:r>
        <w:t>&gt;&gt; &gt;&gt;               , d = null === (r = this._paragraphTextExtractor.getTextBetween(a.endParagraphNode, c, a.endPositionInParagraphNode, void 0)) || void 0 === r ? void 0 : r.trim();</w:t>
      </w:r>
    </w:p>
    <w:p w14:paraId="495FE663" w14:textId="77777777" w:rsidR="001F3C1F" w:rsidRDefault="001F3C1F" w:rsidP="00DA6AE5">
      <w:pPr>
        <w:pStyle w:val="Heading1"/>
      </w:pPr>
      <w:r>
        <w:t>&gt;&gt; &gt;&gt;             return this.isScenarioSupported(u, d) ? {</w:t>
      </w:r>
    </w:p>
    <w:p w14:paraId="7F164285" w14:textId="77777777" w:rsidR="001F3C1F" w:rsidRDefault="001F3C1F" w:rsidP="00DA6AE5">
      <w:pPr>
        <w:pStyle w:val="Heading1"/>
      </w:pPr>
      <w:r>
        <w:t>&gt;&gt; &gt;&gt;                 contentEditable: {</w:t>
      </w:r>
    </w:p>
    <w:p w14:paraId="1402F15D" w14:textId="77777777" w:rsidR="001F3C1F" w:rsidRDefault="001F3C1F" w:rsidP="00DA6AE5">
      <w:pPr>
        <w:pStyle w:val="Heading1"/>
      </w:pPr>
      <w:r>
        <w:t>&gt;&gt; &gt;&gt;                     selectionRange: o</w:t>
      </w:r>
    </w:p>
    <w:p w14:paraId="4FF238CD" w14:textId="77777777" w:rsidR="001F3C1F" w:rsidRDefault="001F3C1F" w:rsidP="00DA6AE5">
      <w:pPr>
        <w:pStyle w:val="Heading1"/>
      </w:pPr>
      <w:r>
        <w:t>&gt;&gt; &gt;&gt;                 },</w:t>
      </w:r>
    </w:p>
    <w:p w14:paraId="1A79FD45" w14:textId="77777777" w:rsidR="001F3C1F" w:rsidRDefault="001F3C1F" w:rsidP="00DA6AE5">
      <w:pPr>
        <w:pStyle w:val="Heading1"/>
      </w:pPr>
      <w:r>
        <w:t>&gt;&gt; &gt;&gt;                 precedingTexts: this.getTextsToSend(u),</w:t>
      </w:r>
    </w:p>
    <w:p w14:paraId="54F61004" w14:textId="77777777" w:rsidR="001F3C1F" w:rsidRDefault="001F3C1F" w:rsidP="00DA6AE5">
      <w:pPr>
        <w:pStyle w:val="Heading1"/>
      </w:pPr>
      <w:r>
        <w:lastRenderedPageBreak/>
        <w:t>&gt;&gt; &gt;&gt;                 followingTexts: this.getTextsToSend(d)</w:t>
      </w:r>
    </w:p>
    <w:p w14:paraId="7ED13C05" w14:textId="77777777" w:rsidR="001F3C1F" w:rsidRDefault="001F3C1F" w:rsidP="00DA6AE5">
      <w:pPr>
        <w:pStyle w:val="Heading1"/>
      </w:pPr>
      <w:r>
        <w:t>&gt;&gt; &gt;&gt;             } : void 0</w:t>
      </w:r>
    </w:p>
    <w:p w14:paraId="3BF89277" w14:textId="77777777" w:rsidR="001F3C1F" w:rsidRDefault="001F3C1F" w:rsidP="00DA6AE5">
      <w:pPr>
        <w:pStyle w:val="Heading1"/>
      </w:pPr>
      <w:r>
        <w:t>&gt;&gt; &gt;&gt;         }</w:t>
      </w:r>
    </w:p>
    <w:p w14:paraId="4A17A271" w14:textId="77777777" w:rsidR="001F3C1F" w:rsidRDefault="001F3C1F" w:rsidP="00DA6AE5">
      <w:pPr>
        <w:pStyle w:val="Heading1"/>
      </w:pPr>
      <w:r>
        <w:t>&gt;&gt; &gt;&gt;         isScenarioSupported(e, t) {</w:t>
      </w:r>
    </w:p>
    <w:p w14:paraId="07BFA045" w14:textId="77777777" w:rsidR="001F3C1F" w:rsidRDefault="001F3C1F" w:rsidP="00DA6AE5">
      <w:pPr>
        <w:pStyle w:val="Heading1"/>
      </w:pPr>
      <w:r>
        <w:t>&gt;&gt; &gt;&gt;             var n;</w:t>
      </w:r>
    </w:p>
    <w:p w14:paraId="5D743B06" w14:textId="77777777" w:rsidR="001F3C1F" w:rsidRDefault="001F3C1F" w:rsidP="00DA6AE5">
      <w:pPr>
        <w:pStyle w:val="Heading1"/>
      </w:pPr>
      <w:r>
        <w:t>&gt;&gt; &gt;&gt;             const r = null === (n = this._siteConfigurer.getSiteConfiguration()) || void 0 === n ? void 0 : n.unsupportedScenarios;</w:t>
      </w:r>
    </w:p>
    <w:p w14:paraId="4F094BB7" w14:textId="77777777" w:rsidR="001F3C1F" w:rsidRDefault="001F3C1F" w:rsidP="00DA6AE5">
      <w:pPr>
        <w:pStyle w:val="Heading1"/>
      </w:pPr>
      <w:r>
        <w:t>&gt;&gt; &gt;&gt;             for (const n of null != r ? r : []) {</w:t>
      </w:r>
    </w:p>
    <w:p w14:paraId="32AA92F5" w14:textId="77777777" w:rsidR="001F3C1F" w:rsidRDefault="001F3C1F" w:rsidP="00DA6AE5">
      <w:pPr>
        <w:pStyle w:val="Heading1"/>
      </w:pPr>
      <w:r>
        <w:t>&gt;&gt; &gt;&gt;                 if (n === o.b.Empty &amp;&amp; !e &amp;&amp; !t)</w:t>
      </w:r>
    </w:p>
    <w:p w14:paraId="54D494EC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7A620C5B" w14:textId="77777777" w:rsidR="001F3C1F" w:rsidRDefault="001F3C1F" w:rsidP="00DA6AE5">
      <w:pPr>
        <w:pStyle w:val="Heading1"/>
      </w:pPr>
      <w:r>
        <w:t>&gt;&gt; &gt;&gt;                 if (n === o.b.LeftToRight &amp;&amp; e &amp;&amp; !t)</w:t>
      </w:r>
    </w:p>
    <w:p w14:paraId="1E80EB1C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52C841F3" w14:textId="77777777" w:rsidR="001F3C1F" w:rsidRDefault="001F3C1F" w:rsidP="00DA6AE5">
      <w:pPr>
        <w:pStyle w:val="Heading1"/>
      </w:pPr>
      <w:r>
        <w:t>&gt;&gt; &gt;&gt;                 if (n === o.b.RightToLeft &amp;&amp; !e &amp;&amp; t)</w:t>
      </w:r>
    </w:p>
    <w:p w14:paraId="6796EAA1" w14:textId="77777777" w:rsidR="001F3C1F" w:rsidRDefault="001F3C1F" w:rsidP="00DA6AE5">
      <w:pPr>
        <w:pStyle w:val="Heading1"/>
      </w:pPr>
      <w:r>
        <w:t>&gt;&gt; &gt;&gt;                     return !1;</w:t>
      </w:r>
    </w:p>
    <w:p w14:paraId="23B41D26" w14:textId="77777777" w:rsidR="001F3C1F" w:rsidRDefault="001F3C1F" w:rsidP="00DA6AE5">
      <w:pPr>
        <w:pStyle w:val="Heading1"/>
      </w:pPr>
      <w:r>
        <w:t>&gt;&gt; &gt;&gt;                 if (n === o.b.TwoSided &amp;&amp; e &amp;&amp; t)</w:t>
      </w:r>
    </w:p>
    <w:p w14:paraId="4FCEFB8B" w14:textId="77777777" w:rsidR="001F3C1F" w:rsidRDefault="001F3C1F" w:rsidP="00DA6AE5">
      <w:pPr>
        <w:pStyle w:val="Heading1"/>
      </w:pPr>
      <w:r>
        <w:t>&gt;&gt; &gt;&gt;                     return !1</w:t>
      </w:r>
    </w:p>
    <w:p w14:paraId="5294DAF0" w14:textId="77777777" w:rsidR="001F3C1F" w:rsidRDefault="001F3C1F" w:rsidP="00DA6AE5">
      <w:pPr>
        <w:pStyle w:val="Heading1"/>
      </w:pPr>
      <w:r>
        <w:t>&gt;&gt; &gt;&gt;             }</w:t>
      </w:r>
    </w:p>
    <w:p w14:paraId="33A0020E" w14:textId="77777777" w:rsidR="001F3C1F" w:rsidRDefault="001F3C1F" w:rsidP="00DA6AE5">
      <w:pPr>
        <w:pStyle w:val="Heading1"/>
      </w:pPr>
      <w:r>
        <w:t>&gt;&gt; &gt;&gt;             return !0</w:t>
      </w:r>
    </w:p>
    <w:p w14:paraId="1C7B96E6" w14:textId="77777777" w:rsidR="001F3C1F" w:rsidRDefault="001F3C1F" w:rsidP="00DA6AE5">
      <w:pPr>
        <w:pStyle w:val="Heading1"/>
      </w:pPr>
      <w:r>
        <w:t>&gt;&gt; &gt;&gt;         }</w:t>
      </w:r>
    </w:p>
    <w:p w14:paraId="4C58B7CA" w14:textId="77777777" w:rsidR="001F3C1F" w:rsidRDefault="001F3C1F" w:rsidP="00DA6AE5">
      <w:pPr>
        <w:pStyle w:val="Heading1"/>
      </w:pPr>
      <w:r>
        <w:t>&gt;&gt; &gt;&gt;         getTextsToSend(e) {</w:t>
      </w:r>
    </w:p>
    <w:p w14:paraId="028FB01B" w14:textId="77777777" w:rsidR="001F3C1F" w:rsidRDefault="001F3C1F" w:rsidP="00DA6AE5">
      <w:pPr>
        <w:pStyle w:val="Heading1"/>
      </w:pPr>
      <w:r>
        <w:lastRenderedPageBreak/>
        <w:t>&gt;&gt; &gt;&gt;             return e ? e.split("\n").filter(e=&gt;e.length &gt; 0) : []</w:t>
      </w:r>
    </w:p>
    <w:p w14:paraId="5D63A89D" w14:textId="77777777" w:rsidR="001F3C1F" w:rsidRDefault="001F3C1F" w:rsidP="00DA6AE5">
      <w:pPr>
        <w:pStyle w:val="Heading1"/>
      </w:pPr>
      <w:r>
        <w:t>&gt;&gt; &gt;&gt;         }</w:t>
      </w:r>
    </w:p>
    <w:p w14:paraId="534880B4" w14:textId="77777777" w:rsidR="001F3C1F" w:rsidRDefault="001F3C1F" w:rsidP="00DA6AE5">
      <w:pPr>
        <w:pStyle w:val="Heading1"/>
      </w:pPr>
      <w:r>
        <w:t>&gt;&gt; &gt;&gt;         findTileParagraphNodeId(e, t, n) {</w:t>
      </w:r>
    </w:p>
    <w:p w14:paraId="1F7E58ED" w14:textId="77777777" w:rsidR="001F3C1F" w:rsidRDefault="001F3C1F" w:rsidP="00DA6AE5">
      <w:pPr>
        <w:pStyle w:val="Heading1"/>
      </w:pPr>
      <w:r>
        <w:t>&gt;&gt; &gt;&gt;             const r = this._proofingDom.findParagraphNode(e);</w:t>
      </w:r>
    </w:p>
    <w:p w14:paraId="4D264647" w14:textId="77777777" w:rsidR="001F3C1F" w:rsidRDefault="001F3C1F" w:rsidP="00DA6AE5">
      <w:pPr>
        <w:pStyle w:val="Heading1"/>
      </w:pPr>
      <w:r>
        <w:t>&gt;&gt; &gt;&gt;             if (!Object(l.b)(r))</w:t>
      </w:r>
    </w:p>
    <w:p w14:paraId="5062E4E3" w14:textId="77777777" w:rsidR="001F3C1F" w:rsidRDefault="001F3C1F" w:rsidP="00DA6AE5">
      <w:pPr>
        <w:pStyle w:val="Heading1"/>
      </w:pPr>
      <w:r>
        <w:t>&gt;&gt; &gt;&gt;                 return;</w:t>
      </w:r>
    </w:p>
    <w:p w14:paraId="7CF3C329" w14:textId="77777777" w:rsidR="001F3C1F" w:rsidRDefault="001F3C1F" w:rsidP="00DA6AE5">
      <w:pPr>
        <w:pStyle w:val="Heading1"/>
      </w:pPr>
      <w:r>
        <w:t>&gt;&gt; &gt;&gt;             let i = r.parent;</w:t>
      </w:r>
    </w:p>
    <w:p w14:paraId="2E92EEE9" w14:textId="77777777" w:rsidR="001F3C1F" w:rsidRDefault="001F3C1F" w:rsidP="00DA6AE5">
      <w:pPr>
        <w:pStyle w:val="Heading1"/>
      </w:pPr>
      <w:r>
        <w:t>&gt;&gt; &gt;&gt;             if (!n)</w:t>
      </w:r>
    </w:p>
    <w:p w14:paraId="55E43397" w14:textId="77777777" w:rsidR="001F3C1F" w:rsidRDefault="001F3C1F" w:rsidP="00DA6AE5">
      <w:pPr>
        <w:pStyle w:val="Heading1"/>
      </w:pPr>
      <w:r>
        <w:t>&gt;&gt; &gt;&gt;                 return t(r.parent);</w:t>
      </w:r>
    </w:p>
    <w:p w14:paraId="2E9C049E" w14:textId="77777777" w:rsidR="001F3C1F" w:rsidRDefault="001F3C1F" w:rsidP="00DA6AE5">
      <w:pPr>
        <w:pStyle w:val="Heading1"/>
      </w:pPr>
      <w:r>
        <w:t>&gt;&gt; &gt;&gt;             if ("string" == typeof i)</w:t>
      </w:r>
    </w:p>
    <w:p w14:paraId="3269F64B" w14:textId="77777777" w:rsidR="001F3C1F" w:rsidRDefault="001F3C1F" w:rsidP="00DA6AE5">
      <w:pPr>
        <w:pStyle w:val="Heading1"/>
      </w:pPr>
      <w:r>
        <w:t>&gt;&gt; &gt;&gt;                 return;</w:t>
      </w:r>
    </w:p>
    <w:p w14:paraId="261A6D5F" w14:textId="77777777" w:rsidR="001F3C1F" w:rsidRDefault="001F3C1F" w:rsidP="00DA6AE5">
      <w:pPr>
        <w:pStyle w:val="Heading1"/>
      </w:pPr>
      <w:r>
        <w:t>&gt;&gt; &gt;&gt;             let o = i;</w:t>
      </w:r>
    </w:p>
    <w:p w14:paraId="5EE28BFC" w14:textId="77777777" w:rsidR="001F3C1F" w:rsidRDefault="001F3C1F" w:rsidP="00DA6AE5">
      <w:pPr>
        <w:pStyle w:val="Heading1"/>
      </w:pPr>
      <w:r>
        <w:t>&gt;&gt; &gt;&gt;             for (; i = n(i); )</w:t>
      </w:r>
    </w:p>
    <w:p w14:paraId="34211E69" w14:textId="77777777" w:rsidR="001F3C1F" w:rsidRDefault="001F3C1F" w:rsidP="00DA6AE5">
      <w:pPr>
        <w:pStyle w:val="Heading1"/>
      </w:pPr>
      <w:r>
        <w:t>&gt;&gt; &gt;&gt;                 "string" == typeof i &amp;&amp; (i = void 0),</w:t>
      </w:r>
    </w:p>
    <w:p w14:paraId="75987024" w14:textId="77777777" w:rsidR="001F3C1F" w:rsidRDefault="001F3C1F" w:rsidP="00DA6AE5">
      <w:pPr>
        <w:pStyle w:val="Heading1"/>
      </w:pPr>
      <w:r>
        <w:t>&gt;&gt; &gt;&gt;                 o = i;</w:t>
      </w:r>
    </w:p>
    <w:p w14:paraId="741318A6" w14:textId="77777777" w:rsidR="001F3C1F" w:rsidRDefault="001F3C1F" w:rsidP="00DA6AE5">
      <w:pPr>
        <w:pStyle w:val="Heading1"/>
      </w:pPr>
      <w:r>
        <w:t>&gt;&gt; &gt;&gt;             return (null == o ? void 0 : o.children) ? t(o) : void 0</w:t>
      </w:r>
    </w:p>
    <w:p w14:paraId="1BA59703" w14:textId="77777777" w:rsidR="001F3C1F" w:rsidRDefault="001F3C1F" w:rsidP="00DA6AE5">
      <w:pPr>
        <w:pStyle w:val="Heading1"/>
      </w:pPr>
      <w:r>
        <w:t>&gt;&gt; &gt;&gt;         }</w:t>
      </w:r>
    </w:p>
    <w:p w14:paraId="3A9F078F" w14:textId="77777777" w:rsidR="001F3C1F" w:rsidRDefault="001F3C1F" w:rsidP="00DA6AE5">
      <w:pPr>
        <w:pStyle w:val="Heading1"/>
      </w:pPr>
      <w:r>
        <w:t>&gt;&gt; &gt;&gt;         getFirstParagraphOfTile(e) {</w:t>
      </w:r>
    </w:p>
    <w:p w14:paraId="01F1DF01" w14:textId="77777777" w:rsidR="001F3C1F" w:rsidRDefault="001F3C1F" w:rsidP="00DA6AE5">
      <w:pPr>
        <w:pStyle w:val="Heading1"/>
      </w:pPr>
      <w:r>
        <w:t>&gt;&gt; &gt;&gt;             if (e.children)</w:t>
      </w:r>
    </w:p>
    <w:p w14:paraId="3704EBFA" w14:textId="77777777" w:rsidR="001F3C1F" w:rsidRDefault="001F3C1F" w:rsidP="00DA6AE5">
      <w:pPr>
        <w:pStyle w:val="Heading1"/>
      </w:pPr>
      <w:r>
        <w:t>&gt;&gt; &gt;&gt;                 return e.children.map(e=&gt;{</w:t>
      </w:r>
    </w:p>
    <w:p w14:paraId="52DD9BA8" w14:textId="77777777" w:rsidR="001F3C1F" w:rsidRDefault="001F3C1F" w:rsidP="00DA6AE5">
      <w:pPr>
        <w:pStyle w:val="Heading1"/>
      </w:pPr>
      <w:r>
        <w:lastRenderedPageBreak/>
        <w:t>&gt;&gt; &gt;&gt;                     var t, n;</w:t>
      </w:r>
    </w:p>
    <w:p w14:paraId="1AA9519A" w14:textId="77777777" w:rsidR="001F3C1F" w:rsidRDefault="001F3C1F" w:rsidP="00DA6AE5">
      <w:pPr>
        <w:pStyle w:val="Heading1"/>
      </w:pPr>
      <w:r>
        <w:t>&gt;&gt; &gt;&gt;                     return {</w:t>
      </w:r>
    </w:p>
    <w:p w14:paraId="6CAC450D" w14:textId="77777777" w:rsidR="001F3C1F" w:rsidRDefault="001F3C1F" w:rsidP="00DA6AE5">
      <w:pPr>
        <w:pStyle w:val="Heading1"/>
      </w:pPr>
      <w:r>
        <w:t>&gt;&gt; &gt;&gt;                         node: e,</w:t>
      </w:r>
    </w:p>
    <w:p w14:paraId="27E20833" w14:textId="77777777" w:rsidR="001F3C1F" w:rsidRDefault="001F3C1F" w:rsidP="00DA6AE5">
      <w:pPr>
        <w:pStyle w:val="Heading1"/>
      </w:pPr>
      <w:r>
        <w:t>&gt;&gt; &gt;&gt;                         start: null !== (n = null === (t = e.element) || void 0 === t ? void 0 : t.offset) &amp;&amp; void 0 !== n ? n : 1e5</w:t>
      </w:r>
    </w:p>
    <w:p w14:paraId="25614566" w14:textId="77777777" w:rsidR="001F3C1F" w:rsidRDefault="001F3C1F" w:rsidP="00DA6AE5">
      <w:pPr>
        <w:pStyle w:val="Heading1"/>
      </w:pPr>
      <w:r>
        <w:t>&gt;&gt; &gt;&gt;                     }</w:t>
      </w:r>
    </w:p>
    <w:p w14:paraId="1FB02EBA" w14:textId="77777777" w:rsidR="001F3C1F" w:rsidRDefault="001F3C1F" w:rsidP="00DA6AE5">
      <w:pPr>
        <w:pStyle w:val="Heading1"/>
      </w:pPr>
      <w:r>
        <w:t>&gt;&gt; &gt;&gt;                 }</w:t>
      </w:r>
    </w:p>
    <w:p w14:paraId="44FD52C9" w14:textId="77777777" w:rsidR="001F3C1F" w:rsidRDefault="001F3C1F" w:rsidP="00DA6AE5">
      <w:pPr>
        <w:pStyle w:val="Heading1"/>
      </w:pPr>
      <w:r>
        <w:t>&gt;&gt; &gt;&gt;                 ).reduce((e,t)=&gt;e.start &gt; t.start ? t : e).node.id</w:t>
      </w:r>
    </w:p>
    <w:p w14:paraId="455DD238" w14:textId="77777777" w:rsidR="001F3C1F" w:rsidRDefault="001F3C1F" w:rsidP="00DA6AE5">
      <w:pPr>
        <w:pStyle w:val="Heading1"/>
      </w:pPr>
      <w:r>
        <w:t>&gt;&gt; &gt;&gt;         }</w:t>
      </w:r>
    </w:p>
    <w:p w14:paraId="3B568915" w14:textId="77777777" w:rsidR="001F3C1F" w:rsidRDefault="001F3C1F" w:rsidP="00DA6AE5">
      <w:pPr>
        <w:pStyle w:val="Heading1"/>
      </w:pPr>
      <w:r>
        <w:t>&gt;&gt; &gt;&gt;         getLastParagraphOfTile(e) {</w:t>
      </w:r>
    </w:p>
    <w:p w14:paraId="01D5C333" w14:textId="77777777" w:rsidR="001F3C1F" w:rsidRDefault="001F3C1F" w:rsidP="00DA6AE5">
      <w:pPr>
        <w:pStyle w:val="Heading1"/>
      </w:pPr>
      <w:r>
        <w:t>&gt;&gt; &gt;&gt;             if (e.children)</w:t>
      </w:r>
    </w:p>
    <w:p w14:paraId="00AE2378" w14:textId="77777777" w:rsidR="001F3C1F" w:rsidRDefault="001F3C1F" w:rsidP="00DA6AE5">
      <w:pPr>
        <w:pStyle w:val="Heading1"/>
      </w:pPr>
      <w:r>
        <w:t>&gt;&gt; &gt;&gt;                 return e.children.map(e=&gt;{</w:t>
      </w:r>
    </w:p>
    <w:p w14:paraId="33935EF4" w14:textId="77777777" w:rsidR="001F3C1F" w:rsidRDefault="001F3C1F" w:rsidP="00DA6AE5">
      <w:pPr>
        <w:pStyle w:val="Heading1"/>
      </w:pPr>
      <w:r>
        <w:t>&gt;&gt; &gt;&gt;                     var t, n;</w:t>
      </w:r>
    </w:p>
    <w:p w14:paraId="37AE957F" w14:textId="77777777" w:rsidR="001F3C1F" w:rsidRDefault="001F3C1F" w:rsidP="00DA6AE5">
      <w:pPr>
        <w:pStyle w:val="Heading1"/>
      </w:pPr>
      <w:r>
        <w:t>&gt;&gt; &gt;&gt;                     return {</w:t>
      </w:r>
    </w:p>
    <w:p w14:paraId="3FA9EE2F" w14:textId="77777777" w:rsidR="001F3C1F" w:rsidRDefault="001F3C1F" w:rsidP="00DA6AE5">
      <w:pPr>
        <w:pStyle w:val="Heading1"/>
      </w:pPr>
      <w:r>
        <w:t>&gt;&gt; &gt;&gt;                         node: e,</w:t>
      </w:r>
    </w:p>
    <w:p w14:paraId="75235657" w14:textId="77777777" w:rsidR="001F3C1F" w:rsidRDefault="001F3C1F" w:rsidP="00DA6AE5">
      <w:pPr>
        <w:pStyle w:val="Heading1"/>
      </w:pPr>
      <w:r>
        <w:t>&gt;&gt; &gt;&gt;                         start: null !== (n = null === (t = e.element) || void 0 === t ? void 0 : t.offset) &amp;&amp; void 0 !== n ? n : 0</w:t>
      </w:r>
    </w:p>
    <w:p w14:paraId="67B43C91" w14:textId="77777777" w:rsidR="001F3C1F" w:rsidRDefault="001F3C1F" w:rsidP="00DA6AE5">
      <w:pPr>
        <w:pStyle w:val="Heading1"/>
      </w:pPr>
      <w:r>
        <w:t>&gt;&gt; &gt;&gt;                     }</w:t>
      </w:r>
    </w:p>
    <w:p w14:paraId="08847559" w14:textId="77777777" w:rsidR="001F3C1F" w:rsidRDefault="001F3C1F" w:rsidP="00DA6AE5">
      <w:pPr>
        <w:pStyle w:val="Heading1"/>
      </w:pPr>
      <w:r>
        <w:t>&gt;&gt; &gt;&gt;                 }</w:t>
      </w:r>
    </w:p>
    <w:p w14:paraId="5C9695AC" w14:textId="77777777" w:rsidR="001F3C1F" w:rsidRDefault="001F3C1F" w:rsidP="00DA6AE5">
      <w:pPr>
        <w:pStyle w:val="Heading1"/>
      </w:pPr>
      <w:r>
        <w:t>&gt;&gt; &gt;&gt;                 ).reduce((e,t)=&gt;e.start &gt; t.start ? e : t).node.id</w:t>
      </w:r>
    </w:p>
    <w:p w14:paraId="17F8C61F" w14:textId="77777777" w:rsidR="001F3C1F" w:rsidRDefault="001F3C1F" w:rsidP="00DA6AE5">
      <w:pPr>
        <w:pStyle w:val="Heading1"/>
      </w:pPr>
      <w:r>
        <w:t>&gt;&gt; &gt;&gt;         }</w:t>
      </w:r>
    </w:p>
    <w:p w14:paraId="3DD5568C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3C66170B" w14:textId="77777777" w:rsidR="001F3C1F" w:rsidRDefault="001F3C1F" w:rsidP="00DA6AE5">
      <w:pPr>
        <w:pStyle w:val="Heading1"/>
      </w:pPr>
      <w:r>
        <w:t>&gt;&gt; &gt;&gt;     ;</w:t>
      </w:r>
    </w:p>
    <w:p w14:paraId="338EE733" w14:textId="77777777" w:rsidR="001F3C1F" w:rsidRDefault="001F3C1F" w:rsidP="00DA6AE5">
      <w:pPr>
        <w:pStyle w:val="Heading1"/>
      </w:pPr>
      <w: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0C486014" w14:textId="77777777" w:rsidR="001F3C1F" w:rsidRDefault="001F3C1F" w:rsidP="00DA6AE5">
      <w:pPr>
        <w:pStyle w:val="Heading1"/>
      </w:pPr>
      <w:r>
        <w:t>&gt;&gt; &gt;&gt; }</w:t>
      </w:r>
    </w:p>
    <w:p w14:paraId="4F9A9CDB" w14:textId="77777777" w:rsidR="001F3C1F" w:rsidRDefault="001F3C1F" w:rsidP="00DA6AE5">
      <w:pPr>
        <w:pStyle w:val="Heading1"/>
      </w:pPr>
      <w:r>
        <w:t>&gt;&gt; &gt;&gt; , function(e, t, n) {</w:t>
      </w:r>
    </w:p>
    <w:p w14:paraId="7980633C" w14:textId="77777777" w:rsidR="001F3C1F" w:rsidRDefault="001F3C1F" w:rsidP="00DA6AE5">
      <w:pPr>
        <w:pStyle w:val="Heading1"/>
      </w:pPr>
      <w:r>
        <w:t>&gt;&gt; &gt;&gt;     "use strict";</w:t>
      </w:r>
    </w:p>
    <w:p w14:paraId="4D6BE14B" w14:textId="77777777" w:rsidR="001F3C1F" w:rsidRDefault="001F3C1F" w:rsidP="00DA6AE5">
      <w:pPr>
        <w:pStyle w:val="Heading1"/>
      </w:pPr>
      <w:r>
        <w:t>&gt;&gt; &gt;&gt;     n.d(t, "a", (function() {</w:t>
      </w:r>
    </w:p>
    <w:p w14:paraId="3EAED4AF" w14:textId="77777777" w:rsidR="001F3C1F" w:rsidRDefault="001F3C1F" w:rsidP="00DA6AE5">
      <w:pPr>
        <w:pStyle w:val="Heading1"/>
      </w:pPr>
      <w:r>
        <w:t>&gt;&gt; &gt;&gt;         return l</w:t>
      </w:r>
    </w:p>
    <w:p w14:paraId="542220A1" w14:textId="77777777" w:rsidR="001F3C1F" w:rsidRDefault="001F3C1F" w:rsidP="00DA6AE5">
      <w:pPr>
        <w:pStyle w:val="Heading1"/>
      </w:pPr>
      <w:r>
        <w:t>&gt;&gt; &gt;&gt;     }</w:t>
      </w:r>
    </w:p>
    <w:p w14:paraId="3C4A9F46" w14:textId="77777777" w:rsidR="001F3C1F" w:rsidRDefault="001F3C1F" w:rsidP="00DA6AE5">
      <w:pPr>
        <w:pStyle w:val="Heading1"/>
      </w:pPr>
      <w:r>
        <w:t>&gt;&gt; &gt;&gt;     )),</w:t>
      </w:r>
    </w:p>
    <w:p w14:paraId="15CD11A8" w14:textId="77777777" w:rsidR="001F3C1F" w:rsidRDefault="001F3C1F" w:rsidP="00DA6AE5">
      <w:pPr>
        <w:pStyle w:val="Heading1"/>
      </w:pPr>
      <w:r>
        <w:t>&gt;&gt; &gt;&gt;     n.d(t, "b", (function() {</w:t>
      </w:r>
    </w:p>
    <w:p w14:paraId="772B099C" w14:textId="77777777" w:rsidR="001F3C1F" w:rsidRDefault="001F3C1F" w:rsidP="00DA6AE5">
      <w:pPr>
        <w:pStyle w:val="Heading1"/>
      </w:pPr>
      <w:r>
        <w:t>&gt;&gt; &gt;&gt;         return c</w:t>
      </w:r>
    </w:p>
    <w:p w14:paraId="491C8CA0" w14:textId="77777777" w:rsidR="001F3C1F" w:rsidRDefault="001F3C1F" w:rsidP="00DA6AE5">
      <w:pPr>
        <w:pStyle w:val="Heading1"/>
      </w:pPr>
      <w:r>
        <w:t>&gt;&gt; &gt;&gt;     }</w:t>
      </w:r>
    </w:p>
    <w:p w14:paraId="674B9FC7" w14:textId="77777777" w:rsidR="001F3C1F" w:rsidRDefault="001F3C1F" w:rsidP="00DA6AE5">
      <w:pPr>
        <w:pStyle w:val="Heading1"/>
      </w:pPr>
      <w:r>
        <w:t>&gt;&gt; &gt;&gt;     ));</w:t>
      </w:r>
    </w:p>
    <w:p w14:paraId="5B3D8456" w14:textId="77777777" w:rsidR="001F3C1F" w:rsidRDefault="001F3C1F" w:rsidP="00DA6AE5">
      <w:pPr>
        <w:pStyle w:val="Heading1"/>
      </w:pPr>
      <w:r>
        <w:t>&gt;&gt; &gt;&gt;     var r = n(1)</w:t>
      </w:r>
    </w:p>
    <w:p w14:paraId="620AB86C" w14:textId="77777777" w:rsidR="001F3C1F" w:rsidRDefault="001F3C1F" w:rsidP="00DA6AE5">
      <w:pPr>
        <w:pStyle w:val="Heading1"/>
      </w:pPr>
      <w:r>
        <w:t>&gt;&gt; &gt;&gt;       , i = n(166)</w:t>
      </w:r>
    </w:p>
    <w:p w14:paraId="5051F7A0" w14:textId="77777777" w:rsidR="001F3C1F" w:rsidRDefault="001F3C1F" w:rsidP="00DA6AE5">
      <w:pPr>
        <w:pStyle w:val="Heading1"/>
      </w:pPr>
      <w:r>
        <w:t>&gt;&gt; &gt;&gt;       , o = n(5)</w:t>
      </w:r>
    </w:p>
    <w:p w14:paraId="7395A0A5" w14:textId="77777777" w:rsidR="001F3C1F" w:rsidRDefault="001F3C1F" w:rsidP="00DA6AE5">
      <w:pPr>
        <w:pStyle w:val="Heading1"/>
      </w:pPr>
      <w:r>
        <w:t>&gt;&gt; &gt;&gt;       , a = n(106)</w:t>
      </w:r>
    </w:p>
    <w:p w14:paraId="4E40CCE2" w14:textId="77777777" w:rsidR="001F3C1F" w:rsidRDefault="001F3C1F" w:rsidP="00DA6AE5">
      <w:pPr>
        <w:pStyle w:val="Heading1"/>
      </w:pPr>
      <w:r>
        <w:lastRenderedPageBreak/>
        <w:t>&gt;&gt; &gt;&gt;       , s = n(93);</w:t>
      </w:r>
    </w:p>
    <w:p w14:paraId="2700C628" w14:textId="77777777" w:rsidR="001F3C1F" w:rsidRDefault="001F3C1F" w:rsidP="00DA6AE5">
      <w:pPr>
        <w:pStyle w:val="Heading1"/>
      </w:pPr>
      <w:r>
        <w:t>&gt;&gt; &gt;&gt;     let l = class {</w:t>
      </w:r>
    </w:p>
    <w:p w14:paraId="63BEAE04" w14:textId="77777777" w:rsidR="001F3C1F" w:rsidRDefault="001F3C1F" w:rsidP="00DA6AE5">
      <w:pPr>
        <w:pStyle w:val="Heading1"/>
      </w:pPr>
      <w:r>
        <w:t>&gt;&gt; &gt;&gt;         constructor(e, t, n, r) {</w:t>
      </w:r>
    </w:p>
    <w:p w14:paraId="2526C637" w14:textId="77777777" w:rsidR="001F3C1F" w:rsidRDefault="001F3C1F" w:rsidP="00DA6AE5">
      <w:pPr>
        <w:pStyle w:val="Heading1"/>
      </w:pPr>
      <w:r>
        <w:t>&gt;&gt; &gt;&gt;             this._guidGenerator = e,</w:t>
      </w:r>
    </w:p>
    <w:p w14:paraId="5B8F01FF" w14:textId="77777777" w:rsidR="001F3C1F" w:rsidRDefault="001F3C1F" w:rsidP="00DA6AE5">
      <w:pPr>
        <w:pStyle w:val="Heading1"/>
      </w:pPr>
      <w:r>
        <w:t>&gt;&gt; &gt;&gt;             this._proofingDom = t,</w:t>
      </w:r>
    </w:p>
    <w:p w14:paraId="184C818F" w14:textId="77777777" w:rsidR="001F3C1F" w:rsidRDefault="001F3C1F" w:rsidP="00DA6AE5">
      <w:pPr>
        <w:pStyle w:val="Heading1"/>
      </w:pPr>
      <w:r>
        <w:t>&gt;&gt; &gt;&gt;             this.eventSeqId = 0,</w:t>
      </w:r>
    </w:p>
    <w:p w14:paraId="4A131055" w14:textId="77777777" w:rsidR="001F3C1F" w:rsidRDefault="001F3C1F" w:rsidP="00DA6AE5">
      <w:pPr>
        <w:pStyle w:val="Heading1"/>
      </w:pPr>
      <w:r>
        <w:t>&gt;&gt; &gt;&gt;             this.nodeType = s.a.ParagraphNode,</w:t>
      </w:r>
    </w:p>
    <w:p w14:paraId="58666E5C" w14:textId="77777777" w:rsidR="001F3C1F" w:rsidRDefault="001F3C1F" w:rsidP="00DA6AE5">
      <w:pPr>
        <w:pStyle w:val="Heading1"/>
      </w:pPr>
      <w:r>
        <w:t>&gt;&gt; &gt;&gt;             this.id = this._guidGenerator.generate(),</w:t>
      </w:r>
    </w:p>
    <w:p w14:paraId="6CA4A552" w14:textId="77777777" w:rsidR="001F3C1F" w:rsidRDefault="001F3C1F" w:rsidP="00DA6AE5">
      <w:pPr>
        <w:pStyle w:val="Heading1"/>
      </w:pPr>
      <w:r>
        <w:t>&gt;&gt; &gt;&gt;             this.children = void 0,</w:t>
      </w:r>
    </w:p>
    <w:p w14:paraId="03673C32" w14:textId="77777777" w:rsidR="001F3C1F" w:rsidRDefault="001F3C1F" w:rsidP="00DA6AE5">
      <w:pPr>
        <w:pStyle w:val="Heading1"/>
      </w:pPr>
      <w:r>
        <w:t>&gt;&gt; &gt;&gt;             this.element = n,</w:t>
      </w:r>
    </w:p>
    <w:p w14:paraId="2A7CF1F4" w14:textId="77777777" w:rsidR="001F3C1F" w:rsidRDefault="001F3C1F" w:rsidP="00DA6AE5">
      <w:pPr>
        <w:pStyle w:val="Heading1"/>
      </w:pPr>
      <w:r>
        <w:t>&gt;&gt; &gt;&gt;             this.parent = r,</w:t>
      </w:r>
    </w:p>
    <w:p w14:paraId="165AE26D" w14:textId="77777777" w:rsidR="001F3C1F" w:rsidRDefault="001F3C1F" w:rsidP="00DA6AE5">
      <w:pPr>
        <w:pStyle w:val="Heading1"/>
      </w:pPr>
      <w:r>
        <w:t>&gt;&gt; &gt;&gt;             this._proofingDom.registerNode(this)</w:t>
      </w:r>
    </w:p>
    <w:p w14:paraId="37AD3FB2" w14:textId="77777777" w:rsidR="001F3C1F" w:rsidRDefault="001F3C1F" w:rsidP="00DA6AE5">
      <w:pPr>
        <w:pStyle w:val="Heading1"/>
      </w:pPr>
      <w:r>
        <w:t>&gt;&gt; &gt;&gt;         }</w:t>
      </w:r>
    </w:p>
    <w:p w14:paraId="0C71702D" w14:textId="77777777" w:rsidR="001F3C1F" w:rsidRDefault="001F3C1F" w:rsidP="00DA6AE5">
      <w:pPr>
        <w:pStyle w:val="Heading1"/>
      </w:pPr>
      <w:r>
        <w:t>&gt;&gt; &gt;&gt;         retire() {</w:t>
      </w:r>
    </w:p>
    <w:p w14:paraId="76E92006" w14:textId="77777777" w:rsidR="001F3C1F" w:rsidRDefault="001F3C1F" w:rsidP="00DA6AE5">
      <w:pPr>
        <w:pStyle w:val="Heading1"/>
      </w:pPr>
      <w:r>
        <w:t>&gt;&gt; &gt;&gt;             this.parent = void 0,</w:t>
      </w:r>
    </w:p>
    <w:p w14:paraId="687E706D" w14:textId="77777777" w:rsidR="001F3C1F" w:rsidRDefault="001F3C1F" w:rsidP="00DA6AE5">
      <w:pPr>
        <w:pStyle w:val="Heading1"/>
      </w:pPr>
      <w:r>
        <w:t>&gt;&gt; &gt;&gt;             this._proofingDom.unregisterNode(this)</w:t>
      </w:r>
    </w:p>
    <w:p w14:paraId="55ABF551" w14:textId="77777777" w:rsidR="001F3C1F" w:rsidRDefault="001F3C1F" w:rsidP="00DA6AE5">
      <w:pPr>
        <w:pStyle w:val="Heading1"/>
      </w:pPr>
      <w:r>
        <w:t>&gt;&gt; &gt;&gt;         }</w:t>
      </w:r>
    </w:p>
    <w:p w14:paraId="40EEF799" w14:textId="77777777" w:rsidR="001F3C1F" w:rsidRDefault="001F3C1F" w:rsidP="00DA6AE5">
      <w:pPr>
        <w:pStyle w:val="Heading1"/>
      </w:pPr>
      <w:r>
        <w:t>&gt;&gt; &gt;&gt;         move(e, t) {</w:t>
      </w:r>
    </w:p>
    <w:p w14:paraId="2A9D73E3" w14:textId="77777777" w:rsidR="001F3C1F" w:rsidRDefault="001F3C1F" w:rsidP="00DA6AE5">
      <w:pPr>
        <w:pStyle w:val="Heading1"/>
      </w:pPr>
      <w:r>
        <w:t>&gt;&gt; &gt;&gt;             return this._proofingDom.unregisterNode(this),</w:t>
      </w:r>
    </w:p>
    <w:p w14:paraId="757393FE" w14:textId="77777777" w:rsidR="001F3C1F" w:rsidRDefault="001F3C1F" w:rsidP="00DA6AE5">
      <w:pPr>
        <w:pStyle w:val="Heading1"/>
      </w:pPr>
      <w:r>
        <w:t>&gt;&gt; &gt;&gt;             e &amp;&amp; (this.element = e),</w:t>
      </w:r>
    </w:p>
    <w:p w14:paraId="6E0170E1" w14:textId="77777777" w:rsidR="001F3C1F" w:rsidRDefault="001F3C1F" w:rsidP="00DA6AE5">
      <w:pPr>
        <w:pStyle w:val="Heading1"/>
      </w:pPr>
      <w:r>
        <w:lastRenderedPageBreak/>
        <w:t>&gt;&gt; &gt;&gt;             t &amp;&amp; (this.parent = t),</w:t>
      </w:r>
    </w:p>
    <w:p w14:paraId="48546073" w14:textId="77777777" w:rsidR="001F3C1F" w:rsidRDefault="001F3C1F" w:rsidP="00DA6AE5">
      <w:pPr>
        <w:pStyle w:val="Heading1"/>
      </w:pPr>
      <w:r>
        <w:t>&gt;&gt; &gt;&gt;             this.id = this._guidGenerator.generate(),</w:t>
      </w:r>
    </w:p>
    <w:p w14:paraId="6804E73A" w14:textId="77777777" w:rsidR="001F3C1F" w:rsidRDefault="001F3C1F" w:rsidP="00DA6AE5">
      <w:pPr>
        <w:pStyle w:val="Heading1"/>
      </w:pPr>
      <w:r>
        <w:t>&gt;&gt; &gt;&gt;             this._proofingDom.registerNode(this),</w:t>
      </w:r>
    </w:p>
    <w:p w14:paraId="1F2798E7" w14:textId="77777777" w:rsidR="001F3C1F" w:rsidRDefault="001F3C1F" w:rsidP="00DA6AE5">
      <w:pPr>
        <w:pStyle w:val="Heading1"/>
      </w:pPr>
      <w:r>
        <w:t>&gt;&gt; &gt;&gt;             this</w:t>
      </w:r>
    </w:p>
    <w:p w14:paraId="4D21A0EC" w14:textId="77777777" w:rsidR="001F3C1F" w:rsidRDefault="001F3C1F" w:rsidP="00DA6AE5">
      <w:pPr>
        <w:pStyle w:val="Heading1"/>
      </w:pPr>
      <w:r>
        <w:t>&gt;&gt; &gt;&gt;         }</w:t>
      </w:r>
    </w:p>
    <w:p w14:paraId="1E2750C2" w14:textId="77777777" w:rsidR="001F3C1F" w:rsidRDefault="001F3C1F" w:rsidP="00DA6AE5">
      <w:pPr>
        <w:pStyle w:val="Heading1"/>
      </w:pPr>
      <w:r>
        <w:t>&gt;&gt; &gt;&gt;         resetState() {}</w:t>
      </w:r>
    </w:p>
    <w:p w14:paraId="6551DFD7" w14:textId="77777777" w:rsidR="001F3C1F" w:rsidRDefault="001F3C1F" w:rsidP="00DA6AE5">
      <w:pPr>
        <w:pStyle w:val="Heading1"/>
      </w:pPr>
      <w:r>
        <w:t>&gt;&gt; &gt;&gt;     }</w:t>
      </w:r>
    </w:p>
    <w:p w14:paraId="1105323F" w14:textId="77777777" w:rsidR="001F3C1F" w:rsidRDefault="001F3C1F" w:rsidP="00DA6AE5">
      <w:pPr>
        <w:pStyle w:val="Heading1"/>
      </w:pPr>
      <w:r>
        <w:t>&gt;&gt; &gt;&gt;     ;</w:t>
      </w:r>
    </w:p>
    <w:p w14:paraId="0F654706" w14:textId="77777777" w:rsidR="001F3C1F" w:rsidRDefault="001F3C1F" w:rsidP="00DA6AE5">
      <w:pPr>
        <w:pStyle w:val="Heading1"/>
      </w:pPr>
      <w:r>
        <w:t>&gt;&gt; &gt;&gt;     function c(e) {</w:t>
      </w:r>
    </w:p>
    <w:p w14:paraId="3B626422" w14:textId="77777777" w:rsidR="001F3C1F" w:rsidRDefault="001F3C1F" w:rsidP="00DA6AE5">
      <w:pPr>
        <w:pStyle w:val="Heading1"/>
      </w:pPr>
      <w:r>
        <w:t>&gt;&gt; &gt;&gt;         var t;</w:t>
      </w:r>
    </w:p>
    <w:p w14:paraId="48A8339C" w14:textId="77777777" w:rsidR="001F3C1F" w:rsidRDefault="001F3C1F" w:rsidP="00DA6AE5">
      <w:pPr>
        <w:pStyle w:val="Heading1"/>
      </w:pPr>
      <w:r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77D0B78B" w14:textId="77777777" w:rsidR="001F3C1F" w:rsidRDefault="001F3C1F" w:rsidP="00DA6AE5">
      <w:pPr>
        <w:pStyle w:val="Heading1"/>
      </w:pPr>
      <w:r>
        <w:t>&gt;&gt; &gt;&gt;     }</w:t>
      </w:r>
    </w:p>
    <w:p w14:paraId="1D1E4177" w14:textId="77777777" w:rsidR="001F3C1F" w:rsidRDefault="001F3C1F" w:rsidP="00DA6AE5">
      <w:pPr>
        <w:pStyle w:val="Heading1"/>
      </w:pPr>
      <w:r>
        <w:t>&gt;&gt; &gt;&gt;     l = Object(r.c)([Object(r.f)(0, Object(o.a)(i.a)), Object(r.f)(1, Object(o.a)(a.a))], l)</w:t>
      </w:r>
    </w:p>
    <w:p w14:paraId="2CC23059" w14:textId="77777777" w:rsidR="001F3C1F" w:rsidRDefault="001F3C1F" w:rsidP="00DA6AE5">
      <w:pPr>
        <w:pStyle w:val="Heading1"/>
      </w:pPr>
      <w:r>
        <w:t>&gt;&gt; &gt;&gt; }</w:t>
      </w:r>
    </w:p>
    <w:p w14:paraId="30C59010" w14:textId="77777777" w:rsidR="001F3C1F" w:rsidRDefault="001F3C1F" w:rsidP="00DA6AE5">
      <w:pPr>
        <w:pStyle w:val="Heading1"/>
      </w:pPr>
      <w:r>
        <w:t>&gt;&gt; &gt;&gt; , , function(e, t, n) {</w:t>
      </w:r>
    </w:p>
    <w:p w14:paraId="26348577" w14:textId="77777777" w:rsidR="001F3C1F" w:rsidRDefault="001F3C1F" w:rsidP="00DA6AE5">
      <w:pPr>
        <w:pStyle w:val="Heading1"/>
      </w:pPr>
      <w:r>
        <w:t>&gt;&gt; &gt;&gt;     "use strict";</w:t>
      </w:r>
    </w:p>
    <w:p w14:paraId="47F0DCEE" w14:textId="77777777" w:rsidR="001F3C1F" w:rsidRDefault="001F3C1F" w:rsidP="00DA6AE5">
      <w:pPr>
        <w:pStyle w:val="Heading1"/>
      </w:pPr>
      <w:r>
        <w:t>&gt;&gt; &gt;&gt;     n.d(t, "a", (function() {</w:t>
      </w:r>
    </w:p>
    <w:p w14:paraId="7E5860DC" w14:textId="77777777" w:rsidR="001F3C1F" w:rsidRDefault="001F3C1F" w:rsidP="00DA6AE5">
      <w:pPr>
        <w:pStyle w:val="Heading1"/>
      </w:pPr>
      <w:r>
        <w:lastRenderedPageBreak/>
        <w:t>&gt;&gt; &gt;&gt;         return i</w:t>
      </w:r>
    </w:p>
    <w:p w14:paraId="1F88E64A" w14:textId="77777777" w:rsidR="001F3C1F" w:rsidRDefault="001F3C1F" w:rsidP="00DA6AE5">
      <w:pPr>
        <w:pStyle w:val="Heading1"/>
      </w:pPr>
      <w:r>
        <w:t>&gt;&gt; &gt;&gt;     }</w:t>
      </w:r>
    </w:p>
    <w:p w14:paraId="61F75CDA" w14:textId="77777777" w:rsidR="001F3C1F" w:rsidRDefault="001F3C1F" w:rsidP="00DA6AE5">
      <w:pPr>
        <w:pStyle w:val="Heading1"/>
      </w:pPr>
      <w:r>
        <w:t>&gt;&gt; &gt;&gt;     ));</w:t>
      </w:r>
    </w:p>
    <w:p w14:paraId="69B20B55" w14:textId="77777777" w:rsidR="001F3C1F" w:rsidRDefault="001F3C1F" w:rsidP="00DA6AE5">
      <w:pPr>
        <w:pStyle w:val="Heading1"/>
      </w:pPr>
      <w:r>
        <w:t>&gt;&gt; &gt;&gt;     var r = n(8);</w:t>
      </w:r>
    </w:p>
    <w:p w14:paraId="6E69AA8C" w14:textId="77777777" w:rsidR="001F3C1F" w:rsidRDefault="001F3C1F" w:rsidP="00DA6AE5">
      <w:pPr>
        <w:pStyle w:val="Heading1"/>
      </w:pPr>
      <w:r>
        <w:t>&gt;&gt; &gt;&gt;     const i = Object(r.a)("ITileContent")</w:t>
      </w:r>
    </w:p>
    <w:p w14:paraId="66C0A190" w14:textId="77777777" w:rsidR="001F3C1F" w:rsidRDefault="001F3C1F" w:rsidP="00DA6AE5">
      <w:pPr>
        <w:pStyle w:val="Heading1"/>
      </w:pPr>
      <w:r>
        <w:t>&gt;&gt; &gt;&gt; }</w:t>
      </w:r>
    </w:p>
    <w:p w14:paraId="0702EFF3" w14:textId="77777777" w:rsidR="001F3C1F" w:rsidRDefault="001F3C1F" w:rsidP="00DA6AE5">
      <w:pPr>
        <w:pStyle w:val="Heading1"/>
      </w:pPr>
      <w:r>
        <w:t>&gt;&gt; &gt;&gt; , function(e, t, n) {</w:t>
      </w:r>
    </w:p>
    <w:p w14:paraId="16BC0091" w14:textId="77777777" w:rsidR="001F3C1F" w:rsidRDefault="001F3C1F" w:rsidP="00DA6AE5">
      <w:pPr>
        <w:pStyle w:val="Heading1"/>
      </w:pPr>
      <w:r>
        <w:t>&gt;&gt; &gt;&gt;     "use strict";</w:t>
      </w:r>
    </w:p>
    <w:p w14:paraId="456E727F" w14:textId="77777777" w:rsidR="001F3C1F" w:rsidRDefault="001F3C1F" w:rsidP="00DA6AE5">
      <w:pPr>
        <w:pStyle w:val="Heading1"/>
      </w:pPr>
      <w:r>
        <w:t>&gt;&gt; &gt;&gt;     var r;</w:t>
      </w:r>
    </w:p>
    <w:p w14:paraId="392B5857" w14:textId="77777777" w:rsidR="001F3C1F" w:rsidRDefault="001F3C1F" w:rsidP="00DA6AE5">
      <w:pPr>
        <w:pStyle w:val="Heading1"/>
      </w:pPr>
      <w:r>
        <w:t>&gt;&gt; &gt;&gt;     n.d(t, "a", (function() {</w:t>
      </w:r>
    </w:p>
    <w:p w14:paraId="4EE8D227" w14:textId="77777777" w:rsidR="001F3C1F" w:rsidRDefault="001F3C1F" w:rsidP="00DA6AE5">
      <w:pPr>
        <w:pStyle w:val="Heading1"/>
      </w:pPr>
      <w:r>
        <w:t>&gt;&gt; &gt;&gt;         return r</w:t>
      </w:r>
    </w:p>
    <w:p w14:paraId="54D3061F" w14:textId="77777777" w:rsidR="001F3C1F" w:rsidRDefault="001F3C1F" w:rsidP="00DA6AE5">
      <w:pPr>
        <w:pStyle w:val="Heading1"/>
      </w:pPr>
      <w:r>
        <w:t>&gt;&gt; &gt;&gt;     }</w:t>
      </w:r>
    </w:p>
    <w:p w14:paraId="3E9EB8F1" w14:textId="77777777" w:rsidR="001F3C1F" w:rsidRDefault="001F3C1F" w:rsidP="00DA6AE5">
      <w:pPr>
        <w:pStyle w:val="Heading1"/>
      </w:pPr>
      <w:r>
        <w:t>&gt;&gt; &gt;&gt;     )),</w:t>
      </w:r>
    </w:p>
    <w:p w14:paraId="6A29BBAE" w14:textId="77777777" w:rsidR="001F3C1F" w:rsidRDefault="001F3C1F" w:rsidP="00DA6AE5">
      <w:pPr>
        <w:pStyle w:val="Heading1"/>
      </w:pPr>
      <w:r>
        <w:t>&gt;&gt; &gt;&gt;     function(e) {</w:t>
      </w:r>
    </w:p>
    <w:p w14:paraId="5E120303" w14:textId="77777777" w:rsidR="001F3C1F" w:rsidRDefault="001F3C1F" w:rsidP="00DA6AE5">
      <w:pPr>
        <w:pStyle w:val="Heading1"/>
      </w:pPr>
      <w:r>
        <w:t>&gt;&gt; &gt;&gt;         e[e.zero = 0] = "zero",</w:t>
      </w:r>
    </w:p>
    <w:p w14:paraId="740A6D24" w14:textId="77777777" w:rsidR="001F3C1F" w:rsidRDefault="001F3C1F" w:rsidP="00DA6AE5">
      <w:pPr>
        <w:pStyle w:val="Heading1"/>
      </w:pPr>
      <w:r>
        <w:t>&gt;&gt; &gt;&gt;         e[e.medium = 1] = "medium",</w:t>
      </w:r>
    </w:p>
    <w:p w14:paraId="4F0A033A" w14:textId="77777777" w:rsidR="001F3C1F" w:rsidRDefault="001F3C1F" w:rsidP="00DA6AE5">
      <w:pPr>
        <w:pStyle w:val="Heading1"/>
      </w:pPr>
      <w:r>
        <w:t>&gt;&gt; &gt;&gt;         e[e.long = 2] = "long"</w:t>
      </w:r>
    </w:p>
    <w:p w14:paraId="4E2A995E" w14:textId="77777777" w:rsidR="001F3C1F" w:rsidRDefault="001F3C1F" w:rsidP="00DA6AE5">
      <w:pPr>
        <w:pStyle w:val="Heading1"/>
      </w:pPr>
      <w:r>
        <w:t>&gt;&gt; &gt;&gt;     }(r || (r = {}))</w:t>
      </w:r>
    </w:p>
    <w:p w14:paraId="534A880F" w14:textId="77777777" w:rsidR="001F3C1F" w:rsidRDefault="001F3C1F" w:rsidP="00DA6AE5">
      <w:pPr>
        <w:pStyle w:val="Heading1"/>
      </w:pPr>
      <w:r>
        <w:t>&gt;&gt; &gt;&gt; }</w:t>
      </w:r>
    </w:p>
    <w:p w14:paraId="6D528A47" w14:textId="77777777" w:rsidR="001F3C1F" w:rsidRDefault="001F3C1F" w:rsidP="00DA6AE5">
      <w:pPr>
        <w:pStyle w:val="Heading1"/>
      </w:pPr>
      <w:r>
        <w:t>&gt;&gt; &gt;&gt; , function(e, t, n) {</w:t>
      </w:r>
    </w:p>
    <w:p w14:paraId="128FB60A" w14:textId="77777777" w:rsidR="001F3C1F" w:rsidRDefault="001F3C1F" w:rsidP="00DA6AE5">
      <w:pPr>
        <w:pStyle w:val="Heading1"/>
      </w:pPr>
      <w:r>
        <w:lastRenderedPageBreak/>
        <w:t>&gt;&gt; &gt;&gt;     "use strict";</w:t>
      </w:r>
    </w:p>
    <w:p w14:paraId="2E475502" w14:textId="77777777" w:rsidR="001F3C1F" w:rsidRDefault="001F3C1F" w:rsidP="00DA6AE5">
      <w:pPr>
        <w:pStyle w:val="Heading1"/>
      </w:pPr>
      <w:r>
        <w:t>&gt;&gt; &gt;&gt;     n.d(t, "a", (function() {</w:t>
      </w:r>
    </w:p>
    <w:p w14:paraId="0194EA1F" w14:textId="77777777" w:rsidR="001F3C1F" w:rsidRDefault="001F3C1F" w:rsidP="00DA6AE5">
      <w:pPr>
        <w:pStyle w:val="Heading1"/>
      </w:pPr>
      <w:r>
        <w:t>&gt;&gt; &gt;&gt;         return i</w:t>
      </w:r>
    </w:p>
    <w:p w14:paraId="48E66A2C" w14:textId="77777777" w:rsidR="001F3C1F" w:rsidRDefault="001F3C1F" w:rsidP="00DA6AE5">
      <w:pPr>
        <w:pStyle w:val="Heading1"/>
      </w:pPr>
      <w:r>
        <w:t>&gt;&gt; &gt;&gt;     }</w:t>
      </w:r>
    </w:p>
    <w:p w14:paraId="4A83FBB1" w14:textId="77777777" w:rsidR="001F3C1F" w:rsidRDefault="001F3C1F" w:rsidP="00DA6AE5">
      <w:pPr>
        <w:pStyle w:val="Heading1"/>
      </w:pPr>
      <w:r>
        <w:t>&gt;&gt; &gt;&gt;     ));</w:t>
      </w:r>
    </w:p>
    <w:p w14:paraId="445B9536" w14:textId="77777777" w:rsidR="001F3C1F" w:rsidRDefault="001F3C1F" w:rsidP="00DA6AE5">
      <w:pPr>
        <w:pStyle w:val="Heading1"/>
      </w:pPr>
      <w:r>
        <w:t>&gt;&gt; &gt;&gt;     var r = n(179);</w:t>
      </w:r>
    </w:p>
    <w:p w14:paraId="0877FF47" w14:textId="77777777" w:rsidR="001F3C1F" w:rsidRDefault="001F3C1F" w:rsidP="00DA6AE5">
      <w:pPr>
        <w:pStyle w:val="Heading1"/>
      </w:pPr>
      <w:r>
        <w:t>&gt;&gt; &gt;&gt;     function i(e, t, n) {</w:t>
      </w:r>
    </w:p>
    <w:p w14:paraId="7E890548" w14:textId="77777777" w:rsidR="001F3C1F" w:rsidRDefault="001F3C1F" w:rsidP="00DA6AE5">
      <w:pPr>
        <w:pStyle w:val="Heading1"/>
      </w:pPr>
      <w:r>
        <w:t>&gt;&gt; &gt;&gt;         void 0 === n &amp;&amp; (n = !0);</w:t>
      </w:r>
    </w:p>
    <w:p w14:paraId="699C87BA" w14:textId="77777777" w:rsidR="001F3C1F" w:rsidRDefault="001F3C1F" w:rsidP="00DA6AE5">
      <w:pPr>
        <w:pStyle w:val="Heading1"/>
      </w:pPr>
      <w:r>
        <w:t>&gt;&gt; &gt;&gt;         var i = !1;</w:t>
      </w:r>
    </w:p>
    <w:p w14:paraId="350FCC0E" w14:textId="77777777" w:rsidR="001F3C1F" w:rsidRDefault="001F3C1F" w:rsidP="00DA6AE5">
      <w:pPr>
        <w:pStyle w:val="Heading1"/>
      </w:pPr>
      <w:r>
        <w:t>&gt;&gt; &gt;&gt;         if (e &amp;&amp; t)</w:t>
      </w:r>
    </w:p>
    <w:p w14:paraId="3A13F4A0" w14:textId="77777777" w:rsidR="001F3C1F" w:rsidRDefault="001F3C1F" w:rsidP="00DA6AE5">
      <w:pPr>
        <w:pStyle w:val="Heading1"/>
      </w:pPr>
      <w:r>
        <w:t>&gt;&gt; &gt;&gt;             if (n)</w:t>
      </w:r>
    </w:p>
    <w:p w14:paraId="2A9C792A" w14:textId="77777777" w:rsidR="001F3C1F" w:rsidRDefault="001F3C1F" w:rsidP="00DA6AE5">
      <w:pPr>
        <w:pStyle w:val="Heading1"/>
      </w:pPr>
      <w:r>
        <w:t>&gt;&gt; &gt;&gt;                 if (e === t)</w:t>
      </w:r>
    </w:p>
    <w:p w14:paraId="4FE10E55" w14:textId="77777777" w:rsidR="001F3C1F" w:rsidRDefault="001F3C1F" w:rsidP="00DA6AE5">
      <w:pPr>
        <w:pStyle w:val="Heading1"/>
      </w:pPr>
      <w:r>
        <w:t>&gt;&gt; &gt;&gt;                     i = !0;</w:t>
      </w:r>
    </w:p>
    <w:p w14:paraId="07EFB710" w14:textId="77777777" w:rsidR="001F3C1F" w:rsidRDefault="001F3C1F" w:rsidP="00DA6AE5">
      <w:pPr>
        <w:pStyle w:val="Heading1"/>
      </w:pPr>
      <w:r>
        <w:t>&gt;&gt; &gt;&gt;                 else</w:t>
      </w:r>
    </w:p>
    <w:p w14:paraId="124E8EAC" w14:textId="77777777" w:rsidR="001F3C1F" w:rsidRDefault="001F3C1F" w:rsidP="00DA6AE5">
      <w:pPr>
        <w:pStyle w:val="Heading1"/>
      </w:pPr>
      <w:r>
        <w:t>&gt;&gt; &gt;&gt;                     for (i = !1; t; ) {</w:t>
      </w:r>
    </w:p>
    <w:p w14:paraId="6AC41640" w14:textId="77777777" w:rsidR="001F3C1F" w:rsidRDefault="001F3C1F" w:rsidP="00DA6AE5">
      <w:pPr>
        <w:pStyle w:val="Heading1"/>
      </w:pPr>
      <w:r>
        <w:t>&gt;&gt; &gt;&gt;                         var o = Object(r.a)(t);</w:t>
      </w:r>
    </w:p>
    <w:p w14:paraId="7F96972C" w14:textId="77777777" w:rsidR="001F3C1F" w:rsidRDefault="001F3C1F" w:rsidP="00DA6AE5">
      <w:pPr>
        <w:pStyle w:val="Heading1"/>
      </w:pPr>
      <w:r>
        <w:t>&gt;&gt; &gt;&gt;                         if (o === e) {</w:t>
      </w:r>
    </w:p>
    <w:p w14:paraId="4F3271D6" w14:textId="77777777" w:rsidR="001F3C1F" w:rsidRDefault="001F3C1F" w:rsidP="00DA6AE5">
      <w:pPr>
        <w:pStyle w:val="Heading1"/>
      </w:pPr>
      <w:r>
        <w:t>&gt;&gt; &gt;&gt;                             i = !0;</w:t>
      </w:r>
    </w:p>
    <w:p w14:paraId="5D460C83" w14:textId="77777777" w:rsidR="001F3C1F" w:rsidRDefault="001F3C1F" w:rsidP="00DA6AE5">
      <w:pPr>
        <w:pStyle w:val="Heading1"/>
      </w:pPr>
      <w:r>
        <w:t>&gt;&gt; &gt;&gt;                             break</w:t>
      </w:r>
    </w:p>
    <w:p w14:paraId="635ADB66" w14:textId="77777777" w:rsidR="001F3C1F" w:rsidRDefault="001F3C1F" w:rsidP="00DA6AE5">
      <w:pPr>
        <w:pStyle w:val="Heading1"/>
      </w:pPr>
      <w:r>
        <w:t>&gt;&gt; &gt;&gt;                         }</w:t>
      </w:r>
    </w:p>
    <w:p w14:paraId="2F9FC1C8" w14:textId="77777777" w:rsidR="001F3C1F" w:rsidRDefault="001F3C1F" w:rsidP="00DA6AE5">
      <w:pPr>
        <w:pStyle w:val="Heading1"/>
      </w:pPr>
      <w:r>
        <w:lastRenderedPageBreak/>
        <w:t>&gt;&gt; &gt;&gt;                         t = o</w:t>
      </w:r>
    </w:p>
    <w:p w14:paraId="1ED9D473" w14:textId="77777777" w:rsidR="001F3C1F" w:rsidRDefault="001F3C1F" w:rsidP="00DA6AE5">
      <w:pPr>
        <w:pStyle w:val="Heading1"/>
      </w:pPr>
      <w:r>
        <w:t>&gt;&gt; &gt;&gt;                     }</w:t>
      </w:r>
    </w:p>
    <w:p w14:paraId="25B7FB7F" w14:textId="77777777" w:rsidR="001F3C1F" w:rsidRDefault="001F3C1F" w:rsidP="00DA6AE5">
      <w:pPr>
        <w:pStyle w:val="Heading1"/>
      </w:pPr>
      <w:r>
        <w:t>&gt;&gt; &gt;&gt;             else</w:t>
      </w:r>
    </w:p>
    <w:p w14:paraId="1E380810" w14:textId="77777777" w:rsidR="001F3C1F" w:rsidRDefault="001F3C1F" w:rsidP="00DA6AE5">
      <w:pPr>
        <w:pStyle w:val="Heading1"/>
      </w:pPr>
      <w:r>
        <w:t>&gt;&gt; &gt;&gt;                 e.contains &amp;&amp; (i = e.contains(t));</w:t>
      </w:r>
    </w:p>
    <w:p w14:paraId="669A07E1" w14:textId="77777777" w:rsidR="001F3C1F" w:rsidRDefault="001F3C1F" w:rsidP="00DA6AE5">
      <w:pPr>
        <w:pStyle w:val="Heading1"/>
      </w:pPr>
      <w:r>
        <w:t>&gt;&gt; &gt;&gt;         return i</w:t>
      </w:r>
    </w:p>
    <w:p w14:paraId="3E2D3A2D" w14:textId="77777777" w:rsidR="001F3C1F" w:rsidRDefault="001F3C1F" w:rsidP="00DA6AE5">
      <w:pPr>
        <w:pStyle w:val="Heading1"/>
      </w:pPr>
      <w:r>
        <w:t>&gt;&gt; &gt;&gt;     }</w:t>
      </w:r>
    </w:p>
    <w:p w14:paraId="681D985A" w14:textId="77777777" w:rsidR="001F3C1F" w:rsidRDefault="001F3C1F" w:rsidP="00DA6AE5">
      <w:pPr>
        <w:pStyle w:val="Heading1"/>
      </w:pPr>
      <w:r>
        <w:t>&gt;&gt; &gt;&gt; }</w:t>
      </w:r>
    </w:p>
    <w:p w14:paraId="526AA3E3" w14:textId="77777777" w:rsidR="001F3C1F" w:rsidRDefault="001F3C1F" w:rsidP="00DA6AE5">
      <w:pPr>
        <w:pStyle w:val="Heading1"/>
      </w:pPr>
      <w:r>
        <w:t>&gt;&gt; &gt;&gt; , , function(e, t, n) {</w:t>
      </w:r>
    </w:p>
    <w:p w14:paraId="601E2A95" w14:textId="77777777" w:rsidR="001F3C1F" w:rsidRDefault="001F3C1F" w:rsidP="00DA6AE5">
      <w:pPr>
        <w:pStyle w:val="Heading1"/>
      </w:pPr>
      <w:r>
        <w:t>&gt;&gt; &gt;&gt;     "use strict";</w:t>
      </w:r>
    </w:p>
    <w:p w14:paraId="00547E49" w14:textId="77777777" w:rsidR="001F3C1F" w:rsidRDefault="001F3C1F" w:rsidP="00DA6AE5">
      <w:pPr>
        <w:pStyle w:val="Heading1"/>
      </w:pPr>
      <w:r>
        <w:t>&gt;&gt; &gt;&gt;     n.d(t, "a", (function() {</w:t>
      </w:r>
    </w:p>
    <w:p w14:paraId="447D5610" w14:textId="77777777" w:rsidR="001F3C1F" w:rsidRDefault="001F3C1F" w:rsidP="00DA6AE5">
      <w:pPr>
        <w:pStyle w:val="Heading1"/>
      </w:pPr>
      <w:r>
        <w:t>&gt;&gt; &gt;&gt;         return s</w:t>
      </w:r>
    </w:p>
    <w:p w14:paraId="175B8FB7" w14:textId="77777777" w:rsidR="001F3C1F" w:rsidRDefault="001F3C1F" w:rsidP="00DA6AE5">
      <w:pPr>
        <w:pStyle w:val="Heading1"/>
      </w:pPr>
      <w:r>
        <w:t>&gt;&gt; &gt;&gt;     }</w:t>
      </w:r>
    </w:p>
    <w:p w14:paraId="2EA5108F" w14:textId="77777777" w:rsidR="001F3C1F" w:rsidRDefault="001F3C1F" w:rsidP="00DA6AE5">
      <w:pPr>
        <w:pStyle w:val="Heading1"/>
      </w:pPr>
      <w:r>
        <w:t>&gt;&gt; &gt;&gt;     ));</w:t>
      </w:r>
    </w:p>
    <w:p w14:paraId="0D7916D1" w14:textId="77777777" w:rsidR="001F3C1F" w:rsidRDefault="001F3C1F" w:rsidP="00DA6AE5">
      <w:pPr>
        <w:pStyle w:val="Heading1"/>
      </w:pPr>
      <w:r>
        <w:t>&gt;&gt; &gt;&gt;     var r = n(1)</w:t>
      </w:r>
    </w:p>
    <w:p w14:paraId="796D13BC" w14:textId="77777777" w:rsidR="001F3C1F" w:rsidRDefault="001F3C1F" w:rsidP="00DA6AE5">
      <w:pPr>
        <w:pStyle w:val="Heading1"/>
      </w:pPr>
      <w:r>
        <w:t>&gt;&gt; &gt;&gt;       , i = n(221)</w:t>
      </w:r>
    </w:p>
    <w:p w14:paraId="689AFBE5" w14:textId="77777777" w:rsidR="001F3C1F" w:rsidRDefault="001F3C1F" w:rsidP="00DA6AE5">
      <w:pPr>
        <w:pStyle w:val="Heading1"/>
      </w:pPr>
      <w:r>
        <w:t>&gt;&gt; &gt;&gt;       , o = n(10);</w:t>
      </w:r>
    </w:p>
    <w:p w14:paraId="1CBE6FE9" w14:textId="77777777" w:rsidR="001F3C1F" w:rsidRDefault="001F3C1F" w:rsidP="00DA6AE5">
      <w:pPr>
        <w:pStyle w:val="Heading1"/>
      </w:pPr>
      <w:r>
        <w:lastRenderedPageBreak/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50D810D0" w14:textId="77777777" w:rsidR="001F3C1F" w:rsidRDefault="001F3C1F" w:rsidP="00DA6AE5">
      <w:pPr>
        <w:pStyle w:val="Heading1"/>
      </w:pPr>
      <w:r>
        <w:t>&gt;&gt; &gt;&gt;     let s = class {</w:t>
      </w:r>
    </w:p>
    <w:p w14:paraId="0C09ED3B" w14:textId="77777777" w:rsidR="001F3C1F" w:rsidRDefault="001F3C1F" w:rsidP="00DA6AE5">
      <w:pPr>
        <w:pStyle w:val="Heading1"/>
      </w:pPr>
      <w:r>
        <w:t>&gt;&gt; &gt;&gt;         constructor() {</w:t>
      </w:r>
    </w:p>
    <w:p w14:paraId="73DEB8F6" w14:textId="77777777" w:rsidR="001F3C1F" w:rsidRDefault="001F3C1F" w:rsidP="00DA6AE5">
      <w:pPr>
        <w:pStyle w:val="Heading1"/>
      </w:pPr>
      <w:r>
        <w:t>&gt;&gt; &gt;&gt;             this.bxSupportedLanguages = a.map(e=&gt;({</w:t>
      </w:r>
    </w:p>
    <w:p w14:paraId="426AAEFA" w14:textId="77777777" w:rsidR="001F3C1F" w:rsidRDefault="001F3C1F" w:rsidP="00DA6AE5">
      <w:pPr>
        <w:pStyle w:val="Heading1"/>
      </w:pPr>
      <w:r>
        <w:t>&gt;&gt; &gt;&gt;                 languageId: e</w:t>
      </w:r>
    </w:p>
    <w:p w14:paraId="11C77F2B" w14:textId="77777777" w:rsidR="001F3C1F" w:rsidRDefault="001F3C1F" w:rsidP="00DA6AE5">
      <w:pPr>
        <w:pStyle w:val="Heading1"/>
      </w:pPr>
      <w:r>
        <w:t>&gt;&gt; &gt;&gt;             }))</w:t>
      </w:r>
    </w:p>
    <w:p w14:paraId="2D666000" w14:textId="77777777" w:rsidR="001F3C1F" w:rsidRDefault="001F3C1F" w:rsidP="00DA6AE5">
      <w:pPr>
        <w:pStyle w:val="Heading1"/>
      </w:pPr>
      <w:r>
        <w:t>&gt;&gt; &gt;&gt;         }</w:t>
      </w:r>
    </w:p>
    <w:p w14:paraId="4B7DAF80" w14:textId="77777777" w:rsidR="001F3C1F" w:rsidRDefault="001F3C1F" w:rsidP="00DA6AE5">
      <w:pPr>
        <w:pStyle w:val="Heading1"/>
      </w:pPr>
      <w:r>
        <w:lastRenderedPageBreak/>
        <w:t>&gt;&gt; &gt;&gt;         getLanguageInfo(e) {</w:t>
      </w:r>
    </w:p>
    <w:p w14:paraId="2FC290A0" w14:textId="77777777" w:rsidR="001F3C1F" w:rsidRDefault="001F3C1F" w:rsidP="00DA6AE5">
      <w:pPr>
        <w:pStyle w:val="Heading1"/>
      </w:pPr>
      <w:r>
        <w:t>&gt;&gt; &gt;&gt;             return Object(i.a)(e, !0, a)</w:t>
      </w:r>
    </w:p>
    <w:p w14:paraId="56331CC5" w14:textId="77777777" w:rsidR="001F3C1F" w:rsidRDefault="001F3C1F" w:rsidP="00DA6AE5">
      <w:pPr>
        <w:pStyle w:val="Heading1"/>
      </w:pPr>
      <w:r>
        <w:t>&gt;&gt; &gt;&gt;         }</w:t>
      </w:r>
    </w:p>
    <w:p w14:paraId="01E398D2" w14:textId="77777777" w:rsidR="001F3C1F" w:rsidRDefault="001F3C1F" w:rsidP="00DA6AE5">
      <w:pPr>
        <w:pStyle w:val="Heading1"/>
      </w:pPr>
      <w:r>
        <w:t>&gt;&gt; &gt;&gt;         mapToLanguageInfo(e) {</w:t>
      </w:r>
    </w:p>
    <w:p w14:paraId="136A6F4F" w14:textId="77777777" w:rsidR="001F3C1F" w:rsidRDefault="001F3C1F" w:rsidP="00DA6AE5">
      <w:pPr>
        <w:pStyle w:val="Heading1"/>
      </w:pPr>
      <w:r>
        <w:t>&gt;&gt; &gt;&gt;             return Object(i.b)(e)</w:t>
      </w:r>
    </w:p>
    <w:p w14:paraId="753CD3F5" w14:textId="77777777" w:rsidR="001F3C1F" w:rsidRDefault="001F3C1F" w:rsidP="00DA6AE5">
      <w:pPr>
        <w:pStyle w:val="Heading1"/>
      </w:pPr>
      <w:r>
        <w:t>&gt;&gt; &gt;&gt;         }</w:t>
      </w:r>
    </w:p>
    <w:p w14:paraId="399C5FEE" w14:textId="77777777" w:rsidR="001F3C1F" w:rsidRDefault="001F3C1F" w:rsidP="00DA6AE5">
      <w:pPr>
        <w:pStyle w:val="Heading1"/>
      </w:pPr>
      <w:r>
        <w:t>&gt;&gt; &gt;&gt;         bxDefaultSupportedLanguages() {</w:t>
      </w:r>
    </w:p>
    <w:p w14:paraId="3F19061A" w14:textId="77777777" w:rsidR="001F3C1F" w:rsidRDefault="001F3C1F" w:rsidP="00DA6AE5">
      <w:pPr>
        <w:pStyle w:val="Heading1"/>
      </w:pPr>
      <w:r>
        <w:t>&gt;&gt; &gt;&gt;             return Object(i.b)(this.bxSupportedLanguages)</w:t>
      </w:r>
    </w:p>
    <w:p w14:paraId="3E0BE8B7" w14:textId="77777777" w:rsidR="001F3C1F" w:rsidRDefault="001F3C1F" w:rsidP="00DA6AE5">
      <w:pPr>
        <w:pStyle w:val="Heading1"/>
      </w:pPr>
      <w:r>
        <w:t>&gt;&gt; &gt;&gt;         }</w:t>
      </w:r>
    </w:p>
    <w:p w14:paraId="69EB8314" w14:textId="77777777" w:rsidR="001F3C1F" w:rsidRDefault="001F3C1F" w:rsidP="00DA6AE5">
      <w:pPr>
        <w:pStyle w:val="Heading1"/>
      </w:pPr>
      <w:r>
        <w:t>&gt;&gt; &gt;&gt;     }</w:t>
      </w:r>
    </w:p>
    <w:p w14:paraId="0B1084DD" w14:textId="77777777" w:rsidR="001F3C1F" w:rsidRDefault="001F3C1F" w:rsidP="00DA6AE5">
      <w:pPr>
        <w:pStyle w:val="Heading1"/>
      </w:pPr>
      <w:r>
        <w:t>&gt;&gt; &gt;&gt;     ;</w:t>
      </w:r>
    </w:p>
    <w:p w14:paraId="13C5C9A9" w14:textId="77777777" w:rsidR="001F3C1F" w:rsidRDefault="001F3C1F" w:rsidP="00DA6AE5">
      <w:pPr>
        <w:pStyle w:val="Heading1"/>
      </w:pPr>
      <w:r>
        <w:t>&gt;&gt; &gt;&gt;     s = Object(r.c)([Object(o.a)()], s)</w:t>
      </w:r>
    </w:p>
    <w:p w14:paraId="25D614CA" w14:textId="77777777" w:rsidR="001F3C1F" w:rsidRDefault="001F3C1F" w:rsidP="00DA6AE5">
      <w:pPr>
        <w:pStyle w:val="Heading1"/>
      </w:pPr>
      <w:r>
        <w:t>&gt;&gt; &gt;&gt; }</w:t>
      </w:r>
    </w:p>
    <w:p w14:paraId="20E84C4C" w14:textId="77777777" w:rsidR="001F3C1F" w:rsidRDefault="001F3C1F" w:rsidP="00DA6AE5">
      <w:pPr>
        <w:pStyle w:val="Heading1"/>
      </w:pPr>
      <w:r>
        <w:t>&gt;&gt; &gt;&gt; , , function(e, t, n) {</w:t>
      </w:r>
    </w:p>
    <w:p w14:paraId="0AC3BAF5" w14:textId="77777777" w:rsidR="001F3C1F" w:rsidRDefault="001F3C1F" w:rsidP="00DA6AE5">
      <w:pPr>
        <w:pStyle w:val="Heading1"/>
      </w:pPr>
      <w:r>
        <w:t>&gt;&gt; &gt;&gt;     "use strict";</w:t>
      </w:r>
    </w:p>
    <w:p w14:paraId="11E7F717" w14:textId="77777777" w:rsidR="001F3C1F" w:rsidRDefault="001F3C1F" w:rsidP="00DA6AE5">
      <w:pPr>
        <w:pStyle w:val="Heading1"/>
      </w:pPr>
      <w:r>
        <w:t>&gt;&gt; &gt;&gt;     n.d(t, "a", (function() {</w:t>
      </w:r>
    </w:p>
    <w:p w14:paraId="0AFED5AC" w14:textId="77777777" w:rsidR="001F3C1F" w:rsidRDefault="001F3C1F" w:rsidP="00DA6AE5">
      <w:pPr>
        <w:pStyle w:val="Heading1"/>
      </w:pPr>
      <w:r>
        <w:t>&gt;&gt; &gt;&gt;         return a</w:t>
      </w:r>
    </w:p>
    <w:p w14:paraId="6D57D051" w14:textId="77777777" w:rsidR="001F3C1F" w:rsidRDefault="001F3C1F" w:rsidP="00DA6AE5">
      <w:pPr>
        <w:pStyle w:val="Heading1"/>
      </w:pPr>
      <w:r>
        <w:t>&gt;&gt; &gt;&gt;     }</w:t>
      </w:r>
    </w:p>
    <w:p w14:paraId="5CDFB367" w14:textId="77777777" w:rsidR="001F3C1F" w:rsidRDefault="001F3C1F" w:rsidP="00DA6AE5">
      <w:pPr>
        <w:pStyle w:val="Heading1"/>
      </w:pPr>
      <w:r>
        <w:t>&gt;&gt; &gt;&gt;     ));</w:t>
      </w:r>
    </w:p>
    <w:p w14:paraId="0CF2598D" w14:textId="77777777" w:rsidR="001F3C1F" w:rsidRDefault="001F3C1F" w:rsidP="00DA6AE5">
      <w:pPr>
        <w:pStyle w:val="Heading1"/>
      </w:pPr>
      <w:r>
        <w:t>&gt;&gt; &gt;&gt;     var r = n(1)</w:t>
      </w:r>
    </w:p>
    <w:p w14:paraId="4862359D" w14:textId="77777777" w:rsidR="001F3C1F" w:rsidRDefault="001F3C1F" w:rsidP="00DA6AE5">
      <w:pPr>
        <w:pStyle w:val="Heading1"/>
      </w:pPr>
      <w:r>
        <w:lastRenderedPageBreak/>
        <w:t>&gt;&gt; &gt;&gt;       , i = n(10)</w:t>
      </w:r>
    </w:p>
    <w:p w14:paraId="7AAF9522" w14:textId="77777777" w:rsidR="001F3C1F" w:rsidRDefault="001F3C1F" w:rsidP="00DA6AE5">
      <w:pPr>
        <w:pStyle w:val="Heading1"/>
      </w:pPr>
      <w:r>
        <w:t>&gt;&gt; &gt;&gt;       , o = n(314);</w:t>
      </w:r>
    </w:p>
    <w:p w14:paraId="3CF93608" w14:textId="77777777" w:rsidR="001F3C1F" w:rsidRDefault="001F3C1F" w:rsidP="00DA6AE5">
      <w:pPr>
        <w:pStyle w:val="Heading1"/>
      </w:pPr>
      <w:r>
        <w:t>&gt;&gt; &gt;&gt;     let a = class {</w:t>
      </w:r>
    </w:p>
    <w:p w14:paraId="3F9AB456" w14:textId="77777777" w:rsidR="001F3C1F" w:rsidRDefault="001F3C1F" w:rsidP="00DA6AE5">
      <w:pPr>
        <w:pStyle w:val="Heading1"/>
      </w:pPr>
      <w:r>
        <w:t>&gt;&gt; &gt;&gt;         generate() {</w:t>
      </w:r>
    </w:p>
    <w:p w14:paraId="2D052282" w14:textId="77777777" w:rsidR="001F3C1F" w:rsidRDefault="001F3C1F" w:rsidP="00DA6AE5">
      <w:pPr>
        <w:pStyle w:val="Heading1"/>
      </w:pPr>
      <w:r>
        <w:t>&gt;&gt; &gt;&gt;             return Object(o.a)()</w:t>
      </w:r>
    </w:p>
    <w:p w14:paraId="390991D8" w14:textId="77777777" w:rsidR="001F3C1F" w:rsidRDefault="001F3C1F" w:rsidP="00DA6AE5">
      <w:pPr>
        <w:pStyle w:val="Heading1"/>
      </w:pPr>
      <w:r>
        <w:t>&gt;&gt; &gt;&gt;         }</w:t>
      </w:r>
    </w:p>
    <w:p w14:paraId="3F2CE349" w14:textId="77777777" w:rsidR="001F3C1F" w:rsidRDefault="001F3C1F" w:rsidP="00DA6AE5">
      <w:pPr>
        <w:pStyle w:val="Heading1"/>
      </w:pPr>
      <w:r>
        <w:t>&gt;&gt; &gt;&gt;     }</w:t>
      </w:r>
    </w:p>
    <w:p w14:paraId="38183CDD" w14:textId="77777777" w:rsidR="001F3C1F" w:rsidRDefault="001F3C1F" w:rsidP="00DA6AE5">
      <w:pPr>
        <w:pStyle w:val="Heading1"/>
      </w:pPr>
      <w:r>
        <w:t>&gt;&gt; &gt;&gt;     ;</w:t>
      </w:r>
    </w:p>
    <w:p w14:paraId="14E3BFDB" w14:textId="77777777" w:rsidR="001F3C1F" w:rsidRDefault="001F3C1F" w:rsidP="00DA6AE5">
      <w:pPr>
        <w:pStyle w:val="Heading1"/>
      </w:pPr>
      <w:r>
        <w:t>&gt;&gt; &gt;&gt;     a = Object(r.c)([Object(i.a)()], a)</w:t>
      </w:r>
    </w:p>
    <w:p w14:paraId="0043F8AC" w14:textId="77777777" w:rsidR="001F3C1F" w:rsidRDefault="001F3C1F" w:rsidP="00DA6AE5">
      <w:pPr>
        <w:pStyle w:val="Heading1"/>
      </w:pPr>
      <w:r>
        <w:t>&gt;&gt; &gt;&gt; }</w:t>
      </w:r>
    </w:p>
    <w:p w14:paraId="4AA7963B" w14:textId="77777777" w:rsidR="001F3C1F" w:rsidRDefault="001F3C1F" w:rsidP="00DA6AE5">
      <w:pPr>
        <w:pStyle w:val="Heading1"/>
      </w:pPr>
      <w:r>
        <w:t>&gt;&gt; &gt;&gt; , function(e, t, n) {</w:t>
      </w:r>
    </w:p>
    <w:p w14:paraId="1A3B34AC" w14:textId="77777777" w:rsidR="001F3C1F" w:rsidRDefault="001F3C1F" w:rsidP="00DA6AE5">
      <w:pPr>
        <w:pStyle w:val="Heading1"/>
      </w:pPr>
      <w:r>
        <w:t>&gt;&gt; &gt;&gt;     "use strict";</w:t>
      </w:r>
    </w:p>
    <w:p w14:paraId="6C60672D" w14:textId="77777777" w:rsidR="001F3C1F" w:rsidRDefault="001F3C1F" w:rsidP="00DA6AE5">
      <w:pPr>
        <w:pStyle w:val="Heading1"/>
      </w:pPr>
      <w:r>
        <w:t>&gt;&gt; &gt;&gt;     n.d(t, "a", (function() {</w:t>
      </w:r>
    </w:p>
    <w:p w14:paraId="49630822" w14:textId="77777777" w:rsidR="001F3C1F" w:rsidRDefault="001F3C1F" w:rsidP="00DA6AE5">
      <w:pPr>
        <w:pStyle w:val="Heading1"/>
      </w:pPr>
      <w:r>
        <w:t>&gt;&gt; &gt;&gt;         return r</w:t>
      </w:r>
    </w:p>
    <w:p w14:paraId="773BD1A5" w14:textId="77777777" w:rsidR="001F3C1F" w:rsidRDefault="001F3C1F" w:rsidP="00DA6AE5">
      <w:pPr>
        <w:pStyle w:val="Heading1"/>
      </w:pPr>
      <w:r>
        <w:t>&gt;&gt; &gt;&gt;     }</w:t>
      </w:r>
    </w:p>
    <w:p w14:paraId="4CE6AA37" w14:textId="77777777" w:rsidR="001F3C1F" w:rsidRDefault="001F3C1F" w:rsidP="00DA6AE5">
      <w:pPr>
        <w:pStyle w:val="Heading1"/>
      </w:pPr>
      <w:r>
        <w:t>&gt;&gt; &gt;&gt;     ));</w:t>
      </w:r>
    </w:p>
    <w:p w14:paraId="481CE2D0" w14:textId="77777777" w:rsidR="001F3C1F" w:rsidRDefault="001F3C1F" w:rsidP="00DA6AE5">
      <w:pPr>
        <w:pStyle w:val="Heading1"/>
      </w:pPr>
      <w:r>
        <w:t>&gt;&gt; &gt;&gt;     function r(e) {</w:t>
      </w:r>
    </w:p>
    <w:p w14:paraId="17360F72" w14:textId="77777777" w:rsidR="001F3C1F" w:rsidRDefault="001F3C1F" w:rsidP="00DA6AE5">
      <w:pPr>
        <w:pStyle w:val="Heading1"/>
      </w:pPr>
      <w:r>
        <w:t>&gt;&gt; &gt;&gt;         console &amp;&amp; console.warn &amp;&amp; console.warn(e)</w:t>
      </w:r>
    </w:p>
    <w:p w14:paraId="0FFB3FA4" w14:textId="77777777" w:rsidR="001F3C1F" w:rsidRDefault="001F3C1F" w:rsidP="00DA6AE5">
      <w:pPr>
        <w:pStyle w:val="Heading1"/>
      </w:pPr>
      <w:r>
        <w:t>&gt;&gt; &gt;&gt;     }</w:t>
      </w:r>
    </w:p>
    <w:p w14:paraId="34C52509" w14:textId="77777777" w:rsidR="001F3C1F" w:rsidRDefault="001F3C1F" w:rsidP="00DA6AE5">
      <w:pPr>
        <w:pStyle w:val="Heading1"/>
      </w:pPr>
      <w:r>
        <w:t>&gt;&gt; &gt;&gt; }</w:t>
      </w:r>
    </w:p>
    <w:p w14:paraId="0A2A956D" w14:textId="77777777" w:rsidR="001F3C1F" w:rsidRDefault="001F3C1F" w:rsidP="00DA6AE5">
      <w:pPr>
        <w:pStyle w:val="Heading1"/>
      </w:pPr>
      <w:r>
        <w:lastRenderedPageBreak/>
        <w:t>&gt;&gt; &gt;&gt; , function(e, t, n) {</w:t>
      </w:r>
    </w:p>
    <w:p w14:paraId="1EB33132" w14:textId="77777777" w:rsidR="001F3C1F" w:rsidRDefault="001F3C1F" w:rsidP="00DA6AE5">
      <w:pPr>
        <w:pStyle w:val="Heading1"/>
      </w:pPr>
      <w:r>
        <w:t>&gt;&gt; &gt;&gt;     "use strict";</w:t>
      </w:r>
    </w:p>
    <w:p w14:paraId="5B730049" w14:textId="77777777" w:rsidR="001F3C1F" w:rsidRDefault="001F3C1F" w:rsidP="00DA6AE5">
      <w:pPr>
        <w:pStyle w:val="Heading1"/>
      </w:pPr>
      <w:r>
        <w:t>&gt;&gt; &gt;&gt;     n.d(t, "a", (function() {</w:t>
      </w:r>
    </w:p>
    <w:p w14:paraId="65DEE867" w14:textId="77777777" w:rsidR="001F3C1F" w:rsidRDefault="001F3C1F" w:rsidP="00DA6AE5">
      <w:pPr>
        <w:pStyle w:val="Heading1"/>
      </w:pPr>
      <w:r>
        <w:t>&gt;&gt; &gt;&gt;         return y</w:t>
      </w:r>
    </w:p>
    <w:p w14:paraId="3386A93C" w14:textId="77777777" w:rsidR="001F3C1F" w:rsidRDefault="001F3C1F" w:rsidP="00DA6AE5">
      <w:pPr>
        <w:pStyle w:val="Heading1"/>
      </w:pPr>
      <w:r>
        <w:t>&gt;&gt; &gt;&gt;     }</w:t>
      </w:r>
    </w:p>
    <w:p w14:paraId="50173943" w14:textId="77777777" w:rsidR="001F3C1F" w:rsidRDefault="001F3C1F" w:rsidP="00DA6AE5">
      <w:pPr>
        <w:pStyle w:val="Heading1"/>
      </w:pPr>
      <w:r>
        <w:t>&gt;&gt; &gt;&gt;     ));</w:t>
      </w:r>
    </w:p>
    <w:p w14:paraId="25FCB0B5" w14:textId="77777777" w:rsidR="001F3C1F" w:rsidRDefault="001F3C1F" w:rsidP="00DA6AE5">
      <w:pPr>
        <w:pStyle w:val="Heading1"/>
      </w:pPr>
      <w:r>
        <w:t>&gt;&gt; &gt;&gt;     var r = n(1)</w:t>
      </w:r>
    </w:p>
    <w:p w14:paraId="6A13E2C6" w14:textId="77777777" w:rsidR="001F3C1F" w:rsidRDefault="001F3C1F" w:rsidP="00DA6AE5">
      <w:pPr>
        <w:pStyle w:val="Heading1"/>
      </w:pPr>
      <w:r>
        <w:t>&gt;&gt; &gt;&gt;       , i = n(10)</w:t>
      </w:r>
    </w:p>
    <w:p w14:paraId="17EFA9A9" w14:textId="77777777" w:rsidR="001F3C1F" w:rsidRDefault="001F3C1F" w:rsidP="00DA6AE5">
      <w:pPr>
        <w:pStyle w:val="Heading1"/>
      </w:pPr>
      <w:r>
        <w:t>&gt;&gt; &gt;&gt;       , o = n(5)</w:t>
      </w:r>
    </w:p>
    <w:p w14:paraId="604C892A" w14:textId="77777777" w:rsidR="001F3C1F" w:rsidRDefault="001F3C1F" w:rsidP="00DA6AE5">
      <w:pPr>
        <w:pStyle w:val="Heading1"/>
      </w:pPr>
      <w:r>
        <w:t>&gt;&gt; &gt;&gt;       , a = n(116)</w:t>
      </w:r>
    </w:p>
    <w:p w14:paraId="7337091D" w14:textId="77777777" w:rsidR="001F3C1F" w:rsidRDefault="001F3C1F" w:rsidP="00DA6AE5">
      <w:pPr>
        <w:pStyle w:val="Heading1"/>
      </w:pPr>
      <w:r>
        <w:t>&gt;&gt; &gt;&gt;       , s = n(55)</w:t>
      </w:r>
    </w:p>
    <w:p w14:paraId="21659D37" w14:textId="77777777" w:rsidR="001F3C1F" w:rsidRDefault="001F3C1F" w:rsidP="00DA6AE5">
      <w:pPr>
        <w:pStyle w:val="Heading1"/>
      </w:pPr>
      <w:r>
        <w:t>&gt;&gt; &gt;&gt;       , l = n(48)</w:t>
      </w:r>
    </w:p>
    <w:p w14:paraId="524D0E3D" w14:textId="77777777" w:rsidR="001F3C1F" w:rsidRDefault="001F3C1F" w:rsidP="00DA6AE5">
      <w:pPr>
        <w:pStyle w:val="Heading1"/>
      </w:pPr>
      <w:r>
        <w:t>&gt;&gt; &gt;&gt;       , c = n(49)</w:t>
      </w:r>
    </w:p>
    <w:p w14:paraId="71280A08" w14:textId="77777777" w:rsidR="001F3C1F" w:rsidRDefault="001F3C1F" w:rsidP="00DA6AE5">
      <w:pPr>
        <w:pStyle w:val="Heading1"/>
      </w:pPr>
      <w:r>
        <w:t>&gt;&gt; &gt;&gt;       , u = n(225)</w:t>
      </w:r>
    </w:p>
    <w:p w14:paraId="2815C6E0" w14:textId="77777777" w:rsidR="001F3C1F" w:rsidRDefault="001F3C1F" w:rsidP="00DA6AE5">
      <w:pPr>
        <w:pStyle w:val="Heading1"/>
      </w:pPr>
      <w:r>
        <w:t>&gt;&gt; &gt;&gt;       , d = n(90)</w:t>
      </w:r>
    </w:p>
    <w:p w14:paraId="667B3D7D" w14:textId="77777777" w:rsidR="001F3C1F" w:rsidRDefault="001F3C1F" w:rsidP="00DA6AE5">
      <w:pPr>
        <w:pStyle w:val="Heading1"/>
      </w:pPr>
      <w:r>
        <w:t>&gt;&gt; &gt;&gt;       , f = n(148)</w:t>
      </w:r>
    </w:p>
    <w:p w14:paraId="20F2D481" w14:textId="77777777" w:rsidR="001F3C1F" w:rsidRDefault="001F3C1F" w:rsidP="00DA6AE5">
      <w:pPr>
        <w:pStyle w:val="Heading1"/>
      </w:pPr>
      <w:r>
        <w:t>&gt;&gt; &gt;&gt;       , h = n(6)</w:t>
      </w:r>
    </w:p>
    <w:p w14:paraId="1ECF2884" w14:textId="77777777" w:rsidR="001F3C1F" w:rsidRDefault="001F3C1F" w:rsidP="00DA6AE5">
      <w:pPr>
        <w:pStyle w:val="Heading1"/>
      </w:pPr>
      <w:r>
        <w:t>&gt;&gt; &gt;&gt;       , p = n(24)</w:t>
      </w:r>
    </w:p>
    <w:p w14:paraId="0C5206A7" w14:textId="77777777" w:rsidR="001F3C1F" w:rsidRDefault="001F3C1F" w:rsidP="00DA6AE5">
      <w:pPr>
        <w:pStyle w:val="Heading1"/>
      </w:pPr>
      <w:r>
        <w:t>&gt;&gt; &gt;&gt;       , g = n(27)</w:t>
      </w:r>
    </w:p>
    <w:p w14:paraId="41D5FF12" w14:textId="77777777" w:rsidR="001F3C1F" w:rsidRDefault="001F3C1F" w:rsidP="00DA6AE5">
      <w:pPr>
        <w:pStyle w:val="Heading1"/>
      </w:pPr>
      <w:r>
        <w:t>&gt;&gt; &gt;&gt;       , m = n(89)</w:t>
      </w:r>
    </w:p>
    <w:p w14:paraId="49A73D8A" w14:textId="77777777" w:rsidR="001F3C1F" w:rsidRDefault="001F3C1F" w:rsidP="00DA6AE5">
      <w:pPr>
        <w:pStyle w:val="Heading1"/>
      </w:pPr>
      <w:r>
        <w:lastRenderedPageBreak/>
        <w:t>&gt;&gt; &gt;&gt;       , b = n(79)</w:t>
      </w:r>
    </w:p>
    <w:p w14:paraId="2FF0B578" w14:textId="77777777" w:rsidR="001F3C1F" w:rsidRDefault="001F3C1F" w:rsidP="00DA6AE5">
      <w:pPr>
        <w:pStyle w:val="Heading1"/>
      </w:pPr>
      <w:r>
        <w:t>&gt;&gt; &gt;&gt;       , v = n(44);</w:t>
      </w:r>
    </w:p>
    <w:p w14:paraId="406E8A5F" w14:textId="77777777" w:rsidR="001F3C1F" w:rsidRDefault="001F3C1F" w:rsidP="00DA6AE5">
      <w:pPr>
        <w:pStyle w:val="Heading1"/>
      </w:pPr>
      <w:r>
        <w:t>&gt;&gt; &gt;&gt;     let y = class extends s.a {</w:t>
      </w:r>
    </w:p>
    <w:p w14:paraId="6BBF26D1" w14:textId="77777777" w:rsidR="001F3C1F" w:rsidRDefault="001F3C1F" w:rsidP="00DA6AE5">
      <w:pPr>
        <w:pStyle w:val="Heading1"/>
      </w:pPr>
      <w:r>
        <w:t>&gt;&gt; &gt;&gt;         constructor(e, t, n, r, i) {</w:t>
      </w:r>
    </w:p>
    <w:p w14:paraId="1F4104A2" w14:textId="77777777" w:rsidR="001F3C1F" w:rsidRDefault="001F3C1F" w:rsidP="00DA6AE5">
      <w:pPr>
        <w:pStyle w:val="Heading1"/>
      </w:pPr>
      <w:r>
        <w:t>&gt;&gt; &gt;&gt;             super(),</w:t>
      </w:r>
    </w:p>
    <w:p w14:paraId="1C5B7320" w14:textId="77777777" w:rsidR="001F3C1F" w:rsidRDefault="001F3C1F" w:rsidP="00DA6AE5">
      <w:pPr>
        <w:pStyle w:val="Heading1"/>
      </w:pPr>
      <w:r>
        <w:t>&gt;&gt; &gt;&gt;             this._isUpsellUser = e,</w:t>
      </w:r>
    </w:p>
    <w:p w14:paraId="7B5C55E8" w14:textId="77777777" w:rsidR="001F3C1F" w:rsidRDefault="001F3C1F" w:rsidP="00DA6AE5">
      <w:pPr>
        <w:pStyle w:val="Heading1"/>
      </w:pPr>
      <w:r>
        <w:t>&gt;&gt; &gt;&gt;             this.logger = t,</w:t>
      </w:r>
    </w:p>
    <w:p w14:paraId="2058A9D5" w14:textId="77777777" w:rsidR="001F3C1F" w:rsidRDefault="001F3C1F" w:rsidP="00DA6AE5">
      <w:pPr>
        <w:pStyle w:val="Heading1"/>
      </w:pPr>
      <w:r>
        <w:t>&gt;&gt; &gt;&gt;             this._hostSettings = n,</w:t>
      </w:r>
    </w:p>
    <w:p w14:paraId="0478104C" w14:textId="77777777" w:rsidR="001F3C1F" w:rsidRDefault="001F3C1F" w:rsidP="00DA6AE5">
      <w:pPr>
        <w:pStyle w:val="Heading1"/>
      </w:pPr>
      <w:r>
        <w:t>&gt;&gt; &gt;&gt;             this._hostEmitter = r,</w:t>
      </w:r>
    </w:p>
    <w:p w14:paraId="0D15E4C4" w14:textId="77777777" w:rsidR="001F3C1F" w:rsidRDefault="001F3C1F" w:rsidP="00DA6AE5">
      <w:pPr>
        <w:pStyle w:val="Heading1"/>
      </w:pPr>
      <w:r>
        <w:t>&gt;&gt; &gt;&gt;             this._proofingPersistedStore = i,</w:t>
      </w:r>
    </w:p>
    <w:p w14:paraId="1BF5ECAD" w14:textId="77777777" w:rsidR="001F3C1F" w:rsidRDefault="001F3C1F" w:rsidP="00DA6AE5">
      <w:pPr>
        <w:pStyle w:val="Heading1"/>
      </w:pPr>
      <w:r>
        <w:t>&gt;&gt; &gt;&gt;             this._languagesHavePremiumValue = !0,</w:t>
      </w:r>
    </w:p>
    <w:p w14:paraId="44856889" w14:textId="77777777" w:rsidR="001F3C1F" w:rsidRDefault="001F3C1F" w:rsidP="00DA6AE5">
      <w:pPr>
        <w:pStyle w:val="Heading1"/>
      </w:pPr>
      <w:r>
        <w:t>&gt;&gt; &gt;&gt;             this.disablers = [this],</w:t>
      </w:r>
    </w:p>
    <w:p w14:paraId="4D0838BE" w14:textId="77777777" w:rsidR="001F3C1F" w:rsidRDefault="001F3C1F" w:rsidP="00DA6AE5">
      <w:pPr>
        <w:pStyle w:val="Heading1"/>
      </w:pPr>
      <w:r>
        <w:t>&gt;&gt; &gt;&gt;             this.enablers = [!1, this._isUpsellUser],</w:t>
      </w:r>
    </w:p>
    <w:p w14:paraId="4F75BD38" w14:textId="77777777" w:rsidR="001F3C1F" w:rsidRDefault="001F3C1F" w:rsidP="00DA6AE5">
      <w:pPr>
        <w:pStyle w:val="Heading1"/>
      </w:pPr>
      <w:r>
        <w:t>&gt;&gt; &gt;&gt;             this._handleMessage = async e=&gt;{</w:t>
      </w:r>
    </w:p>
    <w:p w14:paraId="72E8F245" w14:textId="77777777" w:rsidR="001F3C1F" w:rsidRDefault="001F3C1F" w:rsidP="00DA6AE5">
      <w:pPr>
        <w:pStyle w:val="Heading1"/>
      </w:pPr>
      <w:r>
        <w:t>&gt;&gt; &gt;&gt;                 await this._updateLanguagesHavePremiumValue(e.message)</w:t>
      </w:r>
    </w:p>
    <w:p w14:paraId="6DA3349A" w14:textId="77777777" w:rsidR="001F3C1F" w:rsidRDefault="001F3C1F" w:rsidP="00DA6AE5">
      <w:pPr>
        <w:pStyle w:val="Heading1"/>
      </w:pPr>
      <w:r>
        <w:t>&gt;&gt; &gt;&gt;             }</w:t>
      </w:r>
    </w:p>
    <w:p w14:paraId="2925FBBF" w14:textId="77777777" w:rsidR="001F3C1F" w:rsidRDefault="001F3C1F" w:rsidP="00DA6AE5">
      <w:pPr>
        <w:pStyle w:val="Heading1"/>
      </w:pPr>
      <w:r>
        <w:t>&gt;&gt; &gt;&gt;             ,</w:t>
      </w:r>
    </w:p>
    <w:p w14:paraId="31379558" w14:textId="77777777" w:rsidR="001F3C1F" w:rsidRDefault="001F3C1F" w:rsidP="00DA6AE5">
      <w:pPr>
        <w:pStyle w:val="Heading1"/>
      </w:pPr>
      <w:r>
        <w:t>&gt;&gt; &gt;&gt;             this._updateLanguagesHavePremiumValue = async e=&gt;{</w:t>
      </w:r>
    </w:p>
    <w:p w14:paraId="3C692B55" w14:textId="77777777" w:rsidR="001F3C1F" w:rsidRDefault="001F3C1F" w:rsidP="00DA6AE5">
      <w:pPr>
        <w:pStyle w:val="Heading1"/>
      </w:pPr>
      <w:r>
        <w:t>&gt;&gt; &gt;&gt;                 const t = void 0 === e ? JSON.parse(await this._proofingPersistedStore.read(h.a.CritiqueValuePerLanguage)) : e;</w:t>
      </w:r>
    </w:p>
    <w:p w14:paraId="29B037F8" w14:textId="77777777" w:rsidR="001F3C1F" w:rsidRDefault="001F3C1F" w:rsidP="00DA6AE5">
      <w:pPr>
        <w:pStyle w:val="Heading1"/>
      </w:pPr>
      <w:r>
        <w:lastRenderedPageBreak/>
        <w:t>&gt;&gt; &gt;&gt;                 this._languagesHavePremiumValue = t.some(e=&gt;!0 === e.hasPremiumValue)</w:t>
      </w:r>
    </w:p>
    <w:p w14:paraId="685FE1A2" w14:textId="77777777" w:rsidR="001F3C1F" w:rsidRDefault="001F3C1F" w:rsidP="00DA6AE5">
      <w:pPr>
        <w:pStyle w:val="Heading1"/>
      </w:pPr>
      <w:r>
        <w:t>&gt;&gt; &gt;&gt;             }</w:t>
      </w:r>
    </w:p>
    <w:p w14:paraId="415FFB10" w14:textId="77777777" w:rsidR="001F3C1F" w:rsidRDefault="001F3C1F" w:rsidP="00DA6AE5">
      <w:pPr>
        <w:pStyle w:val="Heading1"/>
      </w:pPr>
      <w:r>
        <w:t>&gt;&gt; &gt;&gt;         }</w:t>
      </w:r>
    </w:p>
    <w:p w14:paraId="1A2F6E48" w14:textId="77777777" w:rsidR="001F3C1F" w:rsidRDefault="001F3C1F" w:rsidP="00DA6AE5">
      <w:pPr>
        <w:pStyle w:val="Heading1"/>
      </w:pPr>
      <w:r>
        <w:t>&gt;&gt; &gt;&gt;         async initialize() {</w:t>
      </w:r>
    </w:p>
    <w:p w14:paraId="28A66EFD" w14:textId="77777777" w:rsidR="001F3C1F" w:rsidRDefault="001F3C1F" w:rsidP="00DA6AE5">
      <w:pPr>
        <w:pStyle w:val="Heading1"/>
      </w:pPr>
      <w:r>
        <w:t>&gt;&gt; &gt;&gt;             await this._updateLanguagesHavePremiumValue(),</w:t>
      </w:r>
    </w:p>
    <w:p w14:paraId="13FCA78B" w14:textId="77777777" w:rsidR="001F3C1F" w:rsidRDefault="001F3C1F" w:rsidP="00DA6AE5">
      <w:pPr>
        <w:pStyle w:val="Heading1"/>
      </w:pPr>
      <w:r>
        <w:t>&gt;&gt; &gt;&gt;             this._hostEmitter.on(g.a.critiqueValuePerLanguageChanged, this._handleMessage)</w:t>
      </w:r>
    </w:p>
    <w:p w14:paraId="5EB44BD9" w14:textId="77777777" w:rsidR="001F3C1F" w:rsidRDefault="001F3C1F" w:rsidP="00DA6AE5">
      <w:pPr>
        <w:pStyle w:val="Heading1"/>
      </w:pPr>
      <w:r>
        <w:t>&gt;&gt; &gt;&gt;         }</w:t>
      </w:r>
    </w:p>
    <w:p w14:paraId="45CEA131" w14:textId="77777777" w:rsidR="001F3C1F" w:rsidRDefault="001F3C1F" w:rsidP="00DA6AE5">
      <w:pPr>
        <w:pStyle w:val="Heading1"/>
      </w:pPr>
      <w:r>
        <w:t>&gt;&gt; &gt;&gt;         shutDown() {}</w:t>
      </w:r>
    </w:p>
    <w:p w14:paraId="230ABB14" w14:textId="77777777" w:rsidR="001F3C1F" w:rsidRDefault="001F3C1F" w:rsidP="00DA6AE5">
      <w:pPr>
        <w:pStyle w:val="Heading1"/>
      </w:pPr>
      <w:r>
        <w:t>&gt;&gt; &gt;&gt;         emitAndEvaluate(e) {</w:t>
      </w:r>
    </w:p>
    <w:p w14:paraId="6DB7C5C8" w14:textId="77777777" w:rsidR="001F3C1F" w:rsidRDefault="001F3C1F" w:rsidP="00DA6AE5">
      <w:pPr>
        <w:pStyle w:val="Heading1"/>
      </w:pPr>
      <w:r>
        <w:t>&gt;&gt; &gt;&gt;             var t;</w:t>
      </w:r>
    </w:p>
    <w:p w14:paraId="3E2B697D" w14:textId="77777777" w:rsidR="001F3C1F" w:rsidRDefault="001F3C1F" w:rsidP="00DA6AE5">
      <w:pPr>
        <w:pStyle w:val="Heading1"/>
      </w:pPr>
      <w:r>
        <w:t>&gt;&gt; &gt;&gt;             if (e.eventId === b.b.UpsellButtonClicked) {</w:t>
      </w:r>
    </w:p>
    <w:p w14:paraId="227AC68A" w14:textId="77777777" w:rsidR="001F3C1F" w:rsidRDefault="001F3C1F" w:rsidP="00DA6AE5">
      <w:pPr>
        <w:pStyle w:val="Heading1"/>
      </w:pPr>
      <w:r>
        <w:t>&gt;&gt; &gt;&gt;                 const n = this.logger.getNewActivity(a.b.ActionUpsellButtonClicked, p.a.SamplingPolicy.CriticalExperimentation)</w:t>
      </w:r>
    </w:p>
    <w:p w14:paraId="5B1F65B6" w14:textId="77777777" w:rsidR="001F3C1F" w:rsidRDefault="001F3C1F" w:rsidP="00DA6AE5">
      <w:pPr>
        <w:pStyle w:val="Heading1"/>
      </w:pPr>
      <w:r>
        <w:t>&gt;&gt; &gt;&gt;                   , r = this._hostSettings.enableTargetedUpsell ? "SpellingEnabled" : "SpellingDisabled";</w:t>
      </w:r>
    </w:p>
    <w:p w14:paraId="5E8DDF31" w14:textId="77777777" w:rsidR="001F3C1F" w:rsidRDefault="001F3C1F" w:rsidP="00DA6AE5">
      <w:pPr>
        <w:pStyle w:val="Heading1"/>
      </w:pPr>
      <w:r>
        <w:t>&gt;&gt; &gt;&gt;                 n &amp;&amp; (n.dataFields.push(Object(v.a)("Event_Source", JSON.stringify(e.sender)), Object(v.a)("Upsell_Location", null !== (t = e.location) &amp;&amp; void 0 !== t ? t : ""), Object(v.a)("CCard_Treatment", "Regular_CCard" === e.location || "ContextualUpsell_CCard" === e.location ? r : "")),</w:t>
      </w:r>
    </w:p>
    <w:p w14:paraId="03B8401C" w14:textId="77777777" w:rsidR="001F3C1F" w:rsidRDefault="001F3C1F" w:rsidP="00DA6AE5">
      <w:pPr>
        <w:pStyle w:val="Heading1"/>
      </w:pPr>
      <w:r>
        <w:lastRenderedPageBreak/>
        <w:t>&gt;&gt; &gt;&gt;                 e.sender === b.c.ShowCritiqueCallout &amp;&amp; e.critique &amp;&amp; n.dataFields.push(Object(v.a)("CritiquePriority", e.critique.priority)),</w:t>
      </w:r>
    </w:p>
    <w:p w14:paraId="4E801576" w14:textId="77777777" w:rsidR="001F3C1F" w:rsidRDefault="001F3C1F" w:rsidP="00DA6AE5">
      <w:pPr>
        <w:pStyle w:val="Heading1"/>
      </w:pPr>
      <w:r>
        <w:t>&gt;&gt; &gt;&gt;                 n.success = !0,</w:t>
      </w:r>
    </w:p>
    <w:p w14:paraId="22C43EEA" w14:textId="77777777" w:rsidR="001F3C1F" w:rsidRDefault="001F3C1F" w:rsidP="00DA6AE5">
      <w:pPr>
        <w:pStyle w:val="Heading1"/>
      </w:pPr>
      <w:r>
        <w:t>&gt;&gt; &gt;&gt;                 n.endNow())</w:t>
      </w:r>
    </w:p>
    <w:p w14:paraId="5DAE51D3" w14:textId="77777777" w:rsidR="001F3C1F" w:rsidRDefault="001F3C1F" w:rsidP="00DA6AE5">
      <w:pPr>
        <w:pStyle w:val="Heading1"/>
      </w:pPr>
      <w:r>
        <w:t>&gt;&gt; &gt;&gt;             }</w:t>
      </w:r>
    </w:p>
    <w:p w14:paraId="0385FC0C" w14:textId="77777777" w:rsidR="001F3C1F" w:rsidRDefault="001F3C1F" w:rsidP="00DA6AE5">
      <w:pPr>
        <w:pStyle w:val="Heading1"/>
      </w:pPr>
      <w:r>
        <w:t>&gt;&gt; &gt;&gt;             return super.emitAndEvaluate(e)</w:t>
      </w:r>
    </w:p>
    <w:p w14:paraId="46231D85" w14:textId="77777777" w:rsidR="001F3C1F" w:rsidRDefault="001F3C1F" w:rsidP="00DA6AE5">
      <w:pPr>
        <w:pStyle w:val="Heading1"/>
      </w:pPr>
      <w:r>
        <w:t>&gt;&gt; &gt;&gt;         }</w:t>
      </w:r>
    </w:p>
    <w:p w14:paraId="4C3043E5" w14:textId="77777777" w:rsidR="001F3C1F" w:rsidRDefault="001F3C1F" w:rsidP="00DA6AE5">
      <w:pPr>
        <w:pStyle w:val="Heading1"/>
      </w:pPr>
      <w:r>
        <w:t>&gt;&gt; &gt;&gt;         check() {</w:t>
      </w:r>
    </w:p>
    <w:p w14:paraId="72A97417" w14:textId="77777777" w:rsidR="001F3C1F" w:rsidRDefault="001F3C1F" w:rsidP="00DA6AE5">
      <w:pPr>
        <w:pStyle w:val="Heading1"/>
      </w:pPr>
      <w:r>
        <w:t>&gt;&gt; &gt;&gt;             return !this._hostSettings.enableUpsellFeature || !!this._hostSettings.enableTargetedUpsell &amp;&amp; !this._languagesHavePremiumValue</w:t>
      </w:r>
    </w:p>
    <w:p w14:paraId="69D796A1" w14:textId="77777777" w:rsidR="001F3C1F" w:rsidRDefault="001F3C1F" w:rsidP="00DA6AE5">
      <w:pPr>
        <w:pStyle w:val="Heading1"/>
      </w:pPr>
      <w:r>
        <w:t>&gt;&gt; &gt;&gt;         }</w:t>
      </w:r>
    </w:p>
    <w:p w14:paraId="0EBA9D7F" w14:textId="77777777" w:rsidR="001F3C1F" w:rsidRDefault="001F3C1F" w:rsidP="00DA6AE5">
      <w:pPr>
        <w:pStyle w:val="Heading1"/>
      </w:pPr>
      <w:r>
        <w:t>&gt;&gt; &gt;&gt;         processCallBackResult(e, t, n) {</w:t>
      </w:r>
    </w:p>
    <w:p w14:paraId="2838C00B" w14:textId="77777777" w:rsidR="001F3C1F" w:rsidRDefault="001F3C1F" w:rsidP="00DA6AE5">
      <w:pPr>
        <w:pStyle w:val="Heading1"/>
      </w:pPr>
      <w:r>
        <w:t>&gt;&gt; &gt;&gt;             return this._upsellLinkFromListener = n.upsellLink,</w:t>
      </w:r>
    </w:p>
    <w:p w14:paraId="242C3499" w14:textId="77777777" w:rsidR="001F3C1F" w:rsidRDefault="001F3C1F" w:rsidP="00DA6AE5">
      <w:pPr>
        <w:pStyle w:val="Heading1"/>
      </w:pPr>
      <w:r>
        <w:t>&gt;&gt; &gt;&gt;             super.processCallBackResult(e, t, n)</w:t>
      </w:r>
    </w:p>
    <w:p w14:paraId="4EEA99D0" w14:textId="77777777" w:rsidR="001F3C1F" w:rsidRDefault="001F3C1F" w:rsidP="00DA6AE5">
      <w:pPr>
        <w:pStyle w:val="Heading1"/>
      </w:pPr>
      <w:r>
        <w:t>&gt;&gt; &gt;&gt;         }</w:t>
      </w:r>
    </w:p>
    <w:p w14:paraId="191B9E4D" w14:textId="77777777" w:rsidR="001F3C1F" w:rsidRDefault="001F3C1F" w:rsidP="00DA6AE5">
      <w:pPr>
        <w:pStyle w:val="Heading1"/>
      </w:pPr>
      <w:r>
        <w:t>&gt;&gt; &gt;&gt;         goPremium(e, t, n) {</w:t>
      </w:r>
    </w:p>
    <w:p w14:paraId="5394AC5D" w14:textId="77777777" w:rsidR="001F3C1F" w:rsidRDefault="001F3C1F" w:rsidP="00DA6AE5">
      <w:pPr>
        <w:pStyle w:val="Heading1"/>
      </w:pPr>
      <w:r>
        <w:t>&gt;&gt; &gt;&gt;             const r = {</w:t>
      </w:r>
    </w:p>
    <w:p w14:paraId="09A55510" w14:textId="77777777" w:rsidR="001F3C1F" w:rsidRDefault="001F3C1F" w:rsidP="00DA6AE5">
      <w:pPr>
        <w:pStyle w:val="Heading1"/>
      </w:pPr>
      <w:r>
        <w:t>&gt;&gt; &gt;&gt;                 eventId: b.b.UpsellButtonClicked,</w:t>
      </w:r>
    </w:p>
    <w:p w14:paraId="26BD0228" w14:textId="77777777" w:rsidR="001F3C1F" w:rsidRDefault="001F3C1F" w:rsidP="00DA6AE5">
      <w:pPr>
        <w:pStyle w:val="Heading1"/>
      </w:pPr>
      <w:r>
        <w:t>&gt;&gt; &gt;&gt;                 sender: e,</w:t>
      </w:r>
    </w:p>
    <w:p w14:paraId="3C088CFA" w14:textId="77777777" w:rsidR="001F3C1F" w:rsidRDefault="001F3C1F" w:rsidP="00DA6AE5">
      <w:pPr>
        <w:pStyle w:val="Heading1"/>
      </w:pPr>
      <w:r>
        <w:t>&gt;&gt; &gt;&gt;                 critique: t,</w:t>
      </w:r>
    </w:p>
    <w:p w14:paraId="2F15217F" w14:textId="77777777" w:rsidR="001F3C1F" w:rsidRDefault="001F3C1F" w:rsidP="00DA6AE5">
      <w:pPr>
        <w:pStyle w:val="Heading1"/>
      </w:pPr>
      <w:r>
        <w:t>&gt;&gt; &gt;&gt;                 location: n</w:t>
      </w:r>
    </w:p>
    <w:p w14:paraId="58B2D456" w14:textId="77777777" w:rsidR="001F3C1F" w:rsidRDefault="001F3C1F" w:rsidP="00DA6AE5">
      <w:pPr>
        <w:pStyle w:val="Heading1"/>
      </w:pPr>
      <w:r>
        <w:lastRenderedPageBreak/>
        <w:t>&gt;&gt; &gt;&gt;             };</w:t>
      </w:r>
    </w:p>
    <w:p w14:paraId="5F88C0DB" w14:textId="77777777" w:rsidR="001F3C1F" w:rsidRDefault="001F3C1F" w:rsidP="00DA6AE5">
      <w:pPr>
        <w:pStyle w:val="Heading1"/>
      </w:pPr>
      <w:r>
        <w:t>&gt;&gt; &gt;&gt;             if (this._upsellLinkFromListener = void 0,</w:t>
      </w:r>
    </w:p>
    <w:p w14:paraId="1C5B74B1" w14:textId="77777777" w:rsidR="001F3C1F" w:rsidRDefault="001F3C1F" w:rsidP="00DA6AE5">
      <w:pPr>
        <w:pStyle w:val="Heading1"/>
      </w:pPr>
      <w:r>
        <w:t>&gt;&gt; &gt;&gt;             this.emitAndEvaluate(r),</w:t>
      </w:r>
    </w:p>
    <w:p w14:paraId="7B9869B0" w14:textId="77777777" w:rsidR="001F3C1F" w:rsidRDefault="001F3C1F" w:rsidP="00DA6AE5">
      <w:pPr>
        <w:pStyle w:val="Heading1"/>
      </w:pPr>
      <w:r>
        <w:t>&gt;&gt; &gt;&gt;             this._upsellLinkFromListener)</w:t>
      </w:r>
    </w:p>
    <w:p w14:paraId="211B7867" w14:textId="77777777" w:rsidR="001F3C1F" w:rsidRDefault="001F3C1F" w:rsidP="00DA6AE5">
      <w:pPr>
        <w:pStyle w:val="Heading1"/>
      </w:pPr>
      <w:r>
        <w:t>&gt;&gt; &gt;&gt;                 Object(f.a)(this._upsellLinkFromListener),</w:t>
      </w:r>
    </w:p>
    <w:p w14:paraId="35E6DDD0" w14:textId="77777777" w:rsidR="001F3C1F" w:rsidRDefault="001F3C1F" w:rsidP="00DA6AE5">
      <w:pPr>
        <w:pStyle w:val="Heading1"/>
      </w:pPr>
      <w:r>
        <w:t>&gt;&gt; &gt;&gt;                 this._upsellLinkFromListener = void 0;</w:t>
      </w:r>
    </w:p>
    <w:p w14:paraId="74D83898" w14:textId="77777777" w:rsidR="001F3C1F" w:rsidRDefault="001F3C1F" w:rsidP="00DA6AE5">
      <w:pPr>
        <w:pStyle w:val="Heading1"/>
      </w:pPr>
      <w:r>
        <w:t>&gt;&gt; &gt;&gt;             else {</w:t>
      </w:r>
    </w:p>
    <w:p w14:paraId="26001CBA" w14:textId="77777777" w:rsidR="001F3C1F" w:rsidRDefault="001F3C1F" w:rsidP="00DA6AE5">
      <w:pPr>
        <w:pStyle w:val="Heading1"/>
      </w:pPr>
      <w:r>
        <w:t>&gt;&gt; &gt;&gt;                 const n = this.getSenderPath(e, t);</w:t>
      </w:r>
    </w:p>
    <w:p w14:paraId="6D5AC8A2" w14:textId="77777777" w:rsidR="001F3C1F" w:rsidRDefault="001F3C1F" w:rsidP="00DA6AE5">
      <w:pPr>
        <w:pStyle w:val="Heading1"/>
      </w:pPr>
      <w:r>
        <w:t>&gt;&gt; &gt;&gt;                 Object(f.a)(this._hostSettings.upsellLink, n)</w:t>
      </w:r>
    </w:p>
    <w:p w14:paraId="4ECFF07A" w14:textId="77777777" w:rsidR="001F3C1F" w:rsidRDefault="001F3C1F" w:rsidP="00DA6AE5">
      <w:pPr>
        <w:pStyle w:val="Heading1"/>
      </w:pPr>
      <w:r>
        <w:t>&gt;&gt; &gt;&gt;             }</w:t>
      </w:r>
    </w:p>
    <w:p w14:paraId="1A495B74" w14:textId="77777777" w:rsidR="001F3C1F" w:rsidRDefault="001F3C1F" w:rsidP="00DA6AE5">
      <w:pPr>
        <w:pStyle w:val="Heading1"/>
      </w:pPr>
      <w:r>
        <w:t>&gt;&gt; &gt;&gt;         }</w:t>
      </w:r>
    </w:p>
    <w:p w14:paraId="0B463089" w14:textId="77777777" w:rsidR="001F3C1F" w:rsidRDefault="001F3C1F" w:rsidP="00DA6AE5">
      <w:pPr>
        <w:pStyle w:val="Heading1"/>
      </w:pPr>
      <w:r>
        <w:t>&gt;&gt; &gt;&gt;         getSenderPath(e, t) {</w:t>
      </w:r>
    </w:p>
    <w:p w14:paraId="1EC09E83" w14:textId="77777777" w:rsidR="001F3C1F" w:rsidRDefault="001F3C1F" w:rsidP="00DA6AE5">
      <w:pPr>
        <w:pStyle w:val="Heading1"/>
      </w:pPr>
      <w:r>
        <w:t>&gt;&gt; &gt;&gt;             return e === b.c.ShowCritiqueCallout ? (null == t ? void 0 : t.priority) === d.c.High ? "callout/sp" : (null == t ? void 0 : t.priority) === d.c.Medium ? "callout/gr" : "" : e === b.c.SettingsPage ? "settings" : ""</w:t>
      </w:r>
    </w:p>
    <w:p w14:paraId="5E8DB78B" w14:textId="77777777" w:rsidR="001F3C1F" w:rsidRDefault="001F3C1F" w:rsidP="00DA6AE5">
      <w:pPr>
        <w:pStyle w:val="Heading1"/>
      </w:pPr>
      <w:r>
        <w:t>&gt;&gt; &gt;&gt;         }</w:t>
      </w:r>
    </w:p>
    <w:p w14:paraId="7DC732EC" w14:textId="77777777" w:rsidR="001F3C1F" w:rsidRDefault="001F3C1F" w:rsidP="00DA6AE5">
      <w:pPr>
        <w:pStyle w:val="Heading1"/>
      </w:pPr>
      <w:r>
        <w:t>&gt;&gt; &gt;&gt;     }</w:t>
      </w:r>
    </w:p>
    <w:p w14:paraId="5DF9895C" w14:textId="77777777" w:rsidR="001F3C1F" w:rsidRDefault="001F3C1F" w:rsidP="00DA6AE5">
      <w:pPr>
        <w:pStyle w:val="Heading1"/>
      </w:pPr>
      <w:r>
        <w:t>&gt;&gt; &gt;&gt;     ;</w:t>
      </w:r>
    </w:p>
    <w:p w14:paraId="4917718D" w14:textId="77777777" w:rsidR="001F3C1F" w:rsidRDefault="001F3C1F" w:rsidP="00DA6AE5">
      <w:pPr>
        <w:pStyle w:val="Heading1"/>
      </w:pPr>
      <w:r>
        <w:t>&gt;&gt; &gt;&gt;     y = Object(r.c)([Object(i.a)(), Object(r.f)(0, Object(o.a)(u.a)), Object(r.f)(1, Object(o.a)(c.a)), Object(r.f)(2, Object(o.a)(l.a)), Object(r.f)(3, Object(o.a)(g.b)), Object(r.f)(4, Object(o.a)(m.a))], y)</w:t>
      </w:r>
    </w:p>
    <w:p w14:paraId="236C13FA" w14:textId="77777777" w:rsidR="001F3C1F" w:rsidRDefault="001F3C1F" w:rsidP="00DA6AE5">
      <w:pPr>
        <w:pStyle w:val="Heading1"/>
      </w:pPr>
      <w:r>
        <w:t>&gt;&gt; &gt;&gt; }</w:t>
      </w:r>
    </w:p>
    <w:p w14:paraId="04472AED" w14:textId="77777777" w:rsidR="001F3C1F" w:rsidRDefault="001F3C1F" w:rsidP="00DA6AE5">
      <w:pPr>
        <w:pStyle w:val="Heading1"/>
      </w:pPr>
      <w:r>
        <w:lastRenderedPageBreak/>
        <w:t>&gt;&gt; &gt;&gt; , function(e, t, n) {</w:t>
      </w:r>
    </w:p>
    <w:p w14:paraId="3946760D" w14:textId="77777777" w:rsidR="001F3C1F" w:rsidRDefault="001F3C1F" w:rsidP="00DA6AE5">
      <w:pPr>
        <w:pStyle w:val="Heading1"/>
      </w:pPr>
      <w:r>
        <w:t>&gt;&gt; &gt;&gt;     "use strict";</w:t>
      </w:r>
    </w:p>
    <w:p w14:paraId="5F2BB427" w14:textId="77777777" w:rsidR="001F3C1F" w:rsidRDefault="001F3C1F" w:rsidP="00DA6AE5">
      <w:pPr>
        <w:pStyle w:val="Heading1"/>
      </w:pPr>
      <w:r>
        <w:t>&gt;&gt; &gt;&gt;     n.d(t, "b", (function() {</w:t>
      </w:r>
    </w:p>
    <w:p w14:paraId="2AAB176F" w14:textId="77777777" w:rsidR="001F3C1F" w:rsidRDefault="001F3C1F" w:rsidP="00DA6AE5">
      <w:pPr>
        <w:pStyle w:val="Heading1"/>
      </w:pPr>
      <w:r>
        <w:t>&gt;&gt; &gt;&gt;         return y</w:t>
      </w:r>
    </w:p>
    <w:p w14:paraId="00AEB9F2" w14:textId="77777777" w:rsidR="001F3C1F" w:rsidRDefault="001F3C1F" w:rsidP="00DA6AE5">
      <w:pPr>
        <w:pStyle w:val="Heading1"/>
      </w:pPr>
      <w:r>
        <w:t>&gt;&gt; &gt;&gt;     }</w:t>
      </w:r>
    </w:p>
    <w:p w14:paraId="4A202A5E" w14:textId="77777777" w:rsidR="001F3C1F" w:rsidRDefault="001F3C1F" w:rsidP="00DA6AE5">
      <w:pPr>
        <w:pStyle w:val="Heading1"/>
      </w:pPr>
      <w:r>
        <w:t>&gt;&gt; &gt;&gt;     )),</w:t>
      </w:r>
    </w:p>
    <w:p w14:paraId="4F062D7E" w14:textId="77777777" w:rsidR="001F3C1F" w:rsidRDefault="001F3C1F" w:rsidP="00DA6AE5">
      <w:pPr>
        <w:pStyle w:val="Heading1"/>
      </w:pPr>
      <w:r>
        <w:t>&gt;&gt; &gt;&gt;     n.d(t, "a", (function() {</w:t>
      </w:r>
    </w:p>
    <w:p w14:paraId="3B0C1BCE" w14:textId="77777777" w:rsidR="001F3C1F" w:rsidRDefault="001F3C1F" w:rsidP="00DA6AE5">
      <w:pPr>
        <w:pStyle w:val="Heading1"/>
      </w:pPr>
      <w:r>
        <w:t>&gt;&gt; &gt;&gt;         return C</w:t>
      </w:r>
    </w:p>
    <w:p w14:paraId="5A93904A" w14:textId="77777777" w:rsidR="001F3C1F" w:rsidRDefault="001F3C1F" w:rsidP="00DA6AE5">
      <w:pPr>
        <w:pStyle w:val="Heading1"/>
      </w:pPr>
      <w:r>
        <w:t>&gt;&gt; &gt;&gt;     }</w:t>
      </w:r>
    </w:p>
    <w:p w14:paraId="6A135AA5" w14:textId="77777777" w:rsidR="001F3C1F" w:rsidRDefault="001F3C1F" w:rsidP="00DA6AE5">
      <w:pPr>
        <w:pStyle w:val="Heading1"/>
      </w:pPr>
      <w:r>
        <w:t>&gt;&gt; &gt;&gt;     ));</w:t>
      </w:r>
    </w:p>
    <w:p w14:paraId="03895E23" w14:textId="77777777" w:rsidR="001F3C1F" w:rsidRDefault="001F3C1F" w:rsidP="00DA6AE5">
      <w:pPr>
        <w:pStyle w:val="Heading1"/>
      </w:pPr>
      <w:r>
        <w:t>&gt;&gt; &gt;&gt;     var r, i = n(1), o = n(8), a = n(10), s = n(5), l = n(24), c = n(48), u = n(49), d = n(6), f = n(89), h = n(262), p = n(116), g = n(50);</w:t>
      </w:r>
    </w:p>
    <w:p w14:paraId="47ED114C" w14:textId="77777777" w:rsidR="001F3C1F" w:rsidRDefault="001F3C1F" w:rsidP="00DA6AE5">
      <w:pPr>
        <w:pStyle w:val="Heading1"/>
      </w:pPr>
      <w:r>
        <w:t>&gt;&gt; &gt;&gt;     let m = r = class {</w:t>
      </w:r>
    </w:p>
    <w:p w14:paraId="6CBD6D5E" w14:textId="77777777" w:rsidR="001F3C1F" w:rsidRDefault="001F3C1F" w:rsidP="00DA6AE5">
      <w:pPr>
        <w:pStyle w:val="Heading1"/>
      </w:pPr>
      <w:r>
        <w:t>&gt;&gt; &gt;&gt;         constructor(e, t, n, r, i, o) {</w:t>
      </w:r>
    </w:p>
    <w:p w14:paraId="3A19AA68" w14:textId="77777777" w:rsidR="001F3C1F" w:rsidRDefault="001F3C1F" w:rsidP="00DA6AE5">
      <w:pPr>
        <w:pStyle w:val="Heading1"/>
      </w:pPr>
      <w:r>
        <w:t>&gt;&gt; &gt;&gt;             this._logger = e,</w:t>
      </w:r>
    </w:p>
    <w:p w14:paraId="05AB29FB" w14:textId="77777777" w:rsidR="001F3C1F" w:rsidRDefault="001F3C1F" w:rsidP="00DA6AE5">
      <w:pPr>
        <w:pStyle w:val="Heading1"/>
      </w:pPr>
      <w:r>
        <w:t>&gt;&gt; &gt;&gt;             this._safeWindow = t,</w:t>
      </w:r>
    </w:p>
    <w:p w14:paraId="12763FA1" w14:textId="77777777" w:rsidR="001F3C1F" w:rsidRDefault="001F3C1F" w:rsidP="00DA6AE5">
      <w:pPr>
        <w:pStyle w:val="Heading1"/>
      </w:pPr>
      <w:r>
        <w:t>&gt;&gt; &gt;&gt;             this._eventName = n,</w:t>
      </w:r>
    </w:p>
    <w:p w14:paraId="5D73B4DD" w14:textId="77777777" w:rsidR="001F3C1F" w:rsidRDefault="001F3C1F" w:rsidP="00DA6AE5">
      <w:pPr>
        <w:pStyle w:val="Heading1"/>
      </w:pPr>
      <w:r>
        <w:t>&gt;&gt; &gt;&gt;             this._performanceApiGarbageCollectorIntervalInMs = r,</w:t>
      </w:r>
    </w:p>
    <w:p w14:paraId="3AEE7706" w14:textId="77777777" w:rsidR="001F3C1F" w:rsidRDefault="001F3C1F" w:rsidP="00DA6AE5">
      <w:pPr>
        <w:pStyle w:val="Heading1"/>
      </w:pPr>
      <w:r>
        <w:t>&gt;&gt; &gt;&gt;             this._logToTelemetry = i,</w:t>
      </w:r>
    </w:p>
    <w:p w14:paraId="6958FADE" w14:textId="77777777" w:rsidR="001F3C1F" w:rsidRDefault="001F3C1F" w:rsidP="00DA6AE5">
      <w:pPr>
        <w:pStyle w:val="Heading1"/>
      </w:pPr>
      <w:r>
        <w:t>&gt;&gt; &gt;&gt;             this._onTimeout = o,</w:t>
      </w:r>
    </w:p>
    <w:p w14:paraId="159D00C0" w14:textId="77777777" w:rsidR="001F3C1F" w:rsidRDefault="001F3C1F" w:rsidP="00DA6AE5">
      <w:pPr>
        <w:pStyle w:val="Heading1"/>
      </w:pPr>
      <w:r>
        <w:t>&gt;&gt; &gt;&gt;             this._performanceMarksInGarbageCollection = [],</w:t>
      </w:r>
    </w:p>
    <w:p w14:paraId="43328105" w14:textId="77777777" w:rsidR="001F3C1F" w:rsidRDefault="001F3C1F" w:rsidP="00DA6AE5">
      <w:pPr>
        <w:pStyle w:val="Heading1"/>
      </w:pPr>
      <w:r>
        <w:lastRenderedPageBreak/>
        <w:t>&gt;&gt; &gt;&gt;             this._measuresNames = new Map,</w:t>
      </w:r>
    </w:p>
    <w:p w14:paraId="038C6A4C" w14:textId="77777777" w:rsidR="001F3C1F" w:rsidRDefault="001F3C1F" w:rsidP="00DA6AE5">
      <w:pPr>
        <w:pStyle w:val="Heading1"/>
      </w:pPr>
      <w:r>
        <w:t>&gt;&gt; &gt;&gt;             this._performanceMarksInGCCorrelationKeysHistory = new Map</w:t>
      </w:r>
    </w:p>
    <w:p w14:paraId="3CD6920B" w14:textId="77777777" w:rsidR="001F3C1F" w:rsidRDefault="001F3C1F" w:rsidP="00DA6AE5">
      <w:pPr>
        <w:pStyle w:val="Heading1"/>
      </w:pPr>
      <w:r>
        <w:t>&gt;&gt; &gt;&gt;         }</w:t>
      </w:r>
    </w:p>
    <w:p w14:paraId="0EAD7ED3" w14:textId="77777777" w:rsidR="001F3C1F" w:rsidRDefault="001F3C1F" w:rsidP="00DA6AE5">
      <w:pPr>
        <w:pStyle w:val="Heading1"/>
      </w:pPr>
      <w:r>
        <w:t>&gt;&gt; &gt;&gt;         startEntry(e, t, n) {</w:t>
      </w:r>
    </w:p>
    <w:p w14:paraId="30E71B6D" w14:textId="77777777" w:rsidR="001F3C1F" w:rsidRDefault="001F3C1F" w:rsidP="00DA6AE5">
      <w:pPr>
        <w:pStyle w:val="Heading1"/>
      </w:pPr>
      <w:r>
        <w:t>&gt;&gt; &gt;&gt;             const [r] = this._getPerformanceEntryNames(e);</w:t>
      </w:r>
    </w:p>
    <w:p w14:paraId="2D13F5F9" w14:textId="77777777" w:rsidR="001F3C1F" w:rsidRDefault="001F3C1F" w:rsidP="00DA6AE5">
      <w:pPr>
        <w:pStyle w:val="Heading1"/>
      </w:pPr>
      <w:r>
        <w:t>&gt;&gt; &gt;&gt;             let i = window.performance.mark(r);</w:t>
      </w:r>
    </w:p>
    <w:p w14:paraId="71D00EF8" w14:textId="77777777" w:rsidR="001F3C1F" w:rsidRDefault="001F3C1F" w:rsidP="00DA6AE5">
      <w:pPr>
        <w:pStyle w:val="Heading1"/>
      </w:pPr>
      <w:r>
        <w:t>&gt;&gt; &gt;&gt;             if (void 0 === i) {</w:t>
      </w:r>
    </w:p>
    <w:p w14:paraId="55DB452A" w14:textId="77777777" w:rsidR="001F3C1F" w:rsidRDefault="001F3C1F" w:rsidP="00DA6AE5">
      <w:pPr>
        <w:pStyle w:val="Heading1"/>
      </w:pPr>
      <w:r>
        <w:t>&gt;&gt; &gt;&gt;                 const e = window.performance.getEntriesByName(r);</w:t>
      </w:r>
    </w:p>
    <w:p w14:paraId="57F94CE0" w14:textId="77777777" w:rsidR="001F3C1F" w:rsidRDefault="001F3C1F" w:rsidP="00DA6AE5">
      <w:pPr>
        <w:pStyle w:val="Heading1"/>
      </w:pPr>
      <w:r>
        <w:t>&gt;&gt; &gt;&gt;                 if (1 !== e.length)</w:t>
      </w:r>
    </w:p>
    <w:p w14:paraId="12070771" w14:textId="77777777" w:rsidR="001F3C1F" w:rsidRDefault="001F3C1F" w:rsidP="00DA6AE5">
      <w:pPr>
        <w:pStyle w:val="Heading1"/>
      </w:pPr>
      <w:r>
        <w:t>&gt;&gt; &gt;&gt;                     return void this._logger.logEvent(541099735, p.a.TelemetryError, g.a.Error, "Unable to find performance entry by name: " + r, l.a.SamplingPolicy.CriticalExperimentation);</w:t>
      </w:r>
    </w:p>
    <w:p w14:paraId="32B53A44" w14:textId="77777777" w:rsidR="001F3C1F" w:rsidRDefault="001F3C1F" w:rsidP="00DA6AE5">
      <w:pPr>
        <w:pStyle w:val="Heading1"/>
      </w:pPr>
      <w:r>
        <w:t>&gt;&gt; &gt;&gt;                 i = e[0]</w:t>
      </w:r>
    </w:p>
    <w:p w14:paraId="6D890FBA" w14:textId="77777777" w:rsidR="001F3C1F" w:rsidRDefault="001F3C1F" w:rsidP="00DA6AE5">
      <w:pPr>
        <w:pStyle w:val="Heading1"/>
      </w:pPr>
      <w:r>
        <w:t>&gt;&gt; &gt;&gt;             }</w:t>
      </w:r>
    </w:p>
    <w:p w14:paraId="3E2D4848" w14:textId="77777777" w:rsidR="001F3C1F" w:rsidRDefault="001F3C1F" w:rsidP="00DA6AE5">
      <w:pPr>
        <w:pStyle w:val="Heading1"/>
      </w:pPr>
      <w:r>
        <w:t>&gt;&gt; &gt;&gt;             this._performanceMarksInGarbageCollection.push(i),</w:t>
      </w:r>
    </w:p>
    <w:p w14:paraId="6A3AD9C8" w14:textId="77777777" w:rsidR="001F3C1F" w:rsidRDefault="001F3C1F" w:rsidP="00DA6AE5">
      <w:pPr>
        <w:pStyle w:val="Heading1"/>
      </w:pPr>
      <w:r>
        <w:t>&gt;&gt; &gt;&gt;             t &amp;&amp; this._performanceMarksInGCCorrelationKeysHistory.set(i.name, {</w:t>
      </w:r>
    </w:p>
    <w:p w14:paraId="6EC1AF83" w14:textId="77777777" w:rsidR="001F3C1F" w:rsidRDefault="001F3C1F" w:rsidP="00DA6AE5">
      <w:pPr>
        <w:pStyle w:val="Heading1"/>
      </w:pPr>
      <w:r>
        <w:t>&gt;&gt; &gt;&gt;                 correlationKeys: t,</w:t>
      </w:r>
    </w:p>
    <w:p w14:paraId="177716F9" w14:textId="77777777" w:rsidR="001F3C1F" w:rsidRDefault="001F3C1F" w:rsidP="00DA6AE5">
      <w:pPr>
        <w:pStyle w:val="Heading1"/>
      </w:pPr>
      <w:r>
        <w:t>&gt;&gt; &gt;&gt;                 customData: n</w:t>
      </w:r>
    </w:p>
    <w:p w14:paraId="4EB914F7" w14:textId="77777777" w:rsidR="001F3C1F" w:rsidRDefault="001F3C1F" w:rsidP="00DA6AE5">
      <w:pPr>
        <w:pStyle w:val="Heading1"/>
      </w:pPr>
      <w:r>
        <w:t>&gt;&gt; &gt;&gt;             }),</w:t>
      </w:r>
    </w:p>
    <w:p w14:paraId="2D661EA6" w14:textId="77777777" w:rsidR="001F3C1F" w:rsidRDefault="001F3C1F" w:rsidP="00DA6AE5">
      <w:pPr>
        <w:pStyle w:val="Heading1"/>
      </w:pPr>
      <w:r>
        <w:t>&gt;&gt; &gt;&gt;             this._scheduleGarbageCollection(!1)</w:t>
      </w:r>
    </w:p>
    <w:p w14:paraId="41B294C1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7B0190C4" w14:textId="77777777" w:rsidR="001F3C1F" w:rsidRDefault="001F3C1F" w:rsidP="00DA6AE5">
      <w:pPr>
        <w:pStyle w:val="Heading1"/>
      </w:pPr>
      <w:r>
        <w:t>&gt;&gt; &gt;&gt;         _getPerformanceEntryNames(e, t=this._eventName) {</w:t>
      </w:r>
    </w:p>
    <w:p w14:paraId="061BBB8C" w14:textId="77777777" w:rsidR="001F3C1F" w:rsidRDefault="001F3C1F" w:rsidP="00DA6AE5">
      <w:pPr>
        <w:pStyle w:val="Heading1"/>
      </w:pPr>
      <w:r>
        <w:t>&gt;&gt; &gt;&gt;             const n = `${t}-${e}`;</w:t>
      </w:r>
    </w:p>
    <w:p w14:paraId="70F6A593" w14:textId="77777777" w:rsidR="001F3C1F" w:rsidRDefault="001F3C1F" w:rsidP="00DA6AE5">
      <w:pPr>
        <w:pStyle w:val="Heading1"/>
      </w:pPr>
      <w:r>
        <w:t>&gt;&gt; &gt;&gt;             return [e, `${n}--${r.END_SUFFIX}`, n]</w:t>
      </w:r>
    </w:p>
    <w:p w14:paraId="413AEFB0" w14:textId="77777777" w:rsidR="001F3C1F" w:rsidRDefault="001F3C1F" w:rsidP="00DA6AE5">
      <w:pPr>
        <w:pStyle w:val="Heading1"/>
      </w:pPr>
      <w:r>
        <w:t>&gt;&gt; &gt;&gt;         }</w:t>
      </w:r>
    </w:p>
    <w:p w14:paraId="0D0A1360" w14:textId="77777777" w:rsidR="001F3C1F" w:rsidRDefault="001F3C1F" w:rsidP="00DA6AE5">
      <w:pPr>
        <w:pStyle w:val="Heading1"/>
      </w:pPr>
      <w:r>
        <w:t>&gt;&gt; &gt;&gt;         addMeasure(e, t) {</w:t>
      </w:r>
    </w:p>
    <w:p w14:paraId="5695F495" w14:textId="77777777" w:rsidR="001F3C1F" w:rsidRDefault="001F3C1F" w:rsidP="00DA6AE5">
      <w:pPr>
        <w:pStyle w:val="Heading1"/>
      </w:pPr>
      <w:r>
        <w:t>&gt;&gt; &gt;&gt;             const [n,r,i] = this._getPerformanceEntryNames(e, t);</w:t>
      </w:r>
    </w:p>
    <w:p w14:paraId="51D4E67F" w14:textId="77777777" w:rsidR="001F3C1F" w:rsidRDefault="001F3C1F" w:rsidP="00DA6AE5">
      <w:pPr>
        <w:pStyle w:val="Heading1"/>
      </w:pPr>
      <w:r>
        <w:t>&gt;&gt; &gt;&gt;             if (0 !== window.performance.getEntriesByName(n).length)</w:t>
      </w:r>
    </w:p>
    <w:p w14:paraId="6F9B8554" w14:textId="77777777" w:rsidR="001F3C1F" w:rsidRDefault="001F3C1F" w:rsidP="00DA6AE5">
      <w:pPr>
        <w:pStyle w:val="Heading1"/>
      </w:pPr>
      <w:r>
        <w:t>&gt;&gt; &gt;&gt;                 try {</w:t>
      </w:r>
    </w:p>
    <w:p w14:paraId="3C56D6A3" w14:textId="77777777" w:rsidR="001F3C1F" w:rsidRDefault="001F3C1F" w:rsidP="00DA6AE5">
      <w:pPr>
        <w:pStyle w:val="Heading1"/>
      </w:pPr>
      <w:r>
        <w:t>&gt;&gt; &gt;&gt;                     window.performance.mark(r),</w:t>
      </w:r>
    </w:p>
    <w:p w14:paraId="6A74ED13" w14:textId="77777777" w:rsidR="001F3C1F" w:rsidRDefault="001F3C1F" w:rsidP="00DA6AE5">
      <w:pPr>
        <w:pStyle w:val="Heading1"/>
      </w:pPr>
      <w:r>
        <w:t>&gt;&gt; &gt;&gt;                     window.performance.measure(i, n, r),</w:t>
      </w:r>
    </w:p>
    <w:p w14:paraId="22B7E525" w14:textId="77777777" w:rsidR="001F3C1F" w:rsidRDefault="001F3C1F" w:rsidP="00DA6AE5">
      <w:pPr>
        <w:pStyle w:val="Heading1"/>
      </w:pPr>
      <w:r>
        <w:t>&gt;&gt; &gt;&gt;                     this._measuresNames.set(e, [...this._measuresNames.get(e) || [], {</w:t>
      </w:r>
    </w:p>
    <w:p w14:paraId="03DE7DDC" w14:textId="77777777" w:rsidR="001F3C1F" w:rsidRDefault="001F3C1F" w:rsidP="00DA6AE5">
      <w:pPr>
        <w:pStyle w:val="Heading1"/>
      </w:pPr>
      <w:r>
        <w:t>&gt;&gt; &gt;&gt;                         name: t,</w:t>
      </w:r>
    </w:p>
    <w:p w14:paraId="098F03FE" w14:textId="77777777" w:rsidR="001F3C1F" w:rsidRDefault="001F3C1F" w:rsidP="00DA6AE5">
      <w:pPr>
        <w:pStyle w:val="Heading1"/>
      </w:pPr>
      <w:r>
        <w:t>&gt;&gt; &gt;&gt;                         duration: window.performance.getEntriesByName(i)[0].duration</w:t>
      </w:r>
    </w:p>
    <w:p w14:paraId="4E98DB0C" w14:textId="77777777" w:rsidR="001F3C1F" w:rsidRDefault="001F3C1F" w:rsidP="00DA6AE5">
      <w:pPr>
        <w:pStyle w:val="Heading1"/>
      </w:pPr>
      <w:r>
        <w:t>&gt;&gt; &gt;&gt;                     }]),</w:t>
      </w:r>
    </w:p>
    <w:p w14:paraId="591848E7" w14:textId="77777777" w:rsidR="001F3C1F" w:rsidRDefault="001F3C1F" w:rsidP="00DA6AE5">
      <w:pPr>
        <w:pStyle w:val="Heading1"/>
      </w:pPr>
      <w:r>
        <w:t>&gt;&gt; &gt;&gt;                     window.performance.clearMarks(r),</w:t>
      </w:r>
    </w:p>
    <w:p w14:paraId="13B1B531" w14:textId="77777777" w:rsidR="001F3C1F" w:rsidRDefault="001F3C1F" w:rsidP="00DA6AE5">
      <w:pPr>
        <w:pStyle w:val="Heading1"/>
      </w:pPr>
      <w:r>
        <w:t>&gt;&gt; &gt;&gt;                     window.performance.clearMeasures(i)</w:t>
      </w:r>
    </w:p>
    <w:p w14:paraId="2380C22A" w14:textId="77777777" w:rsidR="001F3C1F" w:rsidRDefault="001F3C1F" w:rsidP="00DA6AE5">
      <w:pPr>
        <w:pStyle w:val="Heading1"/>
      </w:pPr>
      <w:r>
        <w:t>&gt;&gt; &gt;&gt;                 } catch (e) {</w:t>
      </w:r>
    </w:p>
    <w:p w14:paraId="1DA582ED" w14:textId="77777777" w:rsidR="001F3C1F" w:rsidRDefault="001F3C1F" w:rsidP="00DA6AE5">
      <w:pPr>
        <w:pStyle w:val="Heading1"/>
      </w:pPr>
      <w:r>
        <w:lastRenderedPageBreak/>
        <w:t>&gt;&gt; &gt;&gt;                     this._logger.logEvent(523646680, p.a.TelemetryError, g.a.Error, "Error while adding a checkpoint measure to a telemetry entry, error: " + e, l.a.SamplingPolicy.CriticalExperimentation)</w:t>
      </w:r>
    </w:p>
    <w:p w14:paraId="719C8461" w14:textId="77777777" w:rsidR="001F3C1F" w:rsidRDefault="001F3C1F" w:rsidP="00DA6AE5">
      <w:pPr>
        <w:pStyle w:val="Heading1"/>
      </w:pPr>
      <w:r>
        <w:t>&gt;&gt; &gt;&gt;                 }</w:t>
      </w:r>
    </w:p>
    <w:p w14:paraId="1C8F659E" w14:textId="77777777" w:rsidR="001F3C1F" w:rsidRDefault="001F3C1F" w:rsidP="00DA6AE5">
      <w:pPr>
        <w:pStyle w:val="Heading1"/>
      </w:pPr>
      <w:r>
        <w:t>&gt;&gt; &gt;&gt;         }</w:t>
      </w:r>
    </w:p>
    <w:p w14:paraId="443A12EC" w14:textId="77777777" w:rsidR="001F3C1F" w:rsidRDefault="001F3C1F" w:rsidP="00DA6AE5">
      <w:pPr>
        <w:pStyle w:val="Heading1"/>
      </w:pPr>
      <w:r>
        <w:t>&gt;&gt; &gt;&gt;         commitEntry(e, t=this._eventName, n) {</w:t>
      </w:r>
    </w:p>
    <w:p w14:paraId="02F4CE3E" w14:textId="77777777" w:rsidR="001F3C1F" w:rsidRDefault="001F3C1F" w:rsidP="00DA6AE5">
      <w:pPr>
        <w:pStyle w:val="Heading1"/>
      </w:pPr>
      <w:r>
        <w:t>&gt;&gt; &gt;&gt;             const [r,i,o] = this._getPerformanceEntryNames(e, t)</w:t>
      </w:r>
    </w:p>
    <w:p w14:paraId="0498C039" w14:textId="77777777" w:rsidR="001F3C1F" w:rsidRDefault="001F3C1F" w:rsidP="00DA6AE5">
      <w:pPr>
        <w:pStyle w:val="Heading1"/>
      </w:pPr>
      <w:r>
        <w:t>&gt;&gt; &gt;&gt;               , a = window.performance.getEntriesByName(r);</w:t>
      </w:r>
    </w:p>
    <w:p w14:paraId="7312F7D0" w14:textId="77777777" w:rsidR="001F3C1F" w:rsidRDefault="001F3C1F" w:rsidP="00DA6AE5">
      <w:pPr>
        <w:pStyle w:val="Heading1"/>
      </w:pPr>
      <w:r>
        <w:t>&gt;&gt; &gt;&gt;             if (0 !== a.length)</w:t>
      </w:r>
    </w:p>
    <w:p w14:paraId="39B9E4BC" w14:textId="77777777" w:rsidR="001F3C1F" w:rsidRDefault="001F3C1F" w:rsidP="00DA6AE5">
      <w:pPr>
        <w:pStyle w:val="Heading1"/>
      </w:pPr>
      <w:r>
        <w:t>&gt;&gt; &gt;&gt;                 try {</w:t>
      </w:r>
    </w:p>
    <w:p w14:paraId="2B88C682" w14:textId="77777777" w:rsidR="001F3C1F" w:rsidRDefault="001F3C1F" w:rsidP="00DA6AE5">
      <w:pPr>
        <w:pStyle w:val="Heading1"/>
      </w:pPr>
      <w:r>
        <w:t>&gt;&gt; &gt;&gt;                     window.performance.mark(i),</w:t>
      </w:r>
    </w:p>
    <w:p w14:paraId="39342445" w14:textId="77777777" w:rsidR="001F3C1F" w:rsidRDefault="001F3C1F" w:rsidP="00DA6AE5">
      <w:pPr>
        <w:pStyle w:val="Heading1"/>
      </w:pPr>
      <w:r>
        <w:t>&gt;&gt; &gt;&gt;                     window.performance.measure(o, r, i),</w:t>
      </w:r>
    </w:p>
    <w:p w14:paraId="20604A01" w14:textId="77777777" w:rsidR="001F3C1F" w:rsidRDefault="001F3C1F" w:rsidP="00DA6AE5">
      <w:pPr>
        <w:pStyle w:val="Heading1"/>
      </w:pPr>
      <w:r>
        <w:t>&gt;&gt; &gt;&gt;                     this._measuresNames.set(e, [...this._measuresNames.get(e) || [], {</w:t>
      </w:r>
    </w:p>
    <w:p w14:paraId="2903C129" w14:textId="77777777" w:rsidR="001F3C1F" w:rsidRDefault="001F3C1F" w:rsidP="00DA6AE5">
      <w:pPr>
        <w:pStyle w:val="Heading1"/>
      </w:pPr>
      <w:r>
        <w:t>&gt;&gt; &gt;&gt;                         name: t,</w:t>
      </w:r>
    </w:p>
    <w:p w14:paraId="10160F99" w14:textId="77777777" w:rsidR="001F3C1F" w:rsidRDefault="001F3C1F" w:rsidP="00DA6AE5">
      <w:pPr>
        <w:pStyle w:val="Heading1"/>
      </w:pPr>
      <w:r>
        <w:t>&gt;&gt; &gt;&gt;                         duration: window.performance.getEntriesByName(o)[0].duration</w:t>
      </w:r>
    </w:p>
    <w:p w14:paraId="396121EC" w14:textId="77777777" w:rsidR="001F3C1F" w:rsidRDefault="001F3C1F" w:rsidP="00DA6AE5">
      <w:pPr>
        <w:pStyle w:val="Heading1"/>
      </w:pPr>
      <w:r>
        <w:t>&gt;&gt; &gt;&gt;                     }]);</w:t>
      </w:r>
    </w:p>
    <w:p w14:paraId="5E5F1D32" w14:textId="77777777" w:rsidR="001F3C1F" w:rsidRDefault="001F3C1F" w:rsidP="00DA6AE5">
      <w:pPr>
        <w:pStyle w:val="Heading1"/>
      </w:pPr>
      <w:r>
        <w:t>&gt;&gt; &gt;&gt;                     const s = this._performanceMarksInGCCorrelationKeysHistory.get(r);</w:t>
      </w:r>
    </w:p>
    <w:p w14:paraId="01EFE56E" w14:textId="77777777" w:rsidR="001F3C1F" w:rsidRDefault="001F3C1F" w:rsidP="00DA6AE5">
      <w:pPr>
        <w:pStyle w:val="Heading1"/>
      </w:pPr>
      <w:r>
        <w:t>&gt;&gt; &gt;&gt;                     this._logToTelemetry(this._measuresNames.get(e) || [], null == s ? void 0 : s.correlationKeys, null == s ? void 0 : s.customData, n),</w:t>
      </w:r>
    </w:p>
    <w:p w14:paraId="6B414D67" w14:textId="77777777" w:rsidR="001F3C1F" w:rsidRDefault="001F3C1F" w:rsidP="00DA6AE5">
      <w:pPr>
        <w:pStyle w:val="Heading1"/>
      </w:pPr>
      <w:r>
        <w:lastRenderedPageBreak/>
        <w:t>&gt;&gt; &gt;&gt;                     window.performance.clearMarks(r),</w:t>
      </w:r>
    </w:p>
    <w:p w14:paraId="43435B36" w14:textId="77777777" w:rsidR="001F3C1F" w:rsidRDefault="001F3C1F" w:rsidP="00DA6AE5">
      <w:pPr>
        <w:pStyle w:val="Heading1"/>
      </w:pPr>
      <w:r>
        <w:t>&gt;&gt; &gt;&gt;                     window.performance.clearMarks(i),</w:t>
      </w:r>
    </w:p>
    <w:p w14:paraId="0A0EFBAA" w14:textId="77777777" w:rsidR="001F3C1F" w:rsidRDefault="001F3C1F" w:rsidP="00DA6AE5">
      <w:pPr>
        <w:pStyle w:val="Heading1"/>
      </w:pPr>
      <w:r>
        <w:t>&gt;&gt; &gt;&gt;                     window.performance.clearMeasures(o),</w:t>
      </w:r>
    </w:p>
    <w:p w14:paraId="7BD96273" w14:textId="77777777" w:rsidR="001F3C1F" w:rsidRDefault="001F3C1F" w:rsidP="00DA6AE5">
      <w:pPr>
        <w:pStyle w:val="Heading1"/>
      </w:pPr>
      <w:r>
        <w:t>&gt;&gt; &gt;&gt;                     this._measuresNames.delete(e),</w:t>
      </w:r>
    </w:p>
    <w:p w14:paraId="5DA2D0BC" w14:textId="77777777" w:rsidR="001F3C1F" w:rsidRDefault="001F3C1F" w:rsidP="00DA6AE5">
      <w:pPr>
        <w:pStyle w:val="Heading1"/>
      </w:pPr>
      <w:r>
        <w:t>&gt;&gt; &gt;&gt;                     this._removeGCTracedPerformanceMark(a[0])</w:t>
      </w:r>
    </w:p>
    <w:p w14:paraId="4A2E98FC" w14:textId="77777777" w:rsidR="001F3C1F" w:rsidRDefault="001F3C1F" w:rsidP="00DA6AE5">
      <w:pPr>
        <w:pStyle w:val="Heading1"/>
      </w:pPr>
      <w:r>
        <w:t>&gt;&gt; &gt;&gt;                 } catch (e) {</w:t>
      </w:r>
    </w:p>
    <w:p w14:paraId="78AFC978" w14:textId="77777777" w:rsidR="001F3C1F" w:rsidRDefault="001F3C1F" w:rsidP="00DA6AE5">
      <w:pPr>
        <w:pStyle w:val="Heading1"/>
      </w:pPr>
      <w:r>
        <w:t>&gt;&gt; &gt;&gt;                     this._logger.logEvent(521417349, p.a.TelemetryError, g.a.Error, "Error while commiting a telemetry entry, error: " + e, l.a.SamplingPolicy.CriticalExperimentation)</w:t>
      </w:r>
    </w:p>
    <w:p w14:paraId="0AD0FD34" w14:textId="77777777" w:rsidR="001F3C1F" w:rsidRDefault="001F3C1F" w:rsidP="00DA6AE5">
      <w:pPr>
        <w:pStyle w:val="Heading1"/>
      </w:pPr>
      <w:r>
        <w:t>&gt;&gt; &gt;&gt;                 }</w:t>
      </w:r>
    </w:p>
    <w:p w14:paraId="0E8E6A11" w14:textId="77777777" w:rsidR="001F3C1F" w:rsidRDefault="001F3C1F" w:rsidP="00DA6AE5">
      <w:pPr>
        <w:pStyle w:val="Heading1"/>
      </w:pPr>
      <w:r>
        <w:t>&gt;&gt; &gt;&gt;         }</w:t>
      </w:r>
    </w:p>
    <w:p w14:paraId="0887CE2B" w14:textId="77777777" w:rsidR="001F3C1F" w:rsidRDefault="001F3C1F" w:rsidP="00DA6AE5">
      <w:pPr>
        <w:pStyle w:val="Heading1"/>
      </w:pPr>
      <w:r>
        <w:t>&gt;&gt; &gt;&gt;         setOnTimeout(e) {</w:t>
      </w:r>
    </w:p>
    <w:p w14:paraId="5CFCFFBE" w14:textId="77777777" w:rsidR="001F3C1F" w:rsidRDefault="001F3C1F" w:rsidP="00DA6AE5">
      <w:pPr>
        <w:pStyle w:val="Heading1"/>
      </w:pPr>
      <w:r>
        <w:t>&gt;&gt; &gt;&gt;             this._onTimeout = e</w:t>
      </w:r>
    </w:p>
    <w:p w14:paraId="70EBF7BC" w14:textId="77777777" w:rsidR="001F3C1F" w:rsidRDefault="001F3C1F" w:rsidP="00DA6AE5">
      <w:pPr>
        <w:pStyle w:val="Heading1"/>
      </w:pPr>
      <w:r>
        <w:t>&gt;&gt; &gt;&gt;         }</w:t>
      </w:r>
    </w:p>
    <w:p w14:paraId="278BCDBA" w14:textId="77777777" w:rsidR="001F3C1F" w:rsidRDefault="001F3C1F" w:rsidP="00DA6AE5">
      <w:pPr>
        <w:pStyle w:val="Heading1"/>
      </w:pPr>
      <w:r>
        <w:t>&gt;&gt; &gt;&gt;         _clearAndReschedule(e) {</w:t>
      </w:r>
    </w:p>
    <w:p w14:paraId="396017BC" w14:textId="77777777" w:rsidR="001F3C1F" w:rsidRDefault="001F3C1F" w:rsidP="00DA6AE5">
      <w:pPr>
        <w:pStyle w:val="Heading1"/>
      </w:pPr>
      <w:r>
        <w:t>&gt;&gt; &gt;&gt;             const t = Date.now()</w:t>
      </w:r>
    </w:p>
    <w:p w14:paraId="367B65DB" w14:textId="77777777" w:rsidR="001F3C1F" w:rsidRDefault="001F3C1F" w:rsidP="00DA6AE5">
      <w:pPr>
        <w:pStyle w:val="Heading1"/>
      </w:pPr>
      <w:r>
        <w:t>&gt;&gt; &gt;&gt;               , n = []</w:t>
      </w:r>
    </w:p>
    <w:p w14:paraId="36FF653D" w14:textId="77777777" w:rsidR="001F3C1F" w:rsidRDefault="001F3C1F" w:rsidP="00DA6AE5">
      <w:pPr>
        <w:pStyle w:val="Heading1"/>
      </w:pPr>
      <w:r>
        <w:t>&gt;&gt; &gt;&gt;               , r = this._performanceMarksInGarbageCollection.filter(r=&gt;{</w:t>
      </w:r>
    </w:p>
    <w:p w14:paraId="7EDBB776" w14:textId="77777777" w:rsidR="001F3C1F" w:rsidRDefault="001F3C1F" w:rsidP="00DA6AE5">
      <w:pPr>
        <w:pStyle w:val="Heading1"/>
      </w:pPr>
      <w:r>
        <w:t>&gt;&gt; &gt;&gt;                 const i = window.performance.timeOrigin + r.startTime;</w:t>
      </w:r>
    </w:p>
    <w:p w14:paraId="4E1A360F" w14:textId="77777777" w:rsidR="001F3C1F" w:rsidRDefault="001F3C1F" w:rsidP="00DA6AE5">
      <w:pPr>
        <w:pStyle w:val="Heading1"/>
      </w:pPr>
      <w:r>
        <w:t>&gt;&gt; &gt;&gt;                 if (e &amp;&amp; !e.didTimeout &amp;&amp; 0 === e.timeRemaining() || t - i &lt; this._performanceApiGarbageCollectorIntervalInMs)</w:t>
      </w:r>
    </w:p>
    <w:p w14:paraId="5E98B198" w14:textId="77777777" w:rsidR="001F3C1F" w:rsidRDefault="001F3C1F" w:rsidP="00DA6AE5">
      <w:pPr>
        <w:pStyle w:val="Heading1"/>
      </w:pPr>
      <w:r>
        <w:lastRenderedPageBreak/>
        <w:t>&gt;&gt; &gt;&gt;                     return !0;</w:t>
      </w:r>
    </w:p>
    <w:p w14:paraId="22E1ED63" w14:textId="77777777" w:rsidR="001F3C1F" w:rsidRDefault="001F3C1F" w:rsidP="00DA6AE5">
      <w:pPr>
        <w:pStyle w:val="Heading1"/>
      </w:pPr>
      <w:r>
        <w:t>&gt;&gt; &gt;&gt;                 if (this._onTimeout) {</w:t>
      </w:r>
    </w:p>
    <w:p w14:paraId="505CA849" w14:textId="77777777" w:rsidR="001F3C1F" w:rsidRDefault="001F3C1F" w:rsidP="00DA6AE5">
      <w:pPr>
        <w:pStyle w:val="Heading1"/>
      </w:pPr>
      <w:r>
        <w:t>&gt;&gt; &gt;&gt;                     const e = this._performanceMarksInGCCorrelationKeysHistory.get(r.name) || {};</w:t>
      </w:r>
    </w:p>
    <w:p w14:paraId="0DB0D0A3" w14:textId="77777777" w:rsidR="001F3C1F" w:rsidRDefault="001F3C1F" w:rsidP="00DA6AE5">
      <w:pPr>
        <w:pStyle w:val="Heading1"/>
      </w:pPr>
      <w:r>
        <w:t>&gt;&gt; &gt;&gt;                     e.isTimeout = !0,</w:t>
      </w:r>
    </w:p>
    <w:p w14:paraId="5340C811" w14:textId="77777777" w:rsidR="001F3C1F" w:rsidRDefault="001F3C1F" w:rsidP="00DA6AE5">
      <w:pPr>
        <w:pStyle w:val="Heading1"/>
      </w:pPr>
      <w:r>
        <w:t>&gt;&gt; &gt;&gt;                     this._onTimeout(e.logicalId, e)</w:t>
      </w:r>
    </w:p>
    <w:p w14:paraId="77481F9F" w14:textId="77777777" w:rsidR="001F3C1F" w:rsidRDefault="001F3C1F" w:rsidP="00DA6AE5">
      <w:pPr>
        <w:pStyle w:val="Heading1"/>
      </w:pPr>
      <w:r>
        <w:t>&gt;&gt; &gt;&gt;                 }</w:t>
      </w:r>
    </w:p>
    <w:p w14:paraId="24F202BC" w14:textId="77777777" w:rsidR="001F3C1F" w:rsidRDefault="001F3C1F" w:rsidP="00DA6AE5">
      <w:pPr>
        <w:pStyle w:val="Heading1"/>
      </w:pPr>
      <w:r>
        <w:t>&gt;&gt; &gt;&gt;                 return n.push(r),</w:t>
      </w:r>
    </w:p>
    <w:p w14:paraId="735FB664" w14:textId="77777777" w:rsidR="001F3C1F" w:rsidRDefault="001F3C1F" w:rsidP="00DA6AE5">
      <w:pPr>
        <w:pStyle w:val="Heading1"/>
      </w:pPr>
      <w:r>
        <w:t>&gt;&gt; &gt;&gt;                 window.performance.clearMarks(r.name),</w:t>
      </w:r>
    </w:p>
    <w:p w14:paraId="39E52133" w14:textId="77777777" w:rsidR="001F3C1F" w:rsidRDefault="001F3C1F" w:rsidP="00DA6AE5">
      <w:pPr>
        <w:pStyle w:val="Heading1"/>
      </w:pPr>
      <w:r>
        <w:t>&gt;&gt; &gt;&gt;                 window.performance.clearMeasures(r.name),</w:t>
      </w:r>
    </w:p>
    <w:p w14:paraId="26377992" w14:textId="77777777" w:rsidR="001F3C1F" w:rsidRDefault="001F3C1F" w:rsidP="00DA6AE5">
      <w:pPr>
        <w:pStyle w:val="Heading1"/>
      </w:pPr>
      <w:r>
        <w:t>&gt;&gt; &gt;&gt;                 this._measuresNames.delete(r.name),</w:t>
      </w:r>
    </w:p>
    <w:p w14:paraId="393F99ED" w14:textId="77777777" w:rsidR="001F3C1F" w:rsidRDefault="001F3C1F" w:rsidP="00DA6AE5">
      <w:pPr>
        <w:pStyle w:val="Heading1"/>
      </w:pPr>
      <w:r>
        <w:t>&gt;&gt; &gt;&gt;                 !1</w:t>
      </w:r>
    </w:p>
    <w:p w14:paraId="5800E24D" w14:textId="77777777" w:rsidR="001F3C1F" w:rsidRDefault="001F3C1F" w:rsidP="00DA6AE5">
      <w:pPr>
        <w:pStyle w:val="Heading1"/>
      </w:pPr>
      <w:r>
        <w:t>&gt;&gt; &gt;&gt;             }</w:t>
      </w:r>
    </w:p>
    <w:p w14:paraId="34F68F92" w14:textId="77777777" w:rsidR="001F3C1F" w:rsidRDefault="001F3C1F" w:rsidP="00DA6AE5">
      <w:pPr>
        <w:pStyle w:val="Heading1"/>
      </w:pPr>
      <w:r>
        <w:t>&gt;&gt; &gt;&gt;             );</w:t>
      </w:r>
    </w:p>
    <w:p w14:paraId="71EEA795" w14:textId="77777777" w:rsidR="001F3C1F" w:rsidRDefault="001F3C1F" w:rsidP="00DA6AE5">
      <w:pPr>
        <w:pStyle w:val="Heading1"/>
      </w:pPr>
      <w:r>
        <w:t>&gt;&gt; &gt;&gt;             for (const e of n)</w:t>
      </w:r>
    </w:p>
    <w:p w14:paraId="6B9FED45" w14:textId="77777777" w:rsidR="001F3C1F" w:rsidRDefault="001F3C1F" w:rsidP="00DA6AE5">
      <w:pPr>
        <w:pStyle w:val="Heading1"/>
      </w:pPr>
      <w:r>
        <w:t>&gt;&gt; &gt;&gt;                 this._removeGCTracedPerformanceMark(e);</w:t>
      </w:r>
    </w:p>
    <w:p w14:paraId="715E70DE" w14:textId="77777777" w:rsidR="001F3C1F" w:rsidRDefault="001F3C1F" w:rsidP="00DA6AE5">
      <w:pPr>
        <w:pStyle w:val="Heading1"/>
      </w:pPr>
      <w:r>
        <w:t>&gt;&gt; &gt;&gt;             this._garbageCollectionScheduler = void 0,</w:t>
      </w:r>
    </w:p>
    <w:p w14:paraId="4F1CD7C7" w14:textId="77777777" w:rsidR="001F3C1F" w:rsidRDefault="001F3C1F" w:rsidP="00DA6AE5">
      <w:pPr>
        <w:pStyle w:val="Heading1"/>
      </w:pPr>
      <w:r>
        <w:t>&gt;&gt; &gt;&gt;             r.length &gt; 0 &amp;&amp; this._scheduleGarbageCollection(!0)</w:t>
      </w:r>
    </w:p>
    <w:p w14:paraId="208ED31F" w14:textId="77777777" w:rsidR="001F3C1F" w:rsidRDefault="001F3C1F" w:rsidP="00DA6AE5">
      <w:pPr>
        <w:pStyle w:val="Heading1"/>
      </w:pPr>
      <w:r>
        <w:t>&gt;&gt; &gt;&gt;         }</w:t>
      </w:r>
    </w:p>
    <w:p w14:paraId="22462055" w14:textId="77777777" w:rsidR="001F3C1F" w:rsidRDefault="001F3C1F" w:rsidP="00DA6AE5">
      <w:pPr>
        <w:pStyle w:val="Heading1"/>
      </w:pPr>
      <w:r>
        <w:t>&gt;&gt; &gt;&gt;         _removeGCTracedPerformanceMark(e) {</w:t>
      </w:r>
    </w:p>
    <w:p w14:paraId="77532F12" w14:textId="77777777" w:rsidR="001F3C1F" w:rsidRDefault="001F3C1F" w:rsidP="00DA6AE5">
      <w:pPr>
        <w:pStyle w:val="Heading1"/>
      </w:pPr>
      <w:r>
        <w:lastRenderedPageBreak/>
        <w:t>&gt;&gt; &gt;&gt;             const t = this._performanceMarksInGarbageCollection.indexOf(e);</w:t>
      </w:r>
    </w:p>
    <w:p w14:paraId="4D41CFB5" w14:textId="77777777" w:rsidR="001F3C1F" w:rsidRDefault="001F3C1F" w:rsidP="00DA6AE5">
      <w:pPr>
        <w:pStyle w:val="Heading1"/>
      </w:pPr>
      <w:r>
        <w:t>&gt;&gt; &gt;&gt;             t &gt;= 0 &amp;&amp; this._performanceMarksInGarbageCollection.splice(t, 1),</w:t>
      </w:r>
    </w:p>
    <w:p w14:paraId="70CA2A7E" w14:textId="77777777" w:rsidR="001F3C1F" w:rsidRDefault="001F3C1F" w:rsidP="00DA6AE5">
      <w:pPr>
        <w:pStyle w:val="Heading1"/>
      </w:pPr>
      <w:r>
        <w:t>&gt;&gt; &gt;&gt;             this._performanceMarksInGCCorrelationKeysHistory.has(e.name) &amp;&amp; this._performanceMarksInGCCorrelationKeysHistory.delete(e.name)</w:t>
      </w:r>
    </w:p>
    <w:p w14:paraId="16CD1884" w14:textId="77777777" w:rsidR="001F3C1F" w:rsidRDefault="001F3C1F" w:rsidP="00DA6AE5">
      <w:pPr>
        <w:pStyle w:val="Heading1"/>
      </w:pPr>
      <w:r>
        <w:t>&gt;&gt; &gt;&gt;         }</w:t>
      </w:r>
    </w:p>
    <w:p w14:paraId="5532336E" w14:textId="77777777" w:rsidR="001F3C1F" w:rsidRDefault="001F3C1F" w:rsidP="00DA6AE5">
      <w:pPr>
        <w:pStyle w:val="Heading1"/>
      </w:pPr>
      <w:r>
        <w:t>&gt;&gt; &gt;&gt;         _scheduleGarbageCollection(e) {</w:t>
      </w:r>
    </w:p>
    <w:p w14:paraId="01EBD4A3" w14:textId="77777777" w:rsidR="001F3C1F" w:rsidRDefault="001F3C1F" w:rsidP="00DA6AE5">
      <w:pPr>
        <w:pStyle w:val="Heading1"/>
      </w:pPr>
      <w:r>
        <w:t>&gt;&gt; &gt;&gt;             this._garbageCollectionScheduler || (!e &amp;&amp; "requestIdleCallback"in window ? this._garbageCollectionScheduler = this._safeWindow.requestIdleCallback(e=&gt;this._clearAndReschedule(e), this._performanceApiGarbageCollectorIntervalInMs) : this._garbageCollectionScheduler = window.setTimeout(()=&gt;{</w:t>
      </w:r>
    </w:p>
    <w:p w14:paraId="4F49243E" w14:textId="77777777" w:rsidR="001F3C1F" w:rsidRDefault="001F3C1F" w:rsidP="00DA6AE5">
      <w:pPr>
        <w:pStyle w:val="Heading1"/>
      </w:pPr>
      <w:r>
        <w:t>&gt;&gt; &gt;&gt;                 this._clearAndReschedule()</w:t>
      </w:r>
    </w:p>
    <w:p w14:paraId="44002CC0" w14:textId="77777777" w:rsidR="001F3C1F" w:rsidRDefault="001F3C1F" w:rsidP="00DA6AE5">
      <w:pPr>
        <w:pStyle w:val="Heading1"/>
      </w:pPr>
      <w:r>
        <w:t>&gt;&gt; &gt;&gt;             }</w:t>
      </w:r>
    </w:p>
    <w:p w14:paraId="55C1A481" w14:textId="77777777" w:rsidR="001F3C1F" w:rsidRDefault="001F3C1F" w:rsidP="00DA6AE5">
      <w:pPr>
        <w:pStyle w:val="Heading1"/>
      </w:pPr>
      <w:r>
        <w:t>&gt;&gt; &gt;&gt;             , this._performanceApiGarbageCollectorIntervalInMs))</w:t>
      </w:r>
    </w:p>
    <w:p w14:paraId="00D0D224" w14:textId="77777777" w:rsidR="001F3C1F" w:rsidRDefault="001F3C1F" w:rsidP="00DA6AE5">
      <w:pPr>
        <w:pStyle w:val="Heading1"/>
      </w:pPr>
      <w:r>
        <w:t>&gt;&gt; &gt;&gt;         }</w:t>
      </w:r>
    </w:p>
    <w:p w14:paraId="661A6A6B" w14:textId="77777777" w:rsidR="001F3C1F" w:rsidRDefault="001F3C1F" w:rsidP="00DA6AE5">
      <w:pPr>
        <w:pStyle w:val="Heading1"/>
      </w:pPr>
      <w:r>
        <w:t>&gt;&gt; &gt;&gt;     }</w:t>
      </w:r>
    </w:p>
    <w:p w14:paraId="1E7185AF" w14:textId="77777777" w:rsidR="001F3C1F" w:rsidRDefault="001F3C1F" w:rsidP="00DA6AE5">
      <w:pPr>
        <w:pStyle w:val="Heading1"/>
      </w:pPr>
      <w:r>
        <w:t>&gt;&gt; &gt;&gt;     ;</w:t>
      </w:r>
    </w:p>
    <w:p w14:paraId="04223E5B" w14:textId="77777777" w:rsidR="001F3C1F" w:rsidRDefault="001F3C1F" w:rsidP="00DA6AE5">
      <w:pPr>
        <w:pStyle w:val="Heading1"/>
      </w:pPr>
      <w:r>
        <w:t>&gt;&gt; &gt;&gt;     m.END_SUFFIX = "end",</w:t>
      </w:r>
    </w:p>
    <w:p w14:paraId="30BEC9E1" w14:textId="77777777" w:rsidR="001F3C1F" w:rsidRDefault="001F3C1F" w:rsidP="00DA6AE5">
      <w:pPr>
        <w:pStyle w:val="Heading1"/>
      </w:pPr>
      <w:r>
        <w:t>&gt;&gt; &gt;&gt;     m = r = Object(i.c)([Object(a.a)()], m);</w:t>
      </w:r>
    </w:p>
    <w:p w14:paraId="225385A5" w14:textId="77777777" w:rsidR="001F3C1F" w:rsidRDefault="001F3C1F" w:rsidP="00DA6AE5">
      <w:pPr>
        <w:pStyle w:val="Heading1"/>
      </w:pPr>
      <w:r>
        <w:t>&gt;&gt; &gt;&gt;     var b = n(381)</w:t>
      </w:r>
    </w:p>
    <w:p w14:paraId="793ADAA9" w14:textId="77777777" w:rsidR="001F3C1F" w:rsidRDefault="001F3C1F" w:rsidP="00DA6AE5">
      <w:pPr>
        <w:pStyle w:val="Heading1"/>
      </w:pPr>
      <w:r>
        <w:lastRenderedPageBreak/>
        <w:t>&gt;&gt; &gt;&gt;       , v = n(44);</w:t>
      </w:r>
    </w:p>
    <w:p w14:paraId="61E38FC9" w14:textId="77777777" w:rsidR="001F3C1F" w:rsidRDefault="001F3C1F" w:rsidP="00DA6AE5">
      <w:pPr>
        <w:pStyle w:val="Heading1"/>
      </w:pPr>
      <w:r>
        <w:t>&gt;&gt; &gt;&gt;     const y = Object(o.a)("IE2eMetric");</w:t>
      </w:r>
    </w:p>
    <w:p w14:paraId="720FFEBD" w14:textId="77777777" w:rsidR="001F3C1F" w:rsidRDefault="001F3C1F" w:rsidP="00DA6AE5">
      <w:pPr>
        <w:pStyle w:val="Heading1"/>
      </w:pPr>
      <w:r>
        <w:t>&gt;&gt; &gt;&gt;     let C = class {</w:t>
      </w:r>
    </w:p>
    <w:p w14:paraId="6AAC8800" w14:textId="77777777" w:rsidR="001F3C1F" w:rsidRDefault="001F3C1F" w:rsidP="00DA6AE5">
      <w:pPr>
        <w:pStyle w:val="Heading1"/>
      </w:pPr>
      <w:r>
        <w:t>&gt;&gt; &gt;&gt;         constructor(e, t, n, r) {</w:t>
      </w:r>
    </w:p>
    <w:p w14:paraId="77EA6534" w14:textId="77777777" w:rsidR="001F3C1F" w:rsidRDefault="001F3C1F" w:rsidP="00DA6AE5">
      <w:pPr>
        <w:pStyle w:val="Heading1"/>
      </w:pPr>
      <w:r>
        <w:t>&gt;&gt; &gt;&gt;             var i;</w:t>
      </w:r>
    </w:p>
    <w:p w14:paraId="763969BC" w14:textId="77777777" w:rsidR="001F3C1F" w:rsidRDefault="001F3C1F" w:rsidP="00DA6AE5">
      <w:pPr>
        <w:pStyle w:val="Heading1"/>
      </w:pPr>
      <w:r>
        <w:t>&gt;&gt; &gt;&gt;             this._logger = e,</w:t>
      </w:r>
    </w:p>
    <w:p w14:paraId="139A363A" w14:textId="77777777" w:rsidR="001F3C1F" w:rsidRDefault="001F3C1F" w:rsidP="00DA6AE5">
      <w:pPr>
        <w:pStyle w:val="Heading1"/>
      </w:pPr>
      <w:r>
        <w:t>&gt;&gt; &gt;&gt;             this._hostSettings = t,</w:t>
      </w:r>
    </w:p>
    <w:p w14:paraId="1E1F1C53" w14:textId="77777777" w:rsidR="001F3C1F" w:rsidRDefault="001F3C1F" w:rsidP="00DA6AE5">
      <w:pPr>
        <w:pStyle w:val="Heading1"/>
      </w:pPr>
      <w:r>
        <w:t>&gt;&gt; &gt;&gt;             this._proofingStore = n,</w:t>
      </w:r>
    </w:p>
    <w:p w14:paraId="2A8E5A0B" w14:textId="77777777" w:rsidR="001F3C1F" w:rsidRDefault="001F3C1F" w:rsidP="00DA6AE5">
      <w:pPr>
        <w:pStyle w:val="Heading1"/>
      </w:pPr>
      <w:r>
        <w:t>&gt;&gt; &gt;&gt;             this._eventName = "End2EndTelemetry",</w:t>
      </w:r>
    </w:p>
    <w:p w14:paraId="3221332F" w14:textId="77777777" w:rsidR="001F3C1F" w:rsidRDefault="001F3C1F" w:rsidP="00DA6AE5">
      <w:pPr>
        <w:pStyle w:val="Heading1"/>
      </w:pPr>
      <w:r>
        <w:t>&gt;&gt; &gt;&gt;             this._alEventName = "IsAL",</w:t>
      </w:r>
    </w:p>
    <w:p w14:paraId="3EB56E16" w14:textId="77777777" w:rsidR="001F3C1F" w:rsidRDefault="001F3C1F" w:rsidP="00DA6AE5">
      <w:pPr>
        <w:pStyle w:val="Heading1"/>
      </w:pPr>
      <w:r>
        <w:t>&gt;&gt; &gt;&gt;             this._performanceApiGarbageCollectorIntervalInMs = 1e4,</w:t>
      </w:r>
    </w:p>
    <w:p w14:paraId="514D1DEE" w14:textId="77777777" w:rsidR="001F3C1F" w:rsidRDefault="001F3C1F" w:rsidP="00DA6AE5">
      <w:pPr>
        <w:pStyle w:val="Heading1"/>
      </w:pPr>
      <w:r>
        <w:t>&gt;&gt; &gt;&gt;             this._logToTelemetry = e=&gt;{</w:t>
      </w:r>
    </w:p>
    <w:p w14:paraId="1682086F" w14:textId="77777777" w:rsidR="001F3C1F" w:rsidRDefault="001F3C1F" w:rsidP="00DA6AE5">
      <w:pPr>
        <w:pStyle w:val="Heading1"/>
      </w:pPr>
      <w:r>
        <w:t>&gt;&gt; &gt;&gt;                 const t = this._logger.getNewActivity(this._eventName, l.a.SamplingPolicy.CriticalExperimentation);</w:t>
      </w:r>
    </w:p>
    <w:p w14:paraId="158A3D0E" w14:textId="77777777" w:rsidR="001F3C1F" w:rsidRDefault="001F3C1F" w:rsidP="00DA6AE5">
      <w:pPr>
        <w:pStyle w:val="Heading1"/>
      </w:pPr>
      <w:r>
        <w:t>&gt;&gt; &gt;&gt;                 if (!t)</w:t>
      </w:r>
    </w:p>
    <w:p w14:paraId="7354F46F" w14:textId="77777777" w:rsidR="001F3C1F" w:rsidRDefault="001F3C1F" w:rsidP="00DA6AE5">
      <w:pPr>
        <w:pStyle w:val="Heading1"/>
      </w:pPr>
      <w:r>
        <w:t>&gt;&gt; &gt;&gt;                     return;</w:t>
      </w:r>
    </w:p>
    <w:p w14:paraId="1D3248ED" w14:textId="77777777" w:rsidR="001F3C1F" w:rsidRDefault="001F3C1F" w:rsidP="00DA6AE5">
      <w:pPr>
        <w:pStyle w:val="Heading1"/>
      </w:pPr>
      <w:r>
        <w:t>&gt;&gt; &gt;&gt;                 e.forEach(e=&gt;{</w:t>
      </w:r>
    </w:p>
    <w:p w14:paraId="2D2476A7" w14:textId="77777777" w:rsidR="001F3C1F" w:rsidRDefault="001F3C1F" w:rsidP="00DA6AE5">
      <w:pPr>
        <w:pStyle w:val="Heading1"/>
      </w:pPr>
      <w:r>
        <w:t>&gt;&gt; &gt;&gt;                     t.dataFields.push(Object(v.a)(e.name, e.duration, void 0, l.a.DataFieldType.Double.valueOf()))</w:t>
      </w:r>
    </w:p>
    <w:p w14:paraId="6AE8B43D" w14:textId="77777777" w:rsidR="001F3C1F" w:rsidRDefault="001F3C1F" w:rsidP="00DA6AE5">
      <w:pPr>
        <w:pStyle w:val="Heading1"/>
      </w:pPr>
      <w:r>
        <w:t>&gt;&gt; &gt;&gt;                 }</w:t>
      </w:r>
    </w:p>
    <w:p w14:paraId="7C57849D" w14:textId="77777777" w:rsidR="001F3C1F" w:rsidRDefault="001F3C1F" w:rsidP="00DA6AE5">
      <w:pPr>
        <w:pStyle w:val="Heading1"/>
      </w:pPr>
      <w:r>
        <w:t>&gt;&gt; &gt;&gt;                 ),</w:t>
      </w:r>
    </w:p>
    <w:p w14:paraId="44877000" w14:textId="77777777" w:rsidR="001F3C1F" w:rsidRDefault="001F3C1F" w:rsidP="00DA6AE5">
      <w:pPr>
        <w:pStyle w:val="Heading1"/>
      </w:pPr>
      <w:r>
        <w:lastRenderedPageBreak/>
        <w:t>&gt;&gt; &gt;&gt;                 t.dataFields.push(Object(v.a)(this._alEventName, this._isAlEnabled));</w:t>
      </w:r>
    </w:p>
    <w:p w14:paraId="1AE0784F" w14:textId="77777777" w:rsidR="001F3C1F" w:rsidRDefault="001F3C1F" w:rsidP="00DA6AE5">
      <w:pPr>
        <w:pStyle w:val="Heading1"/>
      </w:pPr>
      <w:r>
        <w:t>&gt;&gt; &gt;&gt;                 const n = this._proofingStore.getCachedEntry(d.a.ProofingLanguages).storeEntryValue;</w:t>
      </w:r>
    </w:p>
    <w:p w14:paraId="30742D0A" w14:textId="77777777" w:rsidR="001F3C1F" w:rsidRDefault="001F3C1F" w:rsidP="00DA6AE5">
      <w:pPr>
        <w:pStyle w:val="Heading1"/>
      </w:pPr>
      <w:r>
        <w:t>&gt;&gt; &gt;&gt;                 t.dataFields.push(Object(v.a)(b.a.NumProofingLanguages, n.length)),</w:t>
      </w:r>
    </w:p>
    <w:p w14:paraId="73F0B744" w14:textId="77777777" w:rsidR="001F3C1F" w:rsidRDefault="001F3C1F" w:rsidP="00DA6AE5">
      <w:pPr>
        <w:pStyle w:val="Heading1"/>
      </w:pPr>
      <w:r>
        <w:t>&gt;&gt; &gt;&gt;                 t.success = !0,</w:t>
      </w:r>
    </w:p>
    <w:p w14:paraId="74B39559" w14:textId="77777777" w:rsidR="001F3C1F" w:rsidRDefault="001F3C1F" w:rsidP="00DA6AE5">
      <w:pPr>
        <w:pStyle w:val="Heading1"/>
      </w:pPr>
      <w:r>
        <w:t>&gt;&gt; &gt;&gt;                 t.endNow()</w:t>
      </w:r>
    </w:p>
    <w:p w14:paraId="28757C08" w14:textId="77777777" w:rsidR="001F3C1F" w:rsidRDefault="001F3C1F" w:rsidP="00DA6AE5">
      <w:pPr>
        <w:pStyle w:val="Heading1"/>
      </w:pPr>
      <w:r>
        <w:t>&gt;&gt; &gt;&gt;             }</w:t>
      </w:r>
    </w:p>
    <w:p w14:paraId="3E240CC2" w14:textId="77777777" w:rsidR="001F3C1F" w:rsidRDefault="001F3C1F" w:rsidP="00DA6AE5">
      <w:pPr>
        <w:pStyle w:val="Heading1"/>
      </w:pPr>
      <w:r>
        <w:t>&gt;&gt; &gt;&gt;             ,</w:t>
      </w:r>
    </w:p>
    <w:p w14:paraId="080A3DC1" w14:textId="77777777" w:rsidR="001F3C1F" w:rsidRDefault="001F3C1F" w:rsidP="00DA6AE5">
      <w:pPr>
        <w:pStyle w:val="Heading1"/>
      </w:pPr>
      <w:r>
        <w:t>&gt;&gt; &gt;&gt;             this._isAlEnabled = !0 === this._hostSettings.enableOrchestration &amp;&amp; !0 === (null === (i = this._hostSettings.orchestratorSettings) || void 0 === i ? void 0 : i.enableAugLoop),</w:t>
      </w:r>
    </w:p>
    <w:p w14:paraId="0BEFCF56" w14:textId="77777777" w:rsidR="001F3C1F" w:rsidRDefault="001F3C1F" w:rsidP="00DA6AE5">
      <w:pPr>
        <w:pStyle w:val="Heading1"/>
      </w:pPr>
      <w:r>
        <w:t>&gt;&gt; &gt;&gt;             this.metric = new m(e,r,this._eventName,this._performanceApiGarbageCollectorIntervalInMs,this._logToTelemetry)</w:t>
      </w:r>
    </w:p>
    <w:p w14:paraId="09F1CEE4" w14:textId="77777777" w:rsidR="001F3C1F" w:rsidRDefault="001F3C1F" w:rsidP="00DA6AE5">
      <w:pPr>
        <w:pStyle w:val="Heading1"/>
      </w:pPr>
      <w:r>
        <w:t>&gt;&gt; &gt;&gt;         }</w:t>
      </w:r>
    </w:p>
    <w:p w14:paraId="1C9AC098" w14:textId="77777777" w:rsidR="001F3C1F" w:rsidRDefault="001F3C1F" w:rsidP="00DA6AE5">
      <w:pPr>
        <w:pStyle w:val="Heading1"/>
      </w:pPr>
      <w:r>
        <w:t>&gt;&gt; &gt;&gt;         startEntry(e) {</w:t>
      </w:r>
    </w:p>
    <w:p w14:paraId="77DB50CC" w14:textId="77777777" w:rsidR="001F3C1F" w:rsidRDefault="001F3C1F" w:rsidP="00DA6AE5">
      <w:pPr>
        <w:pStyle w:val="Heading1"/>
      </w:pPr>
      <w:r>
        <w:t>&gt;&gt; &gt;&gt;             this._hostSettings.enableE2eMetric &amp;&amp; this.metric.startEntry(e)</w:t>
      </w:r>
    </w:p>
    <w:p w14:paraId="33B78A30" w14:textId="77777777" w:rsidR="001F3C1F" w:rsidRDefault="001F3C1F" w:rsidP="00DA6AE5">
      <w:pPr>
        <w:pStyle w:val="Heading1"/>
      </w:pPr>
      <w:r>
        <w:t>&gt;&gt; &gt;&gt;         }</w:t>
      </w:r>
    </w:p>
    <w:p w14:paraId="233D1274" w14:textId="77777777" w:rsidR="001F3C1F" w:rsidRDefault="001F3C1F" w:rsidP="00DA6AE5">
      <w:pPr>
        <w:pStyle w:val="Heading1"/>
      </w:pPr>
      <w:r>
        <w:t>&gt;&gt; &gt;&gt;         addMeasure(e, t) {</w:t>
      </w:r>
    </w:p>
    <w:p w14:paraId="78F9BCC3" w14:textId="77777777" w:rsidR="001F3C1F" w:rsidRDefault="001F3C1F" w:rsidP="00DA6AE5">
      <w:pPr>
        <w:pStyle w:val="Heading1"/>
      </w:pPr>
      <w:r>
        <w:lastRenderedPageBreak/>
        <w:t>&gt;&gt; &gt;&gt;             this._hostSettings.enableE2eMetric &amp;&amp; this.metric.addMeasure(e, t)</w:t>
      </w:r>
    </w:p>
    <w:p w14:paraId="1FCB6FC4" w14:textId="77777777" w:rsidR="001F3C1F" w:rsidRDefault="001F3C1F" w:rsidP="00DA6AE5">
      <w:pPr>
        <w:pStyle w:val="Heading1"/>
      </w:pPr>
      <w:r>
        <w:t>&gt;&gt; &gt;&gt;         }</w:t>
      </w:r>
    </w:p>
    <w:p w14:paraId="5A8B6D78" w14:textId="77777777" w:rsidR="001F3C1F" w:rsidRDefault="001F3C1F" w:rsidP="00DA6AE5">
      <w:pPr>
        <w:pStyle w:val="Heading1"/>
      </w:pPr>
      <w:r>
        <w:t>&gt;&gt; &gt;&gt;         commitEntry(e, t=this._eventName) {</w:t>
      </w:r>
    </w:p>
    <w:p w14:paraId="31F3886F" w14:textId="77777777" w:rsidR="001F3C1F" w:rsidRDefault="001F3C1F" w:rsidP="00DA6AE5">
      <w:pPr>
        <w:pStyle w:val="Heading1"/>
      </w:pPr>
      <w:r>
        <w:t>&gt;&gt; &gt;&gt;             this._hostSettings.enableE2eMetric &amp;&amp; this.metric.commitEntry(e, t)</w:t>
      </w:r>
    </w:p>
    <w:p w14:paraId="66C5DD1E" w14:textId="77777777" w:rsidR="001F3C1F" w:rsidRDefault="001F3C1F" w:rsidP="00DA6AE5">
      <w:pPr>
        <w:pStyle w:val="Heading1"/>
      </w:pPr>
      <w:r>
        <w:t>&gt;&gt; &gt;&gt;         }</w:t>
      </w:r>
    </w:p>
    <w:p w14:paraId="4FC0BD16" w14:textId="77777777" w:rsidR="001F3C1F" w:rsidRDefault="001F3C1F" w:rsidP="00DA6AE5">
      <w:pPr>
        <w:pStyle w:val="Heading1"/>
      </w:pPr>
      <w:r>
        <w:t>&gt;&gt; &gt;&gt;         setOnTimeout(e) {</w:t>
      </w:r>
    </w:p>
    <w:p w14:paraId="3022D221" w14:textId="77777777" w:rsidR="001F3C1F" w:rsidRDefault="001F3C1F" w:rsidP="00DA6AE5">
      <w:pPr>
        <w:pStyle w:val="Heading1"/>
      </w:pPr>
      <w:r>
        <w:t>&gt;&gt; &gt;&gt;             this.metric.setOnTimeout(e)</w:t>
      </w:r>
    </w:p>
    <w:p w14:paraId="42E40D5C" w14:textId="77777777" w:rsidR="001F3C1F" w:rsidRDefault="001F3C1F" w:rsidP="00DA6AE5">
      <w:pPr>
        <w:pStyle w:val="Heading1"/>
      </w:pPr>
      <w:r>
        <w:t>&gt;&gt; &gt;&gt;         }</w:t>
      </w:r>
    </w:p>
    <w:p w14:paraId="41E1664D" w14:textId="77777777" w:rsidR="001F3C1F" w:rsidRDefault="001F3C1F" w:rsidP="00DA6AE5">
      <w:pPr>
        <w:pStyle w:val="Heading1"/>
      </w:pPr>
      <w:r>
        <w:t>&gt;&gt; &gt;&gt;     }</w:t>
      </w:r>
    </w:p>
    <w:p w14:paraId="7F1E76AE" w14:textId="77777777" w:rsidR="001F3C1F" w:rsidRDefault="001F3C1F" w:rsidP="00DA6AE5">
      <w:pPr>
        <w:pStyle w:val="Heading1"/>
      </w:pPr>
      <w:r>
        <w:t>&gt;&gt; &gt;&gt;     ;</w:t>
      </w:r>
    </w:p>
    <w:p w14:paraId="4EBBE1D4" w14:textId="77777777" w:rsidR="001F3C1F" w:rsidRDefault="001F3C1F" w:rsidP="00DA6AE5">
      <w:pPr>
        <w:pStyle w:val="Heading1"/>
      </w:pPr>
      <w:r>
        <w:t>&gt;&gt; &gt;&gt;     C = Object(i.c)([Object(a.a)(), Object(i.f)(0, Object(s.a)(u.a)), Object(i.f)(1, Object(s.a)(c.a)), Object(i.f)(2, Object(s.a)(f.a)), Object(i.f)(3, Object(s.a)(h.a))], C)</w:t>
      </w:r>
    </w:p>
    <w:p w14:paraId="18D35C28" w14:textId="77777777" w:rsidR="001F3C1F" w:rsidRDefault="001F3C1F" w:rsidP="00DA6AE5">
      <w:pPr>
        <w:pStyle w:val="Heading1"/>
      </w:pPr>
      <w:r>
        <w:t>&gt;&gt; &gt;&gt; }</w:t>
      </w:r>
    </w:p>
    <w:p w14:paraId="7F8331B6" w14:textId="77777777" w:rsidR="001F3C1F" w:rsidRDefault="001F3C1F" w:rsidP="00DA6AE5">
      <w:pPr>
        <w:pStyle w:val="Heading1"/>
      </w:pPr>
      <w:r>
        <w:t>&gt;&gt; &gt;&gt; , function(e, t, n) {</w:t>
      </w:r>
    </w:p>
    <w:p w14:paraId="67170262" w14:textId="77777777" w:rsidR="001F3C1F" w:rsidRDefault="001F3C1F" w:rsidP="00DA6AE5">
      <w:pPr>
        <w:pStyle w:val="Heading1"/>
      </w:pPr>
      <w:r>
        <w:t>&gt;&gt; &gt;&gt;     "use strict";</w:t>
      </w:r>
    </w:p>
    <w:p w14:paraId="78C35FC3" w14:textId="77777777" w:rsidR="001F3C1F" w:rsidRDefault="001F3C1F" w:rsidP="00DA6AE5">
      <w:pPr>
        <w:pStyle w:val="Heading1"/>
      </w:pPr>
      <w:r>
        <w:t>&gt;&gt; &gt;&gt;     n.d(t, "a", (function() {</w:t>
      </w:r>
    </w:p>
    <w:p w14:paraId="7A3DA6D6" w14:textId="77777777" w:rsidR="001F3C1F" w:rsidRDefault="001F3C1F" w:rsidP="00DA6AE5">
      <w:pPr>
        <w:pStyle w:val="Heading1"/>
      </w:pPr>
      <w:r>
        <w:t>&gt;&gt; &gt;&gt;         return v</w:t>
      </w:r>
    </w:p>
    <w:p w14:paraId="2A364845" w14:textId="77777777" w:rsidR="001F3C1F" w:rsidRDefault="001F3C1F" w:rsidP="00DA6AE5">
      <w:pPr>
        <w:pStyle w:val="Heading1"/>
      </w:pPr>
      <w:r>
        <w:t>&gt;&gt; &gt;&gt;     }</w:t>
      </w:r>
    </w:p>
    <w:p w14:paraId="7F7F4186" w14:textId="77777777" w:rsidR="001F3C1F" w:rsidRDefault="001F3C1F" w:rsidP="00DA6AE5">
      <w:pPr>
        <w:pStyle w:val="Heading1"/>
      </w:pPr>
      <w:r>
        <w:t>&gt;&gt; &gt;&gt;     ));</w:t>
      </w:r>
    </w:p>
    <w:p w14:paraId="5001B64D" w14:textId="77777777" w:rsidR="001F3C1F" w:rsidRDefault="001F3C1F" w:rsidP="00DA6AE5">
      <w:pPr>
        <w:pStyle w:val="Heading1"/>
      </w:pPr>
      <w:r>
        <w:lastRenderedPageBreak/>
        <w:t>&gt;&gt; &gt;&gt;     var r = n(1)</w:t>
      </w:r>
    </w:p>
    <w:p w14:paraId="6CBB954A" w14:textId="77777777" w:rsidR="001F3C1F" w:rsidRDefault="001F3C1F" w:rsidP="00DA6AE5">
      <w:pPr>
        <w:pStyle w:val="Heading1"/>
      </w:pPr>
      <w:r>
        <w:t>&gt;&gt; &gt;&gt;       , i = n(298)</w:t>
      </w:r>
    </w:p>
    <w:p w14:paraId="735B389B" w14:textId="77777777" w:rsidR="001F3C1F" w:rsidRDefault="001F3C1F" w:rsidP="00DA6AE5">
      <w:pPr>
        <w:pStyle w:val="Heading1"/>
      </w:pPr>
      <w:r>
        <w:t>&gt;&gt; &gt;&gt;       , o = n(242)</w:t>
      </w:r>
    </w:p>
    <w:p w14:paraId="0D9794E9" w14:textId="77777777" w:rsidR="001F3C1F" w:rsidRDefault="001F3C1F" w:rsidP="00DA6AE5">
      <w:pPr>
        <w:pStyle w:val="Heading1"/>
      </w:pPr>
      <w:r>
        <w:t>&gt;&gt; &gt;&gt;       , a = n(70)</w:t>
      </w:r>
    </w:p>
    <w:p w14:paraId="0B387934" w14:textId="77777777" w:rsidR="001F3C1F" w:rsidRDefault="001F3C1F" w:rsidP="00DA6AE5">
      <w:pPr>
        <w:pStyle w:val="Heading1"/>
      </w:pPr>
      <w:r>
        <w:t>&gt;&gt; &gt;&gt;       , s = function() {</w:t>
      </w:r>
    </w:p>
    <w:p w14:paraId="108E691B" w14:textId="77777777" w:rsidR="001F3C1F" w:rsidRDefault="001F3C1F" w:rsidP="00DA6AE5">
      <w:pPr>
        <w:pStyle w:val="Heading1"/>
      </w:pPr>
      <w:r>
        <w:t>&gt;&gt; &gt;&gt;         return 1e3 * Date.now()</w:t>
      </w:r>
    </w:p>
    <w:p w14:paraId="4262E08A" w14:textId="77777777" w:rsidR="001F3C1F" w:rsidRDefault="001F3C1F" w:rsidP="00DA6AE5">
      <w:pPr>
        <w:pStyle w:val="Heading1"/>
      </w:pPr>
      <w:r>
        <w:t>&gt;&gt; &gt;&gt;     };</w:t>
      </w:r>
    </w:p>
    <w:p w14:paraId="664CDCA8" w14:textId="77777777" w:rsidR="001F3C1F" w:rsidRDefault="001F3C1F" w:rsidP="00DA6AE5">
      <w:pPr>
        <w:pStyle w:val="Heading1"/>
      </w:pPr>
      <w:r>
        <w:t>&gt;&gt; &gt;&gt;     "object" == typeof window &amp;&amp; "object" == typeof window.performance &amp;&amp; "now"in window.performance &amp;&amp; (s = function() {</w:t>
      </w:r>
    </w:p>
    <w:p w14:paraId="2DBA00A9" w14:textId="77777777" w:rsidR="001F3C1F" w:rsidRDefault="001F3C1F" w:rsidP="00DA6AE5">
      <w:pPr>
        <w:pStyle w:val="Heading1"/>
      </w:pPr>
      <w:r>
        <w:t>&gt;&gt; &gt;&gt;         return 1e3 * Math.floor(window.performance.now())</w:t>
      </w:r>
    </w:p>
    <w:p w14:paraId="53B80EE3" w14:textId="77777777" w:rsidR="001F3C1F" w:rsidRDefault="001F3C1F" w:rsidP="00DA6AE5">
      <w:pPr>
        <w:pStyle w:val="Heading1"/>
      </w:pPr>
      <w:r>
        <w:t>&gt;&gt; &gt;&gt;     }</w:t>
      </w:r>
    </w:p>
    <w:p w14:paraId="571FFCD8" w14:textId="77777777" w:rsidR="001F3C1F" w:rsidRDefault="001F3C1F" w:rsidP="00DA6AE5">
      <w:pPr>
        <w:pStyle w:val="Heading1"/>
      </w:pPr>
      <w:r>
        <w:t>&gt;&gt; &gt;&gt;     );</w:t>
      </w:r>
    </w:p>
    <w:p w14:paraId="0133D745" w14:textId="77777777" w:rsidR="001F3C1F" w:rsidRDefault="001F3C1F" w:rsidP="00DA6AE5">
      <w:pPr>
        <w:pStyle w:val="Heading1"/>
      </w:pPr>
      <w:r>
        <w:t>&gt;&gt; &gt;&gt;     var l = function(e) {</w:t>
      </w:r>
    </w:p>
    <w:p w14:paraId="3CD61BA7" w14:textId="77777777" w:rsidR="001F3C1F" w:rsidRDefault="001F3C1F" w:rsidP="00DA6AE5">
      <w:pPr>
        <w:pStyle w:val="Heading1"/>
      </w:pPr>
      <w:r>
        <w:t>&gt;&gt; &gt;&gt;         var t, n = s(), r = Object(i.b)(e.telemetryEvent);</w:t>
      </w:r>
    </w:p>
    <w:p w14:paraId="7CEFA83D" w14:textId="77777777" w:rsidR="001F3C1F" w:rsidRDefault="001F3C1F" w:rsidP="00DA6AE5">
      <w:pPr>
        <w:pStyle w:val="Heading1"/>
      </w:pPr>
      <w:r>
        <w:t>&gt;&gt; &gt;&gt;         return {</w:t>
      </w:r>
    </w:p>
    <w:p w14:paraId="111617E9" w14:textId="77777777" w:rsidR="001F3C1F" w:rsidRDefault="001F3C1F" w:rsidP="00DA6AE5">
      <w:pPr>
        <w:pStyle w:val="Heading1"/>
      </w:pPr>
      <w:r>
        <w:t>&gt;&gt; &gt;&gt;             cv: e.parentCv.getNext(),</w:t>
      </w:r>
    </w:p>
    <w:p w14:paraId="17A000EA" w14:textId="77777777" w:rsidR="001F3C1F" w:rsidRDefault="001F3C1F" w:rsidP="00DA6AE5">
      <w:pPr>
        <w:pStyle w:val="Heading1"/>
      </w:pPr>
      <w:r>
        <w:t>&gt;&gt; &gt;&gt;             eventName: e.telemetryEvent.eventName,</w:t>
      </w:r>
    </w:p>
    <w:p w14:paraId="704FDE7B" w14:textId="77777777" w:rsidR="001F3C1F" w:rsidRDefault="001F3C1F" w:rsidP="00DA6AE5">
      <w:pPr>
        <w:pStyle w:val="Heading1"/>
      </w:pPr>
      <w:r>
        <w:t>&gt;&gt; &gt;&gt;             dataFields: r.dataFields,</w:t>
      </w:r>
    </w:p>
    <w:p w14:paraId="43170DD8" w14:textId="77777777" w:rsidR="001F3C1F" w:rsidRDefault="001F3C1F" w:rsidP="00DA6AE5">
      <w:pPr>
        <w:pStyle w:val="Heading1"/>
      </w:pPr>
      <w:r>
        <w:t>&gt;&gt; &gt;&gt;             eventFlags: r.eventFlags,</w:t>
      </w:r>
    </w:p>
    <w:p w14:paraId="667AE65E" w14:textId="77777777" w:rsidR="001F3C1F" w:rsidRDefault="001F3C1F" w:rsidP="00DA6AE5">
      <w:pPr>
        <w:pStyle w:val="Heading1"/>
      </w:pPr>
      <w:r>
        <w:t>&gt;&gt; &gt;&gt;             telemetryProperties: r.telemetryProperties,</w:t>
      </w:r>
    </w:p>
    <w:p w14:paraId="13E48841" w14:textId="77777777" w:rsidR="001F3C1F" w:rsidRDefault="001F3C1F" w:rsidP="00DA6AE5">
      <w:pPr>
        <w:pStyle w:val="Heading1"/>
      </w:pPr>
      <w:r>
        <w:lastRenderedPageBreak/>
        <w:t>&gt;&gt; &gt;&gt;             createChildActivity: function(t) {</w:t>
      </w:r>
    </w:p>
    <w:p w14:paraId="414BF2DD" w14:textId="77777777" w:rsidR="001F3C1F" w:rsidRDefault="001F3C1F" w:rsidP="00DA6AE5">
      <w:pPr>
        <w:pStyle w:val="Heading1"/>
      </w:pPr>
      <w:r>
        <w:t>&gt;&gt; &gt;&gt;                 return l({</w:t>
      </w:r>
    </w:p>
    <w:p w14:paraId="19B0EC8B" w14:textId="77777777" w:rsidR="001F3C1F" w:rsidRDefault="001F3C1F" w:rsidP="00DA6AE5">
      <w:pPr>
        <w:pStyle w:val="Heading1"/>
      </w:pPr>
      <w:r>
        <w:t>&gt;&gt; &gt;&gt;                     telemetryEvent: t,</w:t>
      </w:r>
    </w:p>
    <w:p w14:paraId="336F4552" w14:textId="77777777" w:rsidR="001F3C1F" w:rsidRDefault="001F3C1F" w:rsidP="00DA6AE5">
      <w:pPr>
        <w:pStyle w:val="Heading1"/>
      </w:pPr>
      <w:r>
        <w:t>&gt;&gt; &gt;&gt;                     sendTelemetryEvent: e.sendTelemetryEvent,</w:t>
      </w:r>
    </w:p>
    <w:p w14:paraId="4EC336CD" w14:textId="77777777" w:rsidR="001F3C1F" w:rsidRDefault="001F3C1F" w:rsidP="00DA6AE5">
      <w:pPr>
        <w:pStyle w:val="Heading1"/>
      </w:pPr>
      <w:r>
        <w:t>&gt;&gt; &gt;&gt;                     parentCv: this.cv</w:t>
      </w:r>
    </w:p>
    <w:p w14:paraId="321A3269" w14:textId="77777777" w:rsidR="001F3C1F" w:rsidRDefault="001F3C1F" w:rsidP="00DA6AE5">
      <w:pPr>
        <w:pStyle w:val="Heading1"/>
      </w:pPr>
      <w:r>
        <w:t>&gt;&gt; &gt;&gt;                 })</w:t>
      </w:r>
    </w:p>
    <w:p w14:paraId="320CBB1D" w14:textId="77777777" w:rsidR="001F3C1F" w:rsidRDefault="001F3C1F" w:rsidP="00DA6AE5">
      <w:pPr>
        <w:pStyle w:val="Heading1"/>
      </w:pPr>
      <w:r>
        <w:t>&gt;&gt; &gt;&gt;             },</w:t>
      </w:r>
    </w:p>
    <w:p w14:paraId="2D7320A0" w14:textId="77777777" w:rsidR="001F3C1F" w:rsidRDefault="001F3C1F" w:rsidP="00DA6AE5">
      <w:pPr>
        <w:pStyle w:val="Heading1"/>
      </w:pPr>
      <w:r>
        <w:t>&gt;&gt; &gt;&gt;             setResult: function(e, t, n) {</w:t>
      </w:r>
    </w:p>
    <w:p w14:paraId="34B772D7" w14:textId="77777777" w:rsidR="001F3C1F" w:rsidRDefault="001F3C1F" w:rsidP="00DA6AE5">
      <w:pPr>
        <w:pStyle w:val="Heading1"/>
      </w:pPr>
      <w:r>
        <w:t>&gt;&gt; &gt;&gt;                 this.result = {</w:t>
      </w:r>
    </w:p>
    <w:p w14:paraId="7CBD7E57" w14:textId="77777777" w:rsidR="001F3C1F" w:rsidRDefault="001F3C1F" w:rsidP="00DA6AE5">
      <w:pPr>
        <w:pStyle w:val="Heading1"/>
      </w:pPr>
      <w:r>
        <w:t>&gt;&gt; &gt;&gt;                     code: e,</w:t>
      </w:r>
    </w:p>
    <w:p w14:paraId="0CA4C073" w14:textId="77777777" w:rsidR="001F3C1F" w:rsidRDefault="001F3C1F" w:rsidP="00DA6AE5">
      <w:pPr>
        <w:pStyle w:val="Heading1"/>
      </w:pPr>
      <w:r>
        <w:t>&gt;&gt; &gt;&gt;                     type: t,</w:t>
      </w:r>
    </w:p>
    <w:p w14:paraId="2777C489" w14:textId="77777777" w:rsidR="001F3C1F" w:rsidRDefault="001F3C1F" w:rsidP="00DA6AE5">
      <w:pPr>
        <w:pStyle w:val="Heading1"/>
      </w:pPr>
      <w:r>
        <w:t>&gt;&gt; &gt;&gt;                     tag: n</w:t>
      </w:r>
    </w:p>
    <w:p w14:paraId="38BB7D8F" w14:textId="77777777" w:rsidR="001F3C1F" w:rsidRDefault="001F3C1F" w:rsidP="00DA6AE5">
      <w:pPr>
        <w:pStyle w:val="Heading1"/>
      </w:pPr>
      <w:r>
        <w:t>&gt;&gt; &gt;&gt;                 }</w:t>
      </w:r>
    </w:p>
    <w:p w14:paraId="0BCC9CDC" w14:textId="77777777" w:rsidR="001F3C1F" w:rsidRDefault="001F3C1F" w:rsidP="00DA6AE5">
      <w:pPr>
        <w:pStyle w:val="Heading1"/>
      </w:pPr>
      <w:r>
        <w:t>&gt;&gt; &gt;&gt;             },</w:t>
      </w:r>
    </w:p>
    <w:p w14:paraId="43AA6975" w14:textId="77777777" w:rsidR="001F3C1F" w:rsidRDefault="001F3C1F" w:rsidP="00DA6AE5">
      <w:pPr>
        <w:pStyle w:val="Heading1"/>
      </w:pPr>
      <w:r>
        <w:t>&gt;&gt; &gt;&gt;             endNow: function() {</w:t>
      </w:r>
    </w:p>
    <w:p w14:paraId="7B9C768E" w14:textId="77777777" w:rsidR="001F3C1F" w:rsidRDefault="001F3C1F" w:rsidP="00DA6AE5">
      <w:pPr>
        <w:pStyle w:val="Heading1"/>
      </w:pPr>
      <w:r>
        <w:t>&gt;&gt; &gt;&gt;                 if (!t) {</w:t>
      </w:r>
    </w:p>
    <w:p w14:paraId="3C7D299C" w14:textId="77777777" w:rsidR="001F3C1F" w:rsidRDefault="001F3C1F" w:rsidP="00DA6AE5">
      <w:pPr>
        <w:pStyle w:val="Heading1"/>
      </w:pPr>
      <w:r>
        <w:t>&gt;&gt; &gt;&gt;                     void 0 === this.success &amp;&amp; void 0 === this.result &amp;&amp; Object(a.b)(1, 0, (function() {</w:t>
      </w:r>
    </w:p>
    <w:p w14:paraId="28B2219C" w14:textId="77777777" w:rsidR="001F3C1F" w:rsidRDefault="001F3C1F" w:rsidP="00DA6AE5">
      <w:pPr>
        <w:pStyle w:val="Heading1"/>
      </w:pPr>
      <w:r>
        <w:t>&gt;&gt; &gt;&gt;                         return "Activity does not have success or result set"</w:t>
      </w:r>
    </w:p>
    <w:p w14:paraId="54C032A4" w14:textId="77777777" w:rsidR="001F3C1F" w:rsidRDefault="001F3C1F" w:rsidP="00DA6AE5">
      <w:pPr>
        <w:pStyle w:val="Heading1"/>
      </w:pPr>
      <w:r>
        <w:t>&gt;&gt; &gt;&gt;                     }</w:t>
      </w:r>
    </w:p>
    <w:p w14:paraId="6C6396AA" w14:textId="77777777" w:rsidR="001F3C1F" w:rsidRDefault="001F3C1F" w:rsidP="00DA6AE5">
      <w:pPr>
        <w:pStyle w:val="Heading1"/>
      </w:pPr>
      <w:r>
        <w:t>&gt;&gt; &gt;&gt;                     ));</w:t>
      </w:r>
    </w:p>
    <w:p w14:paraId="4397F6D6" w14:textId="77777777" w:rsidR="001F3C1F" w:rsidRDefault="001F3C1F" w:rsidP="00DA6AE5">
      <w:pPr>
        <w:pStyle w:val="Heading1"/>
      </w:pPr>
      <w:r>
        <w:lastRenderedPageBreak/>
        <w:t>&gt;&gt; &gt;&gt;                     var r = s();</w:t>
      </w:r>
    </w:p>
    <w:p w14:paraId="37E54BFB" w14:textId="77777777" w:rsidR="001F3C1F" w:rsidRDefault="001F3C1F" w:rsidP="00DA6AE5">
      <w:pPr>
        <w:pStyle w:val="Heading1"/>
      </w:pPr>
      <w:r>
        <w:t>&gt;&gt; &gt;&gt;                     t = !0;</w:t>
      </w:r>
    </w:p>
    <w:p w14:paraId="72A0A6A9" w14:textId="77777777" w:rsidR="001F3C1F" w:rsidRDefault="001F3C1F" w:rsidP="00DA6AE5">
      <w:pPr>
        <w:pStyle w:val="Heading1"/>
      </w:pPr>
      <w:r>
        <w:t>&gt;&gt; &gt;&gt;                     var i = {</w:t>
      </w:r>
    </w:p>
    <w:p w14:paraId="1826905E" w14:textId="77777777" w:rsidR="001F3C1F" w:rsidRDefault="001F3C1F" w:rsidP="00DA6AE5">
      <w:pPr>
        <w:pStyle w:val="Heading1"/>
      </w:pPr>
      <w:r>
        <w:t>&gt;&gt; &gt;&gt;                         duration: r - n,</w:t>
      </w:r>
    </w:p>
    <w:p w14:paraId="1A7D1A14" w14:textId="77777777" w:rsidR="001F3C1F" w:rsidRDefault="001F3C1F" w:rsidP="00DA6AE5">
      <w:pPr>
        <w:pStyle w:val="Heading1"/>
      </w:pPr>
      <w:r>
        <w:t>&gt;&gt; &gt;&gt;                         count: 1,</w:t>
      </w:r>
    </w:p>
    <w:p w14:paraId="4C5E2005" w14:textId="77777777" w:rsidR="001F3C1F" w:rsidRDefault="001F3C1F" w:rsidP="00DA6AE5">
      <w:pPr>
        <w:pStyle w:val="Heading1"/>
      </w:pPr>
      <w:r>
        <w:t>&gt;&gt; &gt;&gt;                         aggMode: 0,</w:t>
      </w:r>
    </w:p>
    <w:p w14:paraId="51FF46D8" w14:textId="77777777" w:rsidR="001F3C1F" w:rsidRDefault="001F3C1F" w:rsidP="00DA6AE5">
      <w:pPr>
        <w:pStyle w:val="Heading1"/>
      </w:pPr>
      <w:r>
        <w:t>&gt;&gt; &gt;&gt;                         cV: this.cv.value,</w:t>
      </w:r>
    </w:p>
    <w:p w14:paraId="494D9CF1" w14:textId="77777777" w:rsidR="001F3C1F" w:rsidRDefault="001F3C1F" w:rsidP="00DA6AE5">
      <w:pPr>
        <w:pStyle w:val="Heading1"/>
      </w:pPr>
      <w:r>
        <w:t>&gt;&gt; &gt;&gt;                         success: this.success,</w:t>
      </w:r>
    </w:p>
    <w:p w14:paraId="418AA689" w14:textId="77777777" w:rsidR="001F3C1F" w:rsidRDefault="001F3C1F" w:rsidP="00DA6AE5">
      <w:pPr>
        <w:pStyle w:val="Heading1"/>
      </w:pPr>
      <w:r>
        <w:t>&gt;&gt; &gt;&gt;                         result: this.result</w:t>
      </w:r>
    </w:p>
    <w:p w14:paraId="7F23BF91" w14:textId="77777777" w:rsidR="001F3C1F" w:rsidRDefault="001F3C1F" w:rsidP="00DA6AE5">
      <w:pPr>
        <w:pStyle w:val="Heading1"/>
      </w:pPr>
      <w:r>
        <w:t>&gt;&gt; &gt;&gt;                     }</w:t>
      </w:r>
    </w:p>
    <w:p w14:paraId="197909CD" w14:textId="77777777" w:rsidR="001F3C1F" w:rsidRDefault="001F3C1F" w:rsidP="00DA6AE5">
      <w:pPr>
        <w:pStyle w:val="Heading1"/>
      </w:pPr>
      <w:r>
        <w:t>&gt;&gt; &gt;&gt;                       , l = this.eventContract &amp;&amp; this.eventContract.dataFields ? this.eventContract.dataFields : [];</w:t>
      </w:r>
    </w:p>
    <w:p w14:paraId="5379B525" w14:textId="77777777" w:rsidR="001F3C1F" w:rsidRDefault="001F3C1F" w:rsidP="00DA6AE5">
      <w:pPr>
        <w:pStyle w:val="Heading1"/>
      </w:pPr>
      <w:r>
        <w:t>&gt;&gt; &gt;&gt;                     return l.push.apply(l, o.a.getFields(i)),</w:t>
      </w:r>
    </w:p>
    <w:p w14:paraId="7F2724B4" w14:textId="77777777" w:rsidR="001F3C1F" w:rsidRDefault="001F3C1F" w:rsidP="00DA6AE5">
      <w:pPr>
        <w:pStyle w:val="Heading1"/>
      </w:pPr>
      <w:r>
        <w:t>&gt;&gt; &gt;&gt;                     this.eventContract = {</w:t>
      </w:r>
    </w:p>
    <w:p w14:paraId="1BB80C8C" w14:textId="77777777" w:rsidR="001F3C1F" w:rsidRDefault="001F3C1F" w:rsidP="00DA6AE5">
      <w:pPr>
        <w:pStyle w:val="Heading1"/>
      </w:pPr>
      <w:r>
        <w:t>&gt;&gt; &gt;&gt;                         name: o.a.contractName,</w:t>
      </w:r>
    </w:p>
    <w:p w14:paraId="7EC613C6" w14:textId="77777777" w:rsidR="001F3C1F" w:rsidRDefault="001F3C1F" w:rsidP="00DA6AE5">
      <w:pPr>
        <w:pStyle w:val="Heading1"/>
      </w:pPr>
      <w:r>
        <w:t>&gt;&gt; &gt;&gt;                         dataFields: l</w:t>
      </w:r>
    </w:p>
    <w:p w14:paraId="0FF1869F" w14:textId="77777777" w:rsidR="001F3C1F" w:rsidRDefault="001F3C1F" w:rsidP="00DA6AE5">
      <w:pPr>
        <w:pStyle w:val="Heading1"/>
      </w:pPr>
      <w:r>
        <w:t>&gt;&gt; &gt;&gt;                     },</w:t>
      </w:r>
    </w:p>
    <w:p w14:paraId="3FC6469F" w14:textId="77777777" w:rsidR="001F3C1F" w:rsidRDefault="001F3C1F" w:rsidP="00DA6AE5">
      <w:pPr>
        <w:pStyle w:val="Heading1"/>
      </w:pPr>
      <w:r>
        <w:t>&gt;&gt; &gt;&gt;                     e.sendTelemetryEvent(this)</w:t>
      </w:r>
    </w:p>
    <w:p w14:paraId="349018D4" w14:textId="77777777" w:rsidR="001F3C1F" w:rsidRDefault="001F3C1F" w:rsidP="00DA6AE5">
      <w:pPr>
        <w:pStyle w:val="Heading1"/>
      </w:pPr>
      <w:r>
        <w:t>&gt;&gt; &gt;&gt;                 }</w:t>
      </w:r>
    </w:p>
    <w:p w14:paraId="17155968" w14:textId="77777777" w:rsidR="001F3C1F" w:rsidRDefault="001F3C1F" w:rsidP="00DA6AE5">
      <w:pPr>
        <w:pStyle w:val="Heading1"/>
      </w:pPr>
      <w:r>
        <w:t>&gt;&gt; &gt;&gt;                 Object(a.b)(0, 0, (function() {</w:t>
      </w:r>
    </w:p>
    <w:p w14:paraId="29139CD6" w14:textId="77777777" w:rsidR="001F3C1F" w:rsidRDefault="001F3C1F" w:rsidP="00DA6AE5">
      <w:pPr>
        <w:pStyle w:val="Heading1"/>
      </w:pPr>
      <w:r>
        <w:t>&gt;&gt; &gt;&gt;                     return "Already ended"</w:t>
      </w:r>
    </w:p>
    <w:p w14:paraId="70747E1A" w14:textId="77777777" w:rsidR="001F3C1F" w:rsidRDefault="001F3C1F" w:rsidP="00DA6AE5">
      <w:pPr>
        <w:pStyle w:val="Heading1"/>
      </w:pPr>
      <w:r>
        <w:lastRenderedPageBreak/>
        <w:t>&gt;&gt; &gt;&gt;                 }</w:t>
      </w:r>
    </w:p>
    <w:p w14:paraId="4016ACC6" w14:textId="77777777" w:rsidR="001F3C1F" w:rsidRDefault="001F3C1F" w:rsidP="00DA6AE5">
      <w:pPr>
        <w:pStyle w:val="Heading1"/>
      </w:pPr>
      <w:r>
        <w:t>&gt;&gt; &gt;&gt;                 ))</w:t>
      </w:r>
    </w:p>
    <w:p w14:paraId="40EEEF30" w14:textId="77777777" w:rsidR="001F3C1F" w:rsidRDefault="001F3C1F" w:rsidP="00DA6AE5">
      <w:pPr>
        <w:pStyle w:val="Heading1"/>
      </w:pPr>
      <w:r>
        <w:t>&gt;&gt; &gt;&gt;             }</w:t>
      </w:r>
    </w:p>
    <w:p w14:paraId="295AD450" w14:textId="77777777" w:rsidR="001F3C1F" w:rsidRDefault="001F3C1F" w:rsidP="00DA6AE5">
      <w:pPr>
        <w:pStyle w:val="Heading1"/>
      </w:pPr>
      <w:r>
        <w:t>&gt;&gt; &gt;&gt;         }</w:t>
      </w:r>
    </w:p>
    <w:p w14:paraId="1C8FCCAB" w14:textId="77777777" w:rsidR="001F3C1F" w:rsidRDefault="001F3C1F" w:rsidP="00DA6AE5">
      <w:pPr>
        <w:pStyle w:val="Heading1"/>
      </w:pPr>
      <w:r>
        <w:t>&gt;&gt; &gt;&gt;     }</w:t>
      </w:r>
    </w:p>
    <w:p w14:paraId="53AB7A29" w14:textId="77777777" w:rsidR="001F3C1F" w:rsidRDefault="001F3C1F" w:rsidP="00DA6AE5">
      <w:pPr>
        <w:pStyle w:val="Heading1"/>
      </w:pPr>
      <w:r>
        <w:t>&gt;&gt; &gt;&gt;       , c = n(20)</w:t>
      </w:r>
    </w:p>
    <w:p w14:paraId="747A6004" w14:textId="77777777" w:rsidR="001F3C1F" w:rsidRDefault="001F3C1F" w:rsidP="00DA6AE5">
      <w:pPr>
        <w:pStyle w:val="Heading1"/>
      </w:pPr>
      <w:r>
        <w:t>&gt;&gt; &gt;&gt;       , u = function(e) {</w:t>
      </w:r>
    </w:p>
    <w:p w14:paraId="15C27397" w14:textId="77777777" w:rsidR="001F3C1F" w:rsidRDefault="001F3C1F" w:rsidP="00DA6AE5">
      <w:pPr>
        <w:pStyle w:val="Heading1"/>
      </w:pPr>
      <w:r>
        <w:t>&gt;&gt; &gt;&gt;         var t = [];</w:t>
      </w:r>
    </w:p>
    <w:p w14:paraId="5FD91E54" w14:textId="77777777" w:rsidR="001F3C1F" w:rsidRDefault="001F3C1F" w:rsidP="00DA6AE5">
      <w:pPr>
        <w:pStyle w:val="Heading1"/>
      </w:pPr>
      <w:r>
        <w:t>&gt;&gt; &gt;&gt;         return t.push(Object(c.c)("".concat("Error", ".ErrorGroup"), e.errorGroup)),</w:t>
      </w:r>
    </w:p>
    <w:p w14:paraId="276D5861" w14:textId="77777777" w:rsidR="001F3C1F" w:rsidRDefault="001F3C1F" w:rsidP="00DA6AE5">
      <w:pPr>
        <w:pStyle w:val="Heading1"/>
      </w:pPr>
      <w:r>
        <w:t>&gt;&gt; &gt;&gt;         t.push(Object(c.b)("".concat("Error", ".Tag"), e.tag)),</w:t>
      </w:r>
    </w:p>
    <w:p w14:paraId="28E44F3E" w14:textId="77777777" w:rsidR="001F3C1F" w:rsidRDefault="001F3C1F" w:rsidP="00DA6AE5">
      <w:pPr>
        <w:pStyle w:val="Heading1"/>
      </w:pPr>
      <w:r>
        <w:t>&gt;&gt; &gt;&gt;         void 0 !== e.code &amp;&amp; t.push(Object(c.b)("".concat("Error", ".Code"), e.code)),</w:t>
      </w:r>
    </w:p>
    <w:p w14:paraId="59C0B45F" w14:textId="77777777" w:rsidR="001F3C1F" w:rsidRDefault="001F3C1F" w:rsidP="00DA6AE5">
      <w:pPr>
        <w:pStyle w:val="Heading1"/>
      </w:pPr>
      <w:r>
        <w:t>&gt;&gt; &gt;&gt;         void 0 !== e.id &amp;&amp; t.push(Object(c.b)("".concat("Error", ".Id"), e.id)),</w:t>
      </w:r>
    </w:p>
    <w:p w14:paraId="50D478DA" w14:textId="77777777" w:rsidR="001F3C1F" w:rsidRDefault="001F3C1F" w:rsidP="00DA6AE5">
      <w:pPr>
        <w:pStyle w:val="Heading1"/>
      </w:pPr>
      <w:r>
        <w:t>&gt;&gt; &gt;&gt;         void 0 !== e.count &amp;&amp; t.push(Object(c.b)("".concat("Error", ".Count"), e.count)),</w:t>
      </w:r>
    </w:p>
    <w:p w14:paraId="022D22F5" w14:textId="77777777" w:rsidR="001F3C1F" w:rsidRDefault="001F3C1F" w:rsidP="00DA6AE5">
      <w:pPr>
        <w:pStyle w:val="Heading1"/>
      </w:pPr>
      <w:r>
        <w:t>&gt;&gt; &gt;&gt;         t</w:t>
      </w:r>
    </w:p>
    <w:p w14:paraId="18A2C9BA" w14:textId="77777777" w:rsidR="001F3C1F" w:rsidRDefault="001F3C1F" w:rsidP="00DA6AE5">
      <w:pPr>
        <w:pStyle w:val="Heading1"/>
      </w:pPr>
      <w:r>
        <w:t>&gt;&gt; &gt;&gt;     }</w:t>
      </w:r>
    </w:p>
    <w:p w14:paraId="3821AB4E" w14:textId="77777777" w:rsidR="001F3C1F" w:rsidRDefault="001F3C1F" w:rsidP="00DA6AE5">
      <w:pPr>
        <w:pStyle w:val="Heading1"/>
      </w:pPr>
      <w:r>
        <w:t>&gt;&gt; &gt;&gt;       , d = n(432)</w:t>
      </w:r>
    </w:p>
    <w:p w14:paraId="7EB5ABCB" w14:textId="77777777" w:rsidR="001F3C1F" w:rsidRDefault="001F3C1F" w:rsidP="00DA6AE5">
      <w:pPr>
        <w:pStyle w:val="Heading1"/>
      </w:pPr>
      <w:r>
        <w:t>&gt;&gt; &gt;&gt;       , f = function(e) {</w:t>
      </w:r>
    </w:p>
    <w:p w14:paraId="1A8C907F" w14:textId="77777777" w:rsidR="001F3C1F" w:rsidRDefault="001F3C1F" w:rsidP="00DA6AE5">
      <w:pPr>
        <w:pStyle w:val="Heading1"/>
      </w:pPr>
      <w:r>
        <w:t>&gt;&gt; &gt;&gt;         function t(t, n, r) {</w:t>
      </w:r>
    </w:p>
    <w:p w14:paraId="1D901475" w14:textId="77777777" w:rsidR="001F3C1F" w:rsidRDefault="001F3C1F" w:rsidP="00DA6AE5">
      <w:pPr>
        <w:pStyle w:val="Heading1"/>
      </w:pPr>
      <w:r>
        <w:lastRenderedPageBreak/>
        <w:t>&gt;&gt; &gt;&gt;             var i = e.call(this, t, n, r) || this;</w:t>
      </w:r>
    </w:p>
    <w:p w14:paraId="3B6D8872" w14:textId="77777777" w:rsidR="001F3C1F" w:rsidRDefault="001F3C1F" w:rsidP="00DA6AE5">
      <w:pPr>
        <w:pStyle w:val="Heading1"/>
      </w:pPr>
      <w:r>
        <w:t>&gt;&gt; &gt;&gt;             return i.baseCv = Object(d.b)(),</w:t>
      </w:r>
    </w:p>
    <w:p w14:paraId="7418633D" w14:textId="77777777" w:rsidR="001F3C1F" w:rsidRDefault="001F3C1F" w:rsidP="00DA6AE5">
      <w:pPr>
        <w:pStyle w:val="Heading1"/>
      </w:pPr>
      <w:r>
        <w:t>&gt;&gt; &gt;&gt;             i</w:t>
      </w:r>
    </w:p>
    <w:p w14:paraId="66A41597" w14:textId="77777777" w:rsidR="001F3C1F" w:rsidRDefault="001F3C1F" w:rsidP="00DA6AE5">
      <w:pPr>
        <w:pStyle w:val="Heading1"/>
      </w:pPr>
      <w:r>
        <w:t>&gt;&gt; &gt;&gt;         }</w:t>
      </w:r>
    </w:p>
    <w:p w14:paraId="3FDD3A91" w14:textId="77777777" w:rsidR="001F3C1F" w:rsidRDefault="001F3C1F" w:rsidP="00DA6AE5">
      <w:pPr>
        <w:pStyle w:val="Heading1"/>
      </w:pPr>
      <w:r>
        <w:t>&gt;&gt; &gt;&gt;         return Object(r.d)(t, e),</w:t>
      </w:r>
    </w:p>
    <w:p w14:paraId="251C980E" w14:textId="77777777" w:rsidR="001F3C1F" w:rsidRDefault="001F3C1F" w:rsidP="00DA6AE5">
      <w:pPr>
        <w:pStyle w:val="Heading1"/>
      </w:pPr>
      <w:r>
        <w:t>&gt;&gt; &gt;&gt;         t.prototype.createActivity = function(e) {</w:t>
      </w:r>
    </w:p>
    <w:p w14:paraId="55022095" w14:textId="77777777" w:rsidR="001F3C1F" w:rsidRDefault="001F3C1F" w:rsidP="00DA6AE5">
      <w:pPr>
        <w:pStyle w:val="Heading1"/>
      </w:pPr>
      <w:r>
        <w:t>&gt;&gt; &gt;&gt;             return l({</w:t>
      </w:r>
    </w:p>
    <w:p w14:paraId="4DA8E99E" w14:textId="77777777" w:rsidR="001F3C1F" w:rsidRDefault="001F3C1F" w:rsidP="00DA6AE5">
      <w:pPr>
        <w:pStyle w:val="Heading1"/>
      </w:pPr>
      <w:r>
        <w:t>&gt;&gt; &gt;&gt;                 sendTelemetryEvent: this.sendTelemetryEvent.bind(this),</w:t>
      </w:r>
    </w:p>
    <w:p w14:paraId="6417250B" w14:textId="77777777" w:rsidR="001F3C1F" w:rsidRDefault="001F3C1F" w:rsidP="00DA6AE5">
      <w:pPr>
        <w:pStyle w:val="Heading1"/>
      </w:pPr>
      <w:r>
        <w:t>&gt;&gt; &gt;&gt;                 telemetryEvent: e,</w:t>
      </w:r>
    </w:p>
    <w:p w14:paraId="66F4FE3F" w14:textId="77777777" w:rsidR="001F3C1F" w:rsidRDefault="001F3C1F" w:rsidP="00DA6AE5">
      <w:pPr>
        <w:pStyle w:val="Heading1"/>
      </w:pPr>
      <w:r>
        <w:t>&gt;&gt; &gt;&gt;                 parentCv: this.baseCv</w:t>
      </w:r>
    </w:p>
    <w:p w14:paraId="5FCA9C43" w14:textId="77777777" w:rsidR="001F3C1F" w:rsidRDefault="001F3C1F" w:rsidP="00DA6AE5">
      <w:pPr>
        <w:pStyle w:val="Heading1"/>
      </w:pPr>
      <w:r>
        <w:t>&gt;&gt; &gt;&gt;             })</w:t>
      </w:r>
    </w:p>
    <w:p w14:paraId="7AD9AD53" w14:textId="77777777" w:rsidR="001F3C1F" w:rsidRDefault="001F3C1F" w:rsidP="00DA6AE5">
      <w:pPr>
        <w:pStyle w:val="Heading1"/>
      </w:pPr>
      <w:r>
        <w:t>&gt;&gt; &gt;&gt;         }</w:t>
      </w:r>
    </w:p>
    <w:p w14:paraId="0BDB3414" w14:textId="77777777" w:rsidR="001F3C1F" w:rsidRDefault="001F3C1F" w:rsidP="00DA6AE5">
      <w:pPr>
        <w:pStyle w:val="Heading1"/>
      </w:pPr>
      <w:r>
        <w:t>&gt;&gt; &gt;&gt;         ,</w:t>
      </w:r>
    </w:p>
    <w:p w14:paraId="73699E88" w14:textId="77777777" w:rsidR="001F3C1F" w:rsidRDefault="001F3C1F" w:rsidP="00DA6AE5">
      <w:pPr>
        <w:pStyle w:val="Heading1"/>
      </w:pPr>
      <w:r>
        <w:t>&gt;&gt; &gt;&gt;         t.prototype.sendActivity = function(e, t, n, r) {</w:t>
      </w:r>
    </w:p>
    <w:p w14:paraId="35F3BB3F" w14:textId="77777777" w:rsidR="001F3C1F" w:rsidRDefault="001F3C1F" w:rsidP="00DA6AE5">
      <w:pPr>
        <w:pStyle w:val="Heading1"/>
      </w:pPr>
      <w:r>
        <w:t>&gt;&gt; &gt;&gt;             return this.sendTelemetryEvent({</w:t>
      </w:r>
    </w:p>
    <w:p w14:paraId="626332D5" w14:textId="77777777" w:rsidR="001F3C1F" w:rsidRDefault="001F3C1F" w:rsidP="00DA6AE5">
      <w:pPr>
        <w:pStyle w:val="Heading1"/>
      </w:pPr>
      <w:r>
        <w:t>&gt;&gt; &gt;&gt;                 eventName: e,</w:t>
      </w:r>
    </w:p>
    <w:p w14:paraId="12A1F225" w14:textId="77777777" w:rsidR="001F3C1F" w:rsidRDefault="001F3C1F" w:rsidP="00DA6AE5">
      <w:pPr>
        <w:pStyle w:val="Heading1"/>
      </w:pPr>
      <w:r>
        <w:t>&gt;&gt; &gt;&gt;                 eventContract: {</w:t>
      </w:r>
    </w:p>
    <w:p w14:paraId="69D323F8" w14:textId="77777777" w:rsidR="001F3C1F" w:rsidRDefault="001F3C1F" w:rsidP="00DA6AE5">
      <w:pPr>
        <w:pStyle w:val="Heading1"/>
      </w:pPr>
      <w:r>
        <w:t>&gt;&gt; &gt;&gt;                     name: o.a.contractName,</w:t>
      </w:r>
    </w:p>
    <w:p w14:paraId="6417D994" w14:textId="77777777" w:rsidR="001F3C1F" w:rsidRDefault="001F3C1F" w:rsidP="00DA6AE5">
      <w:pPr>
        <w:pStyle w:val="Heading1"/>
      </w:pPr>
      <w:r>
        <w:t>&gt;&gt; &gt;&gt;                     dataFields: o.a.getFields(t)</w:t>
      </w:r>
    </w:p>
    <w:p w14:paraId="0202DF9B" w14:textId="77777777" w:rsidR="001F3C1F" w:rsidRDefault="001F3C1F" w:rsidP="00DA6AE5">
      <w:pPr>
        <w:pStyle w:val="Heading1"/>
      </w:pPr>
      <w:r>
        <w:t>&gt;&gt; &gt;&gt;                 },</w:t>
      </w:r>
    </w:p>
    <w:p w14:paraId="4348F2CF" w14:textId="77777777" w:rsidR="001F3C1F" w:rsidRDefault="001F3C1F" w:rsidP="00DA6AE5">
      <w:pPr>
        <w:pStyle w:val="Heading1"/>
      </w:pPr>
      <w:r>
        <w:lastRenderedPageBreak/>
        <w:t>&gt;&gt; &gt;&gt;                 dataFields: n,</w:t>
      </w:r>
    </w:p>
    <w:p w14:paraId="6097BD33" w14:textId="77777777" w:rsidR="001F3C1F" w:rsidRDefault="001F3C1F" w:rsidP="00DA6AE5">
      <w:pPr>
        <w:pStyle w:val="Heading1"/>
      </w:pPr>
      <w:r>
        <w:t>&gt;&gt; &gt;&gt;                 eventFlags: r</w:t>
      </w:r>
    </w:p>
    <w:p w14:paraId="384241BE" w14:textId="77777777" w:rsidR="001F3C1F" w:rsidRDefault="001F3C1F" w:rsidP="00DA6AE5">
      <w:pPr>
        <w:pStyle w:val="Heading1"/>
      </w:pPr>
      <w:r>
        <w:t>&gt;&gt; &gt;&gt;             })</w:t>
      </w:r>
    </w:p>
    <w:p w14:paraId="60E0E54C" w14:textId="77777777" w:rsidR="001F3C1F" w:rsidRDefault="001F3C1F" w:rsidP="00DA6AE5">
      <w:pPr>
        <w:pStyle w:val="Heading1"/>
      </w:pPr>
      <w:r>
        <w:t>&gt;&gt; &gt;&gt;         }</w:t>
      </w:r>
    </w:p>
    <w:p w14:paraId="2EC97531" w14:textId="77777777" w:rsidR="001F3C1F" w:rsidRDefault="001F3C1F" w:rsidP="00DA6AE5">
      <w:pPr>
        <w:pStyle w:val="Heading1"/>
      </w:pPr>
      <w:r>
        <w:t>&gt;&gt; &gt;&gt;         ,</w:t>
      </w:r>
    </w:p>
    <w:p w14:paraId="01A1B7D0" w14:textId="77777777" w:rsidR="001F3C1F" w:rsidRDefault="001F3C1F" w:rsidP="00DA6AE5">
      <w:pPr>
        <w:pStyle w:val="Heading1"/>
      </w:pPr>
      <w:r>
        <w:t>&gt;&gt; &gt;&gt;         t.prototype.sendError = function(e) {</w:t>
      </w:r>
    </w:p>
    <w:p w14:paraId="34156654" w14:textId="77777777" w:rsidR="001F3C1F" w:rsidRDefault="001F3C1F" w:rsidP="00DA6AE5">
      <w:pPr>
        <w:pStyle w:val="Heading1"/>
      </w:pPr>
      <w:r>
        <w:t>&gt;&gt; &gt;&gt;             var t = u(e.error);</w:t>
      </w:r>
    </w:p>
    <w:p w14:paraId="34036E19" w14:textId="77777777" w:rsidR="001F3C1F" w:rsidRDefault="001F3C1F" w:rsidP="00DA6AE5">
      <w:pPr>
        <w:pStyle w:val="Heading1"/>
      </w:pPr>
      <w:r>
        <w:t>&gt;&gt; &gt;&gt;             return null != e.dataFields &amp;&amp; t.push.apply(t, e.dataFields),</w:t>
      </w:r>
    </w:p>
    <w:p w14:paraId="02A3824D" w14:textId="77777777" w:rsidR="001F3C1F" w:rsidRDefault="001F3C1F" w:rsidP="00DA6AE5">
      <w:pPr>
        <w:pStyle w:val="Heading1"/>
      </w:pPr>
      <w:r>
        <w:t>&gt;&gt; &gt;&gt;             this.sendTelemetryEvent({</w:t>
      </w:r>
    </w:p>
    <w:p w14:paraId="55CA6B32" w14:textId="77777777" w:rsidR="001F3C1F" w:rsidRDefault="001F3C1F" w:rsidP="00DA6AE5">
      <w:pPr>
        <w:pStyle w:val="Heading1"/>
      </w:pPr>
      <w:r>
        <w:t>&gt;&gt; &gt;&gt;                 eventName: e.eventName,</w:t>
      </w:r>
    </w:p>
    <w:p w14:paraId="517F4D98" w14:textId="77777777" w:rsidR="001F3C1F" w:rsidRDefault="001F3C1F" w:rsidP="00DA6AE5">
      <w:pPr>
        <w:pStyle w:val="Heading1"/>
      </w:pPr>
      <w:r>
        <w:t>&gt;&gt; &gt;&gt;                 dataFields: t,</w:t>
      </w:r>
    </w:p>
    <w:p w14:paraId="1BD0B303" w14:textId="77777777" w:rsidR="001F3C1F" w:rsidRDefault="001F3C1F" w:rsidP="00DA6AE5">
      <w:pPr>
        <w:pStyle w:val="Heading1"/>
      </w:pPr>
      <w:r>
        <w:t>&gt;&gt; &gt;&gt;                 eventFlags: e.eventFlags</w:t>
      </w:r>
    </w:p>
    <w:p w14:paraId="3070380F" w14:textId="77777777" w:rsidR="001F3C1F" w:rsidRDefault="001F3C1F" w:rsidP="00DA6AE5">
      <w:pPr>
        <w:pStyle w:val="Heading1"/>
      </w:pPr>
      <w:r>
        <w:t>&gt;&gt; &gt;&gt;             })</w:t>
      </w:r>
    </w:p>
    <w:p w14:paraId="5C23533E" w14:textId="77777777" w:rsidR="001F3C1F" w:rsidRDefault="001F3C1F" w:rsidP="00DA6AE5">
      <w:pPr>
        <w:pStyle w:val="Heading1"/>
      </w:pPr>
      <w:r>
        <w:t>&gt;&gt; &gt;&gt;         }</w:t>
      </w:r>
    </w:p>
    <w:p w14:paraId="523D496A" w14:textId="77777777" w:rsidR="001F3C1F" w:rsidRDefault="001F3C1F" w:rsidP="00DA6AE5">
      <w:pPr>
        <w:pStyle w:val="Heading1"/>
      </w:pPr>
      <w:r>
        <w:t>&gt;&gt; &gt;&gt;         ,</w:t>
      </w:r>
    </w:p>
    <w:p w14:paraId="143643D3" w14:textId="77777777" w:rsidR="001F3C1F" w:rsidRDefault="001F3C1F" w:rsidP="00DA6AE5">
      <w:pPr>
        <w:pStyle w:val="Heading1"/>
      </w:pPr>
      <w:r>
        <w:t>&gt;&gt; &gt;&gt;         t.prototype.createCustomerContentActivity = function(e) {</w:t>
      </w:r>
    </w:p>
    <w:p w14:paraId="00D4A0BE" w14:textId="77777777" w:rsidR="001F3C1F" w:rsidRDefault="001F3C1F" w:rsidP="00DA6AE5">
      <w:pPr>
        <w:pStyle w:val="Heading1"/>
      </w:pPr>
      <w:r>
        <w:t>&gt;&gt; &gt;&gt;             return l({</w:t>
      </w:r>
    </w:p>
    <w:p w14:paraId="78273724" w14:textId="77777777" w:rsidR="001F3C1F" w:rsidRDefault="001F3C1F" w:rsidP="00DA6AE5">
      <w:pPr>
        <w:pStyle w:val="Heading1"/>
      </w:pPr>
      <w:r>
        <w:t>&gt;&gt; &gt;&gt;                 sendTelemetryEvent: this.sendCustomerContent.bind(this),</w:t>
      </w:r>
    </w:p>
    <w:p w14:paraId="137B6109" w14:textId="77777777" w:rsidR="001F3C1F" w:rsidRDefault="001F3C1F" w:rsidP="00DA6AE5">
      <w:pPr>
        <w:pStyle w:val="Heading1"/>
      </w:pPr>
      <w:r>
        <w:t>&gt;&gt; &gt;&gt;                 telemetryEvent: e,</w:t>
      </w:r>
    </w:p>
    <w:p w14:paraId="7F464625" w14:textId="77777777" w:rsidR="001F3C1F" w:rsidRDefault="001F3C1F" w:rsidP="00DA6AE5">
      <w:pPr>
        <w:pStyle w:val="Heading1"/>
      </w:pPr>
      <w:r>
        <w:t>&gt;&gt; &gt;&gt;                 parentCv: this.baseCv</w:t>
      </w:r>
    </w:p>
    <w:p w14:paraId="45FDFC44" w14:textId="77777777" w:rsidR="001F3C1F" w:rsidRDefault="001F3C1F" w:rsidP="00DA6AE5">
      <w:pPr>
        <w:pStyle w:val="Heading1"/>
      </w:pPr>
      <w:r>
        <w:lastRenderedPageBreak/>
        <w:t>&gt;&gt; &gt;&gt;             })</w:t>
      </w:r>
    </w:p>
    <w:p w14:paraId="3BC39C3D" w14:textId="77777777" w:rsidR="001F3C1F" w:rsidRDefault="001F3C1F" w:rsidP="00DA6AE5">
      <w:pPr>
        <w:pStyle w:val="Heading1"/>
      </w:pPr>
      <w:r>
        <w:t>&gt;&gt; &gt;&gt;         }</w:t>
      </w:r>
    </w:p>
    <w:p w14:paraId="5A4D9A56" w14:textId="77777777" w:rsidR="001F3C1F" w:rsidRDefault="001F3C1F" w:rsidP="00DA6AE5">
      <w:pPr>
        <w:pStyle w:val="Heading1"/>
      </w:pPr>
      <w:r>
        <w:t>&gt;&gt; &gt;&gt;         ,</w:t>
      </w:r>
    </w:p>
    <w:p w14:paraId="6E26CEB3" w14:textId="77777777" w:rsidR="001F3C1F" w:rsidRDefault="001F3C1F" w:rsidP="00DA6AE5">
      <w:pPr>
        <w:pStyle w:val="Heading1"/>
      </w:pPr>
      <w:r>
        <w:t>&gt;&gt; &gt;&gt;         t</w:t>
      </w:r>
    </w:p>
    <w:p w14:paraId="61D493B9" w14:textId="77777777" w:rsidR="001F3C1F" w:rsidRDefault="001F3C1F" w:rsidP="00DA6AE5">
      <w:pPr>
        <w:pStyle w:val="Heading1"/>
      </w:pPr>
      <w:r>
        <w:t>&gt;&gt; &gt;&gt;     }(i.a)</w:t>
      </w:r>
    </w:p>
    <w:p w14:paraId="33341339" w14:textId="77777777" w:rsidR="001F3C1F" w:rsidRDefault="001F3C1F" w:rsidP="00DA6AE5">
      <w:pPr>
        <w:pStyle w:val="Heading1"/>
      </w:pPr>
      <w:r>
        <w:t>&gt;&gt; &gt;&gt;       , h = n(24)</w:t>
      </w:r>
    </w:p>
    <w:p w14:paraId="6FD24493" w14:textId="77777777" w:rsidR="001F3C1F" w:rsidRDefault="001F3C1F" w:rsidP="00DA6AE5">
      <w:pPr>
        <w:pStyle w:val="Heading1"/>
      </w:pPr>
      <w:r>
        <w:t>&gt;&gt; &gt;&gt;       , p = n(386)</w:t>
      </w:r>
    </w:p>
    <w:p w14:paraId="709DB78E" w14:textId="77777777" w:rsidR="001F3C1F" w:rsidRDefault="001F3C1F" w:rsidP="00DA6AE5">
      <w:pPr>
        <w:pStyle w:val="Heading1"/>
      </w:pPr>
      <w:r>
        <w:t>&gt;&gt; &gt;&gt;       , g = n(278)</w:t>
      </w:r>
    </w:p>
    <w:p w14:paraId="6D97C209" w14:textId="77777777" w:rsidR="001F3C1F" w:rsidRDefault="001F3C1F" w:rsidP="00DA6AE5">
      <w:pPr>
        <w:pStyle w:val="Heading1"/>
      </w:pPr>
      <w:r>
        <w:t>&gt;&gt; &gt;&gt;       , m = n(50)</w:t>
      </w:r>
    </w:p>
    <w:p w14:paraId="71FBD26C" w14:textId="77777777" w:rsidR="001F3C1F" w:rsidRDefault="001F3C1F" w:rsidP="00DA6AE5">
      <w:pPr>
        <w:pStyle w:val="Heading1"/>
      </w:pPr>
      <w:r>
        <w:t>&gt;&gt; &gt;&gt;       , b = n(253);</w:t>
      </w:r>
    </w:p>
    <w:p w14:paraId="64C45C83" w14:textId="77777777" w:rsidR="001F3C1F" w:rsidRDefault="001F3C1F" w:rsidP="00DA6AE5">
      <w:pPr>
        <w:pStyle w:val="Heading1"/>
      </w:pPr>
      <w:r>
        <w:t>&gt;&gt; &gt;&gt;     class v {</w:t>
      </w:r>
    </w:p>
    <w:p w14:paraId="5C1E015A" w14:textId="77777777" w:rsidR="001F3C1F" w:rsidRDefault="001F3C1F" w:rsidP="00DA6AE5">
      <w:pPr>
        <w:pStyle w:val="Heading1"/>
      </w:pPr>
      <w:r>
        <w:t>&gt;&gt; &gt;&gt;         constructor(e, t, n=!1, r=new f) {</w:t>
      </w:r>
    </w:p>
    <w:p w14:paraId="0626CBE4" w14:textId="77777777" w:rsidR="001F3C1F" w:rsidRDefault="001F3C1F" w:rsidP="00DA6AE5">
      <w:pPr>
        <w:pStyle w:val="Heading1"/>
      </w:pPr>
      <w:r>
        <w:t>&gt;&gt; &gt;&gt;             this.kpisEnabled = n,</w:t>
      </w:r>
    </w:p>
    <w:p w14:paraId="1968966A" w14:textId="77777777" w:rsidR="001F3C1F" w:rsidRDefault="001F3C1F" w:rsidP="00DA6AE5">
      <w:pPr>
        <w:pStyle w:val="Heading1"/>
      </w:pPr>
      <w:r>
        <w:t>&gt;&gt; &gt;&gt;             this._oTelTelemetryLogger = r;</w:t>
      </w:r>
    </w:p>
    <w:p w14:paraId="5C5F16E8" w14:textId="77777777" w:rsidR="001F3C1F" w:rsidRDefault="001F3C1F" w:rsidP="00DA6AE5">
      <w:pPr>
        <w:pStyle w:val="Heading1"/>
      </w:pPr>
      <w:r>
        <w:t>&gt;&gt; &gt;&gt;             const {logGroupName: i, tenant: o} = e</w:t>
      </w:r>
    </w:p>
    <w:p w14:paraId="46FE972D" w14:textId="77777777" w:rsidR="001F3C1F" w:rsidRDefault="001F3C1F" w:rsidP="00DA6AE5">
      <w:pPr>
        <w:pStyle w:val="Heading1"/>
      </w:pPr>
      <w:r>
        <w:t>&gt;&gt; &gt;&gt;               , {tenantName: a, ariaTenantToken: s, nexusTenantToken: l} = o;</w:t>
      </w:r>
    </w:p>
    <w:p w14:paraId="2FFA6B78" w14:textId="77777777" w:rsidR="001F3C1F" w:rsidRDefault="001F3C1F" w:rsidP="00DA6AE5">
      <w:pPr>
        <w:pStyle w:val="Heading1"/>
      </w:pPr>
      <w:r>
        <w:t>&gt;&gt; &gt;&gt;             this._logGroupName = i,</w:t>
      </w:r>
    </w:p>
    <w:p w14:paraId="34F9B76E" w14:textId="77777777" w:rsidR="001F3C1F" w:rsidRDefault="001F3C1F" w:rsidP="00DA6AE5">
      <w:pPr>
        <w:pStyle w:val="Heading1"/>
      </w:pPr>
      <w:r>
        <w:t>&gt;&gt; &gt;&gt;             this._oTelTelemetryLogger.addSink(t),</w:t>
      </w:r>
    </w:p>
    <w:p w14:paraId="6AFED2D2" w14:textId="77777777" w:rsidR="001F3C1F" w:rsidRDefault="001F3C1F" w:rsidP="00DA6AE5">
      <w:pPr>
        <w:pStyle w:val="Heading1"/>
      </w:pPr>
      <w:r>
        <w:t>&gt;&gt; &gt;&gt;             this._oTelTelemetryLogger.setTenantToken("Office." + a, s, l),</w:t>
      </w:r>
    </w:p>
    <w:p w14:paraId="4CEAB6A7" w14:textId="77777777" w:rsidR="001F3C1F" w:rsidRDefault="001F3C1F" w:rsidP="00DA6AE5">
      <w:pPr>
        <w:pStyle w:val="Heading1"/>
      </w:pPr>
      <w:r>
        <w:lastRenderedPageBreak/>
        <w:t>&gt;&gt; &gt;&gt;             this._namespace = `Office.${a}.${i}`</w:t>
      </w:r>
    </w:p>
    <w:p w14:paraId="636E01F4" w14:textId="77777777" w:rsidR="001F3C1F" w:rsidRDefault="001F3C1F" w:rsidP="00DA6AE5">
      <w:pPr>
        <w:pStyle w:val="Heading1"/>
      </w:pPr>
      <w:r>
        <w:t>&gt;&gt; &gt;&gt;         }</w:t>
      </w:r>
    </w:p>
    <w:p w14:paraId="0E4DCCF4" w14:textId="77777777" w:rsidR="001F3C1F" w:rsidRDefault="001F3C1F" w:rsidP="00DA6AE5">
      <w:pPr>
        <w:pStyle w:val="Heading1"/>
      </w:pPr>
      <w:r>
        <w:t>&gt;&gt; &gt;&gt;         logEvent(e, t, n, r, i, o, a, s, l) {</w:t>
      </w:r>
    </w:p>
    <w:p w14:paraId="59BC61EA" w14:textId="77777777" w:rsidR="001F3C1F" w:rsidRDefault="001F3C1F" w:rsidP="00DA6AE5">
      <w:pPr>
        <w:pStyle w:val="Heading1"/>
      </w:pPr>
      <w:r>
        <w:t>&gt;&gt; &gt;&gt;             const u = n === g.a.Undefined ? t : `${n}.${t}`;</w:t>
      </w:r>
    </w:p>
    <w:p w14:paraId="2B052D78" w14:textId="77777777" w:rsidR="001F3C1F" w:rsidRDefault="001F3C1F" w:rsidP="00DA6AE5">
      <w:pPr>
        <w:pStyle w:val="Heading1"/>
      </w:pPr>
      <w:r>
        <w:t>&gt;&gt; &gt;&gt;             if (r === m.a.Debug)</w:t>
      </w:r>
    </w:p>
    <w:p w14:paraId="00AE17CF" w14:textId="77777777" w:rsidR="001F3C1F" w:rsidRDefault="001F3C1F" w:rsidP="00DA6AE5">
      <w:pPr>
        <w:pStyle w:val="Heading1"/>
      </w:pPr>
      <w:r>
        <w:t>&gt;&gt; &gt;&gt;                 return;</w:t>
      </w:r>
    </w:p>
    <w:p w14:paraId="31D4110E" w14:textId="77777777" w:rsidR="001F3C1F" w:rsidRDefault="001F3C1F" w:rsidP="00DA6AE5">
      <w:pPr>
        <w:pStyle w:val="Heading1"/>
      </w:pPr>
      <w:r>
        <w:t>&gt;&gt; &gt;&gt;             const d = [Object(c.b)("Tag", e), Object(c.b)("Level", r)];</w:t>
      </w:r>
    </w:p>
    <w:p w14:paraId="2F9F0A0C" w14:textId="77777777" w:rsidR="001F3C1F" w:rsidRDefault="001F3C1F" w:rsidP="00DA6AE5">
      <w:pPr>
        <w:pStyle w:val="Heading1"/>
      </w:pPr>
      <w:r>
        <w:t>&gt;&gt; &gt;&gt;             i &amp;&amp; d.push(Object(c.c)(null != l ? l : "Data", Object(b.a)(i))),</w:t>
      </w:r>
    </w:p>
    <w:p w14:paraId="03514A0A" w14:textId="77777777" w:rsidR="001F3C1F" w:rsidRDefault="001F3C1F" w:rsidP="00DA6AE5">
      <w:pPr>
        <w:pStyle w:val="Heading1"/>
      </w:pPr>
      <w:r>
        <w:t>&gt;&gt; &gt;&gt;             d.forEach(e=&gt;e.classification = h.a.DataClassification.SystemMetadata),</w:t>
      </w:r>
    </w:p>
    <w:p w14:paraId="60920B07" w14:textId="77777777" w:rsidR="001F3C1F" w:rsidRDefault="001F3C1F" w:rsidP="00DA6AE5">
      <w:pPr>
        <w:pStyle w:val="Heading1"/>
      </w:pPr>
      <w:r>
        <w:t>&gt;&gt; &gt;&gt;             this.uploadEvent(u, d, null != o ? o : v.DEFAULT_SAMPLING_POLICY, null != a ? a : v.DEFAULT_DIAGNOSTIC_LEVEL, null != s ? s : v.DEFAULT_DATA_CATEGORIES)</w:t>
      </w:r>
    </w:p>
    <w:p w14:paraId="5DBE063D" w14:textId="77777777" w:rsidR="001F3C1F" w:rsidRDefault="001F3C1F" w:rsidP="00DA6AE5">
      <w:pPr>
        <w:pStyle w:val="Heading1"/>
      </w:pPr>
      <w:r>
        <w:t>&gt;&gt; &gt;&gt;         }</w:t>
      </w:r>
    </w:p>
    <w:p w14:paraId="5E024087" w14:textId="77777777" w:rsidR="001F3C1F" w:rsidRDefault="001F3C1F" w:rsidP="00DA6AE5">
      <w:pPr>
        <w:pStyle w:val="Heading1"/>
      </w:pPr>
      <w:r>
        <w:t>&gt;&gt; &gt;&gt;         logKpi(e, t, n, r, i) {</w:t>
      </w:r>
    </w:p>
    <w:p w14:paraId="17726A3D" w14:textId="77777777" w:rsidR="001F3C1F" w:rsidRDefault="001F3C1F" w:rsidP="00DA6AE5">
      <w:pPr>
        <w:pStyle w:val="Heading1"/>
      </w:pPr>
      <w:r>
        <w:t>&gt;&gt; &gt;&gt;             if (!this.kpisEnabled)</w:t>
      </w:r>
    </w:p>
    <w:p w14:paraId="1B626EEB" w14:textId="77777777" w:rsidR="001F3C1F" w:rsidRDefault="001F3C1F" w:rsidP="00DA6AE5">
      <w:pPr>
        <w:pStyle w:val="Heading1"/>
      </w:pPr>
      <w:r>
        <w:t>&gt;&gt; &gt;&gt;                 return;</w:t>
      </w:r>
    </w:p>
    <w:p w14:paraId="2A45EF29" w14:textId="77777777" w:rsidR="001F3C1F" w:rsidRDefault="001F3C1F" w:rsidP="00DA6AE5">
      <w:pPr>
        <w:pStyle w:val="Heading1"/>
      </w:pPr>
      <w:r>
        <w:t>&gt;&gt; &gt;&gt;             const o = "KPIs." + e</w:t>
      </w:r>
    </w:p>
    <w:p w14:paraId="57F4BDCD" w14:textId="77777777" w:rsidR="001F3C1F" w:rsidRDefault="001F3C1F" w:rsidP="00DA6AE5">
      <w:pPr>
        <w:pStyle w:val="Heading1"/>
      </w:pPr>
      <w:r>
        <w:t>&gt;&gt; &gt;&gt;               , a = [Object(c.c)("Entity_Id", t), Object(c.a)("IsPremium", r)];</w:t>
      </w:r>
    </w:p>
    <w:p w14:paraId="63224D5E" w14:textId="77777777" w:rsidR="001F3C1F" w:rsidRDefault="001F3C1F" w:rsidP="00DA6AE5">
      <w:pPr>
        <w:pStyle w:val="Heading1"/>
      </w:pPr>
      <w:r>
        <w:t>&gt;&gt; &gt;&gt;             i &amp;&amp; a.push(Object(c.c)("Data", JSON.stringify(i))),</w:t>
      </w:r>
    </w:p>
    <w:p w14:paraId="35FEFE91" w14:textId="77777777" w:rsidR="001F3C1F" w:rsidRDefault="001F3C1F" w:rsidP="00DA6AE5">
      <w:pPr>
        <w:pStyle w:val="Heading1"/>
      </w:pPr>
      <w:r>
        <w:lastRenderedPageBreak/>
        <w:t>&gt;&gt; &gt;&gt;             a.forEach(e=&gt;e.classification = h.a.DataClassification.SystemMetadata);</w:t>
      </w:r>
    </w:p>
    <w:p w14:paraId="1278DE57" w14:textId="77777777" w:rsidR="001F3C1F" w:rsidRDefault="001F3C1F" w:rsidP="00DA6AE5">
      <w:pPr>
        <w:pStyle w:val="Heading1"/>
      </w:pPr>
      <w:r>
        <w:t>&gt;&gt; &gt;&gt;             const s = p.a.Office.System.Funnel.getFields("Funnel", {</w:t>
      </w:r>
    </w:p>
    <w:p w14:paraId="41F66508" w14:textId="77777777" w:rsidR="001F3C1F" w:rsidRDefault="001F3C1F" w:rsidP="00DA6AE5">
      <w:pPr>
        <w:pStyle w:val="Heading1"/>
      </w:pPr>
      <w:r>
        <w:t>&gt;&gt; &gt;&gt;                 name: this._logGroupName,</w:t>
      </w:r>
    </w:p>
    <w:p w14:paraId="248EAAF1" w14:textId="77777777" w:rsidR="001F3C1F" w:rsidRDefault="001F3C1F" w:rsidP="00DA6AE5">
      <w:pPr>
        <w:pStyle w:val="Heading1"/>
      </w:pPr>
      <w:r>
        <w:t>&gt;&gt; &gt;&gt;                 state: n</w:t>
      </w:r>
    </w:p>
    <w:p w14:paraId="10409A86" w14:textId="77777777" w:rsidR="001F3C1F" w:rsidRDefault="001F3C1F" w:rsidP="00DA6AE5">
      <w:pPr>
        <w:pStyle w:val="Heading1"/>
      </w:pPr>
      <w:r>
        <w:t>&gt;&gt; &gt;&gt;             });</w:t>
      </w:r>
    </w:p>
    <w:p w14:paraId="1974B849" w14:textId="77777777" w:rsidR="001F3C1F" w:rsidRDefault="001F3C1F" w:rsidP="00DA6AE5">
      <w:pPr>
        <w:pStyle w:val="Heading1"/>
      </w:pPr>
      <w:r>
        <w:t>&gt;&gt; &gt;&gt;             a.push(...s),</w:t>
      </w:r>
    </w:p>
    <w:p w14:paraId="2DCE8570" w14:textId="77777777" w:rsidR="001F3C1F" w:rsidRDefault="001F3C1F" w:rsidP="00DA6AE5">
      <w:pPr>
        <w:pStyle w:val="Heading1"/>
      </w:pPr>
      <w:r>
        <w:t>&gt;&gt; &gt;&gt;             this.uploadEvent(o, a, h.a.SamplingPolicy.CriticalUsage, h.a.DiagnosticLevel.RequiredServiceData, h.a.DataCategories.ProductServiceUsage)</w:t>
      </w:r>
    </w:p>
    <w:p w14:paraId="66E1E703" w14:textId="77777777" w:rsidR="001F3C1F" w:rsidRDefault="001F3C1F" w:rsidP="00DA6AE5">
      <w:pPr>
        <w:pStyle w:val="Heading1"/>
      </w:pPr>
      <w:r>
        <w:t>&gt;&gt; &gt;&gt;         }</w:t>
      </w:r>
    </w:p>
    <w:p w14:paraId="03684951" w14:textId="77777777" w:rsidR="001F3C1F" w:rsidRDefault="001F3C1F" w:rsidP="00DA6AE5">
      <w:pPr>
        <w:pStyle w:val="Heading1"/>
      </w:pPr>
      <w:r>
        <w:t>&gt;&gt; &gt;&gt;         logStandaloneMetric(e, t, n, r, i=[]) {</w:t>
      </w:r>
    </w:p>
    <w:p w14:paraId="52D15921" w14:textId="77777777" w:rsidR="001F3C1F" w:rsidRDefault="001F3C1F" w:rsidP="00DA6AE5">
      <w:pPr>
        <w:pStyle w:val="Heading1"/>
      </w:pPr>
      <w:r>
        <w:t>&gt;&gt; &gt;&gt;             const o = null != t ? t : v.DEFAULT_SAMPLING_POLICY</w:t>
      </w:r>
    </w:p>
    <w:p w14:paraId="44552360" w14:textId="77777777" w:rsidR="001F3C1F" w:rsidRDefault="001F3C1F" w:rsidP="00DA6AE5">
      <w:pPr>
        <w:pStyle w:val="Heading1"/>
      </w:pPr>
      <w:r>
        <w:t>&gt;&gt; &gt;&gt;               , a = null != n ? n : v.DEFAULT_DIAGNOSTIC_LEVEL</w:t>
      </w:r>
    </w:p>
    <w:p w14:paraId="113AF24B" w14:textId="77777777" w:rsidR="001F3C1F" w:rsidRDefault="001F3C1F" w:rsidP="00DA6AE5">
      <w:pPr>
        <w:pStyle w:val="Heading1"/>
      </w:pPr>
      <w:r>
        <w:t>&gt;&gt; &gt;&gt;               , s = null != r ? r : v.DEFAULT_DATA_CATEGORIES;</w:t>
      </w:r>
    </w:p>
    <w:p w14:paraId="1D6DE79D" w14:textId="77777777" w:rsidR="001F3C1F" w:rsidRDefault="001F3C1F" w:rsidP="00DA6AE5">
      <w:pPr>
        <w:pStyle w:val="Heading1"/>
      </w:pPr>
      <w:r>
        <w:t>&gt;&gt; &gt;&gt;             this.uploadEvent(e, i, o, a, s)</w:t>
      </w:r>
    </w:p>
    <w:p w14:paraId="1C5B26A3" w14:textId="77777777" w:rsidR="001F3C1F" w:rsidRDefault="001F3C1F" w:rsidP="00DA6AE5">
      <w:pPr>
        <w:pStyle w:val="Heading1"/>
      </w:pPr>
      <w:r>
        <w:t>&gt;&gt; &gt;&gt;         }</w:t>
      </w:r>
    </w:p>
    <w:p w14:paraId="6FE60252" w14:textId="77777777" w:rsidR="001F3C1F" w:rsidRDefault="001F3C1F" w:rsidP="00DA6AE5">
      <w:pPr>
        <w:pStyle w:val="Heading1"/>
      </w:pPr>
      <w:r>
        <w:t>&gt;&gt; &gt;&gt;         createActivity(e, t, n) {</w:t>
      </w:r>
    </w:p>
    <w:p w14:paraId="65F3EC16" w14:textId="77777777" w:rsidR="001F3C1F" w:rsidRDefault="001F3C1F" w:rsidP="00DA6AE5">
      <w:pPr>
        <w:pStyle w:val="Heading1"/>
      </w:pPr>
      <w:r>
        <w:t>&gt;&gt; &gt;&gt;             const r = t ? `${t}.${e}` : e;</w:t>
      </w:r>
    </w:p>
    <w:p w14:paraId="59B50233" w14:textId="77777777" w:rsidR="001F3C1F" w:rsidRDefault="001F3C1F" w:rsidP="00DA6AE5">
      <w:pPr>
        <w:pStyle w:val="Heading1"/>
      </w:pPr>
      <w:r>
        <w:t>&gt;&gt; &gt;&gt;             return this._oTelTelemetryLogger.createActivity({</w:t>
      </w:r>
    </w:p>
    <w:p w14:paraId="1022422F" w14:textId="77777777" w:rsidR="001F3C1F" w:rsidRDefault="001F3C1F" w:rsidP="00DA6AE5">
      <w:pPr>
        <w:pStyle w:val="Heading1"/>
      </w:pPr>
      <w:r>
        <w:t>&gt;&gt; &gt;&gt;                 eventName: this.getFullEventName(r),</w:t>
      </w:r>
    </w:p>
    <w:p w14:paraId="0D51CEE2" w14:textId="77777777" w:rsidR="001F3C1F" w:rsidRDefault="001F3C1F" w:rsidP="00DA6AE5">
      <w:pPr>
        <w:pStyle w:val="Heading1"/>
      </w:pPr>
      <w:r>
        <w:t>&gt;&gt; &gt;&gt;                 eventFlags: null != n ? n : {</w:t>
      </w:r>
    </w:p>
    <w:p w14:paraId="167A645C" w14:textId="77777777" w:rsidR="001F3C1F" w:rsidRDefault="001F3C1F" w:rsidP="00DA6AE5">
      <w:pPr>
        <w:pStyle w:val="Heading1"/>
      </w:pPr>
      <w:r>
        <w:lastRenderedPageBreak/>
        <w:t>&gt;&gt; &gt;&gt;                     dataCategories: h.a.DataCategories.ProductServiceUsage</w:t>
      </w:r>
    </w:p>
    <w:p w14:paraId="7068CFFF" w14:textId="77777777" w:rsidR="001F3C1F" w:rsidRDefault="001F3C1F" w:rsidP="00DA6AE5">
      <w:pPr>
        <w:pStyle w:val="Heading1"/>
      </w:pPr>
      <w:r>
        <w:t>&gt;&gt; &gt;&gt;                 }</w:t>
      </w:r>
    </w:p>
    <w:p w14:paraId="00005AC8" w14:textId="77777777" w:rsidR="001F3C1F" w:rsidRDefault="001F3C1F" w:rsidP="00DA6AE5">
      <w:pPr>
        <w:pStyle w:val="Heading1"/>
      </w:pPr>
      <w:r>
        <w:t>&gt;&gt; &gt;&gt;             })</w:t>
      </w:r>
    </w:p>
    <w:p w14:paraId="28A768EC" w14:textId="77777777" w:rsidR="001F3C1F" w:rsidRDefault="001F3C1F" w:rsidP="00DA6AE5">
      <w:pPr>
        <w:pStyle w:val="Heading1"/>
      </w:pPr>
      <w:r>
        <w:t>&gt;&gt; &gt;&gt;         }</w:t>
      </w:r>
    </w:p>
    <w:p w14:paraId="3970FD67" w14:textId="77777777" w:rsidR="001F3C1F" w:rsidRDefault="001F3C1F" w:rsidP="00DA6AE5">
      <w:pPr>
        <w:pStyle w:val="Heading1"/>
      </w:pPr>
      <w:r>
        <w:t>&gt;&gt; &gt;&gt;         uploadEvent(e, t, n, r, i) {</w:t>
      </w:r>
    </w:p>
    <w:p w14:paraId="3EB62D9D" w14:textId="77777777" w:rsidR="001F3C1F" w:rsidRDefault="001F3C1F" w:rsidP="00DA6AE5">
      <w:pPr>
        <w:pStyle w:val="Heading1"/>
      </w:pPr>
      <w:r>
        <w:t>&gt;&gt; &gt;&gt;             const o = this.getFullEventName(e);</w:t>
      </w:r>
    </w:p>
    <w:p w14:paraId="6E00A7AA" w14:textId="77777777" w:rsidR="001F3C1F" w:rsidRDefault="001F3C1F" w:rsidP="00DA6AE5">
      <w:pPr>
        <w:pStyle w:val="Heading1"/>
      </w:pPr>
      <w:r>
        <w:t>&gt;&gt; &gt;&gt;             this._oTelTelemetryLogger.sendTelemetryEvent({</w:t>
      </w:r>
    </w:p>
    <w:p w14:paraId="2A2D177A" w14:textId="77777777" w:rsidR="001F3C1F" w:rsidRDefault="001F3C1F" w:rsidP="00DA6AE5">
      <w:pPr>
        <w:pStyle w:val="Heading1"/>
      </w:pPr>
      <w:r>
        <w:t>&gt;&gt; &gt;&gt;                 eventName: o,</w:t>
      </w:r>
    </w:p>
    <w:p w14:paraId="1EEA5A65" w14:textId="77777777" w:rsidR="001F3C1F" w:rsidRDefault="001F3C1F" w:rsidP="00DA6AE5">
      <w:pPr>
        <w:pStyle w:val="Heading1"/>
      </w:pPr>
      <w:r>
        <w:t>&gt;&gt; &gt;&gt;                 dataFields: t,</w:t>
      </w:r>
    </w:p>
    <w:p w14:paraId="1F9A9B93" w14:textId="77777777" w:rsidR="001F3C1F" w:rsidRDefault="001F3C1F" w:rsidP="00DA6AE5">
      <w:pPr>
        <w:pStyle w:val="Heading1"/>
      </w:pPr>
      <w:r>
        <w:t>&gt;&gt; &gt;&gt;                 eventFlags: {</w:t>
      </w:r>
    </w:p>
    <w:p w14:paraId="094F29CD" w14:textId="77777777" w:rsidR="001F3C1F" w:rsidRDefault="001F3C1F" w:rsidP="00DA6AE5">
      <w:pPr>
        <w:pStyle w:val="Heading1"/>
      </w:pPr>
      <w:r>
        <w:t>&gt;&gt; &gt;&gt;                     dataCategories: i,</w:t>
      </w:r>
    </w:p>
    <w:p w14:paraId="3D035751" w14:textId="77777777" w:rsidR="001F3C1F" w:rsidRDefault="001F3C1F" w:rsidP="00DA6AE5">
      <w:pPr>
        <w:pStyle w:val="Heading1"/>
      </w:pPr>
      <w:r>
        <w:t>&gt;&gt; &gt;&gt;                     diagnosticLevel: r,</w:t>
      </w:r>
    </w:p>
    <w:p w14:paraId="4439A0F5" w14:textId="77777777" w:rsidR="001F3C1F" w:rsidRDefault="001F3C1F" w:rsidP="00DA6AE5">
      <w:pPr>
        <w:pStyle w:val="Heading1"/>
      </w:pPr>
      <w:r>
        <w:t>&gt;&gt; &gt;&gt;                     costPriority: h.a.CostPriority.Normal,</w:t>
      </w:r>
    </w:p>
    <w:p w14:paraId="71E0AB5F" w14:textId="77777777" w:rsidR="001F3C1F" w:rsidRDefault="001F3C1F" w:rsidP="00DA6AE5">
      <w:pPr>
        <w:pStyle w:val="Heading1"/>
      </w:pPr>
      <w:r>
        <w:t>&gt;&gt; &gt;&gt;                     persistencePriority: h.a.PersistencePriority.Normal,</w:t>
      </w:r>
    </w:p>
    <w:p w14:paraId="531B4995" w14:textId="77777777" w:rsidR="001F3C1F" w:rsidRDefault="001F3C1F" w:rsidP="00DA6AE5">
      <w:pPr>
        <w:pStyle w:val="Heading1"/>
      </w:pPr>
      <w:r>
        <w:t>&gt;&gt; &gt;&gt;                     samplingPolicy: n</w:t>
      </w:r>
    </w:p>
    <w:p w14:paraId="58E2AC86" w14:textId="77777777" w:rsidR="001F3C1F" w:rsidRDefault="001F3C1F" w:rsidP="00DA6AE5">
      <w:pPr>
        <w:pStyle w:val="Heading1"/>
      </w:pPr>
      <w:r>
        <w:t>&gt;&gt; &gt;&gt;                 }</w:t>
      </w:r>
    </w:p>
    <w:p w14:paraId="0B0170E4" w14:textId="77777777" w:rsidR="001F3C1F" w:rsidRDefault="001F3C1F" w:rsidP="00DA6AE5">
      <w:pPr>
        <w:pStyle w:val="Heading1"/>
      </w:pPr>
      <w:r>
        <w:t>&gt;&gt; &gt;&gt;             })</w:t>
      </w:r>
    </w:p>
    <w:p w14:paraId="515496FF" w14:textId="77777777" w:rsidR="001F3C1F" w:rsidRDefault="001F3C1F" w:rsidP="00DA6AE5">
      <w:pPr>
        <w:pStyle w:val="Heading1"/>
      </w:pPr>
      <w:r>
        <w:t>&gt;&gt; &gt;&gt;         }</w:t>
      </w:r>
    </w:p>
    <w:p w14:paraId="35318902" w14:textId="77777777" w:rsidR="001F3C1F" w:rsidRDefault="001F3C1F" w:rsidP="00DA6AE5">
      <w:pPr>
        <w:pStyle w:val="Heading1"/>
      </w:pPr>
      <w:r>
        <w:t>&gt;&gt; &gt;&gt;         getFullEventName(e) {</w:t>
      </w:r>
    </w:p>
    <w:p w14:paraId="4861D96F" w14:textId="77777777" w:rsidR="001F3C1F" w:rsidRDefault="001F3C1F" w:rsidP="00DA6AE5">
      <w:pPr>
        <w:pStyle w:val="Heading1"/>
      </w:pPr>
      <w:r>
        <w:t>&gt;&gt; &gt;&gt;             return this.capitalize(`${this._namespace}.${e}`)</w:t>
      </w:r>
    </w:p>
    <w:p w14:paraId="6CDF4AA4" w14:textId="77777777" w:rsidR="001F3C1F" w:rsidRDefault="001F3C1F" w:rsidP="00DA6AE5">
      <w:pPr>
        <w:pStyle w:val="Heading1"/>
      </w:pPr>
      <w:r>
        <w:lastRenderedPageBreak/>
        <w:t>&gt;&gt; &gt;&gt;         }</w:t>
      </w:r>
    </w:p>
    <w:p w14:paraId="4D3F752E" w14:textId="77777777" w:rsidR="001F3C1F" w:rsidRDefault="001F3C1F" w:rsidP="00DA6AE5">
      <w:pPr>
        <w:pStyle w:val="Heading1"/>
      </w:pPr>
      <w:r>
        <w:t>&gt;&gt; &gt;&gt;         capitalize(e) {</w:t>
      </w:r>
    </w:p>
    <w:p w14:paraId="167F4C71" w14:textId="77777777" w:rsidR="001F3C1F" w:rsidRDefault="001F3C1F" w:rsidP="00DA6AE5">
      <w:pPr>
        <w:pStyle w:val="Heading1"/>
      </w:pPr>
      <w:r>
        <w:t>&gt;&gt; &gt;&gt;             return e.split(".").map(this.capitalizeWord).join(".")</w:t>
      </w:r>
    </w:p>
    <w:p w14:paraId="2CA43FA7" w14:textId="77777777" w:rsidR="001F3C1F" w:rsidRDefault="001F3C1F" w:rsidP="00DA6AE5">
      <w:pPr>
        <w:pStyle w:val="Heading1"/>
      </w:pPr>
      <w:r>
        <w:t>&gt;&gt; &gt;&gt;         }</w:t>
      </w:r>
    </w:p>
    <w:p w14:paraId="342AB0C7" w14:textId="77777777" w:rsidR="001F3C1F" w:rsidRDefault="001F3C1F" w:rsidP="00DA6AE5">
      <w:pPr>
        <w:pStyle w:val="Heading1"/>
      </w:pPr>
      <w:r>
        <w:t>&gt;&gt; &gt;&gt;         capitalizeWord(e) {</w:t>
      </w:r>
    </w:p>
    <w:p w14:paraId="64CC843A" w14:textId="77777777" w:rsidR="001F3C1F" w:rsidRDefault="001F3C1F" w:rsidP="00DA6AE5">
      <w:pPr>
        <w:pStyle w:val="Heading1"/>
      </w:pPr>
      <w:r>
        <w:t>&gt;&gt; &gt;&gt;             return e.charAt(0).toUpperCase() + e.slice(1)</w:t>
      </w:r>
    </w:p>
    <w:p w14:paraId="14F99F48" w14:textId="77777777" w:rsidR="001F3C1F" w:rsidRDefault="001F3C1F" w:rsidP="00DA6AE5">
      <w:pPr>
        <w:pStyle w:val="Heading1"/>
      </w:pPr>
      <w:r>
        <w:t>&gt;&gt; &gt;&gt;         }</w:t>
      </w:r>
    </w:p>
    <w:p w14:paraId="47604A73" w14:textId="77777777" w:rsidR="001F3C1F" w:rsidRDefault="001F3C1F" w:rsidP="00DA6AE5">
      <w:pPr>
        <w:pStyle w:val="Heading1"/>
      </w:pPr>
      <w:r>
        <w:t>&gt;&gt; &gt;&gt;     }</w:t>
      </w:r>
    </w:p>
    <w:p w14:paraId="5414E795" w14:textId="77777777" w:rsidR="001F3C1F" w:rsidRDefault="001F3C1F" w:rsidP="00DA6AE5">
      <w:pPr>
        <w:pStyle w:val="Heading1"/>
      </w:pPr>
      <w:r>
        <w:t>&gt;&gt; &gt;&gt;     v.DEFAULT_SAMPLING_POLICY = h.a.SamplingPolicy.Measure,</w:t>
      </w:r>
    </w:p>
    <w:p w14:paraId="410515BF" w14:textId="77777777" w:rsidR="001F3C1F" w:rsidRDefault="001F3C1F" w:rsidP="00DA6AE5">
      <w:pPr>
        <w:pStyle w:val="Heading1"/>
      </w:pPr>
      <w:r>
        <w:t>&gt;&gt; &gt;&gt;     v.DEFAULT_DIAGNOSTIC_LEVEL = h.a.DiagnosticLevel.RequiredServiceData,</w:t>
      </w:r>
    </w:p>
    <w:p w14:paraId="7B201953" w14:textId="77777777" w:rsidR="001F3C1F" w:rsidRDefault="001F3C1F" w:rsidP="00DA6AE5">
      <w:pPr>
        <w:pStyle w:val="Heading1"/>
      </w:pPr>
      <w:r>
        <w:t>&gt;&gt; &gt;&gt;     v.DEFAULT_DATA_CATEGORIES = h.a.DataCategories.ProductServiceUsage</w:t>
      </w:r>
    </w:p>
    <w:p w14:paraId="1978764C" w14:textId="77777777" w:rsidR="001F3C1F" w:rsidRDefault="001F3C1F" w:rsidP="00DA6AE5">
      <w:pPr>
        <w:pStyle w:val="Heading1"/>
      </w:pPr>
      <w:r>
        <w:t>&gt;&gt; &gt;&gt; }</w:t>
      </w:r>
    </w:p>
    <w:p w14:paraId="3D5EFFE0" w14:textId="77777777" w:rsidR="001F3C1F" w:rsidRDefault="001F3C1F" w:rsidP="00DA6AE5">
      <w:pPr>
        <w:pStyle w:val="Heading1"/>
      </w:pPr>
      <w:r>
        <w:t>&gt;&gt; &gt;&gt; , , function(e, t, n) {</w:t>
      </w:r>
    </w:p>
    <w:p w14:paraId="008B0C0C" w14:textId="77777777" w:rsidR="001F3C1F" w:rsidRDefault="001F3C1F" w:rsidP="00DA6AE5">
      <w:pPr>
        <w:pStyle w:val="Heading1"/>
      </w:pPr>
      <w:r>
        <w:t>&gt;&gt; &gt;&gt;     "use strict";</w:t>
      </w:r>
    </w:p>
    <w:p w14:paraId="7159C966" w14:textId="77777777" w:rsidR="001F3C1F" w:rsidRDefault="001F3C1F" w:rsidP="00DA6AE5">
      <w:pPr>
        <w:pStyle w:val="Heading1"/>
      </w:pPr>
      <w:r>
        <w:t>&gt;&gt; &gt;&gt;     n.d(t, "a", (function() {</w:t>
      </w:r>
    </w:p>
    <w:p w14:paraId="1C90523B" w14:textId="77777777" w:rsidR="001F3C1F" w:rsidRDefault="001F3C1F" w:rsidP="00DA6AE5">
      <w:pPr>
        <w:pStyle w:val="Heading1"/>
      </w:pPr>
      <w:r>
        <w:t>&gt;&gt; &gt;&gt;         return r</w:t>
      </w:r>
    </w:p>
    <w:p w14:paraId="67AF7055" w14:textId="77777777" w:rsidR="001F3C1F" w:rsidRDefault="001F3C1F" w:rsidP="00DA6AE5">
      <w:pPr>
        <w:pStyle w:val="Heading1"/>
      </w:pPr>
      <w:r>
        <w:t>&gt;&gt; &gt;&gt;     }</w:t>
      </w:r>
    </w:p>
    <w:p w14:paraId="507550FC" w14:textId="77777777" w:rsidR="001F3C1F" w:rsidRDefault="001F3C1F" w:rsidP="00DA6AE5">
      <w:pPr>
        <w:pStyle w:val="Heading1"/>
      </w:pPr>
      <w:r>
        <w:t>&gt;&gt; &gt;&gt;     ));</w:t>
      </w:r>
    </w:p>
    <w:p w14:paraId="3FB0A0CC" w14:textId="77777777" w:rsidR="001F3C1F" w:rsidRDefault="001F3C1F" w:rsidP="00DA6AE5">
      <w:pPr>
        <w:pStyle w:val="Heading1"/>
      </w:pPr>
      <w:r>
        <w:t>&gt;&gt; &gt;&gt;     const r = {</w:t>
      </w:r>
    </w:p>
    <w:p w14:paraId="7615965C" w14:textId="77777777" w:rsidR="001F3C1F" w:rsidRDefault="001F3C1F" w:rsidP="00DA6AE5">
      <w:pPr>
        <w:pStyle w:val="Heading1"/>
      </w:pPr>
      <w:r>
        <w:lastRenderedPageBreak/>
        <w:t>&gt;&gt; &gt;&gt;         durationUltraFast: "50ms",</w:t>
      </w:r>
    </w:p>
    <w:p w14:paraId="353648F9" w14:textId="77777777" w:rsidR="001F3C1F" w:rsidRDefault="001F3C1F" w:rsidP="00DA6AE5">
      <w:pPr>
        <w:pStyle w:val="Heading1"/>
      </w:pPr>
      <w:r>
        <w:t>&gt;&gt; &gt;&gt;         durationFaster: "100ms",</w:t>
      </w:r>
    </w:p>
    <w:p w14:paraId="7E9A548A" w14:textId="77777777" w:rsidR="001F3C1F" w:rsidRDefault="001F3C1F" w:rsidP="00DA6AE5">
      <w:pPr>
        <w:pStyle w:val="Heading1"/>
      </w:pPr>
      <w:r>
        <w:t>&gt;&gt; &gt;&gt;         durationFast: "150ms",</w:t>
      </w:r>
    </w:p>
    <w:p w14:paraId="01AA3B68" w14:textId="77777777" w:rsidR="001F3C1F" w:rsidRDefault="001F3C1F" w:rsidP="00DA6AE5">
      <w:pPr>
        <w:pStyle w:val="Heading1"/>
      </w:pPr>
      <w:r>
        <w:t>&gt;&gt; &gt;&gt;         durationNormal: "200ms",</w:t>
      </w:r>
    </w:p>
    <w:p w14:paraId="7AB5AF43" w14:textId="77777777" w:rsidR="001F3C1F" w:rsidRDefault="001F3C1F" w:rsidP="00DA6AE5">
      <w:pPr>
        <w:pStyle w:val="Heading1"/>
      </w:pPr>
      <w:r>
        <w:t>&gt;&gt; &gt;&gt;         durationGentle: "250ms",</w:t>
      </w:r>
    </w:p>
    <w:p w14:paraId="27119D2C" w14:textId="77777777" w:rsidR="001F3C1F" w:rsidRDefault="001F3C1F" w:rsidP="00DA6AE5">
      <w:pPr>
        <w:pStyle w:val="Heading1"/>
      </w:pPr>
      <w:r>
        <w:t>&gt;&gt; &gt;&gt;         durationSlow: "300ms",</w:t>
      </w:r>
    </w:p>
    <w:p w14:paraId="69C75B5A" w14:textId="77777777" w:rsidR="001F3C1F" w:rsidRDefault="001F3C1F" w:rsidP="00DA6AE5">
      <w:pPr>
        <w:pStyle w:val="Heading1"/>
      </w:pPr>
      <w:r>
        <w:t>&gt;&gt; &gt;&gt;         durationSlower: "400ms",</w:t>
      </w:r>
    </w:p>
    <w:p w14:paraId="200878A5" w14:textId="77777777" w:rsidR="001F3C1F" w:rsidRDefault="001F3C1F" w:rsidP="00DA6AE5">
      <w:pPr>
        <w:pStyle w:val="Heading1"/>
      </w:pPr>
      <w:r>
        <w:t>&gt;&gt; &gt;&gt;         durationUltraSlow: "500ms"</w:t>
      </w:r>
    </w:p>
    <w:p w14:paraId="00090978" w14:textId="77777777" w:rsidR="001F3C1F" w:rsidRDefault="001F3C1F" w:rsidP="00DA6AE5">
      <w:pPr>
        <w:pStyle w:val="Heading1"/>
      </w:pPr>
      <w:r>
        <w:t>&gt;&gt; &gt;&gt;     }</w:t>
      </w:r>
    </w:p>
    <w:p w14:paraId="75BCE48E" w14:textId="77777777" w:rsidR="001F3C1F" w:rsidRDefault="001F3C1F" w:rsidP="00DA6AE5">
      <w:pPr>
        <w:pStyle w:val="Heading1"/>
      </w:pPr>
      <w:r>
        <w:t>&gt;&gt; &gt;&gt; }</w:t>
      </w:r>
    </w:p>
    <w:p w14:paraId="6A9922FB" w14:textId="77777777" w:rsidR="001F3C1F" w:rsidRDefault="001F3C1F" w:rsidP="00DA6AE5">
      <w:pPr>
        <w:pStyle w:val="Heading1"/>
      </w:pPr>
      <w:r>
        <w:t>&gt;&gt; &gt;&gt; , function(e, t, n) {</w:t>
      </w:r>
    </w:p>
    <w:p w14:paraId="0FDFE75B" w14:textId="77777777" w:rsidR="001F3C1F" w:rsidRDefault="001F3C1F" w:rsidP="00DA6AE5">
      <w:pPr>
        <w:pStyle w:val="Heading1"/>
      </w:pPr>
      <w:r>
        <w:t>&gt;&gt; &gt;&gt;     "use strict";</w:t>
      </w:r>
    </w:p>
    <w:p w14:paraId="1BBB3E51" w14:textId="77777777" w:rsidR="001F3C1F" w:rsidRDefault="001F3C1F" w:rsidP="00DA6AE5">
      <w:pPr>
        <w:pStyle w:val="Heading1"/>
      </w:pPr>
      <w:r>
        <w:t>&gt;&gt; &gt;&gt;     n.d(t, "a", (function() {</w:t>
      </w:r>
    </w:p>
    <w:p w14:paraId="79525C00" w14:textId="77777777" w:rsidR="001F3C1F" w:rsidRDefault="001F3C1F" w:rsidP="00DA6AE5">
      <w:pPr>
        <w:pStyle w:val="Heading1"/>
      </w:pPr>
      <w:r>
        <w:t>&gt;&gt; &gt;&gt;         return r</w:t>
      </w:r>
    </w:p>
    <w:p w14:paraId="67A05D24" w14:textId="77777777" w:rsidR="001F3C1F" w:rsidRDefault="001F3C1F" w:rsidP="00DA6AE5">
      <w:pPr>
        <w:pStyle w:val="Heading1"/>
      </w:pPr>
      <w:r>
        <w:t>&gt;&gt; &gt;&gt;     }</w:t>
      </w:r>
    </w:p>
    <w:p w14:paraId="0E2212B6" w14:textId="77777777" w:rsidR="001F3C1F" w:rsidRDefault="001F3C1F" w:rsidP="00DA6AE5">
      <w:pPr>
        <w:pStyle w:val="Heading1"/>
      </w:pPr>
      <w:r>
        <w:t>&gt;&gt; &gt;&gt;     ));</w:t>
      </w:r>
    </w:p>
    <w:p w14:paraId="4C34816B" w14:textId="77777777" w:rsidR="001F3C1F" w:rsidRDefault="001F3C1F" w:rsidP="00DA6AE5">
      <w:pPr>
        <w:pStyle w:val="Heading1"/>
      </w:pPr>
      <w:r>
        <w:t>&gt;&gt; &gt;&gt;     const r = {</w:t>
      </w:r>
    </w:p>
    <w:p w14:paraId="1555D3A5" w14:textId="77777777" w:rsidR="001F3C1F" w:rsidRDefault="001F3C1F" w:rsidP="00DA6AE5">
      <w:pPr>
        <w:pStyle w:val="Heading1"/>
      </w:pPr>
      <w:r>
        <w:t>&gt;&gt; &gt;&gt;         curveAccelerateMax: "cubic-bezier(0.9,0.1,1,0.2)",</w:t>
      </w:r>
    </w:p>
    <w:p w14:paraId="18A51864" w14:textId="77777777" w:rsidR="001F3C1F" w:rsidRDefault="001F3C1F" w:rsidP="00DA6AE5">
      <w:pPr>
        <w:pStyle w:val="Heading1"/>
      </w:pPr>
      <w:r>
        <w:t>&gt;&gt; &gt;&gt;         curveAccelerateMid: "cubic-bezier(1,0,1,1)",</w:t>
      </w:r>
    </w:p>
    <w:p w14:paraId="10A577B1" w14:textId="77777777" w:rsidR="001F3C1F" w:rsidRDefault="001F3C1F" w:rsidP="00DA6AE5">
      <w:pPr>
        <w:pStyle w:val="Heading1"/>
      </w:pPr>
      <w:r>
        <w:t>&gt;&gt; &gt;&gt;         curveAccelerateMin: "cubic-bezier(0.8,0,0.78,1)",</w:t>
      </w:r>
    </w:p>
    <w:p w14:paraId="36ED8017" w14:textId="77777777" w:rsidR="001F3C1F" w:rsidRDefault="001F3C1F" w:rsidP="00DA6AE5">
      <w:pPr>
        <w:pStyle w:val="Heading1"/>
      </w:pPr>
      <w:r>
        <w:lastRenderedPageBreak/>
        <w:t>&gt;&gt; &gt;&gt;         curveDecelerateMax: "cubic-bezier(0.1,0.9,0.2,1)",</w:t>
      </w:r>
    </w:p>
    <w:p w14:paraId="5057D470" w14:textId="77777777" w:rsidR="001F3C1F" w:rsidRDefault="001F3C1F" w:rsidP="00DA6AE5">
      <w:pPr>
        <w:pStyle w:val="Heading1"/>
      </w:pPr>
      <w:r>
        <w:t>&gt;&gt; &gt;&gt;         curveDecelerateMid: "cubic-bezier(0,0,0,1)",</w:t>
      </w:r>
    </w:p>
    <w:p w14:paraId="547D9D9C" w14:textId="77777777" w:rsidR="001F3C1F" w:rsidRDefault="001F3C1F" w:rsidP="00DA6AE5">
      <w:pPr>
        <w:pStyle w:val="Heading1"/>
      </w:pPr>
      <w:r>
        <w:t>&gt;&gt; &gt;&gt;         curveDecelerateMin: "cubic-bezier(0.33,0,0.1,1)",</w:t>
      </w:r>
    </w:p>
    <w:p w14:paraId="72144A1A" w14:textId="77777777" w:rsidR="001F3C1F" w:rsidRDefault="001F3C1F" w:rsidP="00DA6AE5">
      <w:pPr>
        <w:pStyle w:val="Heading1"/>
      </w:pPr>
      <w:r>
        <w:t>&gt;&gt; &gt;&gt;         curveEasyEaseMax: "cubic-bezier(0.8,0,0.2,1)",</w:t>
      </w:r>
    </w:p>
    <w:p w14:paraId="0F6BBEE2" w14:textId="77777777" w:rsidR="001F3C1F" w:rsidRDefault="001F3C1F" w:rsidP="00DA6AE5">
      <w:pPr>
        <w:pStyle w:val="Heading1"/>
      </w:pPr>
      <w:r>
        <w:t>&gt;&gt; &gt;&gt;         curveEasyEase: "cubic-bezier(0.33,0,0.67,1)",</w:t>
      </w:r>
    </w:p>
    <w:p w14:paraId="3386AC42" w14:textId="77777777" w:rsidR="001F3C1F" w:rsidRDefault="001F3C1F" w:rsidP="00DA6AE5">
      <w:pPr>
        <w:pStyle w:val="Heading1"/>
      </w:pPr>
      <w:r>
        <w:t>&gt;&gt; &gt;&gt;         curveLinear: "cubic-bezier(0,0,1,1)"</w:t>
      </w:r>
    </w:p>
    <w:p w14:paraId="508B36BE" w14:textId="77777777" w:rsidR="001F3C1F" w:rsidRDefault="001F3C1F" w:rsidP="00DA6AE5">
      <w:pPr>
        <w:pStyle w:val="Heading1"/>
      </w:pPr>
      <w:r>
        <w:t>&gt;&gt; &gt;&gt;     }</w:t>
      </w:r>
    </w:p>
    <w:p w14:paraId="07BFFDE7" w14:textId="77777777" w:rsidR="001F3C1F" w:rsidRDefault="001F3C1F" w:rsidP="00DA6AE5">
      <w:pPr>
        <w:pStyle w:val="Heading1"/>
      </w:pPr>
      <w:r>
        <w:t>&gt;&gt; &gt;&gt; }</w:t>
      </w:r>
    </w:p>
    <w:p w14:paraId="6B7C4974" w14:textId="77777777" w:rsidR="001F3C1F" w:rsidRDefault="001F3C1F" w:rsidP="00DA6AE5">
      <w:pPr>
        <w:pStyle w:val="Heading1"/>
      </w:pPr>
      <w:r>
        <w:t>&gt;&gt; &gt;&gt; , function(e, t, n) {</w:t>
      </w:r>
    </w:p>
    <w:p w14:paraId="1A1ACC5F" w14:textId="77777777" w:rsidR="001F3C1F" w:rsidRDefault="001F3C1F" w:rsidP="00DA6AE5">
      <w:pPr>
        <w:pStyle w:val="Heading1"/>
      </w:pPr>
      <w:r>
        <w:t>&gt;&gt; &gt;&gt;     "use strict";</w:t>
      </w:r>
    </w:p>
    <w:p w14:paraId="111F1B47" w14:textId="77777777" w:rsidR="001F3C1F" w:rsidRDefault="001F3C1F" w:rsidP="00DA6AE5">
      <w:pPr>
        <w:pStyle w:val="Heading1"/>
      </w:pPr>
      <w:r>
        <w:t>&gt;&gt; &gt;&gt;     n.d(t, "b", (function() {</w:t>
      </w:r>
    </w:p>
    <w:p w14:paraId="71662032" w14:textId="77777777" w:rsidR="001F3C1F" w:rsidRDefault="001F3C1F" w:rsidP="00DA6AE5">
      <w:pPr>
        <w:pStyle w:val="Heading1"/>
      </w:pPr>
      <w:r>
        <w:t>&gt;&gt; &gt;&gt;         return r</w:t>
      </w:r>
    </w:p>
    <w:p w14:paraId="75EE2136" w14:textId="77777777" w:rsidR="001F3C1F" w:rsidRDefault="001F3C1F" w:rsidP="00DA6AE5">
      <w:pPr>
        <w:pStyle w:val="Heading1"/>
      </w:pPr>
      <w:r>
        <w:t>&gt;&gt; &gt;&gt;     }</w:t>
      </w:r>
    </w:p>
    <w:p w14:paraId="4B7D08FB" w14:textId="77777777" w:rsidR="001F3C1F" w:rsidRDefault="001F3C1F" w:rsidP="00DA6AE5">
      <w:pPr>
        <w:pStyle w:val="Heading1"/>
      </w:pPr>
      <w:r>
        <w:t>&gt;&gt; &gt;&gt;     )),</w:t>
      </w:r>
    </w:p>
    <w:p w14:paraId="16CE6279" w14:textId="77777777" w:rsidR="001F3C1F" w:rsidRDefault="001F3C1F" w:rsidP="00DA6AE5">
      <w:pPr>
        <w:pStyle w:val="Heading1"/>
      </w:pPr>
      <w:r>
        <w:t>&gt;&gt; &gt;&gt;     n.d(t, "a", (function() {</w:t>
      </w:r>
    </w:p>
    <w:p w14:paraId="06A474E8" w14:textId="77777777" w:rsidR="001F3C1F" w:rsidRDefault="001F3C1F" w:rsidP="00DA6AE5">
      <w:pPr>
        <w:pStyle w:val="Heading1"/>
      </w:pPr>
      <w:r>
        <w:t>&gt;&gt; &gt;&gt;         return i</w:t>
      </w:r>
    </w:p>
    <w:p w14:paraId="6E259D8E" w14:textId="77777777" w:rsidR="001F3C1F" w:rsidRDefault="001F3C1F" w:rsidP="00DA6AE5">
      <w:pPr>
        <w:pStyle w:val="Heading1"/>
      </w:pPr>
      <w:r>
        <w:t>&gt;&gt; &gt;&gt;     }</w:t>
      </w:r>
    </w:p>
    <w:p w14:paraId="341A300C" w14:textId="77777777" w:rsidR="001F3C1F" w:rsidRDefault="001F3C1F" w:rsidP="00DA6AE5">
      <w:pPr>
        <w:pStyle w:val="Heading1"/>
      </w:pPr>
      <w:r>
        <w:t>&gt;&gt; &gt;&gt;     ));</w:t>
      </w:r>
    </w:p>
    <w:p w14:paraId="6BB1FFB8" w14:textId="77777777" w:rsidR="001F3C1F" w:rsidRDefault="001F3C1F" w:rsidP="00DA6AE5">
      <w:pPr>
        <w:pStyle w:val="Heading1"/>
      </w:pPr>
      <w:r>
        <w:t>&gt;&gt; &gt;&gt;     const r = {</w:t>
      </w:r>
    </w:p>
    <w:p w14:paraId="26AC1B00" w14:textId="77777777" w:rsidR="001F3C1F" w:rsidRDefault="001F3C1F" w:rsidP="00DA6AE5">
      <w:pPr>
        <w:pStyle w:val="Heading1"/>
      </w:pPr>
      <w:r>
        <w:t>&gt;&gt; &gt;&gt;         10: "#061724",</w:t>
      </w:r>
    </w:p>
    <w:p w14:paraId="33948ADE" w14:textId="77777777" w:rsidR="001F3C1F" w:rsidRDefault="001F3C1F" w:rsidP="00DA6AE5">
      <w:pPr>
        <w:pStyle w:val="Heading1"/>
      </w:pPr>
      <w:r>
        <w:lastRenderedPageBreak/>
        <w:t>&gt;&gt; &gt;&gt;         20: "#082338",</w:t>
      </w:r>
    </w:p>
    <w:p w14:paraId="64A04581" w14:textId="77777777" w:rsidR="001F3C1F" w:rsidRDefault="001F3C1F" w:rsidP="00DA6AE5">
      <w:pPr>
        <w:pStyle w:val="Heading1"/>
      </w:pPr>
      <w:r>
        <w:t>&gt;&gt; &gt;&gt;         30: "#0a2e4a",</w:t>
      </w:r>
    </w:p>
    <w:p w14:paraId="7397646A" w14:textId="77777777" w:rsidR="001F3C1F" w:rsidRDefault="001F3C1F" w:rsidP="00DA6AE5">
      <w:pPr>
        <w:pStyle w:val="Heading1"/>
      </w:pPr>
      <w:r>
        <w:t>&gt;&gt; &gt;&gt;         40: "#0c3b5e",</w:t>
      </w:r>
    </w:p>
    <w:p w14:paraId="11F42EB2" w14:textId="77777777" w:rsidR="001F3C1F" w:rsidRDefault="001F3C1F" w:rsidP="00DA6AE5">
      <w:pPr>
        <w:pStyle w:val="Heading1"/>
      </w:pPr>
      <w:r>
        <w:t>&gt;&gt; &gt;&gt;         50: "#0e4775",</w:t>
      </w:r>
    </w:p>
    <w:p w14:paraId="5FB023A0" w14:textId="77777777" w:rsidR="001F3C1F" w:rsidRDefault="001F3C1F" w:rsidP="00DA6AE5">
      <w:pPr>
        <w:pStyle w:val="Heading1"/>
      </w:pPr>
      <w:r>
        <w:t>&gt;&gt; &gt;&gt;         60: "#0f548c",</w:t>
      </w:r>
    </w:p>
    <w:p w14:paraId="03539D7A" w14:textId="77777777" w:rsidR="001F3C1F" w:rsidRDefault="001F3C1F" w:rsidP="00DA6AE5">
      <w:pPr>
        <w:pStyle w:val="Heading1"/>
      </w:pPr>
      <w:r>
        <w:t>&gt;&gt; &gt;&gt;         70: "#115ea3",</w:t>
      </w:r>
    </w:p>
    <w:p w14:paraId="39CCF776" w14:textId="77777777" w:rsidR="001F3C1F" w:rsidRDefault="001F3C1F" w:rsidP="00DA6AE5">
      <w:pPr>
        <w:pStyle w:val="Heading1"/>
      </w:pPr>
      <w:r>
        <w:t>&gt;&gt; &gt;&gt;         80: "#0f6cbd",</w:t>
      </w:r>
    </w:p>
    <w:p w14:paraId="073E2ECF" w14:textId="77777777" w:rsidR="001F3C1F" w:rsidRDefault="001F3C1F" w:rsidP="00DA6AE5">
      <w:pPr>
        <w:pStyle w:val="Heading1"/>
      </w:pPr>
      <w:r>
        <w:t>&gt;&gt; &gt;&gt;         90: "#2886de",</w:t>
      </w:r>
    </w:p>
    <w:p w14:paraId="77966382" w14:textId="77777777" w:rsidR="001F3C1F" w:rsidRDefault="001F3C1F" w:rsidP="00DA6AE5">
      <w:pPr>
        <w:pStyle w:val="Heading1"/>
      </w:pPr>
      <w:r>
        <w:t>&gt;&gt; &gt;&gt;         100: "#479ef5",</w:t>
      </w:r>
    </w:p>
    <w:p w14:paraId="5F7467CA" w14:textId="77777777" w:rsidR="001F3C1F" w:rsidRDefault="001F3C1F" w:rsidP="00DA6AE5">
      <w:pPr>
        <w:pStyle w:val="Heading1"/>
      </w:pPr>
      <w:r>
        <w:t>&gt;&gt; &gt;&gt;         110: "#62abf5",</w:t>
      </w:r>
    </w:p>
    <w:p w14:paraId="0FBE8A13" w14:textId="77777777" w:rsidR="001F3C1F" w:rsidRDefault="001F3C1F" w:rsidP="00DA6AE5">
      <w:pPr>
        <w:pStyle w:val="Heading1"/>
      </w:pPr>
      <w:r>
        <w:t>&gt;&gt; &gt;&gt;         120: "#77b7f7",</w:t>
      </w:r>
    </w:p>
    <w:p w14:paraId="1BC3BEA4" w14:textId="77777777" w:rsidR="001F3C1F" w:rsidRDefault="001F3C1F" w:rsidP="00DA6AE5">
      <w:pPr>
        <w:pStyle w:val="Heading1"/>
      </w:pPr>
      <w:r>
        <w:t>&gt;&gt; &gt;&gt;         130: "#96c6fa",</w:t>
      </w:r>
    </w:p>
    <w:p w14:paraId="3F7554D9" w14:textId="77777777" w:rsidR="001F3C1F" w:rsidRDefault="001F3C1F" w:rsidP="00DA6AE5">
      <w:pPr>
        <w:pStyle w:val="Heading1"/>
      </w:pPr>
      <w:r>
        <w:t>&gt;&gt; &gt;&gt;         140: "#b4d6fa",</w:t>
      </w:r>
    </w:p>
    <w:p w14:paraId="1344D650" w14:textId="77777777" w:rsidR="001F3C1F" w:rsidRDefault="001F3C1F" w:rsidP="00DA6AE5">
      <w:pPr>
        <w:pStyle w:val="Heading1"/>
      </w:pPr>
      <w:r>
        <w:t>&gt;&gt; &gt;&gt;         150: "#cfe4fa",</w:t>
      </w:r>
    </w:p>
    <w:p w14:paraId="52DE677F" w14:textId="77777777" w:rsidR="001F3C1F" w:rsidRDefault="001F3C1F" w:rsidP="00DA6AE5">
      <w:pPr>
        <w:pStyle w:val="Heading1"/>
      </w:pPr>
      <w:r>
        <w:t>&gt;&gt; &gt;&gt;         160: "#ebf3fc"</w:t>
      </w:r>
    </w:p>
    <w:p w14:paraId="393541F6" w14:textId="77777777" w:rsidR="001F3C1F" w:rsidRDefault="001F3C1F" w:rsidP="00DA6AE5">
      <w:pPr>
        <w:pStyle w:val="Heading1"/>
      </w:pPr>
      <w:r>
        <w:t>&gt;&gt; &gt;&gt;     }</w:t>
      </w:r>
    </w:p>
    <w:p w14:paraId="4B305781" w14:textId="77777777" w:rsidR="001F3C1F" w:rsidRDefault="001F3C1F" w:rsidP="00DA6AE5">
      <w:pPr>
        <w:pStyle w:val="Heading1"/>
      </w:pPr>
      <w:r>
        <w:t>&gt;&gt; &gt;&gt;       , i = {</w:t>
      </w:r>
    </w:p>
    <w:p w14:paraId="1899C13D" w14:textId="77777777" w:rsidR="001F3C1F" w:rsidRDefault="001F3C1F" w:rsidP="00DA6AE5">
      <w:pPr>
        <w:pStyle w:val="Heading1"/>
      </w:pPr>
      <w:r>
        <w:t>&gt;&gt; &gt;&gt;         10: "#2b2b40",</w:t>
      </w:r>
    </w:p>
    <w:p w14:paraId="5D96FEAD" w14:textId="77777777" w:rsidR="001F3C1F" w:rsidRDefault="001F3C1F" w:rsidP="00DA6AE5">
      <w:pPr>
        <w:pStyle w:val="Heading1"/>
      </w:pPr>
      <w:r>
        <w:t>&gt;&gt; &gt;&gt;         20: "#2f2f4a",</w:t>
      </w:r>
    </w:p>
    <w:p w14:paraId="04B51190" w14:textId="77777777" w:rsidR="001F3C1F" w:rsidRDefault="001F3C1F" w:rsidP="00DA6AE5">
      <w:pPr>
        <w:pStyle w:val="Heading1"/>
      </w:pPr>
      <w:r>
        <w:t>&gt;&gt; &gt;&gt;         30: "#333357",</w:t>
      </w:r>
    </w:p>
    <w:p w14:paraId="316F6534" w14:textId="77777777" w:rsidR="001F3C1F" w:rsidRDefault="001F3C1F" w:rsidP="00DA6AE5">
      <w:pPr>
        <w:pStyle w:val="Heading1"/>
      </w:pPr>
      <w:r>
        <w:lastRenderedPageBreak/>
        <w:t>&gt;&gt; &gt;&gt;         40: "#383966",</w:t>
      </w:r>
    </w:p>
    <w:p w14:paraId="198A55F5" w14:textId="77777777" w:rsidR="001F3C1F" w:rsidRDefault="001F3C1F" w:rsidP="00DA6AE5">
      <w:pPr>
        <w:pStyle w:val="Heading1"/>
      </w:pPr>
      <w:r>
        <w:t>&gt;&gt; &gt;&gt;         50: "#3d3e78",</w:t>
      </w:r>
    </w:p>
    <w:p w14:paraId="6B105837" w14:textId="77777777" w:rsidR="001F3C1F" w:rsidRDefault="001F3C1F" w:rsidP="00DA6AE5">
      <w:pPr>
        <w:pStyle w:val="Heading1"/>
      </w:pPr>
      <w:r>
        <w:t>&gt;&gt; &gt;&gt;         60: "#444791",</w:t>
      </w:r>
    </w:p>
    <w:p w14:paraId="6D15295E" w14:textId="77777777" w:rsidR="001F3C1F" w:rsidRDefault="001F3C1F" w:rsidP="00DA6AE5">
      <w:pPr>
        <w:pStyle w:val="Heading1"/>
      </w:pPr>
      <w:r>
        <w:t>&gt;&gt; &gt;&gt;         70: "#4f52b2",</w:t>
      </w:r>
    </w:p>
    <w:p w14:paraId="5FE0F0DC" w14:textId="77777777" w:rsidR="001F3C1F" w:rsidRDefault="001F3C1F" w:rsidP="00DA6AE5">
      <w:pPr>
        <w:pStyle w:val="Heading1"/>
      </w:pPr>
      <w:r>
        <w:t>&gt;&gt; &gt;&gt;         80: "#5b5fc7",</w:t>
      </w:r>
    </w:p>
    <w:p w14:paraId="53850F8C" w14:textId="77777777" w:rsidR="001F3C1F" w:rsidRDefault="001F3C1F" w:rsidP="00DA6AE5">
      <w:pPr>
        <w:pStyle w:val="Heading1"/>
      </w:pPr>
      <w:r>
        <w:t>&gt;&gt; &gt;&gt;         90: "#7579eb",</w:t>
      </w:r>
    </w:p>
    <w:p w14:paraId="32B24FB8" w14:textId="77777777" w:rsidR="001F3C1F" w:rsidRDefault="001F3C1F" w:rsidP="00DA6AE5">
      <w:pPr>
        <w:pStyle w:val="Heading1"/>
      </w:pPr>
      <w:r>
        <w:t>&gt;&gt; &gt;&gt;         100: "#7f85f5",</w:t>
      </w:r>
    </w:p>
    <w:p w14:paraId="7DA901DC" w14:textId="77777777" w:rsidR="001F3C1F" w:rsidRDefault="001F3C1F" w:rsidP="00DA6AE5">
      <w:pPr>
        <w:pStyle w:val="Heading1"/>
      </w:pPr>
      <w:r>
        <w:t>&gt;&gt; &gt;&gt;         110: "#9299f7",</w:t>
      </w:r>
    </w:p>
    <w:p w14:paraId="57B941B7" w14:textId="77777777" w:rsidR="001F3C1F" w:rsidRDefault="001F3C1F" w:rsidP="00DA6AE5">
      <w:pPr>
        <w:pStyle w:val="Heading1"/>
      </w:pPr>
      <w:r>
        <w:t>&gt;&gt; &gt;&gt;         120: "#aab1fa",</w:t>
      </w:r>
    </w:p>
    <w:p w14:paraId="791AFFCA" w14:textId="77777777" w:rsidR="001F3C1F" w:rsidRDefault="001F3C1F" w:rsidP="00DA6AE5">
      <w:pPr>
        <w:pStyle w:val="Heading1"/>
      </w:pPr>
      <w:r>
        <w:t>&gt;&gt; &gt;&gt;         130: "#b6bcfa",</w:t>
      </w:r>
    </w:p>
    <w:p w14:paraId="1BD3E152" w14:textId="77777777" w:rsidR="001F3C1F" w:rsidRDefault="001F3C1F" w:rsidP="00DA6AE5">
      <w:pPr>
        <w:pStyle w:val="Heading1"/>
      </w:pPr>
      <w:r>
        <w:t>&gt;&gt; &gt;&gt;         140: "#c5cbfa",</w:t>
      </w:r>
    </w:p>
    <w:p w14:paraId="2A77C0DC" w14:textId="77777777" w:rsidR="001F3C1F" w:rsidRDefault="001F3C1F" w:rsidP="00DA6AE5">
      <w:pPr>
        <w:pStyle w:val="Heading1"/>
      </w:pPr>
      <w:r>
        <w:t>&gt;&gt; &gt;&gt;         150: "#dce0fa",</w:t>
      </w:r>
    </w:p>
    <w:p w14:paraId="4F2E88FE" w14:textId="77777777" w:rsidR="001F3C1F" w:rsidRDefault="001F3C1F" w:rsidP="00DA6AE5">
      <w:pPr>
        <w:pStyle w:val="Heading1"/>
      </w:pPr>
      <w:r>
        <w:t>&gt;&gt; &gt;&gt;         160: "#e8ebfa"</w:t>
      </w:r>
    </w:p>
    <w:p w14:paraId="474A66A5" w14:textId="77777777" w:rsidR="001F3C1F" w:rsidRDefault="001F3C1F" w:rsidP="00DA6AE5">
      <w:pPr>
        <w:pStyle w:val="Heading1"/>
      </w:pPr>
      <w:r>
        <w:t>&gt;&gt; &gt;&gt;     }</w:t>
      </w:r>
    </w:p>
    <w:p w14:paraId="0C5090C6" w14:textId="77777777" w:rsidR="001F3C1F" w:rsidRDefault="001F3C1F" w:rsidP="00DA6AE5">
      <w:pPr>
        <w:pStyle w:val="Heading1"/>
      </w:pPr>
      <w:r>
        <w:t>&gt;&gt; &gt;&gt; }</w:t>
      </w:r>
    </w:p>
    <w:p w14:paraId="09CEC4B0" w14:textId="77777777" w:rsidR="001F3C1F" w:rsidRDefault="001F3C1F" w:rsidP="00DA6AE5">
      <w:pPr>
        <w:pStyle w:val="Heading1"/>
      </w:pPr>
      <w:r>
        <w:t>&gt;&gt; &gt;&gt; , function(e, t, n) {</w:t>
      </w:r>
    </w:p>
    <w:p w14:paraId="5C5C55B9" w14:textId="77777777" w:rsidR="001F3C1F" w:rsidRDefault="001F3C1F" w:rsidP="00DA6AE5">
      <w:pPr>
        <w:pStyle w:val="Heading1"/>
      </w:pPr>
      <w:r>
        <w:t>&gt;&gt; &gt;&gt;     "use strict";</w:t>
      </w:r>
    </w:p>
    <w:p w14:paraId="5D51867A" w14:textId="77777777" w:rsidR="001F3C1F" w:rsidRDefault="001F3C1F" w:rsidP="00DA6AE5">
      <w:pPr>
        <w:pStyle w:val="Heading1"/>
      </w:pPr>
      <w:r>
        <w:t>&gt;&gt; &gt;&gt;     n.d(t, "a", (function() {</w:t>
      </w:r>
    </w:p>
    <w:p w14:paraId="1BA0E238" w14:textId="77777777" w:rsidR="001F3C1F" w:rsidRDefault="001F3C1F" w:rsidP="00DA6AE5">
      <w:pPr>
        <w:pStyle w:val="Heading1"/>
      </w:pPr>
      <w:r>
        <w:t>&gt;&gt; &gt;&gt;         return h</w:t>
      </w:r>
    </w:p>
    <w:p w14:paraId="06134767" w14:textId="77777777" w:rsidR="001F3C1F" w:rsidRDefault="001F3C1F" w:rsidP="00DA6AE5">
      <w:pPr>
        <w:pStyle w:val="Heading1"/>
      </w:pPr>
      <w:r>
        <w:t>&gt;&gt; &gt;&gt;     }</w:t>
      </w:r>
    </w:p>
    <w:p w14:paraId="2CA6F1B7" w14:textId="77777777" w:rsidR="001F3C1F" w:rsidRDefault="001F3C1F" w:rsidP="00DA6AE5">
      <w:pPr>
        <w:pStyle w:val="Heading1"/>
      </w:pPr>
      <w:r>
        <w:lastRenderedPageBreak/>
        <w:t>&gt;&gt; &gt;&gt;     ));</w:t>
      </w:r>
    </w:p>
    <w:p w14:paraId="1B93D545" w14:textId="77777777" w:rsidR="001F3C1F" w:rsidRDefault="001F3C1F" w:rsidP="00DA6AE5">
      <w:pPr>
        <w:pStyle w:val="Heading1"/>
      </w:pPr>
      <w:r>
        <w:t>&gt;&gt; &gt;&gt;     var r = n(1)</w:t>
      </w:r>
    </w:p>
    <w:p w14:paraId="11697F1A" w14:textId="77777777" w:rsidR="001F3C1F" w:rsidRDefault="001F3C1F" w:rsidP="00DA6AE5">
      <w:pPr>
        <w:pStyle w:val="Heading1"/>
      </w:pPr>
      <w:r>
        <w:t>&gt;&gt; &gt;&gt;       , i = n(6)</w:t>
      </w:r>
    </w:p>
    <w:p w14:paraId="173DC36B" w14:textId="77777777" w:rsidR="001F3C1F" w:rsidRDefault="001F3C1F" w:rsidP="00DA6AE5">
      <w:pPr>
        <w:pStyle w:val="Heading1"/>
      </w:pPr>
      <w:r>
        <w:t>&gt;&gt; &gt;&gt;       , o = n(69)</w:t>
      </w:r>
    </w:p>
    <w:p w14:paraId="377E9179" w14:textId="77777777" w:rsidR="001F3C1F" w:rsidRDefault="001F3C1F" w:rsidP="00DA6AE5">
      <w:pPr>
        <w:pStyle w:val="Heading1"/>
      </w:pPr>
      <w:r>
        <w:t>&gt;&gt; &gt;&gt;       , a = n(89)</w:t>
      </w:r>
    </w:p>
    <w:p w14:paraId="0D9FB23E" w14:textId="77777777" w:rsidR="001F3C1F" w:rsidRDefault="001F3C1F" w:rsidP="00DA6AE5">
      <w:pPr>
        <w:pStyle w:val="Heading1"/>
      </w:pPr>
      <w:r>
        <w:t>&gt;&gt; &gt;&gt;       , s = n(315)</w:t>
      </w:r>
    </w:p>
    <w:p w14:paraId="42859B7C" w14:textId="77777777" w:rsidR="001F3C1F" w:rsidRDefault="001F3C1F" w:rsidP="00DA6AE5">
      <w:pPr>
        <w:pStyle w:val="Heading1"/>
      </w:pPr>
      <w:r>
        <w:t>&gt;&gt; &gt;&gt;       , l = n(77)</w:t>
      </w:r>
    </w:p>
    <w:p w14:paraId="1AAACF46" w14:textId="77777777" w:rsidR="001F3C1F" w:rsidRDefault="001F3C1F" w:rsidP="00DA6AE5">
      <w:pPr>
        <w:pStyle w:val="Heading1"/>
      </w:pPr>
      <w:r>
        <w:t>&gt;&gt; &gt;&gt;       , c = n(10)</w:t>
      </w:r>
    </w:p>
    <w:p w14:paraId="25DE6123" w14:textId="77777777" w:rsidR="001F3C1F" w:rsidRDefault="001F3C1F" w:rsidP="00DA6AE5">
      <w:pPr>
        <w:pStyle w:val="Heading1"/>
      </w:pPr>
      <w:r>
        <w:t>&gt;&gt; &gt;&gt;       , u = n(5)</w:t>
      </w:r>
    </w:p>
    <w:p w14:paraId="5F4131BD" w14:textId="77777777" w:rsidR="001F3C1F" w:rsidRDefault="001F3C1F" w:rsidP="00DA6AE5">
      <w:pPr>
        <w:pStyle w:val="Heading1"/>
      </w:pPr>
      <w:r>
        <w:t>&gt;&gt; &gt;&gt;       , d = n(95)</w:t>
      </w:r>
    </w:p>
    <w:p w14:paraId="631DF813" w14:textId="77777777" w:rsidR="001F3C1F" w:rsidRDefault="001F3C1F" w:rsidP="00DA6AE5">
      <w:pPr>
        <w:pStyle w:val="Heading1"/>
      </w:pPr>
      <w:r>
        <w:t>&gt;&gt; &gt;&gt;       , f = n(219);</w:t>
      </w:r>
    </w:p>
    <w:p w14:paraId="0FC2D7A2" w14:textId="77777777" w:rsidR="001F3C1F" w:rsidRDefault="001F3C1F" w:rsidP="00DA6AE5">
      <w:pPr>
        <w:pStyle w:val="Heading1"/>
      </w:pPr>
      <w:r>
        <w:t>&gt;&gt; &gt;&gt;     let h = class {</w:t>
      </w:r>
    </w:p>
    <w:p w14:paraId="40D71674" w14:textId="77777777" w:rsidR="001F3C1F" w:rsidRDefault="001F3C1F" w:rsidP="00DA6AE5">
      <w:pPr>
        <w:pStyle w:val="Heading1"/>
      </w:pPr>
      <w:r>
        <w:t>&gt;&gt; &gt;&gt;         constructor(e, t, n, r) {</w:t>
      </w:r>
    </w:p>
    <w:p w14:paraId="16852740" w14:textId="77777777" w:rsidR="001F3C1F" w:rsidRDefault="001F3C1F" w:rsidP="00DA6AE5">
      <w:pPr>
        <w:pStyle w:val="Heading1"/>
      </w:pPr>
      <w:r>
        <w:t>&gt;&gt; &gt;&gt;             this._featureFlagsReader = e,</w:t>
      </w:r>
    </w:p>
    <w:p w14:paraId="0D3F8431" w14:textId="77777777" w:rsidR="001F3C1F" w:rsidRDefault="001F3C1F" w:rsidP="00DA6AE5">
      <w:pPr>
        <w:pStyle w:val="Heading1"/>
      </w:pPr>
      <w:r>
        <w:t>&gt;&gt; &gt;&gt;             this._proofingPersistedStore = t,</w:t>
      </w:r>
    </w:p>
    <w:p w14:paraId="58BEF948" w14:textId="77777777" w:rsidR="001F3C1F" w:rsidRDefault="001F3C1F" w:rsidP="00DA6AE5">
      <w:pPr>
        <w:pStyle w:val="Heading1"/>
      </w:pPr>
      <w:r>
        <w:t>&gt;&gt; &gt;&gt;             this._settingsEmitter = n,</w:t>
      </w:r>
    </w:p>
    <w:p w14:paraId="316E22D0" w14:textId="77777777" w:rsidR="001F3C1F" w:rsidRDefault="001F3C1F" w:rsidP="00DA6AE5">
      <w:pPr>
        <w:pStyle w:val="Heading1"/>
      </w:pPr>
      <w:r>
        <w:t>&gt;&gt; &gt;&gt;             this._pageContextReceiver = r,</w:t>
      </w:r>
    </w:p>
    <w:p w14:paraId="693A4F5D" w14:textId="77777777" w:rsidR="001F3C1F" w:rsidRDefault="001F3C1F" w:rsidP="00DA6AE5">
      <w:pPr>
        <w:pStyle w:val="Heading1"/>
      </w:pPr>
      <w:r>
        <w:t>&gt;&gt; &gt;&gt;             this._supportedWebsites = ["www.linkedin.com", "medium.com", "www.notion.so"],</w:t>
      </w:r>
    </w:p>
    <w:p w14:paraId="7D039FC3" w14:textId="77777777" w:rsidR="001F3C1F" w:rsidRDefault="001F3C1F" w:rsidP="00DA6AE5">
      <w:pPr>
        <w:pStyle w:val="Heading1"/>
      </w:pPr>
      <w:r>
        <w:t>&gt;&gt; &gt;&gt;             this._supportedWebsitesSpecialHandling = ["www.facebook.com", "twitter.com"],</w:t>
      </w:r>
    </w:p>
    <w:p w14:paraId="0F14FB25" w14:textId="77777777" w:rsidR="001F3C1F" w:rsidRDefault="001F3C1F" w:rsidP="00DA6AE5">
      <w:pPr>
        <w:pStyle w:val="Heading1"/>
      </w:pPr>
      <w:r>
        <w:lastRenderedPageBreak/>
        <w:t>&gt;&gt; &gt;&gt;             this._supportedWebsitesPartial = [".substack.com"],</w:t>
      </w:r>
    </w:p>
    <w:p w14:paraId="32F3854C" w14:textId="77777777" w:rsidR="001F3C1F" w:rsidRDefault="001F3C1F" w:rsidP="00DA6AE5">
      <w:pPr>
        <w:pStyle w:val="Heading1"/>
      </w:pPr>
      <w:r>
        <w:t>&gt;&gt; &gt;&gt;             this._isCopywriterToggleEnabled = !0,</w:t>
      </w:r>
    </w:p>
    <w:p w14:paraId="434D79B2" w14:textId="77777777" w:rsidR="001F3C1F" w:rsidRDefault="001F3C1F" w:rsidP="00DA6AE5">
      <w:pPr>
        <w:pStyle w:val="Heading1"/>
      </w:pPr>
      <w:r>
        <w:t>&gt;&gt; &gt;&gt;             this._isCopywriterPopupToggleEnabled = !0,</w:t>
      </w:r>
    </w:p>
    <w:p w14:paraId="0E426747" w14:textId="77777777" w:rsidR="001F3C1F" w:rsidRDefault="001F3C1F" w:rsidP="00DA6AE5">
      <w:pPr>
        <w:pStyle w:val="Heading1"/>
      </w:pPr>
      <w:r>
        <w:t>&gt;&gt; &gt;&gt;             this._isURLUserDisabled = !1,</w:t>
      </w:r>
    </w:p>
    <w:p w14:paraId="2480B875" w14:textId="77777777" w:rsidR="001F3C1F" w:rsidRDefault="001F3C1F" w:rsidP="00DA6AE5">
      <w:pPr>
        <w:pStyle w:val="Heading1"/>
      </w:pPr>
      <w:r>
        <w:t>&gt;&gt; &gt;&gt;             this._isInitialized = !1,</w:t>
      </w:r>
    </w:p>
    <w:p w14:paraId="793113AD" w14:textId="77777777" w:rsidR="001F3C1F" w:rsidRDefault="001F3C1F" w:rsidP="00DA6AE5">
      <w:pPr>
        <w:pStyle w:val="Heading1"/>
      </w:pPr>
      <w:r>
        <w:t>&gt;&gt; &gt;&gt;             this._updateCopywriterToggleEnabledValue = e=&gt;{</w:t>
      </w:r>
    </w:p>
    <w:p w14:paraId="6ACCD65F" w14:textId="77777777" w:rsidR="001F3C1F" w:rsidRDefault="001F3C1F" w:rsidP="00DA6AE5">
      <w:pPr>
        <w:pStyle w:val="Heading1"/>
      </w:pPr>
      <w:r>
        <w:t>&gt;&gt; &gt;&gt;                 var t;</w:t>
      </w:r>
    </w:p>
    <w:p w14:paraId="4F48E489" w14:textId="77777777" w:rsidR="001F3C1F" w:rsidRDefault="001F3C1F" w:rsidP="00DA6AE5">
      <w:pPr>
        <w:pStyle w:val="Heading1"/>
      </w:pPr>
      <w:r>
        <w:t>&gt;&gt; &gt;&gt;                 this._isCopywriterToggleEnabled = null !== (t = f.a.parseToggleValueFromSettingsEvent(e)) &amp;&amp; void 0 !== t ? t : this._isCopywriterToggleEnabled</w:t>
      </w:r>
    </w:p>
    <w:p w14:paraId="3A743682" w14:textId="77777777" w:rsidR="001F3C1F" w:rsidRDefault="001F3C1F" w:rsidP="00DA6AE5">
      <w:pPr>
        <w:pStyle w:val="Heading1"/>
      </w:pPr>
      <w:r>
        <w:t>&gt;&gt; &gt;&gt;             }</w:t>
      </w:r>
    </w:p>
    <w:p w14:paraId="175BF1CB" w14:textId="77777777" w:rsidR="001F3C1F" w:rsidRDefault="001F3C1F" w:rsidP="00DA6AE5">
      <w:pPr>
        <w:pStyle w:val="Heading1"/>
      </w:pPr>
      <w:r>
        <w:t>&gt;&gt; &gt;&gt;             ,</w:t>
      </w:r>
    </w:p>
    <w:p w14:paraId="3D57C70C" w14:textId="77777777" w:rsidR="001F3C1F" w:rsidRDefault="001F3C1F" w:rsidP="00DA6AE5">
      <w:pPr>
        <w:pStyle w:val="Heading1"/>
      </w:pPr>
      <w:r>
        <w:t>&gt;&gt; &gt;&gt;             this.onContextChanged = e=&gt;{</w:t>
      </w:r>
    </w:p>
    <w:p w14:paraId="6B7BEA14" w14:textId="77777777" w:rsidR="001F3C1F" w:rsidRDefault="001F3C1F" w:rsidP="00DA6AE5">
      <w:pPr>
        <w:pStyle w:val="Heading1"/>
      </w:pPr>
      <w:r>
        <w:t>&gt;&gt; &gt;&gt;                 if (!e.runtimeOnOffState)</w:t>
      </w:r>
    </w:p>
    <w:p w14:paraId="0BCFEF7D" w14:textId="77777777" w:rsidR="001F3C1F" w:rsidRDefault="001F3C1F" w:rsidP="00DA6AE5">
      <w:pPr>
        <w:pStyle w:val="Heading1"/>
      </w:pPr>
      <w:r>
        <w:t>&gt;&gt; &gt;&gt;                     return;</w:t>
      </w:r>
    </w:p>
    <w:p w14:paraId="43234961" w14:textId="77777777" w:rsidR="001F3C1F" w:rsidRDefault="001F3C1F" w:rsidP="00DA6AE5">
      <w:pPr>
        <w:pStyle w:val="Heading1"/>
      </w:pPr>
      <w:r>
        <w:t>&gt;&gt; &gt;&gt;                 const t = `${window.location.protocol}//${window.location.hostname}`;</w:t>
      </w:r>
    </w:p>
    <w:p w14:paraId="3BC2E634" w14:textId="77777777" w:rsidR="001F3C1F" w:rsidRDefault="001F3C1F" w:rsidP="00DA6AE5">
      <w:pPr>
        <w:pStyle w:val="Heading1"/>
      </w:pPr>
      <w:r>
        <w:t>&gt;&gt; &gt;&gt;                 this._isURLUserDisabled = e.runtimeOnOffState.userExcludedUrls.includes(t)</w:t>
      </w:r>
    </w:p>
    <w:p w14:paraId="3F063C2C" w14:textId="77777777" w:rsidR="001F3C1F" w:rsidRDefault="001F3C1F" w:rsidP="00DA6AE5">
      <w:pPr>
        <w:pStyle w:val="Heading1"/>
      </w:pPr>
      <w:r>
        <w:t>&gt;&gt; &gt;&gt;             }</w:t>
      </w:r>
    </w:p>
    <w:p w14:paraId="6D3F314F" w14:textId="77777777" w:rsidR="001F3C1F" w:rsidRDefault="001F3C1F" w:rsidP="00DA6AE5">
      <w:pPr>
        <w:pStyle w:val="Heading1"/>
      </w:pPr>
      <w:r>
        <w:t>&gt;&gt; &gt;&gt;         }</w:t>
      </w:r>
    </w:p>
    <w:p w14:paraId="2C538EEC" w14:textId="77777777" w:rsidR="001F3C1F" w:rsidRDefault="001F3C1F" w:rsidP="00DA6AE5">
      <w:pPr>
        <w:pStyle w:val="Heading1"/>
      </w:pPr>
      <w:r>
        <w:t>&gt;&gt; &gt;&gt;         async initialize() {</w:t>
      </w:r>
    </w:p>
    <w:p w14:paraId="1C9ECAE1" w14:textId="77777777" w:rsidR="001F3C1F" w:rsidRDefault="001F3C1F" w:rsidP="00DA6AE5">
      <w:pPr>
        <w:pStyle w:val="Heading1"/>
      </w:pPr>
      <w:r>
        <w:lastRenderedPageBreak/>
        <w:t>&gt;&gt; &gt;&gt;             var e, t;</w:t>
      </w:r>
    </w:p>
    <w:p w14:paraId="12D9D6BC" w14:textId="77777777" w:rsidR="001F3C1F" w:rsidRDefault="001F3C1F" w:rsidP="00DA6AE5">
      <w:pPr>
        <w:pStyle w:val="Heading1"/>
      </w:pPr>
      <w:r>
        <w:t>&gt;&gt; &gt;&gt;             this._isInitialized || (this._isCopywriterToggleEnabled = null !== (e = f.a.parseToggleValue(await this._proofingPersistedStore.read(i.a.OverriddenInlineEditingSettings))) &amp;&amp; void 0 !== e ? e : this._isCopywriterToggleEnabled,</w:t>
      </w:r>
    </w:p>
    <w:p w14:paraId="4A0F983A" w14:textId="77777777" w:rsidR="001F3C1F" w:rsidRDefault="001F3C1F" w:rsidP="00DA6AE5">
      <w:pPr>
        <w:pStyle w:val="Heading1"/>
      </w:pPr>
      <w:r>
        <w:t>&gt;&gt; &gt;&gt;             this._isCopywriterPopupToggleEnabled = await this._proofingPersistedStore.read(i.a.EnableCopilotRewrite),</w:t>
      </w:r>
    </w:p>
    <w:p w14:paraId="534FD02C" w14:textId="77777777" w:rsidR="001F3C1F" w:rsidRDefault="001F3C1F" w:rsidP="00DA6AE5">
      <w:pPr>
        <w:pStyle w:val="Heading1"/>
      </w:pPr>
      <w:r>
        <w:t>&gt;&gt; &gt;&gt;             this._settingsEmitter.on(i.a.OverriddenInlineEditingSettings, this._updateCopywriterToggleEnabledValue),</w:t>
      </w:r>
    </w:p>
    <w:p w14:paraId="37F1FF6D" w14:textId="77777777" w:rsidR="001F3C1F" w:rsidRDefault="001F3C1F" w:rsidP="00DA6AE5">
      <w:pPr>
        <w:pStyle w:val="Heading1"/>
      </w:pPr>
      <w:r>
        <w:t>&gt;&gt; &gt;&gt;             this._settingsEmitter.on(i.a.EnableCopilotRewrite, e=&gt;{</w:t>
      </w:r>
    </w:p>
    <w:p w14:paraId="59E0D176" w14:textId="77777777" w:rsidR="001F3C1F" w:rsidRDefault="001F3C1F" w:rsidP="00DA6AE5">
      <w:pPr>
        <w:pStyle w:val="Heading1"/>
      </w:pPr>
      <w:r>
        <w:t>&gt;&gt; &gt;&gt;                 this._isCopywriterPopupToggleEnabled = "true" === JSON.parse(e).value</w:t>
      </w:r>
    </w:p>
    <w:p w14:paraId="20D0860B" w14:textId="77777777" w:rsidR="001F3C1F" w:rsidRDefault="001F3C1F" w:rsidP="00DA6AE5">
      <w:pPr>
        <w:pStyle w:val="Heading1"/>
      </w:pPr>
      <w:r>
        <w:t>&gt;&gt; &gt;&gt;             }</w:t>
      </w:r>
    </w:p>
    <w:p w14:paraId="7AB3163B" w14:textId="77777777" w:rsidR="001F3C1F" w:rsidRDefault="001F3C1F" w:rsidP="00DA6AE5">
      <w:pPr>
        <w:pStyle w:val="Heading1"/>
      </w:pPr>
      <w:r>
        <w:t>&gt;&gt; &gt;&gt;             ),</w:t>
      </w:r>
    </w:p>
    <w:p w14:paraId="4368C527" w14:textId="77777777" w:rsidR="001F3C1F" w:rsidRDefault="001F3C1F" w:rsidP="00DA6AE5">
      <w:pPr>
        <w:pStyle w:val="Heading1"/>
      </w:pPr>
      <w:r>
        <w:t>&gt;&gt; &gt;&gt;             null === (t = this._pageContextReceiver) || void 0 === t || t.on("contextChangedEvent", this.onContextChanged)),</w:t>
      </w:r>
    </w:p>
    <w:p w14:paraId="25603C6A" w14:textId="77777777" w:rsidR="001F3C1F" w:rsidRDefault="001F3C1F" w:rsidP="00DA6AE5">
      <w:pPr>
        <w:pStyle w:val="Heading1"/>
      </w:pPr>
      <w:r>
        <w:t>&gt;&gt; &gt;&gt;             this._isInitialized = !0</w:t>
      </w:r>
    </w:p>
    <w:p w14:paraId="77FA80C7" w14:textId="77777777" w:rsidR="001F3C1F" w:rsidRDefault="001F3C1F" w:rsidP="00DA6AE5">
      <w:pPr>
        <w:pStyle w:val="Heading1"/>
      </w:pPr>
      <w:r>
        <w:t>&gt;&gt; &gt;&gt;         }</w:t>
      </w:r>
    </w:p>
    <w:p w14:paraId="602B3D10" w14:textId="77777777" w:rsidR="001F3C1F" w:rsidRDefault="001F3C1F" w:rsidP="00DA6AE5">
      <w:pPr>
        <w:pStyle w:val="Heading1"/>
      </w:pPr>
      <w:r>
        <w:t>&gt;&gt; &gt;&gt;         shutDown() {}</w:t>
      </w:r>
    </w:p>
    <w:p w14:paraId="75D288DE" w14:textId="77777777" w:rsidR="001F3C1F" w:rsidRDefault="001F3C1F" w:rsidP="00DA6AE5">
      <w:pPr>
        <w:pStyle w:val="Heading1"/>
      </w:pPr>
      <w:r>
        <w:t>&gt;&gt; &gt;&gt;         check() {</w:t>
      </w:r>
    </w:p>
    <w:p w14:paraId="28D9A8BB" w14:textId="77777777" w:rsidR="001F3C1F" w:rsidRDefault="001F3C1F" w:rsidP="00DA6AE5">
      <w:pPr>
        <w:pStyle w:val="Heading1"/>
      </w:pPr>
      <w:r>
        <w:t>&gt;&gt; &gt;&gt;             return this._featureFlagsReader.flags.enableCopywriter &amp;&amp; this._isCopywriterToggleEnabled &amp;&amp; this._isCopywriterPopupToggleEnabled &amp;&amp; !this._isURLUserDisabled</w:t>
      </w:r>
    </w:p>
    <w:p w14:paraId="412ADFFB" w14:textId="77777777" w:rsidR="001F3C1F" w:rsidRDefault="001F3C1F" w:rsidP="00DA6AE5">
      <w:pPr>
        <w:pStyle w:val="Heading1"/>
      </w:pPr>
      <w:r>
        <w:t>&gt;&gt; &gt;&gt;         }</w:t>
      </w:r>
    </w:p>
    <w:p w14:paraId="24DF760E" w14:textId="77777777" w:rsidR="001F3C1F" w:rsidRDefault="001F3C1F" w:rsidP="00DA6AE5">
      <w:pPr>
        <w:pStyle w:val="Heading1"/>
      </w:pPr>
      <w:r>
        <w:lastRenderedPageBreak/>
        <w:t>&gt;&gt; &gt;&gt;         isUrlSupported() {</w:t>
      </w:r>
    </w:p>
    <w:p w14:paraId="2BC0B0B5" w14:textId="77777777" w:rsidR="001F3C1F" w:rsidRDefault="001F3C1F" w:rsidP="00DA6AE5">
      <w:pPr>
        <w:pStyle w:val="Heading1"/>
      </w:pPr>
      <w:r>
        <w:t>&gt;&gt; &gt;&gt;             return this._supportedWebsites.concat(this._supportedWebsitesSpecialHandling).includes(window.location.hostname) || this._supportedWebsitesPartial.some(e=&gt;window.location.hostname.endsWith(e))</w:t>
      </w:r>
    </w:p>
    <w:p w14:paraId="1A47DD62" w14:textId="77777777" w:rsidR="001F3C1F" w:rsidRDefault="001F3C1F" w:rsidP="00DA6AE5">
      <w:pPr>
        <w:pStyle w:val="Heading1"/>
      </w:pPr>
      <w:r>
        <w:t>&gt;&gt; &gt;&gt;         }</w:t>
      </w:r>
    </w:p>
    <w:p w14:paraId="5204B2F8" w14:textId="77777777" w:rsidR="001F3C1F" w:rsidRDefault="001F3C1F" w:rsidP="00DA6AE5">
      <w:pPr>
        <w:pStyle w:val="Heading1"/>
      </w:pPr>
      <w:r>
        <w:t>&gt;&gt; &gt;&gt;         shouldUseDispachEvent() {</w:t>
      </w:r>
    </w:p>
    <w:p w14:paraId="1952C10B" w14:textId="77777777" w:rsidR="001F3C1F" w:rsidRDefault="001F3C1F" w:rsidP="00DA6AE5">
      <w:pPr>
        <w:pStyle w:val="Heading1"/>
      </w:pPr>
      <w:r>
        <w:t>&gt;&gt; &gt;&gt;             return this._supportedWebsitesSpecialHandling.includes(window.location.hostname)</w:t>
      </w:r>
    </w:p>
    <w:p w14:paraId="16C47A85" w14:textId="77777777" w:rsidR="001F3C1F" w:rsidRDefault="001F3C1F" w:rsidP="00DA6AE5">
      <w:pPr>
        <w:pStyle w:val="Heading1"/>
      </w:pPr>
      <w:r>
        <w:t>&gt;&gt; &gt;&gt;         }</w:t>
      </w:r>
    </w:p>
    <w:p w14:paraId="0A9D0AA6" w14:textId="77777777" w:rsidR="001F3C1F" w:rsidRDefault="001F3C1F" w:rsidP="00DA6AE5">
      <w:pPr>
        <w:pStyle w:val="Heading1"/>
      </w:pPr>
      <w:r>
        <w:t>&gt;&gt; &gt;&gt;     }</w:t>
      </w:r>
    </w:p>
    <w:p w14:paraId="45AE3CF9" w14:textId="77777777" w:rsidR="001F3C1F" w:rsidRDefault="001F3C1F" w:rsidP="00DA6AE5">
      <w:pPr>
        <w:pStyle w:val="Heading1"/>
      </w:pPr>
      <w:r>
        <w:t>&gt;&gt; &gt;&gt;     ;</w:t>
      </w:r>
    </w:p>
    <w:p w14:paraId="4865FEEA" w14:textId="77777777" w:rsidR="001F3C1F" w:rsidRDefault="001F3C1F" w:rsidP="00DA6AE5">
      <w:pPr>
        <w:pStyle w:val="Heading1"/>
      </w:pPr>
      <w:r>
        <w:t>&gt;&gt; &gt;&gt;     h = Object(r.c)([Object(c.a)(), Object(r.f)(0, Object(u.a)(o.a)), Object(r.f)(1, Object(u.a)(a.a)), Object(r.f)(2, Object(u.a)(l.a)), Object(r.f)(3, Object(u.a)(s.a)), Object(r.f)(3, Object(d.a)())], h)</w:t>
      </w:r>
    </w:p>
    <w:p w14:paraId="0BF1246A" w14:textId="77777777" w:rsidR="001F3C1F" w:rsidRDefault="001F3C1F" w:rsidP="00DA6AE5">
      <w:pPr>
        <w:pStyle w:val="Heading1"/>
      </w:pPr>
      <w:r>
        <w:t>&gt;&gt; &gt;&gt; }</w:t>
      </w:r>
    </w:p>
    <w:p w14:paraId="3D0E9BF9" w14:textId="77777777" w:rsidR="001F3C1F" w:rsidRDefault="001F3C1F" w:rsidP="00DA6AE5">
      <w:pPr>
        <w:pStyle w:val="Heading1"/>
      </w:pPr>
      <w:r>
        <w:t>&gt;&gt; &gt;&gt; , function(e, t, n) {</w:t>
      </w:r>
    </w:p>
    <w:p w14:paraId="74827266" w14:textId="77777777" w:rsidR="001F3C1F" w:rsidRDefault="001F3C1F" w:rsidP="00DA6AE5">
      <w:pPr>
        <w:pStyle w:val="Heading1"/>
      </w:pPr>
      <w:r>
        <w:t>&gt;&gt; &gt;&gt;     "use strict";</w:t>
      </w:r>
    </w:p>
    <w:p w14:paraId="4B6BB62E" w14:textId="77777777" w:rsidR="001F3C1F" w:rsidRDefault="001F3C1F" w:rsidP="00DA6AE5">
      <w:pPr>
        <w:pStyle w:val="Heading1"/>
      </w:pPr>
      <w:r>
        <w:t>&gt;&gt; &gt;&gt;     n.d(t, "a", (function() {</w:t>
      </w:r>
    </w:p>
    <w:p w14:paraId="7E38D7C0" w14:textId="77777777" w:rsidR="001F3C1F" w:rsidRDefault="001F3C1F" w:rsidP="00DA6AE5">
      <w:pPr>
        <w:pStyle w:val="Heading1"/>
      </w:pPr>
      <w:r>
        <w:t>&gt;&gt; &gt;&gt;         return f</w:t>
      </w:r>
    </w:p>
    <w:p w14:paraId="65B9E72B" w14:textId="77777777" w:rsidR="001F3C1F" w:rsidRDefault="001F3C1F" w:rsidP="00DA6AE5">
      <w:pPr>
        <w:pStyle w:val="Heading1"/>
      </w:pPr>
      <w:r>
        <w:t>&gt;&gt; &gt;&gt;     }</w:t>
      </w:r>
    </w:p>
    <w:p w14:paraId="27E657BB" w14:textId="77777777" w:rsidR="001F3C1F" w:rsidRDefault="001F3C1F" w:rsidP="00DA6AE5">
      <w:pPr>
        <w:pStyle w:val="Heading1"/>
      </w:pPr>
      <w:r>
        <w:lastRenderedPageBreak/>
        <w:t>&gt;&gt; &gt;&gt;     )),</w:t>
      </w:r>
    </w:p>
    <w:p w14:paraId="4AC0651E" w14:textId="77777777" w:rsidR="001F3C1F" w:rsidRDefault="001F3C1F" w:rsidP="00DA6AE5">
      <w:pPr>
        <w:pStyle w:val="Heading1"/>
      </w:pPr>
      <w:r>
        <w:t>&gt;&gt; &gt;&gt;     n.d(t, "b", (function() {</w:t>
      </w:r>
    </w:p>
    <w:p w14:paraId="51F414FA" w14:textId="77777777" w:rsidR="001F3C1F" w:rsidRDefault="001F3C1F" w:rsidP="00DA6AE5">
      <w:pPr>
        <w:pStyle w:val="Heading1"/>
      </w:pPr>
      <w:r>
        <w:t>&gt;&gt; &gt;&gt;         return h</w:t>
      </w:r>
    </w:p>
    <w:p w14:paraId="1BD595F0" w14:textId="77777777" w:rsidR="001F3C1F" w:rsidRDefault="001F3C1F" w:rsidP="00DA6AE5">
      <w:pPr>
        <w:pStyle w:val="Heading1"/>
      </w:pPr>
      <w:r>
        <w:t>&gt;&gt; &gt;&gt;     }</w:t>
      </w:r>
    </w:p>
    <w:p w14:paraId="6BE5C6DE" w14:textId="77777777" w:rsidR="001F3C1F" w:rsidRDefault="001F3C1F" w:rsidP="00DA6AE5">
      <w:pPr>
        <w:pStyle w:val="Heading1"/>
      </w:pPr>
      <w:r>
        <w:t>&gt;&gt; &gt;&gt;     ));</w:t>
      </w:r>
    </w:p>
    <w:p w14:paraId="690B12B4" w14:textId="77777777" w:rsidR="001F3C1F" w:rsidRDefault="001F3C1F" w:rsidP="00DA6AE5">
      <w:pPr>
        <w:pStyle w:val="Heading1"/>
      </w:pPr>
      <w:r>
        <w:t>&gt;&gt; &gt;&gt;     var r = n(1)</w:t>
      </w:r>
    </w:p>
    <w:p w14:paraId="68D97E7F" w14:textId="77777777" w:rsidR="001F3C1F" w:rsidRDefault="001F3C1F" w:rsidP="00DA6AE5">
      <w:pPr>
        <w:pStyle w:val="Heading1"/>
      </w:pPr>
      <w:r>
        <w:t>&gt;&gt; &gt;&gt;       , i = n(10)</w:t>
      </w:r>
    </w:p>
    <w:p w14:paraId="7AD6B8AE" w14:textId="77777777" w:rsidR="001F3C1F" w:rsidRDefault="001F3C1F" w:rsidP="00DA6AE5">
      <w:pPr>
        <w:pStyle w:val="Heading1"/>
      </w:pPr>
      <w:r>
        <w:t>&gt;&gt; &gt;&gt;       , o = n(5)</w:t>
      </w:r>
    </w:p>
    <w:p w14:paraId="1A77F6A8" w14:textId="77777777" w:rsidR="001F3C1F" w:rsidRDefault="001F3C1F" w:rsidP="00DA6AE5">
      <w:pPr>
        <w:pStyle w:val="Heading1"/>
      </w:pPr>
      <w:r>
        <w:t>&gt;&gt; &gt;&gt;       , a = n(3)</w:t>
      </w:r>
    </w:p>
    <w:p w14:paraId="073E3FDC" w14:textId="77777777" w:rsidR="001F3C1F" w:rsidRDefault="001F3C1F" w:rsidP="00DA6AE5">
      <w:pPr>
        <w:pStyle w:val="Heading1"/>
      </w:pPr>
      <w:r>
        <w:t>&gt;&gt; &gt;&gt;       , s = n(122)</w:t>
      </w:r>
    </w:p>
    <w:p w14:paraId="7A249091" w14:textId="77777777" w:rsidR="001F3C1F" w:rsidRDefault="001F3C1F" w:rsidP="00DA6AE5">
      <w:pPr>
        <w:pStyle w:val="Heading1"/>
      </w:pPr>
      <w:r>
        <w:t>&gt;&gt; &gt;&gt;       , l = n(8)</w:t>
      </w:r>
    </w:p>
    <w:p w14:paraId="67CB0CF9" w14:textId="77777777" w:rsidR="001F3C1F" w:rsidRDefault="001F3C1F" w:rsidP="00DA6AE5">
      <w:pPr>
        <w:pStyle w:val="Heading1"/>
      </w:pPr>
      <w:r>
        <w:t>&gt;&gt; &gt;&gt;       , c = n(369);</w:t>
      </w:r>
    </w:p>
    <w:p w14:paraId="73BDA7DC" w14:textId="77777777" w:rsidR="001F3C1F" w:rsidRDefault="001F3C1F" w:rsidP="00DA6AE5">
      <w:pPr>
        <w:pStyle w:val="Heading1"/>
      </w:pPr>
      <w:r>
        <w:t>&gt;&gt; &gt;&gt;     function u(e, t, n, r, i, o, a) {</w:t>
      </w:r>
    </w:p>
    <w:p w14:paraId="4DDDA958" w14:textId="77777777" w:rsidR="001F3C1F" w:rsidRDefault="001F3C1F" w:rsidP="00DA6AE5">
      <w:pPr>
        <w:pStyle w:val="Heading1"/>
      </w:pPr>
      <w:r>
        <w:t>&gt;&gt; &gt;&gt;         try {</w:t>
      </w:r>
    </w:p>
    <w:p w14:paraId="4BB669B6" w14:textId="77777777" w:rsidR="001F3C1F" w:rsidRDefault="001F3C1F" w:rsidP="00DA6AE5">
      <w:pPr>
        <w:pStyle w:val="Heading1"/>
      </w:pPr>
      <w:r>
        <w:t>&gt;&gt; &gt;&gt;             var s = e[o](a)</w:t>
      </w:r>
    </w:p>
    <w:p w14:paraId="300255AB" w14:textId="77777777" w:rsidR="001F3C1F" w:rsidRDefault="001F3C1F" w:rsidP="00DA6AE5">
      <w:pPr>
        <w:pStyle w:val="Heading1"/>
      </w:pPr>
      <w:r>
        <w:t>&gt;&gt; &gt;&gt;               , l = s.value</w:t>
      </w:r>
    </w:p>
    <w:p w14:paraId="649D3FD6" w14:textId="77777777" w:rsidR="001F3C1F" w:rsidRDefault="001F3C1F" w:rsidP="00DA6AE5">
      <w:pPr>
        <w:pStyle w:val="Heading1"/>
      </w:pPr>
      <w:r>
        <w:t>&gt;&gt; &gt;&gt;         } catch (e) {</w:t>
      </w:r>
    </w:p>
    <w:p w14:paraId="7FA6CFDA" w14:textId="77777777" w:rsidR="001F3C1F" w:rsidRDefault="001F3C1F" w:rsidP="00DA6AE5">
      <w:pPr>
        <w:pStyle w:val="Heading1"/>
      </w:pPr>
      <w:r>
        <w:t>&gt;&gt; &gt;&gt;             return void n(e)</w:t>
      </w:r>
    </w:p>
    <w:p w14:paraId="3D80D99A" w14:textId="77777777" w:rsidR="001F3C1F" w:rsidRDefault="001F3C1F" w:rsidP="00DA6AE5">
      <w:pPr>
        <w:pStyle w:val="Heading1"/>
      </w:pPr>
      <w:r>
        <w:t>&gt;&gt; &gt;&gt;         }</w:t>
      </w:r>
    </w:p>
    <w:p w14:paraId="1328C915" w14:textId="77777777" w:rsidR="001F3C1F" w:rsidRDefault="001F3C1F" w:rsidP="00DA6AE5">
      <w:pPr>
        <w:pStyle w:val="Heading1"/>
      </w:pPr>
      <w:r>
        <w:t>&gt;&gt; &gt;&gt;         s.done ? t(l) : Promise.resolve(l).then(r, i)</w:t>
      </w:r>
    </w:p>
    <w:p w14:paraId="1EB6DFD5" w14:textId="77777777" w:rsidR="001F3C1F" w:rsidRDefault="001F3C1F" w:rsidP="00DA6AE5">
      <w:pPr>
        <w:pStyle w:val="Heading1"/>
      </w:pPr>
      <w:r>
        <w:lastRenderedPageBreak/>
        <w:t>&gt;&gt; &gt;&gt;     }</w:t>
      </w:r>
    </w:p>
    <w:p w14:paraId="68B5A081" w14:textId="77777777" w:rsidR="001F3C1F" w:rsidRDefault="001F3C1F" w:rsidP="00DA6AE5">
      <w:pPr>
        <w:pStyle w:val="Heading1"/>
      </w:pPr>
      <w:r>
        <w:t>&gt;&gt; &gt;&gt;     function d(e, t) {</w:t>
      </w:r>
    </w:p>
    <w:p w14:paraId="1ADB6290" w14:textId="77777777" w:rsidR="001F3C1F" w:rsidRDefault="001F3C1F" w:rsidP="00DA6AE5">
      <w:pPr>
        <w:pStyle w:val="Heading1"/>
      </w:pPr>
      <w:r>
        <w:t>&gt;&gt; &gt;&gt;         var n, r, i, o, a = {</w:t>
      </w:r>
    </w:p>
    <w:p w14:paraId="6D60DECA" w14:textId="77777777" w:rsidR="001F3C1F" w:rsidRDefault="001F3C1F" w:rsidP="00DA6AE5">
      <w:pPr>
        <w:pStyle w:val="Heading1"/>
      </w:pPr>
      <w:r>
        <w:t>&gt;&gt; &gt;&gt;             label: 0,</w:t>
      </w:r>
    </w:p>
    <w:p w14:paraId="384FD93A" w14:textId="77777777" w:rsidR="001F3C1F" w:rsidRDefault="001F3C1F" w:rsidP="00DA6AE5">
      <w:pPr>
        <w:pStyle w:val="Heading1"/>
      </w:pPr>
      <w:r>
        <w:t>&gt;&gt; &gt;&gt;             sent: function() {</w:t>
      </w:r>
    </w:p>
    <w:p w14:paraId="6A4D6AFF" w14:textId="77777777" w:rsidR="001F3C1F" w:rsidRDefault="001F3C1F" w:rsidP="00DA6AE5">
      <w:pPr>
        <w:pStyle w:val="Heading1"/>
      </w:pPr>
      <w:r>
        <w:t>&gt;&gt; &gt;&gt;                 if (1 &amp; i[0])</w:t>
      </w:r>
    </w:p>
    <w:p w14:paraId="370EAC2D" w14:textId="77777777" w:rsidR="001F3C1F" w:rsidRDefault="001F3C1F" w:rsidP="00DA6AE5">
      <w:pPr>
        <w:pStyle w:val="Heading1"/>
      </w:pPr>
      <w:r>
        <w:t>&gt;&gt; &gt;&gt;                     throw i[1];</w:t>
      </w:r>
    </w:p>
    <w:p w14:paraId="48F017A2" w14:textId="77777777" w:rsidR="001F3C1F" w:rsidRDefault="001F3C1F" w:rsidP="00DA6AE5">
      <w:pPr>
        <w:pStyle w:val="Heading1"/>
      </w:pPr>
      <w:r>
        <w:t>&gt;&gt; &gt;&gt;                 return i[1]</w:t>
      </w:r>
    </w:p>
    <w:p w14:paraId="3DC78129" w14:textId="77777777" w:rsidR="001F3C1F" w:rsidRDefault="001F3C1F" w:rsidP="00DA6AE5">
      <w:pPr>
        <w:pStyle w:val="Heading1"/>
      </w:pPr>
      <w:r>
        <w:t>&gt;&gt; &gt;&gt;             },</w:t>
      </w:r>
    </w:p>
    <w:p w14:paraId="29B2DD89" w14:textId="77777777" w:rsidR="001F3C1F" w:rsidRDefault="001F3C1F" w:rsidP="00DA6AE5">
      <w:pPr>
        <w:pStyle w:val="Heading1"/>
      </w:pPr>
      <w:r>
        <w:t>&gt;&gt; &gt;&gt;             trys: [],</w:t>
      </w:r>
    </w:p>
    <w:p w14:paraId="4DE989DD" w14:textId="77777777" w:rsidR="001F3C1F" w:rsidRDefault="001F3C1F" w:rsidP="00DA6AE5">
      <w:pPr>
        <w:pStyle w:val="Heading1"/>
      </w:pPr>
      <w:r>
        <w:t>&gt;&gt; &gt;&gt;             ops: []</w:t>
      </w:r>
    </w:p>
    <w:p w14:paraId="135ACCDD" w14:textId="77777777" w:rsidR="001F3C1F" w:rsidRDefault="001F3C1F" w:rsidP="00DA6AE5">
      <w:pPr>
        <w:pStyle w:val="Heading1"/>
      </w:pPr>
      <w:r>
        <w:t>&gt;&gt; &gt;&gt;         };</w:t>
      </w:r>
    </w:p>
    <w:p w14:paraId="1D71EB24" w14:textId="77777777" w:rsidR="001F3C1F" w:rsidRDefault="001F3C1F" w:rsidP="00DA6AE5">
      <w:pPr>
        <w:pStyle w:val="Heading1"/>
      </w:pPr>
      <w:r>
        <w:t>&gt;&gt; &gt;&gt;         return o = {</w:t>
      </w:r>
    </w:p>
    <w:p w14:paraId="3656880A" w14:textId="77777777" w:rsidR="001F3C1F" w:rsidRDefault="001F3C1F" w:rsidP="00DA6AE5">
      <w:pPr>
        <w:pStyle w:val="Heading1"/>
      </w:pPr>
      <w:r>
        <w:t>&gt;&gt; &gt;&gt;             next: s(0),</w:t>
      </w:r>
    </w:p>
    <w:p w14:paraId="30ADB7CF" w14:textId="77777777" w:rsidR="001F3C1F" w:rsidRDefault="001F3C1F" w:rsidP="00DA6AE5">
      <w:pPr>
        <w:pStyle w:val="Heading1"/>
      </w:pPr>
      <w:r>
        <w:t>&gt;&gt; &gt;&gt;             throw: s(1),</w:t>
      </w:r>
    </w:p>
    <w:p w14:paraId="13714151" w14:textId="77777777" w:rsidR="001F3C1F" w:rsidRDefault="001F3C1F" w:rsidP="00DA6AE5">
      <w:pPr>
        <w:pStyle w:val="Heading1"/>
      </w:pPr>
      <w:r>
        <w:t>&gt;&gt; &gt;&gt;             return: s(2)</w:t>
      </w:r>
    </w:p>
    <w:p w14:paraId="7AE36DFB" w14:textId="77777777" w:rsidR="001F3C1F" w:rsidRDefault="001F3C1F" w:rsidP="00DA6AE5">
      <w:pPr>
        <w:pStyle w:val="Heading1"/>
      </w:pPr>
      <w:r>
        <w:t>&gt;&gt; &gt;&gt;         },</w:t>
      </w:r>
    </w:p>
    <w:p w14:paraId="01FF20D0" w14:textId="77777777" w:rsidR="001F3C1F" w:rsidRDefault="001F3C1F" w:rsidP="00DA6AE5">
      <w:pPr>
        <w:pStyle w:val="Heading1"/>
      </w:pPr>
      <w:r>
        <w:t>&gt;&gt; &gt;&gt;         "function" == typeof Symbol &amp;&amp; (o[Symbol.iterator] = function() {</w:t>
      </w:r>
    </w:p>
    <w:p w14:paraId="339A6AF5" w14:textId="77777777" w:rsidR="001F3C1F" w:rsidRDefault="001F3C1F" w:rsidP="00DA6AE5">
      <w:pPr>
        <w:pStyle w:val="Heading1"/>
      </w:pPr>
      <w:r>
        <w:t>&gt;&gt; &gt;&gt;             return this</w:t>
      </w:r>
    </w:p>
    <w:p w14:paraId="460616F7" w14:textId="77777777" w:rsidR="001F3C1F" w:rsidRDefault="001F3C1F" w:rsidP="00DA6AE5">
      <w:pPr>
        <w:pStyle w:val="Heading1"/>
      </w:pPr>
      <w:r>
        <w:t>&gt;&gt; &gt;&gt;         }</w:t>
      </w:r>
    </w:p>
    <w:p w14:paraId="72ABEA07" w14:textId="77777777" w:rsidR="001F3C1F" w:rsidRDefault="001F3C1F" w:rsidP="00DA6AE5">
      <w:pPr>
        <w:pStyle w:val="Heading1"/>
      </w:pPr>
      <w:r>
        <w:lastRenderedPageBreak/>
        <w:t>&gt;&gt; &gt;&gt;         ),</w:t>
      </w:r>
    </w:p>
    <w:p w14:paraId="483E08C0" w14:textId="77777777" w:rsidR="001F3C1F" w:rsidRDefault="001F3C1F" w:rsidP="00DA6AE5">
      <w:pPr>
        <w:pStyle w:val="Heading1"/>
      </w:pPr>
      <w:r>
        <w:t>&gt;&gt; &gt;&gt;         o;</w:t>
      </w:r>
    </w:p>
    <w:p w14:paraId="0EE2917C" w14:textId="77777777" w:rsidR="001F3C1F" w:rsidRDefault="001F3C1F" w:rsidP="00DA6AE5">
      <w:pPr>
        <w:pStyle w:val="Heading1"/>
      </w:pPr>
      <w:r>
        <w:t>&gt;&gt; &gt;&gt;         function s(o) {</w:t>
      </w:r>
    </w:p>
    <w:p w14:paraId="24F3EC75" w14:textId="77777777" w:rsidR="001F3C1F" w:rsidRDefault="001F3C1F" w:rsidP="00DA6AE5">
      <w:pPr>
        <w:pStyle w:val="Heading1"/>
      </w:pPr>
      <w:r>
        <w:t>&gt;&gt; &gt;&gt;             return function(s) {</w:t>
      </w:r>
    </w:p>
    <w:p w14:paraId="3CC31700" w14:textId="77777777" w:rsidR="001F3C1F" w:rsidRDefault="001F3C1F" w:rsidP="00DA6AE5">
      <w:pPr>
        <w:pStyle w:val="Heading1"/>
      </w:pPr>
      <w:r>
        <w:t>&gt;&gt; &gt;&gt;                 return function(o) {</w:t>
      </w:r>
    </w:p>
    <w:p w14:paraId="23563451" w14:textId="77777777" w:rsidR="001F3C1F" w:rsidRDefault="001F3C1F" w:rsidP="00DA6AE5">
      <w:pPr>
        <w:pStyle w:val="Heading1"/>
      </w:pPr>
      <w:r>
        <w:t>&gt;&gt; &gt;&gt;                     if (n)</w:t>
      </w:r>
    </w:p>
    <w:p w14:paraId="3D21CEAF" w14:textId="77777777" w:rsidR="001F3C1F" w:rsidRDefault="001F3C1F" w:rsidP="00DA6AE5">
      <w:pPr>
        <w:pStyle w:val="Heading1"/>
      </w:pPr>
      <w:r>
        <w:t>&gt;&gt; &gt;&gt;                         throw new TypeError("Generator is already executing.");</w:t>
      </w:r>
    </w:p>
    <w:p w14:paraId="5502DF72" w14:textId="77777777" w:rsidR="001F3C1F" w:rsidRDefault="001F3C1F" w:rsidP="00DA6AE5">
      <w:pPr>
        <w:pStyle w:val="Heading1"/>
      </w:pPr>
      <w:r>
        <w:t>&gt;&gt; &gt;&gt;                     for (; a; )</w:t>
      </w:r>
    </w:p>
    <w:p w14:paraId="6A430A61" w14:textId="77777777" w:rsidR="001F3C1F" w:rsidRDefault="001F3C1F" w:rsidP="00DA6AE5">
      <w:pPr>
        <w:pStyle w:val="Heading1"/>
      </w:pPr>
      <w:r>
        <w:t>&gt;&gt; &gt;&gt;                         try {</w:t>
      </w:r>
    </w:p>
    <w:p w14:paraId="28F20FA5" w14:textId="77777777" w:rsidR="001F3C1F" w:rsidRDefault="001F3C1F" w:rsidP="00DA6AE5">
      <w:pPr>
        <w:pStyle w:val="Heading1"/>
      </w:pPr>
      <w:r>
        <w:t>&gt;&gt; &gt;&gt;                             if (n = 1,</w:t>
      </w:r>
    </w:p>
    <w:p w14:paraId="694EEFB3" w14:textId="77777777" w:rsidR="001F3C1F" w:rsidRDefault="001F3C1F" w:rsidP="00DA6AE5">
      <w:pPr>
        <w:pStyle w:val="Heading1"/>
      </w:pPr>
      <w:r>
        <w:t>&gt;&gt; &gt;&gt;                             r &amp;&amp; (i = 2 &amp; o[0] ? r.return : o[0] ? r.throw || ((i = r.return) &amp;&amp; i.call(r),</w:t>
      </w:r>
    </w:p>
    <w:p w14:paraId="144EA02A" w14:textId="77777777" w:rsidR="001F3C1F" w:rsidRDefault="001F3C1F" w:rsidP="00DA6AE5">
      <w:pPr>
        <w:pStyle w:val="Heading1"/>
      </w:pPr>
      <w:r>
        <w:t>&gt;&gt; &gt;&gt;                             0) : r.next) &amp;&amp; !(i = i.call(r, o[1])).done)</w:t>
      </w:r>
    </w:p>
    <w:p w14:paraId="27632195" w14:textId="77777777" w:rsidR="001F3C1F" w:rsidRDefault="001F3C1F" w:rsidP="00DA6AE5">
      <w:pPr>
        <w:pStyle w:val="Heading1"/>
      </w:pPr>
      <w:r>
        <w:t>&gt;&gt; &gt;&gt;                                 return i;</w:t>
      </w:r>
    </w:p>
    <w:p w14:paraId="210C1F0E" w14:textId="77777777" w:rsidR="001F3C1F" w:rsidRDefault="001F3C1F" w:rsidP="00DA6AE5">
      <w:pPr>
        <w:pStyle w:val="Heading1"/>
      </w:pPr>
      <w:r>
        <w:t>&gt;&gt; &gt;&gt;                             switch (r = 0,</w:t>
      </w:r>
    </w:p>
    <w:p w14:paraId="69103254" w14:textId="77777777" w:rsidR="001F3C1F" w:rsidRDefault="001F3C1F" w:rsidP="00DA6AE5">
      <w:pPr>
        <w:pStyle w:val="Heading1"/>
      </w:pPr>
      <w:r>
        <w:t>&gt;&gt; &gt;&gt;                             i &amp;&amp; (o = [2 &amp; o[0], i.value]),</w:t>
      </w:r>
    </w:p>
    <w:p w14:paraId="2D679CFB" w14:textId="77777777" w:rsidR="001F3C1F" w:rsidRDefault="001F3C1F" w:rsidP="00DA6AE5">
      <w:pPr>
        <w:pStyle w:val="Heading1"/>
      </w:pPr>
      <w:r>
        <w:t>&gt;&gt; &gt;&gt;                             o[0]) {</w:t>
      </w:r>
    </w:p>
    <w:p w14:paraId="7AFE0233" w14:textId="77777777" w:rsidR="001F3C1F" w:rsidRDefault="001F3C1F" w:rsidP="00DA6AE5">
      <w:pPr>
        <w:pStyle w:val="Heading1"/>
      </w:pPr>
      <w:r>
        <w:t>&gt;&gt; &gt;&gt;                             case 0:</w:t>
      </w:r>
    </w:p>
    <w:p w14:paraId="7DA7677E" w14:textId="77777777" w:rsidR="001F3C1F" w:rsidRDefault="001F3C1F" w:rsidP="00DA6AE5">
      <w:pPr>
        <w:pStyle w:val="Heading1"/>
      </w:pPr>
      <w:r>
        <w:t>&gt;&gt; &gt;&gt;                             case 1:</w:t>
      </w:r>
    </w:p>
    <w:p w14:paraId="1A3A4E7A" w14:textId="77777777" w:rsidR="001F3C1F" w:rsidRDefault="001F3C1F" w:rsidP="00DA6AE5">
      <w:pPr>
        <w:pStyle w:val="Heading1"/>
      </w:pPr>
      <w:r>
        <w:t>&gt;&gt; &gt;&gt;                                 i = o;</w:t>
      </w:r>
    </w:p>
    <w:p w14:paraId="49E161FB" w14:textId="77777777" w:rsidR="001F3C1F" w:rsidRDefault="001F3C1F" w:rsidP="00DA6AE5">
      <w:pPr>
        <w:pStyle w:val="Heading1"/>
      </w:pPr>
      <w:r>
        <w:lastRenderedPageBreak/>
        <w:t>&gt;&gt; &gt;&gt;                                 break;</w:t>
      </w:r>
    </w:p>
    <w:p w14:paraId="6678B4D8" w14:textId="77777777" w:rsidR="001F3C1F" w:rsidRDefault="001F3C1F" w:rsidP="00DA6AE5">
      <w:pPr>
        <w:pStyle w:val="Heading1"/>
      </w:pPr>
      <w:r>
        <w:t>&gt;&gt; &gt;&gt;                             case 4:</w:t>
      </w:r>
    </w:p>
    <w:p w14:paraId="3FBEBA6E" w14:textId="77777777" w:rsidR="001F3C1F" w:rsidRDefault="001F3C1F" w:rsidP="00DA6AE5">
      <w:pPr>
        <w:pStyle w:val="Heading1"/>
      </w:pPr>
      <w:r>
        <w:t>&gt;&gt; &gt;&gt;                                 return a.label++,</w:t>
      </w:r>
    </w:p>
    <w:p w14:paraId="1302E063" w14:textId="77777777" w:rsidR="001F3C1F" w:rsidRDefault="001F3C1F" w:rsidP="00DA6AE5">
      <w:pPr>
        <w:pStyle w:val="Heading1"/>
      </w:pPr>
      <w:r>
        <w:t>&gt;&gt; &gt;&gt;                                 {</w:t>
      </w:r>
    </w:p>
    <w:p w14:paraId="7066E1F2" w14:textId="77777777" w:rsidR="001F3C1F" w:rsidRDefault="001F3C1F" w:rsidP="00DA6AE5">
      <w:pPr>
        <w:pStyle w:val="Heading1"/>
      </w:pPr>
      <w:r>
        <w:t>&gt;&gt; &gt;&gt;                                     value: o[1],</w:t>
      </w:r>
    </w:p>
    <w:p w14:paraId="35F6F2A8" w14:textId="77777777" w:rsidR="001F3C1F" w:rsidRDefault="001F3C1F" w:rsidP="00DA6AE5">
      <w:pPr>
        <w:pStyle w:val="Heading1"/>
      </w:pPr>
      <w:r>
        <w:t>&gt;&gt; &gt;&gt;                                     done: !1</w:t>
      </w:r>
    </w:p>
    <w:p w14:paraId="5DC7E6AE" w14:textId="77777777" w:rsidR="001F3C1F" w:rsidRDefault="001F3C1F" w:rsidP="00DA6AE5">
      <w:pPr>
        <w:pStyle w:val="Heading1"/>
      </w:pPr>
      <w:r>
        <w:t>&gt;&gt; &gt;&gt;                                 };</w:t>
      </w:r>
    </w:p>
    <w:p w14:paraId="58E97E45" w14:textId="77777777" w:rsidR="001F3C1F" w:rsidRDefault="001F3C1F" w:rsidP="00DA6AE5">
      <w:pPr>
        <w:pStyle w:val="Heading1"/>
      </w:pPr>
      <w:r>
        <w:t>&gt;&gt; &gt;&gt;                             case 5:</w:t>
      </w:r>
    </w:p>
    <w:p w14:paraId="109E0DD6" w14:textId="77777777" w:rsidR="001F3C1F" w:rsidRDefault="001F3C1F" w:rsidP="00DA6AE5">
      <w:pPr>
        <w:pStyle w:val="Heading1"/>
      </w:pPr>
      <w:r>
        <w:t>&gt;&gt; &gt;&gt;                                 a.label++,</w:t>
      </w:r>
    </w:p>
    <w:p w14:paraId="1A858C62" w14:textId="77777777" w:rsidR="001F3C1F" w:rsidRDefault="001F3C1F" w:rsidP="00DA6AE5">
      <w:pPr>
        <w:pStyle w:val="Heading1"/>
      </w:pPr>
      <w:r>
        <w:t>&gt;&gt; &gt;&gt;                                 r = o[1],</w:t>
      </w:r>
    </w:p>
    <w:p w14:paraId="10674394" w14:textId="77777777" w:rsidR="001F3C1F" w:rsidRDefault="001F3C1F" w:rsidP="00DA6AE5">
      <w:pPr>
        <w:pStyle w:val="Heading1"/>
      </w:pPr>
      <w:r>
        <w:t>&gt;&gt; &gt;&gt;                                 o = [0];</w:t>
      </w:r>
    </w:p>
    <w:p w14:paraId="64982C2D" w14:textId="77777777" w:rsidR="001F3C1F" w:rsidRDefault="001F3C1F" w:rsidP="00DA6AE5">
      <w:pPr>
        <w:pStyle w:val="Heading1"/>
      </w:pPr>
      <w:r>
        <w:t>&gt;&gt; &gt;&gt;                                 continue;</w:t>
      </w:r>
    </w:p>
    <w:p w14:paraId="3CE3A904" w14:textId="77777777" w:rsidR="001F3C1F" w:rsidRDefault="001F3C1F" w:rsidP="00DA6AE5">
      <w:pPr>
        <w:pStyle w:val="Heading1"/>
      </w:pPr>
      <w:r>
        <w:t>&gt;&gt; &gt;&gt;                             case 7:</w:t>
      </w:r>
    </w:p>
    <w:p w14:paraId="04D7E329" w14:textId="77777777" w:rsidR="001F3C1F" w:rsidRDefault="001F3C1F" w:rsidP="00DA6AE5">
      <w:pPr>
        <w:pStyle w:val="Heading1"/>
      </w:pPr>
      <w:r>
        <w:t>&gt;&gt; &gt;&gt;                                 o = a.ops.pop(),</w:t>
      </w:r>
    </w:p>
    <w:p w14:paraId="6932542A" w14:textId="77777777" w:rsidR="001F3C1F" w:rsidRDefault="001F3C1F" w:rsidP="00DA6AE5">
      <w:pPr>
        <w:pStyle w:val="Heading1"/>
      </w:pPr>
      <w:r>
        <w:t>&gt;&gt; &gt;&gt;                                 a.trys.pop();</w:t>
      </w:r>
    </w:p>
    <w:p w14:paraId="4AD3B8E8" w14:textId="77777777" w:rsidR="001F3C1F" w:rsidRDefault="001F3C1F" w:rsidP="00DA6AE5">
      <w:pPr>
        <w:pStyle w:val="Heading1"/>
      </w:pPr>
      <w:r>
        <w:t>&gt;&gt; &gt;&gt;                                 continue;</w:t>
      </w:r>
    </w:p>
    <w:p w14:paraId="37697A78" w14:textId="77777777" w:rsidR="001F3C1F" w:rsidRDefault="001F3C1F" w:rsidP="00DA6AE5">
      <w:pPr>
        <w:pStyle w:val="Heading1"/>
      </w:pPr>
      <w:r>
        <w:t>&gt;&gt; &gt;&gt;                             default:</w:t>
      </w:r>
    </w:p>
    <w:p w14:paraId="648C0D6E" w14:textId="77777777" w:rsidR="001F3C1F" w:rsidRDefault="001F3C1F" w:rsidP="00DA6AE5">
      <w:pPr>
        <w:pStyle w:val="Heading1"/>
      </w:pPr>
      <w:r>
        <w:t>&gt;&gt; &gt;&gt;                                 if (!(i = a.trys,</w:t>
      </w:r>
    </w:p>
    <w:p w14:paraId="6BEC2BDF" w14:textId="77777777" w:rsidR="001F3C1F" w:rsidRDefault="001F3C1F" w:rsidP="00DA6AE5">
      <w:pPr>
        <w:pStyle w:val="Heading1"/>
      </w:pPr>
      <w:r>
        <w:t>&gt;&gt; &gt;&gt;                                 (i = i.length &gt; 0 &amp;&amp; i[i.length - 1]) || 6 !== o[0] &amp;&amp; 2 !== o[0])) {</w:t>
      </w:r>
    </w:p>
    <w:p w14:paraId="5E5BEDF7" w14:textId="77777777" w:rsidR="001F3C1F" w:rsidRDefault="001F3C1F" w:rsidP="00DA6AE5">
      <w:pPr>
        <w:pStyle w:val="Heading1"/>
      </w:pPr>
      <w:r>
        <w:t>&gt;&gt; &gt;&gt;                                     a = 0;</w:t>
      </w:r>
    </w:p>
    <w:p w14:paraId="07C50290" w14:textId="77777777" w:rsidR="001F3C1F" w:rsidRDefault="001F3C1F" w:rsidP="00DA6AE5">
      <w:pPr>
        <w:pStyle w:val="Heading1"/>
      </w:pPr>
      <w:r>
        <w:lastRenderedPageBreak/>
        <w:t>&gt;&gt; &gt;&gt;                                     continue</w:t>
      </w:r>
    </w:p>
    <w:p w14:paraId="2BFFFC05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6741E04" w14:textId="77777777" w:rsidR="001F3C1F" w:rsidRDefault="001F3C1F" w:rsidP="00DA6AE5">
      <w:pPr>
        <w:pStyle w:val="Heading1"/>
      </w:pPr>
      <w:r>
        <w:t>&gt;&gt; &gt;&gt;                                 if (3 === o[0] &amp;&amp; (!i || o[1] &gt; i[0] &amp;&amp; o[1] &lt; i[3])) {</w:t>
      </w:r>
    </w:p>
    <w:p w14:paraId="7FB03CE4" w14:textId="77777777" w:rsidR="001F3C1F" w:rsidRDefault="001F3C1F" w:rsidP="00DA6AE5">
      <w:pPr>
        <w:pStyle w:val="Heading1"/>
      </w:pPr>
      <w:r>
        <w:t>&gt;&gt; &gt;&gt;                                     a.label = o[1];</w:t>
      </w:r>
    </w:p>
    <w:p w14:paraId="271CF4EF" w14:textId="77777777" w:rsidR="001F3C1F" w:rsidRDefault="001F3C1F" w:rsidP="00DA6AE5">
      <w:pPr>
        <w:pStyle w:val="Heading1"/>
      </w:pPr>
      <w:r>
        <w:t>&gt;&gt; &gt;&gt;                                     break</w:t>
      </w:r>
    </w:p>
    <w:p w14:paraId="1CED4347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553AB516" w14:textId="77777777" w:rsidR="001F3C1F" w:rsidRDefault="001F3C1F" w:rsidP="00DA6AE5">
      <w:pPr>
        <w:pStyle w:val="Heading1"/>
      </w:pPr>
      <w:r>
        <w:t>&gt;&gt; &gt;&gt;                                 if (6 === o[0] &amp;&amp; a.label &lt; i[1]) {</w:t>
      </w:r>
    </w:p>
    <w:p w14:paraId="4841F2F8" w14:textId="77777777" w:rsidR="001F3C1F" w:rsidRDefault="001F3C1F" w:rsidP="00DA6AE5">
      <w:pPr>
        <w:pStyle w:val="Heading1"/>
      </w:pPr>
      <w:r>
        <w:t>&gt;&gt; &gt;&gt;                                     a.label = i[1],</w:t>
      </w:r>
    </w:p>
    <w:p w14:paraId="2512F61A" w14:textId="77777777" w:rsidR="001F3C1F" w:rsidRDefault="001F3C1F" w:rsidP="00DA6AE5">
      <w:pPr>
        <w:pStyle w:val="Heading1"/>
      </w:pPr>
      <w:r>
        <w:t>&gt;&gt; &gt;&gt;                                     i = o;</w:t>
      </w:r>
    </w:p>
    <w:p w14:paraId="63780D66" w14:textId="77777777" w:rsidR="001F3C1F" w:rsidRDefault="001F3C1F" w:rsidP="00DA6AE5">
      <w:pPr>
        <w:pStyle w:val="Heading1"/>
      </w:pPr>
      <w:r>
        <w:t>&gt;&gt; &gt;&gt;                                     break</w:t>
      </w:r>
    </w:p>
    <w:p w14:paraId="0FA6E69D" w14:textId="77777777" w:rsidR="001F3C1F" w:rsidRDefault="001F3C1F" w:rsidP="00DA6AE5">
      <w:pPr>
        <w:pStyle w:val="Heading1"/>
      </w:pPr>
      <w:r>
        <w:t>&gt;&gt; &gt;&gt;                                 }</w:t>
      </w:r>
    </w:p>
    <w:p w14:paraId="10E9BF5F" w14:textId="77777777" w:rsidR="001F3C1F" w:rsidRDefault="001F3C1F" w:rsidP="00DA6AE5">
      <w:pPr>
        <w:pStyle w:val="Heading1"/>
      </w:pPr>
      <w:r>
        <w:t>&gt;&gt; &gt;&gt;                                 if (i &amp;&amp; a.label &lt; i[2]) {</w:t>
      </w:r>
    </w:p>
    <w:p w14:paraId="725F6B09" w14:textId="77777777" w:rsidR="001F3C1F" w:rsidRDefault="001F3C1F" w:rsidP="00DA6AE5">
      <w:pPr>
        <w:pStyle w:val="Heading1"/>
      </w:pPr>
      <w:r>
        <w:t>&gt;&gt; &gt;&gt;                                     a.label = i[2],</w:t>
      </w:r>
    </w:p>
    <w:p w14:paraId="519A3C11" w14:textId="5FA95BC5" w:rsidR="00A9204E" w:rsidRDefault="001F3C1F" w:rsidP="00DA6AE5">
      <w:pPr>
        <w:pStyle w:val="Heading1"/>
      </w:pPr>
      <w:r>
        <w:t>&gt;&gt; &gt;&gt;</w:t>
      </w:r>
      <w:r>
        <w:t>S</w:t>
      </w:r>
    </w:p>
    <w:p w14:paraId="4CFEFB31" w14:textId="77777777" w:rsidR="00CA115D" w:rsidRPr="00CA115D" w:rsidRDefault="00CA115D" w:rsidP="00CA115D"/>
    <w:sectPr w:rsidR="00CA115D" w:rsidRPr="00CA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01137689">
    <w:abstractNumId w:val="19"/>
  </w:num>
  <w:num w:numId="2" w16cid:durableId="1435246821">
    <w:abstractNumId w:val="12"/>
  </w:num>
  <w:num w:numId="3" w16cid:durableId="2141531249">
    <w:abstractNumId w:val="10"/>
  </w:num>
  <w:num w:numId="4" w16cid:durableId="740181087">
    <w:abstractNumId w:val="21"/>
  </w:num>
  <w:num w:numId="5" w16cid:durableId="841511925">
    <w:abstractNumId w:val="13"/>
  </w:num>
  <w:num w:numId="6" w16cid:durableId="736323246">
    <w:abstractNumId w:val="16"/>
  </w:num>
  <w:num w:numId="7" w16cid:durableId="807624723">
    <w:abstractNumId w:val="18"/>
  </w:num>
  <w:num w:numId="8" w16cid:durableId="1295258779">
    <w:abstractNumId w:val="9"/>
  </w:num>
  <w:num w:numId="9" w16cid:durableId="366757467">
    <w:abstractNumId w:val="7"/>
  </w:num>
  <w:num w:numId="10" w16cid:durableId="561067277">
    <w:abstractNumId w:val="6"/>
  </w:num>
  <w:num w:numId="11" w16cid:durableId="2052268034">
    <w:abstractNumId w:val="5"/>
  </w:num>
  <w:num w:numId="12" w16cid:durableId="1316109800">
    <w:abstractNumId w:val="4"/>
  </w:num>
  <w:num w:numId="13" w16cid:durableId="1944605228">
    <w:abstractNumId w:val="8"/>
  </w:num>
  <w:num w:numId="14" w16cid:durableId="162473665">
    <w:abstractNumId w:val="3"/>
  </w:num>
  <w:num w:numId="15" w16cid:durableId="649334809">
    <w:abstractNumId w:val="2"/>
  </w:num>
  <w:num w:numId="16" w16cid:durableId="297809647">
    <w:abstractNumId w:val="1"/>
  </w:num>
  <w:num w:numId="17" w16cid:durableId="1778059768">
    <w:abstractNumId w:val="0"/>
  </w:num>
  <w:num w:numId="18" w16cid:durableId="776145925">
    <w:abstractNumId w:val="14"/>
  </w:num>
  <w:num w:numId="19" w16cid:durableId="2095734624">
    <w:abstractNumId w:val="15"/>
  </w:num>
  <w:num w:numId="20" w16cid:durableId="1864712479">
    <w:abstractNumId w:val="20"/>
  </w:num>
  <w:num w:numId="21" w16cid:durableId="1596597892">
    <w:abstractNumId w:val="17"/>
  </w:num>
  <w:num w:numId="22" w16cid:durableId="1386564842">
    <w:abstractNumId w:val="11"/>
  </w:num>
  <w:num w:numId="23" w16cid:durableId="3805947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F"/>
    <w:rsid w:val="001F3C1F"/>
    <w:rsid w:val="00645252"/>
    <w:rsid w:val="006D3D74"/>
    <w:rsid w:val="0083569A"/>
    <w:rsid w:val="00A9204E"/>
    <w:rsid w:val="00CA115D"/>
    <w:rsid w:val="00D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CA79"/>
  <w15:chartTrackingRefBased/>
  <w15:docId w15:val="{8FD4E8C8-48B4-401B-9143-DA91FDC2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u\AppData\Local\Microsoft\Office\16.0\DTS\en-US%7b9F64811C-5CB2-4F80-9393-9A4D39B6001C%7d\%7b2BD3998F-D5CD-4728-9145-98CCECBD4C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{2BD3998F-D5CD-4728-9145-98CCECBD4C0C}tf02786999_win32</Template>
  <TotalTime>1</TotalTime>
  <Pages>453</Pages>
  <Words>58710</Words>
  <Characters>334653</Characters>
  <Application>Microsoft Office Word</Application>
  <DocSecurity>0</DocSecurity>
  <Lines>2788</Lines>
  <Paragraphs>785</Paragraphs>
  <ScaleCrop>false</ScaleCrop>
  <Company/>
  <LinksUpToDate>false</LinksUpToDate>
  <CharactersWithSpaces>392578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3</cp:revision>
  <dcterms:created xsi:type="dcterms:W3CDTF">2024-01-22T23:43:00Z</dcterms:created>
  <dcterms:modified xsi:type="dcterms:W3CDTF">2024-01-22T23:44:00Z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
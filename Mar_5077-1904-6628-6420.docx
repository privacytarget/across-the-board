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2FB1" w14:textId="7EB674B7" w:rsidR="00A9204E" w:rsidRDefault="007F1621" w:rsidP="006E1935">
      <w:pPr>
        <w:pStyle w:val="Heading1"/>
      </w:pPr>
      <w:r>
        <w:t>431by6809</w:t>
      </w:r>
    </w:p>
    <w:p w14:paraId="35813E39" w14:textId="77A6E40D" w:rsidR="007F1621" w:rsidRDefault="007F1621" w:rsidP="007F1621">
      <w:r>
        <w:t>5077-</w:t>
      </w:r>
      <w:r w:rsidR="00C03685">
        <w:t>1904-6628-6420</w:t>
      </w:r>
    </w:p>
    <w:p w14:paraId="4CF730C1" w14:textId="77777777" w:rsidR="00E86BBC" w:rsidRDefault="00E86BBC" w:rsidP="007F1621"/>
    <w:p w14:paraId="6B9626FD" w14:textId="667192A4" w:rsidR="00E86BBC" w:rsidRPr="007F1621" w:rsidRDefault="00E86BBC" w:rsidP="007F1621">
      <w:r>
        <w:t>$calfresh=500.00 updat_02-25-2024</w:t>
      </w:r>
    </w:p>
    <w:sectPr w:rsidR="00E86BBC" w:rsidRPr="007F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5069836">
    <w:abstractNumId w:val="19"/>
  </w:num>
  <w:num w:numId="2" w16cid:durableId="480195287">
    <w:abstractNumId w:val="12"/>
  </w:num>
  <w:num w:numId="3" w16cid:durableId="1674840284">
    <w:abstractNumId w:val="10"/>
  </w:num>
  <w:num w:numId="4" w16cid:durableId="644241657">
    <w:abstractNumId w:val="21"/>
  </w:num>
  <w:num w:numId="5" w16cid:durableId="1129519481">
    <w:abstractNumId w:val="13"/>
  </w:num>
  <w:num w:numId="6" w16cid:durableId="2137023722">
    <w:abstractNumId w:val="16"/>
  </w:num>
  <w:num w:numId="7" w16cid:durableId="1107624814">
    <w:abstractNumId w:val="18"/>
  </w:num>
  <w:num w:numId="8" w16cid:durableId="925650716">
    <w:abstractNumId w:val="9"/>
  </w:num>
  <w:num w:numId="9" w16cid:durableId="1037200531">
    <w:abstractNumId w:val="7"/>
  </w:num>
  <w:num w:numId="10" w16cid:durableId="301465799">
    <w:abstractNumId w:val="6"/>
  </w:num>
  <w:num w:numId="11" w16cid:durableId="1873105779">
    <w:abstractNumId w:val="5"/>
  </w:num>
  <w:num w:numId="12" w16cid:durableId="779108603">
    <w:abstractNumId w:val="4"/>
  </w:num>
  <w:num w:numId="13" w16cid:durableId="535168034">
    <w:abstractNumId w:val="8"/>
  </w:num>
  <w:num w:numId="14" w16cid:durableId="2124839615">
    <w:abstractNumId w:val="3"/>
  </w:num>
  <w:num w:numId="15" w16cid:durableId="2119979208">
    <w:abstractNumId w:val="2"/>
  </w:num>
  <w:num w:numId="16" w16cid:durableId="1546334972">
    <w:abstractNumId w:val="1"/>
  </w:num>
  <w:num w:numId="17" w16cid:durableId="1265570825">
    <w:abstractNumId w:val="0"/>
  </w:num>
  <w:num w:numId="18" w16cid:durableId="1248808414">
    <w:abstractNumId w:val="14"/>
  </w:num>
  <w:num w:numId="19" w16cid:durableId="783353285">
    <w:abstractNumId w:val="15"/>
  </w:num>
  <w:num w:numId="20" w16cid:durableId="21900978">
    <w:abstractNumId w:val="20"/>
  </w:num>
  <w:num w:numId="21" w16cid:durableId="206065451">
    <w:abstractNumId w:val="17"/>
  </w:num>
  <w:num w:numId="22" w16cid:durableId="2044281483">
    <w:abstractNumId w:val="11"/>
  </w:num>
  <w:num w:numId="23" w16cid:durableId="18383806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73"/>
    <w:rsid w:val="00212BE0"/>
    <w:rsid w:val="00570597"/>
    <w:rsid w:val="00631CF4"/>
    <w:rsid w:val="00645252"/>
    <w:rsid w:val="00654C73"/>
    <w:rsid w:val="006D3D74"/>
    <w:rsid w:val="006E1935"/>
    <w:rsid w:val="007F1621"/>
    <w:rsid w:val="0083569A"/>
    <w:rsid w:val="00A9204E"/>
    <w:rsid w:val="00C03685"/>
    <w:rsid w:val="00C92D0A"/>
    <w:rsid w:val="00E86BBC"/>
    <w:rsid w:val="00F7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E1C3"/>
  <w15:chartTrackingRefBased/>
  <w15:docId w15:val="{6008CBDA-ED27-4BE6-9907-10D407F1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myneJosephine%20Mar\AppData\Local\Microsoft\Office\16.0\DTS\en-US%7b38A1CD72-398B-4312-B1E5-9E282D2A92DE%7d\%7b9939E001-20F4-497F-9BCC-E4D86EE6E6D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{9939E001-20F4-497F-9BCC-E4D86EE6E6D4}tf02786999_win32</Template>
  <TotalTime>49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Mar&gt; (window.webpackJsonp_N_E = window.webpackJsonp_N_E || []).push([[3], {</vt:lpstr>
      <vt:lpstr>&gt;&gt;     "+165": function(e, t) {</vt:lpstr>
      <vt:lpstr>&gt;&gt;         e.exports = function(e, t) {</vt:lpstr>
      <vt:lpstr>&gt;&gt;             return e.has(t)</vt:lpstr>
      <vt:lpstr>&gt;&gt;         }</vt:lpstr>
      <vt:lpstr>&gt;&gt;     },</vt:lpstr>
      <vt:lpstr>&gt;&gt;     "+8sU": function(e, t, n) {</vt:lpstr>
      <vt:lpstr>&gt;&gt;         "use strict";</vt:lpstr>
      <vt:lpstr>&gt;&gt;         n.d(t, "a", (function() {</vt:lpstr>
      <vt:lpstr>&gt;&gt;             return r</vt:lpstr>
      <vt:lpstr>&gt;&gt;         }</vt:lpstr>
      <vt:lpstr>&gt;&gt;         ));</vt:lpstr>
      <vt:lpstr>&gt;&gt;         var r = n("wpl3").a.split</vt:lpstr>
      <vt:lpstr>&gt;&gt;     },</vt:lpstr>
      <vt:lpstr>&gt;&gt;     "+Ckz": function(e, t, n) {</vt:lpstr>
      <vt:lpstr>&gt;&gt;         var r = n("V2ZB")</vt:lpstr>
      <vt:lpstr>&gt;&gt;           , i = n("tb+2");</vt:lpstr>
      <vt:lpstr>&gt;&gt;         e.exports = function(e, t) {</vt:lpstr>
      <vt:lpstr>&gt;&gt;             return r(e, i(e), t)</vt:lpstr>
      <vt:lpstr>&gt;&gt;         }</vt:lpstr>
      <vt:lpstr>&gt;&gt;     },</vt:lpstr>
      <vt:lpstr>&gt;&gt;     "+Vbj": function(e, t, n) {</vt:lpstr>
      <vt:lpstr>&gt;&gt;         var r = n("jgJv")</vt:lpstr>
      <vt:lpstr>&gt;&gt;           , i = n("lYsT")</vt:lpstr>
      <vt:lpstr>&gt;&gt;           , o = n("PqlX")</vt:lpstr>
      <vt:lpstr>&gt;&gt;           , a = r ? r.isConcatSpreadable : void 0;</vt:lpstr>
      <vt:lpstr>&gt;&gt;         e.exports = function(e) {</vt:lpstr>
      <vt:lpstr>&gt;&gt;             return o(e) || i(e) || !!(a &amp;&amp; e &amp;&amp; e[a])</vt:lpstr>
      <vt:lpstr>&gt;&gt;         }</vt:lpstr>
      <vt:lpstr>&gt;&gt;     },</vt:lpstr>
      <vt:lpstr>&gt;&gt;     "/5e1": function(e, t) {</vt:lpstr>
      <vt:lpstr>&gt;&gt;         e.exports = function(e) {</vt:lpstr>
      <vt:lpstr>&gt;&gt;             return function(t, n, r) {</vt:lpstr>
      <vt:lpstr>&gt;&gt;                 for (var i = -1, o = Object(t), a = r(t), c = a.length; c--; </vt:lpstr>
      <vt:lpstr>&gt;&gt;                     var u = a[e ? c : ++i];</vt:lpstr>
      <vt:lpstr>&gt;&gt;                     if (!1 === n(o[u], u, o))</vt:lpstr>
      <vt:lpstr>&gt;&gt;                         break</vt:lpstr>
      <vt:lpstr>&gt;&gt;                 }</vt:lpstr>
      <vt:lpstr>&gt;&gt;                 return t</vt:lpstr>
      <vt:lpstr>&gt;&gt;             }</vt:lpstr>
      <vt:lpstr>&gt;&gt;         }</vt:lpstr>
      <vt:lpstr>&gt;&gt;     },</vt:lpstr>
      <vt:lpstr>&gt;&gt;     "/Eo4": function(e, t, n) {</vt:lpstr>
      <vt:lpstr>&gt;&gt;         "use strict";</vt:lpstr>
      <vt:lpstr>&gt;&gt;         n.d(t, "a", (function() {</vt:lpstr>
      <vt:lpstr>&gt;&gt;             return i</vt:lpstr>
      <vt:lpstr>&gt;&gt;         }</vt:lpstr>
      <vt:lpstr>&gt;&gt;         ));</vt:lpstr>
      <vt:lpstr>&gt;&gt;         var r = n("B454")</vt:lpstr>
      <vt:lpstr>&gt;&gt;           , i = Object.freeze({</vt:lpstr>
      <vt:lpstr>&gt;&gt;             xs: r.a.xs,</vt:lpstr>
      <vt:lpstr>&gt;&gt;             sm: r.a.sm,</vt:lpstr>
      <vt:lpstr>&gt;&gt;             md: r.a.md,</vt:lpstr>
      <vt:lpstr>&gt;&gt;             lg: r.a.lg</vt:lpstr>
      <vt:lpstr>&gt;&gt;         })</vt:lpstr>
      <vt:lpstr>&gt;&gt;     },</vt:lpstr>
      <vt:lpstr>&gt;&gt;     "/Qyy": function(e, t, n) {</vt:lpstr>
      <vt:lpstr>&gt;&gt;         var r = n("dIZa")</vt:lpstr>
      <vt:lpstr>&gt;&gt;           , i = n("SyCk")</vt:lpstr>
      <vt:lpstr>&gt;&gt;           , o = n("q+I6")</vt:lpstr>
      <vt:lpstr>&gt;&gt;           , a = n("9aUh");</vt:lpstr>
      <vt:lpstr>&gt;&gt;         e.exports = function(e, t, n) {</vt:lpstr>
      <vt:lpstr>&gt;&gt;             if (!a(n))</vt:lpstr>
      <vt:lpstr>&gt;&gt;                 return !1;</vt:lpstr>
      <vt:lpstr>&gt;&gt;             var c = typeof t;</vt:lpstr>
      <vt:lpstr>&gt;&gt;             return !!("number" == c ? i(n) &amp;&amp; o(t, n.length) : "string" == c </vt:lpstr>
      <vt:lpstr>&gt;&gt;         }</vt:lpstr>
      <vt:lpstr>&gt;&gt;     },</vt:lpstr>
      <vt:lpstr>&gt;&gt;     "/iWP": function(e, t) {},</vt:lpstr>
      <vt:lpstr>&gt;&gt;     "/w2i": function(e, t, n) {</vt:lpstr>
      <vt:lpstr>&gt;&gt;         "use strict";</vt:lpstr>
      <vt:lpstr>&gt;&gt;         n.d(t, "a", (function() {</vt:lpstr>
      <vt:lpstr>&gt;&gt;             return l</vt:lpstr>
      <vt:lpstr>&gt;&gt;         }</vt:lpstr>
      <vt:lpstr>&gt;&gt;         )),</vt:lpstr>
      <vt:lpstr>&gt;&gt;         n.d(t, "b", (function() {</vt:lpstr>
      <vt:lpstr>&gt;&gt;             return f</vt:lpstr>
      <vt:lpstr>&gt;&gt;         }</vt:lpstr>
      <vt:lpstr>&gt;&gt;         ));</vt:lpstr>
      <vt:lpstr>&gt;&gt;         var r = n("UutA")</vt:lpstr>
      <vt:lpstr>&gt;&gt;           , i = n("buD7")</vt:lpstr>
      <vt:lpstr>&gt;&gt;           , o = n("HnS7")</vt:lpstr>
      <vt:lpstr>&gt;&gt;           , a = n("OQMv")</vt:lpstr>
      <vt:lpstr>&gt;&gt;           , c = n("RsMG")</vt:lpstr>
      <vt:lpstr>&gt;&gt;           , u = n("VND+")</vt:lpstr>
      <vt:lpstr>&gt;&gt;           , s = n("20SS")</vt:lpstr>
      <vt:lpstr>&gt;&gt;           , l = {</vt:lpstr>
      <vt:lpstr>&gt;&gt;             fontColor: "textDark",</vt:lpstr>
      <vt:lpstr>&gt;&gt;             fontFamily: "sansSerif"</vt:lpstr>
      <vt:lpstr>&gt;&gt;         }</vt:lpstr>
      <vt:lpstr>&gt;&gt;           , f = function(e) {</vt:lpstr>
      <vt:lpstr>&gt;&gt;             var t = Object.assign({}, l, e);</vt:lpstr>
      <vt:lpstr>At line:1 char:52</vt:lpstr>
      <vt:lpstr>+ (window.webpackJsonp_N_E = window.webpackJsonp_N_E || []).push([[3],  ...</vt:lpstr>
      <vt:lpstr>+                                                    ~~</vt:lpstr>
      <vt:lpstr>The token '||' is not a valid statement separator in this version.</vt:lpstr>
      <vt:lpstr>At line:1 char:56</vt:lpstr>
      <vt:lpstr>+ (window.webpackJsonp_N_E = window.webpackJsonp_N_E || []).push([[3],  ...</vt:lpstr>
      <vt:lpstr>+                                                        ~</vt:lpstr>
      <vt:lpstr>Missing type name after '['.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JazmyneJosephine Mar</dc:creator>
  <cp:keywords/>
  <dc:description/>
  <cp:lastModifiedBy>jazmyne marrujo</cp:lastModifiedBy>
  <cp:revision>9</cp:revision>
  <dcterms:created xsi:type="dcterms:W3CDTF">2024-01-25T18:05:00Z</dcterms:created>
  <dcterms:modified xsi:type="dcterms:W3CDTF">2024-02-26T03:30:00Z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
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6F88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</w:p>
    <w:p w14:paraId="2EFA011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nr(e, t) {</w:t>
      </w:r>
    </w:p>
    <w:p w14:paraId="48083D8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n = !1;</w:t>
      </w:r>
    </w:p>
    <w:p w14:paraId="7F2D0EA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fe(t, (function(t) {</w:t>
      </w:r>
    </w:p>
    <w:p w14:paraId="7E98EA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(t === e)</w:t>
      </w:r>
    </w:p>
    <w:p w14:paraId="4B5F663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n = !0,</w:t>
      </w:r>
    </w:p>
    <w:p w14:paraId="25E0A15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-1</w:t>
      </w:r>
    </w:p>
    <w:p w14:paraId="359A9F9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07E9FA1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)),</w:t>
      </w:r>
    </w:p>
    <w:p w14:paraId="362B22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n</w:t>
      </w:r>
    </w:p>
    <w:p w14:paraId="2FCC48C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4B101D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rr = function() {</w:t>
      </w:r>
    </w:p>
    <w:p w14:paraId="445548A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function e() {</w:t>
      </w:r>
    </w:p>
    <w:p w14:paraId="16D1D59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t, n, r, i, o, a, s, l, c, u, d, h, p, g, m, b, v, y, C, S, O = 0;</w:t>
      </w:r>
    </w:p>
    <w:p w14:paraId="0AFBB2F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k(e, this, (function(e) {</w:t>
      </w:r>
    </w:p>
    <w:p w14:paraId="750C53B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w() {</w:t>
      </w:r>
    </w:p>
    <w:p w14:paraId="74F3711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 = !1,</w:t>
      </w:r>
    </w:p>
    <w:p w14:paraId="3A4727D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 = Fe(!0, {}, er),</w:t>
      </w:r>
    </w:p>
    <w:p w14:paraId="56D080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e.config = t,</w:t>
      </w:r>
    </w:p>
    <w:p w14:paraId="17D42D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e.logger = new ht(t),</w:t>
      </w:r>
    </w:p>
    <w:p w14:paraId="41E082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e._extensions = [],</w:t>
      </w:r>
    </w:p>
    <w:p w14:paraId="5D02D26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m = new Yn,</w:t>
      </w:r>
    </w:p>
    <w:p w14:paraId="504EE7A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 = [],</w:t>
      </w:r>
    </w:p>
    <w:p w14:paraId="7E18CB0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 = null,</w:t>
      </w:r>
    </w:p>
    <w:p w14:paraId="1831A69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 = null,</w:t>
      </w:r>
    </w:p>
    <w:p w14:paraId="43D0704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a = null,</w:t>
      </w:r>
    </w:p>
    <w:p w14:paraId="2E703EF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 = null,</w:t>
      </w:r>
    </w:p>
    <w:p w14:paraId="232B73A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l = null,</w:t>
      </w:r>
    </w:p>
    <w:p w14:paraId="550087D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u = null,</w:t>
      </w:r>
    </w:p>
    <w:p w14:paraId="10670E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c = [],</w:t>
      </w:r>
    </w:p>
    <w:p w14:paraId="5CA8143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d = null,</w:t>
      </w:r>
    </w:p>
    <w:p w14:paraId="371B8B5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h = null,</w:t>
      </w:r>
    </w:p>
    <w:p w14:paraId="36BE80B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p = null,</w:t>
      </w:r>
    </w:p>
    <w:p w14:paraId="455DF2E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g = !1,</w:t>
      </w:r>
    </w:p>
    <w:p w14:paraId="403D82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b = null,</w:t>
      </w:r>
    </w:p>
    <w:p w14:paraId="12C84E9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 = Kt("AIBaseCore", !0),</w:t>
      </w:r>
    </w:p>
    <w:p w14:paraId="297C18B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y = Xn(),</w:t>
      </w:r>
    </w:p>
    <w:p w14:paraId="18CC720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 = null</w:t>
      </w:r>
    </w:p>
    <w:p w14:paraId="764053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1CD271F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_() {</w:t>
      </w:r>
    </w:p>
    <w:p w14:paraId="5069C7B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Zn(j(), t, e)</w:t>
      </w:r>
    </w:p>
    <w:p w14:paraId="051EEA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0E20C7F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I(n) {</w:t>
      </w:r>
    </w:p>
    <w:p w14:paraId="1AA3AD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r = function(e, t, n) {</w:t>
      </w:r>
    </w:p>
    <w:p w14:paraId="143CAF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r, i = [], o = {};</w:t>
      </w:r>
    </w:p>
    <w:p w14:paraId="7723C35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fe(n, (function(n) {</w:t>
      </w:r>
    </w:p>
    <w:p w14:paraId="320AB8E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(K(n) || K(n.initialize)) &amp;&amp; Te("Plugins must provide initialize method");</w:t>
      </w:r>
    </w:p>
    <w:p w14:paraId="606441F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r = n.priority</w:t>
      </w:r>
    </w:p>
    <w:p w14:paraId="0143AEF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, a = n.identifier;</w:t>
      </w:r>
    </w:p>
    <w:p w14:paraId="1C9B4A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n &amp;&amp; r &amp;&amp; (K(o[r]) ? o[r] = a : mt(e, "Two extensions have same priority #" + r + " - " + o[r] + ", " + a)),</w:t>
      </w:r>
    </w:p>
    <w:p w14:paraId="0C7EB51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(!r || r &lt; t) &amp;&amp; i.push(n)</w:t>
      </w:r>
    </w:p>
    <w:p w14:paraId="73F5B9A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34E168F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)),</w:t>
      </w:r>
    </w:p>
    <w:p w14:paraId="4684D40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(r = {</w:t>
      </w:r>
    </w:p>
    <w:p w14:paraId="70C6D38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all: n</w:t>
      </w:r>
    </w:p>
    <w:p w14:paraId="16ADCAB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}).core = i,</w:t>
      </w:r>
    </w:p>
    <w:p w14:paraId="2446C53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</w:t>
      </w:r>
    </w:p>
    <w:p w14:paraId="4A09B18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}(e.logger, 500, c);</w:t>
      </w:r>
    </w:p>
    <w:p w14:paraId="70ECE90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u = r.core,</w:t>
      </w:r>
    </w:p>
    <w:p w14:paraId="4BB5837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l = null;</w:t>
      </w:r>
    </w:p>
    <w:p w14:paraId="0D8174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i = r.all;</w:t>
      </w:r>
    </w:p>
    <w:p w14:paraId="3A54A28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(p = we(function(e, t, n) {</w:t>
      </w:r>
    </w:p>
    <w:p w14:paraId="5BECA7A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r = [];</w:t>
      </w:r>
    </w:p>
    <w:p w14:paraId="20E8A6D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if (e &amp;&amp; fe(e, (function(e) {</w:t>
      </w:r>
    </w:p>
    <w:p w14:paraId="1855FCB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return Qn(r, e, n)</w:t>
      </w:r>
    </w:p>
    <w:p w14:paraId="35CC0A0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6FA9DF2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)),</w:t>
      </w:r>
    </w:p>
    <w:p w14:paraId="62E2938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t) {</w:t>
      </w:r>
    </w:p>
    <w:p w14:paraId="2941F9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i = [];</w:t>
      </w:r>
    </w:p>
    <w:p w14:paraId="630240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fe(t, (function(e) {</w:t>
      </w:r>
    </w:p>
    <w:p w14:paraId="686A4A0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e.priority &gt; 500 &amp;&amp; i.push(e)</w:t>
      </w:r>
    </w:p>
    <w:p w14:paraId="50A5D56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04F82CA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)),</w:t>
      </w:r>
    </w:p>
    <w:p w14:paraId="3FD6D06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Qn(r, i, n)</w:t>
      </w:r>
    </w:p>
    <w:p w14:paraId="2F05B3F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08D50B0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r</w:t>
      </w:r>
    </w:p>
    <w:p w14:paraId="7015DE2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}(h, i, e)),</w:t>
      </w:r>
    </w:p>
    <w:p w14:paraId="11F804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d) {</w:t>
      </w:r>
    </w:p>
    <w:p w14:paraId="72E145F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o = he(i, d);</w:t>
      </w:r>
    </w:p>
    <w:p w14:paraId="4746277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-1 !== o &amp;&amp; i.splice(o, 1),</w:t>
      </w:r>
    </w:p>
    <w:p w14:paraId="6963E6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-1 !== (o = he(u, d)) &amp;&amp; u.splice(o, 1),</w:t>
      </w:r>
    </w:p>
    <w:p w14:paraId="38965A4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d._setQueue(p)</w:t>
      </w:r>
    </w:p>
    <w:p w14:paraId="7B11922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 else</w:t>
      </w:r>
    </w:p>
    <w:p w14:paraId="6C1FFB5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d = function(e, t) {</w:t>
      </w:r>
    </w:p>
    <w:p w14:paraId="21FB16E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function n() {</w:t>
      </w:r>
    </w:p>
    <w:p w14:paraId="38AA2FA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return Zn(null, t.config, t, null)</w:t>
      </w:r>
    </w:p>
    <w:p w14:paraId="73F1DE3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20E612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function r(e, t, n, r) {</w:t>
      </w:r>
    </w:p>
    <w:p w14:paraId="3561DAA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var i = e ? e.length + 1 : 1;</w:t>
      </w:r>
    </w:p>
    <w:p w14:paraId="060EEE9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function o() {</w:t>
      </w:r>
    </w:p>
    <w:p w14:paraId="05E33B1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0 === --i &amp;&amp; (r &amp;&amp; r(),</w:t>
      </w:r>
    </w:p>
    <w:p w14:paraId="795DE7D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r = null)</w:t>
      </w:r>
    </w:p>
    <w:p w14:paraId="22934BA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07CA93A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i &gt; 0 &amp;&amp; fe(e, (function(e) {</w:t>
      </w:r>
    </w:p>
    <w:p w14:paraId="018F077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if (e &amp;&amp; e.queue.length &gt; 0) {</w:t>
      </w:r>
    </w:p>
    <w:p w14:paraId="671D667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var r = e.chain</w:t>
      </w:r>
    </w:p>
    <w:p w14:paraId="6DF1036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, a = t.createNew(r);</w:t>
      </w:r>
    </w:p>
    <w:p w14:paraId="521D5F3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            a.onComplete(o),</w:t>
      </w:r>
    </w:p>
    <w:p w14:paraId="4BDB7DB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n(a)</w:t>
      </w:r>
    </w:p>
    <w:p w14:paraId="3E72345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 else</w:t>
      </w:r>
    </w:p>
    <w:p w14:paraId="3E4FA2A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i--</w:t>
      </w:r>
    </w:p>
    <w:p w14:paraId="1020F7A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5BCA9B7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)),</w:t>
      </w:r>
    </w:p>
    <w:p w14:paraId="06BAE22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o()</w:t>
      </w:r>
    </w:p>
    <w:p w14:paraId="4A819A7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690F09C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i = !1;</w:t>
      </w:r>
    </w:p>
    <w:p w14:paraId="00F7665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{</w:t>
      </w:r>
    </w:p>
    <w:p w14:paraId="2E1D2C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identifier: "ChannelControllerPlugin",</w:t>
      </w:r>
    </w:p>
    <w:p w14:paraId="304AE79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priority: 500,</w:t>
      </w:r>
    </w:p>
    <w:p w14:paraId="44A289E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initialize: function(t, n, r, o) {</w:t>
      </w:r>
    </w:p>
    <w:p w14:paraId="2A90DAB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i = !0,</w:t>
      </w:r>
    </w:p>
    <w:p w14:paraId="1223696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fe(e, (function(e) {</w:t>
      </w:r>
    </w:p>
    <w:p w14:paraId="738FAD3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e &amp;&amp; e.queue.length &gt; 0 &amp;&amp; Hn(Zn(e.chain, t, n), r)</w:t>
      </w:r>
    </w:p>
    <w:p w14:paraId="69F43F0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5A224D0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))</w:t>
      </w:r>
    </w:p>
    <w:p w14:paraId="70F0DCF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},</w:t>
      </w:r>
    </w:p>
    <w:p w14:paraId="635962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isInitialized: function() {</w:t>
      </w:r>
    </w:p>
    <w:p w14:paraId="771DA9F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return i</w:t>
      </w:r>
    </w:p>
    <w:p w14:paraId="480F7D0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},</w:t>
      </w:r>
    </w:p>
    <w:p w14:paraId="153CEDE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processTelemetry: function(t, i) {</w:t>
      </w:r>
    </w:p>
    <w:p w14:paraId="5D80A29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r(e, i || n(), (function(e) {</w:t>
      </w:r>
    </w:p>
    <w:p w14:paraId="2AEB7B7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e.processNext(t)</w:t>
      </w:r>
    </w:p>
    <w:p w14:paraId="26EC459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5135B48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), (function() {</w:t>
      </w:r>
    </w:p>
    <w:p w14:paraId="145A70C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i.processNext(t)</w:t>
      </w:r>
    </w:p>
    <w:p w14:paraId="6CA4AFA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04F33FB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))</w:t>
      </w:r>
    </w:p>
    <w:p w14:paraId="02E0CD4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},</w:t>
      </w:r>
    </w:p>
    <w:p w14:paraId="052F658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update: function(t, n) {</w:t>
      </w:r>
    </w:p>
    <w:p w14:paraId="0655910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        var i = n || {</w:t>
      </w:r>
    </w:p>
    <w:p w14:paraId="1BA9ACD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reason: 0</w:t>
      </w:r>
    </w:p>
    <w:p w14:paraId="5758E0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};</w:t>
      </w:r>
    </w:p>
    <w:p w14:paraId="07A2746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return r(e, t, (function(e) {</w:t>
      </w:r>
    </w:p>
    <w:p w14:paraId="7E59036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e.processNext(i)</w:t>
      </w:r>
    </w:p>
    <w:p w14:paraId="37E4CB7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5F5EFCB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), (function() {</w:t>
      </w:r>
    </w:p>
    <w:p w14:paraId="5A1283F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t.processNext(i)</w:t>
      </w:r>
    </w:p>
    <w:p w14:paraId="135DD2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116DF40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)),</w:t>
      </w:r>
    </w:p>
    <w:p w14:paraId="423737F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!0</w:t>
      </w:r>
    </w:p>
    <w:p w14:paraId="5B6AB18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},</w:t>
      </w:r>
    </w:p>
    <w:p w14:paraId="27298E1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pause: function() {</w:t>
      </w:r>
    </w:p>
    <w:p w14:paraId="003CE07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r(e, n(), (function(e) {</w:t>
      </w:r>
    </w:p>
    <w:p w14:paraId="3A7C4CD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e.iterate((function(e) {</w:t>
      </w:r>
    </w:p>
    <w:p w14:paraId="4D9B8CA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e.pause &amp;&amp; e.pause()</w:t>
      </w:r>
    </w:p>
    <w:p w14:paraId="636F904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}</w:t>
      </w:r>
    </w:p>
    <w:p w14:paraId="49FFA53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))</w:t>
      </w:r>
    </w:p>
    <w:p w14:paraId="6F717D7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6FE6A28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), null)</w:t>
      </w:r>
    </w:p>
    <w:p w14:paraId="7DF5274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},</w:t>
      </w:r>
    </w:p>
    <w:p w14:paraId="40F07E5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resume: function() {</w:t>
      </w:r>
    </w:p>
    <w:p w14:paraId="652CE9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r(e, n(), (function(e) {</w:t>
      </w:r>
    </w:p>
    <w:p w14:paraId="0708239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e.iterate((function(e) {</w:t>
      </w:r>
    </w:p>
    <w:p w14:paraId="5E4ACE4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e.resume &amp;&amp; e.resume()</w:t>
      </w:r>
    </w:p>
    <w:p w14:paraId="76D8FD0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}</w:t>
      </w:r>
    </w:p>
    <w:p w14:paraId="7D707B1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))</w:t>
      </w:r>
    </w:p>
    <w:p w14:paraId="5F300BE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5146A82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), null)</w:t>
      </w:r>
    </w:p>
    <w:p w14:paraId="1EAE330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},</w:t>
      </w:r>
    </w:p>
    <w:p w14:paraId="1BE7FF8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teardown: function(t, n) {</w:t>
      </w:r>
    </w:p>
    <w:p w14:paraId="2E4317D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var o = n || {</w:t>
      </w:r>
    </w:p>
    <w:p w14:paraId="5EF7651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reason: 0,</w:t>
      </w:r>
    </w:p>
    <w:p w14:paraId="53EEA54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            isAsync: !1</w:t>
      </w:r>
    </w:p>
    <w:p w14:paraId="0546B6C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};</w:t>
      </w:r>
    </w:p>
    <w:p w14:paraId="04DE0BE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return r(e, t, (function(e) {</w:t>
      </w:r>
    </w:p>
    <w:p w14:paraId="557AF4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e.processNext(o)</w:t>
      </w:r>
    </w:p>
    <w:p w14:paraId="68FE232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78984B7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), (function() {</w:t>
      </w:r>
    </w:p>
    <w:p w14:paraId="0592FC9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t.processNext(o),</w:t>
      </w:r>
    </w:p>
    <w:p w14:paraId="72F07B0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i = !1</w:t>
      </w:r>
    </w:p>
    <w:p w14:paraId="0EAC9D6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0F1F349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)),</w:t>
      </w:r>
    </w:p>
    <w:p w14:paraId="3B3132D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!0</w:t>
      </w:r>
    </w:p>
    <w:p w14:paraId="69790FF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},</w:t>
      </w:r>
    </w:p>
    <w:p w14:paraId="6467569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getChannel: function(t) {</w:t>
      </w:r>
    </w:p>
    <w:p w14:paraId="6B71DE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var n = null;</w:t>
      </w:r>
    </w:p>
    <w:p w14:paraId="0A7015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return e &amp;&amp; e.length &gt; 0 &amp;&amp; fe(e, (function(e) {</w:t>
      </w:r>
    </w:p>
    <w:p w14:paraId="08E873A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if (e &amp;&amp; e.queue.length &gt; 0 &amp;&amp; (fe(e.queue, (function(e) {</w:t>
      </w:r>
    </w:p>
    <w:p w14:paraId="58AA8D0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if (e.identifier === t)</w:t>
      </w:r>
    </w:p>
    <w:p w14:paraId="21F08BC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return n = e,</w:t>
      </w:r>
    </w:p>
    <w:p w14:paraId="242F030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-1</w:t>
      </w:r>
    </w:p>
    <w:p w14:paraId="3A94AE3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}</w:t>
      </w:r>
    </w:p>
    <w:p w14:paraId="74EC391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)),</w:t>
      </w:r>
    </w:p>
    <w:p w14:paraId="255606C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n))</w:t>
      </w:r>
    </w:p>
    <w:p w14:paraId="704F1D1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return -1</w:t>
      </w:r>
    </w:p>
    <w:p w14:paraId="261CE86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3E0CB5D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)),</w:t>
      </w:r>
    </w:p>
    <w:p w14:paraId="08A8238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n</w:t>
      </w:r>
    </w:p>
    <w:p w14:paraId="35682E5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},</w:t>
      </w:r>
    </w:p>
    <w:p w14:paraId="78C684D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flush: function(t, i, o, a) {</w:t>
      </w:r>
    </w:p>
    <w:p w14:paraId="72E2FFA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var s = 1</w:t>
      </w:r>
    </w:p>
    <w:p w14:paraId="0976718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, l = !1</w:t>
      </w:r>
    </w:p>
    <w:p w14:paraId="1FEE030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, c = null;</w:t>
      </w:r>
    </w:p>
    <w:p w14:paraId="08F6620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        function u() {</w:t>
      </w:r>
    </w:p>
    <w:p w14:paraId="6F1C965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s--,</w:t>
      </w:r>
    </w:p>
    <w:p w14:paraId="36C1617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l &amp;&amp; 0 === s &amp;&amp; (c &amp;&amp; (clearTimeout(c),</w:t>
      </w:r>
    </w:p>
    <w:p w14:paraId="33C54A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c = null),</w:t>
      </w:r>
    </w:p>
    <w:p w14:paraId="32BB9DC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i &amp;&amp; i(l),</w:t>
      </w:r>
    </w:p>
    <w:p w14:paraId="62A0B7A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i = null)</w:t>
      </w:r>
    </w:p>
    <w:p w14:paraId="4AB366A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5F74EED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return a = a || 5e3,</w:t>
      </w:r>
    </w:p>
    <w:p w14:paraId="23FBFC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r(e, n(), (function(e) {</w:t>
      </w:r>
    </w:p>
    <w:p w14:paraId="1505780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e.iterate((function(e) {</w:t>
      </w:r>
    </w:p>
    <w:p w14:paraId="0DD9804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if (e.flush) {</w:t>
      </w:r>
    </w:p>
    <w:p w14:paraId="6C1BDDD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s++;</w:t>
      </w:r>
    </w:p>
    <w:p w14:paraId="04197E9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var n = !1;</w:t>
      </w:r>
    </w:p>
    <w:p w14:paraId="6119E41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e.flush(t, (function() {</w:t>
      </w:r>
    </w:p>
    <w:p w14:paraId="394FDE2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n = !0,</w:t>
      </w:r>
    </w:p>
    <w:p w14:paraId="480B81C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u()</w:t>
      </w:r>
    </w:p>
    <w:p w14:paraId="7C7E54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}</w:t>
      </w:r>
    </w:p>
    <w:p w14:paraId="157AE9F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), o) || n || (t &amp;&amp; null == c ? c = setTimeout((function() {</w:t>
      </w:r>
    </w:p>
    <w:p w14:paraId="276D898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c = null,</w:t>
      </w:r>
    </w:p>
    <w:p w14:paraId="30411A9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u()</w:t>
      </w:r>
    </w:p>
    <w:p w14:paraId="4CA5EEF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}</w:t>
      </w:r>
    </w:p>
    <w:p w14:paraId="14CC767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), a) : u())</w:t>
      </w:r>
    </w:p>
    <w:p w14:paraId="02E9375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}</w:t>
      </w:r>
    </w:p>
    <w:p w14:paraId="47FD51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}</w:t>
      </w:r>
    </w:p>
    <w:p w14:paraId="5C1F671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))</w:t>
      </w:r>
    </w:p>
    <w:p w14:paraId="3BC2BBF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38B2C28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), (function() {</w:t>
      </w:r>
    </w:p>
    <w:p w14:paraId="3CDEC62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l = !0,</w:t>
      </w:r>
    </w:p>
    <w:p w14:paraId="4963EC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u()</w:t>
      </w:r>
    </w:p>
    <w:p w14:paraId="1976D42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7EB5004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)),</w:t>
      </w:r>
    </w:p>
    <w:p w14:paraId="00D9960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!0</w:t>
      </w:r>
    </w:p>
    <w:p w14:paraId="365CDDA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    },</w:t>
      </w:r>
    </w:p>
    <w:p w14:paraId="23B07DC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_setQueue: function(t) {</w:t>
      </w:r>
    </w:p>
    <w:p w14:paraId="44D70BD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e = t</w:t>
      </w:r>
    </w:p>
    <w:p w14:paraId="08EF412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5DA3588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5E87E0F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}(p, e);</w:t>
      </w:r>
    </w:p>
    <w:p w14:paraId="1DCE979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i.push(d),</w:t>
      </w:r>
    </w:p>
    <w:p w14:paraId="1999206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u.push(d),</w:t>
      </w:r>
    </w:p>
    <w:p w14:paraId="227C753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e._extensions = Un(i),</w:t>
      </w:r>
    </w:p>
    <w:p w14:paraId="1BA8C2F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d.initialize(t, e, i),</w:t>
      </w:r>
    </w:p>
    <w:p w14:paraId="344CB30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Hn(_(), i),</w:t>
      </w:r>
    </w:p>
    <w:p w14:paraId="7D7E0F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e._extensions = we(Un(u || [])).slice(),</w:t>
      </w:r>
    </w:p>
    <w:p w14:paraId="6831250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 &amp;&amp; function(t) {</w:t>
      </w:r>
    </w:p>
    <w:p w14:paraId="406589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n = Kn(j(), e);</w:t>
      </w:r>
    </w:p>
    <w:p w14:paraId="124C80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e._updateHook &amp;&amp; !0 === e._updateHook(n, t) || n.processNext(t)</w:t>
      </w:r>
    </w:p>
    <w:p w14:paraId="1BDE2FB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}(n)</w:t>
      </w:r>
    </w:p>
    <w:p w14:paraId="35D9528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D3EDC3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E(t) {</w:t>
      </w:r>
    </w:p>
    <w:p w14:paraId="1F9394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n, r = null, i = null;</w:t>
      </w:r>
    </w:p>
    <w:p w14:paraId="7BA987E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fe(e._extensions, (function(e) {</w:t>
      </w:r>
    </w:p>
    <w:p w14:paraId="31CF69C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if (e.identifier === t &amp;&amp; e !== d &amp;&amp; e !== m)</w:t>
      </w:r>
    </w:p>
    <w:p w14:paraId="7D1AE95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i = e,</w:t>
      </w:r>
    </w:p>
    <w:p w14:paraId="0C77735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-1</w:t>
      </w:r>
    </w:p>
    <w:p w14:paraId="5D90D9C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1900575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)),</w:t>
      </w:r>
    </w:p>
    <w:p w14:paraId="3D23F54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!i &amp;&amp; d &amp;&amp; (i = d.getChannel(t)),</w:t>
      </w:r>
    </w:p>
    <w:p w14:paraId="27859FF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 &amp;&amp; ((n = {</w:t>
      </w:r>
    </w:p>
    <w:p w14:paraId="4C5704F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plugin: i</w:t>
      </w:r>
    </w:p>
    <w:p w14:paraId="4166A56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}).setEnabled = function(e) {</w:t>
      </w:r>
    </w:p>
    <w:p w14:paraId="19E4AEF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qn(i).disabled = !e</w:t>
      </w:r>
    </w:p>
    <w:p w14:paraId="751A3E2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0ACF765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,</w:t>
      </w:r>
    </w:p>
    <w:p w14:paraId="53FC0AE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n.isEnabled = function() {</w:t>
      </w:r>
    </w:p>
    <w:p w14:paraId="073A055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e = qn(i);</w:t>
      </w:r>
    </w:p>
    <w:p w14:paraId="57EBF6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!e.teardown &amp;&amp; !e.disabled</w:t>
      </w:r>
    </w:p>
    <w:p w14:paraId="1252198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72AA906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,</w:t>
      </w:r>
    </w:p>
    <w:p w14:paraId="1471E3D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n.remove = function(e, t) {</w:t>
      </w:r>
    </w:p>
    <w:p w14:paraId="703F23E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n;</w:t>
      </w:r>
    </w:p>
    <w:p w14:paraId="4150F22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void 0 === e &amp;&amp; (e = !0);</w:t>
      </w:r>
    </w:p>
    <w:p w14:paraId="596622E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r = [i]</w:t>
      </w:r>
    </w:p>
    <w:p w14:paraId="3E569B6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, o = ((n = {</w:t>
      </w:r>
    </w:p>
    <w:p w14:paraId="1B94152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reason: 1</w:t>
      </w:r>
    </w:p>
    <w:p w14:paraId="1AFB8FF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}).isAsync = e,</w:t>
      </w:r>
    </w:p>
    <w:p w14:paraId="3FCEF60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n);</w:t>
      </w:r>
    </w:p>
    <w:p w14:paraId="01C1820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x(r, o, (function(e) {</w:t>
      </w:r>
    </w:p>
    <w:p w14:paraId="77A6EAD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e &amp;&amp; I({</w:t>
      </w:r>
    </w:p>
    <w:p w14:paraId="598C03D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reason: 32,</w:t>
      </w:r>
    </w:p>
    <w:p w14:paraId="6B7C0F7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removed: r</w:t>
      </w:r>
    </w:p>
    <w:p w14:paraId="116A498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}),</w:t>
      </w:r>
    </w:p>
    <w:p w14:paraId="3594BA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 &amp;&amp; t(e)</w:t>
      </w:r>
    </w:p>
    <w:p w14:paraId="25B8532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2B59E49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))</w:t>
      </w:r>
    </w:p>
    <w:p w14:paraId="32A3594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3FA4221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,</w:t>
      </w:r>
    </w:p>
    <w:p w14:paraId="16BD133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 = n),</w:t>
      </w:r>
    </w:p>
    <w:p w14:paraId="6E9701A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</w:t>
      </w:r>
    </w:p>
    <w:p w14:paraId="3227CB0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BA5619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j() {</w:t>
      </w:r>
    </w:p>
    <w:p w14:paraId="529E2D6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(!l) {</w:t>
      </w:r>
    </w:p>
    <w:p w14:paraId="1940CE2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n = (u || []).slice();</w:t>
      </w:r>
    </w:p>
    <w:p w14:paraId="663203D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-1 === he(n, m) &amp;&amp; n.push(m),</w:t>
      </w:r>
    </w:p>
    <w:p w14:paraId="27CB10A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l = $n(Un(n), t, e)</w:t>
      </w:r>
    </w:p>
    <w:p w14:paraId="34498DB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04CE52D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l</w:t>
      </w:r>
    </w:p>
    <w:p w14:paraId="7A4BCB4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}</w:t>
      </w:r>
    </w:p>
    <w:p w14:paraId="48C25B3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x(n, r, i) {</w:t>
      </w:r>
    </w:p>
    <w:p w14:paraId="6331AF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(n &amp;&amp; n.length &gt; 0) {</w:t>
      </w:r>
    </w:p>
    <w:p w14:paraId="043365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o = Gn($n(n, t, e), e);</w:t>
      </w:r>
    </w:p>
    <w:p w14:paraId="42C3376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o.onComplete((function() {</w:t>
      </w:r>
    </w:p>
    <w:p w14:paraId="56308BB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e = !1</w:t>
      </w:r>
    </w:p>
    <w:p w14:paraId="1F6C88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, t = [];</w:t>
      </w:r>
    </w:p>
    <w:p w14:paraId="21B115F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fe(c, (function(r, i) {</w:t>
      </w:r>
    </w:p>
    <w:p w14:paraId="21A57D7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nr(r, n) ? e = !0 : t.push(r)</w:t>
      </w:r>
    </w:p>
    <w:p w14:paraId="64CB80B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6E16E78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)),</w:t>
      </w:r>
    </w:p>
    <w:p w14:paraId="7FBD964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c = t;</w:t>
      </w:r>
    </w:p>
    <w:p w14:paraId="273A6F5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r = [];</w:t>
      </w:r>
    </w:p>
    <w:p w14:paraId="07CF39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h &amp;&amp; (fe(h, (function(t, i) {</w:t>
      </w:r>
    </w:p>
    <w:p w14:paraId="33E5459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var o = [];</w:t>
      </w:r>
    </w:p>
    <w:p w14:paraId="7DACA41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fe(t, (function(t) {</w:t>
      </w:r>
    </w:p>
    <w:p w14:paraId="631F596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nr(t, n) ? e = !0 : o.push(t)</w:t>
      </w:r>
    </w:p>
    <w:p w14:paraId="44B578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00DC5C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)),</w:t>
      </w:r>
    </w:p>
    <w:p w14:paraId="20E20F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r.push(o)</w:t>
      </w:r>
    </w:p>
    <w:p w14:paraId="1B84FC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57DF1A1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)),</w:t>
      </w:r>
    </w:p>
    <w:p w14:paraId="24F9736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h = r),</w:t>
      </w:r>
    </w:p>
    <w:p w14:paraId="10CD4D0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 &amp;&amp; i(e)</w:t>
      </w:r>
    </w:p>
    <w:p w14:paraId="2F10BCC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3026800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)),</w:t>
      </w:r>
    </w:p>
    <w:p w14:paraId="500A315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o.processNext(r)</w:t>
      </w:r>
    </w:p>
    <w:p w14:paraId="32136AD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 else</w:t>
      </w:r>
    </w:p>
    <w:p w14:paraId="2DF66F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i(!1)</w:t>
      </w:r>
    </w:p>
    <w:p w14:paraId="6215FBF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006FB17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k() {</w:t>
      </w:r>
    </w:p>
    <w:p w14:paraId="57F7ABF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n = e.logger ? e.logger.queue : [];</w:t>
      </w:r>
    </w:p>
    <w:p w14:paraId="538D3A7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 &amp;&amp; (fe(n, (function(n) {</w:t>
      </w:r>
    </w:p>
    <w:p w14:paraId="6C089F5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var r, i = ((r = {}).name = b || "InternalMessageId: " + n.messageId,</w:t>
      </w:r>
    </w:p>
    <w:p w14:paraId="21D61B6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r.iKey = xe(t.instrumentationKey),</w:t>
      </w:r>
    </w:p>
    <w:p w14:paraId="2DE64B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r.time = de(new Date),</w:t>
      </w:r>
    </w:p>
    <w:p w14:paraId="76E015B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r.baseType = ft.dataType,</w:t>
      </w:r>
    </w:p>
    <w:p w14:paraId="0DAD985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r.baseData = {</w:t>
      </w:r>
    </w:p>
    <w:p w14:paraId="57BA4ED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message: n.message</w:t>
      </w:r>
    </w:p>
    <w:p w14:paraId="216F9D5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},</w:t>
      </w:r>
    </w:p>
    <w:p w14:paraId="51F5046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r);</w:t>
      </w:r>
    </w:p>
    <w:p w14:paraId="3FB5BFE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e.track(i)</w:t>
      </w:r>
    </w:p>
    <w:p w14:paraId="3A90B3E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5C525F5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)),</w:t>
      </w:r>
    </w:p>
    <w:p w14:paraId="5F2140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n.length = 0)</w:t>
      </w:r>
    </w:p>
    <w:p w14:paraId="19ADFD0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42D0006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T(e, t, n, r) {</w:t>
      </w:r>
    </w:p>
    <w:p w14:paraId="40AD597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d ? d.flush(e, t, n || 6, r) : (t &amp;&amp; t(!1),</w:t>
      </w:r>
    </w:p>
    <w:p w14:paraId="554E44C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!0)</w:t>
      </w:r>
    </w:p>
    <w:p w14:paraId="36B2887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A2A6A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L(t) {</w:t>
      </w:r>
    </w:p>
    <w:p w14:paraId="48460F2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n = e.logger;</w:t>
      </w:r>
    </w:p>
    <w:p w14:paraId="42BFBE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 ? gt(n, 2, 73, t) : Te(t)</w:t>
      </w:r>
    </w:p>
    <w:p w14:paraId="50F0C0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F2293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w(),</w:t>
      </w:r>
    </w:p>
    <w:p w14:paraId="2C7FAE7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e.isInitialized = function() {</w:t>
      </w:r>
    </w:p>
    <w:p w14:paraId="3954151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n</w:t>
      </w:r>
    </w:p>
    <w:p w14:paraId="69B91C3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D7C718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2A1C121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e.initialize = function(r, o, s, l) {</w:t>
      </w:r>
    </w:p>
    <w:p w14:paraId="11EE281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g &amp;&amp; Te("SDK is still unloading..."),</w:t>
      </w:r>
    </w:p>
    <w:p w14:paraId="7883BA6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e.isInitialized() &amp;&amp; Te("Core should not be initialized more than once"),</w:t>
      </w:r>
    </w:p>
    <w:p w14:paraId="70925A3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 = r || {},</w:t>
      </w:r>
    </w:p>
    <w:p w14:paraId="399C636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e.config = t,</w:t>
      </w:r>
    </w:p>
    <w:p w14:paraId="3F9F05E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K(r.instrumentationKey) &amp;&amp; Te("Please provide instrumentation key"),</w:t>
      </w:r>
    </w:p>
    <w:p w14:paraId="52B2E07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 = l,</w:t>
      </w:r>
    </w:p>
    <w:p w14:paraId="335AE64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e._notificationManager = l,</w:t>
      </w:r>
    </w:p>
    <w:p w14:paraId="414083C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function() {</w:t>
      </w:r>
    </w:p>
    <w:p w14:paraId="630CA1F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e = xe(t.disableDbgExt);</w:t>
      </w:r>
    </w:p>
    <w:p w14:paraId="76AF5D4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!0 === e &amp;&amp; C &amp;&amp; (i.removeNotificationListener(C),</w:t>
      </w:r>
    </w:p>
    <w:p w14:paraId="409B062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C = null);</w:t>
      </w:r>
    </w:p>
    <w:p w14:paraId="1647BC0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 &amp;&amp; !C &amp;&amp; !0 !== e &amp;&amp; (C = function(e) {</w:t>
      </w:r>
    </w:p>
    <w:p w14:paraId="5905BC7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if (!ot) {</w:t>
      </w:r>
    </w:p>
    <w:p w14:paraId="4C1C5CE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ot = {};</w:t>
      </w:r>
    </w:p>
    <w:p w14:paraId="7725CA4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for (var t = 0; t &lt; at.length; t++)</w:t>
      </w:r>
    </w:p>
    <w:p w14:paraId="7FCF2D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ot[at[t]] = lt(at[t], e)</w:t>
      </w:r>
    </w:p>
    <w:p w14:paraId="4A065BD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70FE1E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ot</w:t>
      </w:r>
    </w:p>
    <w:p w14:paraId="5FDB3A3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}(t),</w:t>
      </w:r>
    </w:p>
    <w:p w14:paraId="785630F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i.addNotificationListener(C))</w:t>
      </w:r>
    </w:p>
    <w:p w14:paraId="1DA168C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}(),</w:t>
      </w:r>
    </w:p>
    <w:p w14:paraId="543D1C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function() {</w:t>
      </w:r>
    </w:p>
    <w:p w14:paraId="478B248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e = xe(t.enablePerfMgr);</w:t>
      </w:r>
    </w:p>
    <w:p w14:paraId="40065CD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!e &amp;&amp; a &amp;&amp; (a = null);</w:t>
      </w:r>
    </w:p>
    <w:p w14:paraId="4F24643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 &amp;&amp; je(t, "createPerfMgr", tr)</w:t>
      </w:r>
    </w:p>
    <w:p w14:paraId="42268AF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}(),</w:t>
      </w:r>
    </w:p>
    <w:p w14:paraId="5BAD396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je(t, "extensionConfig", {}).NotificationManager = i,</w:t>
      </w:r>
    </w:p>
    <w:p w14:paraId="1F7F4BC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 &amp;&amp; (e.logger = s);</w:t>
      </w:r>
    </w:p>
    <w:p w14:paraId="718AEF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u = je(t, "extensions", []);</w:t>
      </w:r>
    </w:p>
    <w:p w14:paraId="7A1AA12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(c = []).push.apply(c, Object(_n.c)(Object(_n.c)([], o, !1), u, !1)),</w:t>
      </w:r>
    </w:p>
    <w:p w14:paraId="6AA47FF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h = je(t, "channels", []),</w:t>
      </w:r>
    </w:p>
    <w:p w14:paraId="43CE5F9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I(null),</w:t>
      </w:r>
    </w:p>
    <w:p w14:paraId="5F358EB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p &amp;&amp; 0 !== p.length || Te("No channels available"),</w:t>
      </w:r>
    </w:p>
    <w:p w14:paraId="24B146D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 = !0,</w:t>
      </w:r>
    </w:p>
    <w:p w14:paraId="3FF88F8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e.releaseQueue()</w:t>
      </w:r>
    </w:p>
    <w:p w14:paraId="3DA843C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}</w:t>
      </w:r>
    </w:p>
    <w:p w14:paraId="7B3D198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72097A5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e.getTransmissionControls = function() {</w:t>
      </w:r>
    </w:p>
    <w:p w14:paraId="70A7C9F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e = [];</w:t>
      </w:r>
    </w:p>
    <w:p w14:paraId="6FFB67D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p &amp;&amp; fe(p, (function(t) {</w:t>
      </w:r>
    </w:p>
    <w:p w14:paraId="1ACB60A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e.push(t.queue)</w:t>
      </w:r>
    </w:p>
    <w:p w14:paraId="0746928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3970D61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)),</w:t>
      </w:r>
    </w:p>
    <w:p w14:paraId="38D1B99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we(e)</w:t>
      </w:r>
    </w:p>
    <w:p w14:paraId="60C8FCF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199E65C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6CB3646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e.track = function(n) {</w:t>
      </w:r>
    </w:p>
    <w:p w14:paraId="391F867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n.iKey = n.iKey || t.instrumentationKey,</w:t>
      </w:r>
    </w:p>
    <w:p w14:paraId="0976E60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n.time = n.time || de(new Date),</w:t>
      </w:r>
    </w:p>
    <w:p w14:paraId="3163E0C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n.ver = n.ver || "4.0",</w:t>
      </w:r>
    </w:p>
    <w:p w14:paraId="5FB40A2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!g &amp;&amp; e.isInitialized() ? _().processNext(n) : r.push(n)</w:t>
      </w:r>
    </w:p>
    <w:p w14:paraId="18F5CF9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92A66E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5ABB17A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e.getProcessTelContext = _,</w:t>
      </w:r>
    </w:p>
    <w:p w14:paraId="5686D95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e.getNotifyMgr = function() {</w:t>
      </w:r>
    </w:p>
    <w:p w14:paraId="0E4D255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t;</w:t>
      </w:r>
    </w:p>
    <w:p w14:paraId="409D632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i || (i = Object(f.b)(((t = {}).addNotificationListener = function(e) {}</w:t>
      </w:r>
    </w:p>
    <w:p w14:paraId="70F28B8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,</w:t>
      </w:r>
    </w:p>
    <w:p w14:paraId="23DF1C7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t.removeNotificationListener = function(e) {}</w:t>
      </w:r>
    </w:p>
    <w:p w14:paraId="415324F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,</w:t>
      </w:r>
    </w:p>
    <w:p w14:paraId="2DBF0D7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t.eventsSent = function(e) {}</w:t>
      </w:r>
    </w:p>
    <w:p w14:paraId="1574B5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,</w:t>
      </w:r>
    </w:p>
    <w:p w14:paraId="396B46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t.eventsDiscarded = function(e, t) {}</w:t>
      </w:r>
    </w:p>
    <w:p w14:paraId="637213B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,</w:t>
      </w:r>
    </w:p>
    <w:p w14:paraId="2A6BE60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t.eventsSendRequest = function(e, t) {}</w:t>
      </w:r>
    </w:p>
    <w:p w14:paraId="086415A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,</w:t>
      </w:r>
    </w:p>
    <w:p w14:paraId="02A048B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t)),</w:t>
      </w:r>
    </w:p>
    <w:p w14:paraId="5A13720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e._notificationManager = i),</w:t>
      </w:r>
    </w:p>
    <w:p w14:paraId="370A113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</w:t>
      </w:r>
    </w:p>
    <w:p w14:paraId="1843754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EF7CA4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33183F0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e.addNotificationListener = function(e) {</w:t>
      </w:r>
    </w:p>
    <w:p w14:paraId="443656E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 &amp;&amp; i.addNotificationListener(e)</w:t>
      </w:r>
    </w:p>
    <w:p w14:paraId="73B04BE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4D5BFB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5CDB04C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e.removeNotificationListener = function(e) {</w:t>
      </w:r>
    </w:p>
    <w:p w14:paraId="595289C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 &amp;&amp; i.removeNotificationListener(e)</w:t>
      </w:r>
    </w:p>
    <w:p w14:paraId="4E7B6D9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027B70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3EA4A55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e.getCookieMgr = function() {</w:t>
      </w:r>
    </w:p>
    <w:p w14:paraId="4D66C2F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s || (s = It(t, e.logger)),</w:t>
      </w:r>
    </w:p>
    <w:p w14:paraId="7A52031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</w:t>
      </w:r>
    </w:p>
    <w:p w14:paraId="374EBF7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313ED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0E96CCC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e.setCookieMgr = function(e) {</w:t>
      </w:r>
    </w:p>
    <w:p w14:paraId="4A3BD3E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 = e</w:t>
      </w:r>
    </w:p>
    <w:p w14:paraId="743E03C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0A251EC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4D1B690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e.getPerfMgr = function() {</w:t>
      </w:r>
    </w:p>
    <w:p w14:paraId="2F99011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(!o &amp;&amp; !a &amp;&amp; xe(t.enablePerfMgr)) {</w:t>
      </w:r>
    </w:p>
    <w:p w14:paraId="1BCCB1F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n = xe(t.createPerfMgr);</w:t>
      </w:r>
    </w:p>
    <w:p w14:paraId="16D52B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J(n) &amp;&amp; (a = n(e, e.getNotifyMgr()))</w:t>
      </w:r>
    </w:p>
    <w:p w14:paraId="0AFE18B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5107C62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o || a || An</w:t>
      </w:r>
    </w:p>
    <w:p w14:paraId="3249A88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4ED3EFA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339DCFF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e.setPerfMgr = function(e) {</w:t>
      </w:r>
    </w:p>
    <w:p w14:paraId="4840A2C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 = e</w:t>
      </w:r>
    </w:p>
    <w:p w14:paraId="72B0A66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DEC5A3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6F4CDA0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e.eventCnt = function() {</w:t>
      </w:r>
    </w:p>
    <w:p w14:paraId="7255ECE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r.length</w:t>
      </w:r>
    </w:p>
    <w:p w14:paraId="656D4A9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CD2FDB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355B0E5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e.releaseQueue = function() {</w:t>
      </w:r>
    </w:p>
    <w:p w14:paraId="0141414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(n &amp;&amp; r.length &gt; 0) {</w:t>
      </w:r>
    </w:p>
    <w:p w14:paraId="3F71D9F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e = r;</w:t>
      </w:r>
    </w:p>
    <w:p w14:paraId="0DC3DA2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 = [],</w:t>
      </w:r>
    </w:p>
    <w:p w14:paraId="2D9423E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fe(e, (function(e) {</w:t>
      </w:r>
    </w:p>
    <w:p w14:paraId="2731BDF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_().processNext(e)</w:t>
      </w:r>
    </w:p>
    <w:p w14:paraId="3A527CC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0989F7C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))</w:t>
      </w:r>
    </w:p>
    <w:p w14:paraId="0CF234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42CA66B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9D4606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138390B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e.pollInternalLogs = function(e) {</w:t>
      </w:r>
    </w:p>
    <w:p w14:paraId="3954480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b = e || null;</w:t>
      </w:r>
    </w:p>
    <w:p w14:paraId="715CE6B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n = xe(t.diagnosticLogInterval);</w:t>
      </w:r>
    </w:p>
    <w:p w14:paraId="140B41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n &amp;&amp; n &gt; 0 || (n = 1e4),</w:t>
      </w:r>
    </w:p>
    <w:p w14:paraId="0EEC5C3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 &amp;&amp; clearInterval(O),</w:t>
      </w:r>
    </w:p>
    <w:p w14:paraId="1C9B6CC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 = setInterval((function() {</w:t>
      </w:r>
    </w:p>
    <w:p w14:paraId="11A8AEE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k()</w:t>
      </w:r>
    </w:p>
    <w:p w14:paraId="0F4A14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280DE51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), n)</w:t>
      </w:r>
    </w:p>
    <w:p w14:paraId="381AF95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DDCC28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192027F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e.stopPollingInternalLogs = function() {</w:t>
      </w:r>
    </w:p>
    <w:p w14:paraId="01A9DDB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 &amp;&amp; (clearInterval(O),</w:t>
      </w:r>
    </w:p>
    <w:p w14:paraId="6CAB64A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 = 0,</w:t>
      </w:r>
    </w:p>
    <w:p w14:paraId="0642780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k())</w:t>
      </w:r>
    </w:p>
    <w:p w14:paraId="3F044E1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33460C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2B71BAB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Pe(e, (function() {</w:t>
      </w:r>
    </w:p>
    <w:p w14:paraId="4515B59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return m</w:t>
      </w:r>
    </w:p>
    <w:p w14:paraId="6CE3F58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0050666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), ["addTelemetryInitializer"]),</w:t>
      </w:r>
    </w:p>
    <w:p w14:paraId="2774AC1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e.unload = function(t, r, i) {</w:t>
      </w:r>
    </w:p>
    <w:p w14:paraId="41FBF80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o;</w:t>
      </w:r>
    </w:p>
    <w:p w14:paraId="7A6719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void 0 === t &amp;&amp; (t = !0),</w:t>
      </w:r>
    </w:p>
    <w:p w14:paraId="6055D7F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 || Te("SDK is not initialized"),</w:t>
      </w:r>
    </w:p>
    <w:p w14:paraId="584A05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g &amp;&amp; Te("SDK is still unloading...");</w:t>
      </w:r>
    </w:p>
    <w:p w14:paraId="2ACD6DB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a = ((o = {</w:t>
      </w:r>
    </w:p>
    <w:p w14:paraId="25F753C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reason: 50</w:t>
      </w:r>
    </w:p>
    <w:p w14:paraId="1C5515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}).isAsync = t,</w:t>
      </w:r>
    </w:p>
    <w:p w14:paraId="0726385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o.flushComplete = !1,</w:t>
      </w:r>
    </w:p>
    <w:p w14:paraId="604C834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o)</w:t>
      </w:r>
    </w:p>
    <w:p w14:paraId="7255FA0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, s = Gn(j(), e);</w:t>
      </w:r>
    </w:p>
    <w:p w14:paraId="6767108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function l(t) {</w:t>
      </w:r>
    </w:p>
    <w:p w14:paraId="77F1E74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a.flushComplete = t,</w:t>
      </w:r>
    </w:p>
    <w:p w14:paraId="16427FA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g = !0,</w:t>
      </w:r>
    </w:p>
    <w:p w14:paraId="102758F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y.run(s, a),</w:t>
      </w:r>
    </w:p>
    <w:p w14:paraId="508D0A3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e.stopPollingInternalLogs(),</w:t>
      </w:r>
    </w:p>
    <w:p w14:paraId="4DCED8C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s.processNext(a)</w:t>
      </w:r>
    </w:p>
    <w:p w14:paraId="135FCFA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5DADB5F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s.onComplete((function() {</w:t>
      </w:r>
    </w:p>
    <w:p w14:paraId="6C2BD54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w(),</w:t>
      </w:r>
    </w:p>
    <w:p w14:paraId="68A2A06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 &amp;&amp; r(a)</w:t>
      </w:r>
    </w:p>
    <w:p w14:paraId="41F030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36747D3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), e),</w:t>
      </w:r>
    </w:p>
    <w:p w14:paraId="2DF3BB0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T(t, l, 6, i) || l(!1)</w:t>
      </w:r>
    </w:p>
    <w:p w14:paraId="7A5A1F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E72BC6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42B2B87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e.getPlugin = E,</w:t>
      </w:r>
    </w:p>
    <w:p w14:paraId="5D5BD9F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e.addPlugin = function(e, t, n, r) {</w:t>
      </w:r>
    </w:p>
    <w:p w14:paraId="27C4C0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(!e)</w:t>
      </w:r>
    </w:p>
    <w:p w14:paraId="420D5F1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r &amp;&amp; r(!1),</w:t>
      </w:r>
    </w:p>
    <w:p w14:paraId="16056F3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void L("Plugins must provide initialize method");</w:t>
      </w:r>
    </w:p>
    <w:p w14:paraId="6988488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i = E(e.identifier);</w:t>
      </w:r>
    </w:p>
    <w:p w14:paraId="2C52473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(i &amp;&amp; !t)</w:t>
      </w:r>
    </w:p>
    <w:p w14:paraId="6B8203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r &amp;&amp; r(!1),</w:t>
      </w:r>
    </w:p>
    <w:p w14:paraId="75D9E4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void L("Plugin [" + e.identifier + "] is already loaded!");</w:t>
      </w:r>
    </w:p>
    <w:p w14:paraId="432CB34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o = {</w:t>
      </w:r>
    </w:p>
    <w:p w14:paraId="24E71E1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reason: 16</w:t>
      </w:r>
    </w:p>
    <w:p w14:paraId="517A03A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};</w:t>
      </w:r>
    </w:p>
    <w:p w14:paraId="50EB6A2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function a(t) {</w:t>
      </w:r>
    </w:p>
    <w:p w14:paraId="7254020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c.push(e),</w:t>
      </w:r>
    </w:p>
    <w:p w14:paraId="1BDEB8A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o.added = [e],</w:t>
      </w:r>
    </w:p>
    <w:p w14:paraId="4A5EF77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I(o),</w:t>
      </w:r>
    </w:p>
    <w:p w14:paraId="3847B84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 &amp;&amp; r(!0)</w:t>
      </w:r>
    </w:p>
    <w:p w14:paraId="3274D91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47B9907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(i) {</w:t>
      </w:r>
    </w:p>
    <w:p w14:paraId="34E7ECC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s = [i.plugin];</w:t>
      </w:r>
    </w:p>
    <w:p w14:paraId="4073C6C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x(s, {</w:t>
      </w:r>
    </w:p>
    <w:p w14:paraId="349D2EB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reason: 2,</w:t>
      </w:r>
    </w:p>
    <w:p w14:paraId="0D14D57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isAsync: !!n</w:t>
      </w:r>
    </w:p>
    <w:p w14:paraId="734E845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}, (function(e) {</w:t>
      </w:r>
    </w:p>
    <w:p w14:paraId="26388B8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e ? (o.removed = s,</w:t>
      </w:r>
    </w:p>
    <w:p w14:paraId="624C6B7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o.reason |= 32,</w:t>
      </w:r>
    </w:p>
    <w:p w14:paraId="28C3966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a()) : r &amp;&amp; r(!1)</w:t>
      </w:r>
    </w:p>
    <w:p w14:paraId="726D2BD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61384CD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))</w:t>
      </w:r>
    </w:p>
    <w:p w14:paraId="47E9D8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 else</w:t>
      </w:r>
    </w:p>
    <w:p w14:paraId="7121EB5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a()</w:t>
      </w:r>
    </w:p>
    <w:p w14:paraId="3D4EB64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0FB3D93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01A13D3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e.evtNamespace = function() {</w:t>
      </w:r>
    </w:p>
    <w:p w14:paraId="21B65B3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v</w:t>
      </w:r>
    </w:p>
    <w:p w14:paraId="6BD55C7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34820C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,</w:t>
      </w:r>
    </w:p>
    <w:p w14:paraId="311E13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e.flush = T,</w:t>
      </w:r>
    </w:p>
    <w:p w14:paraId="69D8A82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e.getTraceCtx = function(e) {</w:t>
      </w:r>
    </w:p>
    <w:p w14:paraId="37B6C4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t, n;</w:t>
      </w:r>
    </w:p>
    <w:p w14:paraId="799638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S || (n = {},</w:t>
      </w:r>
    </w:p>
    <w:p w14:paraId="1300C2F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 = {</w:t>
      </w:r>
    </w:p>
    <w:p w14:paraId="1F4424E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getName: function() {</w:t>
      </w:r>
    </w:p>
    <w:p w14:paraId="1449252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n.name</w:t>
      </w:r>
    </w:p>
    <w:p w14:paraId="55227A6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},</w:t>
      </w:r>
    </w:p>
    <w:p w14:paraId="26BF386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setName: function(e) {</w:t>
      </w:r>
    </w:p>
    <w:p w14:paraId="10E2D5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 &amp;&amp; t.setName(e),</w:t>
      </w:r>
    </w:p>
    <w:p w14:paraId="6923926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n.name = e</w:t>
      </w:r>
    </w:p>
    <w:p w14:paraId="14B4CD1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},</w:t>
      </w:r>
    </w:p>
    <w:p w14:paraId="772CCA5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getTraceId: function() {</w:t>
      </w:r>
    </w:p>
    <w:p w14:paraId="0C5C37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n.traceId</w:t>
      </w:r>
    </w:p>
    <w:p w14:paraId="48D9D5A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},</w:t>
      </w:r>
    </w:p>
    <w:p w14:paraId="67E6A37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setTraceId: function(e) {</w:t>
      </w:r>
    </w:p>
    <w:p w14:paraId="1618E0D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 &amp;&amp; t.setTraceId(e),</w:t>
      </w:r>
    </w:p>
    <w:p w14:paraId="5377950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Mn(e) &amp;&amp; (n.traceId = e)</w:t>
      </w:r>
    </w:p>
    <w:p w14:paraId="2D9D8C2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},</w:t>
      </w:r>
    </w:p>
    <w:p w14:paraId="1016A71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getSpanId: function() {</w:t>
      </w:r>
    </w:p>
    <w:p w14:paraId="5015A91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n.spanId</w:t>
      </w:r>
    </w:p>
    <w:p w14:paraId="6A0417D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},</w:t>
      </w:r>
    </w:p>
    <w:p w14:paraId="3A12859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setSpanId: function(e) {</w:t>
      </w:r>
    </w:p>
    <w:p w14:paraId="739AE0F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 &amp;&amp; t.setSpanId(e),</w:t>
      </w:r>
    </w:p>
    <w:p w14:paraId="17B4728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Bn(e) &amp;&amp; (n.spanId = e)</w:t>
      </w:r>
    </w:p>
    <w:p w14:paraId="0099FA4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},</w:t>
      </w:r>
    </w:p>
    <w:p w14:paraId="2E229AA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getTraceFlags: function() {</w:t>
      </w:r>
    </w:p>
    <w:p w14:paraId="0094E3D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n.traceFlags</w:t>
      </w:r>
    </w:p>
    <w:p w14:paraId="6AF5CA9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},</w:t>
      </w:r>
    </w:p>
    <w:p w14:paraId="726AFC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setTraceFlags: function(e) {</w:t>
      </w:r>
    </w:p>
    <w:p w14:paraId="0D5B55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 &amp;&amp; t.setTraceFlags(e),</w:t>
      </w:r>
    </w:p>
    <w:p w14:paraId="03EDCE4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n.traceFlags = e</w:t>
      </w:r>
    </w:p>
    <w:p w14:paraId="550F3B4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}</w:t>
      </w:r>
    </w:p>
    <w:p w14:paraId="446209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}),</w:t>
      </w:r>
    </w:p>
    <w:p w14:paraId="0015629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</w:t>
      </w:r>
    </w:p>
    <w:p w14:paraId="4F749BD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478C590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6E40770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e.setTraceCtx = function(e) {</w:t>
      </w:r>
    </w:p>
    <w:p w14:paraId="3A23095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 = e || null</w:t>
      </w:r>
    </w:p>
    <w:p w14:paraId="6D29C7E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6E815A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4093B55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Ae(e, "addUnloadCb", (function() {</w:t>
      </w:r>
    </w:p>
    <w:p w14:paraId="7DA1507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y</w:t>
      </w:r>
    </w:p>
    <w:p w14:paraId="3099522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04F189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), "add")</w:t>
      </w:r>
    </w:p>
    <w:p w14:paraId="4134931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18FCD8C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))</w:t>
      </w:r>
    </w:p>
    <w:p w14:paraId="37149C2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2CB6C8C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e.__ieDyn = 1,</w:t>
      </w:r>
    </w:p>
    <w:p w14:paraId="7B40460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</w:t>
      </w:r>
    </w:p>
    <w:p w14:paraId="6BCAE03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}();</w:t>
      </w:r>
    </w:p>
    <w:p w14:paraId="61098D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ir(e, t, n, r) {</w:t>
      </w:r>
    </w:p>
    <w:p w14:paraId="4691E53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fe(e, (function(e) {</w:t>
      </w:r>
    </w:p>
    <w:p w14:paraId="661420F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(e &amp;&amp; e[t])</w:t>
      </w:r>
    </w:p>
    <w:p w14:paraId="2D425CD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(n)</w:t>
      </w:r>
    </w:p>
    <w:p w14:paraId="65F11A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setTimeout((function() {</w:t>
      </w:r>
    </w:p>
    <w:p w14:paraId="6D8B90A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r(e)</w:t>
      </w:r>
    </w:p>
    <w:p w14:paraId="1E3A5B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3FDC988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), 0);</w:t>
      </w:r>
    </w:p>
    <w:p w14:paraId="0CD3425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else</w:t>
      </w:r>
    </w:p>
    <w:p w14:paraId="1FA5B7C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try {</w:t>
      </w:r>
    </w:p>
    <w:p w14:paraId="338877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r(e)</w:t>
      </w:r>
    </w:p>
    <w:p w14:paraId="1552EAC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 catch (e) {}</w:t>
      </w:r>
    </w:p>
    <w:p w14:paraId="29058DB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5519780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))</w:t>
      </w:r>
    </w:p>
    <w:p w14:paraId="4D1E44E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}</w:t>
      </w:r>
    </w:p>
    <w:p w14:paraId="1D468A7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or, ar = function() {</w:t>
      </w:r>
    </w:p>
    <w:p w14:paraId="363ADFA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function e(t) {</w:t>
      </w:r>
    </w:p>
    <w:p w14:paraId="0BA3F7F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this.listeners = [];</w:t>
      </w:r>
    </w:p>
    <w:p w14:paraId="2C6DA6B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n = !!(t || {}).perfEvtsSendAll;</w:t>
      </w:r>
    </w:p>
    <w:p w14:paraId="05A078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k(e, this, (function(e) {</w:t>
      </w:r>
    </w:p>
    <w:p w14:paraId="783B49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e.addNotificationListener = function(t) {</w:t>
      </w:r>
    </w:p>
    <w:p w14:paraId="1579B16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e.listeners.push(t)</w:t>
      </w:r>
    </w:p>
    <w:p w14:paraId="7898713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0B3B79C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03BAE53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e.removeNotificationListener = function(t) {</w:t>
      </w:r>
    </w:p>
    <w:p w14:paraId="33F82B6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for (var n = he(e.listeners, t); n &gt; -1; )</w:t>
      </w:r>
    </w:p>
    <w:p w14:paraId="52A4C4C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e.listeners.splice(n, 1),</w:t>
      </w:r>
    </w:p>
    <w:p w14:paraId="161E34B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n = he(e.listeners, t)</w:t>
      </w:r>
    </w:p>
    <w:p w14:paraId="1FD9980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9A9A02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7B70E12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e.eventsSent = function(t) {</w:t>
      </w:r>
    </w:p>
    <w:p w14:paraId="347BC82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ir(e.listeners, "eventsSent", !0, (function(e) {</w:t>
      </w:r>
    </w:p>
    <w:p w14:paraId="0BB95D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e.eventsSent(t)</w:t>
      </w:r>
    </w:p>
    <w:p w14:paraId="615043B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5F42667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</w:t>
      </w:r>
    </w:p>
    <w:p w14:paraId="1162032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81ED44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51C309C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e.eventsDiscarded = function(t, n) {</w:t>
      </w:r>
    </w:p>
    <w:p w14:paraId="425AEA8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ir(e.listeners, "eventsDiscarded", !0, (function(e) {</w:t>
      </w:r>
    </w:p>
    <w:p w14:paraId="34E4826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e.eventsDiscarded(t, n)</w:t>
      </w:r>
    </w:p>
    <w:p w14:paraId="3D6B943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6320EF6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</w:t>
      </w:r>
    </w:p>
    <w:p w14:paraId="018DD0F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89729B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1A2826F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e.eventsSendRequest = function(t, n) {</w:t>
      </w:r>
    </w:p>
    <w:p w14:paraId="116C0D6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ir(e.listeners, "eventsSendRequest", n, (function(e) {</w:t>
      </w:r>
    </w:p>
    <w:p w14:paraId="794BE8C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e.eventsSendRequest(t, n)</w:t>
      </w:r>
    </w:p>
    <w:p w14:paraId="702F41B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}</w:t>
      </w:r>
    </w:p>
    <w:p w14:paraId="5FF8CE5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</w:t>
      </w:r>
    </w:p>
    <w:p w14:paraId="6710B6B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073FA0B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2F066D5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e.perfEvent = function(t) {</w:t>
      </w:r>
    </w:p>
    <w:p w14:paraId="249CA38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 &amp;&amp; (!n &amp;&amp; t.isChildEvt() || ir(e.listeners, "perfEvent", !1, (function(e) {</w:t>
      </w:r>
    </w:p>
    <w:p w14:paraId="283A497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t.isAsync ? setTimeout((function() {</w:t>
      </w:r>
    </w:p>
    <w:p w14:paraId="5F21F2E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e.perfEvent(t)</w:t>
      </w:r>
    </w:p>
    <w:p w14:paraId="3470BED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6455408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), 0) : e.perfEvent(t)</w:t>
      </w:r>
    </w:p>
    <w:p w14:paraId="3599446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53E1D03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)))</w:t>
      </w:r>
    </w:p>
    <w:p w14:paraId="18FE0C6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52D876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1EB0740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))</w:t>
      </w:r>
    </w:p>
    <w:p w14:paraId="726002D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6858D05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e.__ieDyn = 1,</w:t>
      </w:r>
    </w:p>
    <w:p w14:paraId="323D46F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</w:t>
      </w:r>
    </w:p>
    <w:p w14:paraId="73D73AE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}(), sr = function(e) {</w:t>
      </w:r>
    </w:p>
    <w:p w14:paraId="22FBA85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function t() {</w:t>
      </w:r>
    </w:p>
    <w:p w14:paraId="2B75747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n = e.call(this) || this;</w:t>
      </w:r>
    </w:p>
    <w:p w14:paraId="540193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k(t, n, (function(e, t) {</w:t>
      </w:r>
    </w:p>
    <w:p w14:paraId="5B82B90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n(t) {</w:t>
      </w:r>
    </w:p>
    <w:p w14:paraId="410062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n = e.getNotifyMgr();</w:t>
      </w:r>
    </w:p>
    <w:p w14:paraId="46DC6EC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 &amp;&amp; n.eventsDiscarded([t], 2)</w:t>
      </w:r>
    </w:p>
    <w:p w14:paraId="11939E1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725B11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e.initialize = function(e, n, r, i) {</w:t>
      </w:r>
    </w:p>
    <w:p w14:paraId="2C0801D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t.initialize(e, n, r || new ht(e), i || new ar(e))</w:t>
      </w:r>
    </w:p>
    <w:p w14:paraId="4A3C902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1073986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3DA9F4D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e.track = function(r) {</w:t>
      </w:r>
    </w:p>
    <w:p w14:paraId="3C22C50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Fn(e.getPerfMgr(), (function() {</w:t>
      </w:r>
    </w:p>
    <w:p w14:paraId="1CEC9C9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return "AppInsightsCore:track"</w:t>
      </w:r>
    </w:p>
    <w:p w14:paraId="3C4035E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0660D21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), (function() {</w:t>
      </w:r>
    </w:p>
    <w:p w14:paraId="4B68507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null === r &amp;&amp; (n(r),</w:t>
      </w:r>
    </w:p>
    <w:p w14:paraId="7BE2A63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Te("Invalid telemetry item")),</w:t>
      </w:r>
    </w:p>
    <w:p w14:paraId="41104BE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function(e) {</w:t>
      </w:r>
    </w:p>
    <w:p w14:paraId="293D8DF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K(e.name) &amp;&amp; (n(e),</w:t>
      </w:r>
    </w:p>
    <w:p w14:paraId="397B8EB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Te("telemetry name required"))</w:t>
      </w:r>
    </w:p>
    <w:p w14:paraId="541F3B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}(r),</w:t>
      </w:r>
    </w:p>
    <w:p w14:paraId="4D2E23B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t.track(r)</w:t>
      </w:r>
    </w:p>
    <w:p w14:paraId="7E1DBC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55E239E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), (function() {</w:t>
      </w:r>
    </w:p>
    <w:p w14:paraId="62D43CF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{</w:t>
      </w:r>
    </w:p>
    <w:p w14:paraId="0332C43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item: r</w:t>
      </w:r>
    </w:p>
    <w:p w14:paraId="4D9E439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4B93573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6E84B5C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), !r.sync)</w:t>
      </w:r>
    </w:p>
    <w:p w14:paraId="743EC8B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7A6251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2BE8ACE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)),</w:t>
      </w:r>
    </w:p>
    <w:p w14:paraId="183E0EC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n</w:t>
      </w:r>
    </w:p>
    <w:p w14:paraId="1FCADC7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44787CB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Object(_n.b)(t, e),</w:t>
      </w:r>
    </w:p>
    <w:p w14:paraId="5D55A79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t.__ieDyn = 1,</w:t>
      </w:r>
    </w:p>
    <w:p w14:paraId="3A0B124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</w:t>
      </w:r>
    </w:p>
    <w:p w14:paraId="55C970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}(rr), lr = ((or = {})[0] = 0,</w:t>
      </w:r>
    </w:p>
    <w:p w14:paraId="2BFA6DF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or[2] = 6,</w:t>
      </w:r>
    </w:p>
    <w:p w14:paraId="4158E38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or[1] = 1,</w:t>
      </w:r>
    </w:p>
    <w:p w14:paraId="0A1ECE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or[3] = 7,</w:t>
      </w:r>
    </w:p>
    <w:p w14:paraId="5AE2E20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or[4098] = 6,</w:t>
      </w:r>
    </w:p>
    <w:p w14:paraId="4D05EEA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or[4097] = 1,</w:t>
      </w:r>
    </w:p>
    <w:p w14:paraId="77A03FE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or[4099] = 7,</w:t>
      </w:r>
    </w:p>
    <w:p w14:paraId="59C12BB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or);</w:t>
      </w:r>
    </w:p>
    <w:p w14:paraId="62B78D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Boolean(We()),</w:t>
      </w:r>
    </w:p>
    <w:p w14:paraId="36BAAA4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Boolean(Ve());</w:t>
      </w:r>
    </w:p>
    <w:p w14:paraId="322256E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cr(e) {</w:t>
      </w:r>
    </w:p>
    <w:p w14:paraId="6A6CCD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!("" === e || K(e))</w:t>
      </w:r>
    </w:p>
    <w:p w14:paraId="6B095CA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6134F3F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ur(e) {</w:t>
      </w:r>
    </w:p>
    <w:p w14:paraId="4780680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if (e) {</w:t>
      </w:r>
    </w:p>
    <w:p w14:paraId="2422D25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t = e.indexOf("-");</w:t>
      </w:r>
    </w:p>
    <w:p w14:paraId="66EB531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(t &gt; -1)</w:t>
      </w:r>
    </w:p>
    <w:p w14:paraId="6CDFF8F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e.substring(0, t)</w:t>
      </w:r>
    </w:p>
    <w:p w14:paraId="675E0FF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1E98400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""</w:t>
      </w:r>
    </w:p>
    <w:p w14:paraId="51DDA56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3F1E941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dr(e) {</w:t>
      </w:r>
    </w:p>
    <w:p w14:paraId="132326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!!(e &amp;&amp; le(e) &amp;&amp; e &gt;= 1 &amp;&amp; e &lt;= 4)</w:t>
      </w:r>
    </w:p>
    <w:p w14:paraId="4688933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00840D2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fr(e, t, n) {</w:t>
      </w:r>
    </w:p>
    <w:p w14:paraId="64F9742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if (!t &amp;&amp; !cr(t) || "string" != typeof e)</w:t>
      </w:r>
    </w:p>
    <w:p w14:paraId="50E9AD9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null;</w:t>
      </w:r>
    </w:p>
    <w:p w14:paraId="2FB68D9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r = typeof t;</w:t>
      </w:r>
    </w:p>
    <w:p w14:paraId="0961E79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if ("string" === r || "number" === r || "boolean" === r || oe(t))</w:t>
      </w:r>
    </w:p>
    <w:p w14:paraId="0BFE65A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 = {</w:t>
      </w:r>
    </w:p>
    <w:p w14:paraId="398D4F7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value: t</w:t>
      </w:r>
    </w:p>
    <w:p w14:paraId="7D2E65B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};</w:t>
      </w:r>
    </w:p>
    <w:p w14:paraId="7801F7D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else if ("object" !== r || d.e.call(t, "value")) {</w:t>
      </w:r>
    </w:p>
    <w:p w14:paraId="7E8F1BB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(K(t.value) || "" === t.value || !se(t.value) &amp;&amp; !le(t.value) &amp;&amp; !ce(t.value) &amp;&amp; !oe(t.value))</w:t>
      </w:r>
    </w:p>
    <w:p w14:paraId="53276F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null</w:t>
      </w:r>
    </w:p>
    <w:p w14:paraId="2AFA205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 else</w:t>
      </w:r>
    </w:p>
    <w:p w14:paraId="58B6600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 = {</w:t>
      </w:r>
    </w:p>
    <w:p w14:paraId="678F950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value: n ? JSON.stringify(t) : t</w:t>
      </w:r>
    </w:p>
    <w:p w14:paraId="0A554A9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};</w:t>
      </w:r>
    </w:p>
    <w:p w14:paraId="051B784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if (oe(t.value) &amp;&amp; !br(t.value))</w:t>
      </w:r>
    </w:p>
    <w:p w14:paraId="09E1BAB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null;</w:t>
      </w:r>
    </w:p>
    <w:p w14:paraId="33C5F66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if (!K(t.kind)) {</w:t>
      </w:r>
    </w:p>
    <w:p w14:paraId="4C8A65B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(oe(t.value) || !mr(t.kind))</w:t>
      </w:r>
    </w:p>
    <w:p w14:paraId="746C31C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null;</w:t>
      </w:r>
    </w:p>
    <w:p w14:paraId="75BFAB5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t.value = t.value.toString()</w:t>
      </w:r>
    </w:p>
    <w:p w14:paraId="551DEE9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7858098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t</w:t>
      </w:r>
    </w:p>
    <w:p w14:paraId="6472499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0F7F40F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hr(e, t, n) {</w:t>
      </w:r>
    </w:p>
    <w:p w14:paraId="1FECF6C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r = -1;</w:t>
      </w:r>
    </w:p>
    <w:p w14:paraId="60C464C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if (!G(e))</w:t>
      </w:r>
    </w:p>
    <w:p w14:paraId="695BAF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(t &gt; 0 &amp;&amp; (32 === t ? r = 8192 : t &lt;= 13 &amp;&amp; (r = t &lt;&lt; 5)),</w:t>
      </w:r>
    </w:p>
    <w:p w14:paraId="7D6A1B4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function(e) {</w:t>
      </w:r>
    </w:p>
    <w:p w14:paraId="6AA5139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(e &gt;= 0 &amp;&amp; e &lt;= 9)</w:t>
      </w:r>
    </w:p>
    <w:p w14:paraId="59EE371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!0;</w:t>
      </w:r>
    </w:p>
    <w:p w14:paraId="22C44B0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!1</w:t>
      </w:r>
    </w:p>
    <w:p w14:paraId="5F7EB43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}(n))</w:t>
      </w:r>
    </w:p>
    <w:p w14:paraId="1AD5758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-1 === r &amp;&amp; (r = 0),</w:t>
      </w:r>
    </w:p>
    <w:p w14:paraId="0A0BA9E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 |= n;</w:t>
      </w:r>
    </w:p>
    <w:p w14:paraId="7C82745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else {</w:t>
      </w:r>
    </w:p>
    <w:p w14:paraId="33B5EA8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var i = lr[yr(e)] || -1;</w:t>
      </w:r>
    </w:p>
    <w:p w14:paraId="64F2E41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-1 !== r &amp;&amp; -1 !== i ? r |= i : 6 === i &amp;&amp; (r = i)</w:t>
      </w:r>
    </w:p>
    <w:p w14:paraId="5524C5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7EB7EC7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r</w:t>
      </w:r>
    </w:p>
    <w:p w14:paraId="70F6D4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4844872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pr(e, t, n, r, i) {</w:t>
      </w:r>
    </w:p>
    <w:p w14:paraId="0802A97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o = {}</w:t>
      </w:r>
    </w:p>
    <w:p w14:paraId="692CAF3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, a = !1</w:t>
      </w:r>
    </w:p>
    <w:p w14:paraId="724BDC6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, s = 0</w:t>
      </w:r>
    </w:p>
    <w:p w14:paraId="63523C9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, l = arguments.length</w:t>
      </w:r>
    </w:p>
    <w:p w14:paraId="64EA83E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, c = Object[d.k]</w:t>
      </w:r>
    </w:p>
    <w:p w14:paraId="13D23C9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, u = arguments;</w:t>
      </w:r>
    </w:p>
    <w:p w14:paraId="036B04E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for ("[object Boolean]" === c.toString.call(u[0]) &amp;&amp; (a = u[0],</w:t>
      </w:r>
    </w:p>
    <w:p w14:paraId="3BA81DE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s++); s &lt; l; s++) {</w:t>
      </w:r>
    </w:p>
    <w:p w14:paraId="3B8F4CA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ee(e = u[s], (function(e, t) {</w:t>
      </w:r>
    </w:p>
    <w:p w14:paraId="037B9B0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a &amp;&amp; t &amp;&amp; X(t) ? oe(t) ? (o[e] = o[e] || [],</w:t>
      </w:r>
    </w:p>
    <w:p w14:paraId="37F7FE0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fe(t, (function(t, n) {</w:t>
      </w:r>
    </w:p>
    <w:p w14:paraId="3FD9A7F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 &amp;&amp; X(t) ? o[e][n] = pr(!0, o[e][n], t) : o[e][n] = t</w:t>
      </w:r>
    </w:p>
    <w:p w14:paraId="1C0C880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7CAD58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))) : o[e] = pr(!0, o[e], t) : o[e] = t</w:t>
      </w:r>
    </w:p>
    <w:p w14:paraId="2B6E47E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40C840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))</w:t>
      </w:r>
    </w:p>
    <w:p w14:paraId="5D52FC7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53ABBC8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o</w:t>
      </w:r>
    </w:p>
    <w:p w14:paraId="7E6BEDA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0D8896A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gr = yn;</w:t>
      </w:r>
    </w:p>
    <w:p w14:paraId="4C094C7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mr(e) {</w:t>
      </w:r>
    </w:p>
    <w:p w14:paraId="1BC7D8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0 === e || e &gt; 0 &amp;&amp; e &lt;= 13 || 32 === e</w:t>
      </w:r>
    </w:p>
    <w:p w14:paraId="5CBC6FB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4415A82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br(e) {</w:t>
      </w:r>
    </w:p>
    <w:p w14:paraId="0DDFB0C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e.length &gt; 0</w:t>
      </w:r>
    </w:p>
    <w:p w14:paraId="598CFA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1067CD8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vr(e, t) {</w:t>
      </w:r>
    </w:p>
    <w:p w14:paraId="79435FD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n = e;</w:t>
      </w:r>
    </w:p>
    <w:p w14:paraId="28C0D21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n.timings = n.timings || {},</w:t>
      </w:r>
    </w:p>
    <w:p w14:paraId="0848702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n.timings.processTelemetryStart = n.timings.processTelemetryStart || {},</w:t>
      </w:r>
    </w:p>
    <w:p w14:paraId="5E028F8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n.timings.processTelemetryStart[t] = gr()</w:t>
      </w:r>
    </w:p>
    <w:p w14:paraId="234943A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4CB6139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yr(e) {</w:t>
      </w:r>
    </w:p>
    <w:p w14:paraId="0019AC1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t = 0;</w:t>
      </w:r>
    </w:p>
    <w:p w14:paraId="73EAF4D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if (null != e) {</w:t>
      </w:r>
    </w:p>
    <w:p w14:paraId="17BF04A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n = typeof e;</w:t>
      </w:r>
    </w:p>
    <w:p w14:paraId="1622D64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"string" === n ? t = 1 : "number" === n ? t = 2 : "boolean" === n ? t = 3 : n === d.j &amp;&amp; (t = 4,</w:t>
      </w:r>
    </w:p>
    <w:p w14:paraId="518370E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oe(e) ? (t = 4096,</w:t>
      </w:r>
    </w:p>
    <w:p w14:paraId="3A8F4B9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e.length &gt; 0 &amp;&amp; (t |= yr(e[0]))) : d.e.call(e, "value") &amp;&amp; (t = 8192 | yr(e.value)))</w:t>
      </w:r>
    </w:p>
    <w:p w14:paraId="2653115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5BCCB5E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t</w:t>
      </w:r>
    </w:p>
    <w:p w14:paraId="576C534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71C4F4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d.l,</w:t>
      </w:r>
    </w:p>
    <w:p w14:paraId="2BE328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d.j,</w:t>
      </w:r>
    </w:p>
    <w:p w14:paraId="44A4540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d.l,</w:t>
      </w:r>
    </w:p>
    <w:p w14:paraId="6F382F9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f.b;</w:t>
      </w:r>
    </w:p>
    <w:p w14:paraId="598588C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Cr = function(e) {</w:t>
      </w:r>
    </w:p>
    <w:p w14:paraId="72DDB9B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function t() {</w:t>
      </w:r>
    </w:p>
    <w:p w14:paraId="3F2AD03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n = e.call(this) || this;</w:t>
      </w:r>
    </w:p>
    <w:p w14:paraId="688297E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n.pluginVersionStringArr = [],</w:t>
      </w:r>
    </w:p>
    <w:p w14:paraId="750B906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k(t, n, (function(e, t) {</w:t>
      </w:r>
    </w:p>
    <w:p w14:paraId="57AEA9E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e.logger &amp;&amp; e.logger.queue || (e.logger = new ht({</w:t>
      </w:r>
    </w:p>
    <w:p w14:paraId="62BA27C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loggingLevelConsole: 1</w:t>
      </w:r>
    </w:p>
    <w:p w14:paraId="1A9554C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})),</w:t>
      </w:r>
    </w:p>
    <w:p w14:paraId="6DE28C2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e.initialize = function(n, r, i, o) {</w:t>
      </w:r>
    </w:p>
    <w:p w14:paraId="27273B3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Fn(e, (function() {</w:t>
      </w:r>
    </w:p>
    <w:p w14:paraId="271763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"AppInsightsCore.initialize"</w:t>
      </w:r>
    </w:p>
    <w:p w14:paraId="474F350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44B1355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), (function() {</w:t>
      </w:r>
    </w:p>
    <w:p w14:paraId="5D590DF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a = e.pluginVersionStringArr;</w:t>
      </w:r>
    </w:p>
    <w:p w14:paraId="3C7AC7F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if (n) {</w:t>
      </w:r>
    </w:p>
    <w:p w14:paraId="4D56A19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n.endpointUrl || (n.endpointUrl = "https://browser.events.data.microsoft.com/OneCollector/1.0/");</w:t>
      </w:r>
    </w:p>
    <w:p w14:paraId="0F8189D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s = n.propertyStorageOverride;</w:t>
      </w:r>
    </w:p>
    <w:p w14:paraId="779236E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!s || s.getProperty &amp;&amp; s.setProperty || Te("Invalid property storage override passed."),</w:t>
      </w:r>
    </w:p>
    <w:p w14:paraId="3F520DE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n.channels &amp;&amp; fe(n.channels, (function(e) {</w:t>
      </w:r>
    </w:p>
    <w:p w14:paraId="49ECD8E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e &amp;&amp; fe(e, (function(e) {</w:t>
      </w:r>
    </w:p>
    <w:p w14:paraId="1E49B1F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if (e.identifier &amp;&amp; e.version) {</w:t>
      </w:r>
    </w:p>
    <w:p w14:paraId="0C3C41D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            var t = e.identifier + "=" + e.version;</w:t>
      </w:r>
    </w:p>
    <w:p w14:paraId="7EB6C66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a.push(t)</w:t>
      </w:r>
    </w:p>
    <w:p w14:paraId="44E6031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47120AB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1A32A5A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))</w:t>
      </w:r>
    </w:p>
    <w:p w14:paraId="240A3CA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37C5C0F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))</w:t>
      </w:r>
    </w:p>
    <w:p w14:paraId="3888859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6879E51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e.getWParam = function() {</w:t>
      </w:r>
    </w:p>
    <w:p w14:paraId="2756B1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"undefined" != typeof document || n.enableWParam ? 0 : -1</w:t>
      </w:r>
    </w:p>
    <w:p w14:paraId="43E41E9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21757AD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,</w:t>
      </w:r>
    </w:p>
    <w:p w14:paraId="32F56B1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 &amp;&amp; fe(r, (function(e) {</w:t>
      </w:r>
    </w:p>
    <w:p w14:paraId="0C1ADA1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if (e &amp;&amp; e.identifier &amp;&amp; e.version) {</w:t>
      </w:r>
    </w:p>
    <w:p w14:paraId="7D2D00F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var t = e.identifier + "=" + e.version;</w:t>
      </w:r>
    </w:p>
    <w:p w14:paraId="428BCDF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a.push(t)</w:t>
      </w:r>
    </w:p>
    <w:p w14:paraId="08685C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26C11FA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59E713D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)),</w:t>
      </w:r>
    </w:p>
    <w:p w14:paraId="10F018D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e.pluginVersionString = a.join(";"),</w:t>
      </w:r>
    </w:p>
    <w:p w14:paraId="65F5906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e.pluginVersionStringArr = a;</w:t>
      </w:r>
    </w:p>
    <w:p w14:paraId="18B17DE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try {</w:t>
      </w:r>
    </w:p>
    <w:p w14:paraId="6C3819D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t.initialize(n, r, i, o),</w:t>
      </w:r>
    </w:p>
    <w:p w14:paraId="3F44A19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e.pollInternalLogs("InternalLog")</w:t>
      </w:r>
    </w:p>
    <w:p w14:paraId="46F86FE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 catch (t) {</w:t>
      </w:r>
    </w:p>
    <w:p w14:paraId="43E8E9E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l = e.logger</w:t>
      </w:r>
    </w:p>
    <w:p w14:paraId="5961EA4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, c = et(t);</w:t>
      </w:r>
    </w:p>
    <w:p w14:paraId="1C64A7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-1 !== c.indexOf("channels") &amp;&amp; (c += "\n - Channels must be provided through config.channels only!"),</w:t>
      </w:r>
    </w:p>
    <w:p w14:paraId="5C7390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gt(l, 1, 514, "SDK Initialization Failed - no telemetry will be sent: " + c)</w:t>
      </w:r>
    </w:p>
    <w:p w14:paraId="588A32B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48C8D0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}</w:t>
      </w:r>
    </w:p>
    <w:p w14:paraId="5AEEE5A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), (function() {</w:t>
      </w:r>
    </w:p>
    <w:p w14:paraId="19ED8F1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{</w:t>
      </w:r>
    </w:p>
    <w:p w14:paraId="4997212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config: n,</w:t>
      </w:r>
    </w:p>
    <w:p w14:paraId="45DF86B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extensions: r,</w:t>
      </w:r>
    </w:p>
    <w:p w14:paraId="2B3F36F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logger: i,</w:t>
      </w:r>
    </w:p>
    <w:p w14:paraId="332CE64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notificationManager: o</w:t>
      </w:r>
    </w:p>
    <w:p w14:paraId="5C8AA98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4E9760C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2069D63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</w:t>
      </w:r>
    </w:p>
    <w:p w14:paraId="174AEC5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059BDF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7DD8957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e.track = function(n) {</w:t>
      </w:r>
    </w:p>
    <w:p w14:paraId="78EA40E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Fn(e, (function() {</w:t>
      </w:r>
    </w:p>
    <w:p w14:paraId="4DC7EB5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"AppInsightsCore.track"</w:t>
      </w:r>
    </w:p>
    <w:p w14:paraId="099CC00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5D7F88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), (function() {</w:t>
      </w:r>
    </w:p>
    <w:p w14:paraId="009E232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r = n;</w:t>
      </w:r>
    </w:p>
    <w:p w14:paraId="4DB6ABA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if (r) {</w:t>
      </w:r>
    </w:p>
    <w:p w14:paraId="73E46A3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r.timings = r.timings || {},</w:t>
      </w:r>
    </w:p>
    <w:p w14:paraId="1CCB433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r.timings.trackStart = gr(),</w:t>
      </w:r>
    </w:p>
    <w:p w14:paraId="3CDDF4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dr(r.latency) || (r.latency = 1);</w:t>
      </w:r>
    </w:p>
    <w:p w14:paraId="29FB130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i = r.ext = r.ext || {};</w:t>
      </w:r>
    </w:p>
    <w:p w14:paraId="20158C3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i.sdk = i.sdk || {},</w:t>
      </w:r>
    </w:p>
    <w:p w14:paraId="75B02AC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i.sdk.ver = "1DS-Web-JS-3.2.6";</w:t>
      </w:r>
    </w:p>
    <w:p w14:paraId="02664BF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o = r.baseData = r.baseData || {};</w:t>
      </w:r>
    </w:p>
    <w:p w14:paraId="297C3E2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o.properties = o.properties || {};</w:t>
      </w:r>
    </w:p>
    <w:p w14:paraId="1E6A5E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a = o.properties;</w:t>
      </w:r>
    </w:p>
    <w:p w14:paraId="71BA310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a.version = a.version || e.pluginVersionString || ""</w:t>
      </w:r>
    </w:p>
    <w:p w14:paraId="0EF778F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46E76D3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t.track(r)</w:t>
      </w:r>
    </w:p>
    <w:p w14:paraId="3755FBF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78B0583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), (function() {</w:t>
      </w:r>
    </w:p>
    <w:p w14:paraId="20364C1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return {</w:t>
      </w:r>
    </w:p>
    <w:p w14:paraId="5E11FB1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item: n</w:t>
      </w:r>
    </w:p>
    <w:p w14:paraId="72D9F73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2EEF029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2242C7C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), !n.sync)</w:t>
      </w:r>
    </w:p>
    <w:p w14:paraId="76F5DE5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5160E9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0DEECC5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)),</w:t>
      </w:r>
    </w:p>
    <w:p w14:paraId="1D21975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n</w:t>
      </w:r>
    </w:p>
    <w:p w14:paraId="2CB8DDB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4B1EBD4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Object(_n.b)(t, e),</w:t>
      </w:r>
    </w:p>
    <w:p w14:paraId="754F1F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t.__ieDyn = 1,</w:t>
      </w:r>
    </w:p>
    <w:p w14:paraId="776C2D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</w:t>
      </w:r>
    </w:p>
    <w:p w14:paraId="0C1024A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}(sr)</w:t>
      </w:r>
    </w:p>
    <w:p w14:paraId="625AC3A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Sr = In({</w:t>
      </w:r>
    </w:p>
    <w:p w14:paraId="4F10C53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Unknown: 0,</w:t>
      </w:r>
    </w:p>
    <w:p w14:paraId="516AD0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NonRetryableStatus: 1,</w:t>
      </w:r>
    </w:p>
    <w:p w14:paraId="09C34DF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InvalidEvent: 2,</w:t>
      </w:r>
    </w:p>
    <w:p w14:paraId="2491B6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SizeLimitExceeded: 3,</w:t>
      </w:r>
    </w:p>
    <w:p w14:paraId="0509625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KillSwitch: 4,</w:t>
      </w:r>
    </w:p>
    <w:p w14:paraId="540F243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QueueFull: 5</w:t>
      </w:r>
    </w:p>
    <w:p w14:paraId="63EDF03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});</w:t>
      </w:r>
    </w:p>
    <w:p w14:paraId="3A24F60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Or(e) {</w:t>
      </w:r>
    </w:p>
    <w:p w14:paraId="36FE223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t = (e.ext || {}).intweb;</w:t>
      </w:r>
    </w:p>
    <w:p w14:paraId="4E724A2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t &amp;&amp; cr(t.msfpc) ? t.msfpc : null</w:t>
      </w:r>
    </w:p>
    <w:p w14:paraId="1193954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65D2C03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wr(e) {</w:t>
      </w:r>
    </w:p>
    <w:p w14:paraId="6124449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for (var t = null, n = 0; null === t &amp;&amp; n &lt; e.length; n++)</w:t>
      </w:r>
    </w:p>
    <w:p w14:paraId="4768031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 = Or(e[n]);</w:t>
      </w:r>
    </w:p>
    <w:p w14:paraId="7C4B3F9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t</w:t>
      </w:r>
    </w:p>
    <w:p w14:paraId="6DD3E44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74E8DF2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_r = function() {</w:t>
      </w:r>
    </w:p>
    <w:p w14:paraId="24C54B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function e(t, n) {</w:t>
      </w:r>
    </w:p>
    <w:p w14:paraId="3FE3161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var r = n ? [].concat(n) : []</w:t>
      </w:r>
    </w:p>
    <w:p w14:paraId="05D2F7B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, i = wr(r);</w:t>
      </w:r>
    </w:p>
    <w:p w14:paraId="0975603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this.iKey = function() {</w:t>
      </w:r>
    </w:p>
    <w:p w14:paraId="76F94E8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t</w:t>
      </w:r>
    </w:p>
    <w:p w14:paraId="5545CF5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722FBE5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,</w:t>
      </w:r>
    </w:p>
    <w:p w14:paraId="2CA57D2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this.Msfpc = function() {</w:t>
      </w:r>
    </w:p>
    <w:p w14:paraId="63BFE71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i || ""</w:t>
      </w:r>
    </w:p>
    <w:p w14:paraId="54120D1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538DF99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,</w:t>
      </w:r>
    </w:p>
    <w:p w14:paraId="08ADBAF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this.count = function() {</w:t>
      </w:r>
    </w:p>
    <w:p w14:paraId="0BEAD27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r.length</w:t>
      </w:r>
    </w:p>
    <w:p w14:paraId="4A995B0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7844F0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,</w:t>
      </w:r>
    </w:p>
    <w:p w14:paraId="07BF051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this.events = function() {</w:t>
      </w:r>
    </w:p>
    <w:p w14:paraId="4633A1F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r</w:t>
      </w:r>
    </w:p>
    <w:p w14:paraId="45D973A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4237596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,</w:t>
      </w:r>
    </w:p>
    <w:p w14:paraId="606D04E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this.addEvent = function(e) {</w:t>
      </w:r>
    </w:p>
    <w:p w14:paraId="516104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!!e &amp;&amp; (r.push(e),</w:t>
      </w:r>
    </w:p>
    <w:p w14:paraId="11F1D28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 || (i = Or(e)),</w:t>
      </w:r>
    </w:p>
    <w:p w14:paraId="052593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!0)</w:t>
      </w:r>
    </w:p>
    <w:p w14:paraId="0DA4F44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0C3AF2A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,</w:t>
      </w:r>
    </w:p>
    <w:p w14:paraId="4C7AA08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this.split = function(n, o) {</w:t>
      </w:r>
    </w:p>
    <w:p w14:paraId="176CD1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var a;</w:t>
      </w:r>
    </w:p>
    <w:p w14:paraId="44A37FC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(n &lt; r.length) {</w:t>
      </w:r>
    </w:p>
    <w:p w14:paraId="4F69C9B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s = r.length - n;</w:t>
      </w:r>
    </w:p>
    <w:p w14:paraId="286D26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K(o) || (s = o &lt; s ? o : s),</w:t>
      </w:r>
    </w:p>
    <w:p w14:paraId="7E64807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a = r.splice(n, s),</w:t>
      </w:r>
    </w:p>
    <w:p w14:paraId="70A048A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 = wr(r)</w:t>
      </w:r>
    </w:p>
    <w:p w14:paraId="501084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4C6DE4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new e(t,a)</w:t>
      </w:r>
    </w:p>
    <w:p w14:paraId="7C4AB75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}</w:t>
      </w:r>
    </w:p>
    <w:p w14:paraId="5967709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705867A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e.create = function(t, n) {</w:t>
      </w:r>
    </w:p>
    <w:p w14:paraId="0A8CDD4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new e(t,n)</w:t>
      </w:r>
    </w:p>
    <w:p w14:paraId="59122A2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28E75AC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4E926AD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</w:t>
      </w:r>
    </w:p>
    <w:p w14:paraId="621ABA0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}()</w:t>
      </w:r>
    </w:p>
    <w:p w14:paraId="365FE0F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Ir = function() {</w:t>
      </w:r>
    </w:p>
    <w:p w14:paraId="1746E4B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function e() {</w:t>
      </w:r>
    </w:p>
    <w:p w14:paraId="15C1DB3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t = !0</w:t>
      </w:r>
    </w:p>
    <w:p w14:paraId="4902809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, n = !0</w:t>
      </w:r>
    </w:p>
    <w:p w14:paraId="000B73D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, r = !0</w:t>
      </w:r>
    </w:p>
    <w:p w14:paraId="5267391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, i = "use-collector-delta"</w:t>
      </w:r>
    </w:p>
    <w:p w14:paraId="5D07417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, o = !1;</w:t>
      </w:r>
    </w:p>
    <w:p w14:paraId="7A6651B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k(e, this, (function(e) {</w:t>
      </w:r>
    </w:p>
    <w:p w14:paraId="425A704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e.allowRequestSending = function() {</w:t>
      </w:r>
    </w:p>
    <w:p w14:paraId="22929C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t</w:t>
      </w:r>
    </w:p>
    <w:p w14:paraId="6D85F2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46B0557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75CBBB8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e.firstRequestSent = function() {</w:t>
      </w:r>
    </w:p>
    <w:p w14:paraId="23E6093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 &amp;&amp; (r = !1,</w:t>
      </w:r>
    </w:p>
    <w:p w14:paraId="4AFBDDB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 || (t = !1))</w:t>
      </w:r>
    </w:p>
    <w:p w14:paraId="3B76914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4EB0F13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7521C3C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e.shouldAddClockSkewHeaders = function() {</w:t>
      </w:r>
    </w:p>
    <w:p w14:paraId="2B61C25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n</w:t>
      </w:r>
    </w:p>
    <w:p w14:paraId="6068DA2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18692A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12B564F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e.getClockSkewHeaderValue = function() {</w:t>
      </w:r>
    </w:p>
    <w:p w14:paraId="53EE3B9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i</w:t>
      </w:r>
    </w:p>
    <w:p w14:paraId="7570884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9294B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4040B9E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e.setClockSkew = function(e) {</w:t>
      </w:r>
    </w:p>
    <w:p w14:paraId="0E29544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 || (e ? (i = e,</w:t>
      </w:r>
    </w:p>
    <w:p w14:paraId="6293BEF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 = !0,</w:t>
      </w:r>
    </w:p>
    <w:p w14:paraId="59124EB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 = !0) : n = !1,</w:t>
      </w:r>
    </w:p>
    <w:p w14:paraId="2E62B0C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 = !0)</w:t>
      </w:r>
    </w:p>
    <w:p w14:paraId="1B24842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2EEBF6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7C31E0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))</w:t>
      </w:r>
    </w:p>
    <w:p w14:paraId="2080976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003C3E6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e.__ieDyn = 1,</w:t>
      </w:r>
    </w:p>
    <w:p w14:paraId="2231D66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</w:t>
      </w:r>
    </w:p>
    <w:p w14:paraId="6CFBB62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}()</w:t>
      </w:r>
    </w:p>
    <w:p w14:paraId="0F87613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Er = function() {</w:t>
      </w:r>
    </w:p>
    <w:p w14:paraId="57A84DA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function e() {</w:t>
      </w:r>
    </w:p>
    <w:p w14:paraId="6EB8942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t = {};</w:t>
      </w:r>
    </w:p>
    <w:p w14:paraId="3A187FC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k(e, this, (function(e) {</w:t>
      </w:r>
    </w:p>
    <w:p w14:paraId="58E9ABA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e.setKillSwitchTenants = function(e, n) {</w:t>
      </w:r>
    </w:p>
    <w:p w14:paraId="176B541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(e &amp;&amp; n)</w:t>
      </w:r>
    </w:p>
    <w:p w14:paraId="0B863DE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try {</w:t>
      </w:r>
    </w:p>
    <w:p w14:paraId="3801228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r = (a = e.split(","),</w:t>
      </w:r>
    </w:p>
    <w:p w14:paraId="1E957E1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s = [],</w:t>
      </w:r>
    </w:p>
    <w:p w14:paraId="6812056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a &amp;&amp; fe(a, (function(e) {</w:t>
      </w:r>
    </w:p>
    <w:p w14:paraId="166709B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s.push(me(e))</w:t>
      </w:r>
    </w:p>
    <w:p w14:paraId="09ED0A5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65B1DF4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)),</w:t>
      </w:r>
    </w:p>
    <w:p w14:paraId="73CE96E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s);</w:t>
      </w:r>
    </w:p>
    <w:p w14:paraId="57810BE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if ("this-request-only" === n)</w:t>
      </w:r>
    </w:p>
    <w:p w14:paraId="0CB2052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return r;</w:t>
      </w:r>
    </w:p>
    <w:p w14:paraId="247D06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for (var i = 1e3 * parseInt(n, 10), o = 0; o &lt; r.length; ++o)</w:t>
      </w:r>
    </w:p>
    <w:p w14:paraId="6B63F2F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t[r[o]] = _e() + i</w:t>
      </w:r>
    </w:p>
    <w:p w14:paraId="746C29F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 catch (e) {</w:t>
      </w:r>
    </w:p>
    <w:p w14:paraId="7493EDA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[]</w:t>
      </w:r>
    </w:p>
    <w:p w14:paraId="6A12288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}</w:t>
      </w:r>
    </w:p>
    <w:p w14:paraId="55A936F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a, s;</w:t>
      </w:r>
    </w:p>
    <w:p w14:paraId="57AF0BA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[]</w:t>
      </w:r>
    </w:p>
    <w:p w14:paraId="715F090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5E9C84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54B42B5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e.isTenantKilled = function(e) {</w:t>
      </w:r>
    </w:p>
    <w:p w14:paraId="1EF0B97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n = t</w:t>
      </w:r>
    </w:p>
    <w:p w14:paraId="1408284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, r = me(e);</w:t>
      </w:r>
    </w:p>
    <w:p w14:paraId="17FD228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void 0 !== n[r] &amp;&amp; n[r] &gt; _e() || (delete n[r],</w:t>
      </w:r>
    </w:p>
    <w:p w14:paraId="6522518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!1)</w:t>
      </w:r>
    </w:p>
    <w:p w14:paraId="709DD87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286512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25E526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))</w:t>
      </w:r>
    </w:p>
    <w:p w14:paraId="6306DA8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18F96AA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e.__ieDyn = 1,</w:t>
      </w:r>
    </w:p>
    <w:p w14:paraId="337DF9D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</w:t>
      </w:r>
    </w:p>
    <w:p w14:paraId="02E761A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}();</w:t>
      </w:r>
    </w:p>
    <w:p w14:paraId="019A6A1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jr(e) {</w:t>
      </w:r>
    </w:p>
    <w:p w14:paraId="1BE491B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t, n = Math.floor(1200 * Math.random()) + 2400;</w:t>
      </w:r>
    </w:p>
    <w:p w14:paraId="2AB7853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t = Math.pow(2, e) * n,</w:t>
      </w:r>
    </w:p>
    <w:p w14:paraId="5D7DCD2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Math.min(t, 6e5)</w:t>
      </w:r>
    </w:p>
    <w:p w14:paraId="3E344EA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77B98FF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xr, kr = Math.min(2e6, 65e3), Tr = /\./, Lr = function() {</w:t>
      </w:r>
    </w:p>
    <w:p w14:paraId="24D3EA6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function e(t, n, r, i) {</w:t>
      </w:r>
    </w:p>
    <w:p w14:paraId="70D3D01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o = !!i</w:t>
      </w:r>
    </w:p>
    <w:p w14:paraId="08E2494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, a = n</w:t>
      </w:r>
    </w:p>
    <w:p w14:paraId="6C21599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, s = {};</w:t>
      </w:r>
    </w:p>
    <w:p w14:paraId="5676F64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k(e, this, (function(e) {</w:t>
      </w:r>
    </w:p>
    <w:p w14:paraId="2CD30EE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n(e, t, i, l, c, u, d) {</w:t>
      </w:r>
    </w:p>
    <w:p w14:paraId="37EECF1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ee(e, (function(e, f) {</w:t>
      </w:r>
    </w:p>
    <w:p w14:paraId="5F8A864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h = null;</w:t>
      </w:r>
    </w:p>
    <w:p w14:paraId="604E60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if (f || cr(f)) {</w:t>
      </w:r>
    </w:p>
    <w:p w14:paraId="39D73C5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p = i</w:t>
      </w:r>
    </w:p>
    <w:p w14:paraId="113305F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  , g = e</w:t>
      </w:r>
    </w:p>
    <w:p w14:paraId="6D7984B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, m = c</w:t>
      </w:r>
    </w:p>
    <w:p w14:paraId="69E5371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, b = t;</w:t>
      </w:r>
    </w:p>
    <w:p w14:paraId="197F930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if (o &amp;&amp; !l &amp;&amp; Tr.test(e)) {</w:t>
      </w:r>
    </w:p>
    <w:p w14:paraId="4E3817F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var v = e.split(".")</w:t>
      </w:r>
    </w:p>
    <w:p w14:paraId="58FBF67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, y = v.length;</w:t>
      </w:r>
    </w:p>
    <w:p w14:paraId="552BBCC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if (y &gt; 1) {</w:t>
      </w:r>
    </w:p>
    <w:p w14:paraId="09F5EDF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m &amp;&amp; (m = m.slice());</w:t>
      </w:r>
    </w:p>
    <w:p w14:paraId="3AB6139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for (var C = 0; C &lt; y - 1; C++) {</w:t>
      </w:r>
    </w:p>
    <w:p w14:paraId="761B387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var S = v[C];</w:t>
      </w:r>
    </w:p>
    <w:p w14:paraId="0D5108B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b = b[S] = b[S] || {},</w:t>
      </w:r>
    </w:p>
    <w:p w14:paraId="78C7264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p += "." + S,</w:t>
      </w:r>
    </w:p>
    <w:p w14:paraId="0B1419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m &amp;&amp; m.push(S)</w:t>
      </w:r>
    </w:p>
    <w:p w14:paraId="1D17CEB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3561E86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g = v[y - 1]</w:t>
      </w:r>
    </w:p>
    <w:p w14:paraId="081D411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6556AD0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4938BCA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if (h = !(l &amp;&amp; function(e, t) {</w:t>
      </w:r>
    </w:p>
    <w:p w14:paraId="20AB68E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var n = s[e];</w:t>
      </w:r>
    </w:p>
    <w:p w14:paraId="6AE546C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return void 0 === n &amp;&amp; (e.length &gt;= 7 &amp;&amp; (n = ne(e, "ext.metadata") || ne(e, "ext.web")),</w:t>
      </w:r>
    </w:p>
    <w:p w14:paraId="78D841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s[e] = n),</w:t>
      </w:r>
    </w:p>
    <w:p w14:paraId="1B4AB26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n</w:t>
      </w:r>
    </w:p>
    <w:p w14:paraId="1BABB22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}(p)) &amp;&amp; a &amp;&amp; a.handleField(p, g) ? a.value(p, g, f, r) : fr(g, f, r)) {</w:t>
      </w:r>
    </w:p>
    <w:p w14:paraId="24DF332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var O = h.value;</w:t>
      </w:r>
    </w:p>
    <w:p w14:paraId="21B9371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if (b[g] = O,</w:t>
      </w:r>
    </w:p>
    <w:p w14:paraId="5983D0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u &amp;&amp; u(m, g, h),</w:t>
      </w:r>
    </w:p>
    <w:p w14:paraId="30E40DC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d &amp;&amp; "object" == typeof O &amp;&amp; !oe(O)) {</w:t>
      </w:r>
    </w:p>
    <w:p w14:paraId="37F18EB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var w = m;</w:t>
      </w:r>
    </w:p>
    <w:p w14:paraId="48FCF3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w &amp;&amp; (w = w.slice()).push(g),</w:t>
      </w:r>
    </w:p>
    <w:p w14:paraId="2B0C9FE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n(f, O, p + "." + g, l, w, u, d)</w:t>
      </w:r>
    </w:p>
    <w:p w14:paraId="1E5EA5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300B774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}</w:t>
      </w:r>
    </w:p>
    <w:p w14:paraId="42EA9A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3D381E4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2CEEDB8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</w:t>
      </w:r>
    </w:p>
    <w:p w14:paraId="6268409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5483322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e.createPayload = function(e, t, n, r, i, o) {</w:t>
      </w:r>
    </w:p>
    <w:p w14:paraId="4827023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{</w:t>
      </w:r>
    </w:p>
    <w:p w14:paraId="1B8BE25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apiKeys: [],</w:t>
      </w:r>
    </w:p>
    <w:p w14:paraId="6077544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payloadBlob: "",</w:t>
      </w:r>
    </w:p>
    <w:p w14:paraId="5CE95A3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overflow: null,</w:t>
      </w:r>
    </w:p>
    <w:p w14:paraId="7F361CA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sizeExceed: [],</w:t>
      </w:r>
    </w:p>
    <w:p w14:paraId="59F659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failedEvts: [],</w:t>
      </w:r>
    </w:p>
    <w:p w14:paraId="5AE1238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batches: [],</w:t>
      </w:r>
    </w:p>
    <w:p w14:paraId="0A1C17F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numEvents: 0,</w:t>
      </w:r>
    </w:p>
    <w:p w14:paraId="72D0C54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retryCnt: e,</w:t>
      </w:r>
    </w:p>
    <w:p w14:paraId="4E2D57D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isTeardown: t,</w:t>
      </w:r>
    </w:p>
    <w:p w14:paraId="3C8F902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isSync: n,</w:t>
      </w:r>
    </w:p>
    <w:p w14:paraId="6A9AC3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isBeacon: r,</w:t>
      </w:r>
    </w:p>
    <w:p w14:paraId="4E412AD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sendType: o,</w:t>
      </w:r>
    </w:p>
    <w:p w14:paraId="35165E7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sendReason: i</w:t>
      </w:r>
    </w:p>
    <w:p w14:paraId="3632D09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56786CF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4F9509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4B94A8C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e.appendPayload = function(n, r, i) {</w:t>
      </w:r>
    </w:p>
    <w:p w14:paraId="211C064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o = n &amp;&amp; r &amp;&amp; !n.overflow;</w:t>
      </w:r>
    </w:p>
    <w:p w14:paraId="4B28C04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o &amp;&amp; Fn(t, (function() {</w:t>
      </w:r>
    </w:p>
    <w:p w14:paraId="75656DB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"Serializer:appendPayload"</w:t>
      </w:r>
    </w:p>
    <w:p w14:paraId="4F2FAE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734618D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), (function() {</w:t>
      </w:r>
    </w:p>
    <w:p w14:paraId="633521F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for (var t = r.events(), o = n.payloadBlob, a = n.numEvents, s = !1, l = [], c = [], u = n.isBeacon, d = u ? 65e3 : 3984588, f = u ? kr : 2e6, h = 0, p = 0; h &lt; t.length; ) {</w:t>
      </w:r>
    </w:p>
    <w:p w14:paraId="0863E90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g = t[h];</w:t>
      </w:r>
    </w:p>
    <w:p w14:paraId="7BEE85A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if (g) {</w:t>
      </w:r>
    </w:p>
    <w:p w14:paraId="088A640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if (a &gt;= i) {</w:t>
      </w:r>
    </w:p>
    <w:p w14:paraId="402B82C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n.overflow = r.split(h);</w:t>
      </w:r>
    </w:p>
    <w:p w14:paraId="6046101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break</w:t>
      </w:r>
    </w:p>
    <w:p w14:paraId="7AE555B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4B155EB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var m = e.getEventBlob(g);</w:t>
      </w:r>
    </w:p>
    <w:p w14:paraId="0DE040D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if (m &amp;&amp; m.length &lt;= f) {</w:t>
      </w:r>
    </w:p>
    <w:p w14:paraId="6F2368B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var b = m.length;</w:t>
      </w:r>
    </w:p>
    <w:p w14:paraId="3C7435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if (o.length + b &gt; d) {</w:t>
      </w:r>
    </w:p>
    <w:p w14:paraId="5128E85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n.overflow = r.split(h);</w:t>
      </w:r>
    </w:p>
    <w:p w14:paraId="29657DF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break</w:t>
      </w:r>
    </w:p>
    <w:p w14:paraId="359F117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326E42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o &amp;&amp; (o += "\n"),</w:t>
      </w:r>
    </w:p>
    <w:p w14:paraId="4AF9DF6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o += m,</w:t>
      </w:r>
    </w:p>
    <w:p w14:paraId="6EFD118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++p &gt; 20 &amp;&amp; (o.substr(0, 1),</w:t>
      </w:r>
    </w:p>
    <w:p w14:paraId="7D96DD2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p = 0),</w:t>
      </w:r>
    </w:p>
    <w:p w14:paraId="1FAE40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s = !0,</w:t>
      </w:r>
    </w:p>
    <w:p w14:paraId="7AFC0EB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a++</w:t>
      </w:r>
    </w:p>
    <w:p w14:paraId="32CD82E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 else</w:t>
      </w:r>
    </w:p>
    <w:p w14:paraId="1123E50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m ? l.push(g) : c.push(g),</w:t>
      </w:r>
    </w:p>
    <w:p w14:paraId="291558B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t.splice(h, 1),</w:t>
      </w:r>
    </w:p>
    <w:p w14:paraId="32F8456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h--</w:t>
      </w:r>
    </w:p>
    <w:p w14:paraId="798B8F1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79FCEC7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h++</w:t>
      </w:r>
    </w:p>
    <w:p w14:paraId="7708C1A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25FB4DC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if (l &amp;&amp; l.length &gt; 0 &amp;&amp; n.sizeExceed.push(_r.create(r.iKey(), l)),</w:t>
      </w:r>
    </w:p>
    <w:p w14:paraId="34E3F18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c &amp;&amp; c.length &gt; 0 &amp;&amp; n.failedEvts.push(_r.create(r.iKey(), c)),</w:t>
      </w:r>
    </w:p>
    <w:p w14:paraId="27B6D71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s) {</w:t>
      </w:r>
    </w:p>
    <w:p w14:paraId="2C67370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n.batches.push(r),</w:t>
      </w:r>
    </w:p>
    <w:p w14:paraId="0EB7941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n.payloadBlob = o,</w:t>
      </w:r>
    </w:p>
    <w:p w14:paraId="33B8E9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n.numEvents = a;</w:t>
      </w:r>
    </w:p>
    <w:p w14:paraId="57EF620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var v = r.iKey();</w:t>
      </w:r>
    </w:p>
    <w:p w14:paraId="1591661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-1 === he(n.apiKeys, v) &amp;&amp; n.apiKeys.push(v)</w:t>
      </w:r>
    </w:p>
    <w:p w14:paraId="060734C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5D7FE89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0F0ADB3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), (function() {</w:t>
      </w:r>
    </w:p>
    <w:p w14:paraId="2E87EE0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{</w:t>
      </w:r>
    </w:p>
    <w:p w14:paraId="2FC416E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payload: n,</w:t>
      </w:r>
    </w:p>
    <w:p w14:paraId="10AE8B6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theBatch: {</w:t>
      </w:r>
    </w:p>
    <w:p w14:paraId="1325F9A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iKey: r.iKey(),</w:t>
      </w:r>
    </w:p>
    <w:p w14:paraId="32E8623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evts: r.events()</w:t>
      </w:r>
    </w:p>
    <w:p w14:paraId="180C1E2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},</w:t>
      </w:r>
    </w:p>
    <w:p w14:paraId="23ECF5D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max: i</w:t>
      </w:r>
    </w:p>
    <w:p w14:paraId="54A0EE4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3CE1450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2922CCD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)),</w:t>
      </w:r>
    </w:p>
    <w:p w14:paraId="3719ABD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</w:t>
      </w:r>
    </w:p>
    <w:p w14:paraId="6EE195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5F2A323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70D4860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e.getEventBlob = function(e) {</w:t>
      </w:r>
    </w:p>
    <w:p w14:paraId="24276B0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try {</w:t>
      </w:r>
    </w:p>
    <w:p w14:paraId="1742B2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Fn(t, (function() {</w:t>
      </w:r>
    </w:p>
    <w:p w14:paraId="74D0789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"Serializer.getEventBlob"</w:t>
      </w:r>
    </w:p>
    <w:p w14:paraId="7CAE467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44D128F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), (function() {</w:t>
      </w:r>
    </w:p>
    <w:p w14:paraId="271CF2A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t = {};</w:t>
      </w:r>
    </w:p>
    <w:p w14:paraId="1C94EA1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t.name = e.name,</w:t>
      </w:r>
    </w:p>
    <w:p w14:paraId="17E592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t.time = e.time,</w:t>
      </w:r>
    </w:p>
    <w:p w14:paraId="5D27B06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t.ver = e.ver,</w:t>
      </w:r>
    </w:p>
    <w:p w14:paraId="56A770D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t.iKey = "o:" + ur(e.iKey);</w:t>
      </w:r>
    </w:p>
    <w:p w14:paraId="70A14AB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r = {}</w:t>
      </w:r>
    </w:p>
    <w:p w14:paraId="76BB269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, i = e.ext;</w:t>
      </w:r>
    </w:p>
    <w:p w14:paraId="04C3606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 &amp;&amp; (t.ext = r,</w:t>
      </w:r>
    </w:p>
    <w:p w14:paraId="5656B75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ee(i, (function(e, t) {</w:t>
      </w:r>
    </w:p>
    <w:p w14:paraId="57C3A57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    n(t, r[e] = {}, "ext." + e, !0, null, null, !0)</w:t>
      </w:r>
    </w:p>
    <w:p w14:paraId="07AEEC6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5CAF9A5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)));</w:t>
      </w:r>
    </w:p>
    <w:p w14:paraId="57C09F3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o = t.data = {};</w:t>
      </w:r>
    </w:p>
    <w:p w14:paraId="13A825B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o.baseType = e.baseType;</w:t>
      </w:r>
    </w:p>
    <w:p w14:paraId="34BBD48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a = o.baseData = {};</w:t>
      </w:r>
    </w:p>
    <w:p w14:paraId="24D5A40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n(e.baseData, a, "baseData", !1, ["baseData"], (function(e, t, n) {</w:t>
      </w:r>
    </w:p>
    <w:p w14:paraId="3302579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Ar(r, e, t, n)</w:t>
      </w:r>
    </w:p>
    <w:p w14:paraId="7BE80F4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109F10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), !0),</w:t>
      </w:r>
    </w:p>
    <w:p w14:paraId="414AD18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n(e.data, o, "data", !1, [], (function(e, t, n) {</w:t>
      </w:r>
    </w:p>
    <w:p w14:paraId="6E542B5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Ar(r, e, t, n)</w:t>
      </w:r>
    </w:p>
    <w:p w14:paraId="2E105F0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451AA46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), !0),</w:t>
      </w:r>
    </w:p>
    <w:p w14:paraId="2A22C05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JSON.stringify(t)</w:t>
      </w:r>
    </w:p>
    <w:p w14:paraId="123A96A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6CB2BA4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), (function() {</w:t>
      </w:r>
    </w:p>
    <w:p w14:paraId="1FA1B47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{</w:t>
      </w:r>
    </w:p>
    <w:p w14:paraId="19956F1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item: e</w:t>
      </w:r>
    </w:p>
    <w:p w14:paraId="14D34C6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0926C1B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2EE363F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))</w:t>
      </w:r>
    </w:p>
    <w:p w14:paraId="647E378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 catch (e) {</w:t>
      </w:r>
    </w:p>
    <w:p w14:paraId="5924C5C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null</w:t>
      </w:r>
    </w:p>
    <w:p w14:paraId="72C442A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6E3EC97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9C3427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52DA2C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))</w:t>
      </w:r>
    </w:p>
    <w:p w14:paraId="16E406B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44E2265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e.__ieDyn = 1,</w:t>
      </w:r>
    </w:p>
    <w:p w14:paraId="32E4E61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</w:t>
      </w:r>
    </w:p>
    <w:p w14:paraId="125BD31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}();</w:t>
      </w:r>
    </w:p>
    <w:p w14:paraId="67BD6E1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function Ar(e, t, n, r) {</w:t>
      </w:r>
    </w:p>
    <w:p w14:paraId="69367C8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if (r &amp;&amp; e) {</w:t>
      </w:r>
    </w:p>
    <w:p w14:paraId="6A53CB5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i = hr(r.value, r.kind, r.propertyType);</w:t>
      </w:r>
    </w:p>
    <w:p w14:paraId="2BABA37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(i &gt; -1) {</w:t>
      </w:r>
    </w:p>
    <w:p w14:paraId="72AAD9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var o = e.metadata;</w:t>
      </w:r>
    </w:p>
    <w:p w14:paraId="1F5AA8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o || (o = e.metadata = {</w:t>
      </w:r>
    </w:p>
    <w:p w14:paraId="73FD55F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f: {}</w:t>
      </w:r>
    </w:p>
    <w:p w14:paraId="58D7A6D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});</w:t>
      </w:r>
    </w:p>
    <w:p w14:paraId="642781D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var a = o.f;</w:t>
      </w:r>
    </w:p>
    <w:p w14:paraId="5AAD97E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(a || (a = o.f = {}),</w:t>
      </w:r>
    </w:p>
    <w:p w14:paraId="50A987F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t)</w:t>
      </w:r>
    </w:p>
    <w:p w14:paraId="12D1925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for (var s = 0; s &lt; t.length; s++) {</w:t>
      </w:r>
    </w:p>
    <w:p w14:paraId="0CE76F9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l = t[s];</w:t>
      </w:r>
    </w:p>
    <w:p w14:paraId="25AFD95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a[l] || (a[l] = {</w:t>
      </w:r>
    </w:p>
    <w:p w14:paraId="66323D1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f: {}</w:t>
      </w:r>
    </w:p>
    <w:p w14:paraId="305D9A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});</w:t>
      </w:r>
    </w:p>
    <w:p w14:paraId="11F0AAD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c = a[l].f;</w:t>
      </w:r>
    </w:p>
    <w:p w14:paraId="58D76CB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c || (c = a[l].f = {}),</w:t>
      </w:r>
    </w:p>
    <w:p w14:paraId="5B72D4E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a = c</w:t>
      </w:r>
    </w:p>
    <w:p w14:paraId="5F5E06F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353D3CC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a = a[n] = {},</w:t>
      </w:r>
    </w:p>
    <w:p w14:paraId="095116A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oe(r.value) ? a.a = {</w:t>
      </w:r>
    </w:p>
    <w:p w14:paraId="06DECA4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t: i</w:t>
      </w:r>
    </w:p>
    <w:p w14:paraId="2C02D5D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 : a.t = i</w:t>
      </w:r>
    </w:p>
    <w:p w14:paraId="03D18C7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19068D6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2B6B1F3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4798DA9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Pr = ((xr = {})[1] = "requeue",</w:t>
      </w:r>
    </w:p>
    <w:p w14:paraId="4E07B93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xr[100] = "requeue",</w:t>
      </w:r>
    </w:p>
    <w:p w14:paraId="195A2AD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xr[200] = "sent",</w:t>
      </w:r>
    </w:p>
    <w:p w14:paraId="332A06C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xr[8004] = "drop",</w:t>
      </w:r>
    </w:p>
    <w:p w14:paraId="6E5281C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xr[8003] = "drop",</w:t>
      </w:r>
    </w:p>
    <w:p w14:paraId="6E4A14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xr)</w:t>
      </w:r>
    </w:p>
    <w:p w14:paraId="2B013E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, Nr = {}</w:t>
      </w:r>
    </w:p>
    <w:p w14:paraId="69C98F2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Fr = {};</w:t>
      </w:r>
    </w:p>
    <w:p w14:paraId="74857C2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Rr(e, t, n) {</w:t>
      </w:r>
    </w:p>
    <w:p w14:paraId="3FF975E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Nr[e] = t,</w:t>
      </w:r>
    </w:p>
    <w:p w14:paraId="602C271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!1 !== n &amp;&amp; (Fr[t] = e)</w:t>
      </w:r>
    </w:p>
    <w:p w14:paraId="18E5260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29EFBD1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Dr(e) {</w:t>
      </w:r>
    </w:p>
    <w:p w14:paraId="6D37100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try {</w:t>
      </w:r>
    </w:p>
    <w:p w14:paraId="746F88A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e.responseText</w:t>
      </w:r>
    </w:p>
    <w:p w14:paraId="75D974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 catch (e) {}</w:t>
      </w:r>
    </w:p>
    <w:p w14:paraId="3255A2F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""</w:t>
      </w:r>
    </w:p>
    <w:p w14:paraId="1A59BE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7FE6E21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Mr(e, t) {</w:t>
      </w:r>
    </w:p>
    <w:p w14:paraId="577BB2A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n = !1;</w:t>
      </w:r>
    </w:p>
    <w:p w14:paraId="3F8213C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if (e &amp;&amp; t) {</w:t>
      </w:r>
    </w:p>
    <w:p w14:paraId="7C3D81F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r = ye(e);</w:t>
      </w:r>
    </w:p>
    <w:p w14:paraId="5EB00EA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(r &amp;&amp; r.length &gt; 0)</w:t>
      </w:r>
    </w:p>
    <w:p w14:paraId="232E73A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for (var i = t.toLowerCase(), o = 0; o &lt; r.length; o++) {</w:t>
      </w:r>
    </w:p>
    <w:p w14:paraId="4818CCB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a = r[o];</w:t>
      </w:r>
    </w:p>
    <w:p w14:paraId="7A71DDD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(a &amp;&amp; Q(t, a) &amp;&amp; a.toLowerCase() === i) {</w:t>
      </w:r>
    </w:p>
    <w:p w14:paraId="7D589A1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n = !0;</w:t>
      </w:r>
    </w:p>
    <w:p w14:paraId="4B1CFAB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break</w:t>
      </w:r>
    </w:p>
    <w:p w14:paraId="31CB108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5645E0E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51D22AA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06BA301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n</w:t>
      </w:r>
    </w:p>
    <w:p w14:paraId="2FD4A94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0C6E82A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Br(e, t, n, r) {</w:t>
      </w:r>
    </w:p>
    <w:p w14:paraId="0696F83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 &amp;&amp; n &amp;&amp; n.length &gt; 0 &amp;&amp; (r &amp;&amp; Nr[t] ? (e.hdrs[Nr[t]] = n,</w:t>
      </w:r>
    </w:p>
    <w:p w14:paraId="68BC3A2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e.useHdrs = !0) : e.url += "&amp;" + t + "=" + n)</w:t>
      </w:r>
    </w:p>
    <w:p w14:paraId="180EE50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0E74D34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Rr("AuthMsaDeviceTicket", "AuthMsaDeviceTicket", !1),</w:t>
      </w:r>
    </w:p>
    <w:p w14:paraId="32D9F1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Rr("client-version", "client-version"),</w:t>
      </w:r>
    </w:p>
    <w:p w14:paraId="6E1F443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Rr("client-id", "Client-Id"),</w:t>
      </w:r>
    </w:p>
    <w:p w14:paraId="4088783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Rr("apikey", "apikey"),</w:t>
      </w:r>
    </w:p>
    <w:p w14:paraId="4E78195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Rr("time-delta-to-apply-millis", "time-delta-to-apply-millis"),</w:t>
      </w:r>
    </w:p>
    <w:p w14:paraId="7071E0A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Rr("upload-time", "upload-time"),</w:t>
      </w:r>
    </w:p>
    <w:p w14:paraId="5BC40E4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Rr("AuthXToken", "AuthXToken");</w:t>
      </w:r>
    </w:p>
    <w:p w14:paraId="0B65A3A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zr = function() {</w:t>
      </w:r>
    </w:p>
    <w:p w14:paraId="5542EA1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function e(t, n, r, i, o) {</w:t>
      </w:r>
    </w:p>
    <w:p w14:paraId="031A90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this._responseHandlers = [];</w:t>
      </w:r>
    </w:p>
    <w:p w14:paraId="2D19EDC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a, s, l, c, u, f, h, p = "?cors=true&amp;" + "content-type".toLowerCase() + "=application/x-json-stream", g = new Er, m = !1, b = new Ir, v = !1, y = 0, C = !0, S = [], O = {}, w = [], _ = null, I = !1, E = !1, j = !1;</w:t>
      </w:r>
    </w:p>
    <w:p w14:paraId="56C4E16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k(e, this, (function(e) {</w:t>
      </w:r>
    </w:p>
    <w:p w14:paraId="5A08675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var x = !0;</w:t>
      </w:r>
    </w:p>
    <w:p w14:paraId="0F723C0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k(e, t) {</w:t>
      </w:r>
    </w:p>
    <w:p w14:paraId="2C7642F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for (var n = 0, r = null, i = 0; null == r &amp;&amp; i &lt; e.length; )</w:t>
      </w:r>
    </w:p>
    <w:p w14:paraId="4FF4F1A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1 === (n = e[i]) ? rt() ? r = T : it() &amp;&amp; (r = A) : 2 === n &amp;&amp; nt(t) ? r = L : v &amp;&amp; 3 === n &amp;&amp; tt() &amp;&amp; (r = N),</w:t>
      </w:r>
    </w:p>
    <w:p w14:paraId="02E846C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i++;</w:t>
      </w:r>
    </w:p>
    <w:p w14:paraId="23F0EED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r ? {</w:t>
      </w:r>
    </w:p>
    <w:p w14:paraId="6D080CD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_transport: n,</w:t>
      </w:r>
    </w:p>
    <w:p w14:paraId="68E2922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_isSync: t,</w:t>
      </w:r>
    </w:p>
    <w:p w14:paraId="570E364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sendPOST: r</w:t>
      </w:r>
    </w:p>
    <w:p w14:paraId="574597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 : null</w:t>
      </w:r>
    </w:p>
    <w:p w14:paraId="23CBB20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5878C2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T(e, t, n) {</w:t>
      </w:r>
    </w:p>
    <w:p w14:paraId="2BCC948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r = new XDomainRequest;</w:t>
      </w:r>
    </w:p>
    <w:p w14:paraId="626B022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r.open("POST", e.urlString),</w:t>
      </w:r>
    </w:p>
    <w:p w14:paraId="3E3F008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e.timeout &amp;&amp; (r.timeout = e.timeout),</w:t>
      </w:r>
    </w:p>
    <w:p w14:paraId="12039A1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r.onload = function() {</w:t>
      </w:r>
    </w:p>
    <w:p w14:paraId="2F3AA7B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e = Dr(r);</w:t>
      </w:r>
    </w:p>
    <w:p w14:paraId="7841D98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P(t, 200, {}, e),</w:t>
      </w:r>
    </w:p>
    <w:p w14:paraId="1142B7A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Z(e)</w:t>
      </w:r>
    </w:p>
    <w:p w14:paraId="478D6B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}</w:t>
      </w:r>
    </w:p>
    <w:p w14:paraId="1761C67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,</w:t>
      </w:r>
    </w:p>
    <w:p w14:paraId="1D06DF0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r.onerror = function() {</w:t>
      </w:r>
    </w:p>
    <w:p w14:paraId="2BA7D52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P(t, 400, {})</w:t>
      </w:r>
    </w:p>
    <w:p w14:paraId="60AA2F4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7BE4DAB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,</w:t>
      </w:r>
    </w:p>
    <w:p w14:paraId="15A8489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r.ontimeout = function() {</w:t>
      </w:r>
    </w:p>
    <w:p w14:paraId="73F6CC0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P(t, 500, {})</w:t>
      </w:r>
    </w:p>
    <w:p w14:paraId="5DFD572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5B0602E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,</w:t>
      </w:r>
    </w:p>
    <w:p w14:paraId="10AB5D6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r.onprogress = function() {}</w:t>
      </w:r>
    </w:p>
    <w:p w14:paraId="192ACBF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,</w:t>
      </w:r>
    </w:p>
    <w:p w14:paraId="19DFF8F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 ? r.send(e.data) : o.set((function() {</w:t>
      </w:r>
    </w:p>
    <w:p w14:paraId="405E9F4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r.send(e.data)</w:t>
      </w:r>
    </w:p>
    <w:p w14:paraId="091048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50C1A47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), 0)</w:t>
      </w:r>
    </w:p>
    <w:p w14:paraId="2FCF2DD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A1F5FD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L(e, t, n) {</w:t>
      </w:r>
    </w:p>
    <w:p w14:paraId="60AB70F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r, i = e.urlString, a = !1, s = !1, l = ((r = {</w:t>
      </w:r>
    </w:p>
    <w:p w14:paraId="2C18F19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body: e.data,</w:t>
      </w:r>
    </w:p>
    <w:p w14:paraId="53F838F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method: "POST"</w:t>
      </w:r>
    </w:p>
    <w:p w14:paraId="74AE4E2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}).Microsoft_ApplicationInsights_BypassAjaxInstrumentation = !0,</w:t>
      </w:r>
    </w:p>
    <w:p w14:paraId="5DF8C94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r);</w:t>
      </w:r>
    </w:p>
    <w:p w14:paraId="2C4F12C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 &amp;&amp; (l.keepalive = !0,</w:t>
      </w:r>
    </w:p>
    <w:p w14:paraId="7090D9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2 === e._sendReason &amp;&amp; (a = !0,</w:t>
      </w:r>
    </w:p>
    <w:p w14:paraId="7FFC8DB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 += "&amp;NoResponseBody=true")),</w:t>
      </w:r>
    </w:p>
    <w:p w14:paraId="16D51EF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x &amp;&amp; (l.credentials = "include"),</w:t>
      </w:r>
    </w:p>
    <w:p w14:paraId="0911A4D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e.headers &amp;&amp; ye(e.headers).length &gt; 0 &amp;&amp; (l.headers = e.headers),</w:t>
      </w:r>
    </w:p>
    <w:p w14:paraId="04EDFEB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fetch(i, l).then((function(e) {</w:t>
      </w:r>
    </w:p>
    <w:p w14:paraId="39524D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n = {}</w:t>
      </w:r>
    </w:p>
    <w:p w14:paraId="256DAA5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, r = ""</w:t>
      </w:r>
    </w:p>
    <w:p w14:paraId="7B2BC99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, i = e.headers;</w:t>
      </w:r>
    </w:p>
    <w:p w14:paraId="59E2138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 &amp;&amp; i.forEach((function(e, t) {</w:t>
      </w:r>
    </w:p>
    <w:p w14:paraId="5114022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n[t] = e</w:t>
      </w:r>
    </w:p>
    <w:p w14:paraId="07A453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4633EA2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)),</w:t>
      </w:r>
    </w:p>
    <w:p w14:paraId="50AA080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e.body &amp;&amp; e.text().then((function(e) {</w:t>
      </w:r>
    </w:p>
    <w:p w14:paraId="26038B3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 = e</w:t>
      </w:r>
    </w:p>
    <w:p w14:paraId="7100115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2AA74E4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)),</w:t>
      </w:r>
    </w:p>
    <w:p w14:paraId="6F73528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 || (s = !0,</w:t>
      </w:r>
    </w:p>
    <w:p w14:paraId="3633247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P(t, e.status, n, r),</w:t>
      </w:r>
    </w:p>
    <w:p w14:paraId="630A03D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Z(r))</w:t>
      </w:r>
    </w:p>
    <w:p w14:paraId="1242A54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21CA670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)).catch((function(e) {</w:t>
      </w:r>
    </w:p>
    <w:p w14:paraId="6CDF957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 || (s = !0,</w:t>
      </w:r>
    </w:p>
    <w:p w14:paraId="5876D8B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P(t, 0, {}))</w:t>
      </w:r>
    </w:p>
    <w:p w14:paraId="6264CB8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4FE00A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)),</w:t>
      </w:r>
    </w:p>
    <w:p w14:paraId="6107520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a &amp;&amp; !s &amp;&amp; (s = !0,</w:t>
      </w:r>
    </w:p>
    <w:p w14:paraId="70E226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P(t, 200, {})),</w:t>
      </w:r>
    </w:p>
    <w:p w14:paraId="2EFABE9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!s &amp;&amp; e.timeout &gt; 0 &amp;&amp; o.set((function() {</w:t>
      </w:r>
    </w:p>
    <w:p w14:paraId="646E5E8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 || (s = !0,</w:t>
      </w:r>
    </w:p>
    <w:p w14:paraId="792D394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P(t, 500, {}))</w:t>
      </w:r>
    </w:p>
    <w:p w14:paraId="56FC647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2BA7F2B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), e.timeout)</w:t>
      </w:r>
    </w:p>
    <w:p w14:paraId="65163DA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1470E5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A(e, t, n) {</w:t>
      </w:r>
    </w:p>
    <w:p w14:paraId="3DFE436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r = e.urlString;</w:t>
      </w:r>
    </w:p>
    <w:p w14:paraId="5E6C7C7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function i(e, t, n) {</w:t>
      </w:r>
    </w:p>
    <w:p w14:paraId="02EED37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if (!e[n] &amp;&amp; t &amp;&amp; t.getResponseHeader) {</w:t>
      </w:r>
    </w:p>
    <w:p w14:paraId="1F3362F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r = t.getResponseHeader(n);</w:t>
      </w:r>
    </w:p>
    <w:p w14:paraId="11682BF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 &amp;&amp; (e[n] = me(r))</w:t>
      </w:r>
    </w:p>
    <w:p w14:paraId="646BA73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10FA552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return e</w:t>
      </w:r>
    </w:p>
    <w:p w14:paraId="6EA0814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1E8CFDD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function o(e) {</w:t>
      </w:r>
    </w:p>
    <w:p w14:paraId="21F270E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t = {};</w:t>
      </w:r>
    </w:p>
    <w:p w14:paraId="6CE315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e.getAllResponseHeaders ? t = function(e) {</w:t>
      </w:r>
    </w:p>
    <w:p w14:paraId="5EC8544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t = {};</w:t>
      </w:r>
    </w:p>
    <w:p w14:paraId="46561CE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if (se(e)) {</w:t>
      </w:r>
    </w:p>
    <w:p w14:paraId="709FC67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fe(me(e).split(/[\r\n]+/), (function(e) {</w:t>
      </w:r>
    </w:p>
    <w:p w14:paraId="3C8CFF4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if (e) {</w:t>
      </w:r>
    </w:p>
    <w:p w14:paraId="0829DDA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var n = e.indexOf(": ");</w:t>
      </w:r>
    </w:p>
    <w:p w14:paraId="4928EC2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if (-1 !== n) {</w:t>
      </w:r>
    </w:p>
    <w:p w14:paraId="41F7FBD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var r = me(e.substring(0, n)).toLowerCase()</w:t>
      </w:r>
    </w:p>
    <w:p w14:paraId="6184597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, i = me(e.substring(n + 1));</w:t>
      </w:r>
    </w:p>
    <w:p w14:paraId="2D6A051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t[r] = i</w:t>
      </w:r>
    </w:p>
    <w:p w14:paraId="57517C9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} else</w:t>
      </w:r>
    </w:p>
    <w:p w14:paraId="6C26CDF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t[me(e)] = 1</w:t>
      </w:r>
    </w:p>
    <w:p w14:paraId="27B8F77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7DF97B3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66F8228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))</w:t>
      </w:r>
    </w:p>
    <w:p w14:paraId="585073B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2174574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t</w:t>
      </w:r>
    </w:p>
    <w:p w14:paraId="0744F4D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}(e.getAllResponseHeaders()) : (t = i(t, e, "time-delta-millis"),</w:t>
      </w:r>
    </w:p>
    <w:p w14:paraId="7B70CE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t = i(t, e, "kill-duration"),</w:t>
      </w:r>
    </w:p>
    <w:p w14:paraId="31A8C65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t = i(t, e, "kill-duration-seconds")),</w:t>
      </w:r>
    </w:p>
    <w:p w14:paraId="32CD85E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t</w:t>
      </w:r>
    </w:p>
    <w:p w14:paraId="1197567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75DC379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function a(e, n) {</w:t>
      </w:r>
    </w:p>
    <w:p w14:paraId="1C4D967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P(t, e.status, o(e), n)</w:t>
      </w:r>
    </w:p>
    <w:p w14:paraId="679126D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468B21D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 &amp;&amp; e.disableXhrSync &amp;&amp; (n = !1);</w:t>
      </w:r>
    </w:p>
    <w:p w14:paraId="629E80A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s = function(e, t, n, r, i, o) {</w:t>
      </w:r>
    </w:p>
    <w:p w14:paraId="75BBA74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function a(e, t, n) {</w:t>
      </w:r>
    </w:p>
    <w:p w14:paraId="3B0CD8E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try {</w:t>
      </w:r>
    </w:p>
    <w:p w14:paraId="76EA2A3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e[t] = n</w:t>
      </w:r>
    </w:p>
    <w:p w14:paraId="1061D24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 catch (e) {}</w:t>
      </w:r>
    </w:p>
    <w:p w14:paraId="13CCA91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2D7E984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void 0 === r &amp;&amp; (r = !1),</w:t>
      </w:r>
    </w:p>
    <w:p w14:paraId="6CA521A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void 0 === i &amp;&amp; (i = !1);</w:t>
      </w:r>
    </w:p>
    <w:p w14:paraId="1609DF0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s = new XMLHttpRequest;</w:t>
      </w:r>
    </w:p>
    <w:p w14:paraId="13BE396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r &amp;&amp; a(s, "Microsoft_ApplicationInsights_BypassAjaxInstrumentation", r),</w:t>
      </w:r>
    </w:p>
    <w:p w14:paraId="03AD1C2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n &amp;&amp; a(s, "withCredentials", n),</w:t>
      </w:r>
    </w:p>
    <w:p w14:paraId="231DE80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s.open(e, t, !i),</w:t>
      </w:r>
    </w:p>
    <w:p w14:paraId="4D5BF31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n &amp;&amp; a(s, "withCredentials", n),</w:t>
      </w:r>
    </w:p>
    <w:p w14:paraId="5B88C3C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!i &amp;&amp; o &amp;&amp; a(s, "timeout", o),</w:t>
      </w:r>
    </w:p>
    <w:p w14:paraId="28CC1CD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</w:t>
      </w:r>
    </w:p>
    <w:p w14:paraId="397A17C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}("POST", r, x, !0, n, e.timeout);</w:t>
      </w:r>
    </w:p>
    <w:p w14:paraId="1BEEFA5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ee(e.headers, (function(e, t) {</w:t>
      </w:r>
    </w:p>
    <w:p w14:paraId="3A05EB2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s.setRequestHeader(e, t)</w:t>
      </w:r>
    </w:p>
    <w:p w14:paraId="101A854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64775C9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)),</w:t>
      </w:r>
    </w:p>
    <w:p w14:paraId="5227F35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s.onload = function() {</w:t>
      </w:r>
    </w:p>
    <w:p w14:paraId="61AFD67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e = Dr(s);</w:t>
      </w:r>
    </w:p>
    <w:p w14:paraId="31C4002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a(s, e),</w:t>
      </w:r>
    </w:p>
    <w:p w14:paraId="4746BF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Z(e)</w:t>
      </w:r>
    </w:p>
    <w:p w14:paraId="0027716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04356AF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,</w:t>
      </w:r>
    </w:p>
    <w:p w14:paraId="105609B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s.onerror = function() {</w:t>
      </w:r>
    </w:p>
    <w:p w14:paraId="4FC03E6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a(s)</w:t>
      </w:r>
    </w:p>
    <w:p w14:paraId="1D261B6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59F5AF2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,</w:t>
      </w:r>
    </w:p>
    <w:p w14:paraId="414C831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s.ontimeout = function() {</w:t>
      </w:r>
    </w:p>
    <w:p w14:paraId="2F4DFE1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a(s)</w:t>
      </w:r>
    </w:p>
    <w:p w14:paraId="5E19B86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1BC457E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,</w:t>
      </w:r>
    </w:p>
    <w:p w14:paraId="566C345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s.send(e.data)</w:t>
      </w:r>
    </w:p>
    <w:p w14:paraId="1021EDF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00B3D5B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P(e, t, n, r) {</w:t>
      </w:r>
    </w:p>
    <w:p w14:paraId="0E1A4F9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try {</w:t>
      </w:r>
    </w:p>
    <w:p w14:paraId="226BBDE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e(t, n, r)</w:t>
      </w:r>
    </w:p>
    <w:p w14:paraId="1A6123C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 catch (e) {</w:t>
      </w:r>
    </w:p>
    <w:p w14:paraId="1BA6EE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gt(s, 2, 518, et(e))</w:t>
      </w:r>
    </w:p>
    <w:p w14:paraId="6E283FC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19231F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3802DA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N(e, t, n) {</w:t>
      </w:r>
    </w:p>
    <w:p w14:paraId="1763A62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r = 200</w:t>
      </w:r>
    </w:p>
    <w:p w14:paraId="64E8E04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, i = e._thePayload</w:t>
      </w:r>
    </w:p>
    <w:p w14:paraId="54F10F0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, o = e.urlString + "&amp;NoResponseBody=true";</w:t>
      </w:r>
    </w:p>
    <w:p w14:paraId="3ED9AC4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try {</w:t>
      </w:r>
    </w:p>
    <w:p w14:paraId="3FB3C10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a = Ge();</w:t>
      </w:r>
    </w:p>
    <w:p w14:paraId="6E00956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if (!a.sendBeacon(o, e.data))</w:t>
      </w:r>
    </w:p>
    <w:p w14:paraId="276FD62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if (i) {</w:t>
      </w:r>
    </w:p>
    <w:p w14:paraId="0876577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var l = [];</w:t>
      </w:r>
    </w:p>
    <w:p w14:paraId="3F06B29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fe(i.batches, (function(e) {</w:t>
      </w:r>
    </w:p>
    <w:p w14:paraId="7EFE51C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if (l &amp;&amp; e &amp;&amp; e.count() &gt; 0) {</w:t>
      </w:r>
    </w:p>
    <w:p w14:paraId="7D95047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for (var t = e.events(), n = 0; n &lt; t.length; n++)</w:t>
      </w:r>
    </w:p>
    <w:p w14:paraId="58D9C8C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if (!a.sendBeacon(o, _.getEventBlob(t[n]))) {</w:t>
      </w:r>
    </w:p>
    <w:p w14:paraId="35F99D3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l.push(e.split(n));</w:t>
      </w:r>
    </w:p>
    <w:p w14:paraId="4411360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break</w:t>
      </w:r>
    </w:p>
    <w:p w14:paraId="6352655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}</w:t>
      </w:r>
    </w:p>
    <w:p w14:paraId="6B076AD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 else</w:t>
      </w:r>
    </w:p>
    <w:p w14:paraId="1699991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l.push(e.split(0))</w:t>
      </w:r>
    </w:p>
    <w:p w14:paraId="1D92ADA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1F1C65D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)),</w:t>
      </w:r>
    </w:p>
    <w:p w14:paraId="1F7AB25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$(l, 8003, i.sendType, !0)</w:t>
      </w:r>
    </w:p>
    <w:p w14:paraId="4119261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} else</w:t>
      </w:r>
    </w:p>
    <w:p w14:paraId="7CD678A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r = 0</w:t>
      </w:r>
    </w:p>
    <w:p w14:paraId="4ADF58A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 catch (e) {</w:t>
      </w:r>
    </w:p>
    <w:p w14:paraId="75593C0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mt(s, "Failed to send telemetry using sendBeacon API. Ex:" + et(e)),</w:t>
      </w:r>
    </w:p>
    <w:p w14:paraId="7B60192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 = 0</w:t>
      </w:r>
    </w:p>
    <w:p w14:paraId="30B1D3E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 finally {</w:t>
      </w:r>
    </w:p>
    <w:p w14:paraId="311AD3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P(t, r, {}, "")</w:t>
      </w:r>
    </w:p>
    <w:p w14:paraId="6D264C8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7151FB6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126991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F(e) {</w:t>
      </w:r>
    </w:p>
    <w:p w14:paraId="70CB551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2 === e || 3 === e</w:t>
      </w:r>
    </w:p>
    <w:p w14:paraId="438BBEC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321A7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R(e) {</w:t>
      </w:r>
    </w:p>
    <w:p w14:paraId="1D25202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E &amp;&amp; F(e) &amp;&amp; (e = 2),</w:t>
      </w:r>
    </w:p>
    <w:p w14:paraId="344FCC9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</w:t>
      </w:r>
    </w:p>
    <w:p w14:paraId="746894D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B221F9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D() {</w:t>
      </w:r>
    </w:p>
    <w:p w14:paraId="1721F17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!m &amp;&amp; y &lt; n</w:t>
      </w:r>
    </w:p>
    <w:p w14:paraId="0C3847F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62D358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M() {</w:t>
      </w:r>
    </w:p>
    <w:p w14:paraId="6F6C613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e = w;</w:t>
      </w:r>
    </w:p>
    <w:p w14:paraId="2BDAC35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w = [],</w:t>
      </w:r>
    </w:p>
    <w:p w14:paraId="0284AF5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</w:t>
      </w:r>
    </w:p>
    <w:p w14:paraId="37480C3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209E29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B(e, t, n) {</w:t>
      </w:r>
    </w:p>
    <w:p w14:paraId="3045A8D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r = !1;</w:t>
      </w:r>
    </w:p>
    <w:p w14:paraId="7B6A597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e &amp;&amp; e.length &gt; 0 &amp;&amp; !m &amp;&amp; l[t] &amp;&amp; _ &amp;&amp; (r = 0 !== t || D() &amp;&amp; (n &gt; 0 || b.allowRequestSending())),</w:t>
      </w:r>
    </w:p>
    <w:p w14:paraId="39F696D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</w:t>
      </w:r>
    </w:p>
    <w:p w14:paraId="4404F4D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0D31D44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z(e) {</w:t>
      </w:r>
    </w:p>
    <w:p w14:paraId="4BAA02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t = {};</w:t>
      </w:r>
    </w:p>
    <w:p w14:paraId="5423979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return e &amp;&amp; fe(e, (function(e, n) {</w:t>
      </w:r>
    </w:p>
    <w:p w14:paraId="747BBB7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t[n] = {</w:t>
      </w:r>
    </w:p>
    <w:p w14:paraId="49D2EFB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iKey: e.iKey(),</w:t>
      </w:r>
    </w:p>
    <w:p w14:paraId="3C42F72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evts: e.events()</w:t>
      </w:r>
    </w:p>
    <w:p w14:paraId="70106B6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40F65A1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45EBEDD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)),</w:t>
      </w:r>
    </w:p>
    <w:p w14:paraId="070F384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</w:t>
      </w:r>
    </w:p>
    <w:p w14:paraId="6DEDDA7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58E32B0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q(e, n, r, i, o) {</w:t>
      </w:r>
    </w:p>
    <w:p w14:paraId="1DF661B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(e &amp;&amp; 0 !== e.length)</w:t>
      </w:r>
    </w:p>
    <w:p w14:paraId="100F8FD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if (m)</w:t>
      </w:r>
    </w:p>
    <w:p w14:paraId="400DBCD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$(e, 1, i);</w:t>
      </w:r>
    </w:p>
    <w:p w14:paraId="6A1345F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else {</w:t>
      </w:r>
    </w:p>
    <w:p w14:paraId="00712E1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 = R(i);</w:t>
      </w:r>
    </w:p>
    <w:p w14:paraId="1101014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try {</w:t>
      </w:r>
    </w:p>
    <w:p w14:paraId="6E9A654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var a = e</w:t>
      </w:r>
    </w:p>
    <w:p w14:paraId="342CE08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, u = 0 !== i;</w:t>
      </w:r>
    </w:p>
    <w:p w14:paraId="38AF4B7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Fn(c, (function() {</w:t>
      </w:r>
    </w:p>
    <w:p w14:paraId="37EF616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return "HttpManager:_sendBatches"</w:t>
      </w:r>
    </w:p>
    <w:p w14:paraId="7577D32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10ED58B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), (function(a) {</w:t>
      </w:r>
    </w:p>
    <w:p w14:paraId="7C721A0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a &amp;&amp; (e = e.slice(0));</w:t>
      </w:r>
    </w:p>
    <w:p w14:paraId="405CA64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for (var s = [], c = null, d = gr(), f = l[i] || (u ? l[1] : l[0]), h = (E || F(i) || f &amp;&amp; 3 === f._transport) &amp;&amp; !C &amp;&amp; v &amp;&amp; tt(); B(e, i, n); ) {</w:t>
      </w:r>
    </w:p>
    <w:p w14:paraId="3D63CC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var p = e.shift();</w:t>
      </w:r>
    </w:p>
    <w:p w14:paraId="38B5D5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p &amp;&amp; p.count() &gt; 0 &amp;&amp; (g.isTenantKilled(p.iKey()) ? s.push(p) : (c = c || _.createPayload(n, r, u, h, o, i),</w:t>
      </w:r>
    </w:p>
    <w:p w14:paraId="32CAA75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_.appendPayload(c, p, t) ? null !== c.overflow &amp;&amp; (e = [c.overflow].concat(e),</w:t>
      </w:r>
    </w:p>
    <w:p w14:paraId="2381C90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c.overflow = null,</w:t>
      </w:r>
    </w:p>
    <w:p w14:paraId="450931D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            V(c, d, gr(), o),</w:t>
      </w:r>
    </w:p>
    <w:p w14:paraId="0CCAA07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d = gr(),</w:t>
      </w:r>
    </w:p>
    <w:p w14:paraId="547B8D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c = null) : (V(c, d, gr(), o),</w:t>
      </w:r>
    </w:p>
    <w:p w14:paraId="22F1AE7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d = gr(),</w:t>
      </w:r>
    </w:p>
    <w:p w14:paraId="2CBEE21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e = [p].concat(e),</w:t>
      </w:r>
    </w:p>
    <w:p w14:paraId="31F3BA6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c = null)))</w:t>
      </w:r>
    </w:p>
    <w:p w14:paraId="6E4226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7AC73CD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c &amp;&amp; V(c, d, gr(), o),</w:t>
      </w:r>
    </w:p>
    <w:p w14:paraId="4875E9A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e.length &gt; 0 &amp;&amp; (w = e.concat(w)),</w:t>
      </w:r>
    </w:p>
    <w:p w14:paraId="6E90CA7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$(s, 8004, i)</w:t>
      </w:r>
    </w:p>
    <w:p w14:paraId="43B4E0B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0D1CEB0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), (function() {</w:t>
      </w:r>
    </w:p>
    <w:p w14:paraId="29702CC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return {</w:t>
      </w:r>
    </w:p>
    <w:p w14:paraId="4F72969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batches: z(a),</w:t>
      </w:r>
    </w:p>
    <w:p w14:paraId="7A08504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retryCount: n,</w:t>
      </w:r>
    </w:p>
    <w:p w14:paraId="2BFCDF2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isTeardown: r,</w:t>
      </w:r>
    </w:p>
    <w:p w14:paraId="1F09C4E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isSynchronous: u,</w:t>
      </w:r>
    </w:p>
    <w:p w14:paraId="54D343F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sendReason: o,</w:t>
      </w:r>
    </w:p>
    <w:p w14:paraId="47E3D64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useSendBeacon: F(i),</w:t>
      </w:r>
    </w:p>
    <w:p w14:paraId="0A9FBFA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sendType: i</w:t>
      </w:r>
    </w:p>
    <w:p w14:paraId="2D873D8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3851680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2610763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), !u)</w:t>
      </w:r>
    </w:p>
    <w:p w14:paraId="6092D84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 catch (e) {</w:t>
      </w:r>
    </w:p>
    <w:p w14:paraId="7C7F97D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gt(s, 2, 48, "Unexpected Exception sending batch: " + et(e))</w:t>
      </w:r>
    </w:p>
    <w:p w14:paraId="45F03B7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2C25241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27E719A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7CF8FC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H(e, t) {</w:t>
      </w:r>
    </w:p>
    <w:p w14:paraId="20CABD8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n = {</w:t>
      </w:r>
    </w:p>
    <w:p w14:paraId="1CD5926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url: p,</w:t>
      </w:r>
    </w:p>
    <w:p w14:paraId="485F23C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hdrs: {},</w:t>
      </w:r>
    </w:p>
    <w:p w14:paraId="04EC94B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useHdrs: !1</w:t>
      </w:r>
    </w:p>
    <w:p w14:paraId="0312CB6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};</w:t>
      </w:r>
    </w:p>
    <w:p w14:paraId="0312503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 ? (n.hdrs = pr(n.hdrs, O),</w:t>
      </w:r>
    </w:p>
    <w:p w14:paraId="709B21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n.useHdrs = ye(n.hdrs).length &gt; 0) : ee(O, (function(e, t) {</w:t>
      </w:r>
    </w:p>
    <w:p w14:paraId="0A60F0B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Fr[e] ? Br(n, Fr[e], t, !1) : (n.hdrs[e] = t,</w:t>
      </w:r>
    </w:p>
    <w:p w14:paraId="440001F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n.useHdrs = !0)</w:t>
      </w:r>
    </w:p>
    <w:p w14:paraId="4F59086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25A401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)),</w:t>
      </w:r>
    </w:p>
    <w:p w14:paraId="1FD895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Br(n, "client-id", "NO_AUTH", t),</w:t>
      </w:r>
    </w:p>
    <w:p w14:paraId="52DF0D7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Br(n, "client-version", "1DS-Web-JS-3.2.6", t);</w:t>
      </w:r>
    </w:p>
    <w:p w14:paraId="5213E08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r = "";</w:t>
      </w:r>
    </w:p>
    <w:p w14:paraId="5F9956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fe(e.apiKeys, (function(e) {</w:t>
      </w:r>
    </w:p>
    <w:p w14:paraId="188B48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r.length &gt; 0 &amp;&amp; (r += ","),</w:t>
      </w:r>
    </w:p>
    <w:p w14:paraId="3274952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 += e</w:t>
      </w:r>
    </w:p>
    <w:p w14:paraId="3D8AA0E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0A4ABBE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)),</w:t>
      </w:r>
    </w:p>
    <w:p w14:paraId="7017FA9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Br(n, "apikey", r, t),</w:t>
      </w:r>
    </w:p>
    <w:p w14:paraId="62F552F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Br(n, "upload-time", _e().toString(), t);</w:t>
      </w:r>
    </w:p>
    <w:p w14:paraId="787D8F8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i = function(e) {</w:t>
      </w:r>
    </w:p>
    <w:p w14:paraId="03F8CD5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for (var t = 0; t &lt; e.batches.length; t++) {</w:t>
      </w:r>
    </w:p>
    <w:p w14:paraId="7AE9862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n = e.batches[t].Msfpc();</w:t>
      </w:r>
    </w:p>
    <w:p w14:paraId="6BCC44F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if (n)</w:t>
      </w:r>
    </w:p>
    <w:p w14:paraId="167E4D3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return encodeURIComponent(n)</w:t>
      </w:r>
    </w:p>
    <w:p w14:paraId="0665D5B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0BC5461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""</w:t>
      </w:r>
    </w:p>
    <w:p w14:paraId="2A1ED46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}(e);</w:t>
      </w:r>
    </w:p>
    <w:p w14:paraId="7BC7F49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(cr(i) &amp;&amp; (n.url += "&amp;ext.intweb.msfpc=" + i),</w:t>
      </w:r>
    </w:p>
    <w:p w14:paraId="40FE6DD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b.shouldAddClockSkewHeaders() &amp;&amp; Br(n, "time-delta-to-apply-millis", b.getClockSkewHeaderValue(), t),</w:t>
      </w:r>
    </w:p>
    <w:p w14:paraId="7BC9959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c.getWParam) {</w:t>
      </w:r>
    </w:p>
    <w:p w14:paraId="7F7DC2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o = c.getWParam();</w:t>
      </w:r>
    </w:p>
    <w:p w14:paraId="169CF09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o &gt;= 0 &amp;&amp; (n.url += "&amp;w=" + o)</w:t>
      </w:r>
    </w:p>
    <w:p w14:paraId="1DC69D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}</w:t>
      </w:r>
    </w:p>
    <w:p w14:paraId="6789D79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for (var a = 0; a &lt; S.length; a++)</w:t>
      </w:r>
    </w:p>
    <w:p w14:paraId="2E21885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n.url += "&amp;" + S[a].name + "=" + S[a].value;</w:t>
      </w:r>
    </w:p>
    <w:p w14:paraId="57773C9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n</w:t>
      </w:r>
    </w:p>
    <w:p w14:paraId="145BD99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2B7A8A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U(e, t, n) {</w:t>
      </w:r>
    </w:p>
    <w:p w14:paraId="7ACD37D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e[t] = e[t] || {},</w:t>
      </w:r>
    </w:p>
    <w:p w14:paraId="2DE385D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e[t][a.identifier] = n</w:t>
      </w:r>
    </w:p>
    <w:p w14:paraId="0C92BAC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413980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V(t, n, i, o) {</w:t>
      </w:r>
    </w:p>
    <w:p w14:paraId="2EBBAEB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(t &amp;&amp; t.payloadBlob &amp;&amp; t.payloadBlob.length &gt; 0) {</w:t>
      </w:r>
    </w:p>
    <w:p w14:paraId="712B680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u = !!e.sendHook</w:t>
      </w:r>
    </w:p>
    <w:p w14:paraId="2943509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, p = l[t.sendType];</w:t>
      </w:r>
    </w:p>
    <w:p w14:paraId="1677FF4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!F(t.sendType) &amp;&amp; t.isBeacon &amp;&amp; 2 === t.sendReason &amp;&amp; (p = l[2] || l[3] || p);</w:t>
      </w:r>
    </w:p>
    <w:p w14:paraId="1489571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m = j;</w:t>
      </w:r>
    </w:p>
    <w:p w14:paraId="73DF7A8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(t.isBeacon || 3 === p._transport) &amp;&amp; (m = !1);</w:t>
      </w:r>
    </w:p>
    <w:p w14:paraId="5F6B7C9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v = H(t, m);</w:t>
      </w:r>
    </w:p>
    <w:p w14:paraId="3997322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m = m || v.useHdrs;</w:t>
      </w:r>
    </w:p>
    <w:p w14:paraId="786CBE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S = gr();</w:t>
      </w:r>
    </w:p>
    <w:p w14:paraId="7ECA23F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Fn(c, (function() {</w:t>
      </w:r>
    </w:p>
    <w:p w14:paraId="2BD2886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"HttpManager:_doPayloadSend"</w:t>
      </w:r>
    </w:p>
    <w:p w14:paraId="46C8CBB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203CDB1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), (function() {</w:t>
      </w:r>
    </w:p>
    <w:p w14:paraId="59ADDB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for (var l = 0; l &lt; t.batches.length; l++)</w:t>
      </w:r>
    </w:p>
    <w:p w14:paraId="7DCA5E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for (var O = t.batches[l].events(), w = 0; w &lt; O.length; w++) {</w:t>
      </w:r>
    </w:p>
    <w:p w14:paraId="579138B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var _ = O[w];</w:t>
      </w:r>
    </w:p>
    <w:p w14:paraId="7938D47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if (I) {</w:t>
      </w:r>
    </w:p>
    <w:p w14:paraId="143B9DD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var j = _.timings = _.timings || {};</w:t>
      </w:r>
    </w:p>
    <w:p w14:paraId="4E240FC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U(j, "sendEventStart", S),</w:t>
      </w:r>
    </w:p>
    <w:p w14:paraId="587F60F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U(j, "serializationStart", n),</w:t>
      </w:r>
    </w:p>
    <w:p w14:paraId="29B7219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U(j, "serializationCompleted", i)</w:t>
      </w:r>
    </w:p>
    <w:p w14:paraId="718FA8F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        }</w:t>
      </w:r>
    </w:p>
    <w:p w14:paraId="2F51FE2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_.sendAttempt &gt; 0 ? _.sendAttempt++ : _.sendAttempt = 1</w:t>
      </w:r>
    </w:p>
    <w:p w14:paraId="778FB95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5FC7228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$(t.batches, 1e3 + (o || 0), t.sendType, !0);</w:t>
      </w:r>
    </w:p>
    <w:p w14:paraId="7583F3F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x = {</w:t>
      </w:r>
    </w:p>
    <w:p w14:paraId="623479D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data: t.payloadBlob,</w:t>
      </w:r>
    </w:p>
    <w:p w14:paraId="123419C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urlString: v.url,</w:t>
      </w:r>
    </w:p>
    <w:p w14:paraId="73CDE93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headers: v.hdrs,</w:t>
      </w:r>
    </w:p>
    <w:p w14:paraId="3D78E1D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_thePayload: t,</w:t>
      </w:r>
    </w:p>
    <w:p w14:paraId="617C962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_sendReason: o,</w:t>
      </w:r>
    </w:p>
    <w:p w14:paraId="03990D9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timeout: f</w:t>
      </w:r>
    </w:p>
    <w:p w14:paraId="21AC29C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};</w:t>
      </w:r>
    </w:p>
    <w:p w14:paraId="64CADCA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G(h) || (x.disableXhrSync = !!h),</w:t>
      </w:r>
    </w:p>
    <w:p w14:paraId="557EEE9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m &amp;&amp; (Mr(x.headers, "cache-control") || (x.headers["cache-control"] = "no-cache, no-store"),</w:t>
      </w:r>
    </w:p>
    <w:p w14:paraId="019327F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Mr(x.headers, "content-type") || (x.headers["content-type"] = "application/x-json-stream"));</w:t>
      </w:r>
    </w:p>
    <w:p w14:paraId="0570E8C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k = null;</w:t>
      </w:r>
    </w:p>
    <w:p w14:paraId="579FD18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p &amp;&amp; (k = function(n) {</w:t>
      </w:r>
    </w:p>
    <w:p w14:paraId="2936BB5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b.firstRequestSent();</w:t>
      </w:r>
    </w:p>
    <w:p w14:paraId="33BEAEA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var i = function(n, i) {</w:t>
      </w:r>
    </w:p>
    <w:p w14:paraId="353F550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!function(t, n, i, o) {</w:t>
      </w:r>
    </w:p>
    <w:p w14:paraId="59AC9F0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var s = 9e3</w:t>
      </w:r>
    </w:p>
    <w:p w14:paraId="4E5E2B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, l = null</w:t>
      </w:r>
    </w:p>
    <w:p w14:paraId="0DC1854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, c = !1</w:t>
      </w:r>
    </w:p>
    <w:p w14:paraId="54219E9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, u = !1;</w:t>
      </w:r>
    </w:p>
    <w:p w14:paraId="28CD3B5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try {</w:t>
      </w:r>
    </w:p>
    <w:p w14:paraId="6469DB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var f = !0;</w:t>
      </w:r>
    </w:p>
    <w:p w14:paraId="4C207DF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if (typeof t !== d.l) {</w:t>
      </w:r>
    </w:p>
    <w:p w14:paraId="158C3F9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if (n) {</w:t>
      </w:r>
    </w:p>
    <w:p w14:paraId="406FA6A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b.setClockSkew(n["time-delta-millis"]);</w:t>
      </w:r>
    </w:p>
    <w:p w14:paraId="1658E34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                        var h = n["kill-duration"] || n["kill-duration-seconds"];</w:t>
      </w:r>
    </w:p>
    <w:p w14:paraId="6B1404B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fe(g.setKillSwitchTenants(n["kill-tokens"], h), (function(e) {</w:t>
      </w:r>
    </w:p>
    <w:p w14:paraId="7A06C0B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fe(i.batches, (function(t) {</w:t>
      </w:r>
    </w:p>
    <w:p w14:paraId="701C28A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    if (t.iKey() === e) {</w:t>
      </w:r>
    </w:p>
    <w:p w14:paraId="034FCE4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        l = l || [];</w:t>
      </w:r>
    </w:p>
    <w:p w14:paraId="27AA5F2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        var n = t.split(0);</w:t>
      </w:r>
    </w:p>
    <w:p w14:paraId="4E1031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        i.numEvents -= n.count(),</w:t>
      </w:r>
    </w:p>
    <w:p w14:paraId="5E5495B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        l.push(n)</w:t>
      </w:r>
    </w:p>
    <w:p w14:paraId="6E0159E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    }</w:t>
      </w:r>
    </w:p>
    <w:p w14:paraId="44E423B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}</w:t>
      </w:r>
    </w:p>
    <w:p w14:paraId="7F3A903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))</w:t>
      </w:r>
    </w:p>
    <w:p w14:paraId="04BBC0C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}</w:t>
      </w:r>
    </w:p>
    <w:p w14:paraId="31DEBB9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))</w:t>
      </w:r>
    </w:p>
    <w:p w14:paraId="48CFD6B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}</w:t>
      </w:r>
    </w:p>
    <w:p w14:paraId="686D072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if (200 == t || 204 == t)</w:t>
      </w:r>
    </w:p>
    <w:p w14:paraId="39B8CA8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return void (s = 200);</w:t>
      </w:r>
    </w:p>
    <w:p w14:paraId="013F331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((m = t) &gt;= 300 &amp;&amp; m &lt; 500 &amp;&amp; 408 != m &amp;&amp; 429 != m || 501 == m || 505 == m || i.numEvents &lt;= 0) &amp;&amp; (f = !1),</w:t>
      </w:r>
    </w:p>
    <w:p w14:paraId="709848E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s = 9e3 + t % 1e3</w:t>
      </w:r>
    </w:p>
    <w:p w14:paraId="1D31CBA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}</w:t>
      </w:r>
    </w:p>
    <w:p w14:paraId="1A5F26F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if (f) {</w:t>
      </w:r>
    </w:p>
    <w:p w14:paraId="4F67261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s = 100;</w:t>
      </w:r>
    </w:p>
    <w:p w14:paraId="432C9E4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var p = i.retryCnt;</w:t>
      </w:r>
    </w:p>
    <w:p w14:paraId="21C057B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0 === i.sendType &amp;&amp; (p &lt; r ? (c = !0,</w:t>
      </w:r>
    </w:p>
    <w:p w14:paraId="6AF2E0F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W((function() {</w:t>
      </w:r>
    </w:p>
    <w:p w14:paraId="02AD9F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0 === i.sendType &amp;&amp; y--,</w:t>
      </w:r>
    </w:p>
    <w:p w14:paraId="59C1535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q(i.batches, p + 1, i.isTeardown, E ? 2 : i.sendType, 5)</w:t>
      </w:r>
    </w:p>
    <w:p w14:paraId="68A765C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}</w:t>
      </w:r>
    </w:p>
    <w:p w14:paraId="78F8A27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), E, jr(p))) : (u = !0,</w:t>
      </w:r>
    </w:p>
    <w:p w14:paraId="757C9B6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                    E &amp;&amp; (s = 8001)))</w:t>
      </w:r>
    </w:p>
    <w:p w14:paraId="4862638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}</w:t>
      </w:r>
    </w:p>
    <w:p w14:paraId="019048C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} finally {</w:t>
      </w:r>
    </w:p>
    <w:p w14:paraId="17447F8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c || (b.setClockSkew(),</w:t>
      </w:r>
    </w:p>
    <w:p w14:paraId="39DDA00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function(t, n, r, i) {</w:t>
      </w:r>
    </w:p>
    <w:p w14:paraId="0651428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try {</w:t>
      </w:r>
    </w:p>
    <w:p w14:paraId="7671777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i &amp;&amp; a._backOffTransmission(),</w:t>
      </w:r>
    </w:p>
    <w:p w14:paraId="7A006B2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200 === n &amp;&amp; (i || t.isSync || a._clearBackOff(),</w:t>
      </w:r>
    </w:p>
    <w:p w14:paraId="7D1B215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function(e) {</w:t>
      </w:r>
    </w:p>
    <w:p w14:paraId="14DBCC2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if (I) {</w:t>
      </w:r>
    </w:p>
    <w:p w14:paraId="4F34704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    var t = gr();</w:t>
      </w:r>
    </w:p>
    <w:p w14:paraId="29C51C4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    fe(e, (function(e) {</w:t>
      </w:r>
    </w:p>
    <w:p w14:paraId="09DAB5A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        var n, r;</w:t>
      </w:r>
    </w:p>
    <w:p w14:paraId="267668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        e &amp;&amp; e.count() &gt; 0 &amp;&amp; (n = e.events(),</w:t>
      </w:r>
    </w:p>
    <w:p w14:paraId="27A0859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        r = t,</w:t>
      </w:r>
    </w:p>
    <w:p w14:paraId="54313C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        I &amp;&amp; fe(n, (function(e) {</w:t>
      </w:r>
    </w:p>
    <w:p w14:paraId="7FDF94F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            U(e.timings = e.timings || {}, "sendEventCompleted", r)</w:t>
      </w:r>
    </w:p>
    <w:p w14:paraId="3F63C90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        }</w:t>
      </w:r>
    </w:p>
    <w:p w14:paraId="722351E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        )))</w:t>
      </w:r>
    </w:p>
    <w:p w14:paraId="500AE92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    }</w:t>
      </w:r>
    </w:p>
    <w:p w14:paraId="4D9E96E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    ))</w:t>
      </w:r>
    </w:p>
    <w:p w14:paraId="580F84F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}</w:t>
      </w:r>
    </w:p>
    <w:p w14:paraId="666DC7C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}(t.batches)),</w:t>
      </w:r>
    </w:p>
    <w:p w14:paraId="1C9636C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$(t.batches, n, t.sendType, !0)</w:t>
      </w:r>
    </w:p>
    <w:p w14:paraId="49BF173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} finally {</w:t>
      </w:r>
    </w:p>
    <w:p w14:paraId="42EADDB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0 === t.sendType &amp;&amp; (y--,</w:t>
      </w:r>
    </w:p>
    <w:p w14:paraId="47499B6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5 !== r &amp;&amp; e.sendQueuedRequests(t.sendType, r))</w:t>
      </w:r>
    </w:p>
    <w:p w14:paraId="6DDBFFB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}</w:t>
      </w:r>
    </w:p>
    <w:p w14:paraId="2BEE9B0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}(i, s, o, u)),</w:t>
      </w:r>
    </w:p>
    <w:p w14:paraId="7BBF0DC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                $(l, 8004, i.sendType)</w:t>
      </w:r>
    </w:p>
    <w:p w14:paraId="6B804CC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}</w:t>
      </w:r>
    </w:p>
    <w:p w14:paraId="340E65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var m</w:t>
      </w:r>
    </w:p>
    <w:p w14:paraId="274D5FE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}(n, i, t, o)</w:t>
      </w:r>
    </w:p>
    <w:p w14:paraId="5E65A70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7CC52CD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, l = t.isTeardown || t.isSync;</w:t>
      </w:r>
    </w:p>
    <w:p w14:paraId="33559BD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try {</w:t>
      </w:r>
    </w:p>
    <w:p w14:paraId="7647F38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p.sendPOST(n, i, l),</w:t>
      </w:r>
    </w:p>
    <w:p w14:paraId="4157326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e.sendListener &amp;&amp; e.sendListener(x, n, l, t.isBeacon)</w:t>
      </w:r>
    </w:p>
    <w:p w14:paraId="49356CA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 catch (e) {</w:t>
      </w:r>
    </w:p>
    <w:p w14:paraId="2196880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mt(s, "Unexpected exception sending payload. Ex:" + et(e)),</w:t>
      </w:r>
    </w:p>
    <w:p w14:paraId="26ED5F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P(i, 0, {})</w:t>
      </w:r>
    </w:p>
    <w:p w14:paraId="7B6E7A0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584CED1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1A31216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),</w:t>
      </w:r>
    </w:p>
    <w:p w14:paraId="69DBBBF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Fn(c, (function() {</w:t>
      </w:r>
    </w:p>
    <w:p w14:paraId="2DC6F87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return "HttpManager:_doPayloadSend.sender"</w:t>
      </w:r>
    </w:p>
    <w:p w14:paraId="453742E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740F596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), (function() {</w:t>
      </w:r>
    </w:p>
    <w:p w14:paraId="0BE6E14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if (k)</w:t>
      </w:r>
    </w:p>
    <w:p w14:paraId="335D0E4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if (0 === t.sendType &amp;&amp; y++,</w:t>
      </w:r>
    </w:p>
    <w:p w14:paraId="13F9771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u &amp;&amp; !t.isBeacon &amp;&amp; 3 !== p._transport) {</w:t>
      </w:r>
    </w:p>
    <w:p w14:paraId="645A50C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var n = {</w:t>
      </w:r>
    </w:p>
    <w:p w14:paraId="77DA78B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data: x.data,</w:t>
      </w:r>
    </w:p>
    <w:p w14:paraId="1356508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urlString: x.urlString,</w:t>
      </w:r>
    </w:p>
    <w:p w14:paraId="715B7C7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headers: pr({}, x.headers),</w:t>
      </w:r>
    </w:p>
    <w:p w14:paraId="5DC1E6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timeout: x.timeout,</w:t>
      </w:r>
    </w:p>
    <w:p w14:paraId="72B4824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disableXhrSync: x.disableXhrSync</w:t>
      </w:r>
    </w:p>
    <w:p w14:paraId="11F5FBF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}</w:t>
      </w:r>
    </w:p>
    <w:p w14:paraId="24CEF7A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, r = !1;</w:t>
      </w:r>
    </w:p>
    <w:p w14:paraId="32FEEC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Fn(c, (function() {</w:t>
      </w:r>
    </w:p>
    <w:p w14:paraId="78CB699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                return "HttpManager:_doPayloadSend.sendHook"</w:t>
      </w:r>
    </w:p>
    <w:p w14:paraId="2E9F9D0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}</w:t>
      </w:r>
    </w:p>
    <w:p w14:paraId="3C57EC1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), (function() {</w:t>
      </w:r>
    </w:p>
    <w:p w14:paraId="1408D9F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try {</w:t>
      </w:r>
    </w:p>
    <w:p w14:paraId="329EA7A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e.sendHook(n, (function(e) {</w:t>
      </w:r>
    </w:p>
    <w:p w14:paraId="0B91AF9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r = !0,</w:t>
      </w:r>
    </w:p>
    <w:p w14:paraId="6F0A277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C || e._thePayload || (e._thePayload = e._thePayload || x._thePayload,</w:t>
      </w:r>
    </w:p>
    <w:p w14:paraId="73990AD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e._sendReason = e._sendReason || x._sendReason),</w:t>
      </w:r>
    </w:p>
    <w:p w14:paraId="5142022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k(e)</w:t>
      </w:r>
    </w:p>
    <w:p w14:paraId="6C5A15A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}</w:t>
      </w:r>
    </w:p>
    <w:p w14:paraId="56FD35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), t.isSync || t.isTeardown)</w:t>
      </w:r>
    </w:p>
    <w:p w14:paraId="4AFE4D0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} catch (e) {</w:t>
      </w:r>
    </w:p>
    <w:p w14:paraId="18DEF27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r || k(x)</w:t>
      </w:r>
    </w:p>
    <w:p w14:paraId="3C07C98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}</w:t>
      </w:r>
    </w:p>
    <w:p w14:paraId="11CABF7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}</w:t>
      </w:r>
    </w:p>
    <w:p w14:paraId="2A1F40D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))</w:t>
      </w:r>
    </w:p>
    <w:p w14:paraId="0C08774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 else</w:t>
      </w:r>
    </w:p>
    <w:p w14:paraId="3BD5284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k(x)</w:t>
      </w:r>
    </w:p>
    <w:p w14:paraId="7B76EFD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1CDB6F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))</w:t>
      </w:r>
    </w:p>
    <w:p w14:paraId="294434F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38B09CA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), (function() {</w:t>
      </w:r>
    </w:p>
    <w:p w14:paraId="6A75AF7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{</w:t>
      </w:r>
    </w:p>
    <w:p w14:paraId="3FD9666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thePayload: t,</w:t>
      </w:r>
    </w:p>
    <w:p w14:paraId="123A9F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serializationStart: n,</w:t>
      </w:r>
    </w:p>
    <w:p w14:paraId="6E0553F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serializationCompleted: i,</w:t>
      </w:r>
    </w:p>
    <w:p w14:paraId="5D73884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sendReason: o</w:t>
      </w:r>
    </w:p>
    <w:p w14:paraId="3440836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29FEF92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35A990C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), t.isSync)</w:t>
      </w:r>
    </w:p>
    <w:p w14:paraId="452512C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}</w:t>
      </w:r>
    </w:p>
    <w:p w14:paraId="3A4EB51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t.sizeExceed &amp;&amp; t.sizeExceed.length &gt; 0 &amp;&amp; $(t.sizeExceed, 8003, t.sendType),</w:t>
      </w:r>
    </w:p>
    <w:p w14:paraId="7884ECF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t.failedEvts &amp;&amp; t.failedEvts.length &gt; 0 &amp;&amp; $(t.failedEvts, 8002, t.sendType)</w:t>
      </w:r>
    </w:p>
    <w:p w14:paraId="1E82DA5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1CFF91D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W(e, t, n) {</w:t>
      </w:r>
    </w:p>
    <w:p w14:paraId="138A316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 ? e() : o.set(e, n)</w:t>
      </w:r>
    </w:p>
    <w:p w14:paraId="37962FE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17B7C76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Z(t) {</w:t>
      </w:r>
    </w:p>
    <w:p w14:paraId="006A374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n = e._responseHandlers;</w:t>
      </w:r>
    </w:p>
    <w:p w14:paraId="05D8603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try {</w:t>
      </w:r>
    </w:p>
    <w:p w14:paraId="58F0C0C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for (var r = 0; r &lt; n.length; r++)</w:t>
      </w:r>
    </w:p>
    <w:p w14:paraId="2720759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try {</w:t>
      </w:r>
    </w:p>
    <w:p w14:paraId="234C97B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n[r](t)</w:t>
      </w:r>
    </w:p>
    <w:p w14:paraId="4C64601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 catch (e) {</w:t>
      </w:r>
    </w:p>
    <w:p w14:paraId="41C6C5F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gt(s, 1, 519, "Response handler failed: " + e)</w:t>
      </w:r>
    </w:p>
    <w:p w14:paraId="01A67C3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6AF8F74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if (t) {</w:t>
      </w:r>
    </w:p>
    <w:p w14:paraId="6C32D40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i = JSON.parse(t);</w:t>
      </w:r>
    </w:p>
    <w:p w14:paraId="74FC09B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cr(i.webResult) &amp;&amp; cr(i.webResult.msfpc) &amp;&amp; u.set("MSFPC", i.webResult.msfpc, 31536e3)</w:t>
      </w:r>
    </w:p>
    <w:p w14:paraId="040EC71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45F7B9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 catch (e) {}</w:t>
      </w:r>
    </w:p>
    <w:p w14:paraId="4B96696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455A48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$(e, t, n, r) {</w:t>
      </w:r>
    </w:p>
    <w:p w14:paraId="449687C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(e &amp;&amp; e.length &gt; 0 &amp;&amp; i) {</w:t>
      </w:r>
    </w:p>
    <w:p w14:paraId="5DE4570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o = i[function(e) {</w:t>
      </w:r>
    </w:p>
    <w:p w14:paraId="1BEB910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t = Pr[e];</w:t>
      </w:r>
    </w:p>
    <w:p w14:paraId="372823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cr(t) || (t = "oth",</w:t>
      </w:r>
    </w:p>
    <w:p w14:paraId="19DCEFF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e &gt;= 9e3 &amp;&amp; e &lt;= 9999 ? t = "rspFail" : e &gt;= 8e3 &amp;&amp; e &lt;= 8999 ? t = "drop" : e &gt;= 1e3 &amp;&amp; e &lt;= 1999 &amp;&amp; (t = "send"));</w:t>
      </w:r>
    </w:p>
    <w:p w14:paraId="4BEECCE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t</w:t>
      </w:r>
    </w:p>
    <w:p w14:paraId="233731D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}(t)];</w:t>
      </w:r>
    </w:p>
    <w:p w14:paraId="177F54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if (o) {</w:t>
      </w:r>
    </w:p>
    <w:p w14:paraId="0ACD2B1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a = 0 !== n;</w:t>
      </w:r>
    </w:p>
    <w:p w14:paraId="7BFB355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Fn(c, (function() {</w:t>
      </w:r>
    </w:p>
    <w:p w14:paraId="6F3B6E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return "HttpManager:_sendBatchesNotification"</w:t>
      </w:r>
    </w:p>
    <w:p w14:paraId="5616A0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3D270C6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), (function() {</w:t>
      </w:r>
    </w:p>
    <w:p w14:paraId="1E132FB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W((function() {</w:t>
      </w:r>
    </w:p>
    <w:p w14:paraId="6119918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try {</w:t>
      </w:r>
    </w:p>
    <w:p w14:paraId="2CF209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o.call(i, e, t, a, n)</w:t>
      </w:r>
    </w:p>
    <w:p w14:paraId="5C5977B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 catch (e) {</w:t>
      </w:r>
    </w:p>
    <w:p w14:paraId="6F53CDA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gt(s, 1, 74, "send request notification failed: " + e)</w:t>
      </w:r>
    </w:p>
    <w:p w14:paraId="7D045AE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2B20196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097C256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), r || a, 0)</w:t>
      </w:r>
    </w:p>
    <w:p w14:paraId="7AB443E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709DBA1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), (function() {</w:t>
      </w:r>
    </w:p>
    <w:p w14:paraId="6DF85D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return {</w:t>
      </w:r>
    </w:p>
    <w:p w14:paraId="6C37D35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batches: z(e),</w:t>
      </w:r>
    </w:p>
    <w:p w14:paraId="34B2A74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reason: t,</w:t>
      </w:r>
    </w:p>
    <w:p w14:paraId="44C7914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isSync: a,</w:t>
      </w:r>
    </w:p>
    <w:p w14:paraId="371D25C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sendSync: r,</w:t>
      </w:r>
    </w:p>
    <w:p w14:paraId="743E82E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sendType: n</w:t>
      </w:r>
    </w:p>
    <w:p w14:paraId="1D31BD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1833439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01B49BF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), !a)</w:t>
      </w:r>
    </w:p>
    <w:p w14:paraId="08D0681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3E35080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1381D9B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78907B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e.initialize = function(e, t, n, r, i) {</w:t>
      </w:r>
    </w:p>
    <w:p w14:paraId="5EFA861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o;</w:t>
      </w:r>
    </w:p>
    <w:p w14:paraId="4BF8306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 || (i = {}),</w:t>
      </w:r>
    </w:p>
    <w:p w14:paraId="0B658A6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p = e + p,</w:t>
      </w:r>
    </w:p>
    <w:p w14:paraId="517C5B7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j = !!G(i.avoidOptions) || !i.avoidOptions,</w:t>
      </w:r>
    </w:p>
    <w:p w14:paraId="2ACE360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c = t,</w:t>
      </w:r>
    </w:p>
    <w:p w14:paraId="43FB9B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u = t.getCookieMgr(),</w:t>
      </w:r>
    </w:p>
    <w:p w14:paraId="267C4DF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 = !c.config.disableEventTimings;</w:t>
      </w:r>
    </w:p>
    <w:p w14:paraId="09C7969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d = !!c.config.enableCompoundKey;</w:t>
      </w:r>
    </w:p>
    <w:p w14:paraId="48E89F2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 = (a = n).diagLog();</w:t>
      </w:r>
    </w:p>
    <w:p w14:paraId="1F2E90E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g = i.valueSanitizer</w:t>
      </w:r>
    </w:p>
    <w:p w14:paraId="5878EF4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, m = i.stringifyObjects;</w:t>
      </w:r>
    </w:p>
    <w:p w14:paraId="3280C4C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G(i.enableCompoundKey) || (d = !!i.enableCompoundKey),</w:t>
      </w:r>
    </w:p>
    <w:p w14:paraId="1109A01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 = i.xhrTimeout,</w:t>
      </w:r>
    </w:p>
    <w:p w14:paraId="394E989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h = i.disableXhrSync,</w:t>
      </w:r>
    </w:p>
    <w:p w14:paraId="1740F90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 = !Je(),</w:t>
      </w:r>
    </w:p>
    <w:p w14:paraId="329F4EE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_ = new Lr(c,g,m,d);</w:t>
      </w:r>
    </w:p>
    <w:p w14:paraId="24A2ABF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b = r</w:t>
      </w:r>
    </w:p>
    <w:p w14:paraId="0FABF77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, y = i.alwaysUseXhrOverride ? r : null</w:t>
      </w:r>
    </w:p>
    <w:p w14:paraId="5341C78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, S = i.alwaysUseXhrOverride ? r : null;</w:t>
      </w:r>
    </w:p>
    <w:p w14:paraId="1D8F84F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(!r) {</w:t>
      </w:r>
    </w:p>
    <w:p w14:paraId="25EBECA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C = !1;</w:t>
      </w:r>
    </w:p>
    <w:p w14:paraId="66E30A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O = Ke();</w:t>
      </w:r>
    </w:p>
    <w:p w14:paraId="2F223A8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O &amp;&amp; O.protocol &amp;&amp; "file:" === O.protocol.toLowerCase() &amp;&amp; (x = !1);</w:t>
      </w:r>
    </w:p>
    <w:p w14:paraId="4F2C480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w = [];</w:t>
      </w:r>
    </w:p>
    <w:p w14:paraId="70D3049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w = Je() ? [2, 1] : [1, 2, 3];</w:t>
      </w:r>
    </w:p>
    <w:p w14:paraId="6A64C1F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E = i.transports;</w:t>
      </w:r>
    </w:p>
    <w:p w14:paraId="367307B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 &amp;&amp; (le(E) ? w = [E].concat(w) : oe(E) &amp;&amp; (w = E.concat(w))),</w:t>
      </w:r>
    </w:p>
    <w:p w14:paraId="75FBB42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 = k(w, !1),</w:t>
      </w:r>
    </w:p>
    <w:p w14:paraId="543BDAC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b = k(w, !0),</w:t>
      </w:r>
    </w:p>
    <w:p w14:paraId="174488D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 || mt(s, "No available transport to send events")</w:t>
      </w:r>
    </w:p>
    <w:p w14:paraId="3B43633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234157F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(o = {})[0] = r,</w:t>
      </w:r>
    </w:p>
    <w:p w14:paraId="1CD99B8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o[1] = b || k([1, 2, 3], !0),</w:t>
      </w:r>
    </w:p>
    <w:p w14:paraId="632FF4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o[2] = y || k([3, 2], !0) || b || k([1], !0),</w:t>
      </w:r>
    </w:p>
    <w:p w14:paraId="41C526F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o[3] = S || k([2, 3], !0) || b || k([1], !0),</w:t>
      </w:r>
    </w:p>
    <w:p w14:paraId="437429C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l = o</w:t>
      </w:r>
    </w:p>
    <w:p w14:paraId="5A7431B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6A3A1E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3E86064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e._getDbgPlgTargets = function() {</w:t>
      </w:r>
    </w:p>
    <w:p w14:paraId="36AB03C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[l[0], g, _, l]</w:t>
      </w:r>
    </w:p>
    <w:p w14:paraId="59BD59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50145DF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38665F9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e.addQueryStringParameter = function(e, t) {</w:t>
      </w:r>
    </w:p>
    <w:p w14:paraId="4A6D216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for (var n = 0; n &lt; S.length; n++)</w:t>
      </w:r>
    </w:p>
    <w:p w14:paraId="57A763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if (S[n].name === e)</w:t>
      </w:r>
    </w:p>
    <w:p w14:paraId="4BA3111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void (S[n].value = t);</w:t>
      </w:r>
    </w:p>
    <w:p w14:paraId="49D32BF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S.push({</w:t>
      </w:r>
    </w:p>
    <w:p w14:paraId="4549AA2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name: e,</w:t>
      </w:r>
    </w:p>
    <w:p w14:paraId="361229D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value: t</w:t>
      </w:r>
    </w:p>
    <w:p w14:paraId="71DCA88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})</w:t>
      </w:r>
    </w:p>
    <w:p w14:paraId="393A011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01486B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525A9EE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e.addHeader = function(e, t) {</w:t>
      </w:r>
    </w:p>
    <w:p w14:paraId="798E20C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O[e] = t</w:t>
      </w:r>
    </w:p>
    <w:p w14:paraId="5C8CBEC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1E7F80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1C672A2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e.canSendRequest = function() {</w:t>
      </w:r>
    </w:p>
    <w:p w14:paraId="3CC9086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D() &amp;&amp; b.allowRequestSending()</w:t>
      </w:r>
    </w:p>
    <w:p w14:paraId="07539F3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E101EB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3B76C6C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e.sendQueuedRequests = function(e, t) {</w:t>
      </w:r>
    </w:p>
    <w:p w14:paraId="56B526B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G(e) &amp;&amp; (e = 0),</w:t>
      </w:r>
    </w:p>
    <w:p w14:paraId="7E9A696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 &amp;&amp; (e = R(e),</w:t>
      </w:r>
    </w:p>
    <w:p w14:paraId="04CAA6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 = 2),</w:t>
      </w:r>
    </w:p>
    <w:p w14:paraId="6D608AB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B(w, e, 0) &amp;&amp; q(M(), 0, !1, e, t || 0)</w:t>
      </w:r>
    </w:p>
    <w:p w14:paraId="2BB6F29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}</w:t>
      </w:r>
    </w:p>
    <w:p w14:paraId="248454D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03B827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e.isCompletelyIdle = function() {</w:t>
      </w:r>
    </w:p>
    <w:p w14:paraId="4AD15B4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!m &amp;&amp; 0 === y &amp;&amp; 0 === w.length</w:t>
      </w:r>
    </w:p>
    <w:p w14:paraId="5CA8A37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4C92F34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3C8CB53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e.setUnloading = function(e) {</w:t>
      </w:r>
    </w:p>
    <w:p w14:paraId="7D114D4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 = e</w:t>
      </w:r>
    </w:p>
    <w:p w14:paraId="1BCDB8F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E3E9DD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033A62C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e.addBatch = function(e) {</w:t>
      </w:r>
    </w:p>
    <w:p w14:paraId="71ED2B8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(e &amp;&amp; e.count() &gt; 0) {</w:t>
      </w:r>
    </w:p>
    <w:p w14:paraId="32AD0C0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if (g.isTenantKilled(e.iKey()))</w:t>
      </w:r>
    </w:p>
    <w:p w14:paraId="33B35BD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!1;</w:t>
      </w:r>
    </w:p>
    <w:p w14:paraId="02D7CF4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w.push(e)</w:t>
      </w:r>
    </w:p>
    <w:p w14:paraId="2C38A8A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14AA9C7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!0</w:t>
      </w:r>
    </w:p>
    <w:p w14:paraId="70410F2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0AEFB63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292E54D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e.teardown = function() {</w:t>
      </w:r>
    </w:p>
    <w:p w14:paraId="7179956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w.length &gt; 0 &amp;&amp; q(M(), 0, !0, 2, 2)</w:t>
      </w:r>
    </w:p>
    <w:p w14:paraId="6066177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47A00CB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6214E7C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e.pause = function() {</w:t>
      </w:r>
    </w:p>
    <w:p w14:paraId="570C9D9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m = !0</w:t>
      </w:r>
    </w:p>
    <w:p w14:paraId="1A05F9E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250E32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2427B0B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e.resume = function() {</w:t>
      </w:r>
    </w:p>
    <w:p w14:paraId="21B2B95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m = !1,</w:t>
      </w:r>
    </w:p>
    <w:p w14:paraId="607D112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e.sendQueuedRequests(0, 4)</w:t>
      </w:r>
    </w:p>
    <w:p w14:paraId="3908CBA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178C8F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31C362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e.sendSynchronousBatch = function(e, t, n) {</w:t>
      </w:r>
    </w:p>
    <w:p w14:paraId="2F9986F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e &amp;&amp; e.count() &gt; 0 &amp;&amp; (K(t) &amp;&amp; (t = 1),</w:t>
      </w:r>
    </w:p>
    <w:p w14:paraId="2FDBF49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 &amp;&amp; (t = R(t),</w:t>
      </w:r>
    </w:p>
    <w:p w14:paraId="24443C6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 = 2),</w:t>
      </w:r>
    </w:p>
    <w:p w14:paraId="68CDD73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q([e], 0, !1, t, n || 0))</w:t>
      </w:r>
    </w:p>
    <w:p w14:paraId="3BC641B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FD47A3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5561CDF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))</w:t>
      </w:r>
    </w:p>
    <w:p w14:paraId="2428A20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45DDB49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e.__ieDyn = 1,</w:t>
      </w:r>
    </w:p>
    <w:p w14:paraId="65653BC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</w:t>
      </w:r>
    </w:p>
    <w:p w14:paraId="77B3FD7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}();</w:t>
      </w:r>
    </w:p>
    <w:p w14:paraId="4F10925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qr(e, t) {</w:t>
      </w:r>
    </w:p>
    <w:p w14:paraId="49CA8C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for (var n = [], r = 2; r &lt; arguments.length; r++)</w:t>
      </w:r>
    </w:p>
    <w:p w14:paraId="7A76A7B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n[r - 2] = arguments[r];</w:t>
      </w:r>
    </w:p>
    <w:p w14:paraId="350C131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setTimeout(e, t, n)</w:t>
      </w:r>
    </w:p>
    <w:p w14:paraId="2B44E81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0D89986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Hr(e) {</w:t>
      </w:r>
    </w:p>
    <w:p w14:paraId="72A932A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clearTimeout(e)</w:t>
      </w:r>
    </w:p>
    <w:p w14:paraId="600A606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092140F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Ur(e, t) {</w:t>
      </w:r>
    </w:p>
    <w:p w14:paraId="5BC4F1C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{</w:t>
      </w:r>
    </w:p>
    <w:p w14:paraId="2D7C612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set: e || qr,</w:t>
      </w:r>
    </w:p>
    <w:p w14:paraId="17A799F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clear: t || Hr</w:t>
      </w:r>
    </w:p>
    <w:p w14:paraId="13CA643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5672358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767CE0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Vr = function(e) {</w:t>
      </w:r>
    </w:p>
    <w:p w14:paraId="2FBD618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function t() {</w:t>
      </w:r>
    </w:p>
    <w:p w14:paraId="0F530F0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n, r = e.call(this) || this;</w:t>
      </w:r>
    </w:p>
    <w:p w14:paraId="0075102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r.identifier = "PostChannel",</w:t>
      </w:r>
    </w:p>
    <w:p w14:paraId="25F8BAD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r.priority = 1011,</w:t>
      </w:r>
    </w:p>
    <w:p w14:paraId="5224F02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r.version = "3.2.6";</w:t>
      </w:r>
    </w:p>
    <w:p w14:paraId="6E1DB48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var i, o, a, s, l, c, u, d = !1, f = [], h = null, p = !1, g = 0, m = 500, b = 0, v = 1e4, y = {}, C = "REAL_TIME", S = null, O = null, w = 0, _ = 0, I = {}, E = -1, j = !0, x = !1, T = 6, L = 2;</w:t>
      </w:r>
    </w:p>
    <w:p w14:paraId="04A4D6E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k(t, r, (function(e, t) {</w:t>
      </w:r>
    </w:p>
    <w:p w14:paraId="42D40BD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r(e) {</w:t>
      </w:r>
    </w:p>
    <w:p w14:paraId="5BD7275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"beforeunload" !== (e || Ve().event).type &amp;&amp; (x = !0,</w:t>
      </w:r>
    </w:p>
    <w:p w14:paraId="680D5E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o.setUnloading(x)),</w:t>
      </w:r>
    </w:p>
    <w:p w14:paraId="63FF323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B(2, 2)</w:t>
      </w:r>
    </w:p>
    <w:p w14:paraId="50354CF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7D60D9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k(e) {</w:t>
      </w:r>
    </w:p>
    <w:p w14:paraId="59D4821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x = !1,</w:t>
      </w:r>
    </w:p>
    <w:p w14:paraId="488EBE1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o.setUnloading(x)</w:t>
      </w:r>
    </w:p>
    <w:p w14:paraId="271E374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4D3B022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A(e, t) {</w:t>
      </w:r>
    </w:p>
    <w:p w14:paraId="6BCF1CF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(e.sendAttempt || (e.sendAttempt = 0),</w:t>
      </w:r>
    </w:p>
    <w:p w14:paraId="0397E8E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e.latency || (e.latency = 1),</w:t>
      </w:r>
    </w:p>
    <w:p w14:paraId="75CFD63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e.ext &amp;&amp; e.ext.trace &amp;&amp; delete e.ext.trace,</w:t>
      </w:r>
    </w:p>
    <w:p w14:paraId="4158E69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e.ext &amp;&amp; e.ext.user &amp;&amp; e.ext.user.id &amp;&amp; delete e.ext.user.id,</w:t>
      </w:r>
    </w:p>
    <w:p w14:paraId="0A92680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j &amp;&amp; (e.ext = Ne(e.ext),</w:t>
      </w:r>
    </w:p>
    <w:p w14:paraId="2DAE7B9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e.baseData &amp;&amp; (e.baseData = Ne(e.baseData)),</w:t>
      </w:r>
    </w:p>
    <w:p w14:paraId="19C8F50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e.data &amp;&amp; (e.data = Ne(e.data))),</w:t>
      </w:r>
    </w:p>
    <w:p w14:paraId="4D6DC4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e.sync)</w:t>
      </w:r>
    </w:p>
    <w:p w14:paraId="07124EE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if (w || p)</w:t>
      </w:r>
    </w:p>
    <w:p w14:paraId="6469626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e.latency = 3,</w:t>
      </w:r>
    </w:p>
    <w:p w14:paraId="39F0367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e.sync = !1;</w:t>
      </w:r>
    </w:p>
    <w:p w14:paraId="4F6696E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else if (o)</w:t>
      </w:r>
    </w:p>
    <w:p w14:paraId="2DB6DDD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j &amp;&amp; (e = Ne(e)),</w:t>
      </w:r>
    </w:p>
    <w:p w14:paraId="5B68C84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void o.sendSynchronousBatch(_r.create(e.iKey, [e]), !0 === e.sync ? 1 : e.sync, 3);</w:t>
      </w:r>
    </w:p>
    <w:p w14:paraId="5DD964A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n = e.latency</w:t>
      </w:r>
    </w:p>
    <w:p w14:paraId="77F822D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, r = b</w:t>
      </w:r>
    </w:p>
    <w:p w14:paraId="055DF58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, i = v;</w:t>
      </w:r>
    </w:p>
    <w:p w14:paraId="00A0873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4 === n &amp;&amp; (r = g,</w:t>
      </w:r>
    </w:p>
    <w:p w14:paraId="2970470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 = m);</w:t>
      </w:r>
    </w:p>
    <w:p w14:paraId="536105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a = !1;</w:t>
      </w:r>
    </w:p>
    <w:p w14:paraId="4C1CC27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(r &lt; i)</w:t>
      </w:r>
    </w:p>
    <w:p w14:paraId="065C87C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a = !H(e, t);</w:t>
      </w:r>
    </w:p>
    <w:p w14:paraId="26D09FA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else {</w:t>
      </w:r>
    </w:p>
    <w:p w14:paraId="2C89876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s = 1</w:t>
      </w:r>
    </w:p>
    <w:p w14:paraId="331C946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, l = 20;</w:t>
      </w:r>
    </w:p>
    <w:p w14:paraId="6A75CAF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4 === n &amp;&amp; (s = 4,</w:t>
      </w:r>
    </w:p>
    <w:p w14:paraId="43F7811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l = 1),</w:t>
      </w:r>
    </w:p>
    <w:p w14:paraId="09209E7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a = !0,</w:t>
      </w:r>
    </w:p>
    <w:p w14:paraId="436BCA7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function(e, t, n, r) {</w:t>
      </w:r>
    </w:p>
    <w:p w14:paraId="1942260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for (; n &lt;= t; ) {</w:t>
      </w:r>
    </w:p>
    <w:p w14:paraId="19B966E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var i = z(e, t, !0);</w:t>
      </w:r>
    </w:p>
    <w:p w14:paraId="78ADAAF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if (i &amp;&amp; i.count() &gt; 0) {</w:t>
      </w:r>
    </w:p>
    <w:p w14:paraId="3985D4E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var o = i.split(0, r)</w:t>
      </w:r>
    </w:p>
    <w:p w14:paraId="5E445FE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, a = o.count();</w:t>
      </w:r>
    </w:p>
    <w:p w14:paraId="0020FD0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if (a &gt; 0)</w:t>
      </w:r>
    </w:p>
    <w:p w14:paraId="0C98185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return 4 === n ? g -= a : b -= a,</w:t>
      </w:r>
    </w:p>
    <w:p w14:paraId="41EB765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$("eventsDiscarded", [o], Sr.QueueFull),</w:t>
      </w:r>
    </w:p>
    <w:p w14:paraId="0126AAB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!0</w:t>
      </w:r>
    </w:p>
    <w:p w14:paraId="436F892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28EDFEE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n++</w:t>
      </w:r>
    </w:p>
    <w:p w14:paraId="4D59BA4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064B995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U(),</w:t>
      </w:r>
    </w:p>
    <w:p w14:paraId="1D45B7B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!1</w:t>
      </w:r>
    </w:p>
    <w:p w14:paraId="16A64BB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}(e.iKey, e.latency, s, l) &amp;&amp; (a = !H(e, t))</w:t>
      </w:r>
    </w:p>
    <w:p w14:paraId="04B3699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71E6DC4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a &amp;&amp; K("eventsDiscarded", [e], Sr.QueueFull)</w:t>
      </w:r>
    </w:p>
    <w:p w14:paraId="409EB8B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420FB4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P(e, t, n) {</w:t>
      </w:r>
    </w:p>
    <w:p w14:paraId="2053BDF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r = V(e, t, n);</w:t>
      </w:r>
    </w:p>
    <w:p w14:paraId="47AC506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o.sendQueuedRequests(t, n),</w:t>
      </w:r>
    </w:p>
    <w:p w14:paraId="3896444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r</w:t>
      </w:r>
    </w:p>
    <w:p w14:paraId="77C754F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512EEB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N() {</w:t>
      </w:r>
    </w:p>
    <w:p w14:paraId="325C561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b &gt; 0</w:t>
      </w:r>
    </w:p>
    <w:p w14:paraId="1B6097D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3AEC06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F() {</w:t>
      </w:r>
    </w:p>
    <w:p w14:paraId="4217A4A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(E &gt;= 0 &amp;&amp; V(E, 0, l) &amp;&amp; o.sendQueuedRequests(0, l),</w:t>
      </w:r>
    </w:p>
    <w:p w14:paraId="201388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g &gt; 0 &amp;&amp; !O &amp;&amp; !p) {</w:t>
      </w:r>
    </w:p>
    <w:p w14:paraId="286208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e = y[C][2];</w:t>
      </w:r>
    </w:p>
    <w:p w14:paraId="53EE399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 &gt;= 0 &amp;&amp; (O = D((function() {</w:t>
      </w:r>
    </w:p>
    <w:p w14:paraId="7523930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O = null,</w:t>
      </w:r>
    </w:p>
    <w:p w14:paraId="70CBFFC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P(4, 0, 1),</w:t>
      </w:r>
    </w:p>
    <w:p w14:paraId="5D1F805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F()</w:t>
      </w:r>
    </w:p>
    <w:p w14:paraId="1C8B020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1BDA06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), e))</w:t>
      </w:r>
    </w:p>
    <w:p w14:paraId="162D118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5A05F5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t = y[C][1];</w:t>
      </w:r>
    </w:p>
    <w:p w14:paraId="319DB11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!S &amp;&amp; !h &amp;&amp; t &gt;= 0 &amp;&amp; !p &amp;&amp; (N() ? S = D((function() {</w:t>
      </w:r>
    </w:p>
    <w:p w14:paraId="099EFB2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 = null,</w:t>
      </w:r>
    </w:p>
    <w:p w14:paraId="3316959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P(0 === _ ? 3 : 1, 0, 1),</w:t>
      </w:r>
    </w:p>
    <w:p w14:paraId="047563B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_++,</w:t>
      </w:r>
    </w:p>
    <w:p w14:paraId="267F8DF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_ %= 2,</w:t>
      </w:r>
    </w:p>
    <w:p w14:paraId="0675394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F()</w:t>
      </w:r>
    </w:p>
    <w:p w14:paraId="5A244E9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3DE898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), t) : _ = 0)</w:t>
      </w:r>
    </w:p>
    <w:p w14:paraId="1F2A95A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FBD294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R() {</w:t>
      </w:r>
    </w:p>
    <w:p w14:paraId="56E44B7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 = null,</w:t>
      </w:r>
    </w:p>
    <w:p w14:paraId="0F2F546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d = !1,</w:t>
      </w:r>
    </w:p>
    <w:p w14:paraId="25C5637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 = [],</w:t>
      </w:r>
    </w:p>
    <w:p w14:paraId="2085654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h = null,</w:t>
      </w:r>
    </w:p>
    <w:p w14:paraId="388A621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p = !1,</w:t>
      </w:r>
    </w:p>
    <w:p w14:paraId="2FE16F9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g = 0,</w:t>
      </w:r>
    </w:p>
    <w:p w14:paraId="76828A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m = 500,</w:t>
      </w:r>
    </w:p>
    <w:p w14:paraId="090A6B3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b = 0,</w:t>
      </w:r>
    </w:p>
    <w:p w14:paraId="6FBFD9B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 = 1e4,</w:t>
      </w:r>
    </w:p>
    <w:p w14:paraId="2E115A2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y = {},</w:t>
      </w:r>
    </w:p>
    <w:p w14:paraId="6ABBE45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C = "REAL_TIME",</w:t>
      </w:r>
    </w:p>
    <w:p w14:paraId="45334EC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 = null,</w:t>
      </w:r>
    </w:p>
    <w:p w14:paraId="5C61B6C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 = null,</w:t>
      </w:r>
    </w:p>
    <w:p w14:paraId="2BACE62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w = 0,</w:t>
      </w:r>
    </w:p>
    <w:p w14:paraId="2305359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_ = 0,</w:t>
      </w:r>
    </w:p>
    <w:p w14:paraId="19E4AA4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 = null,</w:t>
      </w:r>
    </w:p>
    <w:p w14:paraId="7465653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 = {},</w:t>
      </w:r>
    </w:p>
    <w:p w14:paraId="70E9FA9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a = void 0,</w:t>
      </w:r>
    </w:p>
    <w:p w14:paraId="5B3FC2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 = 0,</w:t>
      </w:r>
    </w:p>
    <w:p w14:paraId="38094FA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 = -1,</w:t>
      </w:r>
    </w:p>
    <w:p w14:paraId="5840A31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l = null,</w:t>
      </w:r>
    </w:p>
    <w:p w14:paraId="42BC72E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j = !0,</w:t>
      </w:r>
    </w:p>
    <w:p w14:paraId="5290FCC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x = !1,</w:t>
      </w:r>
    </w:p>
    <w:p w14:paraId="1F3F527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 = 6,</w:t>
      </w:r>
    </w:p>
    <w:p w14:paraId="5B4B5AB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L = 2,</w:t>
      </w:r>
    </w:p>
    <w:p w14:paraId="74E44D9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c = null,</w:t>
      </w:r>
    </w:p>
    <w:p w14:paraId="7581604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u = Ur(),</w:t>
      </w:r>
    </w:p>
    <w:p w14:paraId="7F57C6D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 = new zr(500,2,1,{</w:t>
      </w:r>
    </w:p>
    <w:p w14:paraId="6573AC0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requeue: Z,</w:t>
      </w:r>
    </w:p>
    <w:p w14:paraId="219B498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send: Q,</w:t>
      </w:r>
    </w:p>
    <w:p w14:paraId="5D5FC6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sent: X,</w:t>
      </w:r>
    </w:p>
    <w:p w14:paraId="3E43D21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drop: J,</w:t>
      </w:r>
    </w:p>
    <w:p w14:paraId="4AE0B43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rspFail: Y,</w:t>
      </w:r>
    </w:p>
    <w:p w14:paraId="296DC03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oth: te</w:t>
      </w:r>
    </w:p>
    <w:p w14:paraId="72733CC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},u),</w:t>
      </w:r>
    </w:p>
    <w:p w14:paraId="49F010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W(),</w:t>
      </w:r>
    </w:p>
    <w:p w14:paraId="19B73B0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I[4] = {</w:t>
      </w:r>
    </w:p>
    <w:p w14:paraId="25612F0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batches: [],</w:t>
      </w:r>
    </w:p>
    <w:p w14:paraId="1C56CA9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iKeyMap: {}</w:t>
      </w:r>
    </w:p>
    <w:p w14:paraId="48A68D3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},</w:t>
      </w:r>
    </w:p>
    <w:p w14:paraId="3883938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I[3] = {</w:t>
      </w:r>
    </w:p>
    <w:p w14:paraId="2AC060A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batches: [],</w:t>
      </w:r>
    </w:p>
    <w:p w14:paraId="314833F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iKeyMap: {}</w:t>
      </w:r>
    </w:p>
    <w:p w14:paraId="39FD7F8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},</w:t>
      </w:r>
    </w:p>
    <w:p w14:paraId="4D11B20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I[2] = {</w:t>
      </w:r>
    </w:p>
    <w:p w14:paraId="3AE8D1C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batches: [],</w:t>
      </w:r>
    </w:p>
    <w:p w14:paraId="10C3869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iKeyMap: {}</w:t>
      </w:r>
    </w:p>
    <w:p w14:paraId="380F58E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},</w:t>
      </w:r>
    </w:p>
    <w:p w14:paraId="3FD153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I[1] = {</w:t>
      </w:r>
    </w:p>
    <w:p w14:paraId="5C70E25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batches: [],</w:t>
      </w:r>
    </w:p>
    <w:p w14:paraId="71A789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iKeyMap: {}</w:t>
      </w:r>
    </w:p>
    <w:p w14:paraId="4351184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},</w:t>
      </w:r>
    </w:p>
    <w:p w14:paraId="191D66C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ne()</w:t>
      </w:r>
    </w:p>
    <w:p w14:paraId="17FD04B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0A99B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D(e, t) {</w:t>
      </w:r>
    </w:p>
    <w:p w14:paraId="65B95CC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0 === t &amp;&amp; w &amp;&amp; (t = 1);</w:t>
      </w:r>
    </w:p>
    <w:p w14:paraId="1329280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n = 1e3;</w:t>
      </w:r>
    </w:p>
    <w:p w14:paraId="2CF1069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w &amp;&amp; (n = jr(w - 1)),</w:t>
      </w:r>
    </w:p>
    <w:p w14:paraId="35974A6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u.set(e, t * n)</w:t>
      </w:r>
    </w:p>
    <w:p w14:paraId="080DAF4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10090AB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M() {</w:t>
      </w:r>
    </w:p>
    <w:p w14:paraId="45EBACA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null !== S &amp;&amp; (u.clear(S),</w:t>
      </w:r>
    </w:p>
    <w:p w14:paraId="7D4B244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 = null,</w:t>
      </w:r>
    </w:p>
    <w:p w14:paraId="46BCD9E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_ = 0,</w:t>
      </w:r>
    </w:p>
    <w:p w14:paraId="55FFEEF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!0)</w:t>
      </w:r>
    </w:p>
    <w:p w14:paraId="567EA21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531C2C1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B(e, t) {</w:t>
      </w:r>
    </w:p>
    <w:p w14:paraId="7AD40D8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M(),</w:t>
      </w:r>
    </w:p>
    <w:p w14:paraId="3417BD1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h &amp;&amp; (u.clear(h),</w:t>
      </w:r>
    </w:p>
    <w:p w14:paraId="0DBE45D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h = null),</w:t>
      </w:r>
    </w:p>
    <w:p w14:paraId="578945A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p || P(1, e, t)</w:t>
      </w:r>
    </w:p>
    <w:p w14:paraId="48430D7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4F692FC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function z(e, t, n) {</w:t>
      </w:r>
    </w:p>
    <w:p w14:paraId="1159D39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r = I[t];</w:t>
      </w:r>
    </w:p>
    <w:p w14:paraId="3E15E3A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 || (r = I[t = 1]);</w:t>
      </w:r>
    </w:p>
    <w:p w14:paraId="68CA405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i = r.iKeyMap[e];</w:t>
      </w:r>
    </w:p>
    <w:p w14:paraId="321289C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!i &amp;&amp; n &amp;&amp; (i = _r.create(e),</w:t>
      </w:r>
    </w:p>
    <w:p w14:paraId="0C3C07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r.batches.push(i),</w:t>
      </w:r>
    </w:p>
    <w:p w14:paraId="75F22DA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r.iKeyMap[e] = i),</w:t>
      </w:r>
    </w:p>
    <w:p w14:paraId="66CD6CF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</w:t>
      </w:r>
    </w:p>
    <w:p w14:paraId="71D9A30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4550544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q(t, n) {</w:t>
      </w:r>
    </w:p>
    <w:p w14:paraId="35BF0B7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o.canSendRequest() &amp;&amp; !w &amp;&amp; (a &gt; 0 &amp;&amp; b &gt; a &amp;&amp; (n = !0),</w:t>
      </w:r>
    </w:p>
    <w:p w14:paraId="7D282AA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 &amp;&amp; null == h &amp;&amp; e.flush(t, null, 20))</w:t>
      </w:r>
    </w:p>
    <w:p w14:paraId="08FA032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A57634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H(e, t) {</w:t>
      </w:r>
    </w:p>
    <w:p w14:paraId="0587930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j &amp;&amp; (e = Ne(e));</w:t>
      </w:r>
    </w:p>
    <w:p w14:paraId="3D2021E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n = e.latency</w:t>
      </w:r>
    </w:p>
    <w:p w14:paraId="14C2454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, r = z(e.iKey, n, !0);</w:t>
      </w:r>
    </w:p>
    <w:p w14:paraId="7BE8C0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!!r.addEvent(e) &amp;&amp; (4 !== n ? (b++,</w:t>
      </w:r>
    </w:p>
    <w:p w14:paraId="2B2398E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 &amp;&amp; 0 === e.sendAttempt &amp;&amp; q(!e.sync, s &gt; 0 &amp;&amp; r.count() &gt;= s)) : g++,</w:t>
      </w:r>
    </w:p>
    <w:p w14:paraId="0FADF7B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!0)</w:t>
      </w:r>
    </w:p>
    <w:p w14:paraId="2003FAF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53C0DD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U() {</w:t>
      </w:r>
    </w:p>
    <w:p w14:paraId="28F3FD0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for (var e = 0, t = 0, n = function(n) {</w:t>
      </w:r>
    </w:p>
    <w:p w14:paraId="333F7C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r = I[n];</w:t>
      </w:r>
    </w:p>
    <w:p w14:paraId="259109C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 &amp;&amp; r.batches &amp;&amp; fe(r.batches, (function(r) {</w:t>
      </w:r>
    </w:p>
    <w:p w14:paraId="4831667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4 === n ? e += r.count() : t += r.count()</w:t>
      </w:r>
    </w:p>
    <w:p w14:paraId="2A34EC8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4B61BB5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))</w:t>
      </w:r>
    </w:p>
    <w:p w14:paraId="7F5D1EC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}, r = 1; r &lt;= 4; r++)</w:t>
      </w:r>
    </w:p>
    <w:p w14:paraId="32734D4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n(r);</w:t>
      </w:r>
    </w:p>
    <w:p w14:paraId="0C69710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b = t,</w:t>
      </w:r>
    </w:p>
    <w:p w14:paraId="442286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g = e</w:t>
      </w:r>
    </w:p>
    <w:p w14:paraId="7B87AAA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1EAB226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V(t, n, r) {</w:t>
      </w:r>
    </w:p>
    <w:p w14:paraId="2653EA4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i = !1</w:t>
      </w:r>
    </w:p>
    <w:p w14:paraId="7C4FF20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, a = 0 === n;</w:t>
      </w:r>
    </w:p>
    <w:p w14:paraId="2205960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!a || o.canSendRequest() ? Fn(e.core, (function() {</w:t>
      </w:r>
    </w:p>
    <w:p w14:paraId="4B59FC3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"PostChannel._queueBatches"</w:t>
      </w:r>
    </w:p>
    <w:p w14:paraId="562C8F4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0680BE4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), (function() {</w:t>
      </w:r>
    </w:p>
    <w:p w14:paraId="14117C5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for (var e = [], n = 4; n &gt;= t; ) {</w:t>
      </w:r>
    </w:p>
    <w:p w14:paraId="7DDB224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r = I[n];</w:t>
      </w:r>
    </w:p>
    <w:p w14:paraId="5ABF5C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 &amp;&amp; r.batches &amp;&amp; r.batches.length &gt; 0 &amp;&amp; (fe(r.batches, (function(t) {</w:t>
      </w:r>
    </w:p>
    <w:p w14:paraId="7A402EB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o.addBatch(t) ? i = i || t &amp;&amp; t.count() &gt; 0 : e = e.concat(t.events()),</w:t>
      </w:r>
    </w:p>
    <w:p w14:paraId="0B4E2DA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4 === n ? g -= t.count() : b -= t.count()</w:t>
      </w:r>
    </w:p>
    <w:p w14:paraId="513A38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419A837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)),</w:t>
      </w:r>
    </w:p>
    <w:p w14:paraId="5FB1B74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r.batches = [],</w:t>
      </w:r>
    </w:p>
    <w:p w14:paraId="3FD028B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r.iKeyMap = {}),</w:t>
      </w:r>
    </w:p>
    <w:p w14:paraId="2FB6776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n--</w:t>
      </w:r>
    </w:p>
    <w:p w14:paraId="060F877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1CCD441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e.length &gt; 0 &amp;&amp; K("eventsDiscarded", e, Sr.KillSwitch),</w:t>
      </w:r>
    </w:p>
    <w:p w14:paraId="09B9E7F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 &amp;&amp; E &gt;= t &amp;&amp; (E = -1,</w:t>
      </w:r>
    </w:p>
    <w:p w14:paraId="3C05D99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l = 0)</w:t>
      </w:r>
    </w:p>
    <w:p w14:paraId="477A037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2EE31B1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), (function() {</w:t>
      </w:r>
    </w:p>
    <w:p w14:paraId="5992D95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{</w:t>
      </w:r>
    </w:p>
    <w:p w14:paraId="71A8708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latency: t,</w:t>
      </w:r>
    </w:p>
    <w:p w14:paraId="65F13B3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sendType: n,</w:t>
      </w:r>
    </w:p>
    <w:p w14:paraId="727A71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sendReason: r</w:t>
      </w:r>
    </w:p>
    <w:p w14:paraId="5E60E2E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}</w:t>
      </w:r>
    </w:p>
    <w:p w14:paraId="45EDF37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54A1E88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), !a) : (E = E &gt;= 0 ? Math.min(E, t) : t,</w:t>
      </w:r>
    </w:p>
    <w:p w14:paraId="6261999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l = Math.max(l, r)),</w:t>
      </w:r>
    </w:p>
    <w:p w14:paraId="554F2CC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</w:t>
      </w:r>
    </w:p>
    <w:p w14:paraId="5976654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E172B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W() {</w:t>
      </w:r>
    </w:p>
    <w:p w14:paraId="49F0AD9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(y = {}).REAL_TIME = [2, 1, 0],</w:t>
      </w:r>
    </w:p>
    <w:p w14:paraId="3140D40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y.NEAR_REAL_TIME = [6, 3, 0],</w:t>
      </w:r>
    </w:p>
    <w:p w14:paraId="1F13A7C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y.BEST_EFFORT = [18, 9, 0]</w:t>
      </w:r>
    </w:p>
    <w:p w14:paraId="50193C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32C996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Z(t, n) {</w:t>
      </w:r>
    </w:p>
    <w:p w14:paraId="1106601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r = []</w:t>
      </w:r>
    </w:p>
    <w:p w14:paraId="3CA1DB8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, i = T;</w:t>
      </w:r>
    </w:p>
    <w:p w14:paraId="286F9D3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x &amp;&amp; (i = L),</w:t>
      </w:r>
    </w:p>
    <w:p w14:paraId="5CEF124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fe(t, (function(t) {</w:t>
      </w:r>
    </w:p>
    <w:p w14:paraId="5A9D430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t &amp;&amp; t.count() &gt; 0 &amp;&amp; fe(t.events(), (function(t) {</w:t>
      </w:r>
    </w:p>
    <w:p w14:paraId="5E221CF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 &amp;&amp; (t.sync &amp;&amp; (t.latency = 4,</w:t>
      </w:r>
    </w:p>
    <w:p w14:paraId="5DBE285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t.sync = !1),</w:t>
      </w:r>
    </w:p>
    <w:p w14:paraId="631F62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t.sendAttempt &lt; i ? (vr(t, e.identifier),</w:t>
      </w:r>
    </w:p>
    <w:p w14:paraId="4614DB9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A(t, !1)) : r.push(t))</w:t>
      </w:r>
    </w:p>
    <w:p w14:paraId="29383EC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6DCDA18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))</w:t>
      </w:r>
    </w:p>
    <w:p w14:paraId="04BB73B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2653171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)),</w:t>
      </w:r>
    </w:p>
    <w:p w14:paraId="5CA883A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r.length &gt; 0 &amp;&amp; K("eventsDiscarded", r, Sr.NonRetryableStatus),</w:t>
      </w:r>
    </w:p>
    <w:p w14:paraId="47CF520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x &amp;&amp; B(2, 2)</w:t>
      </w:r>
    </w:p>
    <w:p w14:paraId="778B488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56B8A9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G(t, n) {</w:t>
      </w:r>
    </w:p>
    <w:p w14:paraId="79B17BD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r = e._notificationManager || {}</w:t>
      </w:r>
    </w:p>
    <w:p w14:paraId="28E869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, i = r[t];</w:t>
      </w:r>
    </w:p>
    <w:p w14:paraId="7718CD0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(i)</w:t>
      </w:r>
    </w:p>
    <w:p w14:paraId="0D7E56E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try {</w:t>
      </w:r>
    </w:p>
    <w:p w14:paraId="42D9330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i.apply(r, n)</w:t>
      </w:r>
    </w:p>
    <w:p w14:paraId="2187CCE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 catch (n) {</w:t>
      </w:r>
    </w:p>
    <w:p w14:paraId="71CD15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gt(e.diagLog(), 1, 74, t + " notification failed: " + n)</w:t>
      </w:r>
    </w:p>
    <w:p w14:paraId="63BA2B6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7820610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0D37AD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K(e, t) {</w:t>
      </w:r>
    </w:p>
    <w:p w14:paraId="2BFB6A9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for (var n = [], r = 2; r &lt; arguments.length; r++)</w:t>
      </w:r>
    </w:p>
    <w:p w14:paraId="67351B7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n[r - 2] = arguments[r];</w:t>
      </w:r>
    </w:p>
    <w:p w14:paraId="7B6C75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 &amp;&amp; t.length &gt; 0 &amp;&amp; G(e, [t].concat(n))</w:t>
      </w:r>
    </w:p>
    <w:p w14:paraId="0AD85F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9DBFE6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$(e, t) {</w:t>
      </w:r>
    </w:p>
    <w:p w14:paraId="77BBFEA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for (var n = [], r = 2; r &lt; arguments.length; r++)</w:t>
      </w:r>
    </w:p>
    <w:p w14:paraId="022608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n[r - 2] = arguments[r];</w:t>
      </w:r>
    </w:p>
    <w:p w14:paraId="081AD53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 &amp;&amp; t.length &gt; 0 &amp;&amp; fe(t, (function(t) {</w:t>
      </w:r>
    </w:p>
    <w:p w14:paraId="0871554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t &amp;&amp; t.count() &gt; 0 &amp;&amp; G(e, [t.events()].concat(n))</w:t>
      </w:r>
    </w:p>
    <w:p w14:paraId="7EE1502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24CD1B8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</w:t>
      </w:r>
    </w:p>
    <w:p w14:paraId="6BA4D1F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D16FF9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Q(e, t, n) {</w:t>
      </w:r>
    </w:p>
    <w:p w14:paraId="6658133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 &amp;&amp; e.length &gt; 0 &amp;&amp; G("eventsSendRequest", [t &gt;= 1e3 &amp;&amp; t &lt;= 1999 ? t - 1e3 : 0, !0 !== n])</w:t>
      </w:r>
    </w:p>
    <w:p w14:paraId="5BE5997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123C5EF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X(e, t) {</w:t>
      </w:r>
    </w:p>
    <w:p w14:paraId="311303B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$("eventsSent", e, t),</w:t>
      </w:r>
    </w:p>
    <w:p w14:paraId="4181635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F()</w:t>
      </w:r>
    </w:p>
    <w:p w14:paraId="1BCD93E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8AF790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J(e, t) {</w:t>
      </w:r>
    </w:p>
    <w:p w14:paraId="3EC1F9C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$("eventsDiscarded", e, t &gt;= 8e3 &amp;&amp; t &lt;= 8999 ? t - 8e3 : Sr.Unknown)</w:t>
      </w:r>
    </w:p>
    <w:p w14:paraId="3297F5A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0AB8B20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Y(e) {</w:t>
      </w:r>
    </w:p>
    <w:p w14:paraId="6A92C1F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$("eventsDiscarded", e, Sr.NonRetryableStatus),</w:t>
      </w:r>
    </w:p>
    <w:p w14:paraId="1B28BBA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F()</w:t>
      </w:r>
    </w:p>
    <w:p w14:paraId="04B4177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0BF403C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te(e, t) {</w:t>
      </w:r>
    </w:p>
    <w:p w14:paraId="2B408AF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$("eventsDiscarded", e, Sr.Unknown),</w:t>
      </w:r>
    </w:p>
    <w:p w14:paraId="66209BC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F()</w:t>
      </w:r>
    </w:p>
    <w:p w14:paraId="0C05A81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500D6E8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ne() {</w:t>
      </w:r>
    </w:p>
    <w:p w14:paraId="2E56803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 = n &amp;&amp; n.disableAutoBatchFlushLimit ? 0 : Math.max(1500, v / 6)</w:t>
      </w:r>
    </w:p>
    <w:p w14:paraId="4781C74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58C5B31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R(),</w:t>
      </w:r>
    </w:p>
    <w:p w14:paraId="33749F8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e._getDbgPlgTargets = function() {</w:t>
      </w:r>
    </w:p>
    <w:p w14:paraId="1C19930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[o]</w:t>
      </w:r>
    </w:p>
    <w:p w14:paraId="1C2B47B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436B2A3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013E9D8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e.initialize = function(s, l, d) {</w:t>
      </w:r>
    </w:p>
    <w:p w14:paraId="5A2E03F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Fn(l, (function() {</w:t>
      </w:r>
    </w:p>
    <w:p w14:paraId="325AA58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"PostChannel:initialize"</w:t>
      </w:r>
    </w:p>
    <w:p w14:paraId="5A8CCA9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6645C71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), (function() {</w:t>
      </w:r>
    </w:p>
    <w:p w14:paraId="1DF2D5C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f = l;</w:t>
      </w:r>
    </w:p>
    <w:p w14:paraId="080118A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t.initialize(s, l, d);</w:t>
      </w:r>
    </w:p>
    <w:p w14:paraId="2D1A955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try {</w:t>
      </w:r>
    </w:p>
    <w:p w14:paraId="6FDFA43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l.addUnloadCb;</w:t>
      </w:r>
    </w:p>
    <w:p w14:paraId="71AC812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c = cn(Kt(e.identifier), l.evtNamespace &amp;&amp; l.evtNamespace());</w:t>
      </w:r>
    </w:p>
    <w:p w14:paraId="01E318E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h = e._getTelCtx();</w:t>
      </w:r>
    </w:p>
    <w:p w14:paraId="003FDD4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s.extensionConfig[e.identifier] = s.extensionConfig[e.identifier] || {},</w:t>
      </w:r>
    </w:p>
    <w:p w14:paraId="2D194BA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n = h.getExtCfg(e.identifier),</w:t>
      </w:r>
    </w:p>
    <w:p w14:paraId="3E7757F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u = Ur(n.setTimeoutOverride, n.clearTimeoutOverride),</w:t>
      </w:r>
    </w:p>
    <w:p w14:paraId="037691A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j = !n.disableOptimizeObj &amp;&amp; !!He("chrome"),</w:t>
      </w:r>
    </w:p>
    <w:p w14:paraId="76BF3F6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function(e) {</w:t>
      </w:r>
    </w:p>
    <w:p w14:paraId="21EF92E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var t = e.getWParam;</w:t>
      </w:r>
    </w:p>
    <w:p w14:paraId="7EE29A6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e.getWParam = function() {</w:t>
      </w:r>
    </w:p>
    <w:p w14:paraId="5649508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var e = 0;</w:t>
      </w:r>
    </w:p>
    <w:p w14:paraId="55A259F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return n.ignoreMc1Ms0CookieProcessing &amp;&amp; (e |= 2),</w:t>
      </w:r>
    </w:p>
    <w:p w14:paraId="5062A1F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e | t()</w:t>
      </w:r>
    </w:p>
    <w:p w14:paraId="72ED3C6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12331EE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}(f),</w:t>
      </w:r>
    </w:p>
    <w:p w14:paraId="4E3625F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n.eventsLimitInMem &gt; 0 &amp;&amp; (v = n.eventsLimitInMem),</w:t>
      </w:r>
    </w:p>
    <w:p w14:paraId="0E5B539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n.immediateEventLimit &gt; 0 &amp;&amp; (m = n.immediateEventLimit),</w:t>
      </w:r>
    </w:p>
    <w:p w14:paraId="60A2A00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n.autoFlushEventsLimit &gt; 0 &amp;&amp; (a = n.autoFlushEventsLimit),</w:t>
      </w:r>
    </w:p>
    <w:p w14:paraId="59E2BE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le(n.maxEventRetryAttempts) &amp;&amp; (T = n.maxEventRetryAttempts),</w:t>
      </w:r>
    </w:p>
    <w:p w14:paraId="6AA6D20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le(n.maxUnloadEventRetryAttempts) &amp;&amp; (L = n.maxUnloadEventRetryAttempts),</w:t>
      </w:r>
    </w:p>
    <w:p w14:paraId="1CD48F9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ne(),</w:t>
      </w:r>
    </w:p>
    <w:p w14:paraId="21966CE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n.httpXHROverride &amp;&amp; n.httpXHROverride.sendPOST &amp;&amp; (i = n.httpXHROverride),</w:t>
      </w:r>
    </w:p>
    <w:p w14:paraId="22DC9ED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cr(s.anonCookieName) &amp;&amp; o.addQueryStringParameter("anoncknm", s.anonCookieName),</w:t>
      </w:r>
    </w:p>
    <w:p w14:paraId="04C6EF3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o.sendHook = n.payloadPreprocessor,</w:t>
      </w:r>
    </w:p>
    <w:p w14:paraId="5ED482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o.sendListener = n.payloadListener;</w:t>
      </w:r>
    </w:p>
    <w:p w14:paraId="19A6E5D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p = n.overrideEndpointUrl ? n.overrideEndpointUrl : s.endpointUrl;</w:t>
      </w:r>
    </w:p>
    <w:p w14:paraId="32CB662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e._notificationManager = s.extensionConfig.NotificationManager,</w:t>
      </w:r>
    </w:p>
    <w:p w14:paraId="4019ECB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o.initialize(p, e.core, e, i, n);</w:t>
      </w:r>
    </w:p>
    <w:p w14:paraId="3D9ACB1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g = s.disablePageUnloadEvents || [];</w:t>
      </w:r>
    </w:p>
    <w:p w14:paraId="766E54C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gn(r, g, c),</w:t>
      </w:r>
    </w:p>
    <w:p w14:paraId="01B70FD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function e(t, n, r) {</w:t>
      </w:r>
    </w:p>
    <w:p w14:paraId="66E771C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var i = cn(Qt, r)</w:t>
      </w:r>
    </w:p>
    <w:p w14:paraId="58042AB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, o = hn(["pagehide"], t, n, i);</w:t>
      </w:r>
    </w:p>
    <w:p w14:paraId="32E6CBE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return n &amp;&amp; -1 !== he(n, "visibilitychange") || (o = hn(["visibilitychange"], (function(e) {</w:t>
      </w:r>
    </w:p>
    <w:p w14:paraId="5B2828B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var n = We();</w:t>
      </w:r>
    </w:p>
    <w:p w14:paraId="2EAED43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t &amp;&amp; n &amp;&amp; "hidden" === n.visibilityState &amp;&amp; t(e)</w:t>
      </w:r>
    </w:p>
    <w:p w14:paraId="0411074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1C4FC29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), n, i) || o),</w:t>
      </w:r>
    </w:p>
    <w:p w14:paraId="3AEA133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!o &amp;&amp; n &amp;&amp; (o = e(t, null, r)),</w:t>
      </w:r>
    </w:p>
    <w:p w14:paraId="40F033C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o</w:t>
      </w:r>
    </w:p>
    <w:p w14:paraId="59FFD48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}(r, g, c),</w:t>
      </w:r>
    </w:p>
    <w:p w14:paraId="46891A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function e(t, n, r) {</w:t>
      </w:r>
    </w:p>
    <w:p w14:paraId="14C8C50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var i = cn(Xt, r)</w:t>
      </w:r>
    </w:p>
    <w:p w14:paraId="753CA00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, o = hn(["pageshow"], t, n, i);</w:t>
      </w:r>
    </w:p>
    <w:p w14:paraId="31D3DC4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return !(o = hn(["visibilitychange"], (function(e) {</w:t>
      </w:r>
    </w:p>
    <w:p w14:paraId="27B6380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var n = We();</w:t>
      </w:r>
    </w:p>
    <w:p w14:paraId="1490532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t &amp;&amp; n &amp;&amp; "visible" === n.visibilityState &amp;&amp; t(e)</w:t>
      </w:r>
    </w:p>
    <w:p w14:paraId="7FD2437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4072758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), n, i) || o) &amp;&amp; n &amp;&amp; (o = e(t, null, r)),</w:t>
      </w:r>
    </w:p>
    <w:p w14:paraId="0213CBD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o</w:t>
      </w:r>
    </w:p>
    <w:p w14:paraId="4C7F73A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}(k, s.disablePageShowEvents, c)</w:t>
      </w:r>
    </w:p>
    <w:p w14:paraId="5084E69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 catch (t) {</w:t>
      </w:r>
    </w:p>
    <w:p w14:paraId="158F620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throw e.setInitialized(!1),</w:t>
      </w:r>
    </w:p>
    <w:p w14:paraId="38AFCC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</w:t>
      </w:r>
    </w:p>
    <w:p w14:paraId="4B38D84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5ECEE8C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42C4D5D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), (function() {</w:t>
      </w:r>
    </w:p>
    <w:p w14:paraId="144D424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{</w:t>
      </w:r>
    </w:p>
    <w:p w14:paraId="72F439B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coreConfig: s,</w:t>
      </w:r>
    </w:p>
    <w:p w14:paraId="1E57FE5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core: l,</w:t>
      </w:r>
    </w:p>
    <w:p w14:paraId="30C56B6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extensions: d</w:t>
      </w:r>
    </w:p>
    <w:p w14:paraId="20B55A4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6855412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29B1CD4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</w:t>
      </w:r>
    </w:p>
    <w:p w14:paraId="251C577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4B5509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184F3C4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e.processTelemetry = function(t, r) {</w:t>
      </w:r>
    </w:p>
    <w:p w14:paraId="32C92E1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vr(t, e.identifier);</w:t>
      </w:r>
    </w:p>
    <w:p w14:paraId="6AF9F3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i = (r = e._getTelCtx(r)).getExtCfg(e.identifier)</w:t>
      </w:r>
    </w:p>
    <w:p w14:paraId="11F423B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, o = !!n.disableTelemetry;</w:t>
      </w:r>
    </w:p>
    <w:p w14:paraId="5E0A762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 &amp;&amp; (o = o || !!i.disableTelemetry);</w:t>
      </w:r>
    </w:p>
    <w:p w14:paraId="52636DC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a = t;</w:t>
      </w:r>
    </w:p>
    <w:p w14:paraId="4B76C98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 || d || (n.overrideInstrumentationKey &amp;&amp; (a.iKey = n.overrideInstrumentationKey),</w:t>
      </w:r>
    </w:p>
    <w:p w14:paraId="271D106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 &amp;&amp; i.overrideInstrumentationKey &amp;&amp; (a.iKey = i.overrideInstrumentationKey),</w:t>
      </w:r>
    </w:p>
    <w:p w14:paraId="210B6EF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A(a, !0),</w:t>
      </w:r>
    </w:p>
    <w:p w14:paraId="4EAD36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x ? B(2, 2) : F()),</w:t>
      </w:r>
    </w:p>
    <w:p w14:paraId="66184E9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e.processNext(a, r)</w:t>
      </w:r>
    </w:p>
    <w:p w14:paraId="4D8CB1D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98FE9B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1105CC1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e._doTeardown = function(e, t) {</w:t>
      </w:r>
    </w:p>
    <w:p w14:paraId="2672D06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B(2, 2),</w:t>
      </w:r>
    </w:p>
    <w:p w14:paraId="1DB15DD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d = !0,</w:t>
      </w:r>
    </w:p>
    <w:p w14:paraId="386A3FA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o.teardown(),</w:t>
      </w:r>
    </w:p>
    <w:p w14:paraId="5F1899C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pn(["beforeunload", "unload", "pagehide"], null, c),</w:t>
      </w:r>
    </w:p>
    <w:p w14:paraId="4DD00BE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function(e, t) {</w:t>
      </w:r>
    </w:p>
    <w:p w14:paraId="4166A2D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n = cn(Qt, t);</w:t>
      </w:r>
    </w:p>
    <w:p w14:paraId="19821C3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pn(["pagehide"], e, n),</w:t>
      </w:r>
    </w:p>
    <w:p w14:paraId="2F80A14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pn(["visibilitychange"], null, n)</w:t>
      </w:r>
    </w:p>
    <w:p w14:paraId="74B8D97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}(null, c),</w:t>
      </w:r>
    </w:p>
    <w:p w14:paraId="727BA9E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function(e, t) {</w:t>
      </w:r>
    </w:p>
    <w:p w14:paraId="0D3216E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n = cn(Xt, t);</w:t>
      </w:r>
    </w:p>
    <w:p w14:paraId="55A56BD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pn(["pageshow"], e, n),</w:t>
      </w:r>
    </w:p>
    <w:p w14:paraId="4627F63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pn(["visibilitychange"], null, n)</w:t>
      </w:r>
    </w:p>
    <w:p w14:paraId="061DA2A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}(null, c),</w:t>
      </w:r>
    </w:p>
    <w:p w14:paraId="39F4BDA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R()</w:t>
      </w:r>
    </w:p>
    <w:p w14:paraId="7D1B735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125F1F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47C013F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e.setEventQueueLimits = function(e, t) {</w:t>
      </w:r>
    </w:p>
    <w:p w14:paraId="2ECA4A3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 = e &gt; 0 ? e : 1e4,</w:t>
      </w:r>
    </w:p>
    <w:p w14:paraId="218DD9E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a = t &gt; 0 ? t : 0,</w:t>
      </w:r>
    </w:p>
    <w:p w14:paraId="59ED360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ne();</w:t>
      </w:r>
    </w:p>
    <w:p w14:paraId="7C3F875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n = b &gt; e;</w:t>
      </w:r>
    </w:p>
    <w:p w14:paraId="2C37B65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(!n &amp;&amp; s &gt; 0)</w:t>
      </w:r>
    </w:p>
    <w:p w14:paraId="705A5E1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for (var r = 1; !n &amp;&amp; r &lt;= 3; r++) {</w:t>
      </w:r>
    </w:p>
    <w:p w14:paraId="55D8DE0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i = I[r];</w:t>
      </w:r>
    </w:p>
    <w:p w14:paraId="7BCA1FE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 &amp;&amp; i.batches &amp;&amp; fe(i.batches, (function(e) {</w:t>
      </w:r>
    </w:p>
    <w:p w14:paraId="1436188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e &amp;&amp; e.count() &gt;= s &amp;&amp; (n = !0)</w:t>
      </w:r>
    </w:p>
    <w:p w14:paraId="7A582E4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23F4A3A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))</w:t>
      </w:r>
    </w:p>
    <w:p w14:paraId="7B36FE5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07C7D35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q(!0, n)</w:t>
      </w:r>
    </w:p>
    <w:p w14:paraId="180400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CA0BCC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6D75F5A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e.pause = function() {</w:t>
      </w:r>
    </w:p>
    <w:p w14:paraId="615D004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M(),</w:t>
      </w:r>
    </w:p>
    <w:p w14:paraId="47E04EB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p = !0,</w:t>
      </w:r>
    </w:p>
    <w:p w14:paraId="0339127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o.pause()</w:t>
      </w:r>
    </w:p>
    <w:p w14:paraId="3F86DB8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3A020D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21187FF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e.resume = function() {</w:t>
      </w:r>
    </w:p>
    <w:p w14:paraId="43F218D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p = !1,</w:t>
      </w:r>
    </w:p>
    <w:p w14:paraId="39B008C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o.resume(),</w:t>
      </w:r>
    </w:p>
    <w:p w14:paraId="314ECE1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F()</w:t>
      </w:r>
    </w:p>
    <w:p w14:paraId="3744D02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5F2177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,</w:t>
      </w:r>
    </w:p>
    <w:p w14:paraId="137A61D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e.addResponseHandler = function(e) {</w:t>
      </w:r>
    </w:p>
    <w:p w14:paraId="5908E88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o._responseHandlers.push(e)</w:t>
      </w:r>
    </w:p>
    <w:p w14:paraId="45CE227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100D26B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639415F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e._loadTransmitProfiles = function(e) {</w:t>
      </w:r>
    </w:p>
    <w:p w14:paraId="431CC2B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M(),</w:t>
      </w:r>
    </w:p>
    <w:p w14:paraId="416689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W(),</w:t>
      </w:r>
    </w:p>
    <w:p w14:paraId="15AC1A8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C = "REAL_TIME",</w:t>
      </w:r>
    </w:p>
    <w:p w14:paraId="068211A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F(),</w:t>
      </w:r>
    </w:p>
    <w:p w14:paraId="46EAC82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ee(e, (function(e, t) {</w:t>
      </w:r>
    </w:p>
    <w:p w14:paraId="380DF76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n = t.length;</w:t>
      </w:r>
    </w:p>
    <w:p w14:paraId="0ADA20B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if (n &gt;= 2) {</w:t>
      </w:r>
    </w:p>
    <w:p w14:paraId="6D24BEB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r = n &gt; 2 ? t[2] : 0;</w:t>
      </w:r>
    </w:p>
    <w:p w14:paraId="35B5C7A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if (t.splice(0, n - 2),</w:t>
      </w:r>
    </w:p>
    <w:p w14:paraId="19B922A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t[1] &lt; 0 &amp;&amp; (t[0] = -1),</w:t>
      </w:r>
    </w:p>
    <w:p w14:paraId="6E73BB2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t[1] &gt; 0 &amp;&amp; t[0] &gt; 0) {</w:t>
      </w:r>
    </w:p>
    <w:p w14:paraId="68DFE0D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var i = t[0] / t[1];</w:t>
      </w:r>
    </w:p>
    <w:p w14:paraId="6FC1AD4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t[0] = Math.ceil(i) * t[1]</w:t>
      </w:r>
    </w:p>
    <w:p w14:paraId="7421BC2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4D3C477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 &gt;= 0 &amp;&amp; t[1] &gt;= 0 &amp;&amp; r &gt; t[1] &amp;&amp; (r = t[1]),</w:t>
      </w:r>
    </w:p>
    <w:p w14:paraId="1C8D65B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t.push(r),</w:t>
      </w:r>
    </w:p>
    <w:p w14:paraId="7784B3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y[e] = t</w:t>
      </w:r>
    </w:p>
    <w:p w14:paraId="38DA323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25C6423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41E76C6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</w:t>
      </w:r>
    </w:p>
    <w:p w14:paraId="6636BA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5CA1AA9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411969D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e.flush = function(e, t, n) {</w:t>
      </w:r>
    </w:p>
    <w:p w14:paraId="06FE764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(void 0 === e &amp;&amp; (e = !0),</w:t>
      </w:r>
    </w:p>
    <w:p w14:paraId="6B0BA64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!p)</w:t>
      </w:r>
    </w:p>
    <w:p w14:paraId="38F7E0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if (n = n || 1,</w:t>
      </w:r>
    </w:p>
    <w:p w14:paraId="186C19D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e)</w:t>
      </w:r>
    </w:p>
    <w:p w14:paraId="06272AD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null == h ? (M(),</w:t>
      </w:r>
    </w:p>
    <w:p w14:paraId="27A236C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V(1, 0, n),</w:t>
      </w:r>
    </w:p>
    <w:p w14:paraId="151BE8C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h = D((function() {</w:t>
      </w:r>
    </w:p>
    <w:p w14:paraId="6ABED40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h = null,</w:t>
      </w:r>
    </w:p>
    <w:p w14:paraId="35D88B9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function e(t, n) {</w:t>
      </w:r>
    </w:p>
    <w:p w14:paraId="4F7046D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P(1, 0, n),</w:t>
      </w:r>
    </w:p>
    <w:p w14:paraId="215BAE2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U(),</w:t>
      </w:r>
    </w:p>
    <w:p w14:paraId="55340F0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function e(t) {</w:t>
      </w:r>
    </w:p>
    <w:p w14:paraId="4930DCE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o.isCompletelyIdle() ? t() : h = D((function() {</w:t>
      </w:r>
    </w:p>
    <w:p w14:paraId="72984D1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h = null,</w:t>
      </w:r>
    </w:p>
    <w:p w14:paraId="57D2086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e(t)</w:t>
      </w:r>
    </w:p>
    <w:p w14:paraId="2F9A29B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}</w:t>
      </w:r>
    </w:p>
    <w:p w14:paraId="483F55C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), .25)</w:t>
      </w:r>
    </w:p>
    <w:p w14:paraId="40CB912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}((function() {</w:t>
      </w:r>
    </w:p>
    <w:p w14:paraId="5C8BA24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t &amp;&amp; t(),</w:t>
      </w:r>
    </w:p>
    <w:p w14:paraId="73DCC72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f.length &gt; 0 ? h = D((function() {</w:t>
      </w:r>
    </w:p>
    <w:p w14:paraId="77D1ACD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h = null,</w:t>
      </w:r>
    </w:p>
    <w:p w14:paraId="41E1780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e(f.shift(), n)</w:t>
      </w:r>
    </w:p>
    <w:p w14:paraId="01C63AA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}</w:t>
      </w:r>
    </w:p>
    <w:p w14:paraId="2CC4BC2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), 0) : (h = null,</w:t>
      </w:r>
    </w:p>
    <w:p w14:paraId="127434A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F())</w:t>
      </w:r>
    </w:p>
    <w:p w14:paraId="0F15233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38F4DD6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))</w:t>
      </w:r>
    </w:p>
    <w:p w14:paraId="24DFA6B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}(t, n)</w:t>
      </w:r>
    </w:p>
    <w:p w14:paraId="330CA27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06C06D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), 0)) : f.push(t);</w:t>
      </w:r>
    </w:p>
    <w:p w14:paraId="1F2BB31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else {</w:t>
      </w:r>
    </w:p>
    <w:p w14:paraId="6A829C2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r = M();</w:t>
      </w:r>
    </w:p>
    <w:p w14:paraId="2FAE38E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P(1, 1, n),</w:t>
      </w:r>
    </w:p>
    <w:p w14:paraId="49C8AAA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null != t &amp;&amp; t(),</w:t>
      </w:r>
    </w:p>
    <w:p w14:paraId="3247111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 &amp;&amp; F()</w:t>
      </w:r>
    </w:p>
    <w:p w14:paraId="6B66C1E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602A412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5012DE9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,</w:t>
      </w:r>
    </w:p>
    <w:p w14:paraId="7EF159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e.setMsaAuthTicket = function(e) {</w:t>
      </w:r>
    </w:p>
    <w:p w14:paraId="0C0795F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o.addHeader("AuthMsaDeviceTicket", e)</w:t>
      </w:r>
    </w:p>
    <w:p w14:paraId="1A109B3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0A1F643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7153BC7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e.hasEvents = N,</w:t>
      </w:r>
    </w:p>
    <w:p w14:paraId="3472D79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e._setTransmitProfile = function(e) {</w:t>
      </w:r>
    </w:p>
    <w:p w14:paraId="34C556C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C !== e &amp;&amp; void 0 !== y[e] &amp;&amp; (M(),</w:t>
      </w:r>
    </w:p>
    <w:p w14:paraId="119E0BF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C = e,</w:t>
      </w:r>
    </w:p>
    <w:p w14:paraId="773E0B7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F())</w:t>
      </w:r>
    </w:p>
    <w:p w14:paraId="224B0DC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45B751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33A6B96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e._backOffTransmission = function() {</w:t>
      </w:r>
    </w:p>
    <w:p w14:paraId="1E22C4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w &lt; 4 &amp;&amp; (w++,</w:t>
      </w:r>
    </w:p>
    <w:p w14:paraId="36E7FB9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M(),</w:t>
      </w:r>
    </w:p>
    <w:p w14:paraId="7CAC133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F())</w:t>
      </w:r>
    </w:p>
    <w:p w14:paraId="70692D3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0DF999D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3B8F796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e._clearBackOff = function() {</w:t>
      </w:r>
    </w:p>
    <w:p w14:paraId="0A30B23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w &amp;&amp; (w = 0,</w:t>
      </w:r>
    </w:p>
    <w:p w14:paraId="0931CD5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M(),</w:t>
      </w:r>
    </w:p>
    <w:p w14:paraId="56A0130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F())</w:t>
      </w:r>
    </w:p>
    <w:p w14:paraId="560777E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79053E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76F097F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Ce(e, "_setTimeoutOverride", (function() {</w:t>
      </w:r>
    </w:p>
    <w:p w14:paraId="0702DC1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u.set</w:t>
      </w:r>
    </w:p>
    <w:p w14:paraId="13C20D7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168C31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), (function(e) {</w:t>
      </w:r>
    </w:p>
    <w:p w14:paraId="1B55D0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u = Ur(e, u.clear)</w:t>
      </w:r>
    </w:p>
    <w:p w14:paraId="462AD10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3A0C53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)),</w:t>
      </w:r>
    </w:p>
    <w:p w14:paraId="79B9BA9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Ce(e, "_clearTimeoutOverride", (function() {</w:t>
      </w:r>
    </w:p>
    <w:p w14:paraId="65394D1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u.clear</w:t>
      </w:r>
    </w:p>
    <w:p w14:paraId="624F316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}</w:t>
      </w:r>
    </w:p>
    <w:p w14:paraId="132782F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), (function(e) {</w:t>
      </w:r>
    </w:p>
    <w:p w14:paraId="6DD897F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u = Ur(u.set, e)</w:t>
      </w:r>
    </w:p>
    <w:p w14:paraId="294BF00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144D11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))</w:t>
      </w:r>
    </w:p>
    <w:p w14:paraId="2816BCF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0B5D415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)),</w:t>
      </w:r>
    </w:p>
    <w:p w14:paraId="13A0F4D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</w:t>
      </w:r>
    </w:p>
    <w:p w14:paraId="20DC7E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45E3F09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Object(_n.b)(t, e),</w:t>
      </w:r>
    </w:p>
    <w:p w14:paraId="549158B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t.__ieDyn = 1,</w:t>
      </w:r>
    </w:p>
    <w:p w14:paraId="67058DD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</w:t>
      </w:r>
    </w:p>
    <w:p w14:paraId="5B1E78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}(Jn)</w:t>
      </w:r>
    </w:p>
    <w:p w14:paraId="3AF7E34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Wr = function() {</w:t>
      </w:r>
    </w:p>
    <w:p w14:paraId="52D5EA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function e(e, t, n) {</w:t>
      </w:r>
    </w:p>
    <w:p w14:paraId="738BC82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this.start = Date.now(),</w:t>
      </w:r>
    </w:p>
    <w:p w14:paraId="548A2AA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this.name = e,</w:t>
      </w:r>
    </w:p>
    <w:p w14:paraId="539322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this.isAsync = !0 === n,</w:t>
      </w:r>
    </w:p>
    <w:p w14:paraId="4E94276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this.payload = t</w:t>
      </w:r>
    </w:p>
    <w:p w14:paraId="24B8F76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66F7375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e.prototype.isChildEvt = function() {</w:t>
      </w:r>
    </w:p>
    <w:p w14:paraId="35126B5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!1</w:t>
      </w:r>
    </w:p>
    <w:p w14:paraId="1EAD53B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7A72065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03696C6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e.prototype.complete = function() {</w:t>
      </w:r>
    </w:p>
    <w:p w14:paraId="7E6F90F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this.time = Date.now() - this.start,</w:t>
      </w:r>
    </w:p>
    <w:p w14:paraId="191A2C4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this.exTime = this.time</w:t>
      </w:r>
    </w:p>
    <w:p w14:paraId="1C20744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2419D09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0D64E47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</w:t>
      </w:r>
    </w:p>
    <w:p w14:paraId="729C688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}()</w:t>
      </w:r>
    </w:p>
    <w:p w14:paraId="756262E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Zr = function() {</w:t>
      </w:r>
    </w:p>
    <w:p w14:paraId="5A78EE6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function e(e) {</w:t>
      </w:r>
    </w:p>
    <w:p w14:paraId="6C5E4E4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this._callbacks = e</w:t>
      </w:r>
    </w:p>
    <w:p w14:paraId="78ED5BA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44E2AEB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e.prototype.create = function(e, t, n) {</w:t>
      </w:r>
    </w:p>
    <w:p w14:paraId="4755D5E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"HttpManager:_sendBatches" === e || "HttpManager:_sendBatchesNotification" === e ? new Wr(e,t,n) : null</w:t>
      </w:r>
    </w:p>
    <w:p w14:paraId="42FD0CC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00E068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3C156BB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e.prototype.fire = function(e) {</w:t>
      </w:r>
    </w:p>
    <w:p w14:paraId="1CD1F8F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(e &amp;&amp; e.complete(),</w:t>
      </w:r>
    </w:p>
    <w:p w14:paraId="3E48E47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this._callbacks)</w:t>
      </w:r>
    </w:p>
    <w:p w14:paraId="0D72513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switch (e.name) {</w:t>
      </w:r>
    </w:p>
    <w:p w14:paraId="75A1D76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case "HttpManager:_sendBatches":</w:t>
      </w:r>
    </w:p>
    <w:p w14:paraId="5CD2A93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this.handleSendBatches(e);</w:t>
      </w:r>
    </w:p>
    <w:p w14:paraId="18B2B8C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break;</w:t>
      </w:r>
    </w:p>
    <w:p w14:paraId="1B66EE8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case "HttpManager:_sendBatchesNotification":</w:t>
      </w:r>
    </w:p>
    <w:p w14:paraId="56D8804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this.handleSendBatchesNotification(e)</w:t>
      </w:r>
    </w:p>
    <w:p w14:paraId="4ABE5D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0425BB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3690D09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6C9E54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e.prototype.setCtx = function(e, t) {}</w:t>
      </w:r>
    </w:p>
    <w:p w14:paraId="11159B1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04EC92C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e.prototype.getCtx = function(e) {}</w:t>
      </w:r>
    </w:p>
    <w:p w14:paraId="02C6F38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2579F7E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e.prototype.handleSendBatches = function(e) {</w:t>
      </w:r>
    </w:p>
    <w:p w14:paraId="5327718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this._callbacks.requestProcessingStats &amp;&amp; this._callbacks.requestProcessingStats(e.time || 0, 0)</w:t>
      </w:r>
    </w:p>
    <w:p w14:paraId="2B3AD2A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0AB1557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5028CA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e.prototype.handleSendBatchesNotification = function(e) {</w:t>
      </w:r>
    </w:p>
    <w:p w14:paraId="47FC4EB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(this._callbacks.requestProcessingStats &amp;&amp; e.payload) {</w:t>
      </w:r>
    </w:p>
    <w:p w14:paraId="3563A9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var t = e.payload();</w:t>
      </w:r>
    </w:p>
    <w:p w14:paraId="4B5E0B1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(t.batches &amp;&amp; t.reason &amp;&amp; t.reason &gt;= 1e3 &amp;&amp; t.reason &lt;= 1999) {</w:t>
      </w:r>
    </w:p>
    <w:p w14:paraId="71DD940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var n = 0;</w:t>
      </w:r>
    </w:p>
    <w:p w14:paraId="5C85B73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for (var r in t.batches)</w:t>
      </w:r>
    </w:p>
    <w:p w14:paraId="10D2F35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n += t.batches[r].evts.length;</w:t>
      </w:r>
    </w:p>
    <w:p w14:paraId="07CDAD6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this._callbacks.requestProcessingStats(0, n)</w:t>
      </w:r>
    </w:p>
    <w:p w14:paraId="7881A0E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007AED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61CC3D6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735CB8E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472EC5B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</w:t>
      </w:r>
    </w:p>
    <w:p w14:paraId="68630BA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}();</w:t>
      </w:r>
    </w:p>
    <w:p w14:paraId="3AC355F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Gr(e, t, n, i) {</w:t>
      </w:r>
    </w:p>
    <w:p w14:paraId="72C5E36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o = {</w:t>
      </w:r>
    </w:p>
    <w:p w14:paraId="2CB2F91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instrumentationKey: t,</w:t>
      </w:r>
    </w:p>
    <w:p w14:paraId="690A79D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endpointUrl: n,</w:t>
      </w:r>
    </w:p>
    <w:p w14:paraId="51F1E7F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channelConfiguration: {</w:t>
      </w:r>
    </w:p>
    <w:p w14:paraId="485C5F3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eventsLimitInMem: e.eventsLimitInMem,</w:t>
      </w:r>
    </w:p>
    <w:p w14:paraId="1ABDD08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httpXHROverride: e.httpXHROverride,</w:t>
      </w:r>
    </w:p>
    <w:p w14:paraId="7EF63F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setTimeoutOverride: e.setTimeoutOverride,</w:t>
      </w:r>
    </w:p>
    <w:p w14:paraId="47E4B95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clearTimeoutOverride: e.clearTimeoutOverride,</w:t>
      </w:r>
    </w:p>
    <w:p w14:paraId="2CA7F33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ignoreMc1Ms0CookieProcessing: !0,</w:t>
      </w:r>
    </w:p>
    <w:p w14:paraId="422B25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disableOptimizeObj: !0</w:t>
      </w:r>
    </w:p>
    <w:p w14:paraId="0C48B91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},</w:t>
      </w:r>
    </w:p>
    <w:p w14:paraId="5CF295E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disableCookiesUsage: !0,</w:t>
      </w:r>
    </w:p>
    <w:p w14:paraId="616DAF3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extensionConfig: Object(r.a)({}, e.extensionConfig)</w:t>
      </w:r>
    </w:p>
    <w:p w14:paraId="47E8755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};</w:t>
      </w:r>
    </w:p>
    <w:p w14:paraId="3BEACE6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e.stats &amp;&amp; e.stats.networkStats &amp;&amp; o.channelConfiguration &amp;&amp; (o.channelConfiguration.payloadListener = function(t, n) {</w:t>
      </w:r>
    </w:p>
    <w:p w14:paraId="39FCC43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r, i = n || t;</w:t>
      </w:r>
    </w:p>
    <w:p w14:paraId="310075C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i.data &amp;&amp; (null === (r = e.stats) || void 0 === r || r.networkStats(i.data.length))</w:t>
      </w:r>
    </w:p>
    <w:p w14:paraId="79B340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6CBFC18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);</w:t>
      </w:r>
    </w:p>
    <w:p w14:paraId="1370385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a = new $r;</w:t>
      </w:r>
    </w:p>
    <w:p w14:paraId="532DB1B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return a.initialize(o, i),</w:t>
      </w:r>
    </w:p>
    <w:p w14:paraId="1B0803C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a.setUploadFrequency(e.uploadFrequency),</w:t>
      </w:r>
    </w:p>
    <w:p w14:paraId="1D8620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e.notificationListener &amp;&amp; a.addNotificationListener(e.notificationListener),</w:t>
      </w:r>
    </w:p>
    <w:p w14:paraId="3D93A02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e.stats &amp;&amp; a.setPerfMgr(new Zr(e.stats)),</w:t>
      </w:r>
    </w:p>
    <w:p w14:paraId="63736C8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a</w:t>
      </w:r>
    </w:p>
    <w:p w14:paraId="5E18578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66E1DA7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Kr = function(e, t) {</w:t>
      </w:r>
    </w:p>
    <w:p w14:paraId="0187B31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 &amp;&amp; t.addNotificationListener({</w:t>
      </w:r>
    </w:p>
    <w:p w14:paraId="4DEE76B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eventsSent: function(t) {</w:t>
      </w:r>
    </w:p>
    <w:p w14:paraId="504CF9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Object(i.b)(2, 2, (function() {</w:t>
      </w:r>
    </w:p>
    <w:p w14:paraId="340DE4C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"Successfully sent ".concat(t.length, " event(s)")</w:t>
      </w:r>
    </w:p>
    <w:p w14:paraId="140E37E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008366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)),</w:t>
      </w:r>
    </w:p>
    <w:p w14:paraId="4C0782F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Object(i.b)(3, 2, (function() {</w:t>
      </w:r>
    </w:p>
    <w:p w14:paraId="573848C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"Sent event(s) details : ".concat(JSON.stringify(t, null, 2))</w:t>
      </w:r>
    </w:p>
    <w:p w14:paraId="254DA4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EA166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)),</w:t>
      </w:r>
    </w:p>
    <w:p w14:paraId="00F4DFF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e.eventsSent += t.length</w:t>
      </w:r>
    </w:p>
    <w:p w14:paraId="4D3FF35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},</w:t>
      </w:r>
    </w:p>
    <w:p w14:paraId="29676C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eventsDiscarded: function(t, n) {</w:t>
      </w:r>
    </w:p>
    <w:p w14:paraId="7FAD232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Object(i.b)(0, 2, (function() {</w:t>
      </w:r>
    </w:p>
    <w:p w14:paraId="302998B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"Discarded ".concat(t.length, " event(s) because ").concat(n)</w:t>
      </w:r>
    </w:p>
    <w:p w14:paraId="46D42B0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5482714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)),</w:t>
      </w:r>
    </w:p>
    <w:p w14:paraId="2B404ED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Object(i.b)(3, 2, (function() {</w:t>
      </w:r>
    </w:p>
    <w:p w14:paraId="5D1D61B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"Discarded event(s) details : ".concat(JSON.stringify(t, null, 2))</w:t>
      </w:r>
    </w:p>
    <w:p w14:paraId="4B3AEB5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E627EF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)),</w:t>
      </w:r>
    </w:p>
    <w:p w14:paraId="13AD528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e.eventsDiscarded += t.length</w:t>
      </w:r>
    </w:p>
    <w:p w14:paraId="7B42B5A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}</w:t>
      </w:r>
    </w:p>
    <w:p w14:paraId="493F36C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})</w:t>
      </w:r>
    </w:p>
    <w:p w14:paraId="1926822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755B318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$r = function(e) {</w:t>
      </w:r>
    </w:p>
    <w:p w14:paraId="46873C4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function t() {</w:t>
      </w:r>
    </w:p>
    <w:p w14:paraId="4D20CAA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null !== e &amp;&amp; e.apply(this, arguments) || this</w:t>
      </w:r>
    </w:p>
    <w:p w14:paraId="7E0B7ED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1A0D3EC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Object(r.d)(t, e),</w:t>
      </w:r>
    </w:p>
    <w:p w14:paraId="092EB90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t.prototype.initialize = function(t, n) {</w:t>
      </w:r>
    </w:p>
    <w:p w14:paraId="607C2B3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this._postChannel = new Vr;</w:t>
      </w:r>
    </w:p>
    <w:p w14:paraId="16938EC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i = [];</w:t>
      </w:r>
    </w:p>
    <w:p w14:paraId="35D8B3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n &amp;&amp; (i = i.concat(n)),</w:t>
      </w:r>
    </w:p>
    <w:p w14:paraId="55613AA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t.channels = [[this._postChannel]],</w:t>
      </w:r>
    </w:p>
    <w:p w14:paraId="0E13C61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t.extensionConfig = t.extensionConfig || [],</w:t>
      </w:r>
    </w:p>
    <w:p w14:paraId="27A2A39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t.extensionConfig[this._postChannel.identifier] = Object(r.a)(Object(r.a)({}, t.channelConfiguration), t.extensionConfig[this._postChannel.identifier]);</w:t>
      </w:r>
    </w:p>
    <w:p w14:paraId="256AA5C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try {</w:t>
      </w:r>
    </w:p>
    <w:p w14:paraId="0766BFE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e.prototype.initialize.call(this, t, i)</w:t>
      </w:r>
    </w:p>
    <w:p w14:paraId="0BDCB70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 catch (e) {</w:t>
      </w:r>
    </w:p>
    <w:p w14:paraId="2D65F3D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this.logger.warnToConsole("Failed to initialize SDK." + e)</w:t>
      </w:r>
    </w:p>
    <w:p w14:paraId="3B483B5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5D19A0A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3B35AA1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14CA483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t.prototype.setUploadFrequency = function(e) {</w:t>
      </w:r>
    </w:p>
    <w:p w14:paraId="2F41FB8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(this._postChannel &amp;&amp; e) {</w:t>
      </w:r>
    </w:p>
    <w:p w14:paraId="115AC90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var t = e / 1e3</w:t>
      </w:r>
    </w:p>
    <w:p w14:paraId="62DDDAD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, n = t / 2</w:t>
      </w:r>
    </w:p>
    <w:p w14:paraId="742256A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, r = {};</w:t>
      </w:r>
    </w:p>
    <w:p w14:paraId="6462527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r.OTelCustomTransmissionProfile = [t, n],</w:t>
      </w:r>
    </w:p>
    <w:p w14:paraId="2B02F30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this._postChannel._loadTransmitProfiles(r),</w:t>
      </w:r>
    </w:p>
    <w:p w14:paraId="2B3326A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this._postChannel._setTransmitProfile("OTelCustomTransmissionProfile")</w:t>
      </w:r>
    </w:p>
    <w:p w14:paraId="645F4C0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36F3B30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3E29011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461CBE5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t.prototype.flush = function(e) {</w:t>
      </w:r>
    </w:p>
    <w:p w14:paraId="57BF76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this._postChannel &amp;&amp; this._postChannel.flush(e)</w:t>
      </w:r>
    </w:p>
    <w:p w14:paraId="673058B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44C7779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3344786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t.prototype.shutdown = function() {</w:t>
      </w:r>
    </w:p>
    <w:p w14:paraId="64CD0F3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this._postChannel &amp;&amp; this._postChannel.teardown()</w:t>
      </w:r>
    </w:p>
    <w:p w14:paraId="29CDA97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51EB171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42E0C30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</w:t>
      </w:r>
    </w:p>
    <w:p w14:paraId="43A724A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}(Cr)</w:t>
      </w:r>
    </w:p>
    <w:p w14:paraId="7E35380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Qr = function(e) {</w:t>
      </w:r>
    </w:p>
    <w:p w14:paraId="5AB4962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function t(t, n) {</w:t>
      </w:r>
    </w:p>
    <w:p w14:paraId="5CF1360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r, o, s = e.call(this, t, n) || this;</w:t>
      </w:r>
    </w:p>
    <w:p w14:paraId="2CB1840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s.sendTelemetryEvent = function(e) {</w:t>
      </w:r>
    </w:p>
    <w:p w14:paraId="3123CF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a((function() {</w:t>
      </w:r>
    </w:p>
    <w:p w14:paraId="45E3CBD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t = s.getOneDSTelemetryEvent(e);</w:t>
      </w:r>
    </w:p>
    <w:p w14:paraId="4F109BD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 &amp;&amp; r &amp;&amp; r.track(t)</w:t>
      </w:r>
    </w:p>
    <w:p w14:paraId="4B37C75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5E864C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), void 0)</w:t>
      </w:r>
    </w:p>
    <w:p w14:paraId="2F6FC56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6DF5758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,</w:t>
      </w:r>
    </w:p>
    <w:p w14:paraId="7CA9DBA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s.sendCustomerContent = function(e) {</w:t>
      </w:r>
    </w:p>
    <w:p w14:paraId="1B5DB24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a((function() {</w:t>
      </w:r>
    </w:p>
    <w:p w14:paraId="748DF2D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t = s.getOneDSCustomerContent(e);</w:t>
      </w:r>
    </w:p>
    <w:p w14:paraId="04A9E4C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 &amp;&amp; o &amp;&amp; o.track(t)</w:t>
      </w:r>
    </w:p>
    <w:p w14:paraId="04BB0CB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16E2F76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), void 0)</w:t>
      </w:r>
    </w:p>
    <w:p w14:paraId="1C3A3C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}</w:t>
      </w:r>
    </w:p>
    <w:p w14:paraId="012E08A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,</w:t>
      </w:r>
    </w:p>
    <w:p w14:paraId="5E0ED8B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s.sendNonStandardEvent = function(e, t) {</w:t>
      </w:r>
    </w:p>
    <w:p w14:paraId="7A9BD8F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var n = !1;</w:t>
      </w:r>
    </w:p>
    <w:p w14:paraId="47DF58C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u.forEach((function(r) {</w:t>
      </w:r>
    </w:p>
    <w:p w14:paraId="5E5E2E4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(r.canHandle(t))</w:t>
      </w:r>
    </w:p>
    <w:p w14:paraId="5E230F8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r.processEvent(e),</w:t>
      </w:r>
    </w:p>
    <w:p w14:paraId="021843F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void (n = !0)</w:t>
      </w:r>
    </w:p>
    <w:p w14:paraId="77F3B62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5BA050E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)),</w:t>
      </w:r>
    </w:p>
    <w:p w14:paraId="304BE6F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n || Object(i.b)(0, 1, (function() {</w:t>
      </w:r>
    </w:p>
    <w:p w14:paraId="6AE844A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"Missing Handler for " + t + "to process" + e.eventName</w:t>
      </w:r>
    </w:p>
    <w:p w14:paraId="6B9FB4D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8E91F5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))</w:t>
      </w:r>
    </w:p>
    <w:p w14:paraId="5263AC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54D0882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,</w:t>
      </w:r>
    </w:p>
    <w:p w14:paraId="5F03D8D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s.flush = function(e) {</w:t>
      </w:r>
    </w:p>
    <w:p w14:paraId="31A1C0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null == r || r.flush(e),</w:t>
      </w:r>
    </w:p>
    <w:p w14:paraId="2572959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null == o || o.flush(e),</w:t>
      </w:r>
    </w:p>
    <w:p w14:paraId="37E0BD3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u.forEach((function(t) {</w:t>
      </w:r>
    </w:p>
    <w:p w14:paraId="43C86D4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t.flush(e)</w:t>
      </w:r>
    </w:p>
    <w:p w14:paraId="7B16204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1AE02C1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))</w:t>
      </w:r>
    </w:p>
    <w:p w14:paraId="2507428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2290BB7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,</w:t>
      </w:r>
    </w:p>
    <w:p w14:paraId="2573BBF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s.shutdown = function() {</w:t>
      </w:r>
    </w:p>
    <w:p w14:paraId="63FDB08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try {</w:t>
      </w:r>
    </w:p>
    <w:p w14:paraId="166998F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null == r || r.shutdown(),</w:t>
      </w:r>
    </w:p>
    <w:p w14:paraId="6C1EDE0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null == o || o.shutdown(),</w:t>
      </w:r>
    </w:p>
    <w:p w14:paraId="773799C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u.forEach((function(e) {</w:t>
      </w:r>
    </w:p>
    <w:p w14:paraId="2B12C01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e.shutdown()</w:t>
      </w:r>
    </w:p>
    <w:p w14:paraId="0960A5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5BC562B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))</w:t>
      </w:r>
    </w:p>
    <w:p w14:paraId="3E68FDF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 catch (e) {</w:t>
      </w:r>
    </w:p>
    <w:p w14:paraId="5CE4C8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Object(i.b)(0, 2, (function() {</w:t>
      </w:r>
    </w:p>
    <w:p w14:paraId="4FE303F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"An error occurred on shutdown"</w:t>
      </w:r>
    </w:p>
    <w:p w14:paraId="531BBD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6A4195C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</w:t>
      </w:r>
    </w:p>
    <w:p w14:paraId="711B57D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4106CD6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3D035F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;</w:t>
      </w:r>
    </w:p>
    <w:p w14:paraId="457D5FC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c = n.plugins || []</w:t>
      </w:r>
    </w:p>
    <w:p w14:paraId="75D142D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, u = n.specialEventHandlers || [];</w:t>
      </w:r>
    </w:p>
    <w:p w14:paraId="77FF211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(u.forEach((function(e) {</w:t>
      </w:r>
    </w:p>
    <w:p w14:paraId="11A5D65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e.initialize(s, n)</w:t>
      </w:r>
    </w:p>
    <w:p w14:paraId="221D614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5C29190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)),</w:t>
      </w:r>
    </w:p>
    <w:p w14:paraId="2FB1617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!n.endpointUrl)</w:t>
      </w:r>
    </w:p>
    <w:p w14:paraId="42F579E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throw new Error("Missing Endpoint Url");</w:t>
      </w:r>
    </w:p>
    <w:p w14:paraId="5E52AB6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r = Gr(n, "f998cc5ba4d448d6a1e8e913ff18be94-dd122e0a-fcf8-4dc5-9dbb-6afac5325183-7405", n.endpointUrl, c),</w:t>
      </w:r>
    </w:p>
    <w:p w14:paraId="2486340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n.enableCustomerContent &amp;&amp; n.endpointUrl === l.a.PUBLIC &amp;&amp; (o = Gr(n, "b22a201c3f1d41d28ccc399ba6cc9ca2-1972c77f-1f79-4283-a0f9-b4ddc4646f55-7121", l.a.CUSTOMER_CONTENT, c)),</w:t>
      </w:r>
    </w:p>
    <w:p w14:paraId="4B86F7C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n.disableStatsTracking || (Kr(s, r),</w:t>
      </w:r>
    </w:p>
    <w:p w14:paraId="13DCD4E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Kr(s, o)),</w:t>
      </w:r>
    </w:p>
    <w:p w14:paraId="19E0779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s</w:t>
      </w:r>
    </w:p>
    <w:p w14:paraId="53579A6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62CAC8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Object(r.d)(t, e),</w:t>
      </w:r>
    </w:p>
    <w:p w14:paraId="1873AB0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</w:t>
      </w:r>
    </w:p>
    <w:p w14:paraId="2875496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}(Ln)</w:t>
      </w:r>
    </w:p>
    <w:p w14:paraId="368E5CD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}</w:t>
      </w:r>
    </w:p>
    <w:p w14:paraId="0E8CB58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, function(e, t, n) {</w:t>
      </w:r>
    </w:p>
    <w:p w14:paraId="471D5EA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"use strict";</w:t>
      </w:r>
    </w:p>
    <w:p w14:paraId="4CC404C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n.d(t, "a", (function() {</w:t>
      </w:r>
    </w:p>
    <w:p w14:paraId="16F737C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return h</w:t>
      </w:r>
    </w:p>
    <w:p w14:paraId="2523BB1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66CC329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)),</w:t>
      </w:r>
    </w:p>
    <w:p w14:paraId="42BEE77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n.d(t, "b", (function() {</w:t>
      </w:r>
    </w:p>
    <w:p w14:paraId="30C3653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g</w:t>
      </w:r>
    </w:p>
    <w:p w14:paraId="530E379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63782C9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));</w:t>
      </w:r>
    </w:p>
    <w:p w14:paraId="1453A3A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r(e, t) {</w:t>
      </w:r>
    </w:p>
    <w:p w14:paraId="67BA0EB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e.toLowerCase().localeCompare(t.toLowerCase())</w:t>
      </w:r>
    </w:p>
    <w:p w14:paraId="67D4570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581B96B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i(e) {</w:t>
      </w:r>
    </w:p>
    <w:p w14:paraId="3572996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if (!e)</w:t>
      </w:r>
    </w:p>
    <w:p w14:paraId="08745FA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[];</w:t>
      </w:r>
    </w:p>
    <w:p w14:paraId="73869C4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let t = "";</w:t>
      </w:r>
    </w:p>
    <w:p w14:paraId="0E2721D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try {</w:t>
      </w:r>
    </w:p>
    <w:p w14:paraId="0E4B311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(function(e) {</w:t>
      </w:r>
    </w:p>
    <w:p w14:paraId="75A636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const t = atob(e)</w:t>
      </w:r>
    </w:p>
    <w:p w14:paraId="04928B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, n = Uint8Array.from(t, e=&gt;e.charCodeAt(0))</w:t>
      </w:r>
    </w:p>
    <w:p w14:paraId="04FFA78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, r = new Uint16Array(n.length / 2);</w:t>
      </w:r>
    </w:p>
    <w:p w14:paraId="5ECA34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(65279 != (n[1] &lt;&lt; 8 | n[0]))</w:t>
      </w:r>
    </w:p>
    <w:p w14:paraId="0E5BE2A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throw new Error("Unexpected string encoding");</w:t>
      </w:r>
    </w:p>
    <w:p w14:paraId="7613C42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for (let e = 0; e &lt; n.length; e += 2) {</w:t>
      </w:r>
    </w:p>
    <w:p w14:paraId="6F5862E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const t = n[e + 1]</w:t>
      </w:r>
    </w:p>
    <w:p w14:paraId="2CD64EC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, i = n[e]</w:t>
      </w:r>
    </w:p>
    <w:p w14:paraId="3499A1B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, o = t &lt;&lt; 8 | i;</w:t>
      </w:r>
    </w:p>
    <w:p w14:paraId="04DE509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r[e / 2] = o</w:t>
      </w:r>
    </w:p>
    <w:p w14:paraId="5FC55EA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1CE262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r.slice(1)</w:t>
      </w:r>
    </w:p>
    <w:p w14:paraId="4C9AAA6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6488953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)(e).forEach(e=&gt;{</w:t>
      </w:r>
    </w:p>
    <w:p w14:paraId="66D0A68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 += String.fromCharCode(e)</w:t>
      </w:r>
    </w:p>
    <w:p w14:paraId="6D929E6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2CD3C92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)</w:t>
      </w:r>
    </w:p>
    <w:p w14:paraId="53D9DBF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} catch (n) {</w:t>
      </w:r>
    </w:p>
    <w:p w14:paraId="67D8DFB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 = function(e) {</w:t>
      </w:r>
    </w:p>
    <w:p w14:paraId="060C07F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try {</w:t>
      </w:r>
    </w:p>
    <w:p w14:paraId="169957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(!/^[a-z0-9+/]+={0,2}$/i.test(e) || e.length % 4 != 0)</w:t>
      </w:r>
    </w:p>
    <w:p w14:paraId="13BCF21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throw Error("Not base64 string");</w:t>
      </w:r>
    </w:p>
    <w:p w14:paraId="52A0BE0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const t = "ABCDEFGHIJKLMNOPQRSTUVWXYZabcdefghijklmnopqrstuvwxyz0123456789+/=";</w:t>
      </w:r>
    </w:p>
    <w:p w14:paraId="7BA7635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let n, r, i, o, a, s, l, c;</w:t>
      </w:r>
    </w:p>
    <w:p w14:paraId="5F9BEFE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const u = [];</w:t>
      </w:r>
    </w:p>
    <w:p w14:paraId="7C4F5A5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for (let d = 0; d &lt; e.length; d += 4)</w:t>
      </w:r>
    </w:p>
    <w:p w14:paraId="0B49AB4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o = t.indexOf(e.charAt(d)),</w:t>
      </w:r>
    </w:p>
    <w:p w14:paraId="243B82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a = t.indexOf(e.charAt(d + 1)),</w:t>
      </w:r>
    </w:p>
    <w:p w14:paraId="1A0E2B4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 = t.indexOf(e.charAt(d + 2)),</w:t>
      </w:r>
    </w:p>
    <w:p w14:paraId="2CA0359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l = t.indexOf(e.charAt(d + 3)),</w:t>
      </w:r>
    </w:p>
    <w:p w14:paraId="19359F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c = o &lt;&lt; 18 | a &lt;&lt; 12 | s &lt;&lt; 6 | l,</w:t>
      </w:r>
    </w:p>
    <w:p w14:paraId="3936C40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n = c &gt;&gt;&gt; 16 &amp; 255,</w:t>
      </w:r>
    </w:p>
    <w:p w14:paraId="050C332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 = c &gt;&gt;&gt; 8 &amp; 255,</w:t>
      </w:r>
    </w:p>
    <w:p w14:paraId="4012AEB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 = 255 &amp; c,</w:t>
      </w:r>
    </w:p>
    <w:p w14:paraId="27C4822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u[d / 4] = String.fromCharCode(n, r, i),</w:t>
      </w:r>
    </w:p>
    <w:p w14:paraId="38C1374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64 === l &amp;&amp; (u[d / 4] = String.fromCharCode(n, r)),</w:t>
      </w:r>
    </w:p>
    <w:p w14:paraId="6772925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64 === s &amp;&amp; (u[d / 4] = String.fromCharCode(n));</w:t>
      </w:r>
    </w:p>
    <w:p w14:paraId="3164A42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u.join("")</w:t>
      </w:r>
    </w:p>
    <w:p w14:paraId="7CFABE9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 catch (e) {</w:t>
      </w:r>
    </w:p>
    <w:p w14:paraId="3A6D9C5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throw new Error("failed to decode unicode, reason: " + e)</w:t>
      </w:r>
    </w:p>
    <w:p w14:paraId="1A12889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540F1FC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}(e)</w:t>
      </w:r>
    </w:p>
    <w:p w14:paraId="63424EE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01DB118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t.split("\r\n").filter(e=&gt;e)</w:t>
      </w:r>
    </w:p>
    <w:p w14:paraId="4C3C0E5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36FEA5C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o(e) {</w:t>
      </w:r>
    </w:p>
    <w:p w14:paraId="6229A38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function(e) {</w:t>
      </w:r>
    </w:p>
    <w:p w14:paraId="727401C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let t = "";</w:t>
      </w:r>
    </w:p>
    <w:p w14:paraId="677634C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e.forEach(e=&gt;{</w:t>
      </w:r>
    </w:p>
    <w:p w14:paraId="3CD34A0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 += String.fromCharCode(e)</w:t>
      </w:r>
    </w:p>
    <w:p w14:paraId="10CAB31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4B44A7E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);</w:t>
      </w:r>
    </w:p>
    <w:p w14:paraId="23EA5E7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btoa(t)</w:t>
      </w:r>
    </w:p>
    <w:p w14:paraId="7137371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}(function(e) {</w:t>
      </w:r>
    </w:p>
    <w:p w14:paraId="6E48BC0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const t = new Uint16Array(e.length + 1)</w:t>
      </w:r>
    </w:p>
    <w:p w14:paraId="77632B2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, n = new Uint8Array(2 * t.length);</w:t>
      </w:r>
    </w:p>
    <w:p w14:paraId="327AFDF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t[0] = 65279;</w:t>
      </w:r>
    </w:p>
    <w:p w14:paraId="336E9AC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for (let n = 0; n &lt; e.length; n++)</w:t>
      </w:r>
    </w:p>
    <w:p w14:paraId="3534327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t[n + 1] = e.charCodeAt(n);</w:t>
      </w:r>
    </w:p>
    <w:p w14:paraId="2E80A9D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for (let e = 0; e &lt; n.length; e += 2) {</w:t>
      </w:r>
    </w:p>
    <w:p w14:paraId="19016AB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const r = t[e / 2]</w:t>
      </w:r>
    </w:p>
    <w:p w14:paraId="6666AE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, i = r &gt;&gt; 8</w:t>
      </w:r>
    </w:p>
    <w:p w14:paraId="0C5029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, o = 255 &amp; r;</w:t>
      </w:r>
    </w:p>
    <w:p w14:paraId="7A49C1E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n[e] = o,</w:t>
      </w:r>
    </w:p>
    <w:p w14:paraId="7AA17B9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n[e + 1] = i</w:t>
      </w:r>
    </w:p>
    <w:p w14:paraId="200FF9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1FEAFC6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n</w:t>
      </w:r>
    </w:p>
    <w:p w14:paraId="14E1D3F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}(e.join("\r\n") + "\r\n"))</w:t>
      </w:r>
    </w:p>
    <w:p w14:paraId="368E38D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0927AF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a = n(237)</w:t>
      </w:r>
    </w:p>
    <w:p w14:paraId="5286A27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s = n(314);</w:t>
      </w:r>
    </w:p>
    <w:p w14:paraId="1212AA5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let l = void 0;</w:t>
      </w:r>
    </w:p>
    <w:p w14:paraId="711C69B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async function c(e) {</w:t>
      </w:r>
    </w:p>
    <w:p w14:paraId="6A0FB91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if (e) {</w:t>
      </w:r>
    </w:p>
    <w:p w14:paraId="783B8E2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((await e.saveWordListToRoamingService(Object(s.a)())).success)</w:t>
      </w:r>
    </w:p>
    <w:p w14:paraId="1FC8505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!0</w:t>
      </w:r>
    </w:p>
    <w:p w14:paraId="62C011F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7D7E3F8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!1</w:t>
      </w:r>
    </w:p>
    <w:p w14:paraId="6F58994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34FD144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function u(e) {</w:t>
      </w:r>
    </w:p>
    <w:p w14:paraId="6BFFDFC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clearInterval(l),</w:t>
      </w:r>
    </w:p>
    <w:p w14:paraId="5237C1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l = window.setInterval(async()=&gt;{</w:t>
      </w:r>
    </w:p>
    <w:p w14:paraId="4008771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e &amp;&amp; await c(e)</w:t>
      </w:r>
    </w:p>
    <w:p w14:paraId="1FCE854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50DBC44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 36e5)</w:t>
      </w:r>
    </w:p>
    <w:p w14:paraId="1A06405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7CE04F2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let d = void 0;</w:t>
      </w:r>
    </w:p>
    <w:p w14:paraId="444998C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async function f() {</w:t>
      </w:r>
    </w:p>
    <w:p w14:paraId="5677162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!(!d || !await c(d)) &amp;&amp; (e = d,</w:t>
      </w:r>
    </w:p>
    <w:p w14:paraId="319AE7A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clearInterval(l),</w:t>
      </w:r>
    </w:p>
    <w:p w14:paraId="1EB514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u(e),</w:t>
      </w:r>
    </w:p>
    <w:p w14:paraId="23E187B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!0);</w:t>
      </w:r>
    </w:p>
    <w:p w14:paraId="1E2036F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e</w:t>
      </w:r>
    </w:p>
    <w:p w14:paraId="54E8B5F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7E9A56B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h, p = n(238);</w:t>
      </w:r>
    </w:p>
    <w:p w14:paraId="01FE9A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!function(e) {</w:t>
      </w:r>
    </w:p>
    <w:p w14:paraId="1F868E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e[e.NOT_LOADED = 0] = "NOT_LOADED",</w:t>
      </w:r>
    </w:p>
    <w:p w14:paraId="081F76D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e[e.LOADING = 1] = "LOADING",</w:t>
      </w:r>
    </w:p>
    <w:p w14:paraId="3A1F79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e[e.LOADED = 2] = "LOADED",</w:t>
      </w:r>
    </w:p>
    <w:p w14:paraId="6493DA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e[e.LOAD_ERROR = 3] = "LOAD_ERROR"</w:t>
      </w:r>
    </w:p>
    <w:p w14:paraId="17321C9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}(h || (h = {}));</w:t>
      </w:r>
    </w:p>
    <w:p w14:paraId="787FC09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class g {</w:t>
      </w:r>
    </w:p>
    <w:p w14:paraId="580D5F9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constructor(e, t, n, r, i, o, a, s) {</w:t>
      </w:r>
    </w:p>
    <w:p w14:paraId="1418F6C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this.authTokenCallback = e,</w:t>
      </w:r>
    </w:p>
    <w:p w14:paraId="1CC0F33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this.environment = t,</w:t>
      </w:r>
    </w:p>
    <w:p w14:paraId="314019B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this.hostApplication = n,</w:t>
      </w:r>
    </w:p>
    <w:p w14:paraId="03266D6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this.hostVersion = r,</w:t>
      </w:r>
    </w:p>
    <w:p w14:paraId="7440A51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this.hostPlatform = i,</w:t>
      </w:r>
    </w:p>
    <w:p w14:paraId="6F097F6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this.hostCulture = o,</w:t>
      </w:r>
    </w:p>
    <w:p w14:paraId="5A6977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this.logger = a,</w:t>
      </w:r>
    </w:p>
    <w:p w14:paraId="1B1A1E5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this.roamingClient = s,</w:t>
      </w:r>
    </w:p>
    <w:p w14:paraId="540A322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this.wordSet = new Set,</w:t>
      </w:r>
    </w:p>
    <w:p w14:paraId="2633513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this.lowerCaseWordSet = new Set,</w:t>
      </w:r>
    </w:p>
    <w:p w14:paraId="19BEC02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this.loadState = h.NOT_LOADED</w:t>
      </w:r>
    </w:p>
    <w:p w14:paraId="45DDB17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64ED14C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async loadWordListFromRoamingService(e) {</w:t>
      </w:r>
    </w:p>
    <w:p w14:paraId="76427F7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let t;</w:t>
      </w:r>
    </w:p>
    <w:p w14:paraId="701FDC8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this.loadState = h.LOADING;</w:t>
      </w:r>
    </w:p>
    <w:p w14:paraId="115C162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try {</w:t>
      </w:r>
    </w:p>
    <w:p w14:paraId="14CB0B1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 = (await Object(a.a)(this.authTokenCallback, this.environment, this.hostApplication, this.hostVersion, this.hostPlatform, this.hostCulture, e || Object(s.a)(), [1065], this.logger, this.roamingClient)).get(1065)</w:t>
      </w:r>
    </w:p>
    <w:p w14:paraId="4C76712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 catch (e) {</w:t>
      </w:r>
    </w:p>
    <w:p w14:paraId="76DF337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this.loadState = h.LOAD_ERROR,</w:t>
      </w:r>
    </w:p>
    <w:p w14:paraId="6BC7323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{</w:t>
      </w:r>
    </w:p>
    <w:p w14:paraId="53DDCF0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success: !1,</w:t>
      </w:r>
    </w:p>
    <w:p w14:paraId="7F5C2D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errorMessage: e.message</w:t>
      </w:r>
    </w:p>
    <w:p w14:paraId="0E3D742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69D081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314CBFC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this.setDictionaryValue(t)</w:t>
      </w:r>
    </w:p>
    <w:p w14:paraId="686662E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3AED0C7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setDictionaryValue(e) {</w:t>
      </w:r>
    </w:p>
    <w:p w14:paraId="3302FA5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(!(e &amp;&amp; e.length &gt; 0))</w:t>
      </w:r>
    </w:p>
    <w:p w14:paraId="144A59F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this.loadState = h.LOADED,</w:t>
      </w:r>
    </w:p>
    <w:p w14:paraId="0369E5F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this.wordSet = new Set,</w:t>
      </w:r>
    </w:p>
    <w:p w14:paraId="10A920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this.lowerCaseWordSet = new Set,</w:t>
      </w:r>
    </w:p>
    <w:p w14:paraId="435F4F4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{</w:t>
      </w:r>
    </w:p>
    <w:p w14:paraId="3A70193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success: !0</w:t>
      </w:r>
    </w:p>
    <w:p w14:paraId="79848AC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};</w:t>
      </w:r>
    </w:p>
    <w:p w14:paraId="6CCCE3C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try {</w:t>
      </w:r>
    </w:p>
    <w:p w14:paraId="0B4B7AA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const t = i(e);</w:t>
      </w:r>
    </w:p>
    <w:p w14:paraId="69AD0A0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this.wordSet = new Set(t),</w:t>
      </w:r>
    </w:p>
    <w:p w14:paraId="2E673CB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this.lowerCaseWordSet = new Set(t.map(e=&gt;e.toLocaleLowerCase())),</w:t>
      </w:r>
    </w:p>
    <w:p w14:paraId="4991D1F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this.loadState = h.LOADED,</w:t>
      </w:r>
    </w:p>
    <w:p w14:paraId="7A319AA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{</w:t>
      </w:r>
    </w:p>
    <w:p w14:paraId="5C068D9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success: !0</w:t>
      </w:r>
    </w:p>
    <w:p w14:paraId="02720DF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C8E236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 catch (e) {</w:t>
      </w:r>
    </w:p>
    <w:p w14:paraId="23F1177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this.loadState = h.LOAD_ERROR,</w:t>
      </w:r>
    </w:p>
    <w:p w14:paraId="731EE48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{</w:t>
      </w:r>
    </w:p>
    <w:p w14:paraId="03332D1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success: !1,</w:t>
      </w:r>
    </w:p>
    <w:p w14:paraId="5D55E85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errorMessage: e.message</w:t>
      </w:r>
    </w:p>
    <w:p w14:paraId="43BECCF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09C9E02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20A9B3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295A119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async saveWordListToRoamingService(e) {</w:t>
      </w:r>
    </w:p>
    <w:p w14:paraId="7F60F6B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(this.loadState !== h.LOADED)</w:t>
      </w:r>
    </w:p>
    <w:p w14:paraId="45E59AC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{</w:t>
      </w:r>
    </w:p>
    <w:p w14:paraId="14709F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success: !1,</w:t>
      </w:r>
    </w:p>
    <w:p w14:paraId="3FB2932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errorMessage: "No dictionary previously loaded"</w:t>
      </w:r>
    </w:p>
    <w:p w14:paraId="40C3B77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};</w:t>
      </w:r>
    </w:p>
    <w:p w14:paraId="2F619BC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const t = Array.from(this.wordSet).sort(r);</w:t>
      </w:r>
    </w:p>
    <w:p w14:paraId="4EA21B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let n = "";</w:t>
      </w:r>
    </w:p>
    <w:p w14:paraId="3C1160A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try {</w:t>
      </w:r>
    </w:p>
    <w:p w14:paraId="01B52CE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n = o(t)</w:t>
      </w:r>
    </w:p>
    <w:p w14:paraId="1E884BA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 catch (e) {</w:t>
      </w:r>
    </w:p>
    <w:p w14:paraId="6DCBD0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{</w:t>
      </w:r>
    </w:p>
    <w:p w14:paraId="3F0475B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success: !1,</w:t>
      </w:r>
    </w:p>
    <w:p w14:paraId="2923EA4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errorMessage: e.message</w:t>
      </w:r>
    </w:p>
    <w:p w14:paraId="61DFA3F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5BA25C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7ECEFA0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(n)</w:t>
      </w:r>
    </w:p>
    <w:p w14:paraId="655B3C1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try {</w:t>
      </w:r>
    </w:p>
    <w:p w14:paraId="781DB5F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 xml:space="preserve">&gt;&gt; &gt;&gt;                     return await Object(p.b)(this.authTokenCallback, this.environment, n, this.hostApplication, this.hostVersion, </w:t>
      </w: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this.hostPlatform, this.hostCulture, e || Object(s.a)(), 1065, this.logger, this.roamingClient),</w:t>
      </w:r>
    </w:p>
    <w:p w14:paraId="26DBB77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{</w:t>
      </w:r>
    </w:p>
    <w:p w14:paraId="561A93D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success: !0</w:t>
      </w:r>
    </w:p>
    <w:p w14:paraId="54A78F9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3B3CECA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 catch (e) {</w:t>
      </w:r>
    </w:p>
    <w:p w14:paraId="2B4E7C4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{</w:t>
      </w:r>
    </w:p>
    <w:p w14:paraId="7D01CA6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success: !1,</w:t>
      </w:r>
    </w:p>
    <w:p w14:paraId="48BF279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errorMessage: e.message</w:t>
      </w:r>
    </w:p>
    <w:p w14:paraId="685D9E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6A8CB60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330B81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{</w:t>
      </w:r>
    </w:p>
    <w:p w14:paraId="6F11FF2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success: !1,</w:t>
      </w:r>
    </w:p>
    <w:p w14:paraId="20763DA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errorMessage: "Nothing to save"</w:t>
      </w:r>
    </w:p>
    <w:p w14:paraId="732727D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402F976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7CD11F6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testWord(e, t) {</w:t>
      </w:r>
    </w:p>
    <w:p w14:paraId="7DAF182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t ? this.wordSet.has(e) : this.lowerCaseWordSet.has(e.toLocaleLowerCase())</w:t>
      </w:r>
    </w:p>
    <w:p w14:paraId="413E405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0C37686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setWordSet(e) {</w:t>
      </w:r>
    </w:p>
    <w:p w14:paraId="44AC271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this.wordSet = new Set(e),</w:t>
      </w:r>
    </w:p>
    <w:p w14:paraId="1B6516C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this.lowerCaseWordSet = new Set(Array.from(e).map(e=&gt;e.toLocaleLowerCase())),</w:t>
      </w:r>
    </w:p>
    <w:p w14:paraId="1028376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{</w:t>
      </w:r>
    </w:p>
    <w:p w14:paraId="71E1183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success: !0</w:t>
      </w:r>
    </w:p>
    <w:p w14:paraId="636BEF7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3ECEACA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19C174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getWordList() {</w:t>
      </w:r>
    </w:p>
    <w:p w14:paraId="2DA8E8E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Array.from(this.wordSet)</w:t>
      </w:r>
    </w:p>
    <w:p w14:paraId="43FBC92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2D5F96F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addWord(e) {</w:t>
      </w:r>
    </w:p>
    <w:p w14:paraId="47300A8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(e &amp;&amp; !this.wordSet.has(e)) {</w:t>
      </w:r>
    </w:p>
    <w:p w14:paraId="1910B3B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this.wordSet.add(e);</w:t>
      </w:r>
    </w:p>
    <w:p w14:paraId="30CC13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const t = e.toLocaleLowerCase();</w:t>
      </w:r>
    </w:p>
    <w:p w14:paraId="20099E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this.lowerCaseWordSet.has(t) || this.lowerCaseWordSet.add(t),</w:t>
      </w:r>
    </w:p>
    <w:p w14:paraId="2C22358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f(),</w:t>
      </w:r>
    </w:p>
    <w:p w14:paraId="376B35B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!0</w:t>
      </w:r>
    </w:p>
    <w:p w14:paraId="26F8422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1D0EFD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!1</w:t>
      </w:r>
    </w:p>
    <w:p w14:paraId="632C8D2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3F30C50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removeWord(e) {</w:t>
      </w:r>
    </w:p>
    <w:p w14:paraId="4D04450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(e &amp;&amp; this.wordSet.has(e)) {</w:t>
      </w:r>
    </w:p>
    <w:p w14:paraId="37DA394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this.wordSet.delete(e);</w:t>
      </w:r>
    </w:p>
    <w:p w14:paraId="49D410B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const t = e.toLocaleLowerCase();</w:t>
      </w:r>
    </w:p>
    <w:p w14:paraId="67911D1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this.lowerCaseWordSet.has(t) &amp;&amp; this.lowerCaseWordSet.delete(t),</w:t>
      </w:r>
    </w:p>
    <w:p w14:paraId="4516879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!0</w:t>
      </w:r>
    </w:p>
    <w:p w14:paraId="0C5CDC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6193B8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!1</w:t>
      </w:r>
    </w:p>
    <w:p w14:paraId="7B25685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6521941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removeMultipleWords(e) {</w:t>
      </w:r>
    </w:p>
    <w:p w14:paraId="543B548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let t = !0;</w:t>
      </w:r>
    </w:p>
    <w:p w14:paraId="0326A9E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for (const n of e)</w:t>
      </w:r>
    </w:p>
    <w:p w14:paraId="7D506A6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 = t || this.removeWord(n);</w:t>
      </w:r>
    </w:p>
    <w:p w14:paraId="110F558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t</w:t>
      </w:r>
    </w:p>
    <w:p w14:paraId="144FFD2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5BAE5E2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getLoadState() {</w:t>
      </w:r>
    </w:p>
    <w:p w14:paraId="4B5E30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this.loadState</w:t>
      </w:r>
    </w:p>
    <w:p w14:paraId="777077D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30B1E92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3449DDE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}</w:t>
      </w:r>
    </w:p>
    <w:p w14:paraId="10D38A6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, function(e, t, n) {</w:t>
      </w:r>
    </w:p>
    <w:p w14:paraId="1E70E82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"use strict";</w:t>
      </w:r>
    </w:p>
    <w:p w14:paraId="6C8636F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n.d(t, "a", (function() {</w:t>
      </w:r>
    </w:p>
    <w:p w14:paraId="73F7A10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return r</w:t>
      </w:r>
    </w:p>
    <w:p w14:paraId="7DE9A11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06D70DC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)),</w:t>
      </w:r>
    </w:p>
    <w:p w14:paraId="0338A4A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n.d(t, "b", (function() {</w:t>
      </w:r>
    </w:p>
    <w:p w14:paraId="2F122D5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b</w:t>
      </w:r>
    </w:p>
    <w:p w14:paraId="6762D1D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551988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));</w:t>
      </w:r>
    </w:p>
    <w:p w14:paraId="4F8B6EA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r, i = n(1), o = n(203), a = n(145), s = n(69), l = n(347), c = n(349), u = n(106), d = n(691), f = n(287), h = n(692), p = n(10), g = n(5), m = n(95);</w:t>
      </w:r>
    </w:p>
    <w:p w14:paraId="33212A9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!function(e) {</w:t>
      </w:r>
    </w:p>
    <w:p w14:paraId="1A6B39C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e.ContentEditable = "ContentEditable",</w:t>
      </w:r>
    </w:p>
    <w:p w14:paraId="1E950C4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e.InputOrTextArea = "InputOrTextArea"</w:t>
      </w:r>
    </w:p>
    <w:p w14:paraId="57047FA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}(r || (r = {}));</w:t>
      </w:r>
    </w:p>
    <w:p w14:paraId="62A1A8D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let b = class {</w:t>
      </w:r>
    </w:p>
    <w:p w14:paraId="6ED740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constructor(e, t, n, r, i, o, a) {</w:t>
      </w:r>
    </w:p>
    <w:p w14:paraId="52CDC83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this._tileContent = e,</w:t>
      </w:r>
    </w:p>
    <w:p w14:paraId="3B87C7D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this._proofingDom = t,</w:t>
      </w:r>
    </w:p>
    <w:p w14:paraId="630B653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this._paragraphTextExtractor = n,</w:t>
      </w:r>
    </w:p>
    <w:p w14:paraId="4736D9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this._sentenceValidator = r,</w:t>
      </w:r>
    </w:p>
    <w:p w14:paraId="1E41154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this._siteConfigurer = i,</w:t>
      </w:r>
    </w:p>
    <w:p w14:paraId="41D9177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this._featureFlagsReader = o,</w:t>
      </w:r>
    </w:p>
    <w:p w14:paraId="4066C4B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this._tileNodeTraverser = a</w:t>
      </w:r>
    </w:p>
    <w:p w14:paraId="4195840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1FF81CA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async getContextAroundCursor() {</w:t>
      </w:r>
    </w:p>
    <w:p w14:paraId="0C6FE70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const e = document.activeElement;</w:t>
      </w:r>
    </w:p>
    <w:p w14:paraId="3BFF699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let t;</w:t>
      </w:r>
    </w:p>
    <w:p w14:paraId="5081879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(Object(a.b)(e, "HTMLElement") &amp;&amp; e.isContentEditable) {</w:t>
      </w:r>
    </w:p>
    <w:p w14:paraId="143C64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 = r.ContentEditable;</w:t>
      </w:r>
    </w:p>
    <w:p w14:paraId="6BF22E5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const n = await this.getContextAroundCursorForContentEditable();</w:t>
      </w:r>
    </w:p>
    <w:p w14:paraId="44E8542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(!n)</w:t>
      </w:r>
    </w:p>
    <w:p w14:paraId="1FF093D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return;</w:t>
      </w:r>
    </w:p>
    <w:p w14:paraId="6B65544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return Object.assign(Object.assign({}, n), {</w:t>
      </w:r>
    </w:p>
    <w:p w14:paraId="295E530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activeElement: e,</w:t>
      </w:r>
    </w:p>
    <w:p w14:paraId="22A4E2E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activeElementType: t</w:t>
      </w:r>
    </w:p>
    <w:p w14:paraId="2AA289B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})</w:t>
      </w:r>
    </w:p>
    <w:p w14:paraId="388945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0530F06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(this._featureFlagsReader.flags.enableAiInsertForInputTexarea &amp;&amp; (Object(a.b)(e, "HTMLTextAreaElement") || Object(a.b)(e, "HTMLInputElement") &amp;&amp; ["text", "search"].includes(e.type))) {</w:t>
      </w:r>
    </w:p>
    <w:p w14:paraId="418353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(t = r.InputOrTextArea,</w:t>
      </w:r>
    </w:p>
    <w:p w14:paraId="66212C1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null === e.selectionStart)</w:t>
      </w:r>
    </w:p>
    <w:p w14:paraId="21A52F0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return;</w:t>
      </w:r>
    </w:p>
    <w:p w14:paraId="5909A34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const n = e.value.slice(0, e.selectionStart);</w:t>
      </w:r>
    </w:p>
    <w:p w14:paraId="61CA2AD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(!this._sentenceValidator.isPositionOnValidSentenceBoundary(n, e.selectionStart))</w:t>
      </w:r>
    </w:p>
    <w:p w14:paraId="23DB707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return;</w:t>
      </w:r>
    </w:p>
    <w:p w14:paraId="3475B1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{</w:t>
      </w:r>
    </w:p>
    <w:p w14:paraId="2228B2B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activeElement: e,</w:t>
      </w:r>
    </w:p>
    <w:p w14:paraId="0E5D813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activeElementType: t,</w:t>
      </w:r>
    </w:p>
    <w:p w14:paraId="3433915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precedingTexts: [n],</w:t>
      </w:r>
    </w:p>
    <w:p w14:paraId="395BBF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followingTexts: [e.value.slice(e.selectionStart)],</w:t>
      </w:r>
    </w:p>
    <w:p w14:paraId="0FD9E55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inputOrTextArea: {</w:t>
      </w:r>
    </w:p>
    <w:p w14:paraId="35408B4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cursorPosition: e.selectionStart</w:t>
      </w:r>
    </w:p>
    <w:p w14:paraId="082C1DF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1F86CAF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1125936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699524F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19B91C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async getContextAroundCursorForContentEditable() {</w:t>
      </w:r>
    </w:p>
    <w:p w14:paraId="6D7A1C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e, t, n, r;</w:t>
      </w:r>
    </w:p>
    <w:p w14:paraId="009E58C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const i = document.getSelection();</w:t>
      </w:r>
    </w:p>
    <w:p w14:paraId="55C17BA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(!i || 1 !== i.rangeCount)</w:t>
      </w:r>
    </w:p>
    <w:p w14:paraId="7AB08A1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return;</w:t>
      </w:r>
    </w:p>
    <w:p w14:paraId="61AE2E9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const o = i.getRangeAt(0);</w:t>
      </w:r>
    </w:p>
    <w:p w14:paraId="723DD3C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(!o.collapsed)</w:t>
      </w:r>
    </w:p>
    <w:p w14:paraId="48F28E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return;</w:t>
      </w:r>
    </w:p>
    <w:p w14:paraId="1C594A5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const a = await this._tileContent.getTextSelection();</w:t>
      </w:r>
    </w:p>
    <w:p w14:paraId="2886836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(!(null == a ? void 0 : a.startParagraphNode) || !a.endParagraphNode || void 0 === a.startPositionInParagraphNode)</w:t>
      </w:r>
    </w:p>
    <w:p w14:paraId="4B6B50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return;</w:t>
      </w:r>
    </w:p>
    <w:p w14:paraId="6EF24E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const s = this._paragraphTextExtractor.getParagraphText(a.startParagraphNode.id);</w:t>
      </w:r>
    </w:p>
    <w:p w14:paraId="60AF58D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(!this._sentenceValidator.isPositionOnValidSentenceBoundary(s, a.startPositionInParagraphNode))</w:t>
      </w:r>
    </w:p>
    <w:p w14:paraId="41F007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return;</w:t>
      </w:r>
    </w:p>
    <w:p w14:paraId="3052DF3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const l = this.findTileParagraphNodeId(a.startParagraphNode.id, this.getFirstParagraphOfTile, null === (e = this._tileNodeTraverser) || void 0 === e ? void 0 : e.findPreviousTileNode.bind(this._tileNodeTraverser));</w:t>
      </w:r>
    </w:p>
    <w:p w14:paraId="764B21D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(!l)</w:t>
      </w:r>
    </w:p>
    <w:p w14:paraId="3B5D360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return;</w:t>
      </w:r>
    </w:p>
    <w:p w14:paraId="01EE81F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const c = this.findTileParagraphNodeId(a.endParagraphNode.id, this.getLastParagraphOfTile, null === (t = this._tileNodeTraverser) || void 0 === t ? void 0 : t.findNextTileNode.bind(this._tileNodeTraverser));</w:t>
      </w:r>
    </w:p>
    <w:p w14:paraId="35FD796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(!c)</w:t>
      </w:r>
    </w:p>
    <w:p w14:paraId="58279B5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return;</w:t>
      </w:r>
    </w:p>
    <w:p w14:paraId="027E720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const u = null === (n = this._paragraphTextExtractor.getTextBetween(l, a.startParagraphNode, 0, a.startPositionInParagraphNode)) || void 0 === n ? void 0 : n.trim()</w:t>
      </w:r>
    </w:p>
    <w:p w14:paraId="47E95D3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 xml:space="preserve">&gt;&gt; &gt;&gt;               , d = null === (r = this._paragraphTextExtractor.getTextBetween(a.endParagraphNode, c, </w:t>
      </w: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a.endPositionInParagraphNode, void 0)) || void 0 === r ? void 0 : r.trim();</w:t>
      </w:r>
    </w:p>
    <w:p w14:paraId="5EA91B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this.isScenarioSupported(u, d) ? {</w:t>
      </w:r>
    </w:p>
    <w:p w14:paraId="1883D62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contentEditable: {</w:t>
      </w:r>
    </w:p>
    <w:p w14:paraId="14BA687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selectionRange: o</w:t>
      </w:r>
    </w:p>
    <w:p w14:paraId="4E47353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},</w:t>
      </w:r>
    </w:p>
    <w:p w14:paraId="1CD236F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precedingTexts: this.getTextsToSend(u),</w:t>
      </w:r>
    </w:p>
    <w:p w14:paraId="4794228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followingTexts: this.getTextsToSend(d)</w:t>
      </w:r>
    </w:p>
    <w:p w14:paraId="18FCC19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 : void 0</w:t>
      </w:r>
    </w:p>
    <w:p w14:paraId="339AF0E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5A18B93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isScenarioSupported(e, t) {</w:t>
      </w:r>
    </w:p>
    <w:p w14:paraId="0186510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n;</w:t>
      </w:r>
    </w:p>
    <w:p w14:paraId="18DEDEB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const r = null === (n = this._siteConfigurer.getSiteConfiguration()) || void 0 === n ? void 0 : n.unsupportedScenarios;</w:t>
      </w:r>
    </w:p>
    <w:p w14:paraId="391311A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for (const n of null != r ? r : []) {</w:t>
      </w:r>
    </w:p>
    <w:p w14:paraId="2B98628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(n === o.b.Empty &amp;&amp; !e &amp;&amp; !t)</w:t>
      </w:r>
    </w:p>
    <w:p w14:paraId="1009DCE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!1;</w:t>
      </w:r>
    </w:p>
    <w:p w14:paraId="656CFC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(n === o.b.LeftToRight &amp;&amp; e &amp;&amp; !t)</w:t>
      </w:r>
    </w:p>
    <w:p w14:paraId="211E139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!1;</w:t>
      </w:r>
    </w:p>
    <w:p w14:paraId="19E2175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(n === o.b.RightToLeft &amp;&amp; !e &amp;&amp; t)</w:t>
      </w:r>
    </w:p>
    <w:p w14:paraId="11A73BA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!1;</w:t>
      </w:r>
    </w:p>
    <w:p w14:paraId="57A7581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(n === o.b.TwoSided &amp;&amp; e &amp;&amp; t)</w:t>
      </w:r>
    </w:p>
    <w:p w14:paraId="49EB6AE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!1</w:t>
      </w:r>
    </w:p>
    <w:p w14:paraId="677220F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2067DB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!0</w:t>
      </w:r>
    </w:p>
    <w:p w14:paraId="4B60996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53EA0B4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getTextsToSend(e) {</w:t>
      </w:r>
    </w:p>
    <w:p w14:paraId="54BFEDE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e ? e.split("\n").filter(e=&gt;e.length &gt; 0) : []</w:t>
      </w:r>
    </w:p>
    <w:p w14:paraId="621760F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35F06CC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findTileParagraphNodeId(e, t, n) {</w:t>
      </w:r>
    </w:p>
    <w:p w14:paraId="6388ED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const r = this._proofingDom.findParagraphNode(e);</w:t>
      </w:r>
    </w:p>
    <w:p w14:paraId="170642E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(!Object(l.b)(r))</w:t>
      </w:r>
    </w:p>
    <w:p w14:paraId="6640798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return;</w:t>
      </w:r>
    </w:p>
    <w:p w14:paraId="5282BD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let i = r.parent;</w:t>
      </w:r>
    </w:p>
    <w:p w14:paraId="7CB0B86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(!n)</w:t>
      </w:r>
    </w:p>
    <w:p w14:paraId="22A014A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t(r.parent);</w:t>
      </w:r>
    </w:p>
    <w:p w14:paraId="72440EA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("string" == typeof i)</w:t>
      </w:r>
    </w:p>
    <w:p w14:paraId="37F3C07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return;</w:t>
      </w:r>
    </w:p>
    <w:p w14:paraId="1D2A6E8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let o = i;</w:t>
      </w:r>
    </w:p>
    <w:p w14:paraId="7FDE920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for (; i = n(i); )</w:t>
      </w:r>
    </w:p>
    <w:p w14:paraId="1894C2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"string" == typeof i &amp;&amp; (i = void 0),</w:t>
      </w:r>
    </w:p>
    <w:p w14:paraId="1DF1C0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o = i;</w:t>
      </w:r>
    </w:p>
    <w:p w14:paraId="5E7C8AD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(null == o ? void 0 : o.children) ? t(o) : void 0</w:t>
      </w:r>
    </w:p>
    <w:p w14:paraId="6AE68AE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296BC05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getFirstParagraphOfTile(e) {</w:t>
      </w:r>
    </w:p>
    <w:p w14:paraId="25BED6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(e.children)</w:t>
      </w:r>
    </w:p>
    <w:p w14:paraId="253F45A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e.children.map(e=&gt;{</w:t>
      </w:r>
    </w:p>
    <w:p w14:paraId="075EF89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t, n;</w:t>
      </w:r>
    </w:p>
    <w:p w14:paraId="6173C78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{</w:t>
      </w:r>
    </w:p>
    <w:p w14:paraId="31BA0D2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node: e,</w:t>
      </w:r>
    </w:p>
    <w:p w14:paraId="4997C18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start: null !== (n = null === (t = e.element) || void 0 === t ? void 0 : t.offset) &amp;&amp; void 0 !== n ? n : 1e5</w:t>
      </w:r>
    </w:p>
    <w:p w14:paraId="5DE9080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4FE5CB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DAFBCD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).reduce((e,t)=&gt;e.start &gt; t.start ? t : e).node.id</w:t>
      </w:r>
    </w:p>
    <w:p w14:paraId="19EC288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13DB5AC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getLastParagraphOfTile(e) {</w:t>
      </w:r>
    </w:p>
    <w:p w14:paraId="61370DD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(e.children)</w:t>
      </w:r>
    </w:p>
    <w:p w14:paraId="181AC0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e.children.map(e=&gt;{</w:t>
      </w:r>
    </w:p>
    <w:p w14:paraId="5561892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t, n;</w:t>
      </w:r>
    </w:p>
    <w:p w14:paraId="19D84DC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{</w:t>
      </w:r>
    </w:p>
    <w:p w14:paraId="1A2BA6C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node: e,</w:t>
      </w:r>
    </w:p>
    <w:p w14:paraId="17A8F21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start: null !== (n = null === (t = e.element) || void 0 === t ? void 0 : t.offset) &amp;&amp; void 0 !== n ? n : 0</w:t>
      </w:r>
    </w:p>
    <w:p w14:paraId="475C03C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300964E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}</w:t>
      </w:r>
    </w:p>
    <w:p w14:paraId="736FA3B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).reduce((e,t)=&gt;e.start &gt; t.start ? e : t).node.id</w:t>
      </w:r>
    </w:p>
    <w:p w14:paraId="1CE8821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1ED47C4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58AFD52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;</w:t>
      </w:r>
    </w:p>
    <w:p w14:paraId="6C90351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b = Object(i.c)([Object(p.a)(), Object(i.f)(0, Object(g.a)(c.a)), Object(i.f)(1, Object(g.a)(u.a)), Object(i.f)(2, Object(g.a)(d.a)), Object(i.f)(3, Object(g.a)(h.a)), Object(i.f)(4, Object(g.a)(o.a)), Object(i.f)(5, Object(g.a)(s.a)), Object(i.f)(6, Object(g.a)(f.a)), Object(i.f)(6, Object(m.a)())], b)</w:t>
      </w:r>
    </w:p>
    <w:p w14:paraId="7350C4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}</w:t>
      </w:r>
    </w:p>
    <w:p w14:paraId="7C8DC34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, function(e, t, n) {</w:t>
      </w:r>
    </w:p>
    <w:p w14:paraId="658A321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"use strict";</w:t>
      </w:r>
    </w:p>
    <w:p w14:paraId="01B19E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n.d(t, "a", (function() {</w:t>
      </w:r>
    </w:p>
    <w:p w14:paraId="16132EB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l</w:t>
      </w:r>
    </w:p>
    <w:p w14:paraId="78F4F40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6842D2E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)),</w:t>
      </w:r>
    </w:p>
    <w:p w14:paraId="66A226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n.d(t, "b", (function() {</w:t>
      </w:r>
    </w:p>
    <w:p w14:paraId="759ED3D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c</w:t>
      </w:r>
    </w:p>
    <w:p w14:paraId="69322DA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450F642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));</w:t>
      </w:r>
    </w:p>
    <w:p w14:paraId="7A82BE6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r = n(1)</w:t>
      </w:r>
    </w:p>
    <w:p w14:paraId="04CF6E2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i = n(166)</w:t>
      </w:r>
    </w:p>
    <w:p w14:paraId="24C0B37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o = n(5)</w:t>
      </w:r>
    </w:p>
    <w:p w14:paraId="0FB0CC8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a = n(106)</w:t>
      </w:r>
    </w:p>
    <w:p w14:paraId="0CA2D55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s = n(93);</w:t>
      </w:r>
    </w:p>
    <w:p w14:paraId="5DDE7DC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let l = class {</w:t>
      </w:r>
    </w:p>
    <w:p w14:paraId="3B8D51E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constructor(e, t, n, r) {</w:t>
      </w:r>
    </w:p>
    <w:p w14:paraId="378CE83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this._guidGenerator = e,</w:t>
      </w:r>
    </w:p>
    <w:p w14:paraId="33B6184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this._proofingDom = t,</w:t>
      </w:r>
    </w:p>
    <w:p w14:paraId="6BCECE8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this.eventSeqId = 0,</w:t>
      </w:r>
    </w:p>
    <w:p w14:paraId="77D7319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this.nodeType = s.a.ParagraphNode,</w:t>
      </w:r>
    </w:p>
    <w:p w14:paraId="15957DF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this.id = this._guidGenerator.generate(),</w:t>
      </w:r>
    </w:p>
    <w:p w14:paraId="230F258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this.children = void 0,</w:t>
      </w:r>
    </w:p>
    <w:p w14:paraId="17209FD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this.element = n,</w:t>
      </w:r>
    </w:p>
    <w:p w14:paraId="59A0BA1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this.parent = r,</w:t>
      </w:r>
    </w:p>
    <w:p w14:paraId="061107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this._proofingDom.registerNode(this)</w:t>
      </w:r>
    </w:p>
    <w:p w14:paraId="5668540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7B6C4BB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retire() {</w:t>
      </w:r>
    </w:p>
    <w:p w14:paraId="04A2582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this.parent = void 0,</w:t>
      </w:r>
    </w:p>
    <w:p w14:paraId="631D409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this._proofingDom.unregisterNode(this)</w:t>
      </w:r>
    </w:p>
    <w:p w14:paraId="74449C7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0732EAA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move(e, t) {</w:t>
      </w:r>
    </w:p>
    <w:p w14:paraId="4761D54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this._proofingDom.unregisterNode(this),</w:t>
      </w:r>
    </w:p>
    <w:p w14:paraId="0F3FC3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e &amp;&amp; (this.element = e),</w:t>
      </w:r>
    </w:p>
    <w:p w14:paraId="1C4A8CB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 &amp;&amp; (this.parent = t),</w:t>
      </w:r>
    </w:p>
    <w:p w14:paraId="7304491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this.id = this._guidGenerator.generate(),</w:t>
      </w:r>
    </w:p>
    <w:p w14:paraId="06754C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this._proofingDom.registerNode(this),</w:t>
      </w:r>
    </w:p>
    <w:p w14:paraId="5CFFE84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</w:t>
      </w:r>
    </w:p>
    <w:p w14:paraId="607F9B4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1A73D8D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resetState() {}</w:t>
      </w:r>
    </w:p>
    <w:p w14:paraId="6951995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7A74D9D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;</w:t>
      </w:r>
    </w:p>
    <w:p w14:paraId="6FD656F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c(e) {</w:t>
      </w:r>
    </w:p>
    <w:p w14:paraId="0CD3026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t;</w:t>
      </w:r>
    </w:p>
    <w:p w14:paraId="160FAD3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(null == e ? void 0 : e.nodeType) === s.a.ParagraphNode &amp;&amp; void 0 !== e.element &amp;&amp; "offset"in e.element &amp;&amp; "span"in e.element &amp;&amp; (null === (t = e.parent) || void 0 === t ? void 0 : t.nodeType) === s.a.TileNode &amp;&amp; !!e.parent.element &amp;&amp; !!e.parent.children</w:t>
      </w:r>
    </w:p>
    <w:p w14:paraId="7275E11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2F49FB3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l = Object(r.c)([Object(r.f)(0, Object(o.a)(i.a)), Object(r.f)(1, Object(o.a)(a.a))], l)</w:t>
      </w:r>
    </w:p>
    <w:p w14:paraId="4437333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}</w:t>
      </w:r>
    </w:p>
    <w:p w14:paraId="14B399D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, , function(e, t, n) {</w:t>
      </w:r>
    </w:p>
    <w:p w14:paraId="4921D26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"use strict";</w:t>
      </w:r>
    </w:p>
    <w:p w14:paraId="3191989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n.d(t, "a", (function() {</w:t>
      </w:r>
    </w:p>
    <w:p w14:paraId="3997337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i</w:t>
      </w:r>
    </w:p>
    <w:p w14:paraId="789E43E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6AA0EA4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));</w:t>
      </w:r>
    </w:p>
    <w:p w14:paraId="3A48D0D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r = n(8);</w:t>
      </w:r>
    </w:p>
    <w:p w14:paraId="16812F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const i = Object(r.a)("ITileContent")</w:t>
      </w:r>
    </w:p>
    <w:p w14:paraId="7501BE8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}</w:t>
      </w:r>
    </w:p>
    <w:p w14:paraId="5EF7E59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, function(e, t, n) {</w:t>
      </w:r>
    </w:p>
    <w:p w14:paraId="672EA3F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"use strict";</w:t>
      </w:r>
    </w:p>
    <w:p w14:paraId="0354649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r;</w:t>
      </w:r>
    </w:p>
    <w:p w14:paraId="57A2C6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n.d(t, "a", (function() {</w:t>
      </w:r>
    </w:p>
    <w:p w14:paraId="1AA5DC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r</w:t>
      </w:r>
    </w:p>
    <w:p w14:paraId="6802DD2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50EB226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)),</w:t>
      </w:r>
    </w:p>
    <w:p w14:paraId="6794495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function(e) {</w:t>
      </w:r>
    </w:p>
    <w:p w14:paraId="3ECFADE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e[e.zero = 0] = "zero",</w:t>
      </w:r>
    </w:p>
    <w:p w14:paraId="40507D4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e[e.medium = 1] = "medium",</w:t>
      </w:r>
    </w:p>
    <w:p w14:paraId="6AE38D6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e[e.long = 2] = "long"</w:t>
      </w:r>
    </w:p>
    <w:p w14:paraId="36B546A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}(r || (r = {}))</w:t>
      </w:r>
    </w:p>
    <w:p w14:paraId="6363FCA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}</w:t>
      </w:r>
    </w:p>
    <w:p w14:paraId="0DE1B02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, function(e, t, n) {</w:t>
      </w:r>
    </w:p>
    <w:p w14:paraId="262E7A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"use strict";</w:t>
      </w:r>
    </w:p>
    <w:p w14:paraId="601836B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n.d(t, "a", (function() {</w:t>
      </w:r>
    </w:p>
    <w:p w14:paraId="1BF805E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i</w:t>
      </w:r>
    </w:p>
    <w:p w14:paraId="1506B58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3D6EAA4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));</w:t>
      </w:r>
    </w:p>
    <w:p w14:paraId="59871C0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r = n(179);</w:t>
      </w:r>
    </w:p>
    <w:p w14:paraId="2F4B98F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i(e, t, n) {</w:t>
      </w:r>
    </w:p>
    <w:p w14:paraId="0237A30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void 0 === n &amp;&amp; (n = !0);</w:t>
      </w:r>
    </w:p>
    <w:p w14:paraId="2B7539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i = !1;</w:t>
      </w:r>
    </w:p>
    <w:p w14:paraId="4B29D3A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if (e &amp;&amp; t)</w:t>
      </w:r>
    </w:p>
    <w:p w14:paraId="1EAAC86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(n)</w:t>
      </w:r>
    </w:p>
    <w:p w14:paraId="18D7CE0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(e === t)</w:t>
      </w:r>
    </w:p>
    <w:p w14:paraId="2A0685A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i = !0;</w:t>
      </w:r>
    </w:p>
    <w:p w14:paraId="5742459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else</w:t>
      </w:r>
    </w:p>
    <w:p w14:paraId="2474773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for (i = !1; t; ) {</w:t>
      </w:r>
    </w:p>
    <w:p w14:paraId="230F40A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o = Object(r.a)(t);</w:t>
      </w:r>
    </w:p>
    <w:p w14:paraId="1B2FB97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if (o === e) {</w:t>
      </w:r>
    </w:p>
    <w:p w14:paraId="10EB7EB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 = !0;</w:t>
      </w:r>
    </w:p>
    <w:p w14:paraId="35694D4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break</w:t>
      </w:r>
    </w:p>
    <w:p w14:paraId="23C6A7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170E627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t = o</w:t>
      </w:r>
    </w:p>
    <w:p w14:paraId="1DE4290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5505C09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else</w:t>
      </w:r>
    </w:p>
    <w:p w14:paraId="58B92C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e.contains &amp;&amp; (i = e.contains(t));</w:t>
      </w:r>
    </w:p>
    <w:p w14:paraId="52F8A22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i</w:t>
      </w:r>
    </w:p>
    <w:p w14:paraId="2772227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60A0F6B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}</w:t>
      </w:r>
    </w:p>
    <w:p w14:paraId="1A2588E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, , function(e, t, n) {</w:t>
      </w:r>
    </w:p>
    <w:p w14:paraId="2D019EC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"use strict";</w:t>
      </w:r>
    </w:p>
    <w:p w14:paraId="3235B74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n.d(t, "a", (function() {</w:t>
      </w:r>
    </w:p>
    <w:p w14:paraId="51C4D6F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s</w:t>
      </w:r>
    </w:p>
    <w:p w14:paraId="07788A9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3669A52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));</w:t>
      </w:r>
    </w:p>
    <w:p w14:paraId="0DF1FBB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r = n(1)</w:t>
      </w:r>
    </w:p>
    <w:p w14:paraId="1752BC4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i = n(221)</w:t>
      </w:r>
    </w:p>
    <w:p w14:paraId="5C0DC1F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o = n(10);</w:t>
      </w:r>
    </w:p>
    <w:p w14:paraId="16D7EAB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const a = ["af-ZA", "ar-AE", "ar-BH", "ar-DZ", "ar-EG", "ar-IQ", "ar-JO", "ar-KW", "ar-LB", "ar-LY", "ar-MA", "ar-OM", "ar-QA", "ar-SA", "ar-SY", "ar-TN", "ar-YE", "as-IN", "az-Latn-AZ", "bg-BG", "bn-BD", "bn-IN", "bs-Latn-BA", "ca-ES", "ca-ES-valencia", "cs-CZ", "cy-GB", "da-DK", "de-AT", "de-CH", "de-DE", "de-LI", "de-LU", "el-GR", "en-029", "en-AU", "en-BZ", "en-CA", "en-CB", "en-GB", "en-HK", "en-ID", "en-IE", "en-IN", "en-JM", "en-MY", "en-NZ", "en-PH", "en-SG", "en-TT", "en-US", "en-ZA", "en-ZW", "es-419", "es-AR", "es-BO", "es-CL", "es-CO", "es-CR", "es-DO", "es-EC", "es-ES", "es-ES_tradnl", "es-GT", "es-HN", "es-MX", "es-NI", "es-</w:t>
      </w: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PA", "es-PE", "es-PR", "es-PY", "es-SV", "es-US", "es-UY", "es-VE", "et-EE", "eu-ES", "fa-IR", "fi-FI", "fr-BE", "fr-CA", "fr-CD", "fr-CH", "fr-CI", "fr-CM", "fr-FR", "fr-HT", "fr-LU", "fr-MA", "fr-MC", "fr-ML", "fr-RE", "fr-SN", "ga-IE", "gd-GB", "gl-ES", "gu-IN", "ha-Latn-NG", "he-IL", "hi-IN", "hr-BA", "hr-HR", "hu-HU", "hy-AM", "id-ID", "ig-NG", "is-IS", "it-CH", "it-IT", "ja-JP", "ka-GE", "kk-KZ", "kn-IN", "kok-IN", "ko-KR", "ky-KG", "lb-LU", "lt-LT", "lv-LV", "mi-NZ", "mk-MK", "ml-IN", "mr-IN", "ms-BN", "ms-MY", "mt-MT", "nb-NO", "ne-IN", "ne-NP", "nl-BE", "nl-NL", "nn-NO", "nso-ZA", "or-IN", "pa-IN", "pl-PL", "ps-AF", "pt-BR", "pt-PT", "rm-CH", "ro-MD", "ro-RO", "ru-MD", "ru-RU", "rw-RW", "si-LK", "sk-SK", "sl-SI", "sq-AL", "sr-Cyrl-BA", "sr-Cyrl-CS", "sr-Cyrl-ME", "sr-Cyrl-RS", "sr-Latn-BA", "sr-Latn-CS", "sr-Latn-ME", "sr-Latn-RS", "sv-FI", "sv-SE", "sw-KE", "ta-IN", "te-IN", "th-TH", "tn-BW", "tn-ZA", "tr-TR", "tt-RU", "uk-UA", "ur-IN", "ur-PK", "uz-Latn-UZ", "vi-VN", "wo-SN", "xh-ZA", "yo-NG", "zu-ZA"];</w:t>
      </w:r>
    </w:p>
    <w:p w14:paraId="7454463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let s = class {</w:t>
      </w:r>
    </w:p>
    <w:p w14:paraId="6016C71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constructor() {</w:t>
      </w:r>
    </w:p>
    <w:p w14:paraId="64E04A7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this.bxSupportedLanguages = a.map(e=&gt;({</w:t>
      </w:r>
    </w:p>
    <w:p w14:paraId="0B95AF4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languageId: e</w:t>
      </w:r>
    </w:p>
    <w:p w14:paraId="08719D1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}))</w:t>
      </w:r>
    </w:p>
    <w:p w14:paraId="09A46FF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046762A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getLanguageInfo(e) {</w:t>
      </w:r>
    </w:p>
    <w:p w14:paraId="0D41061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</w:t>
      </w:r>
    </w:p>
    <w:p w14:paraId="1293CDF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Oops, something went wrong.  Please report this bug with the details below.</w:t>
      </w:r>
    </w:p>
    <w:p w14:paraId="4B51514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Report on GitHub: https://github.com/PowerShell/PSReadLine/issues/new</w:t>
      </w:r>
    </w:p>
    <w:p w14:paraId="09A6D9E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### Environment</w:t>
      </w:r>
    </w:p>
    <w:p w14:paraId="6101F14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PSReadLine: 2.0.0</w:t>
      </w:r>
    </w:p>
    <w:p w14:paraId="2291BE0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PowerShell: 5.1.22621.2506</w:t>
      </w:r>
    </w:p>
    <w:p w14:paraId="4C34FEB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OS: Microsoft Windows 10.0.22631</w:t>
      </w:r>
    </w:p>
    <w:p w14:paraId="281BC3D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Last 200 Keys</w:t>
      </w:r>
    </w:p>
    <w:p w14:paraId="4C33D1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```</w:t>
      </w:r>
    </w:p>
    <w:p w14:paraId="7AFA5FD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 xml:space="preserve"> Spacebar Spacebar Spacebar Spacebar Spacebar Spacebar Spacebar Spacebar Spacebar c a s e Spacebar w : Enter</w:t>
      </w:r>
    </w:p>
    <w:p w14:paraId="723BAA9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 xml:space="preserve"> &gt; &gt; Spacebar Spacebar Spacebar Spacebar Spacebar Spacebar Spacebar Spacebar Spacebar Spacebar Spacebar Spacebar Spacebar Spacebar Spacebar Spacebar Spacebar Spacebar Spacebar Spacebar Spacebar r e t u r n Spacebar " F r a g m e n t " ; Enter</w:t>
      </w:r>
    </w:p>
    <w:p w14:paraId="760C94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 xml:space="preserve"> &gt; &gt; Spacebar Spacebar Spacebar Spacebar Spacebar Spacebar Spacebar Spacebar Spacebar Spacebar Spacebar Spacebar Spacebar Spacebar Spacebar Spacebar Spacebar c a s e Spacebar O : Enter</w:t>
      </w:r>
    </w:p>
    <w:p w14:paraId="5B9EB35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 xml:space="preserve"> &gt; &gt; Spacebar Spacebar Spacebar Spacebar Spacebar Spacebar Spacebar Spacebar Spacebar Spacebar Spacebar Spacebar Spacebar Spacebar Spacebar Spacebar Spacebar Spacebar Spacebar Spacebar Spacebar r e t u r n Spacebar " P o r t a l " ; Enter</w:t>
      </w:r>
    </w:p>
    <w:p w14:paraId="72539ED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 xml:space="preserve"> &gt; &gt; Spacebar Spacebar Spacebar Spacebar Spacebar Spacebar Spacebar Spacebar Spacebar Spacebar Spacebar Spacebar Spacebar Spacebar Spacebar Spacebar Spacebar c a s e Spacebar I : Enter</w:t>
      </w:r>
    </w:p>
    <w:p w14:paraId="0D02B1A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 xml:space="preserve"> &gt; &gt; Spacebar Spacebar Spacebar Spacebar Spacebar Spacebar Spacebar Spacebar Spacebar Spacebar Spacebar Spacebar Spacebar Spacebar Spacebar Spacebar Spacebar Spacebar Spacebar Spacebar Spacebar r e t u r n Spacebar " P r o f i l e r " ; Enter</w:t>
      </w:r>
    </w:p>
    <w:p w14:paraId="3B66D34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 xml:space="preserve"> Enter</w:t>
      </w:r>
    </w:p>
    <w:p w14:paraId="72C307D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 xml:space="preserve"> Enter</w:t>
      </w:r>
    </w:p>
    <w:p w14:paraId="3F10381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 xml:space="preserve"> Enter</w:t>
      </w:r>
    </w:p>
    <w:p w14:paraId="6C44AFB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 xml:space="preserve"> Enter</w:t>
      </w:r>
    </w:p>
    <w:p w14:paraId="22168FE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 xml:space="preserve"> Enter</w:t>
      </w:r>
    </w:p>
    <w:p w14:paraId="569C154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</w:p>
    <w:p w14:paraId="3CE9BFC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```</w:t>
      </w:r>
    </w:p>
    <w:p w14:paraId="6E70085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</w:p>
    <w:p w14:paraId="5AFCEEE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### Exception</w:t>
      </w:r>
    </w:p>
    <w:p w14:paraId="346548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```</w:t>
      </w:r>
    </w:p>
    <w:p w14:paraId="2CAB19A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System.ArgumentOutOfRangeException: The value must be greater than or equal to zero and less than the console's buffer size in that dimension.</w:t>
      </w:r>
    </w:p>
    <w:p w14:paraId="3B0474B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Parameter name: top</w:t>
      </w:r>
    </w:p>
    <w:p w14:paraId="34FF324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Actual value was 73.</w:t>
      </w:r>
    </w:p>
    <w:p w14:paraId="3D39A44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 xml:space="preserve">   at System.Console.SetCursorPosition(Int32 left, Int32 top)</w:t>
      </w:r>
    </w:p>
    <w:p w14:paraId="67608F6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 xml:space="preserve">   at Microsoft.PowerShell.PSConsoleReadLine.CalculateWhereAndWhatToRender(Boolean cursorMovedToInitialPos, RenderData renderData, LineInfoForRendering&amp; lineInfoForRendering)</w:t>
      </w:r>
    </w:p>
    <w:p w14:paraId="7E6B8C6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 xml:space="preserve">   at Microsoft.PowerShell.PSConsoleReadLine.ReallyRender(RenderData renderData, String defaultColor)</w:t>
      </w:r>
    </w:p>
    <w:p w14:paraId="7EF57D7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 xml:space="preserve">   at Microsoft.PowerShell.PSConsoleReadLine.ForceRender()</w:t>
      </w:r>
    </w:p>
    <w:p w14:paraId="2ADC28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 xml:space="preserve">   at Microsoft.PowerShell.PSConsoleReadLine.Insert(Char c)</w:t>
      </w:r>
    </w:p>
    <w:p w14:paraId="5AFF669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 xml:space="preserve">   at Microsoft.PowerShell.PSConsoleReadLine.AcceptLineImpl(Boolean validate)</w:t>
      </w:r>
    </w:p>
    <w:p w14:paraId="130EEFC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 xml:space="preserve">   at Microsoft.PowerShell.PSConsoleReadLine.ProcessOneKey(PSKeyInfo key, Dictionary`2 dispatchTable, Boolean ignoreIfNoAction, Object arg)</w:t>
      </w:r>
    </w:p>
    <w:p w14:paraId="3F110E4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 xml:space="preserve">   at Microsoft.PowerShell.PSConsoleReadLine.InputLoop()</w:t>
      </w:r>
    </w:p>
    <w:p w14:paraId="0C5E0FC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 xml:space="preserve">   at Microsoft.PowerShell.PSConsoleReadLine.ReadLine(Runspace runspace, EngineIntrinsics engineIntrinsics, CancellationToken cancellationToken)</w:t>
      </w:r>
    </w:p>
    <w:p w14:paraId="0F90893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```</w:t>
      </w:r>
    </w:p>
    <w:p w14:paraId="36ED75E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</w:p>
    <w:p w14:paraId="4ED0CDB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PS C:\Users\marru&gt; PS C:\Users\marru&gt;     function ut(e) {</w:t>
      </w:r>
    </w:p>
    <w:p w14:paraId="3B72066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e ? '"' + e.replace(/\"/g, "") + '"' : ""</w:t>
      </w:r>
    </w:p>
    <w:p w14:paraId="206BA9F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5D63D30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dt(e, t) {</w:t>
      </w:r>
    </w:p>
    <w:p w14:paraId="59A28D4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n = typeof console !== d.l ? console : He("console");</w:t>
      </w:r>
    </w:p>
    <w:p w14:paraId="4C12B44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if (n) {</w:t>
      </w:r>
    </w:p>
    <w:p w14:paraId="049C1A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r = "log";</w:t>
      </w:r>
    </w:p>
    <w:p w14:paraId="73B2B9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n[e] &amp;&amp; (r = e),</w:t>
      </w:r>
    </w:p>
    <w:p w14:paraId="2A81A67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J(n[r]) &amp;&amp; n[r](t)</w:t>
      </w:r>
    </w:p>
    <w:p w14:paraId="4ADC829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088AC6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4EF7A32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ft = function() {</w:t>
      </w:r>
    </w:p>
    <w:p w14:paraId="0D3B864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function e(e, t, n, r) {</w:t>
      </w:r>
    </w:p>
    <w:p w14:paraId="3F9B53F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void 0 === n &amp;&amp; (n = !1);</w:t>
      </w:r>
    </w:p>
    <w:p w14:paraId="44F031F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this.messageId = e,</w:t>
      </w:r>
    </w:p>
    <w:p w14:paraId="4DB8F2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this.message = (n ? "AI: " : "AI (Internal): ") + e;</w:t>
      </w:r>
    </w:p>
    <w:p w14:paraId="4B3232D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i = "";</w:t>
      </w:r>
    </w:p>
    <w:p w14:paraId="5FD5B87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Qe() &amp;&amp; (i = Xe().stringify(r));</w:t>
      </w:r>
    </w:p>
    <w:p w14:paraId="2512EDA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o = (t ? " message:" + ut(t) : "") + (r ? " props:" + ut(i) : "");</w:t>
      </w:r>
    </w:p>
    <w:p w14:paraId="6233BE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this.message += o</w:t>
      </w:r>
    </w:p>
    <w:p w14:paraId="7613285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57FED48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e.dataType = "MessageData",</w:t>
      </w:r>
    </w:p>
    <w:p w14:paraId="662C8A9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</w:t>
      </w:r>
    </w:p>
    <w:p w14:paraId="55CEE3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}();</w:t>
      </w:r>
    </w:p>
    <w:p w14:paraId="7CF8D6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ht = function() {</w:t>
      </w:r>
    </w:p>
    <w:p w14:paraId="7143DBD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function e(t) {</w:t>
      </w:r>
    </w:p>
    <w:p w14:paraId="53549F7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this.identifier = "DiagnosticLogger",</w:t>
      </w:r>
    </w:p>
    <w:p w14:paraId="7077720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this.queue = [];</w:t>
      </w:r>
    </w:p>
    <w:p w14:paraId="315E346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n, r, i, o, a = 0, s = {};</w:t>
      </w:r>
    </w:p>
    <w:p w14:paraId="060E61A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k(e, this, (function(e) {</w:t>
      </w:r>
    </w:p>
    <w:p w14:paraId="70C57A5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l(t, n) {</w:t>
      </w:r>
    </w:p>
    <w:p w14:paraId="62F355A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(!(a &gt;= i)) {</w:t>
      </w:r>
    </w:p>
    <w:p w14:paraId="2C2A308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o = !0</w:t>
      </w:r>
    </w:p>
    <w:p w14:paraId="69956A3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, l = "AITR_" + n.messageId;</w:t>
      </w:r>
    </w:p>
    <w:p w14:paraId="241977E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if (s[l] ? o = !1 : s[l] = !0,</w:t>
      </w:r>
    </w:p>
    <w:p w14:paraId="0019DFA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o &amp;&amp; (t &lt;= r &amp;&amp; (e.queue.push(n),</w:t>
      </w:r>
    </w:p>
    <w:p w14:paraId="7BA560A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a++,</w:t>
      </w:r>
    </w:p>
    <w:p w14:paraId="127AE5B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c(1 === t ? "error" : "warn", n)),</w:t>
      </w:r>
    </w:p>
    <w:p w14:paraId="0FCB00A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a === i)) {</w:t>
      </w:r>
    </w:p>
    <w:p w14:paraId="79E4234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u = "Internal events throttle limit per PageView reached for this app."</w:t>
      </w:r>
    </w:p>
    <w:p w14:paraId="402B937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, d = new ft(23,u,!1);</w:t>
      </w:r>
    </w:p>
    <w:p w14:paraId="62C45F1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e.queue.push(d),</w:t>
      </w:r>
    </w:p>
    <w:p w14:paraId="2280FE0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1 === t ? e.errorToConsole(u) : e.warnToConsole(u)</w:t>
      </w:r>
    </w:p>
    <w:p w14:paraId="499E120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5025AAC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5016264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CC8622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c(e, n) {</w:t>
      </w:r>
    </w:p>
    <w:p w14:paraId="2E69D6D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r = ct(t || {});</w:t>
      </w:r>
    </w:p>
    <w:p w14:paraId="2D6304B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 &amp;&amp; r.diagLog &amp;&amp; r.diagLog(e, n)</w:t>
      </w:r>
    </w:p>
    <w:p w14:paraId="4AB9A7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4F54B46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!function(e) {</w:t>
      </w:r>
    </w:p>
    <w:p w14:paraId="7F99B56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 = xe(e.loggingLevelConsole, 0),</w:t>
      </w:r>
    </w:p>
    <w:p w14:paraId="46D1E08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 = xe(e.loggingLevelTelemetry, 1),</w:t>
      </w:r>
    </w:p>
    <w:p w14:paraId="7CA065D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 = xe(e.maxMessageLimit, 25),</w:t>
      </w:r>
    </w:p>
    <w:p w14:paraId="307033D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 = xe(e.enableDebugExceptions, !1)</w:t>
      </w:r>
    </w:p>
    <w:p w14:paraId="5B826CD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}(t || {}),</w:t>
      </w:r>
    </w:p>
    <w:p w14:paraId="35965FD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e.consoleLoggingLevel = function() {</w:t>
      </w:r>
    </w:p>
    <w:p w14:paraId="64E80FA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n</w:t>
      </w:r>
    </w:p>
    <w:p w14:paraId="35AE45C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9B6B1C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70CF60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e.telemetryLoggingLevel = function() {</w:t>
      </w:r>
    </w:p>
    <w:p w14:paraId="5EB44C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r</w:t>
      </w:r>
    </w:p>
    <w:p w14:paraId="45F4699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4C84648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0E118D9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e.maxInternalMessageLimit = function() {</w:t>
      </w:r>
    </w:p>
    <w:p w14:paraId="5271F86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i</w:t>
      </w:r>
    </w:p>
    <w:p w14:paraId="79536EB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10CC5B5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0ADA182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e.enableDebugExceptions = function() {</w:t>
      </w:r>
    </w:p>
    <w:p w14:paraId="6BDDD62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o</w:t>
      </w:r>
    </w:p>
    <w:p w14:paraId="386C85C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65522B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7B22D21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e.throwInternal = function(t, r, i, a, u) {</w:t>
      </w:r>
    </w:p>
    <w:p w14:paraId="01E30BB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void 0 === u &amp;&amp; (u = !1);</w:t>
      </w:r>
    </w:p>
    <w:p w14:paraId="7E44032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var d = new ft(r,i,u,a);</w:t>
      </w:r>
    </w:p>
    <w:p w14:paraId="1238D89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(o)</w:t>
      </w:r>
    </w:p>
    <w:p w14:paraId="29D8F97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throw et(d);</w:t>
      </w:r>
    </w:p>
    <w:p w14:paraId="03E7D67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f = 1 === t ? "errorToConsole" : "warnToConsole";</w:t>
      </w:r>
    </w:p>
    <w:p w14:paraId="701BC44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(G(d.message))</w:t>
      </w:r>
    </w:p>
    <w:p w14:paraId="744606A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c("throw" + (1 === t ? "Critical" : "Warning"), d);</w:t>
      </w:r>
    </w:p>
    <w:p w14:paraId="3D7AF2E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else {</w:t>
      </w:r>
    </w:p>
    <w:p w14:paraId="30C4D8C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if (u) {</w:t>
      </w:r>
    </w:p>
    <w:p w14:paraId="0ABD8D8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h = +d.messageId;</w:t>
      </w:r>
    </w:p>
    <w:p w14:paraId="24EC681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!s[h] &amp;&amp; n &gt;= t &amp;&amp; (e[f](d.message),</w:t>
      </w:r>
    </w:p>
    <w:p w14:paraId="1C6101B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s[h] = !0)</w:t>
      </w:r>
    </w:p>
    <w:p w14:paraId="508C4D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 else</w:t>
      </w:r>
    </w:p>
    <w:p w14:paraId="31882CA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n &gt;= t &amp;&amp; e[f](d.message);</w:t>
      </w:r>
    </w:p>
    <w:p w14:paraId="502519D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l(t, d)</w:t>
      </w:r>
    </w:p>
    <w:p w14:paraId="3A5D48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27C2090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59E02B5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07EBFA2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e.warnToConsole = function(e) {</w:t>
      </w:r>
    </w:p>
    <w:p w14:paraId="02E9926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dt("warn", e),</w:t>
      </w:r>
    </w:p>
    <w:p w14:paraId="55A31FA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c("warning", e)</w:t>
      </w:r>
    </w:p>
    <w:p w14:paraId="6E027BD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056226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33738D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e.errorToConsole = function(e) {</w:t>
      </w:r>
    </w:p>
    <w:p w14:paraId="7301D8B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dt("error", e),</w:t>
      </w:r>
    </w:p>
    <w:p w14:paraId="28E3880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c("error", e)</w:t>
      </w:r>
    </w:p>
    <w:p w14:paraId="3BE51F5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5FF1624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4A53B3F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e.resetInternalMessageCount = function() {</w:t>
      </w:r>
    </w:p>
    <w:p w14:paraId="082C5F8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a = 0,</w:t>
      </w:r>
    </w:p>
    <w:p w14:paraId="2959927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 = {}</w:t>
      </w:r>
    </w:p>
    <w:p w14:paraId="6C55941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A1EDF3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7D65347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e.logInternalMessage = l</w:t>
      </w:r>
    </w:p>
    <w:p w14:paraId="2E9B898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}</w:t>
      </w:r>
    </w:p>
    <w:p w14:paraId="1FF721D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))</w:t>
      </w:r>
    </w:p>
    <w:p w14:paraId="66DAC26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716095D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e.__ieDyn = 1,</w:t>
      </w:r>
    </w:p>
    <w:p w14:paraId="21619B0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</w:t>
      </w:r>
    </w:p>
    <w:p w14:paraId="3884EBF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}();</w:t>
      </w:r>
    </w:p>
    <w:p w14:paraId="5E5CC10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pt(e) {</w:t>
      </w:r>
    </w:p>
    <w:p w14:paraId="276573F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e || new ht</w:t>
      </w:r>
    </w:p>
    <w:p w14:paraId="7A1ECF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0B16DC1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gt(e, t, n, r, i, o) {</w:t>
      </w:r>
    </w:p>
    <w:p w14:paraId="070638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void 0 === o &amp;&amp; (o = !1),</w:t>
      </w:r>
    </w:p>
    <w:p w14:paraId="14B2275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pt(e).throwInternal(t, n, r, i, o)</w:t>
      </w:r>
    </w:p>
    <w:p w14:paraId="119B3D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0B9AA56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mt(e, t) {</w:t>
      </w:r>
    </w:p>
    <w:p w14:paraId="46C7AAF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pt(e).warnToConsole(t)</w:t>
      </w:r>
    </w:p>
    <w:p w14:paraId="74F7BEE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5F6425B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bt = null</w:t>
      </w:r>
    </w:p>
    <w:p w14:paraId="2008EB4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vt = null</w:t>
      </w:r>
    </w:p>
    <w:p w14:paraId="1136C2E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yt = null</w:t>
      </w:r>
    </w:p>
    <w:p w14:paraId="7CE110E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Ct = We()</w:t>
      </w:r>
    </w:p>
    <w:p w14:paraId="6151819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St = {}</w:t>
      </w:r>
    </w:p>
    <w:p w14:paraId="0EE4A55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Ot = {};</w:t>
      </w:r>
    </w:p>
    <w:p w14:paraId="74A8CD2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wt(e, t) {</w:t>
      </w:r>
    </w:p>
    <w:p w14:paraId="0AD25DD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n = It._ckMgr || Ot._ckMgr;</w:t>
      </w:r>
    </w:p>
    <w:p w14:paraId="43675F9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n || (n = It._ckMgr = It(e, t),</w:t>
      </w:r>
    </w:p>
    <w:p w14:paraId="6FCA22A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Ot._ckMgr = n),</w:t>
      </w:r>
    </w:p>
    <w:p w14:paraId="38A1415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n</w:t>
      </w:r>
    </w:p>
    <w:p w14:paraId="1D55194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64B85F4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_t(e) {</w:t>
      </w:r>
    </w:p>
    <w:p w14:paraId="102B61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!e || e.isEnabled()</w:t>
      </w:r>
    </w:p>
    <w:p w14:paraId="6B41EB7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5AF3428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It(e, t) {</w:t>
      </w:r>
    </w:p>
    <w:p w14:paraId="414BBF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n, r = function(e) {</w:t>
      </w:r>
    </w:p>
    <w:p w14:paraId="12084E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var t = e.cookieCfg = e.cookieCfg || {};</w:t>
      </w:r>
    </w:p>
    <w:p w14:paraId="63B249C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(Ee(t, "domain", e.cookieDomain, $, K),</w:t>
      </w:r>
    </w:p>
    <w:p w14:paraId="49C53FE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Ee(t, "path", e.cookiePath || "/", null, K),</w:t>
      </w:r>
    </w:p>
    <w:p w14:paraId="2F30FD8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K(t.enabled)) {</w:t>
      </w:r>
    </w:p>
    <w:p w14:paraId="057BB70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var n = void 0;</w:t>
      </w:r>
    </w:p>
    <w:p w14:paraId="762979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G(e.isCookieUseDisabled) || (n = !e.isCookieUseDisabled),</w:t>
      </w:r>
    </w:p>
    <w:p w14:paraId="301BD52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G(e.disableCookiesUsage) || (n = !e.disableCookiesUsage),</w:t>
      </w:r>
    </w:p>
    <w:p w14:paraId="36CCE60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t.enabled = n</w:t>
      </w:r>
    </w:p>
    <w:p w14:paraId="6DA252F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0756C50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t</w:t>
      </w:r>
    </w:p>
    <w:p w14:paraId="26D2310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}(e || Ot), i = r.path || "/", o = r.domain, a = !1 !== r.enabled, s = ((n = {</w:t>
      </w:r>
    </w:p>
    <w:p w14:paraId="68B0BB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isEnabled: function() {</w:t>
      </w:r>
    </w:p>
    <w:p w14:paraId="5F219FE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var e = a &amp;&amp; Et(t)</w:t>
      </w:r>
    </w:p>
    <w:p w14:paraId="27FF76F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, n = Ot._ckMgr;</w:t>
      </w:r>
    </w:p>
    <w:p w14:paraId="0E83E81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e &amp;&amp; n &amp;&amp; s !== n &amp;&amp; (e = _t(n)),</w:t>
      </w:r>
    </w:p>
    <w:p w14:paraId="756B14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</w:t>
      </w:r>
    </w:p>
    <w:p w14:paraId="280D4F9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21B20DF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}).setEnabled = function(e) {</w:t>
      </w:r>
    </w:p>
    <w:p w14:paraId="46CEC7F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a = !1 !== e</w:t>
      </w:r>
    </w:p>
    <w:p w14:paraId="05D97B7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036325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0DA0B21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n.set = function(e, t, n, a, l) {</w:t>
      </w:r>
    </w:p>
    <w:p w14:paraId="68DC620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c = !1;</w:t>
      </w:r>
    </w:p>
    <w:p w14:paraId="69AACD8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(_t(s)) {</w:t>
      </w:r>
    </w:p>
    <w:p w14:paraId="589B024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var u = {}</w:t>
      </w:r>
    </w:p>
    <w:p w14:paraId="4DB3B9B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, d = me(t || "")</w:t>
      </w:r>
    </w:p>
    <w:p w14:paraId="02E8330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, f = d.indexOf(";");</w:t>
      </w:r>
    </w:p>
    <w:p w14:paraId="20F9E74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(-1 !== f &amp;&amp; (d = me(t.substring(0, f)),</w:t>
      </w:r>
    </w:p>
    <w:p w14:paraId="2E29C1C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u = jt(t.substring(f + 1))),</w:t>
      </w:r>
    </w:p>
    <w:p w14:paraId="12FB778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Ee(u, "domain", a || o, ke, G),</w:t>
      </w:r>
    </w:p>
    <w:p w14:paraId="54259BD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!K(n)) {</w:t>
      </w:r>
    </w:p>
    <w:p w14:paraId="41D91FA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h = Ye();</w:t>
      </w:r>
    </w:p>
    <w:p w14:paraId="419F8C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(G(u.expires)) {</w:t>
      </w:r>
    </w:p>
    <w:p w14:paraId="20DC089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p = _e() + 1e3 * n;</w:t>
      </w:r>
    </w:p>
    <w:p w14:paraId="3443845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if (p &gt; 0) {</w:t>
      </w:r>
    </w:p>
    <w:p w14:paraId="1D39E45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g = new Date;</w:t>
      </w:r>
    </w:p>
    <w:p w14:paraId="50FA91E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g.setTime(p),</w:t>
      </w:r>
    </w:p>
    <w:p w14:paraId="37BD68F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Ee(u, "expires", xt(g, h ? "toGMTString" : "toUTCString") || xt(g, h ? "toGMTString" : "toUTCString") || "", ke)</w:t>
      </w:r>
    </w:p>
    <w:p w14:paraId="7870E88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1E96701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0C5720C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h || Ee(u, "max-age", "" + n, null, G)</w:t>
      </w:r>
    </w:p>
    <w:p w14:paraId="05909CB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17D954C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var m = Ke();</w:t>
      </w:r>
    </w:p>
    <w:p w14:paraId="07961B8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m &amp;&amp; "https:" === m.protocol &amp;&amp; (Ee(u, "secure", null, null, G),</w:t>
      </w:r>
    </w:p>
    <w:p w14:paraId="24AADD9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null === vt &amp;&amp; (vt = !At((Ge() || {}).userAgent)),</w:t>
      </w:r>
    </w:p>
    <w:p w14:paraId="4A03B1A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vt &amp;&amp; Ee(u, "SameSite", "None", null, G)),</w:t>
      </w:r>
    </w:p>
    <w:p w14:paraId="0AC2948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Ee(u, "path", l || i, null, G),</w:t>
      </w:r>
    </w:p>
    <w:p w14:paraId="65C7EDF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(r.setCookie || Lt)(e, kt(d, u)),</w:t>
      </w:r>
    </w:p>
    <w:p w14:paraId="42019D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c = !0</w:t>
      </w:r>
    </w:p>
    <w:p w14:paraId="52F8F11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3345DC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c</w:t>
      </w:r>
    </w:p>
    <w:p w14:paraId="1A22DF6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46E15E8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4EF4B21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n.get = function(e) {</w:t>
      </w:r>
    </w:p>
    <w:p w14:paraId="1C61140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t = "";</w:t>
      </w:r>
    </w:p>
    <w:p w14:paraId="5349BA5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_t(s) &amp;&amp; (t = (r.getCookie || Tt)(e)),</w:t>
      </w:r>
    </w:p>
    <w:p w14:paraId="4E7F649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</w:t>
      </w:r>
    </w:p>
    <w:p w14:paraId="0843CB4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2BDA40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6EE49E0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n.del = function(e, t) {</w:t>
      </w:r>
    </w:p>
    <w:p w14:paraId="5390709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n = !1;</w:t>
      </w:r>
    </w:p>
    <w:p w14:paraId="673CA4F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return _t(s) &amp;&amp; (n = s.purge(e, t)),</w:t>
      </w:r>
    </w:p>
    <w:p w14:paraId="1C91ED4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n</w:t>
      </w:r>
    </w:p>
    <w:p w14:paraId="25488A3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6AEA6BF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3E3DC23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n.purge = function(e, n) {</w:t>
      </w:r>
    </w:p>
    <w:p w14:paraId="6250BB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i, o = !1;</w:t>
      </w:r>
    </w:p>
    <w:p w14:paraId="4E29AF9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(Et(t)) {</w:t>
      </w:r>
    </w:p>
    <w:p w14:paraId="3041686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var a = ((i = {}).path = n || "/",</w:t>
      </w:r>
    </w:p>
    <w:p w14:paraId="584F14A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i.expires = "Thu, 01 Jan 1970 00:00:01 GMT",</w:t>
      </w:r>
    </w:p>
    <w:p w14:paraId="6CD73CD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i);</w:t>
      </w:r>
    </w:p>
    <w:p w14:paraId="184570C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Ye() || (a["max-age"] = "0"),</w:t>
      </w:r>
    </w:p>
    <w:p w14:paraId="3B043B2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(r.delCookie || Lt)(e, kt("", a)),</w:t>
      </w:r>
    </w:p>
    <w:p w14:paraId="2C5E8EE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o = !0</w:t>
      </w:r>
    </w:p>
    <w:p w14:paraId="429DFDA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4219BF0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o</w:t>
      </w:r>
    </w:p>
    <w:p w14:paraId="70C30A1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056739A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641B63C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n);</w:t>
      </w:r>
    </w:p>
    <w:p w14:paraId="09CEC3C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s._ckMgr = s,</w:t>
      </w:r>
    </w:p>
    <w:p w14:paraId="5C39428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s</w:t>
      </w:r>
    </w:p>
    <w:p w14:paraId="1BBAB08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64120ED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Et(e) {</w:t>
      </w:r>
    </w:p>
    <w:p w14:paraId="23CF4C7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if (null === bt) {</w:t>
      </w:r>
    </w:p>
    <w:p w14:paraId="62B5DB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bt = !1;</w:t>
      </w:r>
    </w:p>
    <w:p w14:paraId="75AE0A2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try {</w:t>
      </w:r>
    </w:p>
    <w:p w14:paraId="30C7716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bt = void 0 !== (Ct || {}).cookie</w:t>
      </w:r>
    </w:p>
    <w:p w14:paraId="6E57298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 catch (t) {</w:t>
      </w:r>
    </w:p>
    <w:p w14:paraId="20E206F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gt(e, 2, 68, "Cannot access document.cookie - " + Ie(t), {</w:t>
      </w:r>
    </w:p>
    <w:p w14:paraId="1A31748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exception: et(t)</w:t>
      </w:r>
    </w:p>
    <w:p w14:paraId="764FB66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})</w:t>
      </w:r>
    </w:p>
    <w:p w14:paraId="6B1688E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5A8FECC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5E7A56F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bt</w:t>
      </w:r>
    </w:p>
    <w:p w14:paraId="1666498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}</w:t>
      </w:r>
    </w:p>
    <w:p w14:paraId="6D204C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jt(e) {</w:t>
      </w:r>
    </w:p>
    <w:p w14:paraId="0B1890F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t = {};</w:t>
      </w:r>
    </w:p>
    <w:p w14:paraId="487EAD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 &amp;&amp; e.length &amp;&amp; fe(me(e).split(";"), (function(e) {</w:t>
      </w:r>
    </w:p>
    <w:p w14:paraId="3EC92F5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(e = me(e || "")) {</w:t>
      </w:r>
    </w:p>
    <w:p w14:paraId="4729F43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var n = e.indexOf("=");</w:t>
      </w:r>
    </w:p>
    <w:p w14:paraId="2F8A08F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-1 === n ? t[e] = null : t[me(e.substring(0, n))] = me(e.substring(n + 1))</w:t>
      </w:r>
    </w:p>
    <w:p w14:paraId="5D86CDA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178CB5B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0C2522B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));</w:t>
      </w:r>
    </w:p>
    <w:p w14:paraId="07B0FD5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t</w:t>
      </w:r>
    </w:p>
    <w:p w14:paraId="2BF434B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52984F1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xt(e, t) {</w:t>
      </w:r>
    </w:p>
    <w:p w14:paraId="381E043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J(e[t]) ? e[t]() : null</w:t>
      </w:r>
    </w:p>
    <w:p w14:paraId="7293641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1B73276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kt(e, t) {</w:t>
      </w:r>
    </w:p>
    <w:p w14:paraId="2BBBC06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n = e || "";</w:t>
      </w:r>
    </w:p>
    <w:p w14:paraId="5CD0564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ee(t, (function(e, t) {</w:t>
      </w:r>
    </w:p>
    <w:p w14:paraId="3F89CF9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n += "; " + e + (K(t) ? "" : "=" + t)</w:t>
      </w:r>
    </w:p>
    <w:p w14:paraId="24EE5EE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67BB857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)),</w:t>
      </w:r>
    </w:p>
    <w:p w14:paraId="1FFC970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n</w:t>
      </w:r>
    </w:p>
    <w:p w14:paraId="383B9F9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62675EB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Tt(e) {</w:t>
      </w:r>
    </w:p>
    <w:p w14:paraId="32A8948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t = "";</w:t>
      </w:r>
    </w:p>
    <w:p w14:paraId="0856CBE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if (Ct) {</w:t>
      </w:r>
    </w:p>
    <w:p w14:paraId="04D9DE2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n = Ct.cookie || "";</w:t>
      </w:r>
    </w:p>
    <w:p w14:paraId="352C213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yt !== n &amp;&amp; (St = jt(n),</w:t>
      </w:r>
    </w:p>
    <w:p w14:paraId="7903D4E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yt = n),</w:t>
      </w:r>
    </w:p>
    <w:p w14:paraId="230CC25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 = me(St[e] || "")</w:t>
      </w:r>
    </w:p>
    <w:p w14:paraId="3B897F9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24EFBB5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t</w:t>
      </w:r>
    </w:p>
    <w:p w14:paraId="1BF2AE0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}</w:t>
      </w:r>
    </w:p>
    <w:p w14:paraId="480B2FF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Lt(e, t) {</w:t>
      </w:r>
    </w:p>
    <w:p w14:paraId="703AEB8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Ct &amp;&amp; (Ct.cookie = e + "=" + t)</w:t>
      </w:r>
    </w:p>
    <w:p w14:paraId="1F6A254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46251E9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At(e) {</w:t>
      </w:r>
    </w:p>
    <w:p w14:paraId="19133B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!!se(e) &amp;&amp; (!(!re(e, "CPU iPhone OS 12") &amp;&amp; !re(e, "iPad; CPU OS 12")) || (!!(re(e, "Macintosh; Intel Mac OS X 10_14") &amp;&amp; re(e, "Version/") &amp;&amp; re(e, "Safari")) || (!(!re(e, "Macintosh; Intel Mac OS X 10_14") || !te(e, "AppleWebKit/605.1.15 (KHTML, like Gecko)")) || (!(!re(e, "Chrome/5") &amp;&amp; !re(e, "Chrome/6")) || (!(!re(e, "UnrealEngine") || re(e, "Chrome")) || !(!re(e, "UCBrowser/12") &amp;&amp; !re(e, "UCBrowser/11")))))))</w:t>
      </w:r>
    </w:p>
    <w:p w14:paraId="11E83E1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15A2F68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Pt = !1</w:t>
      </w:r>
    </w:p>
    <w:p w14:paraId="27D8BB1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Nt = 123456789</w:t>
      </w:r>
    </w:p>
    <w:p w14:paraId="408F1D1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Ft = 987654321;</w:t>
      </w:r>
    </w:p>
    <w:p w14:paraId="4D5C58E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Rt(e) {</w:t>
      </w:r>
    </w:p>
    <w:p w14:paraId="6ACC0D7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 &lt; 0 &amp;&amp; (e &gt;&gt;&gt;= 0),</w:t>
      </w:r>
    </w:p>
    <w:p w14:paraId="312E06E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Nt = 123456789 + e &amp; 4294967295,</w:t>
      </w:r>
    </w:p>
    <w:p w14:paraId="4DCC3A1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Ft = 987654321 - e &amp; 4294967295,</w:t>
      </w:r>
    </w:p>
    <w:p w14:paraId="2EDE551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Pt = !0</w:t>
      </w:r>
    </w:p>
    <w:p w14:paraId="2272EBB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2DC959D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Dt() {</w:t>
      </w:r>
    </w:p>
    <w:p w14:paraId="20896EB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try {</w:t>
      </w:r>
    </w:p>
    <w:p w14:paraId="53685C5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e = 2147483647 &amp; _e();</w:t>
      </w:r>
    </w:p>
    <w:p w14:paraId="65AC0A0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Rt((4294967296 * Math.random() ^ e) + e)</w:t>
      </w:r>
    </w:p>
    <w:p w14:paraId="1409181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 catch (e) {}</w:t>
      </w:r>
    </w:p>
    <w:p w14:paraId="3BED0B2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0FD0F1B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Mt(e) {</w:t>
      </w:r>
    </w:p>
    <w:p w14:paraId="5DD5D59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e &gt; 0 ? Math.floor(Bt() / 4294967295 * (e + 1)) &gt;&gt;&gt; 0 : 0</w:t>
      </w:r>
    </w:p>
    <w:p w14:paraId="6F6EFE9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10296AF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Bt(e) {</w:t>
      </w:r>
    </w:p>
    <w:p w14:paraId="1FF9D25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var t = 0</w:t>
      </w:r>
    </w:p>
    <w:p w14:paraId="4E07EF9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, n = He("crypto") || He("msCrypto");</w:t>
      </w:r>
    </w:p>
    <w:p w14:paraId="217F110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n &amp;&amp; n.getRandomValues &amp;&amp; (t = 4294967295 &amp; n.getRandomValues(new Uint32Array(1))[0]),</w:t>
      </w:r>
    </w:p>
    <w:p w14:paraId="22BC201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0 === t &amp;&amp; Ye() &amp;&amp; (Pt || Dt(),</w:t>
      </w:r>
    </w:p>
    <w:p w14:paraId="2627EC3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 = 4294967295 &amp; qt()),</w:t>
      </w:r>
    </w:p>
    <w:p w14:paraId="649D0BD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0 === t &amp;&amp; (t = Math.floor(4294967296 * Math.random() | 0)),</w:t>
      </w:r>
    </w:p>
    <w:p w14:paraId="77DBEA2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 || (t &gt;&gt;&gt;= 0),</w:t>
      </w:r>
    </w:p>
    <w:p w14:paraId="4AB1E89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</w:t>
      </w:r>
    </w:p>
    <w:p w14:paraId="2634418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3DC2574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zt(e) {</w:t>
      </w:r>
    </w:p>
    <w:p w14:paraId="639BB92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 ? Rt(e) : Dt()</w:t>
      </w:r>
    </w:p>
    <w:p w14:paraId="6819FB8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47D27FD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qt(e) {</w:t>
      </w:r>
    </w:p>
    <w:p w14:paraId="7180591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t = ((Ft = 36969 * (65535 &amp; Ft) + (Ft &gt;&gt; 16) &amp; 4294967295) &lt;&lt; 16) + (65535 &amp; (Nt = 18e3 * (65535 &amp; Nt) + (Nt &gt;&gt; 16) &amp; 4294967295)) &gt;&gt;&gt; 0 &amp; 4294967295 | 0;</w:t>
      </w:r>
    </w:p>
    <w:p w14:paraId="63E6A1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e || (t &gt;&gt;&gt;= 0),</w:t>
      </w:r>
    </w:p>
    <w:p w14:paraId="21C88CA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</w:t>
      </w:r>
    </w:p>
    <w:p w14:paraId="25C8BAC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20B27BE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Ht(e) {</w:t>
      </w:r>
    </w:p>
    <w:p w14:paraId="7A4705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void 0 === e &amp;&amp; (e = 22);</w:t>
      </w:r>
    </w:p>
    <w:p w14:paraId="11A9457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for (var t = Bt() &gt;&gt;&gt; 0, n = 0, r = ""; r.length &lt; e; )</w:t>
      </w:r>
    </w:p>
    <w:p w14:paraId="25DB296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n++,</w:t>
      </w:r>
    </w:p>
    <w:p w14:paraId="63D0CE6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 += "ABCDEFGHIJKLMNOPQRSTUVWXYZabcdefghijklmnopqrstuvwxyz0123456789+/".charAt(63 &amp; t),</w:t>
      </w:r>
    </w:p>
    <w:p w14:paraId="5C8A374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 &gt;&gt;&gt;= 6,</w:t>
      </w:r>
    </w:p>
    <w:p w14:paraId="3D77890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5 === n &amp;&amp; (t = (Bt() &lt;&lt; 2 &amp; 4294967295 | 3 &amp; t) &gt;&gt;&gt; 0,</w:t>
      </w:r>
    </w:p>
    <w:p w14:paraId="2DD1343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n = 0);</w:t>
      </w:r>
    </w:p>
    <w:p w14:paraId="4DCC742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r</w:t>
      </w:r>
    </w:p>
    <w:p w14:paraId="378FC32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213F36C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var Ut = d.d</w:t>
      </w:r>
    </w:p>
    <w:p w14:paraId="1124D7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Vt = "." + Ht(6)</w:t>
      </w:r>
    </w:p>
    <w:p w14:paraId="4D6BD1E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Wt = 0;</w:t>
      </w:r>
    </w:p>
    <w:p w14:paraId="3C5FFED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Zt(e) {</w:t>
      </w:r>
    </w:p>
    <w:p w14:paraId="49C0E80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1 === e.nodeType || 9 === e.nodeType || !+e.nodeType</w:t>
      </w:r>
    </w:p>
    <w:p w14:paraId="089257E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7142AFA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Gt(e, t) {</w:t>
      </w:r>
    </w:p>
    <w:p w14:paraId="2658794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n = t[e.id];</w:t>
      </w:r>
    </w:p>
    <w:p w14:paraId="2B3043E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if (!n) {</w:t>
      </w:r>
    </w:p>
    <w:p w14:paraId="75AA8CF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n = {};</w:t>
      </w:r>
    </w:p>
    <w:p w14:paraId="2AF011C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try {</w:t>
      </w:r>
    </w:p>
    <w:p w14:paraId="56E755A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Zt(t) &amp;&amp; (function(e, t, n) {</w:t>
      </w:r>
    </w:p>
    <w:p w14:paraId="03CE281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(Ut)</w:t>
      </w:r>
    </w:p>
    <w:p w14:paraId="16E498D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try {</w:t>
      </w:r>
    </w:p>
    <w:p w14:paraId="5AC8BA4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Ut(e, t, {</w:t>
      </w:r>
    </w:p>
    <w:p w14:paraId="619E78B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value: n,</w:t>
      </w:r>
    </w:p>
    <w:p w14:paraId="178A4FF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enumerable: !1,</w:t>
      </w:r>
    </w:p>
    <w:p w14:paraId="302B5D4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configurable: !0</w:t>
      </w:r>
    </w:p>
    <w:p w14:paraId="0AA6216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}),</w:t>
      </w:r>
    </w:p>
    <w:p w14:paraId="225BE6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!0</w:t>
      </w:r>
    </w:p>
    <w:p w14:paraId="3AB2086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 catch (e) {}</w:t>
      </w:r>
    </w:p>
    <w:p w14:paraId="5AF977F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!1</w:t>
      </w:r>
    </w:p>
    <w:p w14:paraId="2F7D089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}(t, e.id, n) || (t[e.id] = n))</w:t>
      </w:r>
    </w:p>
    <w:p w14:paraId="6ABE6C7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 catch (e) {}</w:t>
      </w:r>
    </w:p>
    <w:p w14:paraId="2654814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12F13F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n</w:t>
      </w:r>
    </w:p>
    <w:p w14:paraId="4C2DBEC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11FD098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Kt(e, t) {</w:t>
      </w:r>
    </w:p>
    <w:p w14:paraId="33623D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void 0 === t &amp;&amp; (t = !1),</w:t>
      </w:r>
    </w:p>
    <w:p w14:paraId="5AD3D01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Y(e + Wt++ + (t ? ".2.8.6" : "") + Vt)</w:t>
      </w:r>
    </w:p>
    <w:p w14:paraId="0AE292B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31225AB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$t(e) {</w:t>
      </w:r>
    </w:p>
    <w:p w14:paraId="0DFE936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var t = {</w:t>
      </w:r>
    </w:p>
    <w:p w14:paraId="7A6941A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id: Kt("_aiData-" + (e || "") + ".2.8.6"),</w:t>
      </w:r>
    </w:p>
    <w:p w14:paraId="3308E4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accept: function(e) {</w:t>
      </w:r>
    </w:p>
    <w:p w14:paraId="7734243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Zt(e)</w:t>
      </w:r>
    </w:p>
    <w:p w14:paraId="265E915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},</w:t>
      </w:r>
    </w:p>
    <w:p w14:paraId="14FAD9E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get: function(e, n, r, i) {</w:t>
      </w:r>
    </w:p>
    <w:p w14:paraId="768538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var o = e[t.id];</w:t>
      </w:r>
    </w:p>
    <w:p w14:paraId="6FCF7D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o ? o[Y(n)] : (i &amp;&amp; ((o = Gt(t, e))[Y(n)] = r),</w:t>
      </w:r>
    </w:p>
    <w:p w14:paraId="0604249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r)</w:t>
      </w:r>
    </w:p>
    <w:p w14:paraId="67FD6F5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},</w:t>
      </w:r>
    </w:p>
    <w:p w14:paraId="00A4D09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kill: function(e, t) {</w:t>
      </w:r>
    </w:p>
    <w:p w14:paraId="4DE414D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(e &amp;&amp; e[t])</w:t>
      </w:r>
    </w:p>
    <w:p w14:paraId="420054F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try {</w:t>
      </w:r>
    </w:p>
    <w:p w14:paraId="21C8A3B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delete e[t]</w:t>
      </w:r>
    </w:p>
    <w:p w14:paraId="293E1D8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 catch (e) {}</w:t>
      </w:r>
    </w:p>
    <w:p w14:paraId="4EFF2FF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2EDFD6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};</w:t>
      </w:r>
    </w:p>
    <w:p w14:paraId="5C348FB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t</w:t>
      </w:r>
    </w:p>
    <w:p w14:paraId="677A47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5917F7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Qt = Kt("aiEvtPageHide")</w:t>
      </w:r>
    </w:p>
    <w:p w14:paraId="078DAF7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Xt = Kt("aiEvtPageShow")</w:t>
      </w:r>
    </w:p>
    <w:p w14:paraId="6191F0B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Jt = /\.[\.]+/g</w:t>
      </w:r>
    </w:p>
    <w:p w14:paraId="36CCF0C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Yt = /[\.]+$/</w:t>
      </w:r>
    </w:p>
    <w:p w14:paraId="6F3CE62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en = 1</w:t>
      </w:r>
    </w:p>
    <w:p w14:paraId="0E55DE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tn = $t("events")</w:t>
      </w:r>
    </w:p>
    <w:p w14:paraId="0F49869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nn = /^([^.]*)(?:\.(.+)|)/;</w:t>
      </w:r>
    </w:p>
    <w:p w14:paraId="12BD6E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rn(e) {</w:t>
      </w:r>
    </w:p>
    <w:p w14:paraId="08432DF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e &amp;&amp; e.replace ? e.replace(/^\s*\.*|\.*\s*$/g, "") : e</w:t>
      </w:r>
    </w:p>
    <w:p w14:paraId="144602D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5CE7C3D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on(e, t) {</w:t>
      </w:r>
    </w:p>
    <w:p w14:paraId="425162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n;</w:t>
      </w:r>
    </w:p>
    <w:p w14:paraId="473EABB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if (t) {</w:t>
      </w:r>
    </w:p>
    <w:p w14:paraId="4A4D716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r = "";</w:t>
      </w:r>
    </w:p>
    <w:p w14:paraId="1805516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oe(t) ? (r = "",</w:t>
      </w:r>
    </w:p>
    <w:p w14:paraId="1F11422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fe(t, (function(e) {</w:t>
      </w:r>
    </w:p>
    <w:p w14:paraId="7423823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(e = rn(e)) &amp;&amp; ("." !== e[0] &amp;&amp; (e = "." + e),</w:t>
      </w:r>
    </w:p>
    <w:p w14:paraId="1146A29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 += e)</w:t>
      </w:r>
    </w:p>
    <w:p w14:paraId="5DD745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269056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))) : r = rn(t),</w:t>
      </w:r>
    </w:p>
    <w:p w14:paraId="0A531A6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 &amp;&amp; ("." !== r[0] &amp;&amp; (r = "." + r),</w:t>
      </w:r>
    </w:p>
    <w:p w14:paraId="3129D51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e = (e || "") + r)</w:t>
      </w:r>
    </w:p>
    <w:p w14:paraId="2CDF9E4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19C6FC7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i = nn.exec(e || "") || [];</w:t>
      </w:r>
    </w:p>
    <w:p w14:paraId="01D0BE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(n = {}).type = i[1],</w:t>
      </w:r>
    </w:p>
    <w:p w14:paraId="4028D06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n.ns = (i[2] || "").replace(Jt, ".").replace(Yt, "").split(".").sort().join("."),</w:t>
      </w:r>
    </w:p>
    <w:p w14:paraId="78CEBC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n</w:t>
      </w:r>
    </w:p>
    <w:p w14:paraId="2E180D9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6BCEDBF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an(e, t, n) {</w:t>
      </w:r>
    </w:p>
    <w:p w14:paraId="79DA22D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void 0 === n &amp;&amp; (n = !0);</w:t>
      </w:r>
    </w:p>
    <w:p w14:paraId="4078941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r = tn.get(e, "events", {}, n)</w:t>
      </w:r>
    </w:p>
    <w:p w14:paraId="6CD4F59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, i = r[t];</w:t>
      </w:r>
    </w:p>
    <w:p w14:paraId="40DD87A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i || (i = r[t] = []),</w:t>
      </w:r>
    </w:p>
    <w:p w14:paraId="0DA9F2B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</w:t>
      </w:r>
    </w:p>
    <w:p w14:paraId="4BD09F7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1D83257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sn(e, t, n, r) {</w:t>
      </w:r>
    </w:p>
    <w:p w14:paraId="4B4078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 &amp;&amp; t &amp;&amp; t.type &amp;&amp; (e.removeEventListener ? e.removeEventListener(t.type, n, r) : e.detachEvent &amp;&amp; e.detachEvent("on" + t.type, n))</w:t>
      </w:r>
    </w:p>
    <w:p w14:paraId="035FA54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07538B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ln(e, t, n, r) {</w:t>
      </w:r>
    </w:p>
    <w:p w14:paraId="2B16B6C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for (var i = t.length; i--; ) {</w:t>
      </w:r>
    </w:p>
    <w:p w14:paraId="216E75B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o = t[i];</w:t>
      </w:r>
    </w:p>
    <w:p w14:paraId="25A5BDC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o &amp;&amp; (n.ns &amp;&amp; n.ns !== o.evtName.ns || r &amp;&amp; !r(o) || (sn(e, o.evtName, o.handler, o.capture),</w:t>
      </w:r>
    </w:p>
    <w:p w14:paraId="626E30C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t.splice(i, 1)))</w:t>
      </w:r>
    </w:p>
    <w:p w14:paraId="3852A9B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}</w:t>
      </w:r>
    </w:p>
    <w:p w14:paraId="5646E19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784982E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cn(e, t) {</w:t>
      </w:r>
    </w:p>
    <w:p w14:paraId="373077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t ? on("xx", oe(t) ? [e].concat(t) : [e, t]).ns.split(".") : e</w:t>
      </w:r>
    </w:p>
    <w:p w14:paraId="5964FC0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1224AD6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un(e, t, n, r, i) {</w:t>
      </w:r>
    </w:p>
    <w:p w14:paraId="241CDF4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o;</w:t>
      </w:r>
    </w:p>
    <w:p w14:paraId="02AE434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void 0 === i &amp;&amp; (i = !1);</w:t>
      </w:r>
    </w:p>
    <w:p w14:paraId="7257627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a = !1;</w:t>
      </w:r>
    </w:p>
    <w:p w14:paraId="1D68619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if (e)</w:t>
      </w:r>
    </w:p>
    <w:p w14:paraId="4875CFC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try {</w:t>
      </w:r>
    </w:p>
    <w:p w14:paraId="6AB0D5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var s = on(t, r);</w:t>
      </w:r>
    </w:p>
    <w:p w14:paraId="1D0B5CE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((a = function(e, t, n, r) {</w:t>
      </w:r>
    </w:p>
    <w:p w14:paraId="57F8F80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i = !1;</w:t>
      </w:r>
    </w:p>
    <w:p w14:paraId="054F9E5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e &amp;&amp; t &amp;&amp; t.type &amp;&amp; n &amp;&amp; (e.addEventListener ? (e.addEventListener(t.type, n, r),</w:t>
      </w:r>
    </w:p>
    <w:p w14:paraId="5A79AD1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 = !0) : e.attachEvent &amp;&amp; (e.attachEvent("on" + t.type, n),</w:t>
      </w:r>
    </w:p>
    <w:p w14:paraId="08F159F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 = !0)),</w:t>
      </w:r>
    </w:p>
    <w:p w14:paraId="2E161F9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</w:t>
      </w:r>
    </w:p>
    <w:p w14:paraId="21C5E3A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}(e, s, n, i)) &amp;&amp; tn.accept(e)) {</w:t>
      </w:r>
    </w:p>
    <w:p w14:paraId="3FBB5FA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l = ((o = {</w:t>
      </w:r>
    </w:p>
    <w:p w14:paraId="125239C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guid: en++,</w:t>
      </w:r>
    </w:p>
    <w:p w14:paraId="7780520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evtName: s</w:t>
      </w:r>
    </w:p>
    <w:p w14:paraId="10D7A73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}).handler = n,</w:t>
      </w:r>
    </w:p>
    <w:p w14:paraId="3C37C12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o.capture = i,</w:t>
      </w:r>
    </w:p>
    <w:p w14:paraId="41F8CD0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o);</w:t>
      </w:r>
    </w:p>
    <w:p w14:paraId="00DE6EA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an(e, s.type).push(l)</w:t>
      </w:r>
    </w:p>
    <w:p w14:paraId="704869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5132C8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 catch (e) {}</w:t>
      </w:r>
    </w:p>
    <w:p w14:paraId="6B9F9D7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a</w:t>
      </w:r>
    </w:p>
    <w:p w14:paraId="6569C6E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2601A8D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dn(e, t, n, r, i) {</w:t>
      </w:r>
    </w:p>
    <w:p w14:paraId="28B767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if (void 0 === i &amp;&amp; (i = !1),</w:t>
      </w:r>
    </w:p>
    <w:p w14:paraId="1F0A44B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e)</w:t>
      </w:r>
    </w:p>
    <w:p w14:paraId="67FBB2B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try {</w:t>
      </w:r>
    </w:p>
    <w:p w14:paraId="3E040F3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var o = on(t, r)</w:t>
      </w:r>
    </w:p>
    <w:p w14:paraId="3CC796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, a = !1;</w:t>
      </w:r>
    </w:p>
    <w:p w14:paraId="4FD932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!function(e, t, n) {</w:t>
      </w:r>
    </w:p>
    <w:p w14:paraId="5A6810B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(t.type)</w:t>
      </w:r>
    </w:p>
    <w:p w14:paraId="65571BA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ln(e, an(e, t.type), t, n);</w:t>
      </w:r>
    </w:p>
    <w:p w14:paraId="59CD565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else {</w:t>
      </w:r>
    </w:p>
    <w:p w14:paraId="35775FE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r = tn.get(e, "events", {});</w:t>
      </w:r>
    </w:p>
    <w:p w14:paraId="3FA67E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ee(r, (function(r, i) {</w:t>
      </w:r>
    </w:p>
    <w:p w14:paraId="714DEC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ln(e, i, t, n)</w:t>
      </w:r>
    </w:p>
    <w:p w14:paraId="557E709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6EB1F12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)),</w:t>
      </w:r>
    </w:p>
    <w:p w14:paraId="3B7D23A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0 === ye(r).length &amp;&amp; tn.kill(e, "events")</w:t>
      </w:r>
    </w:p>
    <w:p w14:paraId="4ACDD0C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54CE451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}(e, o, (function(e) {</w:t>
      </w:r>
    </w:p>
    <w:p w14:paraId="083D806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!((!o.ns || n) &amp;&amp; e.handler !== n) &amp;&amp; (a = !0,</w:t>
      </w:r>
    </w:p>
    <w:p w14:paraId="3A741C0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!0)</w:t>
      </w:r>
    </w:p>
    <w:p w14:paraId="13650BB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6805CE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)),</w:t>
      </w:r>
    </w:p>
    <w:p w14:paraId="2577E9F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a || sn(e, o, n, i)</w:t>
      </w:r>
    </w:p>
    <w:p w14:paraId="0456CA5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 catch (e) {}</w:t>
      </w:r>
    </w:p>
    <w:p w14:paraId="109C8AB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6082BA5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fn(e, t, n) {</w:t>
      </w:r>
    </w:p>
    <w:p w14:paraId="123475D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r = !1</w:t>
      </w:r>
    </w:p>
    <w:p w14:paraId="0199ED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, i = Ve();</w:t>
      </w:r>
    </w:p>
    <w:p w14:paraId="093A633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 &amp;&amp; (r = un(i, e, t, n),</w:t>
      </w:r>
    </w:p>
    <w:p w14:paraId="1FFDACB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 = un(i.body, e, t, n) || r);</w:t>
      </w:r>
    </w:p>
    <w:p w14:paraId="61D6FAF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o = We();</w:t>
      </w:r>
    </w:p>
    <w:p w14:paraId="0F66FD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o &amp;&amp; (r = un(o, e, t, n) || r),</w:t>
      </w:r>
    </w:p>
    <w:p w14:paraId="7D192F1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</w:t>
      </w:r>
    </w:p>
    <w:p w14:paraId="4A3123C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5A377F8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function hn(e, t, n, r) {</w:t>
      </w:r>
    </w:p>
    <w:p w14:paraId="1E25761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i = !1;</w:t>
      </w:r>
    </w:p>
    <w:p w14:paraId="1E30A58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t &amp;&amp; e &amp;&amp; e.length &gt; 0 &amp;&amp; fe(e, (function(e) {</w:t>
      </w:r>
    </w:p>
    <w:p w14:paraId="4B4AFCF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e &amp;&amp; (n &amp;&amp; -1 !== he(n, e) || (i = fn(e, t, r) || i))</w:t>
      </w:r>
    </w:p>
    <w:p w14:paraId="16D7702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61F6CC5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)),</w:t>
      </w:r>
    </w:p>
    <w:p w14:paraId="5409A0E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</w:t>
      </w:r>
    </w:p>
    <w:p w14:paraId="106DED4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6435455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pn(e, t, n) {</w:t>
      </w:r>
    </w:p>
    <w:p w14:paraId="6AB2E8E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 &amp;&amp; oe(e) &amp;&amp; fe(e, (function(e) {</w:t>
      </w:r>
    </w:p>
    <w:p w14:paraId="6C9F051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e &amp;&amp; function(e, t, n) {</w:t>
      </w:r>
    </w:p>
    <w:p w14:paraId="2B93559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var r = Ve();</w:t>
      </w:r>
    </w:p>
    <w:p w14:paraId="4E4857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 &amp;&amp; (dn(r, e, t, n),</w:t>
      </w:r>
    </w:p>
    <w:p w14:paraId="484FDA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dn(r.body, e, t, n));</w:t>
      </w:r>
    </w:p>
    <w:p w14:paraId="3A89C64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var i = We();</w:t>
      </w:r>
    </w:p>
    <w:p w14:paraId="5287BF5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 &amp;&amp; dn(i, e, t, n)</w:t>
      </w:r>
    </w:p>
    <w:p w14:paraId="3CC580D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}(e, t, n)</w:t>
      </w:r>
    </w:p>
    <w:p w14:paraId="7FECB66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371FA3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))</w:t>
      </w:r>
    </w:p>
    <w:p w14:paraId="53D43EB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107697F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gn(e, t, n) {</w:t>
      </w:r>
    </w:p>
    <w:p w14:paraId="30AFF1D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function(e, t, n, r) {</w:t>
      </w:r>
    </w:p>
    <w:p w14:paraId="68DE61A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i = !1;</w:t>
      </w:r>
    </w:p>
    <w:p w14:paraId="36564B7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t &amp;&amp; e &amp;&amp; oe(e) &amp;&amp; !(i = hn(e, t, n, r)) &amp;&amp; n &amp;&amp; n.length &gt; 0 &amp;&amp; (i = hn(e, t, null, r)),</w:t>
      </w:r>
    </w:p>
    <w:p w14:paraId="279A0CB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</w:t>
      </w:r>
    </w:p>
    <w:p w14:paraId="5BE6A5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}(["beforeunload", "unload", "pagehide"], e, t, n)</w:t>
      </w:r>
    </w:p>
    <w:p w14:paraId="3A60F04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33EF14E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mn, bn = null;</w:t>
      </w:r>
    </w:p>
    <w:p w14:paraId="7600FF4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d.l;</w:t>
      </w:r>
    </w:p>
    <w:p w14:paraId="1F4F786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vn() {</w:t>
      </w:r>
    </w:p>
    <w:p w14:paraId="46CAE74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e = Cn();</w:t>
      </w:r>
    </w:p>
    <w:p w14:paraId="7116684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return e.substring(0, 8) + "-" + e.substring(8, 12) + "-" + e.substring(12, 16) + "-" + e.substring(16, 20) + "-" + e.substring(20)</w:t>
      </w:r>
    </w:p>
    <w:p w14:paraId="03AC3AF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015E423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yn() {</w:t>
      </w:r>
    </w:p>
    <w:p w14:paraId="181DF0F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e = $e();</w:t>
      </w:r>
    </w:p>
    <w:p w14:paraId="4FB2498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e &amp;&amp; e.now ? e.now() : _e()</w:t>
      </w:r>
    </w:p>
    <w:p w14:paraId="05BB0FC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7458232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Cn() {</w:t>
      </w:r>
    </w:p>
    <w:p w14:paraId="74493FF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for (var e, t = ["0", "1", "2", "3", "4", "5", "6", "7", "8", "9", "a", "b", "c", "d", "e", "f"], n = "", r = 0; r &lt; 4; r++)</w:t>
      </w:r>
    </w:p>
    <w:p w14:paraId="39270A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n += t[15 &amp; (e = Bt())] + t[e &gt;&gt; 4 &amp; 15] + t[e &gt;&gt; 8 &amp; 15] + t[e &gt;&gt; 12 &amp; 15] + t[e &gt;&gt; 16 &amp; 15] + t[e &gt;&gt; 20 &amp; 15] + t[e &gt;&gt; 24 &amp; 15] + t[e &gt;&gt; 28 &amp; 15];</w:t>
      </w:r>
    </w:p>
    <w:p w14:paraId="29C4AD4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i = t[8 + (3 &amp; Bt()) | 0];</w:t>
      </w:r>
    </w:p>
    <w:p w14:paraId="7939734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n.substr(0, 8) + n.substr(9, 4) + "4" + n.substr(13, 3) + i + n.substr(16, 3) + n.substr(19, 12)</w:t>
      </w:r>
    </w:p>
    <w:p w14:paraId="2C088B3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5ED192C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Sn = {</w:t>
      </w:r>
    </w:p>
    <w:p w14:paraId="28F88EF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_canUseCookies: void 0,</w:t>
      </w:r>
    </w:p>
    <w:p w14:paraId="6290ABA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isTypeof: Z,</w:t>
      </w:r>
    </w:p>
    <w:p w14:paraId="631652C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isUndefined: G,</w:t>
      </w:r>
    </w:p>
    <w:p w14:paraId="6A71803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isNullOrUndefined: K,</w:t>
      </w:r>
    </w:p>
    <w:p w14:paraId="1F50B07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hasOwnProperty: Q,</w:t>
      </w:r>
    </w:p>
    <w:p w14:paraId="758EDA6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isFunction: J,</w:t>
      </w:r>
    </w:p>
    <w:p w14:paraId="045DE0C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isObject: X,</w:t>
      </w:r>
    </w:p>
    <w:p w14:paraId="2085559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isDate: ie,</w:t>
      </w:r>
    </w:p>
    <w:p w14:paraId="3630474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isArray: oe,</w:t>
      </w:r>
    </w:p>
    <w:p w14:paraId="752B8A6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isError: ae,</w:t>
      </w:r>
    </w:p>
    <w:p w14:paraId="226A0EF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isString: se,</w:t>
      </w:r>
    </w:p>
    <w:p w14:paraId="59CD5A1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isNumber: le,</w:t>
      </w:r>
    </w:p>
    <w:p w14:paraId="360548C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isBoolean: ce,</w:t>
      </w:r>
    </w:p>
    <w:p w14:paraId="03C66EF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toISOString: de,</w:t>
      </w:r>
    </w:p>
    <w:p w14:paraId="6E9AA2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arrForEach: fe,</w:t>
      </w:r>
    </w:p>
    <w:p w14:paraId="3D65C7A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arrIndexOf: he,</w:t>
      </w:r>
    </w:p>
    <w:p w14:paraId="04AA334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arrMap: pe,</w:t>
      </w:r>
    </w:p>
    <w:p w14:paraId="107D24A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arrReduce: ge,</w:t>
      </w:r>
    </w:p>
    <w:p w14:paraId="2BF4AF1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strTrim: me,</w:t>
      </w:r>
    </w:p>
    <w:p w14:paraId="64ED6EE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objCreate: f.b,</w:t>
      </w:r>
    </w:p>
    <w:p w14:paraId="03C374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objKeys: ye,</w:t>
      </w:r>
    </w:p>
    <w:p w14:paraId="7C60AB0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objDefineAccessors: Ce,</w:t>
      </w:r>
    </w:p>
    <w:p w14:paraId="238E07A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addEventHandler: fn,</w:t>
      </w:r>
    </w:p>
    <w:p w14:paraId="1AC78E7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dateNow: _e,</w:t>
      </w:r>
    </w:p>
    <w:p w14:paraId="74B1696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isIE: Ye,</w:t>
      </w:r>
    </w:p>
    <w:p w14:paraId="5525B67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disableCookies: function() {</w:t>
      </w:r>
    </w:p>
    <w:p w14:paraId="22D6AF0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On().setEnabled(!1)</w:t>
      </w:r>
    </w:p>
    <w:p w14:paraId="2106772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},</w:t>
      </w:r>
    </w:p>
    <w:p w14:paraId="1016604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newGuid: vn,</w:t>
      </w:r>
    </w:p>
    <w:p w14:paraId="457730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perfNow: yn,</w:t>
      </w:r>
    </w:p>
    <w:p w14:paraId="088C494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newId: Ht,</w:t>
      </w:r>
    </w:p>
    <w:p w14:paraId="08E444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randomValue: Mt,</w:t>
      </w:r>
    </w:p>
    <w:p w14:paraId="382480D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random32: Bt,</w:t>
      </w:r>
    </w:p>
    <w:p w14:paraId="6B6FCDF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mwcRandomSeed: zt,</w:t>
      </w:r>
    </w:p>
    <w:p w14:paraId="3B3D3AF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mwcRandom32: qt,</w:t>
      </w:r>
    </w:p>
    <w:p w14:paraId="370D20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generateW3CId: Cn</w:t>
      </w:r>
    </w:p>
    <w:p w14:paraId="0D9FF79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};</w:t>
      </w:r>
    </w:p>
    <w:p w14:paraId="4CEB1BB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On(e, t) {</w:t>
      </w:r>
    </w:p>
    <w:p w14:paraId="7293724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n = wt(e, t)</w:t>
      </w:r>
    </w:p>
    <w:p w14:paraId="1D94FBF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, r = Sn._canUseCookies;</w:t>
      </w:r>
    </w:p>
    <w:p w14:paraId="779326A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null === bn &amp;&amp; (bn = [],</w:t>
      </w:r>
    </w:p>
    <w:p w14:paraId="633E61B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mn = r,</w:t>
      </w:r>
    </w:p>
    <w:p w14:paraId="6B3727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Ce(Sn, "_canUseCookies", (function() {</w:t>
      </w:r>
    </w:p>
    <w:p w14:paraId="3DF750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mn</w:t>
      </w:r>
    </w:p>
    <w:p w14:paraId="53E1E83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1C9723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), (function(e) {</w:t>
      </w:r>
    </w:p>
    <w:p w14:paraId="6D439AC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mn = e,</w:t>
      </w:r>
    </w:p>
    <w:p w14:paraId="55957AD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fe(bn, (function(t) {</w:t>
      </w:r>
    </w:p>
    <w:p w14:paraId="62966CE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t.setEnabled(e)</w:t>
      </w:r>
    </w:p>
    <w:p w14:paraId="3FDDFD1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424252C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))</w:t>
      </w:r>
    </w:p>
    <w:p w14:paraId="056DD7A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61F7398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))),</w:t>
      </w:r>
    </w:p>
    <w:p w14:paraId="646790D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-1 === he(bn, n) &amp;&amp; bn.push(n),</w:t>
      </w:r>
    </w:p>
    <w:p w14:paraId="742B7D6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ce(r) &amp;&amp; n.setEnabled(r),</w:t>
      </w:r>
    </w:p>
    <w:p w14:paraId="43771D0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ce(mn) &amp;&amp; n.setEnabled(mn),</w:t>
      </w:r>
    </w:p>
    <w:p w14:paraId="4BA1875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n</w:t>
      </w:r>
    </w:p>
    <w:p w14:paraId="0ED2AAE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42F2B7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wn, _n = n(530);</w:t>
      </w:r>
    </w:p>
    <w:p w14:paraId="7483396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In(e) {</w:t>
      </w:r>
    </w:p>
    <w:p w14:paraId="693DE1C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t = {};</w:t>
      </w:r>
    </w:p>
    <w:p w14:paraId="060BACD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ee(e, (function(e, n) {</w:t>
      </w:r>
    </w:p>
    <w:p w14:paraId="08F39A1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t[e] = n,</w:t>
      </w:r>
    </w:p>
    <w:p w14:paraId="046C1FB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t[n] = e</w:t>
      </w:r>
    </w:p>
    <w:p w14:paraId="430A109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742A570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)),</w:t>
      </w:r>
    </w:p>
    <w:p w14:paraId="175984E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Oe(t)</w:t>
      </w:r>
    </w:p>
    <w:p w14:paraId="604C78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70B1AD6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En = "Failed"</w:t>
      </w:r>
    </w:p>
    <w:p w14:paraId="6B56DFD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jn = "Track"</w:t>
      </w:r>
    </w:p>
    <w:p w14:paraId="7ED5888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xn = "Storage"</w:t>
      </w:r>
    </w:p>
    <w:p w14:paraId="60E38C0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kn = (In({</w:t>
      </w:r>
    </w:p>
    <w:p w14:paraId="147F61B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CRITICAL: 1,</w:t>
      </w:r>
    </w:p>
    <w:p w14:paraId="75D4E21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WARNING: 2</w:t>
      </w:r>
    </w:p>
    <w:p w14:paraId="02F2EED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}),</w:t>
      </w:r>
    </w:p>
    <w:p w14:paraId="3CC2720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In(((wn = {})["BrowserDoesNotSupportLocal" + xn] = 0,</w:t>
      </w:r>
    </w:p>
    <w:p w14:paraId="0A9D0C9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wn["BrowserCannotReadLocal" + xn] = 1,</w:t>
      </w:r>
    </w:p>
    <w:p w14:paraId="45F83D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wn["BrowserCannotReadSession" + xn] = 2,</w:t>
      </w:r>
    </w:p>
    <w:p w14:paraId="5F55251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wn["BrowserCannotWriteLocal" + xn] = 3,</w:t>
      </w:r>
    </w:p>
    <w:p w14:paraId="607BD27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wn["BrowserCannotWriteSession" + xn] = 4,</w:t>
      </w:r>
    </w:p>
    <w:p w14:paraId="09452E0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wn["BrowserFailedRemovalFromLocal" + xn] = 5,</w:t>
      </w:r>
    </w:p>
    <w:p w14:paraId="3E0317A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wn["BrowserFailedRemovalFromSession" + xn] = 6,</w:t>
      </w:r>
    </w:p>
    <w:p w14:paraId="17B0725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wn.CannotSendEmptyTelemetry = 7,</w:t>
      </w:r>
    </w:p>
    <w:p w14:paraId="671E23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wn.ClientPerformanceMathError = 8,</w:t>
      </w:r>
    </w:p>
    <w:p w14:paraId="0A43026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wn.ErrorParsingAISessionCookie = 9,</w:t>
      </w:r>
    </w:p>
    <w:p w14:paraId="47C07E3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wn.ErrorPVCalc = 10,</w:t>
      </w:r>
    </w:p>
    <w:p w14:paraId="3EB6D86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wn.ExceptionWhileLoggingError = 11,</w:t>
      </w:r>
    </w:p>
    <w:p w14:paraId="07999C4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wn.FailedAddingTelemetryToBuffer = 12,</w:t>
      </w:r>
    </w:p>
    <w:p w14:paraId="2B0CF8A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wn.FailedMonitorAjaxAbort = 13,</w:t>
      </w:r>
    </w:p>
    <w:p w14:paraId="2BAB121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wn.FailedMonitorAjaxDur = 14,</w:t>
      </w:r>
    </w:p>
    <w:p w14:paraId="5CE2529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wn.FailedMonitorAjaxOpen = 15,</w:t>
      </w:r>
    </w:p>
    <w:p w14:paraId="7186B72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wn.FailedMonitorAjaxRSC = 16,</w:t>
      </w:r>
    </w:p>
    <w:p w14:paraId="582D46A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wn.FailedMonitorAjaxSend = 17,</w:t>
      </w:r>
    </w:p>
    <w:p w14:paraId="5BFB8B3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wn.FailedMonitorAjaxGetCorrelationHeader = 18,</w:t>
      </w:r>
    </w:p>
    <w:p w14:paraId="5C19B3E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wn.FailedToAddHandlerForOnBeforeUnload = 19,</w:t>
      </w:r>
    </w:p>
    <w:p w14:paraId="61183BE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wn.FailedToSendQueuedTelemetry = 20,</w:t>
      </w:r>
    </w:p>
    <w:p w14:paraId="79BDE3B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wn.FailedToReportDataLoss = 21,</w:t>
      </w:r>
    </w:p>
    <w:p w14:paraId="04D651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wn.FlushFailed = 22,</w:t>
      </w:r>
    </w:p>
    <w:p w14:paraId="2CF7054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wn.MessageLimitPerPVExceeded = 23,</w:t>
      </w:r>
    </w:p>
    <w:p w14:paraId="1B91204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wn.MissingRequiredFieldSpecification = 24,</w:t>
      </w:r>
    </w:p>
    <w:p w14:paraId="2990D85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wn.NavigationTimingNotSupported = 25,</w:t>
      </w:r>
    </w:p>
    <w:p w14:paraId="34C8DF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wn.OnError = 26,</w:t>
      </w:r>
    </w:p>
    <w:p w14:paraId="192932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wn.SessionRenewalDateIsZero = 27,</w:t>
      </w:r>
    </w:p>
    <w:p w14:paraId="5C87190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wn.SenderNotInitialized = 28,</w:t>
      </w:r>
    </w:p>
    <w:p w14:paraId="45D929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wn.StartTrackEventFailed = 29,</w:t>
      </w:r>
    </w:p>
    <w:p w14:paraId="3719A6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wn.StopTrackEventFailed = 30,</w:t>
      </w:r>
    </w:p>
    <w:p w14:paraId="6E220DF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wn["Start" + jn + En] = 31,</w:t>
      </w:r>
    </w:p>
    <w:p w14:paraId="2B7EE61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wn["Stop" + jn + En] = 32,</w:t>
      </w:r>
    </w:p>
    <w:p w14:paraId="3E4D07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wn.TelemetrySampledAndNotSent = 33,</w:t>
      </w:r>
    </w:p>
    <w:p w14:paraId="2C256D8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wn[jn + "Event" + En] = 34,</w:t>
      </w:r>
    </w:p>
    <w:p w14:paraId="32E6A39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wn[jn + "Exception" + En] = 35,</w:t>
      </w:r>
    </w:p>
    <w:p w14:paraId="551E946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wn[jn + "Metric" + En] = 36,</w:t>
      </w:r>
    </w:p>
    <w:p w14:paraId="112FDDE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wn[jn + "PV" + En] = 37,</w:t>
      </w:r>
    </w:p>
    <w:p w14:paraId="7460C0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wn.TrackPVFailedCalc = 38,</w:t>
      </w:r>
    </w:p>
    <w:p w14:paraId="3EC144C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wn[jn + "Trace" + En] = 39,</w:t>
      </w:r>
    </w:p>
    <w:p w14:paraId="17790DD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wn.TransmissionFailed = 40,</w:t>
      </w:r>
    </w:p>
    <w:p w14:paraId="1A13DE4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wn[En + "ToSet" + xn + "Buffer"] = 41,</w:t>
      </w:r>
    </w:p>
    <w:p w14:paraId="0741F02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wn[En + "ToRestore" + xn + "Buffer"] = 42,</w:t>
      </w:r>
    </w:p>
    <w:p w14:paraId="07A5E24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wn.InvalidBackendResponse = 43,</w:t>
      </w:r>
    </w:p>
    <w:p w14:paraId="01E691C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wn.FailedToFixDepricatedValues = 44,</w:t>
      </w:r>
    </w:p>
    <w:p w14:paraId="0573BD9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wn.InvalidDurationValue = 45,</w:t>
      </w:r>
    </w:p>
    <w:p w14:paraId="443DF19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wn.TelemetryEnvelopeInvalid = 46,</w:t>
      </w:r>
    </w:p>
    <w:p w14:paraId="176A68F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wn.CreateEnvelopeError = 47,</w:t>
      </w:r>
    </w:p>
    <w:p w14:paraId="6848C5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wn.CannotSerializeObject = 48,</w:t>
      </w:r>
    </w:p>
    <w:p w14:paraId="4ACC068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wn.CannotSerializeObjectNonSerializable = 49,</w:t>
      </w:r>
    </w:p>
    <w:p w14:paraId="102327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wn.CircularReferenceDetected = 50,</w:t>
      </w:r>
    </w:p>
    <w:p w14:paraId="2FB078F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wn.ClearAuthContextFailed = 51,</w:t>
      </w:r>
    </w:p>
    <w:p w14:paraId="201DF0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wn.ExceptionTruncated = 52,</w:t>
      </w:r>
    </w:p>
    <w:p w14:paraId="3795C00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wn.IllegalCharsInName = 53,</w:t>
      </w:r>
    </w:p>
    <w:p w14:paraId="06F3C58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wn.ItemNotInArray = 54,</w:t>
      </w:r>
    </w:p>
    <w:p w14:paraId="50ED73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wn.MaxAjaxPerPVExceeded = 55,</w:t>
      </w:r>
    </w:p>
    <w:p w14:paraId="407037F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wn.MessageTruncated = 56,</w:t>
      </w:r>
    </w:p>
    <w:p w14:paraId="2C1EDB0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wn.NameTooLong = 57,</w:t>
      </w:r>
    </w:p>
    <w:p w14:paraId="36C4E05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wn.SampleRateOutOfRange = 58,</w:t>
      </w:r>
    </w:p>
    <w:p w14:paraId="39DFA38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wn.SetAuthContextFailed = 59,</w:t>
      </w:r>
    </w:p>
    <w:p w14:paraId="5390584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wn.SetAuthContextFailedAccountName = 60,</w:t>
      </w:r>
    </w:p>
    <w:p w14:paraId="6397F3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wn.StringValueTooLong = 61,</w:t>
      </w:r>
    </w:p>
    <w:p w14:paraId="575A40C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wn.StartCalledMoreThanOnce = 62,</w:t>
      </w:r>
    </w:p>
    <w:p w14:paraId="3C73C3D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wn.StopCalledWithoutStart = 63,</w:t>
      </w:r>
    </w:p>
    <w:p w14:paraId="402C2B9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wn.TelemetryInitializerFailed = 64,</w:t>
      </w:r>
    </w:p>
    <w:p w14:paraId="7991846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wn.TrackArgumentsNotSpecified = 65,</w:t>
      </w:r>
    </w:p>
    <w:p w14:paraId="5E90DB2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wn.UrlTooLong = 66,</w:t>
      </w:r>
    </w:p>
    <w:p w14:paraId="7635281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wn.SessionStorageBufferFull = 67,</w:t>
      </w:r>
    </w:p>
    <w:p w14:paraId="704FAC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wn.CannotAccessCookie = 68,</w:t>
      </w:r>
    </w:p>
    <w:p w14:paraId="3B9BB86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wn.IdTooLong = 69,</w:t>
      </w:r>
    </w:p>
    <w:p w14:paraId="5FFE01C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wn.InvalidEvent = 70,</w:t>
      </w:r>
    </w:p>
    <w:p w14:paraId="2E9768F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wn.FailedMonitorAjaxSetRequestHeader = 71,</w:t>
      </w:r>
    </w:p>
    <w:p w14:paraId="01A2A99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wn.SendBrowserInfoOnUserInit = 72,</w:t>
      </w:r>
    </w:p>
    <w:p w14:paraId="5851DCB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wn.PluginException = 73,</w:t>
      </w:r>
    </w:p>
    <w:p w14:paraId="578DAC9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wn.NotificationException = 74,</w:t>
      </w:r>
    </w:p>
    <w:p w14:paraId="71237DD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wn.SnippetScriptLoadFailure = 99,</w:t>
      </w:r>
    </w:p>
    <w:p w14:paraId="79A0730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wn.InvalidInstrumentationKey = 100,</w:t>
      </w:r>
    </w:p>
    <w:p w14:paraId="1B69DB8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wn.CannotParseAiBlobValue = 101,</w:t>
      </w:r>
    </w:p>
    <w:p w14:paraId="47180AA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wn.InvalidContentBlob = 102,</w:t>
      </w:r>
    </w:p>
    <w:p w14:paraId="005EB5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wn[jn + "PageActionEvent" + En] = 103,</w:t>
      </w:r>
    </w:p>
    <w:p w14:paraId="4C5F954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wn.FailedAddingCustomDefinedRequestContext = 104,</w:t>
      </w:r>
    </w:p>
    <w:p w14:paraId="09EFD53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wn.InMemoryStorageBufferFull = 105,</w:t>
      </w:r>
    </w:p>
    <w:p w14:paraId="50D354D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wn.InstrumentationKeyDeprecation = 106,</w:t>
      </w:r>
    </w:p>
    <w:p w14:paraId="566B200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wn)))</w:t>
      </w:r>
    </w:p>
    <w:p w14:paraId="66B8E83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Tn = (In({</w:t>
      </w:r>
    </w:p>
    <w:p w14:paraId="5EB2465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NotSet: 0,</w:t>
      </w:r>
    </w:p>
    <w:p w14:paraId="78429F0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Pii_DistinguishedName: 1,</w:t>
      </w:r>
    </w:p>
    <w:p w14:paraId="2EDB945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Pii_GenericData: 2,</w:t>
      </w:r>
    </w:p>
    <w:p w14:paraId="38D62AC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Pii_IPV4Address: 3,</w:t>
      </w:r>
    </w:p>
    <w:p w14:paraId="0B33694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Pii_IPv6Address: 4,</w:t>
      </w:r>
    </w:p>
    <w:p w14:paraId="4E5AE5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Pii_MailSubject: 5,</w:t>
      </w:r>
    </w:p>
    <w:p w14:paraId="101C3F6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Pii_PhoneNumber: 6,</w:t>
      </w:r>
    </w:p>
    <w:p w14:paraId="26B9FAC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Pii_QueryString: 7,</w:t>
      </w:r>
    </w:p>
    <w:p w14:paraId="47D5CD3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Pii_SipAddress: 8,</w:t>
      </w:r>
    </w:p>
    <w:p w14:paraId="702F015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Pii_SmtpAddress: 9,</w:t>
      </w:r>
    </w:p>
    <w:p w14:paraId="565417B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Pii_Identity: 10,</w:t>
      </w:r>
    </w:p>
    <w:p w14:paraId="731E938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Pii_Uri: 11,</w:t>
      </w:r>
    </w:p>
    <w:p w14:paraId="770EB04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Pii_Fqdn: 12,</w:t>
      </w:r>
    </w:p>
    <w:p w14:paraId="098CA48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Pii_IPV4AddressLegacy: 13,</w:t>
      </w:r>
    </w:p>
    <w:p w14:paraId="73908CB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CustomerContent_GenericContent: 32</w:t>
      </w:r>
    </w:p>
    <w:p w14:paraId="0B72E86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}),</w:t>
      </w:r>
    </w:p>
    <w:p w14:paraId="524A799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In({</w:t>
      </w:r>
    </w:p>
    <w:p w14:paraId="0E270B8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Normal: 1,</w:t>
      </w:r>
    </w:p>
    <w:p w14:paraId="0AF19E4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CostDeferred: 2,</w:t>
      </w:r>
    </w:p>
    <w:p w14:paraId="7250A1D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RealTime: 3,</w:t>
      </w:r>
    </w:p>
    <w:p w14:paraId="1A5C9AF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Immediate: 4</w:t>
      </w:r>
    </w:p>
    <w:p w14:paraId="6DB250B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}),</w:t>
      </w:r>
    </w:p>
    <w:p w14:paraId="6CD086C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In({</w:t>
      </w:r>
    </w:p>
    <w:p w14:paraId="16CE6C2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Unspecified: 0,</w:t>
      </w:r>
    </w:p>
    <w:p w14:paraId="081836D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String: 1,</w:t>
      </w:r>
    </w:p>
    <w:p w14:paraId="23FC96B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Int32: 2,</w:t>
      </w:r>
    </w:p>
    <w:p w14:paraId="2C2DF42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UInt32: 3,</w:t>
      </w:r>
    </w:p>
    <w:p w14:paraId="79FCF6B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Int64: 4,</w:t>
      </w:r>
    </w:p>
    <w:p w14:paraId="789226F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UInt64: 5,</w:t>
      </w:r>
    </w:p>
    <w:p w14:paraId="19EECDF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Double: 6,</w:t>
      </w:r>
    </w:p>
    <w:p w14:paraId="79615C8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Bool: 7,</w:t>
      </w:r>
    </w:p>
    <w:p w14:paraId="27272C9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Guid: 8,</w:t>
      </w:r>
    </w:p>
    <w:p w14:paraId="24E6616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DateTime: 9</w:t>
      </w:r>
    </w:p>
    <w:p w14:paraId="3534011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}))</w:t>
      </w:r>
    </w:p>
    <w:p w14:paraId="2719AFA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Ln = (In({</w:t>
      </w:r>
    </w:p>
    <w:p w14:paraId="1F75A3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Normal: 1,</w:t>
      </w:r>
    </w:p>
    <w:p w14:paraId="7F0DE73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Critical: 2</w:t>
      </w:r>
    </w:p>
    <w:p w14:paraId="536C565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}),</w:t>
      </w:r>
    </w:p>
    <w:p w14:paraId="7E3A13E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In({</w:t>
      </w:r>
    </w:p>
    <w:p w14:paraId="151AC19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NONE: 0,</w:t>
      </w:r>
    </w:p>
    <w:p w14:paraId="3E817FB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ERROR: 1,</w:t>
      </w:r>
    </w:p>
    <w:p w14:paraId="090D82B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WARNING: 2,</w:t>
      </w:r>
    </w:p>
    <w:p w14:paraId="665CB49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INFORMATION: 3</w:t>
      </w:r>
    </w:p>
    <w:p w14:paraId="0D8A013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}),</w:t>
      </w:r>
    </w:p>
    <w:p w14:paraId="025C8EF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we(Object(_n.a)(Object(_n.a)({}, kn), In({</w:t>
      </w:r>
    </w:p>
    <w:p w14:paraId="33E47AB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AuthHandShakeError: 501,</w:t>
      </w:r>
    </w:p>
    <w:p w14:paraId="5F45473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AuthRedirectFail: 502,</w:t>
      </w:r>
    </w:p>
    <w:p w14:paraId="7FC97C9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BrowserCannotReadLocalStorage: 503,</w:t>
      </w:r>
    </w:p>
    <w:p w14:paraId="6FBE945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BrowserCannotWriteLocalStorage: 504,</w:t>
      </w:r>
    </w:p>
    <w:p w14:paraId="7D4E7B0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BrowserDoesNotSupportLocalStorage: 505,</w:t>
      </w:r>
    </w:p>
    <w:p w14:paraId="46D324F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CannotParseBiBlobValue: 506,</w:t>
      </w:r>
    </w:p>
    <w:p w14:paraId="2D3D2A9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CannotParseDataAttribute: 507,</w:t>
      </w:r>
    </w:p>
    <w:p w14:paraId="1E96973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CVPluginNotAvailable: 508,</w:t>
      </w:r>
    </w:p>
    <w:p w14:paraId="123364E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DroppedEvent: 509,</w:t>
      </w:r>
    </w:p>
    <w:p w14:paraId="58B2E8E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ErrorParsingAISessionCookie: 510,</w:t>
      </w:r>
    </w:p>
    <w:p w14:paraId="629DD0D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ErrorProvidedChannels: 511,</w:t>
      </w:r>
    </w:p>
    <w:p w14:paraId="5B61A9A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FailedToGetCookies: 512,</w:t>
      </w:r>
    </w:p>
    <w:p w14:paraId="4CB6A54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FailedToInitializeCorrelationVector: 513,</w:t>
      </w:r>
    </w:p>
    <w:p w14:paraId="15EEF89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FailedToInitializeSDK: 514,</w:t>
      </w:r>
    </w:p>
    <w:p w14:paraId="0BC4BA3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InvalidContentBlob: 515,</w:t>
      </w:r>
    </w:p>
    <w:p w14:paraId="15288A4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InvalidCorrelationValue: 516,</w:t>
      </w:r>
    </w:p>
    <w:p w14:paraId="4F4D856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SessionRenewalDateIsZero: 517,</w:t>
      </w:r>
    </w:p>
    <w:p w14:paraId="6C03C8C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SendPostOnCompleteFailure: 518,</w:t>
      </w:r>
    </w:p>
    <w:p w14:paraId="683AB7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PostResponseHandler: 519,</w:t>
      </w:r>
    </w:p>
    <w:p w14:paraId="2F9842D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SDKNotInitialized: 520</w:t>
      </w:r>
    </w:p>
    <w:p w14:paraId="7F4A3CA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}))),</w:t>
      </w:r>
    </w:p>
    <w:p w14:paraId="5E06A69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function(e, t) {</w:t>
      </w:r>
    </w:p>
    <w:p w14:paraId="4032D94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n = this;</w:t>
      </w:r>
    </w:p>
    <w:p w14:paraId="79C68FD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this.eventsProcessed = 0,</w:t>
      </w:r>
    </w:p>
    <w:p w14:paraId="518958D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this.eventsSent = 0,</w:t>
      </w:r>
    </w:p>
    <w:p w14:paraId="1D22F8D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this.eventsDiscarded = 0;</w:t>
      </w:r>
    </w:p>
    <w:p w14:paraId="61B03E4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r = []</w:t>
      </w:r>
    </w:p>
    <w:p w14:paraId="4152B1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, a = !1</w:t>
      </w:r>
    </w:p>
    <w:p w14:paraId="1C6943C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, l = !0</w:t>
      </w:r>
    </w:p>
    <w:p w14:paraId="0D58CFA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, d = {</w:t>
      </w:r>
    </w:p>
    <w:p w14:paraId="232213C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name: "DiagnosticLevel",</w:t>
      </w:r>
    </w:p>
    <w:p w14:paraId="6D5D8D4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processEvent: function(e) {</w:t>
      </w:r>
    </w:p>
    <w:p w14:paraId="39021B1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var t = e.eventFlags.diagnosticLevel;</w:t>
      </w:r>
    </w:p>
    <w:p w14:paraId="20D6E91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a || 10 === t || 110 === t || 120 === t</w:t>
      </w:r>
    </w:p>
    <w:p w14:paraId="6FB93B7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302A7CA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68FDC0D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, f = {}</w:t>
      </w:r>
    </w:p>
    <w:p w14:paraId="69DC5A6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, h = vn();</w:t>
      </w:r>
    </w:p>
    <w:p w14:paraId="4584771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this.init = function() {</w:t>
      </w:r>
    </w:p>
    <w:p w14:paraId="05D948C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l = l &amp;&amp; function(e) {</w:t>
      </w:r>
    </w:p>
    <w:p w14:paraId="7BC9E69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t(t) {</w:t>
      </w:r>
    </w:p>
    <w:p w14:paraId="0B9F0E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return "string" == typeof e[t] || (s(t),</w:t>
      </w:r>
    </w:p>
    <w:p w14:paraId="6FF0F6A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!1)</w:t>
      </w:r>
    </w:p>
    <w:p w14:paraId="0A34022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0843216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var n = t("App.Name") &amp;&amp; t("App.Version") &amp;&amp; t("App.Platform") &amp;&amp; t("Session.Id")</w:t>
      </w:r>
    </w:p>
    <w:p w14:paraId="12645B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, r = e["User.IsAnonymous"];</w:t>
      </w:r>
    </w:p>
    <w:p w14:paraId="2F0BD9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(!1 !== r &amp;&amp; void 0 !== r || (n = n &amp;&amp; t("User.PrimaryIdentityHash") &amp;&amp; t("User.PrimaryIdentitySpace")),</w:t>
      </w:r>
    </w:p>
    <w:p w14:paraId="749DDDA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!n)</w:t>
      </w:r>
    </w:p>
    <w:p w14:paraId="674E5EC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n;</w:t>
      </w:r>
    </w:p>
    <w:p w14:paraId="44981C1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var i = e["App.Version"];</w:t>
      </w:r>
    </w:p>
    <w:p w14:paraId="1A7B7A7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/^(\d+\.){3}\d+(-?[a-zA-Z0-9]+)?$/.test(i) || (s("App.Version"),</w:t>
      </w:r>
    </w:p>
    <w:p w14:paraId="0E164A0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n = !1);</w:t>
      </w:r>
    </w:p>
    <w:p w14:paraId="0823A34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var o = /^[0-9a-fA-F]{8}-([0-9a-fA-F]{4}-){3}[0-9a-fA-F]{12}$/</w:t>
      </w:r>
    </w:p>
    <w:p w14:paraId="5A3A8F8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, a = e["User.TenantId"];</w:t>
      </w:r>
    </w:p>
    <w:p w14:paraId="13A0767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!a || t("User.TenantId") &amp;&amp; o.test(a) || (s("User.TenantId"),</w:t>
      </w:r>
    </w:p>
    <w:p w14:paraId="0DECD5C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n = !1),</w:t>
      </w:r>
    </w:p>
    <w:p w14:paraId="51D2B98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o.test(e["Session.Id"]) || (s("Session.Id"),</w:t>
      </w:r>
    </w:p>
    <w:p w14:paraId="1C24D97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n = !1),</w:t>
      </w:r>
    </w:p>
    <w:p w14:paraId="4CB6BCF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n</w:t>
      </w:r>
    </w:p>
    <w:p w14:paraId="197CEF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}(f)</w:t>
      </w:r>
    </w:p>
    <w:p w14:paraId="6909818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2CBA753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082F13F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this.getOneDSTelemetryEvent = function(e) {</w:t>
      </w:r>
    </w:p>
    <w:p w14:paraId="111E074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p(e, {</w:t>
      </w:r>
    </w:p>
    <w:p w14:paraId="4809339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eventType: 1</w:t>
      </w:r>
    </w:p>
    <w:p w14:paraId="240DD03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})</w:t>
      </w:r>
    </w:p>
    <w:p w14:paraId="40F8F6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2A25464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7306C2E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this.getOneDSCustomerContent = function(e) {</w:t>
      </w:r>
    </w:p>
    <w:p w14:paraId="656FE3F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if (t.enableCustomerContent &amp;&amp; e.telemetryProperties.customerContentVersion &amp;&amp; Math.floor(e.telemetryProperties.customerContentVersion) &lt;= 1 &amp;&amp; 1 === e.telemetryProperties.customerContentType)</w:t>
      </w:r>
    </w:p>
    <w:p w14:paraId="1089890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p(e, {</w:t>
      </w:r>
    </w:p>
    <w:p w14:paraId="075A5C3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eventType: 2</w:t>
      </w:r>
    </w:p>
    <w:p w14:paraId="308F48F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})</w:t>
      </w:r>
    </w:p>
    <w:p w14:paraId="03EF406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0C85FE3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;</w:t>
      </w:r>
    </w:p>
    <w:p w14:paraId="0B756AA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p = function(e, t) {</w:t>
      </w:r>
    </w:p>
    <w:p w14:paraId="328A56A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a, s = Object(c.b)(e);</w:t>
      </w:r>
    </w:p>
    <w:p w14:paraId="002A018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(function(e, t) {</w:t>
      </w:r>
    </w:p>
    <w:p w14:paraId="668A7EB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for (var n = function(n) {</w:t>
      </w:r>
    </w:p>
    <w:p w14:paraId="6A2C6CC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r = t[n];</w:t>
      </w:r>
    </w:p>
    <w:p w14:paraId="4554FF6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(!r.processEvent(e))</w:t>
      </w:r>
    </w:p>
    <w:p w14:paraId="68D703B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Object(i.b)(2, 1, (function() {</w:t>
      </w:r>
    </w:p>
    <w:p w14:paraId="1BB6292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"".concat(e.eventName, " suppressed by ").concat(r.name)</w:t>
      </w:r>
    </w:p>
    <w:p w14:paraId="36563E7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25A7785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)),</w:t>
      </w:r>
    </w:p>
    <w:p w14:paraId="24C1111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{</w:t>
      </w:r>
    </w:p>
    <w:p w14:paraId="1DB8F3D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value: !1</w:t>
      </w:r>
    </w:p>
    <w:p w14:paraId="5B6EAB0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3FA459C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}, r = 0; r &lt; t.length; r++) {</w:t>
      </w:r>
    </w:p>
    <w:p w14:paraId="1F1400A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o = n(r);</w:t>
      </w:r>
    </w:p>
    <w:p w14:paraId="5D69E1B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("object" == typeof o)</w:t>
      </w:r>
    </w:p>
    <w:p w14:paraId="4204AAD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o.value</w:t>
      </w:r>
    </w:p>
    <w:p w14:paraId="481A6B3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88F316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!0</w:t>
      </w:r>
    </w:p>
    <w:p w14:paraId="68665CB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}(s, r)) {</w:t>
      </w:r>
    </w:p>
    <w:p w14:paraId="3A0073D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var l = (a = s,</w:t>
      </w:r>
    </w:p>
    <w:p w14:paraId="3E69976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a.timestamp ? new Date(a.timestamp) : new Date).toISOString()</w:t>
      </w:r>
    </w:p>
    <w:p w14:paraId="73E284D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, u = {</w:t>
      </w:r>
    </w:p>
    <w:p w14:paraId="540F02F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"Event.Name": s.eventName,</w:t>
      </w:r>
    </w:p>
    <w:p w14:paraId="5EF0EB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"Event.Source": "OTelJS",</w:t>
      </w:r>
    </w:p>
    <w:p w14:paraId="5B94362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"Event.Time": {</w:t>
      </w:r>
    </w:p>
    <w:p w14:paraId="5FED4B1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value: l,</w:t>
      </w:r>
    </w:p>
    <w:p w14:paraId="2D6730B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propertyType: Tn.DateTime</w:t>
      </w:r>
    </w:p>
    <w:p w14:paraId="6AC4912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1201799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};</w:t>
      </w:r>
    </w:p>
    <w:p w14:paraId="5DA3137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for (var d in n.eventsProcessed++,</w:t>
      </w:r>
    </w:p>
    <w:p w14:paraId="542F76A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u["Event.Sequence"] = {</w:t>
      </w:r>
    </w:p>
    <w:p w14:paraId="3BE6DE9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value: n.eventsProcessed,</w:t>
      </w:r>
    </w:p>
    <w:p w14:paraId="22F7555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propertyType: Tn.Int64</w:t>
      </w:r>
    </w:p>
    <w:p w14:paraId="059129A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},</w:t>
      </w:r>
    </w:p>
    <w:p w14:paraId="2CF7664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u["Event.Id"] = h + "." + n.eventsProcessed,</w:t>
      </w:r>
    </w:p>
    <w:p w14:paraId="2A1B624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f)</w:t>
      </w:r>
    </w:p>
    <w:p w14:paraId="7795DEE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u[d] = f[d];</w:t>
      </w:r>
    </w:p>
    <w:p w14:paraId="4B95756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(!o(u, s.dataFields, !0, t.eventType))</w:t>
      </w:r>
    </w:p>
    <w:p w14:paraId="3FC695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void Object(i.b)(0, 1, (function() {</w:t>
      </w:r>
    </w:p>
    <w:p w14:paraId="4071F82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"Dropping Event: " + s.eventName</w:t>
      </w:r>
    </w:p>
    <w:p w14:paraId="6F49578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6BAF460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));</w:t>
      </w:r>
    </w:p>
    <w:p w14:paraId="3E1D99A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var p = "custom";</w:t>
      </w:r>
    </w:p>
    <w:p w14:paraId="109CC7A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s.eventContract &amp;&amp; (s.eventContract.name &amp;&amp; (u["Event.Contract"] = s.eventContract.name,</w:t>
      </w:r>
    </w:p>
    <w:p w14:paraId="69A3402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p += "." + s.eventContract.name.toLowerCase().replace(/\./g, "_")),</w:t>
      </w:r>
    </w:p>
    <w:p w14:paraId="36E1221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o(u, s.eventContract.dataFields, !1, t.eventType));</w:t>
      </w:r>
    </w:p>
    <w:p w14:paraId="75E6755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var g = function(e, t) {</w:t>
      </w:r>
    </w:p>
    <w:p w14:paraId="2531984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 xml:space="preserve">&gt;&gt; &gt;&gt;                     return 2 === t ? "b22a201c3f1d41d28ccc399ba6cc9ca2-1972c77f-1f79-4283-a0f9-b4ddc4646f55-7121" : e.telemetryProperties &amp;&amp; (1 !== t || e.telemetryProperties.ariaTenantToken) ? 1 === t ? </w:t>
      </w: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e.telemetryProperties.ariaTenantToken : void 0 : void Object(i.b)(0, 1, (function() {</w:t>
      </w:r>
    </w:p>
    <w:p w14:paraId="7AAAA7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"Missing Aria Token"</w:t>
      </w:r>
    </w:p>
    <w:p w14:paraId="7FF7AB1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5B6BAC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</w:t>
      </w:r>
    </w:p>
    <w:p w14:paraId="4CD23D9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}(s, t.eventType);</w:t>
      </w:r>
    </w:p>
    <w:p w14:paraId="3892D93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(!g)</w:t>
      </w:r>
    </w:p>
    <w:p w14:paraId="74A43F1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return;</w:t>
      </w:r>
    </w:p>
    <w:p w14:paraId="5C1537F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{</w:t>
      </w:r>
    </w:p>
    <w:p w14:paraId="3510B3B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iKey: g,</w:t>
      </w:r>
    </w:p>
    <w:p w14:paraId="5CCAEA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name: s.eventName,</w:t>
      </w:r>
    </w:p>
    <w:p w14:paraId="6F8CDF4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data: u,</w:t>
      </w:r>
    </w:p>
    <w:p w14:paraId="0A5F62B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time: l,</w:t>
      </w:r>
    </w:p>
    <w:p w14:paraId="0859F25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baseType: p,</w:t>
      </w:r>
    </w:p>
    <w:p w14:paraId="7DB3163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ext: {</w:t>
      </w:r>
    </w:p>
    <w:p w14:paraId="5A67828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sdk: {</w:t>
      </w:r>
    </w:p>
    <w:p w14:paraId="5006A94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seq: n.eventsProcessed</w:t>
      </w:r>
    </w:p>
    <w:p w14:paraId="2A99639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598E33F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3F6BF5E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BC565B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4EDC5CF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};</w:t>
      </w:r>
    </w:p>
    <w:p w14:paraId="76E886F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this.addPreprocessor = function(e) {</w:t>
      </w:r>
    </w:p>
    <w:p w14:paraId="518E93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r.push(e)</w:t>
      </w:r>
    </w:p>
    <w:p w14:paraId="65CC438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6846961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76F99FB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this.getOneDSPersistentDataFields = function() {</w:t>
      </w:r>
    </w:p>
    <w:p w14:paraId="6172014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f</w:t>
      </w:r>
    </w:p>
    <w:p w14:paraId="6DA7148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3DCB207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34A9294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this.getPreprocessors = function() {</w:t>
      </w:r>
    </w:p>
    <w:p w14:paraId="58A2786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r</w:t>
      </w:r>
    </w:p>
    <w:p w14:paraId="6BF1731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28D9F0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;</w:t>
      </w:r>
    </w:p>
    <w:p w14:paraId="4BF6186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g = function(e) {</w:t>
      </w:r>
    </w:p>
    <w:p w14:paraId="3B13A7D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o(f, e, !1, 1)</w:t>
      </w:r>
    </w:p>
    <w:p w14:paraId="7C1A132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};</w:t>
      </w:r>
    </w:p>
    <w:p w14:paraId="0F5DC6A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this.addPersistentDataFields = g,</w:t>
      </w:r>
    </w:p>
    <w:p w14:paraId="1B9A44A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this.setOptionalEventsEnabled = function(e) {</w:t>
      </w:r>
    </w:p>
    <w:p w14:paraId="084810D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a = e</w:t>
      </w:r>
    </w:p>
    <w:p w14:paraId="4FBB942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6A2E5F0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10013DE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this.setFullEventsEnabled = this.setOptionalEventsEnabled,</w:t>
      </w:r>
    </w:p>
    <w:p w14:paraId="1AAFB78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t.enableOptionalEvents &amp;&amp; (a = !0),</w:t>
      </w:r>
    </w:p>
    <w:p w14:paraId="621FB6B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g(e);</w:t>
      </w:r>
    </w:p>
    <w:p w14:paraId="75B2598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m = t.coreFields;</w:t>
      </w:r>
    </w:p>
    <w:p w14:paraId="5622A82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if (m) {</w:t>
      </w:r>
    </w:p>
    <w:p w14:paraId="0A9AAF7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g(u.b.getFields(m.app)),</w:t>
      </w:r>
    </w:p>
    <w:p w14:paraId="6B4A88B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g(u.e.getFields(m.user)),</w:t>
      </w:r>
    </w:p>
    <w:p w14:paraId="256C244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g(u.d.getFields(m.session));</w:t>
      </w:r>
    </w:p>
    <w:p w14:paraId="40B7C5F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b = m.release;</w:t>
      </w:r>
    </w:p>
    <w:p w14:paraId="6532E50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b &amp;&amp; g(u.c.getFields(b))</w:t>
      </w:r>
    </w:p>
    <w:p w14:paraId="6C893C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67D91CA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this.addPreprocessor(d)</w:t>
      </w:r>
    </w:p>
    <w:p w14:paraId="0F2CC5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4395240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)</w:t>
      </w:r>
    </w:p>
    <w:p w14:paraId="4B93910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An = null</w:t>
      </w:r>
    </w:p>
    <w:p w14:paraId="772FC91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Pn = function() {</w:t>
      </w:r>
    </w:p>
    <w:p w14:paraId="7F42EB8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function e(t, n, r) {</w:t>
      </w:r>
    </w:p>
    <w:p w14:paraId="4553328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i, o = this, a = !1;</w:t>
      </w:r>
    </w:p>
    <w:p w14:paraId="23C52DD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(o.start = _e(),</w:t>
      </w:r>
    </w:p>
    <w:p w14:paraId="5E7C8D0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o.name = t,</w:t>
      </w:r>
    </w:p>
    <w:p w14:paraId="6B3B7CB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o.isAsync = r,</w:t>
      </w:r>
    </w:p>
    <w:p w14:paraId="642D632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o.isChildEvt = function() {</w:t>
      </w:r>
    </w:p>
    <w:p w14:paraId="3C40EE9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!1</w:t>
      </w:r>
    </w:p>
    <w:p w14:paraId="220DC52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0551997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,</w:t>
      </w:r>
    </w:p>
    <w:p w14:paraId="2679A0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J(n)) &amp;&amp; (a = Ce(o, "payload", (function() {</w:t>
      </w:r>
    </w:p>
    <w:p w14:paraId="2301F94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!i &amp;&amp; J(n) &amp;&amp; (i = n(),</w:t>
      </w:r>
    </w:p>
    <w:p w14:paraId="1DC4A4A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n = null),</w:t>
      </w:r>
    </w:p>
    <w:p w14:paraId="1BECA92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</w:t>
      </w:r>
    </w:p>
    <w:p w14:paraId="61220F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72C865A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)));</w:t>
      </w:r>
    </w:p>
    <w:p w14:paraId="0CF1CBD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o.getCtx = function(t) {</w:t>
      </w:r>
    </w:p>
    <w:p w14:paraId="33257B8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t ? t === e.ParentContextKey || t === e.ChildrenContextKey ? o[t] : (o.ctx || {})[t] : null</w:t>
      </w:r>
    </w:p>
    <w:p w14:paraId="4000B90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76C6B98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,</w:t>
      </w:r>
    </w:p>
    <w:p w14:paraId="40C8392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o.setCtx = function(t, n) {</w:t>
      </w:r>
    </w:p>
    <w:p w14:paraId="5C46319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(t)</w:t>
      </w:r>
    </w:p>
    <w:p w14:paraId="0BEA2BB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(t === e.ParentContextKey)</w:t>
      </w:r>
    </w:p>
    <w:p w14:paraId="319B5FC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o[t] || (o.isChildEvt = function() {</w:t>
      </w:r>
    </w:p>
    <w:p w14:paraId="30B6F2E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!0</w:t>
      </w:r>
    </w:p>
    <w:p w14:paraId="75920B1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7EC07CD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),</w:t>
      </w:r>
    </w:p>
    <w:p w14:paraId="3983593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o[t] = n;</w:t>
      </w:r>
    </w:p>
    <w:p w14:paraId="7F037E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else if (t === e.ChildrenContextKey)</w:t>
      </w:r>
    </w:p>
    <w:p w14:paraId="44172DA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o[t] = n;</w:t>
      </w:r>
    </w:p>
    <w:p w14:paraId="483FA09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else {</w:t>
      </w:r>
    </w:p>
    <w:p w14:paraId="4C014FF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(o.ctx = o.ctx || {})[t] = n</w:t>
      </w:r>
    </w:p>
    <w:p w14:paraId="6964D7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5CAC022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4DDB2B9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,</w:t>
      </w:r>
    </w:p>
    <w:p w14:paraId="6C23499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o.complete = function() {</w:t>
      </w:r>
    </w:p>
    <w:p w14:paraId="20CC1A7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var t = 0</w:t>
      </w:r>
    </w:p>
    <w:p w14:paraId="512079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, r = o.getCtx(e.ChildrenContextKey);</w:t>
      </w:r>
    </w:p>
    <w:p w14:paraId="65DBA8D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(oe(r))</w:t>
      </w:r>
    </w:p>
    <w:p w14:paraId="36EA11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for (var i = 0; i &lt; r.length; i++) {</w:t>
      </w:r>
    </w:p>
    <w:p w14:paraId="4CA2FFC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s = r[i];</w:t>
      </w:r>
    </w:p>
    <w:p w14:paraId="243C951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s &amp;&amp; (t += s.time)</w:t>
      </w:r>
    </w:p>
    <w:p w14:paraId="432FAA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16AB18F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o.time = _e() - o.start,</w:t>
      </w:r>
    </w:p>
    <w:p w14:paraId="3CE9294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o.exTime = o.time - t,</w:t>
      </w:r>
    </w:p>
    <w:p w14:paraId="57E22E9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o.complete = function() {}</w:t>
      </w:r>
    </w:p>
    <w:p w14:paraId="1B22128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052C82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!a &amp;&amp; J(n) &amp;&amp; (o.payload = n())</w:t>
      </w:r>
    </w:p>
    <w:p w14:paraId="179580B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5D76FD5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38E2A45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e.ParentContextKey = "parent",</w:t>
      </w:r>
    </w:p>
    <w:p w14:paraId="69C66E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e.ChildrenContextKey = "childEvts",</w:t>
      </w:r>
    </w:p>
    <w:p w14:paraId="7C89EB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</w:t>
      </w:r>
    </w:p>
    <w:p w14:paraId="5217E1F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}()</w:t>
      </w:r>
    </w:p>
    <w:p w14:paraId="7945D3E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Nn = function() {</w:t>
      </w:r>
    </w:p>
    <w:p w14:paraId="06DFC7E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function e(t) {</w:t>
      </w:r>
    </w:p>
    <w:p w14:paraId="5203864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this.ctx = {},</w:t>
      </w:r>
    </w:p>
    <w:p w14:paraId="6C42806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k(e, this, (function(e) {</w:t>
      </w:r>
    </w:p>
    <w:p w14:paraId="4E457F0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e.create = function(e, t, n) {</w:t>
      </w:r>
    </w:p>
    <w:p w14:paraId="5B2740F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new Pn(e,t,n)</w:t>
      </w:r>
    </w:p>
    <w:p w14:paraId="0BF4A6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439D2FB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003B70F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e.fire = function(e) {</w:t>
      </w:r>
    </w:p>
    <w:p w14:paraId="0369A18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 &amp;&amp; (e.complete(),</w:t>
      </w:r>
    </w:p>
    <w:p w14:paraId="066589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 &amp;&amp; J(t.perfEvent) &amp;&amp; t.perfEvent(e))</w:t>
      </w:r>
    </w:p>
    <w:p w14:paraId="005193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549FC29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0FF8A03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e.setCtx = function(t, n) {</w:t>
      </w:r>
    </w:p>
    <w:p w14:paraId="5026A8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 &amp;&amp; ((e.ctx = e.ctx || {})[t] = n)</w:t>
      </w:r>
    </w:p>
    <w:p w14:paraId="761D3C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5A9C8BC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42AC5F1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e.getCtx = function(t) {</w:t>
      </w:r>
    </w:p>
    <w:p w14:paraId="69C8B5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(e.ctx || {})[t]</w:t>
      </w:r>
    </w:p>
    <w:p w14:paraId="53E78F3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56D44A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}</w:t>
      </w:r>
    </w:p>
    <w:p w14:paraId="7BEEE20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))</w:t>
      </w:r>
    </w:p>
    <w:p w14:paraId="1662050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4967B95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e.__ieDyn = 1,</w:t>
      </w:r>
    </w:p>
    <w:p w14:paraId="2B3DB8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</w:t>
      </w:r>
    </w:p>
    <w:p w14:paraId="79EBA3F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}();</w:t>
      </w:r>
    </w:p>
    <w:p w14:paraId="5FFE85C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Fn(e, t, n, r, i) {</w:t>
      </w:r>
    </w:p>
    <w:p w14:paraId="425F537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if (e) {</w:t>
      </w:r>
    </w:p>
    <w:p w14:paraId="5E113E0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o = e;</w:t>
      </w:r>
    </w:p>
    <w:p w14:paraId="5685E89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(o.getPerfMgr &amp;&amp; (o = o.getPerfMgr()),</w:t>
      </w:r>
    </w:p>
    <w:p w14:paraId="6A39A6D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o) {</w:t>
      </w:r>
    </w:p>
    <w:p w14:paraId="40C2CE8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var a = void 0</w:t>
      </w:r>
    </w:p>
    <w:p w14:paraId="0C7A59B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, s = o.getCtx("CoreUtils.doPerf");</w:t>
      </w:r>
    </w:p>
    <w:p w14:paraId="4CD0128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try {</w:t>
      </w:r>
    </w:p>
    <w:p w14:paraId="6562969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(a = o.create(t(), r, i)) {</w:t>
      </w:r>
    </w:p>
    <w:p w14:paraId="1238BDE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if (s &amp;&amp; a.setCtx &amp;&amp; (a.setCtx(Pn.ParentContextKey, s),</w:t>
      </w:r>
    </w:p>
    <w:p w14:paraId="25DA41F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s.getCtx &amp;&amp; s.setCtx)) {</w:t>
      </w:r>
    </w:p>
    <w:p w14:paraId="4120EAD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l = s.getCtx(Pn.ChildrenContextKey);</w:t>
      </w:r>
    </w:p>
    <w:p w14:paraId="26DEBCC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l || (l = [],</w:t>
      </w:r>
    </w:p>
    <w:p w14:paraId="49FC393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s.setCtx(Pn.ChildrenContextKey, l)),</w:t>
      </w:r>
    </w:p>
    <w:p w14:paraId="6C2BCB8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l.push(a)</w:t>
      </w:r>
    </w:p>
    <w:p w14:paraId="672C882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32705FB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o.setCtx("CoreUtils.doPerf", a),</w:t>
      </w:r>
    </w:p>
    <w:p w14:paraId="1C13D82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n(a)</w:t>
      </w:r>
    </w:p>
    <w:p w14:paraId="405720C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6990AA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 catch (e) {</w:t>
      </w:r>
    </w:p>
    <w:p w14:paraId="6DDEBD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a &amp;&amp; a.setCtx &amp;&amp; a.setCtx("exception", e)</w:t>
      </w:r>
    </w:p>
    <w:p w14:paraId="15188FD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 finally {</w:t>
      </w:r>
    </w:p>
    <w:p w14:paraId="6A53421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a &amp;&amp; o.fire(a),</w:t>
      </w:r>
    </w:p>
    <w:p w14:paraId="171B200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o.setCtx("CoreUtils.doPerf", s)</w:t>
      </w:r>
    </w:p>
    <w:p w14:paraId="06A99FA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45F09C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3D07335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}</w:t>
      </w:r>
    </w:p>
    <w:p w14:paraId="584A84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n()</w:t>
      </w:r>
    </w:p>
    <w:p w14:paraId="3DD1A1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2E3D748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Rn = "00000000000000000000000000000000";</w:t>
      </w:r>
    </w:p>
    <w:p w14:paraId="06AB8BA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Dn(e, t, n) {</w:t>
      </w:r>
    </w:p>
    <w:p w14:paraId="7E1932C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!(!e || e.length !== t || e === n) &amp;&amp; !!e.match(/^[\da-f]*$/)</w:t>
      </w:r>
    </w:p>
    <w:p w14:paraId="27BDBD1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350C934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Mn(e) {</w:t>
      </w:r>
    </w:p>
    <w:p w14:paraId="3E7B7FF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Dn(e, 32, Rn)</w:t>
      </w:r>
    </w:p>
    <w:p w14:paraId="22E8C06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562B216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Bn(e) {</w:t>
      </w:r>
    </w:p>
    <w:p w14:paraId="4FADB71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Dn(e, 16, "0000000000000000")</w:t>
      </w:r>
    </w:p>
    <w:p w14:paraId="565620E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4138600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zn = $t("plugin");</w:t>
      </w:r>
    </w:p>
    <w:p w14:paraId="2AC8FC4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qn(e) {</w:t>
      </w:r>
    </w:p>
    <w:p w14:paraId="7B82324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zn.get(e, "state", {}, !0)</w:t>
      </w:r>
    </w:p>
    <w:p w14:paraId="4CD011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6530ED4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Hn(e, t) {</w:t>
      </w:r>
    </w:p>
    <w:p w14:paraId="210C950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for (var n, r = [], i = null, o = e.getNext(); o; ) {</w:t>
      </w:r>
    </w:p>
    <w:p w14:paraId="7ABD7F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a = o.getPlugin();</w:t>
      </w:r>
    </w:p>
    <w:p w14:paraId="52CFB6D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(a) {</w:t>
      </w:r>
    </w:p>
    <w:p w14:paraId="05A75D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 &amp;&amp; J(i.setNextPlugin) &amp;&amp; J(a.processTelemetry) &amp;&amp; i.setNextPlugin(a);</w:t>
      </w:r>
    </w:p>
    <w:p w14:paraId="00ADA0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(J(a.isInitialized) ? a.isInitialized() : (n = qn(a)).isInitialized) || r.push(a),</w:t>
      </w:r>
    </w:p>
    <w:p w14:paraId="1FFAAC5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 = a,</w:t>
      </w:r>
    </w:p>
    <w:p w14:paraId="6EB2AA7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o = o.getNext()</w:t>
      </w:r>
    </w:p>
    <w:p w14:paraId="5741D42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1373F03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61D291D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fe(r, (function(r) {</w:t>
      </w:r>
    </w:p>
    <w:p w14:paraId="6630EF1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i = e.core();</w:t>
      </w:r>
    </w:p>
    <w:p w14:paraId="7E51425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r.initialize(e.getCfg(), i, t, e.getNext()),</w:t>
      </w:r>
    </w:p>
    <w:p w14:paraId="0E6AB62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n = qn(r),</w:t>
      </w:r>
    </w:p>
    <w:p w14:paraId="2EDBF3E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r.core || n.core || (n.core = i),</w:t>
      </w:r>
    </w:p>
    <w:p w14:paraId="4729B68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n.isInitialized = !0,</w:t>
      </w:r>
    </w:p>
    <w:p w14:paraId="264CDE7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delete n.teardown</w:t>
      </w:r>
    </w:p>
    <w:p w14:paraId="6DFF719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7BB693E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))</w:t>
      </w:r>
    </w:p>
    <w:p w14:paraId="26563A6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550C322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Un(e) {</w:t>
      </w:r>
    </w:p>
    <w:p w14:paraId="4FECD1B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e.sort((function(e, t) {</w:t>
      </w:r>
    </w:p>
    <w:p w14:paraId="4B373C1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n = 0;</w:t>
      </w:r>
    </w:p>
    <w:p w14:paraId="210A196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(t) {</w:t>
      </w:r>
    </w:p>
    <w:p w14:paraId="1B7E2BD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var r = J(t.processTelemetry);</w:t>
      </w:r>
    </w:p>
    <w:p w14:paraId="526578C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J(e.processTelemetry) ? n = r ? e.priority - t.priority : 1 : r &amp;&amp; (n = -1)</w:t>
      </w:r>
    </w:p>
    <w:p w14:paraId="19D74CA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 else</w:t>
      </w:r>
    </w:p>
    <w:p w14:paraId="73A54F4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n = e ? 1 : -1;</w:t>
      </w:r>
    </w:p>
    <w:p w14:paraId="27DF4D1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n</w:t>
      </w:r>
    </w:p>
    <w:p w14:paraId="3C9DD7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0E5F646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))</w:t>
      </w:r>
    </w:p>
    <w:p w14:paraId="7C9B35B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6968316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Vn = 0;</w:t>
      </w:r>
    </w:p>
    <w:p w14:paraId="5D3B1AC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Wn(e, t, n, r) {</w:t>
      </w:r>
    </w:p>
    <w:p w14:paraId="3F7FE5A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i = null</w:t>
      </w:r>
    </w:p>
    <w:p w14:paraId="289A97A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, o = [];</w:t>
      </w:r>
    </w:p>
    <w:p w14:paraId="4DB7D26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null !== r &amp;&amp; (i = r ? function(e, t, n) {</w:t>
      </w:r>
    </w:p>
    <w:p w14:paraId="200FAE3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for (; e; ) {</w:t>
      </w:r>
    </w:p>
    <w:p w14:paraId="149BEE1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(e.getPlugin() === n)</w:t>
      </w:r>
    </w:p>
    <w:p w14:paraId="3D09CE5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e;</w:t>
      </w:r>
    </w:p>
    <w:p w14:paraId="3C3D74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 = e.getNext()</w:t>
      </w:r>
    </w:p>
    <w:p w14:paraId="1CB9F26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2495D76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$n([n], t.config || {}, t)</w:t>
      </w:r>
    </w:p>
    <w:p w14:paraId="2376414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}(e, n, r) : e);</w:t>
      </w:r>
    </w:p>
    <w:p w14:paraId="0AB3CC2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a = {</w:t>
      </w:r>
    </w:p>
    <w:p w14:paraId="2EAB382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_next: function() {</w:t>
      </w:r>
    </w:p>
    <w:p w14:paraId="7995F70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var e = i;</w:t>
      </w:r>
    </w:p>
    <w:p w14:paraId="0933811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(i = e ? e.getNext() : null,</w:t>
      </w:r>
    </w:p>
    <w:p w14:paraId="17ED3C2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!e) {</w:t>
      </w:r>
    </w:p>
    <w:p w14:paraId="032A9A3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t = o;</w:t>
      </w:r>
    </w:p>
    <w:p w14:paraId="146AD9D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 &amp;&amp; t.length &gt; 0 &amp;&amp; (fe(t, (function(e) {</w:t>
      </w:r>
    </w:p>
    <w:p w14:paraId="6234E1B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try {</w:t>
      </w:r>
    </w:p>
    <w:p w14:paraId="21C4A9B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e.func.call(e.self, e.args)</w:t>
      </w:r>
    </w:p>
    <w:p w14:paraId="10B073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 catch (e) {</w:t>
      </w:r>
    </w:p>
    <w:p w14:paraId="5C41616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gt(n.logger, 2, 73, "Unexpected Exception during onComplete - " + et(e))</w:t>
      </w:r>
    </w:p>
    <w:p w14:paraId="53432E8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535D812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4531B72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)),</w:t>
      </w:r>
    </w:p>
    <w:p w14:paraId="1F4B124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 = [])</w:t>
      </w:r>
    </w:p>
    <w:p w14:paraId="1E09FF5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0095B7F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e</w:t>
      </w:r>
    </w:p>
    <w:p w14:paraId="0ABF9F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},</w:t>
      </w:r>
    </w:p>
    <w:p w14:paraId="745AB01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ctx: {</w:t>
      </w:r>
    </w:p>
    <w:p w14:paraId="56230D5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core: function() {</w:t>
      </w:r>
    </w:p>
    <w:p w14:paraId="19C442F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n</w:t>
      </w:r>
    </w:p>
    <w:p w14:paraId="1948B3B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},</w:t>
      </w:r>
    </w:p>
    <w:p w14:paraId="1523A57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diagLog: function() {</w:t>
      </w:r>
    </w:p>
    <w:p w14:paraId="138E7C6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function(e, t) {</w:t>
      </w:r>
    </w:p>
    <w:p w14:paraId="5C463BA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(e || {}).logger || new ht(t)</w:t>
      </w:r>
    </w:p>
    <w:p w14:paraId="0D6C3CA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}(n, t)</w:t>
      </w:r>
    </w:p>
    <w:p w14:paraId="0C5FC69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},</w:t>
      </w:r>
    </w:p>
    <w:p w14:paraId="51521BE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getCfg: function() {</w:t>
      </w:r>
    </w:p>
    <w:p w14:paraId="5604EAE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t</w:t>
      </w:r>
    </w:p>
    <w:p w14:paraId="15B430B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},</w:t>
      </w:r>
    </w:p>
    <w:p w14:paraId="3CBD373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getExtCfg: s,</w:t>
      </w:r>
    </w:p>
    <w:p w14:paraId="41FD14C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getConfig: function(e, n, r) {</w:t>
      </w:r>
    </w:p>
    <w:p w14:paraId="2513B6B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void 0 === r &amp;&amp; (r = !1);</w:t>
      </w:r>
    </w:p>
    <w:p w14:paraId="0054835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var i, o = s(e, null);</w:t>
      </w:r>
    </w:p>
    <w:p w14:paraId="453E53D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 &amp;&amp; !K(o[n]) ? i = o[n] : t &amp;&amp; !K(t[n]) &amp;&amp; (i = t[n]);</w:t>
      </w:r>
    </w:p>
    <w:p w14:paraId="0322B59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K(i) ? r : i</w:t>
      </w:r>
    </w:p>
    <w:p w14:paraId="659D7EA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},</w:t>
      </w:r>
    </w:p>
    <w:p w14:paraId="6611B9B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hasNext: function() {</w:t>
      </w:r>
    </w:p>
    <w:p w14:paraId="510EB6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!!i</w:t>
      </w:r>
    </w:p>
    <w:p w14:paraId="3C8B03A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},</w:t>
      </w:r>
    </w:p>
    <w:p w14:paraId="3C17C1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getNext: function() {</w:t>
      </w:r>
    </w:p>
    <w:p w14:paraId="7660C56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i</w:t>
      </w:r>
    </w:p>
    <w:p w14:paraId="7981CCF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},</w:t>
      </w:r>
    </w:p>
    <w:p w14:paraId="03A21EB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setNext: function(e) {</w:t>
      </w:r>
    </w:p>
    <w:p w14:paraId="7D802DD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 = e</w:t>
      </w:r>
    </w:p>
    <w:p w14:paraId="396C4EA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},</w:t>
      </w:r>
    </w:p>
    <w:p w14:paraId="0B122EB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iterate: function(e) {</w:t>
      </w:r>
    </w:p>
    <w:p w14:paraId="5396F85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t;</w:t>
      </w:r>
    </w:p>
    <w:p w14:paraId="61C24E5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for (; t = a._next(); ) {</w:t>
      </w:r>
    </w:p>
    <w:p w14:paraId="7643470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n = t.getPlugin();</w:t>
      </w:r>
    </w:p>
    <w:p w14:paraId="0E099E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n &amp;&amp; e(n)</w:t>
      </w:r>
    </w:p>
    <w:p w14:paraId="2210B52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7602CAB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},</w:t>
      </w:r>
    </w:p>
    <w:p w14:paraId="6428EDF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onComplete: function(e, t) {</w:t>
      </w:r>
    </w:p>
    <w:p w14:paraId="113DB17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for (var n = [], r = 2; r &lt; arguments.length; r++)</w:t>
      </w:r>
    </w:p>
    <w:p w14:paraId="06CEC7F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n[r - 2] = arguments[r];</w:t>
      </w:r>
    </w:p>
    <w:p w14:paraId="45D990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 &amp;&amp; o.push({</w:t>
      </w:r>
    </w:p>
    <w:p w14:paraId="4682418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func: e,</w:t>
      </w:r>
    </w:p>
    <w:p w14:paraId="0E17AFA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self: G(t) ? a.ctx : t,</w:t>
      </w:r>
    </w:p>
    <w:p w14:paraId="3DBB7A6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args: n</w:t>
      </w:r>
    </w:p>
    <w:p w14:paraId="5C54AE1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})</w:t>
      </w:r>
    </w:p>
    <w:p w14:paraId="37A7AA4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63C64A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45EDFBA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};</w:t>
      </w:r>
    </w:p>
    <w:p w14:paraId="55DB730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function s(e, n, r) {</w:t>
      </w:r>
    </w:p>
    <w:p w14:paraId="5ED9CDE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i;</w:t>
      </w:r>
    </w:p>
    <w:p w14:paraId="64BE083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if (void 0 === n &amp;&amp; (n = {}),</w:t>
      </w:r>
    </w:p>
    <w:p w14:paraId="694EF1C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void 0 === r &amp;&amp; (r = 0),</w:t>
      </w:r>
    </w:p>
    <w:p w14:paraId="149DAB5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t) {</w:t>
      </w:r>
    </w:p>
    <w:p w14:paraId="7FC413B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var o = t.extensionConfig;</w:t>
      </w:r>
    </w:p>
    <w:p w14:paraId="2034E97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o &amp;&amp; e &amp;&amp; (i = o[e])</w:t>
      </w:r>
    </w:p>
    <w:p w14:paraId="28EC29B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0708CB3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(i) {</w:t>
      </w:r>
    </w:p>
    <w:p w14:paraId="7767C06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(X(n) &amp;&amp; 0 !== r) {</w:t>
      </w:r>
    </w:p>
    <w:p w14:paraId="624C68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a = Fe(!0, n, i);</w:t>
      </w:r>
    </w:p>
    <w:p w14:paraId="2853303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 &amp;&amp; 2 === r &amp;&amp; ee(n, (function(e) {</w:t>
      </w:r>
    </w:p>
    <w:p w14:paraId="1A6D0BF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if (K(a[e])) {</w:t>
      </w:r>
    </w:p>
    <w:p w14:paraId="6470CAB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n = t[e];</w:t>
      </w:r>
    </w:p>
    <w:p w14:paraId="561E7D7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K(n) || (a[e] = n)</w:t>
      </w:r>
    </w:p>
    <w:p w14:paraId="6AC1138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0C170A3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6AEEE61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)),</w:t>
      </w:r>
    </w:p>
    <w:p w14:paraId="69FD2C6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 = a</w:t>
      </w:r>
    </w:p>
    <w:p w14:paraId="309E8DB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4DB08FA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 else</w:t>
      </w:r>
    </w:p>
    <w:p w14:paraId="0985085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 = n;</w:t>
      </w:r>
    </w:p>
    <w:p w14:paraId="4F9E9ED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i</w:t>
      </w:r>
    </w:p>
    <w:p w14:paraId="133F994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09E750F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a</w:t>
      </w:r>
    </w:p>
    <w:p w14:paraId="0A1910D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7EA788B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Zn(e, t, n, r) {</w:t>
      </w:r>
    </w:p>
    <w:p w14:paraId="7C344C9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i = Wn(e, t, n, r)</w:t>
      </w:r>
    </w:p>
    <w:p w14:paraId="7D6BFA2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, o = i.ctx;</w:t>
      </w:r>
    </w:p>
    <w:p w14:paraId="326973C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o.processNext = function(e) {</w:t>
      </w:r>
    </w:p>
    <w:p w14:paraId="128B74A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t = i._next();</w:t>
      </w:r>
    </w:p>
    <w:p w14:paraId="0B062E7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t &amp;&amp; t.processTelemetry(e, o),</w:t>
      </w:r>
    </w:p>
    <w:p w14:paraId="0730526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!t</w:t>
      </w:r>
    </w:p>
    <w:p w14:paraId="63D54F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0950CED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7C1BBD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o.createNew = function(e, r) {</w:t>
      </w:r>
    </w:p>
    <w:p w14:paraId="4F45E9A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void 0 === e &amp;&amp; (e = null),</w:t>
      </w:r>
    </w:p>
    <w:p w14:paraId="48219FB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oe(e) &amp;&amp; (e = $n(e, t, n, r)),</w:t>
      </w:r>
    </w:p>
    <w:p w14:paraId="4CF9B0A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Zn(e || o.getNext(), t, n, r)</w:t>
      </w:r>
    </w:p>
    <w:p w14:paraId="21FA1FA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139E0E1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31900EF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o</w:t>
      </w:r>
    </w:p>
    <w:p w14:paraId="7E9B7F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2E7B680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Gn(e, t, n) {</w:t>
      </w:r>
    </w:p>
    <w:p w14:paraId="4F51AA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r = t.config || {}</w:t>
      </w:r>
    </w:p>
    <w:p w14:paraId="0AFC784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, i = Wn(e, r, t, n)</w:t>
      </w:r>
    </w:p>
    <w:p w14:paraId="129FAD7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, o = i.ctx;</w:t>
      </w:r>
    </w:p>
    <w:p w14:paraId="12CD738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o.processNext = function(e) {</w:t>
      </w:r>
    </w:p>
    <w:p w14:paraId="6ED5298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t = i._next();</w:t>
      </w:r>
    </w:p>
    <w:p w14:paraId="02A7F29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t &amp;&amp; t.unload(o, e),</w:t>
      </w:r>
    </w:p>
    <w:p w14:paraId="001197B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!t</w:t>
      </w:r>
    </w:p>
    <w:p w14:paraId="3DF5342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02DF68C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4FC3594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o.createNew = function(e, n) {</w:t>
      </w:r>
    </w:p>
    <w:p w14:paraId="1445FC5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void 0 === e &amp;&amp; (e = null),</w:t>
      </w:r>
    </w:p>
    <w:p w14:paraId="5BEDD7B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oe(e) &amp;&amp; (e = $n(e, r, t, n)),</w:t>
      </w:r>
    </w:p>
    <w:p w14:paraId="4E795FF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Gn(e || o.getNext(), t, n)</w:t>
      </w:r>
    </w:p>
    <w:p w14:paraId="21639AC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05360E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05CC8E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o</w:t>
      </w:r>
    </w:p>
    <w:p w14:paraId="13859C0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07BE91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Kn(e, t, n) {</w:t>
      </w:r>
    </w:p>
    <w:p w14:paraId="34E4A67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r = t.config || {}</w:t>
      </w:r>
    </w:p>
    <w:p w14:paraId="42D34E8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, i = Wn(e, r, t, n).ctx;</w:t>
      </w:r>
    </w:p>
    <w:p w14:paraId="3F7800A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i.processNext = function(e) {</w:t>
      </w:r>
    </w:p>
    <w:p w14:paraId="79BD292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i.iterate((function(t) {</w:t>
      </w:r>
    </w:p>
    <w:p w14:paraId="68E0C95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J(t.update) &amp;&amp; t.update(i, e)</w:t>
      </w:r>
    </w:p>
    <w:p w14:paraId="1299A29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2AFE6DD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))</w:t>
      </w:r>
    </w:p>
    <w:p w14:paraId="7DC8B0C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17330D8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1C99B25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i.createNew = function(e, n) {</w:t>
      </w:r>
    </w:p>
    <w:p w14:paraId="4F5C122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void 0 === e &amp;&amp; (e = null),</w:t>
      </w:r>
    </w:p>
    <w:p w14:paraId="1A30DB0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oe(e) &amp;&amp; (e = $n(e, r, t, n)),</w:t>
      </w:r>
    </w:p>
    <w:p w14:paraId="5F5051B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Kn(e || i.getNext(), t, n)</w:t>
      </w:r>
    </w:p>
    <w:p w14:paraId="275CE5E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31ED914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01EA7AD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</w:t>
      </w:r>
    </w:p>
    <w:p w14:paraId="1B77C9E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5D8A3C9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$n(e, t, n, r) {</w:t>
      </w:r>
    </w:p>
    <w:p w14:paraId="1B42BC1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i = null</w:t>
      </w:r>
    </w:p>
    <w:p w14:paraId="6A361B9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, o = !r;</w:t>
      </w:r>
    </w:p>
    <w:p w14:paraId="38CD3EE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if (oe(e) &amp;&amp; e.length &gt; 0) {</w:t>
      </w:r>
    </w:p>
    <w:p w14:paraId="34F315F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a = null;</w:t>
      </w:r>
    </w:p>
    <w:p w14:paraId="6C9E436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fe(e, (function(e) {</w:t>
      </w:r>
    </w:p>
    <w:p w14:paraId="0E8B9EE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(o || r !== e || (o = !0),</w:t>
      </w:r>
    </w:p>
    <w:p w14:paraId="1D5AF1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o &amp;&amp; e &amp;&amp; J(e.processTelemetry)) {</w:t>
      </w:r>
    </w:p>
    <w:p w14:paraId="44FE444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s = function(e, t, n) {</w:t>
      </w:r>
    </w:p>
    <w:p w14:paraId="698DC46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r, i = null, o = J(e.processTelemetry), a = J(e.setNextPlugin);</w:t>
      </w:r>
    </w:p>
    <w:p w14:paraId="7EB3E21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 = e ? e.identifier + "-" + e.priority + "-" + Vn++ : "Unknown-0-" + Vn++;</w:t>
      </w:r>
    </w:p>
    <w:p w14:paraId="55F50A7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s = {</w:t>
      </w:r>
    </w:p>
    <w:p w14:paraId="349FFC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getPlugin: function() {</w:t>
      </w:r>
    </w:p>
    <w:p w14:paraId="789B49D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return e</w:t>
      </w:r>
    </w:p>
    <w:p w14:paraId="786C3C4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},</w:t>
      </w:r>
    </w:p>
    <w:p w14:paraId="6B51702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getNext: function() {</w:t>
      </w:r>
    </w:p>
    <w:p w14:paraId="2E481B2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return i</w:t>
      </w:r>
    </w:p>
    <w:p w14:paraId="1F4572D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},</w:t>
      </w:r>
    </w:p>
    <w:p w14:paraId="46528DB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processTelemetry: function(t, n) {</w:t>
      </w:r>
    </w:p>
    <w:p w14:paraId="6814BFB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c(n = n || l(), (function(n) {</w:t>
      </w:r>
    </w:p>
    <w:p w14:paraId="7F0B957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        if (!e || !o)</w:t>
      </w:r>
    </w:p>
    <w:p w14:paraId="7A71C2B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return !1;</w:t>
      </w:r>
    </w:p>
    <w:p w14:paraId="79486B4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var r = qn(e);</w:t>
      </w:r>
    </w:p>
    <w:p w14:paraId="6A49746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if (r.teardown || r.disabled)</w:t>
      </w:r>
    </w:p>
    <w:p w14:paraId="1F03E1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return !1;</w:t>
      </w:r>
    </w:p>
    <w:p w14:paraId="72F645A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a &amp;&amp; e.setNextPlugin(i);</w:t>
      </w:r>
    </w:p>
    <w:p w14:paraId="6CDBD9C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return e.processTelemetry(t, n),</w:t>
      </w:r>
    </w:p>
    <w:p w14:paraId="493EC91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!0</w:t>
      </w:r>
    </w:p>
    <w:p w14:paraId="08B44AF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07AC017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), "processTelemetry", (function() {</w:t>
      </w:r>
    </w:p>
    <w:p w14:paraId="6CC17DC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return {</w:t>
      </w:r>
    </w:p>
    <w:p w14:paraId="56045BE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item: t</w:t>
      </w:r>
    </w:p>
    <w:p w14:paraId="0046370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20BA1BC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1EC7798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), !t.sync) || n.processNext(t)</w:t>
      </w:r>
    </w:p>
    <w:p w14:paraId="658E240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},</w:t>
      </w:r>
    </w:p>
    <w:p w14:paraId="190927A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unload: function(t, n) {</w:t>
      </w:r>
    </w:p>
    <w:p w14:paraId="0F42852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c(t, (function() {</w:t>
      </w:r>
    </w:p>
    <w:p w14:paraId="05FB53C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var r = !1;</w:t>
      </w:r>
    </w:p>
    <w:p w14:paraId="15C9E9F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if (e) {</w:t>
      </w:r>
    </w:p>
    <w:p w14:paraId="7E22499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var i = qn(e)</w:t>
      </w:r>
    </w:p>
    <w:p w14:paraId="046D953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, o = e.core || i.core;</w:t>
      </w:r>
    </w:p>
    <w:p w14:paraId="7B02794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!e || o &amp;&amp; o !== t.core() || i.teardown || (i.core = null,</w:t>
      </w:r>
    </w:p>
    <w:p w14:paraId="28F2B2B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i.teardown = !0,</w:t>
      </w:r>
    </w:p>
    <w:p w14:paraId="01BFEDE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i.isInitialized = !1,</w:t>
      </w:r>
    </w:p>
    <w:p w14:paraId="3B1595D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e.teardown &amp;&amp; !0 === e.teardown(t, n) &amp;&amp; (r = !0))</w:t>
      </w:r>
    </w:p>
    <w:p w14:paraId="4621854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0F02425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return r</w:t>
      </w:r>
    </w:p>
    <w:p w14:paraId="64B8E09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238E10C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), "unload", (function() {}</w:t>
      </w:r>
    </w:p>
    <w:p w14:paraId="1C25593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), n.isAsync) || t.processNext(n)</w:t>
      </w:r>
    </w:p>
    <w:p w14:paraId="5FDB4C3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},</w:t>
      </w:r>
    </w:p>
    <w:p w14:paraId="7B06F81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update: function(t, n) {</w:t>
      </w:r>
    </w:p>
    <w:p w14:paraId="5569B4E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c(t, (function() {</w:t>
      </w:r>
    </w:p>
    <w:p w14:paraId="534E9EB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var r = !1;</w:t>
      </w:r>
    </w:p>
    <w:p w14:paraId="0A2BE2A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if (e) {</w:t>
      </w:r>
    </w:p>
    <w:p w14:paraId="50A299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var i = qn(e)</w:t>
      </w:r>
    </w:p>
    <w:p w14:paraId="08EF45F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, o = e.core || i.core;</w:t>
      </w:r>
    </w:p>
    <w:p w14:paraId="5E5CCC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!e || o &amp;&amp; o !== t.core() || i.teardown || e.update &amp;&amp; !0 === e.update(t, n) &amp;&amp; (r = !0)</w:t>
      </w:r>
    </w:p>
    <w:p w14:paraId="2912EA2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55AE301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return r</w:t>
      </w:r>
    </w:p>
    <w:p w14:paraId="1677AC3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0817576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), "update", (function() {}</w:t>
      </w:r>
    </w:p>
    <w:p w14:paraId="02801F6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), !1) || t.processNext(n)</w:t>
      </w:r>
    </w:p>
    <w:p w14:paraId="08423D6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},</w:t>
      </w:r>
    </w:p>
    <w:p w14:paraId="7039DFE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_id: r,</w:t>
      </w:r>
    </w:p>
    <w:p w14:paraId="775053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_setNext: function(e) {</w:t>
      </w:r>
    </w:p>
    <w:p w14:paraId="5F9544A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i = e</w:t>
      </w:r>
    </w:p>
    <w:p w14:paraId="7C7805F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23890D1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};</w:t>
      </w:r>
    </w:p>
    <w:p w14:paraId="5BC85F6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function l() {</w:t>
      </w:r>
    </w:p>
    <w:p w14:paraId="3101052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r;</w:t>
      </w:r>
    </w:p>
    <w:p w14:paraId="0F2E8F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e &amp;&amp; J(e._getTelCtx) &amp;&amp; (r = e._getTelCtx()),</w:t>
      </w:r>
    </w:p>
    <w:p w14:paraId="084399B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 || (r = Zn(s, t, n)),</w:t>
      </w:r>
    </w:p>
    <w:p w14:paraId="246C92C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</w:t>
      </w:r>
    </w:p>
    <w:p w14:paraId="744827A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0F25E41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function c(t, n, o, a, s) {</w:t>
      </w:r>
    </w:p>
    <w:p w14:paraId="3BAC500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l = !1</w:t>
      </w:r>
    </w:p>
    <w:p w14:paraId="5C85DD5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, c = e ? e.identifier : "TelemetryPluginChain"</w:t>
      </w:r>
    </w:p>
    <w:p w14:paraId="1688A4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, u = t._hasRun;</w:t>
      </w:r>
    </w:p>
    <w:p w14:paraId="1316CDF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u || (u = t._hasRun = {}),</w:t>
      </w:r>
    </w:p>
    <w:p w14:paraId="6CE772E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t.setNext(i),</w:t>
      </w:r>
    </w:p>
    <w:p w14:paraId="063139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e &amp;&amp; Fn(t.core(), (function() {</w:t>
      </w:r>
    </w:p>
    <w:p w14:paraId="297BAFA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return c + ":" + o</w:t>
      </w:r>
    </w:p>
    <w:p w14:paraId="090F347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275BE6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), (function() {</w:t>
      </w:r>
    </w:p>
    <w:p w14:paraId="0BB5546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u[r] = !0;</w:t>
      </w:r>
    </w:p>
    <w:p w14:paraId="4673C74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try {</w:t>
      </w:r>
    </w:p>
    <w:p w14:paraId="62B038F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var e = i ? i._id : "";</w:t>
      </w:r>
    </w:p>
    <w:p w14:paraId="1D87587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e &amp;&amp; (u[e] = !1),</w:t>
      </w:r>
    </w:p>
    <w:p w14:paraId="6C58BDA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l = n(t)</w:t>
      </w:r>
    </w:p>
    <w:p w14:paraId="2371221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 catch (e) {</w:t>
      </w:r>
    </w:p>
    <w:p w14:paraId="46348AA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var a = !i || u[i._id];</w:t>
      </w:r>
    </w:p>
    <w:p w14:paraId="68B8873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a &amp;&amp; (l = !0),</w:t>
      </w:r>
    </w:p>
    <w:p w14:paraId="0A27C1D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i &amp;&amp; a || gt(t.diagLog(), 1, 73, "Plugin [" + c + "] failed during " + o + " - " + et(e) + ", run flags: " + et(u))</w:t>
      </w:r>
    </w:p>
    <w:p w14:paraId="32450B4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1DCFAF3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4382935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), a, s),</w:t>
      </w:r>
    </w:p>
    <w:p w14:paraId="035A9AA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l</w:t>
      </w:r>
    </w:p>
    <w:p w14:paraId="45EC387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123FC6E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we(s)</w:t>
      </w:r>
    </w:p>
    <w:p w14:paraId="33BDC42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}(e, t, n);</w:t>
      </w:r>
    </w:p>
    <w:p w14:paraId="121A4C1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 || (i = s),</w:t>
      </w:r>
    </w:p>
    <w:p w14:paraId="15E6760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a &amp;&amp; a._setNext(s),</w:t>
      </w:r>
    </w:p>
    <w:p w14:paraId="454B030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a = s</w:t>
      </w:r>
    </w:p>
    <w:p w14:paraId="69BFC92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D94E46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540B8B0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))</w:t>
      </w:r>
    </w:p>
    <w:p w14:paraId="59E1612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365A398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r &amp;&amp; !i ? $n([r], t, n) : i</w:t>
      </w:r>
    </w:p>
    <w:p w14:paraId="3E5D56F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1DDD3B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Qn(e, t, n) {</w:t>
      </w:r>
    </w:p>
    <w:p w14:paraId="4B33650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 &amp;&amp; oe(t) &amp;&amp; t.length &gt; 0 &amp;&amp; (fe(t = t.sort((function(e, t) {</w:t>
      </w:r>
    </w:p>
    <w:p w14:paraId="0DB825F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e.priority - t.priority</w:t>
      </w:r>
    </w:p>
    <w:p w14:paraId="6C95862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}</w:t>
      </w:r>
    </w:p>
    <w:p w14:paraId="3F48E8C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)), (function(e) {</w:t>
      </w:r>
    </w:p>
    <w:p w14:paraId="6B15F26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e.priority &lt; 500 &amp;&amp; Te("Channel has invalid priority - " + e.identifier)</w:t>
      </w:r>
    </w:p>
    <w:p w14:paraId="44004AE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5A466DD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)),</w:t>
      </w:r>
    </w:p>
    <w:p w14:paraId="5AF0967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e.push({</w:t>
      </w:r>
    </w:p>
    <w:p w14:paraId="5ACA1AE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queue: we(t),</w:t>
      </w:r>
    </w:p>
    <w:p w14:paraId="167682B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chain: $n(t, n.config, n)</w:t>
      </w:r>
    </w:p>
    <w:p w14:paraId="5B821AF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}))</w:t>
      </w:r>
    </w:p>
    <w:p w14:paraId="295190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3922959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Xn() {</w:t>
      </w:r>
    </w:p>
    <w:p w14:paraId="7ED16FB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e = [];</w:t>
      </w:r>
    </w:p>
    <w:p w14:paraId="43B7794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{</w:t>
      </w:r>
    </w:p>
    <w:p w14:paraId="70B367E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add: function(t) {</w:t>
      </w:r>
    </w:p>
    <w:p w14:paraId="2DA54EE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 &amp;&amp; e.push(t)</w:t>
      </w:r>
    </w:p>
    <w:p w14:paraId="39D19D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},</w:t>
      </w:r>
    </w:p>
    <w:p w14:paraId="399276A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run: function(t, n) {</w:t>
      </w:r>
    </w:p>
    <w:p w14:paraId="42DEED1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fe(e, (function(e) {</w:t>
      </w:r>
    </w:p>
    <w:p w14:paraId="7D3B42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try {</w:t>
      </w:r>
    </w:p>
    <w:p w14:paraId="657162E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e(t, n)</w:t>
      </w:r>
    </w:p>
    <w:p w14:paraId="49ED62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 catch (e) {</w:t>
      </w:r>
    </w:p>
    <w:p w14:paraId="32E24C3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gt(t.diagLog(), 2, 73, "Unexpected error calling unload handler - " + et(e))</w:t>
      </w:r>
    </w:p>
    <w:p w14:paraId="2E92C50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4F9E733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0CB6E99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)),</w:t>
      </w:r>
    </w:p>
    <w:p w14:paraId="602CDD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 = []</w:t>
      </w:r>
    </w:p>
    <w:p w14:paraId="34341A0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4DD6C2E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42FFDB4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6C8C17F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Jn = function() {</w:t>
      </w:r>
    </w:p>
    <w:p w14:paraId="557F80F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function e() {</w:t>
      </w:r>
    </w:p>
    <w:p w14:paraId="178487A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var t, n, r, i, o, a = this;</w:t>
      </w:r>
    </w:p>
    <w:p w14:paraId="5254394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function s(e) {</w:t>
      </w:r>
    </w:p>
    <w:p w14:paraId="04253F9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void 0 === e &amp;&amp; (e = null);</w:t>
      </w:r>
    </w:p>
    <w:p w14:paraId="2404660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var t = e;</w:t>
      </w:r>
    </w:p>
    <w:p w14:paraId="57CC12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(!t) {</w:t>
      </w:r>
    </w:p>
    <w:p w14:paraId="4AF876F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i = n || Zn(null, {}, a.core);</w:t>
      </w:r>
    </w:p>
    <w:p w14:paraId="38F9B1E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 = r &amp;&amp; r.getPlugin ? i.createNew(null, r.getPlugin) : i.createNew(null, r)</w:t>
      </w:r>
    </w:p>
    <w:p w14:paraId="5E2BF87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57E8A50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t</w:t>
      </w:r>
    </w:p>
    <w:p w14:paraId="130F102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43EB542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function l(e, t, i) {</w:t>
      </w:r>
    </w:p>
    <w:p w14:paraId="3608278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 &amp;&amp; Ee(e, "extensionConfig", [], null, K),</w:t>
      </w:r>
    </w:p>
    <w:p w14:paraId="71E1F55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!i &amp;&amp; t &amp;&amp; (i = t.getProcessTelContext().getNext());</w:t>
      </w:r>
    </w:p>
    <w:p w14:paraId="048E998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var o = r;</w:t>
      </w:r>
    </w:p>
    <w:p w14:paraId="6DA5628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 &amp;&amp; r.getPlugin &amp;&amp; (o = r.getPlugin()),</w:t>
      </w:r>
    </w:p>
    <w:p w14:paraId="7CC0D61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a.core = t,</w:t>
      </w:r>
    </w:p>
    <w:p w14:paraId="0CE2FC1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n = Zn(i, e, t, o)</w:t>
      </w:r>
    </w:p>
    <w:p w14:paraId="7AECD07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6A058F1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function c() {</w:t>
      </w:r>
    </w:p>
    <w:p w14:paraId="724E372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 = !1,</w:t>
      </w:r>
    </w:p>
    <w:p w14:paraId="3DA67A9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a.core = null,</w:t>
      </w:r>
    </w:p>
    <w:p w14:paraId="36B96E9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n = null,</w:t>
      </w:r>
    </w:p>
    <w:p w14:paraId="02D43CC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 = null,</w:t>
      </w:r>
    </w:p>
    <w:p w14:paraId="232C27F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o = [],</w:t>
      </w:r>
    </w:p>
    <w:p w14:paraId="7005CC6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 = Xn()</w:t>
      </w:r>
    </w:p>
    <w:p w14:paraId="297F799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1A6763C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c(),</w:t>
      </w:r>
    </w:p>
    <w:p w14:paraId="0B6A9FC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k(e, a, (function(e) {</w:t>
      </w:r>
    </w:p>
    <w:p w14:paraId="148180A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e.initialize = function(e, n, r, i) {</w:t>
      </w:r>
    </w:p>
    <w:p w14:paraId="473024F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l(e, n, i),</w:t>
      </w:r>
    </w:p>
    <w:p w14:paraId="1D07AD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 = !0</w:t>
      </w:r>
    </w:p>
    <w:p w14:paraId="4A977B5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064684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,</w:t>
      </w:r>
    </w:p>
    <w:p w14:paraId="1701BFF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e.teardown = function(t, n) {</w:t>
      </w:r>
    </w:p>
    <w:p w14:paraId="392F36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a, s = e.core;</w:t>
      </w:r>
    </w:p>
    <w:p w14:paraId="63444A8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(s &amp;&amp; (!t || s === t.core())) {</w:t>
      </w:r>
    </w:p>
    <w:p w14:paraId="4DEBC2E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l, u = !1, d = t || Gn(null, s, r &amp;&amp; r.getPlugin ? r.getPlugin() : r), f = n || ((a = {</w:t>
      </w:r>
    </w:p>
    <w:p w14:paraId="68A0278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reason: 0</w:t>
      </w:r>
    </w:p>
    <w:p w14:paraId="63192E3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}).isAsync = !1,</w:t>
      </w:r>
    </w:p>
    <w:p w14:paraId="580E314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a);</w:t>
      </w:r>
    </w:p>
    <w:p w14:paraId="3385F12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e._doTeardown &amp;&amp; !0 === e._doTeardown(d, f, h) ? l = !0 : h(),</w:t>
      </w:r>
    </w:p>
    <w:p w14:paraId="34801B2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l</w:t>
      </w:r>
    </w:p>
    <w:p w14:paraId="319ED92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35FC635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function h() {</w:t>
      </w:r>
    </w:p>
    <w:p w14:paraId="2E7AC0D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if (!u) {</w:t>
      </w:r>
    </w:p>
    <w:p w14:paraId="3645BF1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u = !0,</w:t>
      </w:r>
    </w:p>
    <w:p w14:paraId="2CC0C94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i.run(d, n);</w:t>
      </w:r>
    </w:p>
    <w:p w14:paraId="7AF635D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e = o;</w:t>
      </w:r>
    </w:p>
    <w:p w14:paraId="527BF71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o = [],</w:t>
      </w:r>
    </w:p>
    <w:p w14:paraId="78C2BE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fe(e, (function(e) {</w:t>
      </w:r>
    </w:p>
    <w:p w14:paraId="620818C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e.rm()</w:t>
      </w:r>
    </w:p>
    <w:p w14:paraId="6BAC3BA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49784A1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)),</w:t>
      </w:r>
    </w:p>
    <w:p w14:paraId="26BEE34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!0 === l &amp;&amp; d.processNext(f),</w:t>
      </w:r>
    </w:p>
    <w:p w14:paraId="0421872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c()</w:t>
      </w:r>
    </w:p>
    <w:p w14:paraId="154B197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7D1CE7C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58F5DA8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ACD16E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58F5708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e.update = function(t, n) {</w:t>
      </w:r>
    </w:p>
    <w:p w14:paraId="5AEB547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i = e.core;</w:t>
      </w:r>
    </w:p>
    <w:p w14:paraId="11136BF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(i &amp;&amp; (!t || i === t.core())) {</w:t>
      </w:r>
    </w:p>
    <w:p w14:paraId="312282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var o, a = !1, s = t || Kn(null, i, r &amp;&amp; r.getPlugin ? r.getPlugin() : r), c = n || {</w:t>
      </w:r>
    </w:p>
    <w:p w14:paraId="1401E88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reason: 0</w:t>
      </w:r>
    </w:p>
    <w:p w14:paraId="2841E03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};</w:t>
      </w:r>
    </w:p>
    <w:p w14:paraId="0242F2F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e._doUpdate &amp;&amp; !0 === e._doUpdate(s, c, u) ? o = !0 : u(),</w:t>
      </w:r>
    </w:p>
    <w:p w14:paraId="5D700A4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o</w:t>
      </w:r>
    </w:p>
    <w:p w14:paraId="2E464A9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59A9423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function u() {</w:t>
      </w:r>
    </w:p>
    <w:p w14:paraId="4D5D7E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a || (a = !0,</w:t>
      </w:r>
    </w:p>
    <w:p w14:paraId="16BFB5B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l(s.getCfg(), s.core(), s.getNext()))</w:t>
      </w:r>
    </w:p>
    <w:p w14:paraId="53ABB82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7DC4754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4D3043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5E55CEC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e._addHook = function(e) {</w:t>
      </w:r>
    </w:p>
    <w:p w14:paraId="1CEB956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 &amp;&amp; (oe(e) ? o = o.concat(e) : o.push(e))</w:t>
      </w:r>
    </w:p>
    <w:p w14:paraId="14D008E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0BF185D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4BA95F3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Ae(e, "_addUnloadCb", (function() {</w:t>
      </w:r>
    </w:p>
    <w:p w14:paraId="3BB71C2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i</w:t>
      </w:r>
    </w:p>
    <w:p w14:paraId="7ABF9CB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3ED150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), "add")</w:t>
      </w:r>
    </w:p>
    <w:p w14:paraId="594D0FC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7C6220E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)),</w:t>
      </w:r>
    </w:p>
    <w:p w14:paraId="5B9503D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a.diagLog = function(e) {</w:t>
      </w:r>
    </w:p>
    <w:p w14:paraId="7EC0A19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s(e).diagLog()</w:t>
      </w:r>
    </w:p>
    <w:p w14:paraId="3F05472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488756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,</w:t>
      </w:r>
    </w:p>
    <w:p w14:paraId="0B084A2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a.isInitialized = function() {</w:t>
      </w:r>
    </w:p>
    <w:p w14:paraId="5810BDD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t</w:t>
      </w:r>
    </w:p>
    <w:p w14:paraId="1550940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4F4B10E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,</w:t>
      </w:r>
    </w:p>
    <w:p w14:paraId="0DD54C2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a.setInitialized = function(e) {</w:t>
      </w:r>
    </w:p>
    <w:p w14:paraId="4AD68DB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t = e</w:t>
      </w:r>
    </w:p>
    <w:p w14:paraId="2408804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752CE30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,</w:t>
      </w:r>
    </w:p>
    <w:p w14:paraId="560D695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a.setNextPlugin = function(e) {</w:t>
      </w:r>
    </w:p>
    <w:p w14:paraId="5B8F0FA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 = e</w:t>
      </w:r>
    </w:p>
    <w:p w14:paraId="1A57C2A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33D40D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,</w:t>
      </w:r>
    </w:p>
    <w:p w14:paraId="6925894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a.processNext = function(e, t) {</w:t>
      </w:r>
    </w:p>
    <w:p w14:paraId="6010D53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 ? t.processNext(e) : r &amp;&amp; J(r.processTelemetry) &amp;&amp; r.processTelemetry(e, null)</w:t>
      </w:r>
    </w:p>
    <w:p w14:paraId="00CF959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36A98A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,</w:t>
      </w:r>
    </w:p>
    <w:p w14:paraId="2127E5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a._getTelCtx = s</w:t>
      </w:r>
    </w:p>
    <w:p w14:paraId="12977C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58839E3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e.__ieDyn = 1,</w:t>
      </w:r>
    </w:p>
    <w:p w14:paraId="4C58A1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</w:t>
      </w:r>
    </w:p>
    <w:p w14:paraId="7F36CF4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}()</w:t>
      </w:r>
    </w:p>
    <w:p w14:paraId="74BBE05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Yn = function(e) {</w:t>
      </w:r>
    </w:p>
    <w:p w14:paraId="66995C5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function t() {</w:t>
      </w:r>
    </w:p>
    <w:p w14:paraId="24794D0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n, r, i = e.call(this) || this;</w:t>
      </w:r>
    </w:p>
    <w:p w14:paraId="5C8BE47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function o() {</w:t>
      </w:r>
    </w:p>
    <w:p w14:paraId="7DC7D56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n = 0,</w:t>
      </w:r>
    </w:p>
    <w:p w14:paraId="765206F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 = []</w:t>
      </w:r>
    </w:p>
    <w:p w14:paraId="43E2F17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7455A50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i.identifier = "TelemetryInitializerPlugin",</w:t>
      </w:r>
    </w:p>
    <w:p w14:paraId="14A854E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i.priority = 199,</w:t>
      </w:r>
    </w:p>
    <w:p w14:paraId="18CF1D9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o(),</w:t>
      </w:r>
    </w:p>
    <w:p w14:paraId="5CAE9E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k(t, i, (function(e, t) {</w:t>
      </w:r>
    </w:p>
    <w:p w14:paraId="3213634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e.addTelemetryInitializer = function(e) {</w:t>
      </w:r>
    </w:p>
    <w:p w14:paraId="2CD486B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t = {</w:t>
      </w:r>
    </w:p>
    <w:p w14:paraId="703FFD5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id: n++,</w:t>
      </w:r>
    </w:p>
    <w:p w14:paraId="61E769B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fn: e</w:t>
      </w:r>
    </w:p>
    <w:p w14:paraId="05CF93C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};</w:t>
      </w:r>
    </w:p>
    <w:p w14:paraId="076534A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return r.push(t),</w:t>
      </w:r>
    </w:p>
    <w:p w14:paraId="50A0B73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{</w:t>
      </w:r>
    </w:p>
    <w:p w14:paraId="40A191B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remove: function() {</w:t>
      </w:r>
    </w:p>
    <w:p w14:paraId="115F35E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fe(r, (function(e, n) {</w:t>
      </w:r>
    </w:p>
    <w:p w14:paraId="0CA3A96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if (e.id === t.id)</w:t>
      </w:r>
    </w:p>
    <w:p w14:paraId="7DA676A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return r.splice(n, 1),</w:t>
      </w:r>
    </w:p>
    <w:p w14:paraId="76230B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-1</w:t>
      </w:r>
    </w:p>
    <w:p w14:paraId="39812DD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2BC7BC8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))</w:t>
      </w:r>
    </w:p>
    <w:p w14:paraId="2897C4A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61603D6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44210A4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429479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54FC40D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e.processTelemetry = function(t, n) {</w:t>
      </w:r>
    </w:p>
    <w:p w14:paraId="6C50B24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for (var i = !1, o = r.length, a = 0; a &lt; o; ++a) {</w:t>
      </w:r>
    </w:p>
    <w:p w14:paraId="6ED51C4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s = r[a];</w:t>
      </w:r>
    </w:p>
    <w:p w14:paraId="00AA7D4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if (s)</w:t>
      </w:r>
    </w:p>
    <w:p w14:paraId="2794CA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try {</w:t>
      </w:r>
    </w:p>
    <w:p w14:paraId="121C57A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if (!1 === s.fn.apply(null, [t])) {</w:t>
      </w:r>
    </w:p>
    <w:p w14:paraId="645C191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i = !0;</w:t>
      </w:r>
    </w:p>
    <w:p w14:paraId="3C3C7BD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break</w:t>
      </w:r>
    </w:p>
    <w:p w14:paraId="776894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0225C7B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 catch (e) {</w:t>
      </w:r>
    </w:p>
    <w:p w14:paraId="7E6BE1A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gt(n.diagLog(), 1, 64, "One of telemetry initializers failed, telemetry item will not be sent: " + Ie(e), {</w:t>
      </w:r>
    </w:p>
    <w:p w14:paraId="0BBC3DD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exception: et(e)</w:t>
      </w:r>
    </w:p>
    <w:p w14:paraId="4F9CB22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}, !0)</w:t>
      </w:r>
    </w:p>
    <w:p w14:paraId="496A53B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0F1B32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216E601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 || e.processNext(t, n)</w:t>
      </w:r>
    </w:p>
    <w:p w14:paraId="22689C7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24803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3FC9CFD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e._doTeardown = function() {</w:t>
      </w:r>
    </w:p>
    <w:p w14:paraId="3C3743A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o()</w:t>
      </w:r>
    </w:p>
    <w:p w14:paraId="2F2BEBC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430150B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248350E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)),</w:t>
      </w:r>
    </w:p>
    <w:p w14:paraId="5CC2A8F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</w:t>
      </w:r>
    </w:p>
    <w:p w14:paraId="32DA0FA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7296A14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Object(_n.b)(t, e),</w:t>
      </w:r>
    </w:p>
    <w:p w14:paraId="17B5079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t.__ieDyn = 1,</w:t>
      </w:r>
    </w:p>
    <w:p w14:paraId="16F00E2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</w:t>
      </w:r>
    </w:p>
    <w:p w14:paraId="125AFAA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}(Jn)</w:t>
      </w:r>
    </w:p>
    <w:p w14:paraId="474DC8E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er = {</w:t>
      </w:r>
    </w:p>
    <w:p w14:paraId="0E204A2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loggingLevelConsole: 1</w:t>
      </w:r>
    </w:p>
    <w:p w14:paraId="07C8F7D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};</w:t>
      </w:r>
    </w:p>
    <w:p w14:paraId="43D96F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tr(e, t) {</w:t>
      </w:r>
    </w:p>
    <w:p w14:paraId="07A7384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new Nn(t)</w:t>
      </w:r>
    </w:p>
    <w:p w14:paraId="3527C91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5259B5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nr(e, t) {</w:t>
      </w:r>
    </w:p>
    <w:p w14:paraId="568EC9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n = !1;</w:t>
      </w:r>
    </w:p>
    <w:p w14:paraId="3EE1DA8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fe(t, (function(t) {</w:t>
      </w:r>
    </w:p>
    <w:p w14:paraId="798A3BD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(t === e)</w:t>
      </w:r>
    </w:p>
    <w:p w14:paraId="4725D70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n = !0,</w:t>
      </w:r>
    </w:p>
    <w:p w14:paraId="11B63AF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-1</w:t>
      </w:r>
    </w:p>
    <w:p w14:paraId="170134B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2450AE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)),</w:t>
      </w:r>
    </w:p>
    <w:p w14:paraId="463D399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n</w:t>
      </w:r>
    </w:p>
    <w:p w14:paraId="35D724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19A4247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rr = function() {</w:t>
      </w:r>
    </w:p>
    <w:p w14:paraId="491831D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function e() {</w:t>
      </w:r>
    </w:p>
    <w:p w14:paraId="403BDC1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t, n, r, i, o, a, s, l, c, u, d, h, p, g, m, b, v, y, C, S, O = 0;</w:t>
      </w:r>
    </w:p>
    <w:p w14:paraId="53765A6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k(e, this, (function(e) {</w:t>
      </w:r>
    </w:p>
    <w:p w14:paraId="7E7726A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w() {</w:t>
      </w:r>
    </w:p>
    <w:p w14:paraId="3C1239C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 = !1,</w:t>
      </w:r>
    </w:p>
    <w:p w14:paraId="223F0C7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 = Fe(!0, {}, er),</w:t>
      </w:r>
    </w:p>
    <w:p w14:paraId="67CDF9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e.config = t,</w:t>
      </w:r>
    </w:p>
    <w:p w14:paraId="63DC821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e.logger = new ht(t),</w:t>
      </w:r>
    </w:p>
    <w:p w14:paraId="1D78AC2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e._extensions = [],</w:t>
      </w:r>
    </w:p>
    <w:p w14:paraId="3970A2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m = new Yn,</w:t>
      </w:r>
    </w:p>
    <w:p w14:paraId="3116853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 = [],</w:t>
      </w:r>
    </w:p>
    <w:p w14:paraId="4800F60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 = null,</w:t>
      </w:r>
    </w:p>
    <w:p w14:paraId="67EB581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 = null,</w:t>
      </w:r>
    </w:p>
    <w:p w14:paraId="4A9F334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a = null,</w:t>
      </w:r>
    </w:p>
    <w:p w14:paraId="587E611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 = null,</w:t>
      </w:r>
    </w:p>
    <w:p w14:paraId="035E86D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l = null,</w:t>
      </w:r>
    </w:p>
    <w:p w14:paraId="5C67D2C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u = null,</w:t>
      </w:r>
    </w:p>
    <w:p w14:paraId="160CF82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c = [],</w:t>
      </w:r>
    </w:p>
    <w:p w14:paraId="0A97BE7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d = null,</w:t>
      </w:r>
    </w:p>
    <w:p w14:paraId="7A71AE3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h = null,</w:t>
      </w:r>
    </w:p>
    <w:p w14:paraId="76358AE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p = null,</w:t>
      </w:r>
    </w:p>
    <w:p w14:paraId="7F1DF9B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g = !1,</w:t>
      </w:r>
    </w:p>
    <w:p w14:paraId="3C018D7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b = null,</w:t>
      </w:r>
    </w:p>
    <w:p w14:paraId="229CD9A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 = Kt("AIBaseCore", !0),</w:t>
      </w:r>
    </w:p>
    <w:p w14:paraId="7657E50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y = Xn(),</w:t>
      </w:r>
    </w:p>
    <w:p w14:paraId="24FAA20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 = null</w:t>
      </w:r>
    </w:p>
    <w:p w14:paraId="3E25AD1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466E5C6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_() {</w:t>
      </w:r>
    </w:p>
    <w:p w14:paraId="12DC418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Zn(j(), t, e)</w:t>
      </w:r>
    </w:p>
    <w:p w14:paraId="26CA848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424BEB0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I(n) {</w:t>
      </w:r>
    </w:p>
    <w:p w14:paraId="7583D17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r = function(e, t, n) {</w:t>
      </w:r>
    </w:p>
    <w:p w14:paraId="5D07BA5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r, i = [], o = {};</w:t>
      </w:r>
    </w:p>
    <w:p w14:paraId="0C847C0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fe(n, (function(n) {</w:t>
      </w:r>
    </w:p>
    <w:p w14:paraId="51975CB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(K(n) || K(n.initialize)) &amp;&amp; Te("Plugins must provide initialize method");</w:t>
      </w:r>
    </w:p>
    <w:p w14:paraId="36CC53C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r = n.priority</w:t>
      </w:r>
    </w:p>
    <w:p w14:paraId="57B628A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, a = n.identifier;</w:t>
      </w:r>
    </w:p>
    <w:p w14:paraId="0243173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n &amp;&amp; r &amp;&amp; (K(o[r]) ? o[r] = a : mt(e, "Two extensions have same priority #" + r + " - " + o[r] + ", " + a)),</w:t>
      </w:r>
    </w:p>
    <w:p w14:paraId="62DF674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(!r || r &lt; t) &amp;&amp; i.push(n)</w:t>
      </w:r>
    </w:p>
    <w:p w14:paraId="2F8B2DF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096F85F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)),</w:t>
      </w:r>
    </w:p>
    <w:p w14:paraId="167447A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(r = {</w:t>
      </w:r>
    </w:p>
    <w:p w14:paraId="05ECA39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all: n</w:t>
      </w:r>
    </w:p>
    <w:p w14:paraId="624D736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}).core = i,</w:t>
      </w:r>
    </w:p>
    <w:p w14:paraId="50505D0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</w:t>
      </w:r>
    </w:p>
    <w:p w14:paraId="360DBAF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}(e.logger, 500, c);</w:t>
      </w:r>
    </w:p>
    <w:p w14:paraId="47CBA03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u = r.core,</w:t>
      </w:r>
    </w:p>
    <w:p w14:paraId="69CEB7D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l = null;</w:t>
      </w:r>
    </w:p>
    <w:p w14:paraId="3A70C7F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i = r.all;</w:t>
      </w:r>
    </w:p>
    <w:p w14:paraId="13B351E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(p = we(function(e, t, n) {</w:t>
      </w:r>
    </w:p>
    <w:p w14:paraId="6159CD3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r = [];</w:t>
      </w:r>
    </w:p>
    <w:p w14:paraId="4D2320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if (e &amp;&amp; fe(e, (function(e) {</w:t>
      </w:r>
    </w:p>
    <w:p w14:paraId="57AC818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Qn(r, e, n)</w:t>
      </w:r>
    </w:p>
    <w:p w14:paraId="0FF1E3B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4DB9F53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)),</w:t>
      </w:r>
    </w:p>
    <w:p w14:paraId="720123F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t) {</w:t>
      </w:r>
    </w:p>
    <w:p w14:paraId="30CE4EB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i = [];</w:t>
      </w:r>
    </w:p>
    <w:p w14:paraId="75ADB58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fe(t, (function(e) {</w:t>
      </w:r>
    </w:p>
    <w:p w14:paraId="241A55C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e.priority &gt; 500 &amp;&amp; i.push(e)</w:t>
      </w:r>
    </w:p>
    <w:p w14:paraId="2159D42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0E2D286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)),</w:t>
      </w:r>
    </w:p>
    <w:p w14:paraId="757496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Qn(r, i, n)</w:t>
      </w:r>
    </w:p>
    <w:p w14:paraId="14CE8D7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5316BF4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r</w:t>
      </w:r>
    </w:p>
    <w:p w14:paraId="2AB458C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}(h, i, e)),</w:t>
      </w:r>
    </w:p>
    <w:p w14:paraId="63BF02F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d) {</w:t>
      </w:r>
    </w:p>
    <w:p w14:paraId="31E29A4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o = he(i, d);</w:t>
      </w:r>
    </w:p>
    <w:p w14:paraId="5D462F2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-1 !== o &amp;&amp; i.splice(o, 1),</w:t>
      </w:r>
    </w:p>
    <w:p w14:paraId="688BA0F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-1 !== (o = he(u, d)) &amp;&amp; u.splice(o, 1),</w:t>
      </w:r>
    </w:p>
    <w:p w14:paraId="4FAB0D9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d._setQueue(p)</w:t>
      </w:r>
    </w:p>
    <w:p w14:paraId="7035C00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 else</w:t>
      </w:r>
    </w:p>
    <w:p w14:paraId="5914F31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d = function(e, t) {</w:t>
      </w:r>
    </w:p>
    <w:p w14:paraId="13BF4AE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function n() {</w:t>
      </w:r>
    </w:p>
    <w:p w14:paraId="2CA9F9B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return Zn(null, t.config, t, null)</w:t>
      </w:r>
    </w:p>
    <w:p w14:paraId="0FDE450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5D0B5C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function r(e, t, n, r) {</w:t>
      </w:r>
    </w:p>
    <w:p w14:paraId="17F26D4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var i = e ? e.length + 1 : 1;</w:t>
      </w:r>
    </w:p>
    <w:p w14:paraId="4A57C8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function o() {</w:t>
      </w:r>
    </w:p>
    <w:p w14:paraId="24C282D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0 === --i &amp;&amp; (r &amp;&amp; r(),</w:t>
      </w:r>
    </w:p>
    <w:p w14:paraId="5522F5F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r = null)</w:t>
      </w:r>
    </w:p>
    <w:p w14:paraId="39428F2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497A61C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i &gt; 0 &amp;&amp; fe(e, (function(e) {</w:t>
      </w:r>
    </w:p>
    <w:p w14:paraId="7706A36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if (e &amp;&amp; e.queue.length &gt; 0) {</w:t>
      </w:r>
    </w:p>
    <w:p w14:paraId="54B78D8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var r = e.chain</w:t>
      </w:r>
    </w:p>
    <w:p w14:paraId="20BCFEC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, a = t.createNew(r);</w:t>
      </w:r>
    </w:p>
    <w:p w14:paraId="0D8631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a.onComplete(o),</w:t>
      </w:r>
    </w:p>
    <w:p w14:paraId="701FC0C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n(a)</w:t>
      </w:r>
    </w:p>
    <w:p w14:paraId="0D337AE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 else</w:t>
      </w:r>
    </w:p>
    <w:p w14:paraId="0AFE6C8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i--</w:t>
      </w:r>
    </w:p>
    <w:p w14:paraId="5D970A0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0668A03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)),</w:t>
      </w:r>
    </w:p>
    <w:p w14:paraId="76D7002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o()</w:t>
      </w:r>
    </w:p>
    <w:p w14:paraId="312D850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3A56161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i = !1;</w:t>
      </w:r>
    </w:p>
    <w:p w14:paraId="13997BE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{</w:t>
      </w:r>
    </w:p>
    <w:p w14:paraId="0233B5E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identifier: "ChannelControllerPlugin",</w:t>
      </w:r>
    </w:p>
    <w:p w14:paraId="14D4FB2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priority: 500,</w:t>
      </w:r>
    </w:p>
    <w:p w14:paraId="49B3405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initialize: function(t, n, r, o) {</w:t>
      </w:r>
    </w:p>
    <w:p w14:paraId="7CB907A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i = !0,</w:t>
      </w:r>
    </w:p>
    <w:p w14:paraId="6168542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fe(e, (function(e) {</w:t>
      </w:r>
    </w:p>
    <w:p w14:paraId="7A717A5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e &amp;&amp; e.queue.length &gt; 0 &amp;&amp; Hn(Zn(e.chain, t, n), r)</w:t>
      </w:r>
    </w:p>
    <w:p w14:paraId="6E6F467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        }</w:t>
      </w:r>
    </w:p>
    <w:p w14:paraId="3DEEAAE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))</w:t>
      </w:r>
    </w:p>
    <w:p w14:paraId="081E526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},</w:t>
      </w:r>
    </w:p>
    <w:p w14:paraId="0E4B288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isInitialized: function() {</w:t>
      </w:r>
    </w:p>
    <w:p w14:paraId="745DD1D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return i</w:t>
      </w:r>
    </w:p>
    <w:p w14:paraId="4E477A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},</w:t>
      </w:r>
    </w:p>
    <w:p w14:paraId="2729A0A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processTelemetry: function(t, i) {</w:t>
      </w:r>
    </w:p>
    <w:p w14:paraId="0303D68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r(e, i || n(), (function(e) {</w:t>
      </w:r>
    </w:p>
    <w:p w14:paraId="45496F3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e.processNext(t)</w:t>
      </w:r>
    </w:p>
    <w:p w14:paraId="2D3CE5C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1447EEB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), (function() {</w:t>
      </w:r>
    </w:p>
    <w:p w14:paraId="269EB4A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i.processNext(t)</w:t>
      </w:r>
    </w:p>
    <w:p w14:paraId="31847AE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426ABC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))</w:t>
      </w:r>
    </w:p>
    <w:p w14:paraId="13DE392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},</w:t>
      </w:r>
    </w:p>
    <w:p w14:paraId="4F4410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update: function(t, n) {</w:t>
      </w:r>
    </w:p>
    <w:p w14:paraId="0139A4D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var i = n || {</w:t>
      </w:r>
    </w:p>
    <w:p w14:paraId="1B768C2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reason: 0</w:t>
      </w:r>
    </w:p>
    <w:p w14:paraId="2DEA794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};</w:t>
      </w:r>
    </w:p>
    <w:p w14:paraId="173C3D8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return r(e, t, (function(e) {</w:t>
      </w:r>
    </w:p>
    <w:p w14:paraId="7D10345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e.processNext(i)</w:t>
      </w:r>
    </w:p>
    <w:p w14:paraId="71B6130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710545D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), (function() {</w:t>
      </w:r>
    </w:p>
    <w:p w14:paraId="72562A6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t.processNext(i)</w:t>
      </w:r>
    </w:p>
    <w:p w14:paraId="6EA528F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5120DE6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)),</w:t>
      </w:r>
    </w:p>
    <w:p w14:paraId="7500CD1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!0</w:t>
      </w:r>
    </w:p>
    <w:p w14:paraId="3AC8C39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},</w:t>
      </w:r>
    </w:p>
    <w:p w14:paraId="430583B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pause: function() {</w:t>
      </w:r>
    </w:p>
    <w:p w14:paraId="459A5B2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r(e, n(), (function(e) {</w:t>
      </w:r>
    </w:p>
    <w:p w14:paraId="4DA8651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e.iterate((function(e) {</w:t>
      </w:r>
    </w:p>
    <w:p w14:paraId="503B602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e.pause &amp;&amp; e.pause()</w:t>
      </w:r>
    </w:p>
    <w:p w14:paraId="10E56E0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}</w:t>
      </w:r>
    </w:p>
    <w:p w14:paraId="4CB9ACB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            ))</w:t>
      </w:r>
    </w:p>
    <w:p w14:paraId="0A23196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7F9378F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), null)</w:t>
      </w:r>
    </w:p>
    <w:p w14:paraId="579453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},</w:t>
      </w:r>
    </w:p>
    <w:p w14:paraId="705BEE3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resume: function() {</w:t>
      </w:r>
    </w:p>
    <w:p w14:paraId="11CF8F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r(e, n(), (function(e) {</w:t>
      </w:r>
    </w:p>
    <w:p w14:paraId="62CC65D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e.iterate((function(e) {</w:t>
      </w:r>
    </w:p>
    <w:p w14:paraId="566BD60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e.resume &amp;&amp; e.resume()</w:t>
      </w:r>
    </w:p>
    <w:p w14:paraId="01FF8E9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}</w:t>
      </w:r>
    </w:p>
    <w:p w14:paraId="440EC10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))</w:t>
      </w:r>
    </w:p>
    <w:p w14:paraId="050EFE0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2B34725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), null)</w:t>
      </w:r>
    </w:p>
    <w:p w14:paraId="1614447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},</w:t>
      </w:r>
    </w:p>
    <w:p w14:paraId="229415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teardown: function(t, n) {</w:t>
      </w:r>
    </w:p>
    <w:p w14:paraId="261146E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var o = n || {</w:t>
      </w:r>
    </w:p>
    <w:p w14:paraId="7FD9BB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reason: 0,</w:t>
      </w:r>
    </w:p>
    <w:p w14:paraId="5EF51E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isAsync: !1</w:t>
      </w:r>
    </w:p>
    <w:p w14:paraId="7C9A0E1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};</w:t>
      </w:r>
    </w:p>
    <w:p w14:paraId="3D1AF5A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return r(e, t, (function(e) {</w:t>
      </w:r>
    </w:p>
    <w:p w14:paraId="4E4DC5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e.processNext(o)</w:t>
      </w:r>
    </w:p>
    <w:p w14:paraId="1899F44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653E148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), (function() {</w:t>
      </w:r>
    </w:p>
    <w:p w14:paraId="19A7324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t.processNext(o),</w:t>
      </w:r>
    </w:p>
    <w:p w14:paraId="3E3F909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i = !1</w:t>
      </w:r>
    </w:p>
    <w:p w14:paraId="279B252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05EC643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)),</w:t>
      </w:r>
    </w:p>
    <w:p w14:paraId="58CE5EA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!0</w:t>
      </w:r>
    </w:p>
    <w:p w14:paraId="001265D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},</w:t>
      </w:r>
    </w:p>
    <w:p w14:paraId="5CD8D66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getChannel: function(t) {</w:t>
      </w:r>
    </w:p>
    <w:p w14:paraId="05A5C7D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var n = null;</w:t>
      </w:r>
    </w:p>
    <w:p w14:paraId="43F17BB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return e &amp;&amp; e.length &gt; 0 &amp;&amp; fe(e, (function(e) {</w:t>
      </w:r>
    </w:p>
    <w:p w14:paraId="222332A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            if (e &amp;&amp; e.queue.length &gt; 0 &amp;&amp; (fe(e.queue, (function(e) {</w:t>
      </w:r>
    </w:p>
    <w:p w14:paraId="3B5B2C7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if (e.identifier === t)</w:t>
      </w:r>
    </w:p>
    <w:p w14:paraId="33C514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return n = e,</w:t>
      </w:r>
    </w:p>
    <w:p w14:paraId="2AA9276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-1</w:t>
      </w:r>
    </w:p>
    <w:p w14:paraId="3659EBF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}</w:t>
      </w:r>
    </w:p>
    <w:p w14:paraId="32BF4AF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)),</w:t>
      </w:r>
    </w:p>
    <w:p w14:paraId="6FAC8BF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n))</w:t>
      </w:r>
    </w:p>
    <w:p w14:paraId="4982B4E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return -1</w:t>
      </w:r>
    </w:p>
    <w:p w14:paraId="3663266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14C472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)),</w:t>
      </w:r>
    </w:p>
    <w:p w14:paraId="4F634D4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n</w:t>
      </w:r>
    </w:p>
    <w:p w14:paraId="2F99205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},</w:t>
      </w:r>
    </w:p>
    <w:p w14:paraId="207AB19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flush: function(t, i, o, a) {</w:t>
      </w:r>
    </w:p>
    <w:p w14:paraId="1DFC2E6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var s = 1</w:t>
      </w:r>
    </w:p>
    <w:p w14:paraId="6E8DB80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, l = !1</w:t>
      </w:r>
    </w:p>
    <w:p w14:paraId="4DD9D9B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, c = null;</w:t>
      </w:r>
    </w:p>
    <w:p w14:paraId="3982B81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function u() {</w:t>
      </w:r>
    </w:p>
    <w:p w14:paraId="66DC5BE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s--,</w:t>
      </w:r>
    </w:p>
    <w:p w14:paraId="2EBEDD8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l &amp;&amp; 0 === s &amp;&amp; (c &amp;&amp; (clearTimeout(c),</w:t>
      </w:r>
    </w:p>
    <w:p w14:paraId="6B453C6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c = null),</w:t>
      </w:r>
    </w:p>
    <w:p w14:paraId="5A2A929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i &amp;&amp; i(l),</w:t>
      </w:r>
    </w:p>
    <w:p w14:paraId="2E46384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i = null)</w:t>
      </w:r>
    </w:p>
    <w:p w14:paraId="56E976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556A3E2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return a = a || 5e3,</w:t>
      </w:r>
    </w:p>
    <w:p w14:paraId="67DF544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r(e, n(), (function(e) {</w:t>
      </w:r>
    </w:p>
    <w:p w14:paraId="7DB025A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e.iterate((function(e) {</w:t>
      </w:r>
    </w:p>
    <w:p w14:paraId="69A0F13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if (e.flush) {</w:t>
      </w:r>
    </w:p>
    <w:p w14:paraId="5E5300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s++;</w:t>
      </w:r>
    </w:p>
    <w:p w14:paraId="313CC02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var n = !1;</w:t>
      </w:r>
    </w:p>
    <w:p w14:paraId="02A5A25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e.flush(t, (function() {</w:t>
      </w:r>
    </w:p>
    <w:p w14:paraId="2752BB1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n = !0,</w:t>
      </w:r>
    </w:p>
    <w:p w14:paraId="2BDFBA5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u()</w:t>
      </w:r>
    </w:p>
    <w:p w14:paraId="40FBB44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                    }</w:t>
      </w:r>
    </w:p>
    <w:p w14:paraId="133FF5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), o) || n || (t &amp;&amp; null == c ? c = setTimeout((function() {</w:t>
      </w:r>
    </w:p>
    <w:p w14:paraId="17B9934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c = null,</w:t>
      </w:r>
    </w:p>
    <w:p w14:paraId="4552EC1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u()</w:t>
      </w:r>
    </w:p>
    <w:p w14:paraId="1938398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}</w:t>
      </w:r>
    </w:p>
    <w:p w14:paraId="1D02A2B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), a) : u())</w:t>
      </w:r>
    </w:p>
    <w:p w14:paraId="092A123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}</w:t>
      </w:r>
    </w:p>
    <w:p w14:paraId="2E089A0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}</w:t>
      </w:r>
    </w:p>
    <w:p w14:paraId="1B08AE5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))</w:t>
      </w:r>
    </w:p>
    <w:p w14:paraId="37143BB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1E445AC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), (function() {</w:t>
      </w:r>
    </w:p>
    <w:p w14:paraId="3F5ABEE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l = !0,</w:t>
      </w:r>
    </w:p>
    <w:p w14:paraId="175AC2D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u()</w:t>
      </w:r>
    </w:p>
    <w:p w14:paraId="0FF195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4210E36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)),</w:t>
      </w:r>
    </w:p>
    <w:p w14:paraId="1CF01B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!0</w:t>
      </w:r>
    </w:p>
    <w:p w14:paraId="4255B24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},</w:t>
      </w:r>
    </w:p>
    <w:p w14:paraId="6CA5D1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_setQueue: function(t) {</w:t>
      </w:r>
    </w:p>
    <w:p w14:paraId="305CFE9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e = t</w:t>
      </w:r>
    </w:p>
    <w:p w14:paraId="7AA027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6D180CE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4EB3C4C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}(p, e);</w:t>
      </w:r>
    </w:p>
    <w:p w14:paraId="6190A51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i.push(d),</w:t>
      </w:r>
    </w:p>
    <w:p w14:paraId="051A2FF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u.push(d),</w:t>
      </w:r>
    </w:p>
    <w:p w14:paraId="58ADAFB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e._extensions = Un(i),</w:t>
      </w:r>
    </w:p>
    <w:p w14:paraId="1A3B4C7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d.initialize(t, e, i),</w:t>
      </w:r>
    </w:p>
    <w:p w14:paraId="6FF209A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Hn(_(), i),</w:t>
      </w:r>
    </w:p>
    <w:p w14:paraId="336A7A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e._extensions = we(Un(u || [])).slice(),</w:t>
      </w:r>
    </w:p>
    <w:p w14:paraId="16DF120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 &amp;&amp; function(t) {</w:t>
      </w:r>
    </w:p>
    <w:p w14:paraId="06C286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n = Kn(j(), e);</w:t>
      </w:r>
    </w:p>
    <w:p w14:paraId="6FAFE4E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e._updateHook &amp;&amp; !0 === e._updateHook(n, t) || n.processNext(t)</w:t>
      </w:r>
    </w:p>
    <w:p w14:paraId="49ED2F0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}(n)</w:t>
      </w:r>
    </w:p>
    <w:p w14:paraId="2B3334A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678D61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E(t) {</w:t>
      </w:r>
    </w:p>
    <w:p w14:paraId="44B948B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n, r = null, i = null;</w:t>
      </w:r>
    </w:p>
    <w:p w14:paraId="1327FF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fe(e._extensions, (function(e) {</w:t>
      </w:r>
    </w:p>
    <w:p w14:paraId="008B767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if (e.identifier === t &amp;&amp; e !== d &amp;&amp; e !== m)</w:t>
      </w:r>
    </w:p>
    <w:p w14:paraId="014B930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i = e,</w:t>
      </w:r>
    </w:p>
    <w:p w14:paraId="4B548CC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-1</w:t>
      </w:r>
    </w:p>
    <w:p w14:paraId="05A9585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4CAFBD8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)),</w:t>
      </w:r>
    </w:p>
    <w:p w14:paraId="0D05CF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!i &amp;&amp; d &amp;&amp; (i = d.getChannel(t)),</w:t>
      </w:r>
    </w:p>
    <w:p w14:paraId="3305F38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 &amp;&amp; ((n = {</w:t>
      </w:r>
    </w:p>
    <w:p w14:paraId="065BC89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plugin: i</w:t>
      </w:r>
    </w:p>
    <w:p w14:paraId="0A2A7D0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}).setEnabled = function(e) {</w:t>
      </w:r>
    </w:p>
    <w:p w14:paraId="1B0B564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qn(i).disabled = !e</w:t>
      </w:r>
    </w:p>
    <w:p w14:paraId="1CF9A8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30BD48C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,</w:t>
      </w:r>
    </w:p>
    <w:p w14:paraId="689D2B2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n.isEnabled = function() {</w:t>
      </w:r>
    </w:p>
    <w:p w14:paraId="708DF1A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e = qn(i);</w:t>
      </w:r>
    </w:p>
    <w:p w14:paraId="107C762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!e.teardown &amp;&amp; !e.disabled</w:t>
      </w:r>
    </w:p>
    <w:p w14:paraId="11CC77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6C04D31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,</w:t>
      </w:r>
    </w:p>
    <w:p w14:paraId="1023CA3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n.remove = function(e, t) {</w:t>
      </w:r>
    </w:p>
    <w:p w14:paraId="481263B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n;</w:t>
      </w:r>
    </w:p>
    <w:p w14:paraId="04896B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void 0 === e &amp;&amp; (e = !0);</w:t>
      </w:r>
    </w:p>
    <w:p w14:paraId="26E29B6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r = [i]</w:t>
      </w:r>
    </w:p>
    <w:p w14:paraId="5E70C5B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, o = ((n = {</w:t>
      </w:r>
    </w:p>
    <w:p w14:paraId="275EBF2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reason: 1</w:t>
      </w:r>
    </w:p>
    <w:p w14:paraId="78D7E65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}).isAsync = e,</w:t>
      </w:r>
    </w:p>
    <w:p w14:paraId="0DABEFF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n);</w:t>
      </w:r>
    </w:p>
    <w:p w14:paraId="1821D3A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x(r, o, (function(e) {</w:t>
      </w:r>
    </w:p>
    <w:p w14:paraId="64C0E62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e &amp;&amp; I({</w:t>
      </w:r>
    </w:p>
    <w:p w14:paraId="574B8E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reason: 32,</w:t>
      </w:r>
    </w:p>
    <w:p w14:paraId="08A05D5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    removed: r</w:t>
      </w:r>
    </w:p>
    <w:p w14:paraId="0B29EC9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}),</w:t>
      </w:r>
    </w:p>
    <w:p w14:paraId="6265F46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 &amp;&amp; t(e)</w:t>
      </w:r>
    </w:p>
    <w:p w14:paraId="7C5D2EC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1DD8D76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))</w:t>
      </w:r>
    </w:p>
    <w:p w14:paraId="22CC19A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0B000A7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,</w:t>
      </w:r>
    </w:p>
    <w:p w14:paraId="1B9E039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 = n),</w:t>
      </w:r>
    </w:p>
    <w:p w14:paraId="17FCB6F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</w:t>
      </w:r>
    </w:p>
    <w:p w14:paraId="5502CB0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734EF4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j() {</w:t>
      </w:r>
    </w:p>
    <w:p w14:paraId="74CCD8D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(!l) {</w:t>
      </w:r>
    </w:p>
    <w:p w14:paraId="71A7FD6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n = (u || []).slice();</w:t>
      </w:r>
    </w:p>
    <w:p w14:paraId="54B1734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-1 === he(n, m) &amp;&amp; n.push(m),</w:t>
      </w:r>
    </w:p>
    <w:p w14:paraId="36A0EF7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l = $n(Un(n), t, e)</w:t>
      </w:r>
    </w:p>
    <w:p w14:paraId="570FA5A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0E5320C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l</w:t>
      </w:r>
    </w:p>
    <w:p w14:paraId="261D711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5287A64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x(n, r, i) {</w:t>
      </w:r>
    </w:p>
    <w:p w14:paraId="390259A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(n &amp;&amp; n.length &gt; 0) {</w:t>
      </w:r>
    </w:p>
    <w:p w14:paraId="2A36BC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o = Gn($n(n, t, e), e);</w:t>
      </w:r>
    </w:p>
    <w:p w14:paraId="10DFE56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o.onComplete((function() {</w:t>
      </w:r>
    </w:p>
    <w:p w14:paraId="786F415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e = !1</w:t>
      </w:r>
    </w:p>
    <w:p w14:paraId="5F2B23B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, t = [];</w:t>
      </w:r>
    </w:p>
    <w:p w14:paraId="1505ED7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fe(c, (function(r, i) {</w:t>
      </w:r>
    </w:p>
    <w:p w14:paraId="1F729FE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nr(r, n) ? e = !0 : t.push(r)</w:t>
      </w:r>
    </w:p>
    <w:p w14:paraId="0B6C4B7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5496D33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)),</w:t>
      </w:r>
    </w:p>
    <w:p w14:paraId="3931C26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c = t;</w:t>
      </w:r>
    </w:p>
    <w:p w14:paraId="44FC49C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r = [];</w:t>
      </w:r>
    </w:p>
    <w:p w14:paraId="1DA6448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h &amp;&amp; (fe(h, (function(t, i) {</w:t>
      </w:r>
    </w:p>
    <w:p w14:paraId="0E9F0F7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var o = [];</w:t>
      </w:r>
    </w:p>
    <w:p w14:paraId="071FF7D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fe(t, (function(t) {</w:t>
      </w:r>
    </w:p>
    <w:p w14:paraId="707460E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        nr(t, n) ? e = !0 : o.push(t)</w:t>
      </w:r>
    </w:p>
    <w:p w14:paraId="3BB7522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02D80F0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)),</w:t>
      </w:r>
    </w:p>
    <w:p w14:paraId="35C4ECA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r.push(o)</w:t>
      </w:r>
    </w:p>
    <w:p w14:paraId="5EB7F1E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51C8FC7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)),</w:t>
      </w:r>
    </w:p>
    <w:p w14:paraId="268A6C9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h = r),</w:t>
      </w:r>
    </w:p>
    <w:p w14:paraId="2774FDB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 &amp;&amp; i(e)</w:t>
      </w:r>
    </w:p>
    <w:p w14:paraId="4E36A1B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20E788F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)),</w:t>
      </w:r>
    </w:p>
    <w:p w14:paraId="6D7EDD4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o.processNext(r)</w:t>
      </w:r>
    </w:p>
    <w:p w14:paraId="36FC9DD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 else</w:t>
      </w:r>
    </w:p>
    <w:p w14:paraId="143F932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i(!1)</w:t>
      </w:r>
    </w:p>
    <w:p w14:paraId="65FDF1E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5A36DD0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k() {</w:t>
      </w:r>
    </w:p>
    <w:p w14:paraId="05C922E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n = e.logger ? e.logger.queue : [];</w:t>
      </w:r>
    </w:p>
    <w:p w14:paraId="104D43A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 &amp;&amp; (fe(n, (function(n) {</w:t>
      </w:r>
    </w:p>
    <w:p w14:paraId="7F290C9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r, i = ((r = {}).name = b || "InternalMessageId: " + n.messageId,</w:t>
      </w:r>
    </w:p>
    <w:p w14:paraId="64D4320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r.iKey = xe(t.instrumentationKey),</w:t>
      </w:r>
    </w:p>
    <w:p w14:paraId="3B8F18A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r.time = de(new Date),</w:t>
      </w:r>
    </w:p>
    <w:p w14:paraId="7BB23CD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r.baseType = ft.dataType,</w:t>
      </w:r>
    </w:p>
    <w:p w14:paraId="7FD4494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r.baseData = {</w:t>
      </w:r>
    </w:p>
    <w:p w14:paraId="0E0C5F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message: n.message</w:t>
      </w:r>
    </w:p>
    <w:p w14:paraId="0BAEB2C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},</w:t>
      </w:r>
    </w:p>
    <w:p w14:paraId="480C58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r);</w:t>
      </w:r>
    </w:p>
    <w:p w14:paraId="1CB77D4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e.track(i)</w:t>
      </w:r>
    </w:p>
    <w:p w14:paraId="464DC73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30E13CB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)),</w:t>
      </w:r>
    </w:p>
    <w:p w14:paraId="4BE2EBE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n.length = 0)</w:t>
      </w:r>
    </w:p>
    <w:p w14:paraId="5B8007C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59B847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T(e, t, n, r) {</w:t>
      </w:r>
    </w:p>
    <w:p w14:paraId="0D95EF3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d ? d.flush(e, t, n || 6, r) : (t &amp;&amp; t(!1),</w:t>
      </w:r>
    </w:p>
    <w:p w14:paraId="4C05AD5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!0)</w:t>
      </w:r>
    </w:p>
    <w:p w14:paraId="10D80FE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4BE7630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L(t) {</w:t>
      </w:r>
    </w:p>
    <w:p w14:paraId="06CE769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n = e.logger;</w:t>
      </w:r>
    </w:p>
    <w:p w14:paraId="39A7FBB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 ? gt(n, 2, 73, t) : Te(t)</w:t>
      </w:r>
    </w:p>
    <w:p w14:paraId="7C7036D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7F448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w(),</w:t>
      </w:r>
    </w:p>
    <w:p w14:paraId="71873B7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e.isInitialized = function() {</w:t>
      </w:r>
    </w:p>
    <w:p w14:paraId="6C004D2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n</w:t>
      </w:r>
    </w:p>
    <w:p w14:paraId="629D52D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48801BC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75B6B66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e.initialize = function(r, o, s, l) {</w:t>
      </w:r>
    </w:p>
    <w:p w14:paraId="7D8052B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g &amp;&amp; Te("SDK is still unloading..."),</w:t>
      </w:r>
    </w:p>
    <w:p w14:paraId="3EF284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e.isInitialized() &amp;&amp; Te("Core should not be initialized more than once"),</w:t>
      </w:r>
    </w:p>
    <w:p w14:paraId="78C4E39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 = r || {},</w:t>
      </w:r>
    </w:p>
    <w:p w14:paraId="345C421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e.config = t,</w:t>
      </w:r>
    </w:p>
    <w:p w14:paraId="5260609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K(r.instrumentationKey) &amp;&amp; Te("Please provide instrumentation key"),</w:t>
      </w:r>
    </w:p>
    <w:p w14:paraId="5665905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 = l,</w:t>
      </w:r>
    </w:p>
    <w:p w14:paraId="115E2DA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e._notificationManager = l,</w:t>
      </w:r>
    </w:p>
    <w:p w14:paraId="6509F1F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function() {</w:t>
      </w:r>
    </w:p>
    <w:p w14:paraId="4993DD6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e = xe(t.disableDbgExt);</w:t>
      </w:r>
    </w:p>
    <w:p w14:paraId="48A1A85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!0 === e &amp;&amp; C &amp;&amp; (i.removeNotificationListener(C),</w:t>
      </w:r>
    </w:p>
    <w:p w14:paraId="7CC4B9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C = null);</w:t>
      </w:r>
    </w:p>
    <w:p w14:paraId="220D227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 &amp;&amp; !C &amp;&amp; !0 !== e &amp;&amp; (C = function(e) {</w:t>
      </w:r>
    </w:p>
    <w:p w14:paraId="6CEF12B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if (!ot) {</w:t>
      </w:r>
    </w:p>
    <w:p w14:paraId="2AAD727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ot = {};</w:t>
      </w:r>
    </w:p>
    <w:p w14:paraId="5B0BEDA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for (var t = 0; t &lt; at.length; t++)</w:t>
      </w:r>
    </w:p>
    <w:p w14:paraId="73A91DF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ot[at[t]] = lt(at[t], e)</w:t>
      </w:r>
    </w:p>
    <w:p w14:paraId="39F0A2E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5FA6DEC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ot</w:t>
      </w:r>
    </w:p>
    <w:p w14:paraId="1FBD1D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}(t),</w:t>
      </w:r>
    </w:p>
    <w:p w14:paraId="352B6E6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i.addNotificationListener(C))</w:t>
      </w:r>
    </w:p>
    <w:p w14:paraId="5E3801F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}(),</w:t>
      </w:r>
    </w:p>
    <w:p w14:paraId="25B1688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function() {</w:t>
      </w:r>
    </w:p>
    <w:p w14:paraId="2203FB8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e = xe(t.enablePerfMgr);</w:t>
      </w:r>
    </w:p>
    <w:p w14:paraId="0DD546E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!e &amp;&amp; a &amp;&amp; (a = null);</w:t>
      </w:r>
    </w:p>
    <w:p w14:paraId="4A0D019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 &amp;&amp; je(t, "createPerfMgr", tr)</w:t>
      </w:r>
    </w:p>
    <w:p w14:paraId="70033EF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}(),</w:t>
      </w:r>
    </w:p>
    <w:p w14:paraId="4792A72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je(t, "extensionConfig", {}).NotificationManager = i,</w:t>
      </w:r>
    </w:p>
    <w:p w14:paraId="60224EF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 &amp;&amp; (e.logger = s);</w:t>
      </w:r>
    </w:p>
    <w:p w14:paraId="1F3C39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u = je(t, "extensions", []);</w:t>
      </w:r>
    </w:p>
    <w:p w14:paraId="64764F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(c = []).push.apply(c, Object(_n.c)(Object(_n.c)([], o, !1), u, !1)),</w:t>
      </w:r>
    </w:p>
    <w:p w14:paraId="29D481D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h = je(t, "channels", []),</w:t>
      </w:r>
    </w:p>
    <w:p w14:paraId="58870D7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I(null),</w:t>
      </w:r>
    </w:p>
    <w:p w14:paraId="501C9D0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p &amp;&amp; 0 !== p.length || Te("No channels available"),</w:t>
      </w:r>
    </w:p>
    <w:p w14:paraId="74C190C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 = !0,</w:t>
      </w:r>
    </w:p>
    <w:p w14:paraId="40DBFDB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e.releaseQueue()</w:t>
      </w:r>
    </w:p>
    <w:p w14:paraId="52A0D34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ED74D4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24BC4C8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e.getTransmissionControls = function() {</w:t>
      </w:r>
    </w:p>
    <w:p w14:paraId="66D07F4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e = [];</w:t>
      </w:r>
    </w:p>
    <w:p w14:paraId="67AFB56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p &amp;&amp; fe(p, (function(t) {</w:t>
      </w:r>
    </w:p>
    <w:p w14:paraId="5ACE74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e.push(t.queue)</w:t>
      </w:r>
    </w:p>
    <w:p w14:paraId="3D5FD9C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2132B6E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)),</w:t>
      </w:r>
    </w:p>
    <w:p w14:paraId="31A0AA2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we(e)</w:t>
      </w:r>
    </w:p>
    <w:p w14:paraId="7BAD081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81B42D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08E0748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e.track = function(n) {</w:t>
      </w:r>
    </w:p>
    <w:p w14:paraId="25E3E00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n.iKey = n.iKey || t.instrumentationKey,</w:t>
      </w:r>
    </w:p>
    <w:p w14:paraId="3217074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n.time = n.time || de(new Date),</w:t>
      </w:r>
    </w:p>
    <w:p w14:paraId="387DE26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n.ver = n.ver || "4.0",</w:t>
      </w:r>
    </w:p>
    <w:p w14:paraId="5062DC6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!g &amp;&amp; e.isInitialized() ? _().processNext(n) : r.push(n)</w:t>
      </w:r>
    </w:p>
    <w:p w14:paraId="7BAD956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}</w:t>
      </w:r>
    </w:p>
    <w:p w14:paraId="4D4AAA8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447BCEF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e.getProcessTelContext = _,</w:t>
      </w:r>
    </w:p>
    <w:p w14:paraId="5CC0754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e.getNotifyMgr = function() {</w:t>
      </w:r>
    </w:p>
    <w:p w14:paraId="5E5F4B6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t;</w:t>
      </w:r>
    </w:p>
    <w:p w14:paraId="08DC93E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i || (i = Object(f.b)(((t = {}).addNotificationListener = function(e) {}</w:t>
      </w:r>
    </w:p>
    <w:p w14:paraId="1121A9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,</w:t>
      </w:r>
    </w:p>
    <w:p w14:paraId="53745FB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t.removeNotificationListener = function(e) {}</w:t>
      </w:r>
    </w:p>
    <w:p w14:paraId="328A045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,</w:t>
      </w:r>
    </w:p>
    <w:p w14:paraId="73D480C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t.eventsSent = function(e) {}</w:t>
      </w:r>
    </w:p>
    <w:p w14:paraId="3A5D14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,</w:t>
      </w:r>
    </w:p>
    <w:p w14:paraId="1FEC4EB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t.eventsDiscarded = function(e, t) {}</w:t>
      </w:r>
    </w:p>
    <w:p w14:paraId="47944BC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,</w:t>
      </w:r>
    </w:p>
    <w:p w14:paraId="1F2BB27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t.eventsSendRequest = function(e, t) {}</w:t>
      </w:r>
    </w:p>
    <w:p w14:paraId="6A6B2AC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,</w:t>
      </w:r>
    </w:p>
    <w:p w14:paraId="2C558F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t)),</w:t>
      </w:r>
    </w:p>
    <w:p w14:paraId="696489F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e._notificationManager = i),</w:t>
      </w:r>
    </w:p>
    <w:p w14:paraId="510DF0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</w:t>
      </w:r>
    </w:p>
    <w:p w14:paraId="1ED0063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D8B29C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4ECF4B5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e.addNotificationListener = function(e) {</w:t>
      </w:r>
    </w:p>
    <w:p w14:paraId="0189B5A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 &amp;&amp; i.addNotificationListener(e)</w:t>
      </w:r>
    </w:p>
    <w:p w14:paraId="1B0A7CD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C65292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4FE81CE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e.removeNotificationListener = function(e) {</w:t>
      </w:r>
    </w:p>
    <w:p w14:paraId="16A9FC2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 &amp;&amp; i.removeNotificationListener(e)</w:t>
      </w:r>
    </w:p>
    <w:p w14:paraId="123C028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33A71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1414ADA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e.getCookieMgr = function() {</w:t>
      </w:r>
    </w:p>
    <w:p w14:paraId="7856C5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s || (s = It(t, e.logger)),</w:t>
      </w:r>
    </w:p>
    <w:p w14:paraId="33E36D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</w:t>
      </w:r>
    </w:p>
    <w:p w14:paraId="36E15C9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EAA4B5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,</w:t>
      </w:r>
    </w:p>
    <w:p w14:paraId="66187EA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e.setCookieMgr = function(e) {</w:t>
      </w:r>
    </w:p>
    <w:p w14:paraId="54BF9BD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 = e</w:t>
      </w:r>
    </w:p>
    <w:p w14:paraId="55CB6D4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82B867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38D28F5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e.getPerfMgr = function() {</w:t>
      </w:r>
    </w:p>
    <w:p w14:paraId="00D2169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(!o &amp;&amp; !a &amp;&amp; xe(t.enablePerfMgr)) {</w:t>
      </w:r>
    </w:p>
    <w:p w14:paraId="16B9366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n = xe(t.createPerfMgr);</w:t>
      </w:r>
    </w:p>
    <w:p w14:paraId="5A6828C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J(n) &amp;&amp; (a = n(e, e.getNotifyMgr()))</w:t>
      </w:r>
    </w:p>
    <w:p w14:paraId="68F1B4E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1BB59FB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o || a || An</w:t>
      </w:r>
    </w:p>
    <w:p w14:paraId="21BDFAB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1048FFC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5B8923F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e.setPerfMgr = function(e) {</w:t>
      </w:r>
    </w:p>
    <w:p w14:paraId="3735E78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 = e</w:t>
      </w:r>
    </w:p>
    <w:p w14:paraId="29FF878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4AFFE27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55A002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e.eventCnt = function() {</w:t>
      </w:r>
    </w:p>
    <w:p w14:paraId="769CA55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r.length</w:t>
      </w:r>
    </w:p>
    <w:p w14:paraId="7281099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5B5A159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29FA0D3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e.releaseQueue = function() {</w:t>
      </w:r>
    </w:p>
    <w:p w14:paraId="78D9603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(n &amp;&amp; r.length &gt; 0) {</w:t>
      </w:r>
    </w:p>
    <w:p w14:paraId="464C7C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e = r;</w:t>
      </w:r>
    </w:p>
    <w:p w14:paraId="7F4ADA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 = [],</w:t>
      </w:r>
    </w:p>
    <w:p w14:paraId="75A05ED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fe(e, (function(e) {</w:t>
      </w:r>
    </w:p>
    <w:p w14:paraId="24623E9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_().processNext(e)</w:t>
      </w:r>
    </w:p>
    <w:p w14:paraId="6807BF0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0C396FA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))</w:t>
      </w:r>
    </w:p>
    <w:p w14:paraId="127C2A6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4073DD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80386C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7A565FC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e.pollInternalLogs = function(e) {</w:t>
      </w:r>
    </w:p>
    <w:p w14:paraId="5EA4325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b = e || null;</w:t>
      </w:r>
    </w:p>
    <w:p w14:paraId="5C2B717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n = xe(t.diagnosticLogInterval);</w:t>
      </w:r>
    </w:p>
    <w:p w14:paraId="09ABED5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n &amp;&amp; n &gt; 0 || (n = 1e4),</w:t>
      </w:r>
    </w:p>
    <w:p w14:paraId="23BD150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 &amp;&amp; clearInterval(O),</w:t>
      </w:r>
    </w:p>
    <w:p w14:paraId="27DC48A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 = setInterval((function() {</w:t>
      </w:r>
    </w:p>
    <w:p w14:paraId="48DC988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k()</w:t>
      </w:r>
    </w:p>
    <w:p w14:paraId="51D3FC5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4C8436C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), n)</w:t>
      </w:r>
    </w:p>
    <w:p w14:paraId="07371BD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834820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416D9F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e.stopPollingInternalLogs = function() {</w:t>
      </w:r>
    </w:p>
    <w:p w14:paraId="258E25C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 &amp;&amp; (clearInterval(O),</w:t>
      </w:r>
    </w:p>
    <w:p w14:paraId="594D444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 = 0,</w:t>
      </w:r>
    </w:p>
    <w:p w14:paraId="0441159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k())</w:t>
      </w:r>
    </w:p>
    <w:p w14:paraId="4FE6D5E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5A86BF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094297E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Pe(e, (function() {</w:t>
      </w:r>
    </w:p>
    <w:p w14:paraId="5ACB5DF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m</w:t>
      </w:r>
    </w:p>
    <w:p w14:paraId="46E020F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1F5DC74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), ["addTelemetryInitializer"]),</w:t>
      </w:r>
    </w:p>
    <w:p w14:paraId="6BB39C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e.unload = function(t, r, i) {</w:t>
      </w:r>
    </w:p>
    <w:p w14:paraId="6485F2E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o;</w:t>
      </w:r>
    </w:p>
    <w:p w14:paraId="01C5070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void 0 === t &amp;&amp; (t = !0),</w:t>
      </w:r>
    </w:p>
    <w:p w14:paraId="7EAC43D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 || Te("SDK is not initialized"),</w:t>
      </w:r>
    </w:p>
    <w:p w14:paraId="31B4030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g &amp;&amp; Te("SDK is still unloading...");</w:t>
      </w:r>
    </w:p>
    <w:p w14:paraId="61E3EAB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a = ((o = {</w:t>
      </w:r>
    </w:p>
    <w:p w14:paraId="7FAF84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reason: 50</w:t>
      </w:r>
    </w:p>
    <w:p w14:paraId="0B7675A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}).isAsync = t,</w:t>
      </w:r>
    </w:p>
    <w:p w14:paraId="5A8C37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o.flushComplete = !1,</w:t>
      </w:r>
    </w:p>
    <w:p w14:paraId="503052D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o)</w:t>
      </w:r>
    </w:p>
    <w:p w14:paraId="68E6CB9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, s = Gn(j(), e);</w:t>
      </w:r>
    </w:p>
    <w:p w14:paraId="791E00C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function l(t) {</w:t>
      </w:r>
    </w:p>
    <w:p w14:paraId="0F10BBB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a.flushComplete = t,</w:t>
      </w:r>
    </w:p>
    <w:p w14:paraId="0FFE4B3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g = !0,</w:t>
      </w:r>
    </w:p>
    <w:p w14:paraId="2997B6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y.run(s, a),</w:t>
      </w:r>
    </w:p>
    <w:p w14:paraId="3C48BC5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e.stopPollingInternalLogs(),</w:t>
      </w:r>
    </w:p>
    <w:p w14:paraId="4D6DD16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s.processNext(a)</w:t>
      </w:r>
    </w:p>
    <w:p w14:paraId="09077C6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7F3BDA9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s.onComplete((function() {</w:t>
      </w:r>
    </w:p>
    <w:p w14:paraId="363E0A5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w(),</w:t>
      </w:r>
    </w:p>
    <w:p w14:paraId="052018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 &amp;&amp; r(a)</w:t>
      </w:r>
    </w:p>
    <w:p w14:paraId="3B6279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4BE8B26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), e),</w:t>
      </w:r>
    </w:p>
    <w:p w14:paraId="3911D57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T(t, l, 6, i) || l(!1)</w:t>
      </w:r>
    </w:p>
    <w:p w14:paraId="7C3716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85C09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2DE9600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e.getPlugin = E,</w:t>
      </w:r>
    </w:p>
    <w:p w14:paraId="6D164C9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e.addPlugin = function(e, t, n, r) {</w:t>
      </w:r>
    </w:p>
    <w:p w14:paraId="0B84A7A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(!e)</w:t>
      </w:r>
    </w:p>
    <w:p w14:paraId="7B207C1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r &amp;&amp; r(!1),</w:t>
      </w:r>
    </w:p>
    <w:p w14:paraId="2844A68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void L("Plugins must provide initialize method");</w:t>
      </w:r>
    </w:p>
    <w:p w14:paraId="6CB5DA7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i = E(e.identifier);</w:t>
      </w:r>
    </w:p>
    <w:p w14:paraId="178AFB5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(i &amp;&amp; !t)</w:t>
      </w:r>
    </w:p>
    <w:p w14:paraId="49DA33F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r &amp;&amp; r(!1),</w:t>
      </w:r>
    </w:p>
    <w:p w14:paraId="53087D5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void L("Plugin [" + e.identifier + "] is already loaded!");</w:t>
      </w:r>
    </w:p>
    <w:p w14:paraId="07BE7BE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o = {</w:t>
      </w:r>
    </w:p>
    <w:p w14:paraId="31A437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reason: 16</w:t>
      </w:r>
    </w:p>
    <w:p w14:paraId="03EAF59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};</w:t>
      </w:r>
    </w:p>
    <w:p w14:paraId="67DB9F0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function a(t) {</w:t>
      </w:r>
    </w:p>
    <w:p w14:paraId="6F70CA3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c.push(e),</w:t>
      </w:r>
    </w:p>
    <w:p w14:paraId="5509EDA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o.added = [e],</w:t>
      </w:r>
    </w:p>
    <w:p w14:paraId="78EE10E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I(o),</w:t>
      </w:r>
    </w:p>
    <w:p w14:paraId="600C535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 &amp;&amp; r(!0)</w:t>
      </w:r>
    </w:p>
    <w:p w14:paraId="53E5817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26A4F5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(i) {</w:t>
      </w:r>
    </w:p>
    <w:p w14:paraId="216ACA4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var s = [i.plugin];</w:t>
      </w:r>
    </w:p>
    <w:p w14:paraId="18DDCD2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x(s, {</w:t>
      </w:r>
    </w:p>
    <w:p w14:paraId="1014D5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reason: 2,</w:t>
      </w:r>
    </w:p>
    <w:p w14:paraId="0A45979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isAsync: !!n</w:t>
      </w:r>
    </w:p>
    <w:p w14:paraId="2AD4930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}, (function(e) {</w:t>
      </w:r>
    </w:p>
    <w:p w14:paraId="38196F5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e ? (o.removed = s,</w:t>
      </w:r>
    </w:p>
    <w:p w14:paraId="42D09FB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o.reason |= 32,</w:t>
      </w:r>
    </w:p>
    <w:p w14:paraId="588B094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a()) : r &amp;&amp; r(!1)</w:t>
      </w:r>
    </w:p>
    <w:p w14:paraId="68F03A5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62FC03D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))</w:t>
      </w:r>
    </w:p>
    <w:p w14:paraId="792CF5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 else</w:t>
      </w:r>
    </w:p>
    <w:p w14:paraId="4CCD3CC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a()</w:t>
      </w:r>
    </w:p>
    <w:p w14:paraId="78A1C2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0B981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179EF4D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e.evtNamespace = function() {</w:t>
      </w:r>
    </w:p>
    <w:p w14:paraId="4822EE0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v</w:t>
      </w:r>
    </w:p>
    <w:p w14:paraId="7F12AFA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0AE87D9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1426FC6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e.flush = T,</w:t>
      </w:r>
    </w:p>
    <w:p w14:paraId="36AE8AA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e.getTraceCtx = function(e) {</w:t>
      </w:r>
    </w:p>
    <w:p w14:paraId="610A3D8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t, n;</w:t>
      </w:r>
    </w:p>
    <w:p w14:paraId="60E820F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S || (n = {},</w:t>
      </w:r>
    </w:p>
    <w:p w14:paraId="444670C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 = {</w:t>
      </w:r>
    </w:p>
    <w:p w14:paraId="5D61B7E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getName: function() {</w:t>
      </w:r>
    </w:p>
    <w:p w14:paraId="08D9979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n.name</w:t>
      </w:r>
    </w:p>
    <w:p w14:paraId="1E99B1A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},</w:t>
      </w:r>
    </w:p>
    <w:p w14:paraId="094060A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setName: function(e) {</w:t>
      </w:r>
    </w:p>
    <w:p w14:paraId="05C8C77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 &amp;&amp; t.setName(e),</w:t>
      </w:r>
    </w:p>
    <w:p w14:paraId="029960E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n.name = e</w:t>
      </w:r>
    </w:p>
    <w:p w14:paraId="512624C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},</w:t>
      </w:r>
    </w:p>
    <w:p w14:paraId="3F5DB10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getTraceId: function() {</w:t>
      </w:r>
    </w:p>
    <w:p w14:paraId="085C1B2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n.traceId</w:t>
      </w:r>
    </w:p>
    <w:p w14:paraId="508A6BF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},</w:t>
      </w:r>
    </w:p>
    <w:p w14:paraId="695C3FB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setTraceId: function(e) {</w:t>
      </w:r>
    </w:p>
    <w:p w14:paraId="1306162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 &amp;&amp; t.setTraceId(e),</w:t>
      </w:r>
    </w:p>
    <w:p w14:paraId="6B8D47A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Mn(e) &amp;&amp; (n.traceId = e)</w:t>
      </w:r>
    </w:p>
    <w:p w14:paraId="260308A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},</w:t>
      </w:r>
    </w:p>
    <w:p w14:paraId="5D6F6B4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getSpanId: function() {</w:t>
      </w:r>
    </w:p>
    <w:p w14:paraId="167415C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n.spanId</w:t>
      </w:r>
    </w:p>
    <w:p w14:paraId="7E7464F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},</w:t>
      </w:r>
    </w:p>
    <w:p w14:paraId="5251F9E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setSpanId: function(e) {</w:t>
      </w:r>
    </w:p>
    <w:p w14:paraId="2DECBF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 &amp;&amp; t.setSpanId(e),</w:t>
      </w:r>
    </w:p>
    <w:p w14:paraId="6E86EDB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Bn(e) &amp;&amp; (n.spanId = e)</w:t>
      </w:r>
    </w:p>
    <w:p w14:paraId="495B7CC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},</w:t>
      </w:r>
    </w:p>
    <w:p w14:paraId="55CF71C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getTraceFlags: function() {</w:t>
      </w:r>
    </w:p>
    <w:p w14:paraId="124DC18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n.traceFlags</w:t>
      </w:r>
    </w:p>
    <w:p w14:paraId="4C0736A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},</w:t>
      </w:r>
    </w:p>
    <w:p w14:paraId="4BC7BAB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setTraceFlags: function(e) {</w:t>
      </w:r>
    </w:p>
    <w:p w14:paraId="485304D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 &amp;&amp; t.setTraceFlags(e),</w:t>
      </w:r>
    </w:p>
    <w:p w14:paraId="33ED06A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n.traceFlags = e</w:t>
      </w:r>
    </w:p>
    <w:p w14:paraId="2724A25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43739DA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}),</w:t>
      </w:r>
    </w:p>
    <w:p w14:paraId="4573A0D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</w:t>
      </w:r>
    </w:p>
    <w:p w14:paraId="7FEDAF5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5C6CA40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4EDC768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e.setTraceCtx = function(e) {</w:t>
      </w:r>
    </w:p>
    <w:p w14:paraId="7ABC13C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 = e || null</w:t>
      </w:r>
    </w:p>
    <w:p w14:paraId="1C4F810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114B06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01BFF2E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Ae(e, "addUnloadCb", (function() {</w:t>
      </w:r>
    </w:p>
    <w:p w14:paraId="3BD6441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y</w:t>
      </w:r>
    </w:p>
    <w:p w14:paraId="25FED45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C25D2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), "add")</w:t>
      </w:r>
    </w:p>
    <w:p w14:paraId="12091C6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0293026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))</w:t>
      </w:r>
    </w:p>
    <w:p w14:paraId="5CCF9CE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23C33D5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return e.__ieDyn = 1,</w:t>
      </w:r>
    </w:p>
    <w:p w14:paraId="1413E60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</w:t>
      </w:r>
    </w:p>
    <w:p w14:paraId="5A6D5F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}();</w:t>
      </w:r>
    </w:p>
    <w:p w14:paraId="30EA4FF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ir(e, t, n, r) {</w:t>
      </w:r>
    </w:p>
    <w:p w14:paraId="280A9D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fe(e, (function(e) {</w:t>
      </w:r>
    </w:p>
    <w:p w14:paraId="3A3BECF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(e &amp;&amp; e[t])</w:t>
      </w:r>
    </w:p>
    <w:p w14:paraId="27FF572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(n)</w:t>
      </w:r>
    </w:p>
    <w:p w14:paraId="09BEC08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setTimeout((function() {</w:t>
      </w:r>
    </w:p>
    <w:p w14:paraId="75EC69E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r(e)</w:t>
      </w:r>
    </w:p>
    <w:p w14:paraId="09A6EC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63C9E09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), 0);</w:t>
      </w:r>
    </w:p>
    <w:p w14:paraId="52BA523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else</w:t>
      </w:r>
    </w:p>
    <w:p w14:paraId="50F0820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try {</w:t>
      </w:r>
    </w:p>
    <w:p w14:paraId="35BA6C3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r(e)</w:t>
      </w:r>
    </w:p>
    <w:p w14:paraId="4BD7447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 catch (e) {}</w:t>
      </w:r>
    </w:p>
    <w:p w14:paraId="1C6B519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5C24FF9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))</w:t>
      </w:r>
    </w:p>
    <w:p w14:paraId="126D39F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0356705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or, ar = function() {</w:t>
      </w:r>
    </w:p>
    <w:p w14:paraId="26213DE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function e(t) {</w:t>
      </w:r>
    </w:p>
    <w:p w14:paraId="6450C7D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this.listeners = [];</w:t>
      </w:r>
    </w:p>
    <w:p w14:paraId="0A1080A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n = !!(t || {}).perfEvtsSendAll;</w:t>
      </w:r>
    </w:p>
    <w:p w14:paraId="3623EA1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k(e, this, (function(e) {</w:t>
      </w:r>
    </w:p>
    <w:p w14:paraId="1AD9793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e.addNotificationListener = function(t) {</w:t>
      </w:r>
    </w:p>
    <w:p w14:paraId="240CC1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e.listeners.push(t)</w:t>
      </w:r>
    </w:p>
    <w:p w14:paraId="186FADC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0F6A2BD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771FD52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e.removeNotificationListener = function(t) {</w:t>
      </w:r>
    </w:p>
    <w:p w14:paraId="1B4220E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for (var n = he(e.listeners, t); n &gt; -1; )</w:t>
      </w:r>
    </w:p>
    <w:p w14:paraId="52F4F3A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e.listeners.splice(n, 1),</w:t>
      </w:r>
    </w:p>
    <w:p w14:paraId="1A33BD7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n = he(e.listeners, t)</w:t>
      </w:r>
    </w:p>
    <w:p w14:paraId="4DF90EE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6BD40A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056642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e.eventsSent = function(t) {</w:t>
      </w:r>
    </w:p>
    <w:p w14:paraId="3F0772B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ir(e.listeners, "eventsSent", !0, (function(e) {</w:t>
      </w:r>
    </w:p>
    <w:p w14:paraId="1BC82FB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e.eventsSent(t)</w:t>
      </w:r>
    </w:p>
    <w:p w14:paraId="69DC696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47C3BAE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</w:t>
      </w:r>
    </w:p>
    <w:p w14:paraId="3AE5214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03399A7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53E6ED7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e.eventsDiscarded = function(t, n) {</w:t>
      </w:r>
    </w:p>
    <w:p w14:paraId="5D30D7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ir(e.listeners, "eventsDiscarded", !0, (function(e) {</w:t>
      </w:r>
    </w:p>
    <w:p w14:paraId="35BCE91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e.eventsDiscarded(t, n)</w:t>
      </w:r>
    </w:p>
    <w:p w14:paraId="2B46F33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5BED79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</w:t>
      </w:r>
    </w:p>
    <w:p w14:paraId="405502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1841770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22810D7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e.eventsSendRequest = function(t, n) {</w:t>
      </w:r>
    </w:p>
    <w:p w14:paraId="4BEF06C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ir(e.listeners, "eventsSendRequest", n, (function(e) {</w:t>
      </w:r>
    </w:p>
    <w:p w14:paraId="2BE37A4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e.eventsSendRequest(t, n)</w:t>
      </w:r>
    </w:p>
    <w:p w14:paraId="50D7A16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7B58E16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</w:t>
      </w:r>
    </w:p>
    <w:p w14:paraId="1BCC5AE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09C9119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01B4790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e.perfEvent = function(t) {</w:t>
      </w:r>
    </w:p>
    <w:p w14:paraId="039359E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 &amp;&amp; (!n &amp;&amp; t.isChildEvt() || ir(e.listeners, "perfEvent", !1, (function(e) {</w:t>
      </w:r>
    </w:p>
    <w:p w14:paraId="46ECEFC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t.isAsync ? setTimeout((function() {</w:t>
      </w:r>
    </w:p>
    <w:p w14:paraId="0AB67AC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e.perfEvent(t)</w:t>
      </w:r>
    </w:p>
    <w:p w14:paraId="158FD26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4988355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), 0) : e.perfEvent(t)</w:t>
      </w:r>
    </w:p>
    <w:p w14:paraId="0972A4E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0E2D973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)))</w:t>
      </w:r>
    </w:p>
    <w:p w14:paraId="060E527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E7EC8B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10E70FB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))</w:t>
      </w:r>
    </w:p>
    <w:p w14:paraId="0B5397D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}</w:t>
      </w:r>
    </w:p>
    <w:p w14:paraId="20F5905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e.__ieDyn = 1,</w:t>
      </w:r>
    </w:p>
    <w:p w14:paraId="07B0178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</w:t>
      </w:r>
    </w:p>
    <w:p w14:paraId="0983646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}(), sr = function(e) {</w:t>
      </w:r>
    </w:p>
    <w:p w14:paraId="10B0369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function t() {</w:t>
      </w:r>
    </w:p>
    <w:p w14:paraId="5329F60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n = e.call(this) || this;</w:t>
      </w:r>
    </w:p>
    <w:p w14:paraId="0BD10BF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k(t, n, (function(e, t) {</w:t>
      </w:r>
    </w:p>
    <w:p w14:paraId="6DC5DCB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n(t) {</w:t>
      </w:r>
    </w:p>
    <w:p w14:paraId="5AB2848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n = e.getNotifyMgr();</w:t>
      </w:r>
    </w:p>
    <w:p w14:paraId="0D93BDC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 &amp;&amp; n.eventsDiscarded([t], 2)</w:t>
      </w:r>
    </w:p>
    <w:p w14:paraId="77E39F9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26DE4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e.initialize = function(e, n, r, i) {</w:t>
      </w:r>
    </w:p>
    <w:p w14:paraId="7CDF419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t.initialize(e, n, r || new ht(e), i || new ar(e))</w:t>
      </w:r>
    </w:p>
    <w:p w14:paraId="1BE339E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73158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3B12152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e.track = function(r) {</w:t>
      </w:r>
    </w:p>
    <w:p w14:paraId="3FC1D3E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Fn(e.getPerfMgr(), (function() {</w:t>
      </w:r>
    </w:p>
    <w:p w14:paraId="09EC20B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"AppInsightsCore:track"</w:t>
      </w:r>
    </w:p>
    <w:p w14:paraId="42B0ACE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0EE512C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), (function() {</w:t>
      </w:r>
    </w:p>
    <w:p w14:paraId="050D0F8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null === r &amp;&amp; (n(r),</w:t>
      </w:r>
    </w:p>
    <w:p w14:paraId="6119048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Te("Invalid telemetry item")),</w:t>
      </w:r>
    </w:p>
    <w:p w14:paraId="17CFBD7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function(e) {</w:t>
      </w:r>
    </w:p>
    <w:p w14:paraId="17A4FCF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K(e.name) &amp;&amp; (n(e),</w:t>
      </w:r>
    </w:p>
    <w:p w14:paraId="2F8A3F9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Te("telemetry name required"))</w:t>
      </w:r>
    </w:p>
    <w:p w14:paraId="65B5665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}(r),</w:t>
      </w:r>
    </w:p>
    <w:p w14:paraId="7B24923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t.track(r)</w:t>
      </w:r>
    </w:p>
    <w:p w14:paraId="450B1E8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569FF2B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), (function() {</w:t>
      </w:r>
    </w:p>
    <w:p w14:paraId="513055F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{</w:t>
      </w:r>
    </w:p>
    <w:p w14:paraId="465EB0A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item: r</w:t>
      </w:r>
    </w:p>
    <w:p w14:paraId="39AB10C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72AF07D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3FCCBEB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), !r.sync)</w:t>
      </w:r>
    </w:p>
    <w:p w14:paraId="2CBE276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15FABD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4F3D7B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)),</w:t>
      </w:r>
    </w:p>
    <w:p w14:paraId="04B9DA1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n</w:t>
      </w:r>
    </w:p>
    <w:p w14:paraId="68F0869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6E68075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Object(_n.b)(t, e),</w:t>
      </w:r>
    </w:p>
    <w:p w14:paraId="27EEDF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t.__ieDyn = 1,</w:t>
      </w:r>
    </w:p>
    <w:p w14:paraId="120FD95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</w:t>
      </w:r>
    </w:p>
    <w:p w14:paraId="05128CB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}(rr), lr = ((or = {})[0] = 0,</w:t>
      </w:r>
    </w:p>
    <w:p w14:paraId="33AD30B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or[2] = 6,</w:t>
      </w:r>
    </w:p>
    <w:p w14:paraId="16325CA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or[1] = 1,</w:t>
      </w:r>
    </w:p>
    <w:p w14:paraId="2518744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or[3] = 7,</w:t>
      </w:r>
    </w:p>
    <w:p w14:paraId="36311E2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or[4098] = 6,</w:t>
      </w:r>
    </w:p>
    <w:p w14:paraId="155DD8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or[4097] = 1,</w:t>
      </w:r>
    </w:p>
    <w:p w14:paraId="4C4720F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or[4099] = 7,</w:t>
      </w:r>
    </w:p>
    <w:p w14:paraId="5FC81FE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or);</w:t>
      </w:r>
    </w:p>
    <w:p w14:paraId="1B7CFD5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Boolean(We()),</w:t>
      </w:r>
    </w:p>
    <w:p w14:paraId="2510E3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Boolean(Ve());</w:t>
      </w:r>
    </w:p>
    <w:p w14:paraId="13E821F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cr(e) {</w:t>
      </w:r>
    </w:p>
    <w:p w14:paraId="4B6CF5A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!("" === e || K(e))</w:t>
      </w:r>
    </w:p>
    <w:p w14:paraId="2E18BC1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05F5AA7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ur(e) {</w:t>
      </w:r>
    </w:p>
    <w:p w14:paraId="3C982E8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if (e) {</w:t>
      </w:r>
    </w:p>
    <w:p w14:paraId="353CDDF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t = e.indexOf("-");</w:t>
      </w:r>
    </w:p>
    <w:p w14:paraId="7B1BEA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(t &gt; -1)</w:t>
      </w:r>
    </w:p>
    <w:p w14:paraId="7907C80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e.substring(0, t)</w:t>
      </w:r>
    </w:p>
    <w:p w14:paraId="3A9220F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13069A6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""</w:t>
      </w:r>
    </w:p>
    <w:p w14:paraId="7F5DA3D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4662CA0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dr(e) {</w:t>
      </w:r>
    </w:p>
    <w:p w14:paraId="56ECD8B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!!(e &amp;&amp; le(e) &amp;&amp; e &gt;= 1 &amp;&amp; e &lt;= 4)</w:t>
      </w:r>
    </w:p>
    <w:p w14:paraId="5743A9F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59DC6AB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function fr(e, t, n) {</w:t>
      </w:r>
    </w:p>
    <w:p w14:paraId="77F7676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if (!t &amp;&amp; !cr(t) || "string" != typeof e)</w:t>
      </w:r>
    </w:p>
    <w:p w14:paraId="694650E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null;</w:t>
      </w:r>
    </w:p>
    <w:p w14:paraId="499A85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r = typeof t;</w:t>
      </w:r>
    </w:p>
    <w:p w14:paraId="47F5338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if ("string" === r || "number" === r || "boolean" === r || oe(t))</w:t>
      </w:r>
    </w:p>
    <w:p w14:paraId="24C74D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 = {</w:t>
      </w:r>
    </w:p>
    <w:p w14:paraId="0D04CB8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value: t</w:t>
      </w:r>
    </w:p>
    <w:p w14:paraId="0BFF978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};</w:t>
      </w:r>
    </w:p>
    <w:p w14:paraId="676538C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else if ("object" !== r || d.e.call(t, "value")) {</w:t>
      </w:r>
    </w:p>
    <w:p w14:paraId="314064F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(K(t.value) || "" === t.value || !se(t.value) &amp;&amp; !le(t.value) &amp;&amp; !ce(t.value) &amp;&amp; !oe(t.value))</w:t>
      </w:r>
    </w:p>
    <w:p w14:paraId="0E6D36F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null</w:t>
      </w:r>
    </w:p>
    <w:p w14:paraId="0EE1504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 else</w:t>
      </w:r>
    </w:p>
    <w:p w14:paraId="74D2A63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 = {</w:t>
      </w:r>
    </w:p>
    <w:p w14:paraId="50404D3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value: n ? JSON.stringify(t) : t</w:t>
      </w:r>
    </w:p>
    <w:p w14:paraId="4DDE6BA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};</w:t>
      </w:r>
    </w:p>
    <w:p w14:paraId="68D5B6F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if (oe(t.value) &amp;&amp; !br(t.value))</w:t>
      </w:r>
    </w:p>
    <w:p w14:paraId="69DA24B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null;</w:t>
      </w:r>
    </w:p>
    <w:p w14:paraId="70C020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if (!K(t.kind)) {</w:t>
      </w:r>
    </w:p>
    <w:p w14:paraId="15B756E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(oe(t.value) || !mr(t.kind))</w:t>
      </w:r>
    </w:p>
    <w:p w14:paraId="358CB9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null;</w:t>
      </w:r>
    </w:p>
    <w:p w14:paraId="72BCD83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t.value = t.value.toString()</w:t>
      </w:r>
    </w:p>
    <w:p w14:paraId="51BF040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28096E5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t</w:t>
      </w:r>
    </w:p>
    <w:p w14:paraId="0CDB8AA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5D62EA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hr(e, t, n) {</w:t>
      </w:r>
    </w:p>
    <w:p w14:paraId="36C0B0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r = -1;</w:t>
      </w:r>
    </w:p>
    <w:p w14:paraId="194B7A5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if (!G(e))</w:t>
      </w:r>
    </w:p>
    <w:p w14:paraId="7FA2567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(t &gt; 0 &amp;&amp; (32 === t ? r = 8192 : t &lt;= 13 &amp;&amp; (r = t &lt;&lt; 5)),</w:t>
      </w:r>
    </w:p>
    <w:p w14:paraId="11DB154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function(e) {</w:t>
      </w:r>
    </w:p>
    <w:p w14:paraId="1CCC11B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(e &gt;= 0 &amp;&amp; e &lt;= 9)</w:t>
      </w:r>
    </w:p>
    <w:p w14:paraId="5BD194C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!0;</w:t>
      </w:r>
    </w:p>
    <w:p w14:paraId="12450EE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return !1</w:t>
      </w:r>
    </w:p>
    <w:p w14:paraId="7E5881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}(n))</w:t>
      </w:r>
    </w:p>
    <w:p w14:paraId="247BCB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-1 === r &amp;&amp; (r = 0),</w:t>
      </w:r>
    </w:p>
    <w:p w14:paraId="3C3A552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 |= n;</w:t>
      </w:r>
    </w:p>
    <w:p w14:paraId="24E16B5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else {</w:t>
      </w:r>
    </w:p>
    <w:p w14:paraId="76E0E9C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var i = lr[yr(e)] || -1;</w:t>
      </w:r>
    </w:p>
    <w:p w14:paraId="2D76A34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-1 !== r &amp;&amp; -1 !== i ? r |= i : 6 === i &amp;&amp; (r = i)</w:t>
      </w:r>
    </w:p>
    <w:p w14:paraId="3B62EF6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5D86172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r</w:t>
      </w:r>
    </w:p>
    <w:p w14:paraId="7C3244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2F74F1B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pr(e, t, n, r, i) {</w:t>
      </w:r>
    </w:p>
    <w:p w14:paraId="346A864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o = {}</w:t>
      </w:r>
    </w:p>
    <w:p w14:paraId="75AD0DA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, a = !1</w:t>
      </w:r>
    </w:p>
    <w:p w14:paraId="0AF0C52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, s = 0</w:t>
      </w:r>
    </w:p>
    <w:p w14:paraId="51C8907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, l = arguments.length</w:t>
      </w:r>
    </w:p>
    <w:p w14:paraId="165BAFA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, c = Object[d.k]</w:t>
      </w:r>
    </w:p>
    <w:p w14:paraId="566F566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, u = arguments;</w:t>
      </w:r>
    </w:p>
    <w:p w14:paraId="08520C4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for ("[object Boolean]" === c.toString.call(u[0]) &amp;&amp; (a = u[0],</w:t>
      </w:r>
    </w:p>
    <w:p w14:paraId="4EAEB4D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s++); s &lt; l; s++) {</w:t>
      </w:r>
    </w:p>
    <w:p w14:paraId="1F5DB31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ee(e = u[s], (function(e, t) {</w:t>
      </w:r>
    </w:p>
    <w:p w14:paraId="68AD532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a &amp;&amp; t &amp;&amp; X(t) ? oe(t) ? (o[e] = o[e] || [],</w:t>
      </w:r>
    </w:p>
    <w:p w14:paraId="5C5BBD0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fe(t, (function(t, n) {</w:t>
      </w:r>
    </w:p>
    <w:p w14:paraId="4670C3A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 &amp;&amp; X(t) ? o[e][n] = pr(!0, o[e][n], t) : o[e][n] = t</w:t>
      </w:r>
    </w:p>
    <w:p w14:paraId="6F0E203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0BF72D0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))) : o[e] = pr(!0, o[e], t) : o[e] = t</w:t>
      </w:r>
    </w:p>
    <w:p w14:paraId="24867AC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5620B7A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))</w:t>
      </w:r>
    </w:p>
    <w:p w14:paraId="403149B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3DE5F4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o</w:t>
      </w:r>
    </w:p>
    <w:p w14:paraId="39DFF37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5F8BD0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gr = yn;</w:t>
      </w:r>
    </w:p>
    <w:p w14:paraId="11C0438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mr(e) {</w:t>
      </w:r>
    </w:p>
    <w:p w14:paraId="17EB283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0 === e || e &gt; 0 &amp;&amp; e &lt;= 13 || 32 === e</w:t>
      </w:r>
    </w:p>
    <w:p w14:paraId="3372E3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}</w:t>
      </w:r>
    </w:p>
    <w:p w14:paraId="5990980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br(e) {</w:t>
      </w:r>
    </w:p>
    <w:p w14:paraId="1B25FFE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e.length &gt; 0</w:t>
      </w:r>
    </w:p>
    <w:p w14:paraId="1BD7A20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3A6ECCB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vr(e, t) {</w:t>
      </w:r>
    </w:p>
    <w:p w14:paraId="47B065D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n = e;</w:t>
      </w:r>
    </w:p>
    <w:p w14:paraId="553FCF6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n.timings = n.timings || {},</w:t>
      </w:r>
    </w:p>
    <w:p w14:paraId="0C03BA1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n.timings.processTelemetryStart = n.timings.processTelemetryStart || {},</w:t>
      </w:r>
    </w:p>
    <w:p w14:paraId="0607F0B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n.timings.processTelemetryStart[t] = gr()</w:t>
      </w:r>
    </w:p>
    <w:p w14:paraId="79AB1BF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345D7B8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yr(e) {</w:t>
      </w:r>
    </w:p>
    <w:p w14:paraId="0158899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t = 0;</w:t>
      </w:r>
    </w:p>
    <w:p w14:paraId="3CA32B6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if (null != e) {</w:t>
      </w:r>
    </w:p>
    <w:p w14:paraId="5AC4646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n = typeof e;</w:t>
      </w:r>
    </w:p>
    <w:p w14:paraId="3B4BECB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"string" === n ? t = 1 : "number" === n ? t = 2 : "boolean" === n ? t = 3 : n === d.j &amp;&amp; (t = 4,</w:t>
      </w:r>
    </w:p>
    <w:p w14:paraId="6AC56F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oe(e) ? (t = 4096,</w:t>
      </w:r>
    </w:p>
    <w:p w14:paraId="334D394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e.length &gt; 0 &amp;&amp; (t |= yr(e[0]))) : d.e.call(e, "value") &amp;&amp; (t = 8192 | yr(e.value)))</w:t>
      </w:r>
    </w:p>
    <w:p w14:paraId="349BC0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562B0E1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t</w:t>
      </w:r>
    </w:p>
    <w:p w14:paraId="4CC8AD6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49B1E7F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d.l,</w:t>
      </w:r>
    </w:p>
    <w:p w14:paraId="491DDA5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d.j,</w:t>
      </w:r>
    </w:p>
    <w:p w14:paraId="194EC22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d.l,</w:t>
      </w:r>
    </w:p>
    <w:p w14:paraId="7D7B3DF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f.b;</w:t>
      </w:r>
    </w:p>
    <w:p w14:paraId="7C05FB5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Cr = function(e) {</w:t>
      </w:r>
    </w:p>
    <w:p w14:paraId="0C88DA5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function t() {</w:t>
      </w:r>
    </w:p>
    <w:p w14:paraId="792D981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n = e.call(this) || this;</w:t>
      </w:r>
    </w:p>
    <w:p w14:paraId="6531A68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n.pluginVersionStringArr = [],</w:t>
      </w:r>
    </w:p>
    <w:p w14:paraId="3CCEEED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k(t, n, (function(e, t) {</w:t>
      </w:r>
    </w:p>
    <w:p w14:paraId="69ADD83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e.logger &amp;&amp; e.logger.queue || (e.logger = new ht({</w:t>
      </w:r>
    </w:p>
    <w:p w14:paraId="4D4BB61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loggingLevelConsole: 1</w:t>
      </w:r>
    </w:p>
    <w:p w14:paraId="6C94F4C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})),</w:t>
      </w:r>
    </w:p>
    <w:p w14:paraId="297F7C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e.initialize = function(n, r, i, o) {</w:t>
      </w:r>
    </w:p>
    <w:p w14:paraId="1AD7AD8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Fn(e, (function() {</w:t>
      </w:r>
    </w:p>
    <w:p w14:paraId="5F2950B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"AppInsightsCore.initialize"</w:t>
      </w:r>
    </w:p>
    <w:p w14:paraId="4F0A3E3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5700C31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), (function() {</w:t>
      </w:r>
    </w:p>
    <w:p w14:paraId="5349AC7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a = e.pluginVersionStringArr;</w:t>
      </w:r>
    </w:p>
    <w:p w14:paraId="4C6A19E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if (n) {</w:t>
      </w:r>
    </w:p>
    <w:p w14:paraId="1D70E0D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n.endpointUrl || (n.endpointUrl = "https://browser.events.data.microsoft.com/OneCollector/1.0/");</w:t>
      </w:r>
    </w:p>
    <w:p w14:paraId="0E6DEF0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s = n.propertyStorageOverride;</w:t>
      </w:r>
    </w:p>
    <w:p w14:paraId="2A78648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!s || s.getProperty &amp;&amp; s.setProperty || Te("Invalid property storage override passed."),</w:t>
      </w:r>
    </w:p>
    <w:p w14:paraId="67B50EE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n.channels &amp;&amp; fe(n.channels, (function(e) {</w:t>
      </w:r>
    </w:p>
    <w:p w14:paraId="2809331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e &amp;&amp; fe(e, (function(e) {</w:t>
      </w:r>
    </w:p>
    <w:p w14:paraId="03F9F9A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if (e.identifier &amp;&amp; e.version) {</w:t>
      </w:r>
    </w:p>
    <w:p w14:paraId="27EA94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var t = e.identifier + "=" + e.version;</w:t>
      </w:r>
    </w:p>
    <w:p w14:paraId="6D4F7B0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a.push(t)</w:t>
      </w:r>
    </w:p>
    <w:p w14:paraId="1D30239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5AD26C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55A8252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))</w:t>
      </w:r>
    </w:p>
    <w:p w14:paraId="2EA6C14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4E50C44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))</w:t>
      </w:r>
    </w:p>
    <w:p w14:paraId="0B861C8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330126E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e.getWParam = function() {</w:t>
      </w:r>
    </w:p>
    <w:p w14:paraId="4E3D7CA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"undefined" != typeof document || n.enableWParam ? 0 : -1</w:t>
      </w:r>
    </w:p>
    <w:p w14:paraId="27E3D04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69B959A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,</w:t>
      </w:r>
    </w:p>
    <w:p w14:paraId="06B1482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 &amp;&amp; fe(r, (function(e) {</w:t>
      </w:r>
    </w:p>
    <w:p w14:paraId="5A2A4DB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if (e &amp;&amp; e.identifier &amp;&amp; e.version) {</w:t>
      </w:r>
    </w:p>
    <w:p w14:paraId="23F388B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var t = e.identifier + "=" + e.version;</w:t>
      </w:r>
    </w:p>
    <w:p w14:paraId="50D0D9A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    a.push(t)</w:t>
      </w:r>
    </w:p>
    <w:p w14:paraId="7739C6B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7E890A0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6A53C87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)),</w:t>
      </w:r>
    </w:p>
    <w:p w14:paraId="2B3EC0D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e.pluginVersionString = a.join(";"),</w:t>
      </w:r>
    </w:p>
    <w:p w14:paraId="2179E8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e.pluginVersionStringArr = a;</w:t>
      </w:r>
    </w:p>
    <w:p w14:paraId="5CDD419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try {</w:t>
      </w:r>
    </w:p>
    <w:p w14:paraId="2F2B5D4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t.initialize(n, r, i, o),</w:t>
      </w:r>
    </w:p>
    <w:p w14:paraId="2DA5876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e.pollInternalLogs("InternalLog")</w:t>
      </w:r>
    </w:p>
    <w:p w14:paraId="4248D09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 catch (t) {</w:t>
      </w:r>
    </w:p>
    <w:p w14:paraId="7E76031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l = e.logger</w:t>
      </w:r>
    </w:p>
    <w:p w14:paraId="1061A74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, c = et(t);</w:t>
      </w:r>
    </w:p>
    <w:p w14:paraId="0D5C314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-1 !== c.indexOf("channels") &amp;&amp; (c += "\n - Channels must be provided through config.channels only!"),</w:t>
      </w:r>
    </w:p>
    <w:p w14:paraId="24DB57B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gt(l, 1, 514, "SDK Initialization Failed - no telemetry will be sent: " + c)</w:t>
      </w:r>
    </w:p>
    <w:p w14:paraId="0DC203E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671C22E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3D75144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), (function() {</w:t>
      </w:r>
    </w:p>
    <w:p w14:paraId="4F96A48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{</w:t>
      </w:r>
    </w:p>
    <w:p w14:paraId="6132C1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config: n,</w:t>
      </w:r>
    </w:p>
    <w:p w14:paraId="733A4D1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extensions: r,</w:t>
      </w:r>
    </w:p>
    <w:p w14:paraId="1EAC803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logger: i,</w:t>
      </w:r>
    </w:p>
    <w:p w14:paraId="5AC07B0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notificationManager: o</w:t>
      </w:r>
    </w:p>
    <w:p w14:paraId="253B9CD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7AFCEF3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5473297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</w:t>
      </w:r>
    </w:p>
    <w:p w14:paraId="610B85F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121E26C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29C1501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e.track = function(n) {</w:t>
      </w:r>
    </w:p>
    <w:p w14:paraId="78297E7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Fn(e, (function() {</w:t>
      </w:r>
    </w:p>
    <w:p w14:paraId="6AE61A8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"AppInsightsCore.track"</w:t>
      </w:r>
    </w:p>
    <w:p w14:paraId="1893E7B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7D2DF08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), (function() {</w:t>
      </w:r>
    </w:p>
    <w:p w14:paraId="66719E6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r = n;</w:t>
      </w:r>
    </w:p>
    <w:p w14:paraId="2FD769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if (r) {</w:t>
      </w:r>
    </w:p>
    <w:p w14:paraId="75F2876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r.timings = r.timings || {},</w:t>
      </w:r>
    </w:p>
    <w:p w14:paraId="74415A1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r.timings.trackStart = gr(),</w:t>
      </w:r>
    </w:p>
    <w:p w14:paraId="0A2A6FA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dr(r.latency) || (r.latency = 1);</w:t>
      </w:r>
    </w:p>
    <w:p w14:paraId="1909921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i = r.ext = r.ext || {};</w:t>
      </w:r>
    </w:p>
    <w:p w14:paraId="1F372A7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i.sdk = i.sdk || {},</w:t>
      </w:r>
    </w:p>
    <w:p w14:paraId="2264FF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i.sdk.ver = "1DS-Web-JS-3.2.6";</w:t>
      </w:r>
    </w:p>
    <w:p w14:paraId="17A8F86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o = r.baseData = r.baseData || {};</w:t>
      </w:r>
    </w:p>
    <w:p w14:paraId="484D890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o.properties = o.properties || {};</w:t>
      </w:r>
    </w:p>
    <w:p w14:paraId="618E27E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a = o.properties;</w:t>
      </w:r>
    </w:p>
    <w:p w14:paraId="259CE33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a.version = a.version || e.pluginVersionString || ""</w:t>
      </w:r>
    </w:p>
    <w:p w14:paraId="0EC688B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717750A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t.track(r)</w:t>
      </w:r>
    </w:p>
    <w:p w14:paraId="095E331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7DDBE9E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), (function() {</w:t>
      </w:r>
    </w:p>
    <w:p w14:paraId="78AA15B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{</w:t>
      </w:r>
    </w:p>
    <w:p w14:paraId="3011028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item: n</w:t>
      </w:r>
    </w:p>
    <w:p w14:paraId="179B9DB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47FD20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54E1788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), !n.sync)</w:t>
      </w:r>
    </w:p>
    <w:p w14:paraId="68DA85A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24615A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75B8CA0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)),</w:t>
      </w:r>
    </w:p>
    <w:p w14:paraId="4D2A869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n</w:t>
      </w:r>
    </w:p>
    <w:p w14:paraId="737B37C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5917F26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Object(_n.b)(t, e),</w:t>
      </w:r>
    </w:p>
    <w:p w14:paraId="06BC730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t.__ieDyn = 1,</w:t>
      </w:r>
    </w:p>
    <w:p w14:paraId="069694B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</w:t>
      </w:r>
    </w:p>
    <w:p w14:paraId="59D2EB0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}(sr)</w:t>
      </w:r>
    </w:p>
    <w:p w14:paraId="0B8FED4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Sr = In({</w:t>
      </w:r>
    </w:p>
    <w:p w14:paraId="2B8F50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Unknown: 0,</w:t>
      </w:r>
    </w:p>
    <w:p w14:paraId="340E55C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NonRetryableStatus: 1,</w:t>
      </w:r>
    </w:p>
    <w:p w14:paraId="24FE3C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InvalidEvent: 2,</w:t>
      </w:r>
    </w:p>
    <w:p w14:paraId="4873B3A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SizeLimitExceeded: 3,</w:t>
      </w:r>
    </w:p>
    <w:p w14:paraId="19BEDA1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KillSwitch: 4,</w:t>
      </w:r>
    </w:p>
    <w:p w14:paraId="49C088F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QueueFull: 5</w:t>
      </w:r>
    </w:p>
    <w:p w14:paraId="7A52DD1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});</w:t>
      </w:r>
    </w:p>
    <w:p w14:paraId="57F9B7F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Or(e) {</w:t>
      </w:r>
    </w:p>
    <w:p w14:paraId="22145AE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t = (e.ext || {}).intweb;</w:t>
      </w:r>
    </w:p>
    <w:p w14:paraId="01F0EC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t &amp;&amp; cr(t.msfpc) ? t.msfpc : null</w:t>
      </w:r>
    </w:p>
    <w:p w14:paraId="12B9188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61EE419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wr(e) {</w:t>
      </w:r>
    </w:p>
    <w:p w14:paraId="0C57333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for (var t = null, n = 0; null === t &amp;&amp; n &lt; e.length; n++)</w:t>
      </w:r>
    </w:p>
    <w:p w14:paraId="0853C9E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 = Or(e[n]);</w:t>
      </w:r>
    </w:p>
    <w:p w14:paraId="11745F8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t</w:t>
      </w:r>
    </w:p>
    <w:p w14:paraId="3880BC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3DCC057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_r = function() {</w:t>
      </w:r>
    </w:p>
    <w:p w14:paraId="56F987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function e(t, n) {</w:t>
      </w:r>
    </w:p>
    <w:p w14:paraId="3DCE71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r = n ? [].concat(n) : []</w:t>
      </w:r>
    </w:p>
    <w:p w14:paraId="33DDF3C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, i = wr(r);</w:t>
      </w:r>
    </w:p>
    <w:p w14:paraId="64DE4B2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this.iKey = function() {</w:t>
      </w:r>
    </w:p>
    <w:p w14:paraId="3EF6B91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t</w:t>
      </w:r>
    </w:p>
    <w:p w14:paraId="1A26921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54BFA98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,</w:t>
      </w:r>
    </w:p>
    <w:p w14:paraId="57D6FE0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this.Msfpc = function() {</w:t>
      </w:r>
    </w:p>
    <w:p w14:paraId="6DDC1A8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i || ""</w:t>
      </w:r>
    </w:p>
    <w:p w14:paraId="2FF35C0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261F4DD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,</w:t>
      </w:r>
    </w:p>
    <w:p w14:paraId="19FA194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this.count = function() {</w:t>
      </w:r>
    </w:p>
    <w:p w14:paraId="2AA7BE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r.length</w:t>
      </w:r>
    </w:p>
    <w:p w14:paraId="0052D00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0402590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,</w:t>
      </w:r>
    </w:p>
    <w:p w14:paraId="691F4BB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this.events = function() {</w:t>
      </w:r>
    </w:p>
    <w:p w14:paraId="70A9C88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r</w:t>
      </w:r>
    </w:p>
    <w:p w14:paraId="3C7F74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}</w:t>
      </w:r>
    </w:p>
    <w:p w14:paraId="00A93EB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,</w:t>
      </w:r>
    </w:p>
    <w:p w14:paraId="77D8D01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this.addEvent = function(e) {</w:t>
      </w:r>
    </w:p>
    <w:p w14:paraId="53B4171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!!e &amp;&amp; (r.push(e),</w:t>
      </w:r>
    </w:p>
    <w:p w14:paraId="3EE6A1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 || (i = Or(e)),</w:t>
      </w:r>
    </w:p>
    <w:p w14:paraId="30DA042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!0)</w:t>
      </w:r>
    </w:p>
    <w:p w14:paraId="36DDF50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7C0D00F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,</w:t>
      </w:r>
    </w:p>
    <w:p w14:paraId="19EB59F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this.split = function(n, o) {</w:t>
      </w:r>
    </w:p>
    <w:p w14:paraId="74E6A51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var a;</w:t>
      </w:r>
    </w:p>
    <w:p w14:paraId="4F58D0E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(n &lt; r.length) {</w:t>
      </w:r>
    </w:p>
    <w:p w14:paraId="1D521A1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s = r.length - n;</w:t>
      </w:r>
    </w:p>
    <w:p w14:paraId="71BF895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K(o) || (s = o &lt; s ? o : s),</w:t>
      </w:r>
    </w:p>
    <w:p w14:paraId="5C05D10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a = r.splice(n, s),</w:t>
      </w:r>
    </w:p>
    <w:p w14:paraId="66302F4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 = wr(r)</w:t>
      </w:r>
    </w:p>
    <w:p w14:paraId="619303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5FFA024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new e(t,a)</w:t>
      </w:r>
    </w:p>
    <w:p w14:paraId="1535D0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4C8AE5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079741A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e.create = function(t, n) {</w:t>
      </w:r>
    </w:p>
    <w:p w14:paraId="50BD7A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new e(t,n)</w:t>
      </w:r>
    </w:p>
    <w:p w14:paraId="101374D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55768BD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3FDE82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</w:t>
      </w:r>
    </w:p>
    <w:p w14:paraId="563C989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}()</w:t>
      </w:r>
    </w:p>
    <w:p w14:paraId="6DB661B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Ir = function() {</w:t>
      </w:r>
    </w:p>
    <w:p w14:paraId="08CED42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function e() {</w:t>
      </w:r>
    </w:p>
    <w:p w14:paraId="01AD20E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t = !0</w:t>
      </w:r>
    </w:p>
    <w:p w14:paraId="69D3FDC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, n = !0</w:t>
      </w:r>
    </w:p>
    <w:p w14:paraId="04BACC0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, r = !0</w:t>
      </w:r>
    </w:p>
    <w:p w14:paraId="0D31FD2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, i = "use-collector-delta"</w:t>
      </w:r>
    </w:p>
    <w:p w14:paraId="51C9045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, o = !1;</w:t>
      </w:r>
    </w:p>
    <w:p w14:paraId="27B7D17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k(e, this, (function(e) {</w:t>
      </w:r>
    </w:p>
    <w:p w14:paraId="51EBE95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e.allowRequestSending = function() {</w:t>
      </w:r>
    </w:p>
    <w:p w14:paraId="6262CAE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t</w:t>
      </w:r>
    </w:p>
    <w:p w14:paraId="030DD64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44E2590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3A7D54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e.firstRequestSent = function() {</w:t>
      </w:r>
    </w:p>
    <w:p w14:paraId="752C35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 &amp;&amp; (r = !1,</w:t>
      </w:r>
    </w:p>
    <w:p w14:paraId="3C023D8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 || (t = !1))</w:t>
      </w:r>
    </w:p>
    <w:p w14:paraId="3CFFF11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41D1A36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227767C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e.shouldAddClockSkewHeaders = function() {</w:t>
      </w:r>
    </w:p>
    <w:p w14:paraId="59D5660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n</w:t>
      </w:r>
    </w:p>
    <w:p w14:paraId="6AB81CD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4375F7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4B5524C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e.getClockSkewHeaderValue = function() {</w:t>
      </w:r>
    </w:p>
    <w:p w14:paraId="1C70BF0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i</w:t>
      </w:r>
    </w:p>
    <w:p w14:paraId="2C5C8BF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5724D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3D08D93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e.setClockSkew = function(e) {</w:t>
      </w:r>
    </w:p>
    <w:p w14:paraId="17823A0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 || (e ? (i = e,</w:t>
      </w:r>
    </w:p>
    <w:p w14:paraId="79F7C0C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 = !0,</w:t>
      </w:r>
    </w:p>
    <w:p w14:paraId="30AA932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 = !0) : n = !1,</w:t>
      </w:r>
    </w:p>
    <w:p w14:paraId="1ADB9CA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 = !0)</w:t>
      </w:r>
    </w:p>
    <w:p w14:paraId="76148A1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0D0206F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21D1382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))</w:t>
      </w:r>
    </w:p>
    <w:p w14:paraId="7262DEA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5605250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e.__ieDyn = 1,</w:t>
      </w:r>
    </w:p>
    <w:p w14:paraId="1E6B695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</w:t>
      </w:r>
    </w:p>
    <w:p w14:paraId="19B4437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}()</w:t>
      </w:r>
    </w:p>
    <w:p w14:paraId="338CC31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Er = function() {</w:t>
      </w:r>
    </w:p>
    <w:p w14:paraId="3A24E5D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function e() {</w:t>
      </w:r>
    </w:p>
    <w:p w14:paraId="3491D0C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t = {};</w:t>
      </w:r>
    </w:p>
    <w:p w14:paraId="590254A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k(e, this, (function(e) {</w:t>
      </w:r>
    </w:p>
    <w:p w14:paraId="4977658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e.setKillSwitchTenants = function(e, n) {</w:t>
      </w:r>
    </w:p>
    <w:p w14:paraId="047E25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(e &amp;&amp; n)</w:t>
      </w:r>
    </w:p>
    <w:p w14:paraId="766A35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try {</w:t>
      </w:r>
    </w:p>
    <w:p w14:paraId="63A359A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r = (a = e.split(","),</w:t>
      </w:r>
    </w:p>
    <w:p w14:paraId="0CB246A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s = [],</w:t>
      </w:r>
    </w:p>
    <w:p w14:paraId="2E4CAA3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a &amp;&amp; fe(a, (function(e) {</w:t>
      </w:r>
    </w:p>
    <w:p w14:paraId="4E29DE8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s.push(me(e))</w:t>
      </w:r>
    </w:p>
    <w:p w14:paraId="374A10B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2F70477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)),</w:t>
      </w:r>
    </w:p>
    <w:p w14:paraId="0172C4A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s);</w:t>
      </w:r>
    </w:p>
    <w:p w14:paraId="2AEDF5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if ("this-request-only" === n)</w:t>
      </w:r>
    </w:p>
    <w:p w14:paraId="05F1403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return r;</w:t>
      </w:r>
    </w:p>
    <w:p w14:paraId="133973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for (var i = 1e3 * parseInt(n, 10), o = 0; o &lt; r.length; ++o)</w:t>
      </w:r>
    </w:p>
    <w:p w14:paraId="1E0585B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t[r[o]] = _e() + i</w:t>
      </w:r>
    </w:p>
    <w:p w14:paraId="54E6B9C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 catch (e) {</w:t>
      </w:r>
    </w:p>
    <w:p w14:paraId="327284D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[]</w:t>
      </w:r>
    </w:p>
    <w:p w14:paraId="6E5DFC7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26AB90C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a, s;</w:t>
      </w:r>
    </w:p>
    <w:p w14:paraId="1EDE5F5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[]</w:t>
      </w:r>
    </w:p>
    <w:p w14:paraId="53FC4AC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10CE44C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543284B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e.isTenantKilled = function(e) {</w:t>
      </w:r>
    </w:p>
    <w:p w14:paraId="311AB10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n = t</w:t>
      </w:r>
    </w:p>
    <w:p w14:paraId="680560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, r = me(e);</w:t>
      </w:r>
    </w:p>
    <w:p w14:paraId="3158141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void 0 !== n[r] &amp;&amp; n[r] &gt; _e() || (delete n[r],</w:t>
      </w:r>
    </w:p>
    <w:p w14:paraId="1B06B06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!1)</w:t>
      </w:r>
    </w:p>
    <w:p w14:paraId="6AA9822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03F226B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7BC44EE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))</w:t>
      </w:r>
    </w:p>
    <w:p w14:paraId="35143A5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640E81C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e.__ieDyn = 1,</w:t>
      </w:r>
    </w:p>
    <w:p w14:paraId="1B94AFC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</w:t>
      </w:r>
    </w:p>
    <w:p w14:paraId="3227C63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}();</w:t>
      </w:r>
    </w:p>
    <w:p w14:paraId="3AEB5D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jr(e) {</w:t>
      </w:r>
    </w:p>
    <w:p w14:paraId="72789D0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t, n = Math.floor(1200 * Math.random()) + 2400;</w:t>
      </w:r>
    </w:p>
    <w:p w14:paraId="182D600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t = Math.pow(2, e) * n,</w:t>
      </w:r>
    </w:p>
    <w:p w14:paraId="1FC8B20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Math.min(t, 6e5)</w:t>
      </w:r>
    </w:p>
    <w:p w14:paraId="71634C3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09702D0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xr, kr = Math.min(2e6, 65e3), Tr = /\./, Lr = function() {</w:t>
      </w:r>
    </w:p>
    <w:p w14:paraId="2F7D3FC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function e(t, n, r, i) {</w:t>
      </w:r>
    </w:p>
    <w:p w14:paraId="7304E9B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o = !!i</w:t>
      </w:r>
    </w:p>
    <w:p w14:paraId="1E8720A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, a = n</w:t>
      </w:r>
    </w:p>
    <w:p w14:paraId="40FD1E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, s = {};</w:t>
      </w:r>
    </w:p>
    <w:p w14:paraId="49863C4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k(e, this, (function(e) {</w:t>
      </w:r>
    </w:p>
    <w:p w14:paraId="3DC35E7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n(e, t, i, l, c, u, d) {</w:t>
      </w:r>
    </w:p>
    <w:p w14:paraId="0B0BB99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ee(e, (function(e, f) {</w:t>
      </w:r>
    </w:p>
    <w:p w14:paraId="5BDAF4A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h = null;</w:t>
      </w:r>
    </w:p>
    <w:p w14:paraId="79E9542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if (f || cr(f)) {</w:t>
      </w:r>
    </w:p>
    <w:p w14:paraId="074D7A8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p = i</w:t>
      </w:r>
    </w:p>
    <w:p w14:paraId="4262C00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, g = e</w:t>
      </w:r>
    </w:p>
    <w:p w14:paraId="616E63E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, m = c</w:t>
      </w:r>
    </w:p>
    <w:p w14:paraId="62FA68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, b = t;</w:t>
      </w:r>
    </w:p>
    <w:p w14:paraId="3B7C9F4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if (o &amp;&amp; !l &amp;&amp; Tr.test(e)) {</w:t>
      </w:r>
    </w:p>
    <w:p w14:paraId="36F85C5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var v = e.split(".")</w:t>
      </w:r>
    </w:p>
    <w:p w14:paraId="70FA2EE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, y = v.length;</w:t>
      </w:r>
    </w:p>
    <w:p w14:paraId="48E5EC1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if (y &gt; 1) {</w:t>
      </w:r>
    </w:p>
    <w:p w14:paraId="37A02E8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m &amp;&amp; (m = m.slice());</w:t>
      </w:r>
    </w:p>
    <w:p w14:paraId="17253BD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for (var C = 0; C &lt; y - 1; C++) {</w:t>
      </w:r>
    </w:p>
    <w:p w14:paraId="0A75A8A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var S = v[C];</w:t>
      </w:r>
    </w:p>
    <w:p w14:paraId="5ED4110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b = b[S] = b[S] || {},</w:t>
      </w:r>
    </w:p>
    <w:p w14:paraId="089EAEF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p += "." + S,</w:t>
      </w:r>
    </w:p>
    <w:p w14:paraId="4AA9DBC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m &amp;&amp; m.push(S)</w:t>
      </w:r>
    </w:p>
    <w:p w14:paraId="7161D3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510891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g = v[y - 1]</w:t>
      </w:r>
    </w:p>
    <w:p w14:paraId="50C111B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19D2708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}</w:t>
      </w:r>
    </w:p>
    <w:p w14:paraId="3932CD7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if (h = !(l &amp;&amp; function(e, t) {</w:t>
      </w:r>
    </w:p>
    <w:p w14:paraId="6D014EC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var n = s[e];</w:t>
      </w:r>
    </w:p>
    <w:p w14:paraId="6639295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return void 0 === n &amp;&amp; (e.length &gt;= 7 &amp;&amp; (n = ne(e, "ext.metadata") || ne(e, "ext.web")),</w:t>
      </w:r>
    </w:p>
    <w:p w14:paraId="39F426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s[e] = n),</w:t>
      </w:r>
    </w:p>
    <w:p w14:paraId="6677ECA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n</w:t>
      </w:r>
    </w:p>
    <w:p w14:paraId="21BE9F0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}(p)) &amp;&amp; a &amp;&amp; a.handleField(p, g) ? a.value(p, g, f, r) : fr(g, f, r)) {</w:t>
      </w:r>
    </w:p>
    <w:p w14:paraId="28E8B48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var O = h.value;</w:t>
      </w:r>
    </w:p>
    <w:p w14:paraId="026179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if (b[g] = O,</w:t>
      </w:r>
    </w:p>
    <w:p w14:paraId="7074810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u &amp;&amp; u(m, g, h),</w:t>
      </w:r>
    </w:p>
    <w:p w14:paraId="4086FD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d &amp;&amp; "object" == typeof O &amp;&amp; !oe(O)) {</w:t>
      </w:r>
    </w:p>
    <w:p w14:paraId="15B34B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var w = m;</w:t>
      </w:r>
    </w:p>
    <w:p w14:paraId="1A57EE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w &amp;&amp; (w = w.slice()).push(g),</w:t>
      </w:r>
    </w:p>
    <w:p w14:paraId="3A6515E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n(f, O, p + "." + g, l, w, u, d)</w:t>
      </w:r>
    </w:p>
    <w:p w14:paraId="5305958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18475E9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0504F0A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2990B45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2F637BF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</w:t>
      </w:r>
    </w:p>
    <w:p w14:paraId="1697B76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5564C4B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e.createPayload = function(e, t, n, r, i, o) {</w:t>
      </w:r>
    </w:p>
    <w:p w14:paraId="15DC4EF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{</w:t>
      </w:r>
    </w:p>
    <w:p w14:paraId="3FCE3E6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apiKeys: [],</w:t>
      </w:r>
    </w:p>
    <w:p w14:paraId="663E06F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payloadBlob: "",</w:t>
      </w:r>
    </w:p>
    <w:p w14:paraId="749DCEA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overflow: null,</w:t>
      </w:r>
    </w:p>
    <w:p w14:paraId="650DBAD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sizeExceed: [],</w:t>
      </w:r>
    </w:p>
    <w:p w14:paraId="5AC6237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failedEvts: [],</w:t>
      </w:r>
    </w:p>
    <w:p w14:paraId="7E4BB07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batches: [],</w:t>
      </w:r>
    </w:p>
    <w:p w14:paraId="38BDF1C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numEvents: 0,</w:t>
      </w:r>
    </w:p>
    <w:p w14:paraId="69F1B88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retryCnt: e,</w:t>
      </w:r>
    </w:p>
    <w:p w14:paraId="7940432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isTeardown: t,</w:t>
      </w:r>
    </w:p>
    <w:p w14:paraId="315DB0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isSync: n,</w:t>
      </w:r>
    </w:p>
    <w:p w14:paraId="7250820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isBeacon: r,</w:t>
      </w:r>
    </w:p>
    <w:p w14:paraId="1599B09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sendType: o,</w:t>
      </w:r>
    </w:p>
    <w:p w14:paraId="4419885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sendReason: i</w:t>
      </w:r>
    </w:p>
    <w:p w14:paraId="228F935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791483D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312A60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1D7802A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e.appendPayload = function(n, r, i) {</w:t>
      </w:r>
    </w:p>
    <w:p w14:paraId="2009BB2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o = n &amp;&amp; r &amp;&amp; !n.overflow;</w:t>
      </w:r>
    </w:p>
    <w:p w14:paraId="305D606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o &amp;&amp; Fn(t, (function() {</w:t>
      </w:r>
    </w:p>
    <w:p w14:paraId="0948CAE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"Serializer:appendPayload"</w:t>
      </w:r>
    </w:p>
    <w:p w14:paraId="489BE3B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1F7AE1D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), (function() {</w:t>
      </w:r>
    </w:p>
    <w:p w14:paraId="48375F4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for (var t = r.events(), o = n.payloadBlob, a = n.numEvents, s = !1, l = [], c = [], u = n.isBeacon, d = u ? 65e3 : 3984588, f = u ? kr : 2e6, h = 0, p = 0; h &lt; t.length; ) {</w:t>
      </w:r>
    </w:p>
    <w:p w14:paraId="0F4E328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g = t[h];</w:t>
      </w:r>
    </w:p>
    <w:p w14:paraId="45F45C4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if (g) {</w:t>
      </w:r>
    </w:p>
    <w:p w14:paraId="4A85BCD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if (a &gt;= i) {</w:t>
      </w:r>
    </w:p>
    <w:p w14:paraId="07AAF0F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n.overflow = r.split(h);</w:t>
      </w:r>
    </w:p>
    <w:p w14:paraId="43EAA0D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break</w:t>
      </w:r>
    </w:p>
    <w:p w14:paraId="1B29875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233ACF2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var m = e.getEventBlob(g);</w:t>
      </w:r>
    </w:p>
    <w:p w14:paraId="2229F93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if (m &amp;&amp; m.length &lt;= f) {</w:t>
      </w:r>
    </w:p>
    <w:p w14:paraId="3F4B6C7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var b = m.length;</w:t>
      </w:r>
    </w:p>
    <w:p w14:paraId="4B8D83E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if (o.length + b &gt; d) {</w:t>
      </w:r>
    </w:p>
    <w:p w14:paraId="0F0ADB6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n.overflow = r.split(h);</w:t>
      </w:r>
    </w:p>
    <w:p w14:paraId="2E8F38F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break</w:t>
      </w:r>
    </w:p>
    <w:p w14:paraId="4789009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6DE8AF2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o &amp;&amp; (o += "\n"),</w:t>
      </w:r>
    </w:p>
    <w:p w14:paraId="1293F5D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o += m,</w:t>
      </w:r>
    </w:p>
    <w:p w14:paraId="5149D8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++p &gt; 20 &amp;&amp; (o.substr(0, 1),</w:t>
      </w:r>
    </w:p>
    <w:p w14:paraId="18F9BE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p = 0),</w:t>
      </w:r>
    </w:p>
    <w:p w14:paraId="4017D21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        s = !0,</w:t>
      </w:r>
    </w:p>
    <w:p w14:paraId="6CE3D6B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a++</w:t>
      </w:r>
    </w:p>
    <w:p w14:paraId="7BB0BE7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 else</w:t>
      </w:r>
    </w:p>
    <w:p w14:paraId="4688881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m ? l.push(g) : c.push(g),</w:t>
      </w:r>
    </w:p>
    <w:p w14:paraId="7ED8D91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t.splice(h, 1),</w:t>
      </w:r>
    </w:p>
    <w:p w14:paraId="600DADF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h--</w:t>
      </w:r>
    </w:p>
    <w:p w14:paraId="07D879F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16CC7F6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h++</w:t>
      </w:r>
    </w:p>
    <w:p w14:paraId="3E41725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6FCCED4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if (l &amp;&amp; l.length &gt; 0 &amp;&amp; n.sizeExceed.push(_r.create(r.iKey(), l)),</w:t>
      </w:r>
    </w:p>
    <w:p w14:paraId="23B72C3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c &amp;&amp; c.length &gt; 0 &amp;&amp; n.failedEvts.push(_r.create(r.iKey(), c)),</w:t>
      </w:r>
    </w:p>
    <w:p w14:paraId="4528CE3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s) {</w:t>
      </w:r>
    </w:p>
    <w:p w14:paraId="497CEF3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n.batches.push(r),</w:t>
      </w:r>
    </w:p>
    <w:p w14:paraId="58F146B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n.payloadBlob = o,</w:t>
      </w:r>
    </w:p>
    <w:p w14:paraId="3B33272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n.numEvents = a;</w:t>
      </w:r>
    </w:p>
    <w:p w14:paraId="347319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v = r.iKey();</w:t>
      </w:r>
    </w:p>
    <w:p w14:paraId="3E9AC5A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-1 === he(n.apiKeys, v) &amp;&amp; n.apiKeys.push(v)</w:t>
      </w:r>
    </w:p>
    <w:p w14:paraId="529D180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6FB0345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55D3C4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), (function() {</w:t>
      </w:r>
    </w:p>
    <w:p w14:paraId="3825F11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{</w:t>
      </w:r>
    </w:p>
    <w:p w14:paraId="229FA91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payload: n,</w:t>
      </w:r>
    </w:p>
    <w:p w14:paraId="6227DDF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theBatch: {</w:t>
      </w:r>
    </w:p>
    <w:p w14:paraId="2E7AD5B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iKey: r.iKey(),</w:t>
      </w:r>
    </w:p>
    <w:p w14:paraId="3965EC4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evts: r.events()</w:t>
      </w:r>
    </w:p>
    <w:p w14:paraId="16254F7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},</w:t>
      </w:r>
    </w:p>
    <w:p w14:paraId="306701A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max: i</w:t>
      </w:r>
    </w:p>
    <w:p w14:paraId="7AB7CAB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77E9E21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629485E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)),</w:t>
      </w:r>
    </w:p>
    <w:p w14:paraId="76E26D4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</w:t>
      </w:r>
    </w:p>
    <w:p w14:paraId="6787F02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}</w:t>
      </w:r>
    </w:p>
    <w:p w14:paraId="6514BF3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67F9746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e.getEventBlob = function(e) {</w:t>
      </w:r>
    </w:p>
    <w:p w14:paraId="67F38D2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try {</w:t>
      </w:r>
    </w:p>
    <w:p w14:paraId="057BD78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Fn(t, (function() {</w:t>
      </w:r>
    </w:p>
    <w:p w14:paraId="7B09451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"Serializer.getEventBlob"</w:t>
      </w:r>
    </w:p>
    <w:p w14:paraId="2DAD644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6FEC72E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), (function() {</w:t>
      </w:r>
    </w:p>
    <w:p w14:paraId="5D01A8F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t = {};</w:t>
      </w:r>
    </w:p>
    <w:p w14:paraId="23BCE96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t.name = e.name,</w:t>
      </w:r>
    </w:p>
    <w:p w14:paraId="2153A3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t.time = e.time,</w:t>
      </w:r>
    </w:p>
    <w:p w14:paraId="20A9135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t.ver = e.ver,</w:t>
      </w:r>
    </w:p>
    <w:p w14:paraId="115746A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t.iKey = "o:" + ur(e.iKey);</w:t>
      </w:r>
    </w:p>
    <w:p w14:paraId="5C3E0C9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r = {}</w:t>
      </w:r>
    </w:p>
    <w:p w14:paraId="537514B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, i = e.ext;</w:t>
      </w:r>
    </w:p>
    <w:p w14:paraId="4DA82B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 &amp;&amp; (t.ext = r,</w:t>
      </w:r>
    </w:p>
    <w:p w14:paraId="478CA1B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ee(i, (function(e, t) {</w:t>
      </w:r>
    </w:p>
    <w:p w14:paraId="7924601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n(t, r[e] = {}, "ext." + e, !0, null, null, !0)</w:t>
      </w:r>
    </w:p>
    <w:p w14:paraId="03881DB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17E7CB2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)));</w:t>
      </w:r>
    </w:p>
    <w:p w14:paraId="326A0F7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o = t.data = {};</w:t>
      </w:r>
    </w:p>
    <w:p w14:paraId="29E0B9E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o.baseType = e.baseType;</w:t>
      </w:r>
    </w:p>
    <w:p w14:paraId="2D47983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a = o.baseData = {};</w:t>
      </w:r>
    </w:p>
    <w:p w14:paraId="2EA69D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n(e.baseData, a, "baseData", !1, ["baseData"], (function(e, t, n) {</w:t>
      </w:r>
    </w:p>
    <w:p w14:paraId="48F4B0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Ar(r, e, t, n)</w:t>
      </w:r>
    </w:p>
    <w:p w14:paraId="6E2DCEF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6E6A381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), !0),</w:t>
      </w:r>
    </w:p>
    <w:p w14:paraId="7BF7B4E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n(e.data, o, "data", !1, [], (function(e, t, n) {</w:t>
      </w:r>
    </w:p>
    <w:p w14:paraId="68E50D2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Ar(r, e, t, n)</w:t>
      </w:r>
    </w:p>
    <w:p w14:paraId="3636E41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72D92C6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), !0),</w:t>
      </w:r>
    </w:p>
    <w:p w14:paraId="10897A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JSON.stringify(t)</w:t>
      </w:r>
    </w:p>
    <w:p w14:paraId="05372A6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}</w:t>
      </w:r>
    </w:p>
    <w:p w14:paraId="3061DD8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), (function() {</w:t>
      </w:r>
    </w:p>
    <w:p w14:paraId="357B40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{</w:t>
      </w:r>
    </w:p>
    <w:p w14:paraId="546865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item: e</w:t>
      </w:r>
    </w:p>
    <w:p w14:paraId="4400FDA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75109CE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195F451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))</w:t>
      </w:r>
    </w:p>
    <w:p w14:paraId="76E99B9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 catch (e) {</w:t>
      </w:r>
    </w:p>
    <w:p w14:paraId="7B02670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null</w:t>
      </w:r>
    </w:p>
    <w:p w14:paraId="2636CDC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1F82517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57B54A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476CA85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))</w:t>
      </w:r>
    </w:p>
    <w:p w14:paraId="2E8331F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7A202C6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e.__ieDyn = 1,</w:t>
      </w:r>
    </w:p>
    <w:p w14:paraId="3F53CE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</w:t>
      </w:r>
    </w:p>
    <w:p w14:paraId="0D25B3C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}();</w:t>
      </w:r>
    </w:p>
    <w:p w14:paraId="7A6ECAB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Ar(e, t, n, r) {</w:t>
      </w:r>
    </w:p>
    <w:p w14:paraId="0764684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if (r &amp;&amp; e) {</w:t>
      </w:r>
    </w:p>
    <w:p w14:paraId="3201983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i = hr(r.value, r.kind, r.propertyType);</w:t>
      </w:r>
    </w:p>
    <w:p w14:paraId="0238DB0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(i &gt; -1) {</w:t>
      </w:r>
    </w:p>
    <w:p w14:paraId="5A36A69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var o = e.metadata;</w:t>
      </w:r>
    </w:p>
    <w:p w14:paraId="7DA167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o || (o = e.metadata = {</w:t>
      </w:r>
    </w:p>
    <w:p w14:paraId="3401859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f: {}</w:t>
      </w:r>
    </w:p>
    <w:p w14:paraId="396EDF2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});</w:t>
      </w:r>
    </w:p>
    <w:p w14:paraId="6D749BB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var a = o.f;</w:t>
      </w:r>
    </w:p>
    <w:p w14:paraId="2D8671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(a || (a = o.f = {}),</w:t>
      </w:r>
    </w:p>
    <w:p w14:paraId="19B1BAE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t)</w:t>
      </w:r>
    </w:p>
    <w:p w14:paraId="525AD4D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for (var s = 0; s &lt; t.length; s++) {</w:t>
      </w:r>
    </w:p>
    <w:p w14:paraId="01A39E5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l = t[s];</w:t>
      </w:r>
    </w:p>
    <w:p w14:paraId="7CFF04F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a[l] || (a[l] = {</w:t>
      </w:r>
    </w:p>
    <w:p w14:paraId="5E6F486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f: {}</w:t>
      </w:r>
    </w:p>
    <w:p w14:paraId="6E38C15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});</w:t>
      </w:r>
    </w:p>
    <w:p w14:paraId="125D724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var c = a[l].f;</w:t>
      </w:r>
    </w:p>
    <w:p w14:paraId="25F6FC9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c || (c = a[l].f = {}),</w:t>
      </w:r>
    </w:p>
    <w:p w14:paraId="0F44258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a = c</w:t>
      </w:r>
    </w:p>
    <w:p w14:paraId="4460D0F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513D3F3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a = a[n] = {},</w:t>
      </w:r>
    </w:p>
    <w:p w14:paraId="35ADFBC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oe(r.value) ? a.a = {</w:t>
      </w:r>
    </w:p>
    <w:p w14:paraId="6EA0542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t: i</w:t>
      </w:r>
    </w:p>
    <w:p w14:paraId="17CA81F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 : a.t = i</w:t>
      </w:r>
    </w:p>
    <w:p w14:paraId="4EE7BF8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2BACB5F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1BCD25C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282F693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Pr = ((xr = {})[1] = "requeue",</w:t>
      </w:r>
    </w:p>
    <w:p w14:paraId="3DE30F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xr[100] = "requeue",</w:t>
      </w:r>
    </w:p>
    <w:p w14:paraId="4AE05D9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xr[200] = "sent",</w:t>
      </w:r>
    </w:p>
    <w:p w14:paraId="1C735B1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xr[8004] = "drop",</w:t>
      </w:r>
    </w:p>
    <w:p w14:paraId="1079ACF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xr[8003] = "drop",</w:t>
      </w:r>
    </w:p>
    <w:p w14:paraId="26EE2B8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xr)</w:t>
      </w:r>
    </w:p>
    <w:p w14:paraId="1A085D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Nr = {}</w:t>
      </w:r>
    </w:p>
    <w:p w14:paraId="4DF1AC2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Fr = {};</w:t>
      </w:r>
    </w:p>
    <w:p w14:paraId="4B65E39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Rr(e, t, n) {</w:t>
      </w:r>
    </w:p>
    <w:p w14:paraId="1ED974D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Nr[e] = t,</w:t>
      </w:r>
    </w:p>
    <w:p w14:paraId="1763690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!1 !== n &amp;&amp; (Fr[t] = e)</w:t>
      </w:r>
    </w:p>
    <w:p w14:paraId="5BC0984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069F46E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Dr(e) {</w:t>
      </w:r>
    </w:p>
    <w:p w14:paraId="27707EC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try {</w:t>
      </w:r>
    </w:p>
    <w:p w14:paraId="21BBCD1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e.responseText</w:t>
      </w:r>
    </w:p>
    <w:p w14:paraId="3CB6D0E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 catch (e) {}</w:t>
      </w:r>
    </w:p>
    <w:p w14:paraId="4C7A067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""</w:t>
      </w:r>
    </w:p>
    <w:p w14:paraId="0055D79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783BD0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Mr(e, t) {</w:t>
      </w:r>
    </w:p>
    <w:p w14:paraId="29BCD39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n = !1;</w:t>
      </w:r>
    </w:p>
    <w:p w14:paraId="4C0E47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if (e &amp;&amp; t) {</w:t>
      </w:r>
    </w:p>
    <w:p w14:paraId="5AE3B9A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r = ye(e);</w:t>
      </w:r>
    </w:p>
    <w:p w14:paraId="6D558C1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if (r &amp;&amp; r.length &gt; 0)</w:t>
      </w:r>
    </w:p>
    <w:p w14:paraId="05EC1B1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for (var i = t.toLowerCase(), o = 0; o &lt; r.length; o++) {</w:t>
      </w:r>
    </w:p>
    <w:p w14:paraId="4DD7CE7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a = r[o];</w:t>
      </w:r>
    </w:p>
    <w:p w14:paraId="6B18A34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(a &amp;&amp; Q(t, a) &amp;&amp; a.toLowerCase() === i) {</w:t>
      </w:r>
    </w:p>
    <w:p w14:paraId="2B3C411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n = !0;</w:t>
      </w:r>
    </w:p>
    <w:p w14:paraId="419A040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break</w:t>
      </w:r>
    </w:p>
    <w:p w14:paraId="4C9906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259CA3F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054C022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4FFBFC9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n</w:t>
      </w:r>
    </w:p>
    <w:p w14:paraId="111720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3F52256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Br(e, t, n, r) {</w:t>
      </w:r>
    </w:p>
    <w:p w14:paraId="4D728EF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 &amp;&amp; n &amp;&amp; n.length &gt; 0 &amp;&amp; (r &amp;&amp; Nr[t] ? (e.hdrs[Nr[t]] = n,</w:t>
      </w:r>
    </w:p>
    <w:p w14:paraId="3EE3F8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e.useHdrs = !0) : e.url += "&amp;" + t + "=" + n)</w:t>
      </w:r>
    </w:p>
    <w:p w14:paraId="4AC0D44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629CDE8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Rr("AuthMsaDeviceTicket", "AuthMsaDeviceTicket", !1),</w:t>
      </w:r>
    </w:p>
    <w:p w14:paraId="371255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Rr("client-version", "client-version"),</w:t>
      </w:r>
    </w:p>
    <w:p w14:paraId="5559D7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Rr("client-id", "Client-Id"),</w:t>
      </w:r>
    </w:p>
    <w:p w14:paraId="72ACCF3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Rr("apikey", "apikey"),</w:t>
      </w:r>
    </w:p>
    <w:p w14:paraId="6A95838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Rr("time-delta-to-apply-millis", "time-delta-to-apply-millis"),</w:t>
      </w:r>
    </w:p>
    <w:p w14:paraId="04E3040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Rr("upload-time", "upload-time"),</w:t>
      </w:r>
    </w:p>
    <w:p w14:paraId="141EF07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Rr("AuthXToken", "AuthXToken");</w:t>
      </w:r>
    </w:p>
    <w:p w14:paraId="01FBD03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zr = function() {</w:t>
      </w:r>
    </w:p>
    <w:p w14:paraId="347060D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function e(t, n, r, i, o) {</w:t>
      </w:r>
    </w:p>
    <w:p w14:paraId="563F15A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this._responseHandlers = [];</w:t>
      </w:r>
    </w:p>
    <w:p w14:paraId="4D2EB5C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a, s, l, c, u, f, h, p = "?cors=true&amp;" + "content-type".toLowerCase() + "=application/x-json-stream", g = new Er, m = !1, b = new Ir, v = !1, y = 0, C = !0, S = [], O = {}, w = [], _ = null, I = !1, E = !1, j = !1;</w:t>
      </w:r>
    </w:p>
    <w:p w14:paraId="14018FA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k(e, this, (function(e) {</w:t>
      </w:r>
    </w:p>
    <w:p w14:paraId="1AEFEDA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var x = !0;</w:t>
      </w:r>
    </w:p>
    <w:p w14:paraId="017C00A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k(e, t) {</w:t>
      </w:r>
    </w:p>
    <w:p w14:paraId="0D328F6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for (var n = 0, r = null, i = 0; null == r &amp;&amp; i &lt; e.length; )</w:t>
      </w:r>
    </w:p>
    <w:p w14:paraId="67B3BF0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1 === (n = e[i]) ? rt() ? r = T : it() &amp;&amp; (r = A) : 2 === n &amp;&amp; nt(t) ? r = L : v &amp;&amp; 3 === n &amp;&amp; tt() &amp;&amp; (r = N),</w:t>
      </w:r>
    </w:p>
    <w:p w14:paraId="75B5454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i++;</w:t>
      </w:r>
    </w:p>
    <w:p w14:paraId="462EA39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r ? {</w:t>
      </w:r>
    </w:p>
    <w:p w14:paraId="0646645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_transport: n,</w:t>
      </w:r>
    </w:p>
    <w:p w14:paraId="558550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_isSync: t,</w:t>
      </w:r>
    </w:p>
    <w:p w14:paraId="76799C7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sendPOST: r</w:t>
      </w:r>
    </w:p>
    <w:p w14:paraId="327472D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 : null</w:t>
      </w:r>
    </w:p>
    <w:p w14:paraId="3865CA3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40B775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T(e, t, n) {</w:t>
      </w:r>
    </w:p>
    <w:p w14:paraId="36EE63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r = new XDomainRequest;</w:t>
      </w:r>
    </w:p>
    <w:p w14:paraId="7261965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r.open("POST", e.urlString),</w:t>
      </w:r>
    </w:p>
    <w:p w14:paraId="24D2560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e.timeout &amp;&amp; (r.timeout = e.timeout),</w:t>
      </w:r>
    </w:p>
    <w:p w14:paraId="343A7E0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r.onload = function() {</w:t>
      </w:r>
    </w:p>
    <w:p w14:paraId="430234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e = Dr(r);</w:t>
      </w:r>
    </w:p>
    <w:p w14:paraId="46A0328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P(t, 200, {}, e),</w:t>
      </w:r>
    </w:p>
    <w:p w14:paraId="0ABFFF6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Z(e)</w:t>
      </w:r>
    </w:p>
    <w:p w14:paraId="02B4C98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6CA4676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,</w:t>
      </w:r>
    </w:p>
    <w:p w14:paraId="7A20DEE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r.onerror = function() {</w:t>
      </w:r>
    </w:p>
    <w:p w14:paraId="5A14ED2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P(t, 400, {})</w:t>
      </w:r>
    </w:p>
    <w:p w14:paraId="6FDB07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40B1F56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,</w:t>
      </w:r>
    </w:p>
    <w:p w14:paraId="0620FBB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r.ontimeout = function() {</w:t>
      </w:r>
    </w:p>
    <w:p w14:paraId="3A64656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P(t, 500, {})</w:t>
      </w:r>
    </w:p>
    <w:p w14:paraId="389311C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7D1E1F0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,</w:t>
      </w:r>
    </w:p>
    <w:p w14:paraId="0799A65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r.onprogress = function() {}</w:t>
      </w:r>
    </w:p>
    <w:p w14:paraId="2C900EA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,</w:t>
      </w:r>
    </w:p>
    <w:p w14:paraId="2D8E36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 ? r.send(e.data) : o.set((function() {</w:t>
      </w:r>
    </w:p>
    <w:p w14:paraId="43C6969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r.send(e.data)</w:t>
      </w:r>
    </w:p>
    <w:p w14:paraId="348D196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2414040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), 0)</w:t>
      </w:r>
    </w:p>
    <w:p w14:paraId="2EEBF75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}</w:t>
      </w:r>
    </w:p>
    <w:p w14:paraId="2D7D44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L(e, t, n) {</w:t>
      </w:r>
    </w:p>
    <w:p w14:paraId="39B36E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r, i = e.urlString, a = !1, s = !1, l = ((r = {</w:t>
      </w:r>
    </w:p>
    <w:p w14:paraId="33ACE85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body: e.data,</w:t>
      </w:r>
    </w:p>
    <w:p w14:paraId="0B5904C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method: "POST"</w:t>
      </w:r>
    </w:p>
    <w:p w14:paraId="711822B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}).Microsoft_ApplicationInsights_BypassAjaxInstrumentation = !0,</w:t>
      </w:r>
    </w:p>
    <w:p w14:paraId="45F8FF6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r);</w:t>
      </w:r>
    </w:p>
    <w:p w14:paraId="7C6AF7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 &amp;&amp; (l.keepalive = !0,</w:t>
      </w:r>
    </w:p>
    <w:p w14:paraId="2E9FDE8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2 === e._sendReason &amp;&amp; (a = !0,</w:t>
      </w:r>
    </w:p>
    <w:p w14:paraId="4627FEA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 += "&amp;NoResponseBody=true")),</w:t>
      </w:r>
    </w:p>
    <w:p w14:paraId="076186A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x &amp;&amp; (l.credentials = "include"),</w:t>
      </w:r>
    </w:p>
    <w:p w14:paraId="437714F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e.headers &amp;&amp; ye(e.headers).length &gt; 0 &amp;&amp; (l.headers = e.headers),</w:t>
      </w:r>
    </w:p>
    <w:p w14:paraId="4A6C74A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fetch(i, l).then((function(e) {</w:t>
      </w:r>
    </w:p>
    <w:p w14:paraId="3DC4804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n = {}</w:t>
      </w:r>
    </w:p>
    <w:p w14:paraId="367A6B4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, r = ""</w:t>
      </w:r>
    </w:p>
    <w:p w14:paraId="1171645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, i = e.headers;</w:t>
      </w:r>
    </w:p>
    <w:p w14:paraId="4622711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 &amp;&amp; i.forEach((function(e, t) {</w:t>
      </w:r>
    </w:p>
    <w:p w14:paraId="325A186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n[t] = e</w:t>
      </w:r>
    </w:p>
    <w:p w14:paraId="45675AC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2913181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)),</w:t>
      </w:r>
    </w:p>
    <w:p w14:paraId="5C908F0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e.body &amp;&amp; e.text().then((function(e) {</w:t>
      </w:r>
    </w:p>
    <w:p w14:paraId="30CC343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 = e</w:t>
      </w:r>
    </w:p>
    <w:p w14:paraId="24FB398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54DAE84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)),</w:t>
      </w:r>
    </w:p>
    <w:p w14:paraId="6D0EC04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 || (s = !0,</w:t>
      </w:r>
    </w:p>
    <w:p w14:paraId="69F2D8E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P(t, e.status, n, r),</w:t>
      </w:r>
    </w:p>
    <w:p w14:paraId="2478EF6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Z(r))</w:t>
      </w:r>
    </w:p>
    <w:p w14:paraId="4E857D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723B592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)).catch((function(e) {</w:t>
      </w:r>
    </w:p>
    <w:p w14:paraId="69D76E3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 || (s = !0,</w:t>
      </w:r>
    </w:p>
    <w:p w14:paraId="08AC911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P(t, 0, {}))</w:t>
      </w:r>
    </w:p>
    <w:p w14:paraId="5F4720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}</w:t>
      </w:r>
    </w:p>
    <w:p w14:paraId="46B2213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)),</w:t>
      </w:r>
    </w:p>
    <w:p w14:paraId="3AB073F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a &amp;&amp; !s &amp;&amp; (s = !0,</w:t>
      </w:r>
    </w:p>
    <w:p w14:paraId="1E5D03A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P(t, 200, {})),</w:t>
      </w:r>
    </w:p>
    <w:p w14:paraId="7160DC8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!s &amp;&amp; e.timeout &gt; 0 &amp;&amp; o.set((function() {</w:t>
      </w:r>
    </w:p>
    <w:p w14:paraId="2BF8105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 || (s = !0,</w:t>
      </w:r>
    </w:p>
    <w:p w14:paraId="66988EF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P(t, 500, {}))</w:t>
      </w:r>
    </w:p>
    <w:p w14:paraId="05B2332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20618F0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), e.timeout)</w:t>
      </w:r>
    </w:p>
    <w:p w14:paraId="59B8BEE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1F81A3E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A(e, t, n) {</w:t>
      </w:r>
    </w:p>
    <w:p w14:paraId="4B7A916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r = e.urlString;</w:t>
      </w:r>
    </w:p>
    <w:p w14:paraId="382972F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function i(e, t, n) {</w:t>
      </w:r>
    </w:p>
    <w:p w14:paraId="292B3C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if (!e[n] &amp;&amp; t &amp;&amp; t.getResponseHeader) {</w:t>
      </w:r>
    </w:p>
    <w:p w14:paraId="7ABAEAC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r = t.getResponseHeader(n);</w:t>
      </w:r>
    </w:p>
    <w:p w14:paraId="6FCCEC4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 &amp;&amp; (e[n] = me(r))</w:t>
      </w:r>
    </w:p>
    <w:p w14:paraId="2391CE9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2BAF4C8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e</w:t>
      </w:r>
    </w:p>
    <w:p w14:paraId="7F16959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207528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function o(e) {</w:t>
      </w:r>
    </w:p>
    <w:p w14:paraId="49A953C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t = {};</w:t>
      </w:r>
    </w:p>
    <w:p w14:paraId="000091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e.getAllResponseHeaders ? t = function(e) {</w:t>
      </w:r>
    </w:p>
    <w:p w14:paraId="30D028E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t = {};</w:t>
      </w:r>
    </w:p>
    <w:p w14:paraId="3CBED12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if (se(e)) {</w:t>
      </w:r>
    </w:p>
    <w:p w14:paraId="7F6BCB7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fe(me(e).split(/[\r\n]+/), (function(e) {</w:t>
      </w:r>
    </w:p>
    <w:p w14:paraId="65699A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if (e) {</w:t>
      </w:r>
    </w:p>
    <w:p w14:paraId="1F648D0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var n = e.indexOf(": ");</w:t>
      </w:r>
    </w:p>
    <w:p w14:paraId="6F8233B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if (-1 !== n) {</w:t>
      </w:r>
    </w:p>
    <w:p w14:paraId="71077B0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var r = me(e.substring(0, n)).toLowerCase()</w:t>
      </w:r>
    </w:p>
    <w:p w14:paraId="4706A8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, i = me(e.substring(n + 1));</w:t>
      </w:r>
    </w:p>
    <w:p w14:paraId="6584FA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t[r] = i</w:t>
      </w:r>
    </w:p>
    <w:p w14:paraId="3994CDF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} else</w:t>
      </w:r>
    </w:p>
    <w:p w14:paraId="1CAEC01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                t[me(e)] = 1</w:t>
      </w:r>
    </w:p>
    <w:p w14:paraId="770B3A9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04D4B59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6F461A0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))</w:t>
      </w:r>
    </w:p>
    <w:p w14:paraId="6F61214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7C47B85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t</w:t>
      </w:r>
    </w:p>
    <w:p w14:paraId="6677464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}(e.getAllResponseHeaders()) : (t = i(t, e, "time-delta-millis"),</w:t>
      </w:r>
    </w:p>
    <w:p w14:paraId="08CF206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t = i(t, e, "kill-duration"),</w:t>
      </w:r>
    </w:p>
    <w:p w14:paraId="0D1BD64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t = i(t, e, "kill-duration-seconds")),</w:t>
      </w:r>
    </w:p>
    <w:p w14:paraId="7FF7619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t</w:t>
      </w:r>
    </w:p>
    <w:p w14:paraId="5067BFD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37384B3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function a(e, n) {</w:t>
      </w:r>
    </w:p>
    <w:p w14:paraId="05AB47B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P(t, e.status, o(e), n)</w:t>
      </w:r>
    </w:p>
    <w:p w14:paraId="16EB08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51A5983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 &amp;&amp; e.disableXhrSync &amp;&amp; (n = !1);</w:t>
      </w:r>
    </w:p>
    <w:p w14:paraId="58CE399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s = function(e, t, n, r, i, o) {</w:t>
      </w:r>
    </w:p>
    <w:p w14:paraId="7A84697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function a(e, t, n) {</w:t>
      </w:r>
    </w:p>
    <w:p w14:paraId="44CECDA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try {</w:t>
      </w:r>
    </w:p>
    <w:p w14:paraId="4CB3536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e[t] = n</w:t>
      </w:r>
    </w:p>
    <w:p w14:paraId="1693A64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 catch (e) {}</w:t>
      </w:r>
    </w:p>
    <w:p w14:paraId="395EE86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0906A5D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void 0 === r &amp;&amp; (r = !1),</w:t>
      </w:r>
    </w:p>
    <w:p w14:paraId="5F15DF1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void 0 === i &amp;&amp; (i = !1);</w:t>
      </w:r>
    </w:p>
    <w:p w14:paraId="651C13A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s = new XMLHttpRequest;</w:t>
      </w:r>
    </w:p>
    <w:p w14:paraId="0129C9A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r &amp;&amp; a(s, "Microsoft_ApplicationInsights_BypassAjaxInstrumentation", r),</w:t>
      </w:r>
    </w:p>
    <w:p w14:paraId="3B29CE0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n &amp;&amp; a(s, "withCredentials", n),</w:t>
      </w:r>
    </w:p>
    <w:p w14:paraId="4DD2C6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s.open(e, t, !i),</w:t>
      </w:r>
    </w:p>
    <w:p w14:paraId="2A114DA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n &amp;&amp; a(s, "withCredentials", n),</w:t>
      </w:r>
    </w:p>
    <w:p w14:paraId="74DC03E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!i &amp;&amp; o &amp;&amp; a(s, "timeout", o),</w:t>
      </w:r>
    </w:p>
    <w:p w14:paraId="378DF2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</w:t>
      </w:r>
    </w:p>
    <w:p w14:paraId="5BA107B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}("POST", r, x, !0, n, e.timeout);</w:t>
      </w:r>
    </w:p>
    <w:p w14:paraId="4BB2B8E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ee(e.headers, (function(e, t) {</w:t>
      </w:r>
    </w:p>
    <w:p w14:paraId="226D18B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s.setRequestHeader(e, t)</w:t>
      </w:r>
    </w:p>
    <w:p w14:paraId="4E59FC4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6D30C4F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)),</w:t>
      </w:r>
    </w:p>
    <w:p w14:paraId="03009A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s.onload = function() {</w:t>
      </w:r>
    </w:p>
    <w:p w14:paraId="4928CDE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e = Dr(s);</w:t>
      </w:r>
    </w:p>
    <w:p w14:paraId="3D6EF66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a(s, e),</w:t>
      </w:r>
    </w:p>
    <w:p w14:paraId="64F07B3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Z(e)</w:t>
      </w:r>
    </w:p>
    <w:p w14:paraId="78B452C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38D8C66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,</w:t>
      </w:r>
    </w:p>
    <w:p w14:paraId="6F3F5DA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s.onerror = function() {</w:t>
      </w:r>
    </w:p>
    <w:p w14:paraId="6CF928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a(s)</w:t>
      </w:r>
    </w:p>
    <w:p w14:paraId="2D88775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6757D2D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,</w:t>
      </w:r>
    </w:p>
    <w:p w14:paraId="2F4195A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s.ontimeout = function() {</w:t>
      </w:r>
    </w:p>
    <w:p w14:paraId="0217A71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a(s)</w:t>
      </w:r>
    </w:p>
    <w:p w14:paraId="60724C1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1BDDD8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,</w:t>
      </w:r>
    </w:p>
    <w:p w14:paraId="28C04A4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s.send(e.data)</w:t>
      </w:r>
    </w:p>
    <w:p w14:paraId="73ED8D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B5E660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P(e, t, n, r) {</w:t>
      </w:r>
    </w:p>
    <w:p w14:paraId="6F7CD19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try {</w:t>
      </w:r>
    </w:p>
    <w:p w14:paraId="2282615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e(t, n, r)</w:t>
      </w:r>
    </w:p>
    <w:p w14:paraId="7EDDBA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 catch (e) {</w:t>
      </w:r>
    </w:p>
    <w:p w14:paraId="1B487D3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gt(s, 2, 518, et(e))</w:t>
      </w:r>
    </w:p>
    <w:p w14:paraId="46F79FB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24B7CE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A782C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N(e, t, n) {</w:t>
      </w:r>
    </w:p>
    <w:p w14:paraId="2F44AE9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r = 200</w:t>
      </w:r>
    </w:p>
    <w:p w14:paraId="78EABFA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, i = e._thePayload</w:t>
      </w:r>
    </w:p>
    <w:p w14:paraId="60C8547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, o = e.urlString + "&amp;NoResponseBody=true";</w:t>
      </w:r>
    </w:p>
    <w:p w14:paraId="005D6CE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try {</w:t>
      </w:r>
    </w:p>
    <w:p w14:paraId="1B28276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a = Ge();</w:t>
      </w:r>
    </w:p>
    <w:p w14:paraId="6E7B439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if (!a.sendBeacon(o, e.data))</w:t>
      </w:r>
    </w:p>
    <w:p w14:paraId="09DD35E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if (i) {</w:t>
      </w:r>
    </w:p>
    <w:p w14:paraId="06689E6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var l = [];</w:t>
      </w:r>
    </w:p>
    <w:p w14:paraId="7692A37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fe(i.batches, (function(e) {</w:t>
      </w:r>
    </w:p>
    <w:p w14:paraId="7295432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if (l &amp;&amp; e &amp;&amp; e.count() &gt; 0) {</w:t>
      </w:r>
    </w:p>
    <w:p w14:paraId="633EEB7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for (var t = e.events(), n = 0; n &lt; t.length; n++)</w:t>
      </w:r>
    </w:p>
    <w:p w14:paraId="7FDB1CA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if (!a.sendBeacon(o, _.getEventBlob(t[n]))) {</w:t>
      </w:r>
    </w:p>
    <w:p w14:paraId="13E6FAE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l.push(e.split(n));</w:t>
      </w:r>
    </w:p>
    <w:p w14:paraId="1F34274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break</w:t>
      </w:r>
    </w:p>
    <w:p w14:paraId="2ED424A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}</w:t>
      </w:r>
    </w:p>
    <w:p w14:paraId="1B8E6A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 else</w:t>
      </w:r>
    </w:p>
    <w:p w14:paraId="41981F1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l.push(e.split(0))</w:t>
      </w:r>
    </w:p>
    <w:p w14:paraId="03EE965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730A7CA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)),</w:t>
      </w:r>
    </w:p>
    <w:p w14:paraId="745C952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$(l, 8003, i.sendType, !0)</w:t>
      </w:r>
    </w:p>
    <w:p w14:paraId="1ED25FC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 else</w:t>
      </w:r>
    </w:p>
    <w:p w14:paraId="07B0CC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r = 0</w:t>
      </w:r>
    </w:p>
    <w:p w14:paraId="249D677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 catch (e) {</w:t>
      </w:r>
    </w:p>
    <w:p w14:paraId="45977CA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mt(s, "Failed to send telemetry using sendBeacon API. Ex:" + et(e)),</w:t>
      </w:r>
    </w:p>
    <w:p w14:paraId="5F96CC0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 = 0</w:t>
      </w:r>
    </w:p>
    <w:p w14:paraId="371DA71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 finally {</w:t>
      </w:r>
    </w:p>
    <w:p w14:paraId="07A118C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P(t, r, {}, "")</w:t>
      </w:r>
    </w:p>
    <w:p w14:paraId="4A40F6F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3950408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56C8FF4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F(e) {</w:t>
      </w:r>
    </w:p>
    <w:p w14:paraId="77F5CDA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2 === e || 3 === e</w:t>
      </w:r>
    </w:p>
    <w:p w14:paraId="2BE0A7B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48DE1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R(e) {</w:t>
      </w:r>
    </w:p>
    <w:p w14:paraId="32047E2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E &amp;&amp; F(e) &amp;&amp; (e = 2),</w:t>
      </w:r>
    </w:p>
    <w:p w14:paraId="71693D5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</w:t>
      </w:r>
    </w:p>
    <w:p w14:paraId="6D6421C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}</w:t>
      </w:r>
    </w:p>
    <w:p w14:paraId="356FC4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D() {</w:t>
      </w:r>
    </w:p>
    <w:p w14:paraId="1BD059C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!m &amp;&amp; y &lt; n</w:t>
      </w:r>
    </w:p>
    <w:p w14:paraId="2311E82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010358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M() {</w:t>
      </w:r>
    </w:p>
    <w:p w14:paraId="785FC77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e = w;</w:t>
      </w:r>
    </w:p>
    <w:p w14:paraId="0D74B26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w = [],</w:t>
      </w:r>
    </w:p>
    <w:p w14:paraId="50ECA3A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</w:t>
      </w:r>
    </w:p>
    <w:p w14:paraId="215045F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1F99FDD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B(e, t, n) {</w:t>
      </w:r>
    </w:p>
    <w:p w14:paraId="71AAD48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r = !1;</w:t>
      </w:r>
    </w:p>
    <w:p w14:paraId="41A903B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e &amp;&amp; e.length &gt; 0 &amp;&amp; !m &amp;&amp; l[t] &amp;&amp; _ &amp;&amp; (r = 0 !== t || D() &amp;&amp; (n &gt; 0 || b.allowRequestSending())),</w:t>
      </w:r>
    </w:p>
    <w:p w14:paraId="0C00128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</w:t>
      </w:r>
    </w:p>
    <w:p w14:paraId="79D4258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5AB08D6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z(e) {</w:t>
      </w:r>
    </w:p>
    <w:p w14:paraId="422C73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t = {};</w:t>
      </w:r>
    </w:p>
    <w:p w14:paraId="3E67C24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e &amp;&amp; fe(e, (function(e, n) {</w:t>
      </w:r>
    </w:p>
    <w:p w14:paraId="2D94272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t[n] = {</w:t>
      </w:r>
    </w:p>
    <w:p w14:paraId="27AFFB4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iKey: e.iKey(),</w:t>
      </w:r>
    </w:p>
    <w:p w14:paraId="2548D9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evts: e.events()</w:t>
      </w:r>
    </w:p>
    <w:p w14:paraId="76C30DA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33F0336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20F1185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)),</w:t>
      </w:r>
    </w:p>
    <w:p w14:paraId="5C3F893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</w:t>
      </w:r>
    </w:p>
    <w:p w14:paraId="0C80B58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40C03FF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q(e, n, r, i, o) {</w:t>
      </w:r>
    </w:p>
    <w:p w14:paraId="2A6233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(e &amp;&amp; 0 !== e.length)</w:t>
      </w:r>
    </w:p>
    <w:p w14:paraId="1460A61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if (m)</w:t>
      </w:r>
    </w:p>
    <w:p w14:paraId="5AD1134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$(e, 1, i);</w:t>
      </w:r>
    </w:p>
    <w:p w14:paraId="21DD70D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else {</w:t>
      </w:r>
    </w:p>
    <w:p w14:paraId="473EF77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 = R(i);</w:t>
      </w:r>
    </w:p>
    <w:p w14:paraId="55A796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try {</w:t>
      </w:r>
    </w:p>
    <w:p w14:paraId="193BD3D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    var a = e</w:t>
      </w:r>
    </w:p>
    <w:p w14:paraId="2739C61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, u = 0 !== i;</w:t>
      </w:r>
    </w:p>
    <w:p w14:paraId="6E71B0B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Fn(c, (function() {</w:t>
      </w:r>
    </w:p>
    <w:p w14:paraId="1A95D5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return "HttpManager:_sendBatches"</w:t>
      </w:r>
    </w:p>
    <w:p w14:paraId="0122872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24A80F5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), (function(a) {</w:t>
      </w:r>
    </w:p>
    <w:p w14:paraId="5E61D94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a &amp;&amp; (e = e.slice(0));</w:t>
      </w:r>
    </w:p>
    <w:p w14:paraId="6AD90EC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for (var s = [], c = null, d = gr(), f = l[i] || (u ? l[1] : l[0]), h = (E || F(i) || f &amp;&amp; 3 === f._transport) &amp;&amp; !C &amp;&amp; v &amp;&amp; tt(); B(e, i, n); ) {</w:t>
      </w:r>
    </w:p>
    <w:p w14:paraId="2419079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var p = e.shift();</w:t>
      </w:r>
    </w:p>
    <w:p w14:paraId="6F450C4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p &amp;&amp; p.count() &gt; 0 &amp;&amp; (g.isTenantKilled(p.iKey()) ? s.push(p) : (c = c || _.createPayload(n, r, u, h, o, i),</w:t>
      </w:r>
    </w:p>
    <w:p w14:paraId="46F543F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_.appendPayload(c, p, t) ? null !== c.overflow &amp;&amp; (e = [c.overflow].concat(e),</w:t>
      </w:r>
    </w:p>
    <w:p w14:paraId="4A3CD6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c.overflow = null,</w:t>
      </w:r>
    </w:p>
    <w:p w14:paraId="1AF0B9A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V(c, d, gr(), o),</w:t>
      </w:r>
    </w:p>
    <w:p w14:paraId="200F6F4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d = gr(),</w:t>
      </w:r>
    </w:p>
    <w:p w14:paraId="0B2C92F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c = null) : (V(c, d, gr(), o),</w:t>
      </w:r>
    </w:p>
    <w:p w14:paraId="480EF2F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d = gr(),</w:t>
      </w:r>
    </w:p>
    <w:p w14:paraId="008B8A0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e = [p].concat(e),</w:t>
      </w:r>
    </w:p>
    <w:p w14:paraId="043C07E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c = null)))</w:t>
      </w:r>
    </w:p>
    <w:p w14:paraId="0E07704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4E6B067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c &amp;&amp; V(c, d, gr(), o),</w:t>
      </w:r>
    </w:p>
    <w:p w14:paraId="7AE4571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e.length &gt; 0 &amp;&amp; (w = e.concat(w)),</w:t>
      </w:r>
    </w:p>
    <w:p w14:paraId="24EEA29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$(s, 8004, i)</w:t>
      </w:r>
    </w:p>
    <w:p w14:paraId="71E0576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46857DA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), (function() {</w:t>
      </w:r>
    </w:p>
    <w:p w14:paraId="0A335AD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return {</w:t>
      </w:r>
    </w:p>
    <w:p w14:paraId="6F30FA1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batches: z(a),</w:t>
      </w:r>
    </w:p>
    <w:p w14:paraId="44F82F1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retryCount: n,</w:t>
      </w:r>
    </w:p>
    <w:p w14:paraId="00331EE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isTeardown: r,</w:t>
      </w:r>
    </w:p>
    <w:p w14:paraId="443581C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            isSynchronous: u,</w:t>
      </w:r>
    </w:p>
    <w:p w14:paraId="53C14EF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sendReason: o,</w:t>
      </w:r>
    </w:p>
    <w:p w14:paraId="39FE67F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useSendBeacon: F(i),</w:t>
      </w:r>
    </w:p>
    <w:p w14:paraId="6FE8391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sendType: i</w:t>
      </w:r>
    </w:p>
    <w:p w14:paraId="3AE2FB9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30DA16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399F615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), !u)</w:t>
      </w:r>
    </w:p>
    <w:p w14:paraId="3265D25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 catch (e) {</w:t>
      </w:r>
    </w:p>
    <w:p w14:paraId="07444DD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gt(s, 2, 48, "Unexpected Exception sending batch: " + et(e))</w:t>
      </w:r>
    </w:p>
    <w:p w14:paraId="626B2E4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44DC7A8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59560B4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54FB620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H(e, t) {</w:t>
      </w:r>
    </w:p>
    <w:p w14:paraId="4AECB26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n = {</w:t>
      </w:r>
    </w:p>
    <w:p w14:paraId="75862AE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url: p,</w:t>
      </w:r>
    </w:p>
    <w:p w14:paraId="372802C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hdrs: {},</w:t>
      </w:r>
    </w:p>
    <w:p w14:paraId="14FF950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useHdrs: !1</w:t>
      </w:r>
    </w:p>
    <w:p w14:paraId="2C05671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};</w:t>
      </w:r>
    </w:p>
    <w:p w14:paraId="664FC71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 ? (n.hdrs = pr(n.hdrs, O),</w:t>
      </w:r>
    </w:p>
    <w:p w14:paraId="1D96E93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n.useHdrs = ye(n.hdrs).length &gt; 0) : ee(O, (function(e, t) {</w:t>
      </w:r>
    </w:p>
    <w:p w14:paraId="417D037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Fr[e] ? Br(n, Fr[e], t, !1) : (n.hdrs[e] = t,</w:t>
      </w:r>
    </w:p>
    <w:p w14:paraId="73FA15E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n.useHdrs = !0)</w:t>
      </w:r>
    </w:p>
    <w:p w14:paraId="5C27824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72BCE62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)),</w:t>
      </w:r>
    </w:p>
    <w:p w14:paraId="53D57D1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Br(n, "client-id", "NO_AUTH", t),</w:t>
      </w:r>
    </w:p>
    <w:p w14:paraId="402DCEE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Br(n, "client-version", "1DS-Web-JS-3.2.6", t);</w:t>
      </w:r>
    </w:p>
    <w:p w14:paraId="38682A9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r = "";</w:t>
      </w:r>
    </w:p>
    <w:p w14:paraId="0F36000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fe(e.apiKeys, (function(e) {</w:t>
      </w:r>
    </w:p>
    <w:p w14:paraId="25ABCFF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r.length &gt; 0 &amp;&amp; (r += ","),</w:t>
      </w:r>
    </w:p>
    <w:p w14:paraId="4B5695F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 += e</w:t>
      </w:r>
    </w:p>
    <w:p w14:paraId="53C31C8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7F299EE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)),</w:t>
      </w:r>
    </w:p>
    <w:p w14:paraId="7AC1475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Br(n, "apikey", r, t),</w:t>
      </w:r>
    </w:p>
    <w:p w14:paraId="63DC10B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Br(n, "upload-time", _e().toString(), t);</w:t>
      </w:r>
    </w:p>
    <w:p w14:paraId="0C79B9B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i = function(e) {</w:t>
      </w:r>
    </w:p>
    <w:p w14:paraId="34D6394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for (var t = 0; t &lt; e.batches.length; t++) {</w:t>
      </w:r>
    </w:p>
    <w:p w14:paraId="19615C6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n = e.batches[t].Msfpc();</w:t>
      </w:r>
    </w:p>
    <w:p w14:paraId="4722809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if (n)</w:t>
      </w:r>
    </w:p>
    <w:p w14:paraId="11ABB19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return encodeURIComponent(n)</w:t>
      </w:r>
    </w:p>
    <w:p w14:paraId="02C7CE9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464C17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""</w:t>
      </w:r>
    </w:p>
    <w:p w14:paraId="70286B2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}(e);</w:t>
      </w:r>
    </w:p>
    <w:p w14:paraId="59A496E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(cr(i) &amp;&amp; (n.url += "&amp;ext.intweb.msfpc=" + i),</w:t>
      </w:r>
    </w:p>
    <w:p w14:paraId="1A3D278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b.shouldAddClockSkewHeaders() &amp;&amp; Br(n, "time-delta-to-apply-millis", b.getClockSkewHeaderValue(), t),</w:t>
      </w:r>
    </w:p>
    <w:p w14:paraId="3723490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c.getWParam) {</w:t>
      </w:r>
    </w:p>
    <w:p w14:paraId="5FB6691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o = c.getWParam();</w:t>
      </w:r>
    </w:p>
    <w:p w14:paraId="73EA6A6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o &gt;= 0 &amp;&amp; (n.url += "&amp;w=" + o)</w:t>
      </w:r>
    </w:p>
    <w:p w14:paraId="02FFC89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29BFB32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for (var a = 0; a &lt; S.length; a++)</w:t>
      </w:r>
    </w:p>
    <w:p w14:paraId="3A48DF0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n.url += "&amp;" + S[a].name + "=" + S[a].value;</w:t>
      </w:r>
    </w:p>
    <w:p w14:paraId="189FC8D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n</w:t>
      </w:r>
    </w:p>
    <w:p w14:paraId="44E8784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55C3BE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U(e, t, n) {</w:t>
      </w:r>
    </w:p>
    <w:p w14:paraId="5E71DDA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e[t] = e[t] || {},</w:t>
      </w:r>
    </w:p>
    <w:p w14:paraId="51517BB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e[t][a.identifier] = n</w:t>
      </w:r>
    </w:p>
    <w:p w14:paraId="3E03840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7ECE00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V(t, n, i, o) {</w:t>
      </w:r>
    </w:p>
    <w:p w14:paraId="455A499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(t &amp;&amp; t.payloadBlob &amp;&amp; t.payloadBlob.length &gt; 0) {</w:t>
      </w:r>
    </w:p>
    <w:p w14:paraId="33C5639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u = !!e.sendHook</w:t>
      </w:r>
    </w:p>
    <w:p w14:paraId="368B8EB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, p = l[t.sendType];</w:t>
      </w:r>
    </w:p>
    <w:p w14:paraId="22EF1F6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!F(t.sendType) &amp;&amp; t.isBeacon &amp;&amp; 2 === t.sendReason &amp;&amp; (p = l[2] || l[3] || p);</w:t>
      </w:r>
    </w:p>
    <w:p w14:paraId="4A93B3B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m = j;</w:t>
      </w:r>
    </w:p>
    <w:p w14:paraId="1F62476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(t.isBeacon || 3 === p._transport) &amp;&amp; (m = !1);</w:t>
      </w:r>
    </w:p>
    <w:p w14:paraId="1859FEA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v = H(t, m);</w:t>
      </w:r>
    </w:p>
    <w:p w14:paraId="4F8C1EE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m = m || v.useHdrs;</w:t>
      </w:r>
    </w:p>
    <w:p w14:paraId="4D8A0E2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S = gr();</w:t>
      </w:r>
    </w:p>
    <w:p w14:paraId="444EF6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Fn(c, (function() {</w:t>
      </w:r>
    </w:p>
    <w:p w14:paraId="24531C5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"HttpManager:_doPayloadSend"</w:t>
      </w:r>
    </w:p>
    <w:p w14:paraId="2371E90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640676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), (function() {</w:t>
      </w:r>
    </w:p>
    <w:p w14:paraId="66F1AAF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for (var l = 0; l &lt; t.batches.length; l++)</w:t>
      </w:r>
    </w:p>
    <w:p w14:paraId="6038AC2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for (var O = t.batches[l].events(), w = 0; w &lt; O.length; w++) {</w:t>
      </w:r>
    </w:p>
    <w:p w14:paraId="79315FF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var _ = O[w];</w:t>
      </w:r>
    </w:p>
    <w:p w14:paraId="763C1E2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if (I) {</w:t>
      </w:r>
    </w:p>
    <w:p w14:paraId="7B5D0B9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var j = _.timings = _.timings || {};</w:t>
      </w:r>
    </w:p>
    <w:p w14:paraId="3B9288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U(j, "sendEventStart", S),</w:t>
      </w:r>
    </w:p>
    <w:p w14:paraId="7F98194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U(j, "serializationStart", n),</w:t>
      </w:r>
    </w:p>
    <w:p w14:paraId="090EF16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U(j, "serializationCompleted", i)</w:t>
      </w:r>
    </w:p>
    <w:p w14:paraId="1D505EE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2F5687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_.sendAttempt &gt; 0 ? _.sendAttempt++ : _.sendAttempt = 1</w:t>
      </w:r>
    </w:p>
    <w:p w14:paraId="25A2F94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78416CB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$(t.batches, 1e3 + (o || 0), t.sendType, !0);</w:t>
      </w:r>
    </w:p>
    <w:p w14:paraId="00F549A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x = {</w:t>
      </w:r>
    </w:p>
    <w:p w14:paraId="5D167D8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data: t.payloadBlob,</w:t>
      </w:r>
    </w:p>
    <w:p w14:paraId="42DA8E4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urlString: v.url,</w:t>
      </w:r>
    </w:p>
    <w:p w14:paraId="5591A7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headers: v.hdrs,</w:t>
      </w:r>
    </w:p>
    <w:p w14:paraId="4FE39F9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_thePayload: t,</w:t>
      </w:r>
    </w:p>
    <w:p w14:paraId="6A6E26B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_sendReason: o,</w:t>
      </w:r>
    </w:p>
    <w:p w14:paraId="1ECF2F0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timeout: f</w:t>
      </w:r>
    </w:p>
    <w:p w14:paraId="0D4C6B3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};</w:t>
      </w:r>
    </w:p>
    <w:p w14:paraId="47B951D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G(h) || (x.disableXhrSync = !!h),</w:t>
      </w:r>
    </w:p>
    <w:p w14:paraId="2B8504B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m &amp;&amp; (Mr(x.headers, "cache-control") || (x.headers["cache-control"] = "no-cache, no-store"),</w:t>
      </w:r>
    </w:p>
    <w:p w14:paraId="29138E8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Mr(x.headers, "content-type") || (x.headers["content-type"] = "application/x-json-stream"));</w:t>
      </w:r>
    </w:p>
    <w:p w14:paraId="6E4F3F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k = null;</w:t>
      </w:r>
    </w:p>
    <w:p w14:paraId="7138CB9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p &amp;&amp; (k = function(n) {</w:t>
      </w:r>
    </w:p>
    <w:p w14:paraId="2AE82D8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b.firstRequestSent();</w:t>
      </w:r>
    </w:p>
    <w:p w14:paraId="2826CE9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var i = function(n, i) {</w:t>
      </w:r>
    </w:p>
    <w:p w14:paraId="73D01BB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!function(t, n, i, o) {</w:t>
      </w:r>
    </w:p>
    <w:p w14:paraId="11C449C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var s = 9e3</w:t>
      </w:r>
    </w:p>
    <w:p w14:paraId="324EE20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, l = null</w:t>
      </w:r>
    </w:p>
    <w:p w14:paraId="17413F9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, c = !1</w:t>
      </w:r>
    </w:p>
    <w:p w14:paraId="3D316E0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, u = !1;</w:t>
      </w:r>
    </w:p>
    <w:p w14:paraId="2C56EB2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try {</w:t>
      </w:r>
    </w:p>
    <w:p w14:paraId="1D87B3C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var f = !0;</w:t>
      </w:r>
    </w:p>
    <w:p w14:paraId="7A096C4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if (typeof t !== d.l) {</w:t>
      </w:r>
    </w:p>
    <w:p w14:paraId="568BD1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if (n) {</w:t>
      </w:r>
    </w:p>
    <w:p w14:paraId="4CEF647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b.setClockSkew(n["time-delta-millis"]);</w:t>
      </w:r>
    </w:p>
    <w:p w14:paraId="16EE502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var h = n["kill-duration"] || n["kill-duration-seconds"];</w:t>
      </w:r>
    </w:p>
    <w:p w14:paraId="4F86762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fe(g.setKillSwitchTenants(n["kill-tokens"], h), (function(e) {</w:t>
      </w:r>
    </w:p>
    <w:p w14:paraId="746EE1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fe(i.batches, (function(t) {</w:t>
      </w:r>
    </w:p>
    <w:p w14:paraId="5CCDBB9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    if (t.iKey() === e) {</w:t>
      </w:r>
    </w:p>
    <w:p w14:paraId="5BA2BD2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        l = l || [];</w:t>
      </w:r>
    </w:p>
    <w:p w14:paraId="0D3FD34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        var n = t.split(0);</w:t>
      </w:r>
    </w:p>
    <w:p w14:paraId="6498BDD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        i.numEvents -= n.count(),</w:t>
      </w:r>
    </w:p>
    <w:p w14:paraId="52B75DF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        l.push(n)</w:t>
      </w:r>
    </w:p>
    <w:p w14:paraId="5F9C681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    }</w:t>
      </w:r>
    </w:p>
    <w:p w14:paraId="0E51AC9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}</w:t>
      </w:r>
    </w:p>
    <w:p w14:paraId="6E5626B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))</w:t>
      </w:r>
    </w:p>
    <w:p w14:paraId="7A17435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}</w:t>
      </w:r>
    </w:p>
    <w:p w14:paraId="697F684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))</w:t>
      </w:r>
    </w:p>
    <w:p w14:paraId="57D12A0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}</w:t>
      </w:r>
    </w:p>
    <w:p w14:paraId="0E459F5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                    if (200 == t || 204 == t)</w:t>
      </w:r>
    </w:p>
    <w:p w14:paraId="1FFE95D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return void (s = 200);</w:t>
      </w:r>
    </w:p>
    <w:p w14:paraId="04C611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((m = t) &gt;= 300 &amp;&amp; m &lt; 500 &amp;&amp; 408 != m &amp;&amp; 429 != m || 501 == m || 505 == m || i.numEvents &lt;= 0) &amp;&amp; (f = !1),</w:t>
      </w:r>
    </w:p>
    <w:p w14:paraId="3DA592A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s = 9e3 + t % 1e3</w:t>
      </w:r>
    </w:p>
    <w:p w14:paraId="13F7FED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}</w:t>
      </w:r>
    </w:p>
    <w:p w14:paraId="2BF74BD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if (f) {</w:t>
      </w:r>
    </w:p>
    <w:p w14:paraId="4925BF5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s = 100;</w:t>
      </w:r>
    </w:p>
    <w:p w14:paraId="4829471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var p = i.retryCnt;</w:t>
      </w:r>
    </w:p>
    <w:p w14:paraId="72990DD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0 === i.sendType &amp;&amp; (p &lt; r ? (c = !0,</w:t>
      </w:r>
    </w:p>
    <w:p w14:paraId="74B45B0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W((function() {</w:t>
      </w:r>
    </w:p>
    <w:p w14:paraId="4613F8E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0 === i.sendType &amp;&amp; y--,</w:t>
      </w:r>
    </w:p>
    <w:p w14:paraId="073F76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q(i.batches, p + 1, i.isTeardown, E ? 2 : i.sendType, 5)</w:t>
      </w:r>
    </w:p>
    <w:p w14:paraId="28A57D2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}</w:t>
      </w:r>
    </w:p>
    <w:p w14:paraId="6FBF351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), E, jr(p))) : (u = !0,</w:t>
      </w:r>
    </w:p>
    <w:p w14:paraId="1564406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E &amp;&amp; (s = 8001)))</w:t>
      </w:r>
    </w:p>
    <w:p w14:paraId="42072D8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}</w:t>
      </w:r>
    </w:p>
    <w:p w14:paraId="286B18F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} finally {</w:t>
      </w:r>
    </w:p>
    <w:p w14:paraId="2FA8C18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c || (b.setClockSkew(),</w:t>
      </w:r>
    </w:p>
    <w:p w14:paraId="781501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function(t, n, r, i) {</w:t>
      </w:r>
    </w:p>
    <w:p w14:paraId="58EF2FE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try {</w:t>
      </w:r>
    </w:p>
    <w:p w14:paraId="6B0E99B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i &amp;&amp; a._backOffTransmission(),</w:t>
      </w:r>
    </w:p>
    <w:p w14:paraId="2A2B328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200 === n &amp;&amp; (i || t.isSync || a._clearBackOff(),</w:t>
      </w:r>
    </w:p>
    <w:p w14:paraId="563D6DF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function(e) {</w:t>
      </w:r>
    </w:p>
    <w:p w14:paraId="0DB11E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if (I) {</w:t>
      </w:r>
    </w:p>
    <w:p w14:paraId="5EE58F2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    var t = gr();</w:t>
      </w:r>
    </w:p>
    <w:p w14:paraId="27B190B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    fe(e, (function(e) {</w:t>
      </w:r>
    </w:p>
    <w:p w14:paraId="6209127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        var n, r;</w:t>
      </w:r>
    </w:p>
    <w:p w14:paraId="11157D1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        e &amp;&amp; e.count() &gt; 0 &amp;&amp; (n = e.events(),</w:t>
      </w:r>
    </w:p>
    <w:p w14:paraId="006C1DB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                                    r = t,</w:t>
      </w:r>
    </w:p>
    <w:p w14:paraId="4EBBD65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        I &amp;&amp; fe(n, (function(e) {</w:t>
      </w:r>
    </w:p>
    <w:p w14:paraId="171A5C3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            U(e.timings = e.timings || {}, "sendEventCompleted", r)</w:t>
      </w:r>
    </w:p>
    <w:p w14:paraId="6950670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        }</w:t>
      </w:r>
    </w:p>
    <w:p w14:paraId="4C8E129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        )))</w:t>
      </w:r>
    </w:p>
    <w:p w14:paraId="016D40B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    }</w:t>
      </w:r>
    </w:p>
    <w:p w14:paraId="575990D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    ))</w:t>
      </w:r>
    </w:p>
    <w:p w14:paraId="22165D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    }</w:t>
      </w:r>
    </w:p>
    <w:p w14:paraId="4F0BE5C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}(t.batches)),</w:t>
      </w:r>
    </w:p>
    <w:p w14:paraId="167C18A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$(t.batches, n, t.sendType, !0)</w:t>
      </w:r>
    </w:p>
    <w:p w14:paraId="31CAB26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} finally {</w:t>
      </w:r>
    </w:p>
    <w:p w14:paraId="482C182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0 === t.sendType &amp;&amp; (y--,</w:t>
      </w:r>
    </w:p>
    <w:p w14:paraId="5EA7631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5 !== r &amp;&amp; e.sendQueuedRequests(t.sendType, r))</w:t>
      </w:r>
    </w:p>
    <w:p w14:paraId="56922C4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}</w:t>
      </w:r>
    </w:p>
    <w:p w14:paraId="40BA348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}(i, s, o, u)),</w:t>
      </w:r>
    </w:p>
    <w:p w14:paraId="427D0AF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$(l, 8004, i.sendType)</w:t>
      </w:r>
    </w:p>
    <w:p w14:paraId="521B426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}</w:t>
      </w:r>
    </w:p>
    <w:p w14:paraId="7ACE857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var m</w:t>
      </w:r>
    </w:p>
    <w:p w14:paraId="5FE2F4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}(n, i, t, o)</w:t>
      </w:r>
    </w:p>
    <w:p w14:paraId="20C058B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0E186A2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, l = t.isTeardown || t.isSync;</w:t>
      </w:r>
    </w:p>
    <w:p w14:paraId="59AD35C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try {</w:t>
      </w:r>
    </w:p>
    <w:p w14:paraId="64F5FF4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p.sendPOST(n, i, l),</w:t>
      </w:r>
    </w:p>
    <w:p w14:paraId="4C4FC9D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e.sendListener &amp;&amp; e.sendListener(x, n, l, t.isBeacon)</w:t>
      </w:r>
    </w:p>
    <w:p w14:paraId="2BFE548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 catch (e) {</w:t>
      </w:r>
    </w:p>
    <w:p w14:paraId="56FCC32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mt(s, "Unexpected exception sending payload. Ex:" + et(e)),</w:t>
      </w:r>
    </w:p>
    <w:p w14:paraId="39D8D89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P(i, 0, {})</w:t>
      </w:r>
    </w:p>
    <w:p w14:paraId="4EFAC02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04AA45B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1341B4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),</w:t>
      </w:r>
    </w:p>
    <w:p w14:paraId="5AC3151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Fn(c, (function() {</w:t>
      </w:r>
    </w:p>
    <w:p w14:paraId="090BDDC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return "HttpManager:_doPayloadSend.sender"</w:t>
      </w:r>
    </w:p>
    <w:p w14:paraId="2748FD4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3628832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), (function() {</w:t>
      </w:r>
    </w:p>
    <w:p w14:paraId="4B3C2F2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if (k)</w:t>
      </w:r>
    </w:p>
    <w:p w14:paraId="5EE9F00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if (0 === t.sendType &amp;&amp; y++,</w:t>
      </w:r>
    </w:p>
    <w:p w14:paraId="4FA9A52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u &amp;&amp; !t.isBeacon &amp;&amp; 3 !== p._transport) {</w:t>
      </w:r>
    </w:p>
    <w:p w14:paraId="3A3222A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var n = {</w:t>
      </w:r>
    </w:p>
    <w:p w14:paraId="3069790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data: x.data,</w:t>
      </w:r>
    </w:p>
    <w:p w14:paraId="5954D92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urlString: x.urlString,</w:t>
      </w:r>
    </w:p>
    <w:p w14:paraId="271AD42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headers: pr({}, x.headers),</w:t>
      </w:r>
    </w:p>
    <w:p w14:paraId="4B49BE1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timeout: x.timeout,</w:t>
      </w:r>
    </w:p>
    <w:p w14:paraId="670EAE6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disableXhrSync: x.disableXhrSync</w:t>
      </w:r>
    </w:p>
    <w:p w14:paraId="39469AA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}</w:t>
      </w:r>
    </w:p>
    <w:p w14:paraId="64A72F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, r = !1;</w:t>
      </w:r>
    </w:p>
    <w:p w14:paraId="7CD790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Fn(c, (function() {</w:t>
      </w:r>
    </w:p>
    <w:p w14:paraId="74C326C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return "HttpManager:_doPayloadSend.sendHook"</w:t>
      </w:r>
    </w:p>
    <w:p w14:paraId="7DB27F4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}</w:t>
      </w:r>
    </w:p>
    <w:p w14:paraId="43C96D1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), (function() {</w:t>
      </w:r>
    </w:p>
    <w:p w14:paraId="216A919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try {</w:t>
      </w:r>
    </w:p>
    <w:p w14:paraId="105F912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e.sendHook(n, (function(e) {</w:t>
      </w:r>
    </w:p>
    <w:p w14:paraId="3D50CD2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r = !0,</w:t>
      </w:r>
    </w:p>
    <w:p w14:paraId="5FDB234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C || e._thePayload || (e._thePayload = e._thePayload || x._thePayload,</w:t>
      </w:r>
    </w:p>
    <w:p w14:paraId="74E5AAB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e._sendReason = e._sendReason || x._sendReason),</w:t>
      </w:r>
    </w:p>
    <w:p w14:paraId="29D330B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    k(e)</w:t>
      </w:r>
    </w:p>
    <w:p w14:paraId="26005DE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}</w:t>
      </w:r>
    </w:p>
    <w:p w14:paraId="771F521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), t.isSync || t.isTeardown)</w:t>
      </w:r>
    </w:p>
    <w:p w14:paraId="079C264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} catch (e) {</w:t>
      </w:r>
    </w:p>
    <w:p w14:paraId="0C752C0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    r || k(x)</w:t>
      </w:r>
    </w:p>
    <w:p w14:paraId="06264E1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                }</w:t>
      </w:r>
    </w:p>
    <w:p w14:paraId="068EFB3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}</w:t>
      </w:r>
    </w:p>
    <w:p w14:paraId="3648103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))</w:t>
      </w:r>
    </w:p>
    <w:p w14:paraId="05A2363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 else</w:t>
      </w:r>
    </w:p>
    <w:p w14:paraId="3B07A77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k(x)</w:t>
      </w:r>
    </w:p>
    <w:p w14:paraId="2FB049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190F522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))</w:t>
      </w:r>
    </w:p>
    <w:p w14:paraId="7BCF369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576F622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), (function() {</w:t>
      </w:r>
    </w:p>
    <w:p w14:paraId="67155DB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{</w:t>
      </w:r>
    </w:p>
    <w:p w14:paraId="39B81BE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thePayload: t,</w:t>
      </w:r>
    </w:p>
    <w:p w14:paraId="671252A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serializationStart: n,</w:t>
      </w:r>
    </w:p>
    <w:p w14:paraId="44F937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serializationCompleted: i,</w:t>
      </w:r>
    </w:p>
    <w:p w14:paraId="27D2B56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sendReason: o</w:t>
      </w:r>
    </w:p>
    <w:p w14:paraId="598678C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16D438E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6697716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), t.isSync)</w:t>
      </w:r>
    </w:p>
    <w:p w14:paraId="5AE719F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6EDC21D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t.sizeExceed &amp;&amp; t.sizeExceed.length &gt; 0 &amp;&amp; $(t.sizeExceed, 8003, t.sendType),</w:t>
      </w:r>
    </w:p>
    <w:p w14:paraId="0E0B6B1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t.failedEvts &amp;&amp; t.failedEvts.length &gt; 0 &amp;&amp; $(t.failedEvts, 8002, t.sendType)</w:t>
      </w:r>
    </w:p>
    <w:p w14:paraId="6718CC9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D6D984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W(e, t, n) {</w:t>
      </w:r>
    </w:p>
    <w:p w14:paraId="3077599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 ? e() : o.set(e, n)</w:t>
      </w:r>
    </w:p>
    <w:p w14:paraId="6DB5F85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904D15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Z(t) {</w:t>
      </w:r>
    </w:p>
    <w:p w14:paraId="48DF9ED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n = e._responseHandlers;</w:t>
      </w:r>
    </w:p>
    <w:p w14:paraId="45DD8CC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try {</w:t>
      </w:r>
    </w:p>
    <w:p w14:paraId="5F6E6CA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for (var r = 0; r &lt; n.length; r++)</w:t>
      </w:r>
    </w:p>
    <w:p w14:paraId="2A4A617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try {</w:t>
      </w:r>
    </w:p>
    <w:p w14:paraId="028ABB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n[r](t)</w:t>
      </w:r>
    </w:p>
    <w:p w14:paraId="1F4F79D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 catch (e) {</w:t>
      </w:r>
    </w:p>
    <w:p w14:paraId="4702600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    gt(s, 1, 519, "Response handler failed: " + e)</w:t>
      </w:r>
    </w:p>
    <w:p w14:paraId="412B20D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2E96F3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if (t) {</w:t>
      </w:r>
    </w:p>
    <w:p w14:paraId="6FFBEBD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i = JSON.parse(t);</w:t>
      </w:r>
    </w:p>
    <w:p w14:paraId="2E93D04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cr(i.webResult) &amp;&amp; cr(i.webResult.msfpc) &amp;&amp; u.set("MSFPC", i.webResult.msfpc, 31536e3)</w:t>
      </w:r>
    </w:p>
    <w:p w14:paraId="77A9212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2E69E9A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 catch (e) {}</w:t>
      </w:r>
    </w:p>
    <w:p w14:paraId="30366C4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2E50F9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$(e, t, n, r) {</w:t>
      </w:r>
    </w:p>
    <w:p w14:paraId="1893593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(e &amp;&amp; e.length &gt; 0 &amp;&amp; i) {</w:t>
      </w:r>
    </w:p>
    <w:p w14:paraId="67D157A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o = i[function(e) {</w:t>
      </w:r>
    </w:p>
    <w:p w14:paraId="651CC4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t = Pr[e];</w:t>
      </w:r>
    </w:p>
    <w:p w14:paraId="1BA4FE3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cr(t) || (t = "oth",</w:t>
      </w:r>
    </w:p>
    <w:p w14:paraId="23B88DA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e &gt;= 9e3 &amp;&amp; e &lt;= 9999 ? t = "rspFail" : e &gt;= 8e3 &amp;&amp; e &lt;= 8999 ? t = "drop" : e &gt;= 1e3 &amp;&amp; e &lt;= 1999 &amp;&amp; (t = "send"));</w:t>
      </w:r>
    </w:p>
    <w:p w14:paraId="7A1FBA3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t</w:t>
      </w:r>
    </w:p>
    <w:p w14:paraId="2E382C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}(t)];</w:t>
      </w:r>
    </w:p>
    <w:p w14:paraId="3C0FCD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if (o) {</w:t>
      </w:r>
    </w:p>
    <w:p w14:paraId="454B2DF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a = 0 !== n;</w:t>
      </w:r>
    </w:p>
    <w:p w14:paraId="702E683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Fn(c, (function() {</w:t>
      </w:r>
    </w:p>
    <w:p w14:paraId="3F60F4E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return "HttpManager:_sendBatchesNotification"</w:t>
      </w:r>
    </w:p>
    <w:p w14:paraId="059F08A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411A8E0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), (function() {</w:t>
      </w:r>
    </w:p>
    <w:p w14:paraId="32C7B3A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W((function() {</w:t>
      </w:r>
    </w:p>
    <w:p w14:paraId="3244ED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try {</w:t>
      </w:r>
    </w:p>
    <w:p w14:paraId="1964D32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o.call(i, e, t, a, n)</w:t>
      </w:r>
    </w:p>
    <w:p w14:paraId="4C046F2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 catch (e) {</w:t>
      </w:r>
    </w:p>
    <w:p w14:paraId="6129270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gt(s, 1, 74, "send request notification failed: " + e)</w:t>
      </w:r>
    </w:p>
    <w:p w14:paraId="02CAF4B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3F19BFC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59E020B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), r || a, 0)</w:t>
      </w:r>
    </w:p>
    <w:p w14:paraId="06533BD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}</w:t>
      </w:r>
    </w:p>
    <w:p w14:paraId="422C2FA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), (function() {</w:t>
      </w:r>
    </w:p>
    <w:p w14:paraId="342DE80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return {</w:t>
      </w:r>
    </w:p>
    <w:p w14:paraId="602A0DE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batches: z(e),</w:t>
      </w:r>
    </w:p>
    <w:p w14:paraId="486469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reason: t,</w:t>
      </w:r>
    </w:p>
    <w:p w14:paraId="4F23D2C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isSync: a,</w:t>
      </w:r>
    </w:p>
    <w:p w14:paraId="2C5986D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sendSync: r,</w:t>
      </w:r>
    </w:p>
    <w:p w14:paraId="0197A81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sendType: n</w:t>
      </w:r>
    </w:p>
    <w:p w14:paraId="3217A7E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50925D2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1A0CAB0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), !a)</w:t>
      </w:r>
    </w:p>
    <w:p w14:paraId="7308EA8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381A1A7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5C76A7A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4F0A18F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e.initialize = function(e, t, n, r, i) {</w:t>
      </w:r>
    </w:p>
    <w:p w14:paraId="516BB1A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o;</w:t>
      </w:r>
    </w:p>
    <w:p w14:paraId="2B8A9D1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 || (i = {}),</w:t>
      </w:r>
    </w:p>
    <w:p w14:paraId="7FBA7F1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p = e + p,</w:t>
      </w:r>
    </w:p>
    <w:p w14:paraId="30AB2EA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j = !!G(i.avoidOptions) || !i.avoidOptions,</w:t>
      </w:r>
    </w:p>
    <w:p w14:paraId="3228F88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c = t,</w:t>
      </w:r>
    </w:p>
    <w:p w14:paraId="68D45B8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u = t.getCookieMgr(),</w:t>
      </w:r>
    </w:p>
    <w:p w14:paraId="35C7C16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 = !c.config.disableEventTimings;</w:t>
      </w:r>
    </w:p>
    <w:p w14:paraId="4B5450B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d = !!c.config.enableCompoundKey;</w:t>
      </w:r>
    </w:p>
    <w:p w14:paraId="7CA90EF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 = (a = n).diagLog();</w:t>
      </w:r>
    </w:p>
    <w:p w14:paraId="7CB0D49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g = i.valueSanitizer</w:t>
      </w:r>
    </w:p>
    <w:p w14:paraId="26D815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, m = i.stringifyObjects;</w:t>
      </w:r>
    </w:p>
    <w:p w14:paraId="4ABD79F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G(i.enableCompoundKey) || (d = !!i.enableCompoundKey),</w:t>
      </w:r>
    </w:p>
    <w:p w14:paraId="61FD920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 = i.xhrTimeout,</w:t>
      </w:r>
    </w:p>
    <w:p w14:paraId="57D7524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h = i.disableXhrSync,</w:t>
      </w:r>
    </w:p>
    <w:p w14:paraId="7A7C822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 = !Je(),</w:t>
      </w:r>
    </w:p>
    <w:p w14:paraId="1599DE8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_ = new Lr(c,g,m,d);</w:t>
      </w:r>
    </w:p>
    <w:p w14:paraId="4AFA71C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b = r</w:t>
      </w:r>
    </w:p>
    <w:p w14:paraId="04EAC00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, y = i.alwaysUseXhrOverride ? r : null</w:t>
      </w:r>
    </w:p>
    <w:p w14:paraId="3CD46D0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, S = i.alwaysUseXhrOverride ? r : null;</w:t>
      </w:r>
    </w:p>
    <w:p w14:paraId="3C67AC1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(!r) {</w:t>
      </w:r>
    </w:p>
    <w:p w14:paraId="7042B71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C = !1;</w:t>
      </w:r>
    </w:p>
    <w:p w14:paraId="4A75DB8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O = Ke();</w:t>
      </w:r>
    </w:p>
    <w:p w14:paraId="267451B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O &amp;&amp; O.protocol &amp;&amp; "file:" === O.protocol.toLowerCase() &amp;&amp; (x = !1);</w:t>
      </w:r>
    </w:p>
    <w:p w14:paraId="576FBAB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w = [];</w:t>
      </w:r>
    </w:p>
    <w:p w14:paraId="745BB5A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w = Je() ? [2, 1] : [1, 2, 3];</w:t>
      </w:r>
    </w:p>
    <w:p w14:paraId="7D54D56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E = i.transports;</w:t>
      </w:r>
    </w:p>
    <w:p w14:paraId="3A8CD04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 &amp;&amp; (le(E) ? w = [E].concat(w) : oe(E) &amp;&amp; (w = E.concat(w))),</w:t>
      </w:r>
    </w:p>
    <w:p w14:paraId="471EFC4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 = k(w, !1),</w:t>
      </w:r>
    </w:p>
    <w:p w14:paraId="0ABFEF8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b = k(w, !0),</w:t>
      </w:r>
    </w:p>
    <w:p w14:paraId="0054E47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 || mt(s, "No available transport to send events")</w:t>
      </w:r>
    </w:p>
    <w:p w14:paraId="53CC60B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62A7705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(o = {})[0] = r,</w:t>
      </w:r>
    </w:p>
    <w:p w14:paraId="4C8DF81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o[1] = b || k([1, 2, 3], !0),</w:t>
      </w:r>
    </w:p>
    <w:p w14:paraId="7D72C06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o[2] = y || k([3, 2], !0) || b || k([1], !0),</w:t>
      </w:r>
    </w:p>
    <w:p w14:paraId="364BFE8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o[3] = S || k([2, 3], !0) || b || k([1], !0),</w:t>
      </w:r>
    </w:p>
    <w:p w14:paraId="1C70ED2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l = o</w:t>
      </w:r>
    </w:p>
    <w:p w14:paraId="3346655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EAA2CE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51891DD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e._getDbgPlgTargets = function() {</w:t>
      </w:r>
    </w:p>
    <w:p w14:paraId="14499F7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[l[0], g, _, l]</w:t>
      </w:r>
    </w:p>
    <w:p w14:paraId="6778399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0A46B5D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55B9E9D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e.addQueryStringParameter = function(e, t) {</w:t>
      </w:r>
    </w:p>
    <w:p w14:paraId="584CD1E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for (var n = 0; n &lt; S.length; n++)</w:t>
      </w:r>
    </w:p>
    <w:p w14:paraId="161E050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if (S[n].name === e)</w:t>
      </w:r>
    </w:p>
    <w:p w14:paraId="18B3C38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void (S[n].value = t);</w:t>
      </w:r>
    </w:p>
    <w:p w14:paraId="4360A75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S.push({</w:t>
      </w:r>
    </w:p>
    <w:p w14:paraId="6DFFE51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name: e,</w:t>
      </w:r>
    </w:p>
    <w:p w14:paraId="0D05215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value: t</w:t>
      </w:r>
    </w:p>
    <w:p w14:paraId="18DDBDA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})</w:t>
      </w:r>
    </w:p>
    <w:p w14:paraId="0DC0C95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7F7FD9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3FC9846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e.addHeader = function(e, t) {</w:t>
      </w:r>
    </w:p>
    <w:p w14:paraId="30E8E30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O[e] = t</w:t>
      </w:r>
    </w:p>
    <w:p w14:paraId="715AFA5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4A435B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1513C9D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e.canSendRequest = function() {</w:t>
      </w:r>
    </w:p>
    <w:p w14:paraId="3332D7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D() &amp;&amp; b.allowRequestSending()</w:t>
      </w:r>
    </w:p>
    <w:p w14:paraId="4075E1A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055E39E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0AE121C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e.sendQueuedRequests = function(e, t) {</w:t>
      </w:r>
    </w:p>
    <w:p w14:paraId="79D9794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G(e) &amp;&amp; (e = 0),</w:t>
      </w:r>
    </w:p>
    <w:p w14:paraId="270D81A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 &amp;&amp; (e = R(e),</w:t>
      </w:r>
    </w:p>
    <w:p w14:paraId="4C34228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 = 2),</w:t>
      </w:r>
    </w:p>
    <w:p w14:paraId="071CC79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B(w, e, 0) &amp;&amp; q(M(), 0, !1, e, t || 0)</w:t>
      </w:r>
    </w:p>
    <w:p w14:paraId="7620E6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739D07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2FFF613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e.isCompletelyIdle = function() {</w:t>
      </w:r>
    </w:p>
    <w:p w14:paraId="73422C3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!m &amp;&amp; 0 === y &amp;&amp; 0 === w.length</w:t>
      </w:r>
    </w:p>
    <w:p w14:paraId="4CA7FA2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334637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6BD98A8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e.setUnloading = function(e) {</w:t>
      </w:r>
    </w:p>
    <w:p w14:paraId="13A427E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 = e</w:t>
      </w:r>
    </w:p>
    <w:p w14:paraId="1B9B67B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3E6A40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32309F5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e.addBatch = function(e) {</w:t>
      </w:r>
    </w:p>
    <w:p w14:paraId="0E5E199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(e &amp;&amp; e.count() &gt; 0) {</w:t>
      </w:r>
    </w:p>
    <w:p w14:paraId="4B094E5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if (g.isTenantKilled(e.iKey()))</w:t>
      </w:r>
    </w:p>
    <w:p w14:paraId="3F0E285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!1;</w:t>
      </w:r>
    </w:p>
    <w:p w14:paraId="1D2E137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w.push(e)</w:t>
      </w:r>
    </w:p>
    <w:p w14:paraId="0BAE1DE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31BE77B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return !0</w:t>
      </w:r>
    </w:p>
    <w:p w14:paraId="730496C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1219399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6CC251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e.teardown = function() {</w:t>
      </w:r>
    </w:p>
    <w:p w14:paraId="75BBD0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w.length &gt; 0 &amp;&amp; q(M(), 0, !0, 2, 2)</w:t>
      </w:r>
    </w:p>
    <w:p w14:paraId="414A91E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4CD00B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27A27C7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e.pause = function() {</w:t>
      </w:r>
    </w:p>
    <w:p w14:paraId="1F8D122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m = !0</w:t>
      </w:r>
    </w:p>
    <w:p w14:paraId="01FF56B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BAE62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2C03C9E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e.resume = function() {</w:t>
      </w:r>
    </w:p>
    <w:p w14:paraId="28661BA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m = !1,</w:t>
      </w:r>
    </w:p>
    <w:p w14:paraId="7040BDD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e.sendQueuedRequests(0, 4)</w:t>
      </w:r>
    </w:p>
    <w:p w14:paraId="7EC00D4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8CAB99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043F548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e.sendSynchronousBatch = function(e, t, n) {</w:t>
      </w:r>
    </w:p>
    <w:p w14:paraId="0C9AF4D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 &amp;&amp; e.count() &gt; 0 &amp;&amp; (K(t) &amp;&amp; (t = 1),</w:t>
      </w:r>
    </w:p>
    <w:p w14:paraId="2FAEE91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 &amp;&amp; (t = R(t),</w:t>
      </w:r>
    </w:p>
    <w:p w14:paraId="6430F8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 = 2),</w:t>
      </w:r>
    </w:p>
    <w:p w14:paraId="45AD30C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q([e], 0, !1, t, n || 0))</w:t>
      </w:r>
    </w:p>
    <w:p w14:paraId="20364EF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5E80246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750293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))</w:t>
      </w:r>
    </w:p>
    <w:p w14:paraId="7EEE469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1617049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e.__ieDyn = 1,</w:t>
      </w:r>
    </w:p>
    <w:p w14:paraId="0C17164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</w:t>
      </w:r>
    </w:p>
    <w:p w14:paraId="6CBF69D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}();</w:t>
      </w:r>
    </w:p>
    <w:p w14:paraId="064BCC6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qr(e, t) {</w:t>
      </w:r>
    </w:p>
    <w:p w14:paraId="24ED2B9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for (var n = [], r = 2; r &lt; arguments.length; r++)</w:t>
      </w:r>
    </w:p>
    <w:p w14:paraId="39AD0A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n[r - 2] = arguments[r];</w:t>
      </w:r>
    </w:p>
    <w:p w14:paraId="3E6E47E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setTimeout(e, t, n)</w:t>
      </w:r>
    </w:p>
    <w:p w14:paraId="27C889C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5359BD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function Hr(e) {</w:t>
      </w:r>
    </w:p>
    <w:p w14:paraId="34C5ED2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clearTimeout(e)</w:t>
      </w:r>
    </w:p>
    <w:p w14:paraId="282794C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1182BB0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Ur(e, t) {</w:t>
      </w:r>
    </w:p>
    <w:p w14:paraId="5F4DF29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{</w:t>
      </w:r>
    </w:p>
    <w:p w14:paraId="4C60EFD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set: e || qr,</w:t>
      </w:r>
    </w:p>
    <w:p w14:paraId="3DDDC2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clear: t || Hr</w:t>
      </w:r>
    </w:p>
    <w:p w14:paraId="7F6F259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66020B9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778466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Vr = function(e) {</w:t>
      </w:r>
    </w:p>
    <w:p w14:paraId="2D561AE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function t() {</w:t>
      </w:r>
    </w:p>
    <w:p w14:paraId="5B53C6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n, r = e.call(this) || this;</w:t>
      </w:r>
    </w:p>
    <w:p w14:paraId="37ED0C6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r.identifier = "PostChannel",</w:t>
      </w:r>
    </w:p>
    <w:p w14:paraId="1C020E4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r.priority = 1011,</w:t>
      </w:r>
    </w:p>
    <w:p w14:paraId="15EBB1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r.version = "3.2.6";</w:t>
      </w:r>
    </w:p>
    <w:p w14:paraId="0DFEF26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i, o, a, s, l, c, u, d = !1, f = [], h = null, p = !1, g = 0, m = 500, b = 0, v = 1e4, y = {}, C = "REAL_TIME", S = null, O = null, w = 0, _ = 0, I = {}, E = -1, j = !0, x = !1, T = 6, L = 2;</w:t>
      </w:r>
    </w:p>
    <w:p w14:paraId="08A6422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k(t, r, (function(e, t) {</w:t>
      </w:r>
    </w:p>
    <w:p w14:paraId="6D4542E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r(e) {</w:t>
      </w:r>
    </w:p>
    <w:p w14:paraId="1524D5F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"beforeunload" !== (e || Ve().event).type &amp;&amp; (x = !0,</w:t>
      </w:r>
    </w:p>
    <w:p w14:paraId="4130243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o.setUnloading(x)),</w:t>
      </w:r>
    </w:p>
    <w:p w14:paraId="6EEB200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B(2, 2)</w:t>
      </w:r>
    </w:p>
    <w:p w14:paraId="4D37E37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41F088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k(e) {</w:t>
      </w:r>
    </w:p>
    <w:p w14:paraId="65960B6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x = !1,</w:t>
      </w:r>
    </w:p>
    <w:p w14:paraId="483FBC9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o.setUnloading(x)</w:t>
      </w:r>
    </w:p>
    <w:p w14:paraId="5032CEB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4830FE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A(e, t) {</w:t>
      </w:r>
    </w:p>
    <w:p w14:paraId="1AA03AE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(e.sendAttempt || (e.sendAttempt = 0),</w:t>
      </w:r>
    </w:p>
    <w:p w14:paraId="1001B2C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e.latency || (e.latency = 1),</w:t>
      </w:r>
    </w:p>
    <w:p w14:paraId="2C34288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e.ext &amp;&amp; e.ext.trace &amp;&amp; delete e.ext.trace,</w:t>
      </w:r>
    </w:p>
    <w:p w14:paraId="680296C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e.ext &amp;&amp; e.ext.user &amp;&amp; e.ext.user.id &amp;&amp; delete e.ext.user.id,</w:t>
      </w:r>
    </w:p>
    <w:p w14:paraId="465F602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j &amp;&amp; (e.ext = Ne(e.ext),</w:t>
      </w:r>
    </w:p>
    <w:p w14:paraId="53F8AEC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e.baseData &amp;&amp; (e.baseData = Ne(e.baseData)),</w:t>
      </w:r>
    </w:p>
    <w:p w14:paraId="0655F6B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e.data &amp;&amp; (e.data = Ne(e.data))),</w:t>
      </w:r>
    </w:p>
    <w:p w14:paraId="2AE7807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e.sync)</w:t>
      </w:r>
    </w:p>
    <w:p w14:paraId="0E37F38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if (w || p)</w:t>
      </w:r>
    </w:p>
    <w:p w14:paraId="13855E0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e.latency = 3,</w:t>
      </w:r>
    </w:p>
    <w:p w14:paraId="7E74F4E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e.sync = !1;</w:t>
      </w:r>
    </w:p>
    <w:p w14:paraId="67E525C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else if (o)</w:t>
      </w:r>
    </w:p>
    <w:p w14:paraId="5CE6281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j &amp;&amp; (e = Ne(e)),</w:t>
      </w:r>
    </w:p>
    <w:p w14:paraId="049DD9E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void o.sendSynchronousBatch(_r.create(e.iKey, [e]), !0 === e.sync ? 1 : e.sync, 3);</w:t>
      </w:r>
    </w:p>
    <w:p w14:paraId="36BDF01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n = e.latency</w:t>
      </w:r>
    </w:p>
    <w:p w14:paraId="2FB0E63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, r = b</w:t>
      </w:r>
    </w:p>
    <w:p w14:paraId="307CC4D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, i = v;</w:t>
      </w:r>
    </w:p>
    <w:p w14:paraId="3D98456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4 === n &amp;&amp; (r = g,</w:t>
      </w:r>
    </w:p>
    <w:p w14:paraId="15AC07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 = m);</w:t>
      </w:r>
    </w:p>
    <w:p w14:paraId="03A83CA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a = !1;</w:t>
      </w:r>
    </w:p>
    <w:p w14:paraId="682B77E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(r &lt; i)</w:t>
      </w:r>
    </w:p>
    <w:p w14:paraId="66A3E3A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a = !H(e, t);</w:t>
      </w:r>
    </w:p>
    <w:p w14:paraId="386299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else {</w:t>
      </w:r>
    </w:p>
    <w:p w14:paraId="39AF3BC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s = 1</w:t>
      </w:r>
    </w:p>
    <w:p w14:paraId="1295DDC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, l = 20;</w:t>
      </w:r>
    </w:p>
    <w:p w14:paraId="1A6AA90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4 === n &amp;&amp; (s = 4,</w:t>
      </w:r>
    </w:p>
    <w:p w14:paraId="08E3948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l = 1),</w:t>
      </w:r>
    </w:p>
    <w:p w14:paraId="1DC5420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a = !0,</w:t>
      </w:r>
    </w:p>
    <w:p w14:paraId="3383CC1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function(e, t, n, r) {</w:t>
      </w:r>
    </w:p>
    <w:p w14:paraId="623A0A6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for (; n &lt;= t; ) {</w:t>
      </w:r>
    </w:p>
    <w:p w14:paraId="67AE5FD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var i = z(e, t, !0);</w:t>
      </w:r>
    </w:p>
    <w:p w14:paraId="279FCB6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if (i &amp;&amp; i.count() &gt; 0) {</w:t>
      </w:r>
    </w:p>
    <w:p w14:paraId="384B9B9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var o = i.split(0, r)</w:t>
      </w:r>
    </w:p>
    <w:p w14:paraId="479BDF6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, a = o.count();</w:t>
      </w:r>
    </w:p>
    <w:p w14:paraId="41D5F7B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        if (a &gt; 0)</w:t>
      </w:r>
    </w:p>
    <w:p w14:paraId="488DE38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return 4 === n ? g -= a : b -= a,</w:t>
      </w:r>
    </w:p>
    <w:p w14:paraId="065E920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$("eventsDiscarded", [o], Sr.QueueFull),</w:t>
      </w:r>
    </w:p>
    <w:p w14:paraId="7514E42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!0</w:t>
      </w:r>
    </w:p>
    <w:p w14:paraId="3D82265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450637B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n++</w:t>
      </w:r>
    </w:p>
    <w:p w14:paraId="1A944C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4641457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return U(),</w:t>
      </w:r>
    </w:p>
    <w:p w14:paraId="51122E2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!1</w:t>
      </w:r>
    </w:p>
    <w:p w14:paraId="4182A00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}(e.iKey, e.latency, s, l) &amp;&amp; (a = !H(e, t))</w:t>
      </w:r>
    </w:p>
    <w:p w14:paraId="4B414B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2309112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a &amp;&amp; K("eventsDiscarded", [e], Sr.QueueFull)</w:t>
      </w:r>
    </w:p>
    <w:p w14:paraId="2DE45FF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D4222D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P(e, t, n) {</w:t>
      </w:r>
    </w:p>
    <w:p w14:paraId="5D3EFD4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r = V(e, t, n);</w:t>
      </w:r>
    </w:p>
    <w:p w14:paraId="5487539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o.sendQueuedRequests(t, n),</w:t>
      </w:r>
    </w:p>
    <w:p w14:paraId="669F075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</w:t>
      </w:r>
    </w:p>
    <w:p w14:paraId="7DEAABD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ECF394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N() {</w:t>
      </w:r>
    </w:p>
    <w:p w14:paraId="5ED497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b &gt; 0</w:t>
      </w:r>
    </w:p>
    <w:p w14:paraId="1CC04E7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188FDA9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F() {</w:t>
      </w:r>
    </w:p>
    <w:p w14:paraId="61C2A4A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(E &gt;= 0 &amp;&amp; V(E, 0, l) &amp;&amp; o.sendQueuedRequests(0, l),</w:t>
      </w:r>
    </w:p>
    <w:p w14:paraId="0332AE6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g &gt; 0 &amp;&amp; !O &amp;&amp; !p) {</w:t>
      </w:r>
    </w:p>
    <w:p w14:paraId="4A5946D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e = y[C][2];</w:t>
      </w:r>
    </w:p>
    <w:p w14:paraId="5DFF5A0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 &gt;= 0 &amp;&amp; (O = D((function() {</w:t>
      </w:r>
    </w:p>
    <w:p w14:paraId="282DD10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O = null,</w:t>
      </w:r>
    </w:p>
    <w:p w14:paraId="00B8D78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P(4, 0, 1),</w:t>
      </w:r>
    </w:p>
    <w:p w14:paraId="4E3041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F()</w:t>
      </w:r>
    </w:p>
    <w:p w14:paraId="2C409EC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4619332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), e))</w:t>
      </w:r>
    </w:p>
    <w:p w14:paraId="4FCB613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485D47D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t = y[C][1];</w:t>
      </w:r>
    </w:p>
    <w:p w14:paraId="3D9A84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!S &amp;&amp; !h &amp;&amp; t &gt;= 0 &amp;&amp; !p &amp;&amp; (N() ? S = D((function() {</w:t>
      </w:r>
    </w:p>
    <w:p w14:paraId="6BD3A0A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 = null,</w:t>
      </w:r>
    </w:p>
    <w:p w14:paraId="30C7C0A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P(0 === _ ? 3 : 1, 0, 1),</w:t>
      </w:r>
    </w:p>
    <w:p w14:paraId="7A3581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_++,</w:t>
      </w:r>
    </w:p>
    <w:p w14:paraId="71B15C7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_ %= 2,</w:t>
      </w:r>
    </w:p>
    <w:p w14:paraId="3C35801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F()</w:t>
      </w:r>
    </w:p>
    <w:p w14:paraId="6B7F24F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07B98C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), t) : _ = 0)</w:t>
      </w:r>
    </w:p>
    <w:p w14:paraId="744F8E5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B13C3B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R() {</w:t>
      </w:r>
    </w:p>
    <w:p w14:paraId="304935D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 = null,</w:t>
      </w:r>
    </w:p>
    <w:p w14:paraId="03A3C04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d = !1,</w:t>
      </w:r>
    </w:p>
    <w:p w14:paraId="3C13C2E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 = [],</w:t>
      </w:r>
    </w:p>
    <w:p w14:paraId="5D28D55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h = null,</w:t>
      </w:r>
    </w:p>
    <w:p w14:paraId="028E022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p = !1,</w:t>
      </w:r>
    </w:p>
    <w:p w14:paraId="1CF5D3A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g = 0,</w:t>
      </w:r>
    </w:p>
    <w:p w14:paraId="1DC4C78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m = 500,</w:t>
      </w:r>
    </w:p>
    <w:p w14:paraId="2127FA3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b = 0,</w:t>
      </w:r>
    </w:p>
    <w:p w14:paraId="15B7A85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 = 1e4,</w:t>
      </w:r>
    </w:p>
    <w:p w14:paraId="41C2C61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y = {},</w:t>
      </w:r>
    </w:p>
    <w:p w14:paraId="68360CB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C = "REAL_TIME",</w:t>
      </w:r>
    </w:p>
    <w:p w14:paraId="7C92905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 = null,</w:t>
      </w:r>
    </w:p>
    <w:p w14:paraId="1DB8148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 = null,</w:t>
      </w:r>
    </w:p>
    <w:p w14:paraId="39F743A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w = 0,</w:t>
      </w:r>
    </w:p>
    <w:p w14:paraId="5DEB064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_ = 0,</w:t>
      </w:r>
    </w:p>
    <w:p w14:paraId="1C5CBCD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 = null,</w:t>
      </w:r>
    </w:p>
    <w:p w14:paraId="2CC659C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 = {},</w:t>
      </w:r>
    </w:p>
    <w:p w14:paraId="506F0BE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a = void 0,</w:t>
      </w:r>
    </w:p>
    <w:p w14:paraId="4F29346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 = 0,</w:t>
      </w:r>
    </w:p>
    <w:p w14:paraId="7ACC1AD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 = -1,</w:t>
      </w:r>
    </w:p>
    <w:p w14:paraId="032DEE7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l = null,</w:t>
      </w:r>
    </w:p>
    <w:p w14:paraId="14220E9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j = !0,</w:t>
      </w:r>
    </w:p>
    <w:p w14:paraId="79969C0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x = !1,</w:t>
      </w:r>
    </w:p>
    <w:p w14:paraId="21EBF1D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T = 6,</w:t>
      </w:r>
    </w:p>
    <w:p w14:paraId="73A8806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L = 2,</w:t>
      </w:r>
    </w:p>
    <w:p w14:paraId="22536A2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c = null,</w:t>
      </w:r>
    </w:p>
    <w:p w14:paraId="751B452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u = Ur(),</w:t>
      </w:r>
    </w:p>
    <w:p w14:paraId="32381EB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 = new zr(500,2,1,{</w:t>
      </w:r>
    </w:p>
    <w:p w14:paraId="2DFE31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requeue: Z,</w:t>
      </w:r>
    </w:p>
    <w:p w14:paraId="0BB0C8F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send: Q,</w:t>
      </w:r>
    </w:p>
    <w:p w14:paraId="181A61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sent: X,</w:t>
      </w:r>
    </w:p>
    <w:p w14:paraId="4725018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drop: J,</w:t>
      </w:r>
    </w:p>
    <w:p w14:paraId="71B87EC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rspFail: Y,</w:t>
      </w:r>
    </w:p>
    <w:p w14:paraId="4DE4268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oth: te</w:t>
      </w:r>
    </w:p>
    <w:p w14:paraId="44A6F6A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},u),</w:t>
      </w:r>
    </w:p>
    <w:p w14:paraId="5451A7A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W(),</w:t>
      </w:r>
    </w:p>
    <w:p w14:paraId="5B98BD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I[4] = {</w:t>
      </w:r>
    </w:p>
    <w:p w14:paraId="0DA8EF8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batches: [],</w:t>
      </w:r>
    </w:p>
    <w:p w14:paraId="24FA909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iKeyMap: {}</w:t>
      </w:r>
    </w:p>
    <w:p w14:paraId="3B8AF78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},</w:t>
      </w:r>
    </w:p>
    <w:p w14:paraId="5D46F91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I[3] = {</w:t>
      </w:r>
    </w:p>
    <w:p w14:paraId="06CEDBA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batches: [],</w:t>
      </w:r>
    </w:p>
    <w:p w14:paraId="48CD1F2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iKeyMap: {}</w:t>
      </w:r>
    </w:p>
    <w:p w14:paraId="00322A8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},</w:t>
      </w:r>
    </w:p>
    <w:p w14:paraId="1F96A92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I[2] = {</w:t>
      </w:r>
    </w:p>
    <w:p w14:paraId="71E41FC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batches: [],</w:t>
      </w:r>
    </w:p>
    <w:p w14:paraId="57A3D8A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iKeyMap: {}</w:t>
      </w:r>
    </w:p>
    <w:p w14:paraId="43BB63E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},</w:t>
      </w:r>
    </w:p>
    <w:p w14:paraId="06F431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I[1] = {</w:t>
      </w:r>
    </w:p>
    <w:p w14:paraId="6111E45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batches: [],</w:t>
      </w:r>
    </w:p>
    <w:p w14:paraId="067124F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iKeyMap: {}</w:t>
      </w:r>
    </w:p>
    <w:p w14:paraId="3DA3BEE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},</w:t>
      </w:r>
    </w:p>
    <w:p w14:paraId="4DE0172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ne()</w:t>
      </w:r>
    </w:p>
    <w:p w14:paraId="28E4646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5CED3A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D(e, t) {</w:t>
      </w:r>
    </w:p>
    <w:p w14:paraId="13E58F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0 === t &amp;&amp; w &amp;&amp; (t = 1);</w:t>
      </w:r>
    </w:p>
    <w:p w14:paraId="68BD246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var n = 1e3;</w:t>
      </w:r>
    </w:p>
    <w:p w14:paraId="3B2AD71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w &amp;&amp; (n = jr(w - 1)),</w:t>
      </w:r>
    </w:p>
    <w:p w14:paraId="758A6C5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u.set(e, t * n)</w:t>
      </w:r>
    </w:p>
    <w:p w14:paraId="5A6C11E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EF807A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M() {</w:t>
      </w:r>
    </w:p>
    <w:p w14:paraId="0C4ACD7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null !== S &amp;&amp; (u.clear(S),</w:t>
      </w:r>
    </w:p>
    <w:p w14:paraId="2CB8230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 = null,</w:t>
      </w:r>
    </w:p>
    <w:p w14:paraId="2F244EC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_ = 0,</w:t>
      </w:r>
    </w:p>
    <w:p w14:paraId="1EEF31F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!0)</w:t>
      </w:r>
    </w:p>
    <w:p w14:paraId="595B918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8EA39D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B(e, t) {</w:t>
      </w:r>
    </w:p>
    <w:p w14:paraId="3CB8B7A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M(),</w:t>
      </w:r>
    </w:p>
    <w:p w14:paraId="156977E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h &amp;&amp; (u.clear(h),</w:t>
      </w:r>
    </w:p>
    <w:p w14:paraId="0A28A4C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h = null),</w:t>
      </w:r>
    </w:p>
    <w:p w14:paraId="5446C01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p || P(1, e, t)</w:t>
      </w:r>
    </w:p>
    <w:p w14:paraId="3944CD2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1F7E7ED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z(e, t, n) {</w:t>
      </w:r>
    </w:p>
    <w:p w14:paraId="52D4269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r = I[t];</w:t>
      </w:r>
    </w:p>
    <w:p w14:paraId="2FD942B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 || (r = I[t = 1]);</w:t>
      </w:r>
    </w:p>
    <w:p w14:paraId="3CE0B0A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i = r.iKeyMap[e];</w:t>
      </w:r>
    </w:p>
    <w:p w14:paraId="12E6F36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!i &amp;&amp; n &amp;&amp; (i = _r.create(e),</w:t>
      </w:r>
    </w:p>
    <w:p w14:paraId="4113A6D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r.batches.push(i),</w:t>
      </w:r>
    </w:p>
    <w:p w14:paraId="29F4F88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r.iKeyMap[e] = i),</w:t>
      </w:r>
    </w:p>
    <w:p w14:paraId="35EE114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</w:t>
      </w:r>
    </w:p>
    <w:p w14:paraId="0919B54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A4C08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q(t, n) {</w:t>
      </w:r>
    </w:p>
    <w:p w14:paraId="11E1DC8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o.canSendRequest() &amp;&amp; !w &amp;&amp; (a &gt; 0 &amp;&amp; b &gt; a &amp;&amp; (n = !0),</w:t>
      </w:r>
    </w:p>
    <w:p w14:paraId="20D69D8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 &amp;&amp; null == h &amp;&amp; e.flush(t, null, 20))</w:t>
      </w:r>
    </w:p>
    <w:p w14:paraId="6467415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84301B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H(e, t) {</w:t>
      </w:r>
    </w:p>
    <w:p w14:paraId="6DA4E7F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j &amp;&amp; (e = Ne(e));</w:t>
      </w:r>
    </w:p>
    <w:p w14:paraId="6A6515C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n = e.latency</w:t>
      </w:r>
    </w:p>
    <w:p w14:paraId="43013BC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, r = z(e.iKey, n, !0);</w:t>
      </w:r>
    </w:p>
    <w:p w14:paraId="215E010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!!r.addEvent(e) &amp;&amp; (4 !== n ? (b++,</w:t>
      </w:r>
    </w:p>
    <w:p w14:paraId="2E5A3FF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 &amp;&amp; 0 === e.sendAttempt &amp;&amp; q(!e.sync, s &gt; 0 &amp;&amp; r.count() &gt;= s)) : g++,</w:t>
      </w:r>
    </w:p>
    <w:p w14:paraId="57539E3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!0)</w:t>
      </w:r>
    </w:p>
    <w:p w14:paraId="3DE9C7D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4CA4B33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U() {</w:t>
      </w:r>
    </w:p>
    <w:p w14:paraId="657B0CB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for (var e = 0, t = 0, n = function(n) {</w:t>
      </w:r>
    </w:p>
    <w:p w14:paraId="3CA4490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r = I[n];</w:t>
      </w:r>
    </w:p>
    <w:p w14:paraId="0592B5B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 &amp;&amp; r.batches &amp;&amp; fe(r.batches, (function(r) {</w:t>
      </w:r>
    </w:p>
    <w:p w14:paraId="6851DFF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4 === n ? e += r.count() : t += r.count()</w:t>
      </w:r>
    </w:p>
    <w:p w14:paraId="280A8A5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376AADA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))</w:t>
      </w:r>
    </w:p>
    <w:p w14:paraId="1294F5C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}, r = 1; r &lt;= 4; r++)</w:t>
      </w:r>
    </w:p>
    <w:p w14:paraId="77A499E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n(r);</w:t>
      </w:r>
    </w:p>
    <w:p w14:paraId="00B1BE0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b = t,</w:t>
      </w:r>
    </w:p>
    <w:p w14:paraId="3DD44E3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g = e</w:t>
      </w:r>
    </w:p>
    <w:p w14:paraId="14CA54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113C0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V(t, n, r) {</w:t>
      </w:r>
    </w:p>
    <w:p w14:paraId="5DCC5E8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i = !1</w:t>
      </w:r>
    </w:p>
    <w:p w14:paraId="0453B9E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, a = 0 === n;</w:t>
      </w:r>
    </w:p>
    <w:p w14:paraId="1B0F069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!a || o.canSendRequest() ? Fn(e.core, (function() {</w:t>
      </w:r>
    </w:p>
    <w:p w14:paraId="2A7BBEF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"PostChannel._queueBatches"</w:t>
      </w:r>
    </w:p>
    <w:p w14:paraId="685AF9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052A49A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), (function() {</w:t>
      </w:r>
    </w:p>
    <w:p w14:paraId="42586EA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for (var e = [], n = 4; n &gt;= t; ) {</w:t>
      </w:r>
    </w:p>
    <w:p w14:paraId="5599AE1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r = I[n];</w:t>
      </w:r>
    </w:p>
    <w:p w14:paraId="03B9B09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 &amp;&amp; r.batches &amp;&amp; r.batches.length &gt; 0 &amp;&amp; (fe(r.batches, (function(t) {</w:t>
      </w:r>
    </w:p>
    <w:p w14:paraId="05B8FFE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o.addBatch(t) ? i = i || t &amp;&amp; t.count() &gt; 0 : e = e.concat(t.events()),</w:t>
      </w:r>
    </w:p>
    <w:p w14:paraId="253D1ED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4 === n ? g -= t.count() : b -= t.count()</w:t>
      </w:r>
    </w:p>
    <w:p w14:paraId="34D548F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}</w:t>
      </w:r>
    </w:p>
    <w:p w14:paraId="755C24C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)),</w:t>
      </w:r>
    </w:p>
    <w:p w14:paraId="6AFC07B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r.batches = [],</w:t>
      </w:r>
    </w:p>
    <w:p w14:paraId="61BFCEA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r.iKeyMap = {}),</w:t>
      </w:r>
    </w:p>
    <w:p w14:paraId="166846F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n--</w:t>
      </w:r>
    </w:p>
    <w:p w14:paraId="3977718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364C502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e.length &gt; 0 &amp;&amp; K("eventsDiscarded", e, Sr.KillSwitch),</w:t>
      </w:r>
    </w:p>
    <w:p w14:paraId="28AB631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 &amp;&amp; E &gt;= t &amp;&amp; (E = -1,</w:t>
      </w:r>
    </w:p>
    <w:p w14:paraId="52049C4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l = 0)</w:t>
      </w:r>
    </w:p>
    <w:p w14:paraId="15EB46F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7E0EA4B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), (function() {</w:t>
      </w:r>
    </w:p>
    <w:p w14:paraId="12D297D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{</w:t>
      </w:r>
    </w:p>
    <w:p w14:paraId="3416E66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latency: t,</w:t>
      </w:r>
    </w:p>
    <w:p w14:paraId="6D9196B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sendType: n,</w:t>
      </w:r>
    </w:p>
    <w:p w14:paraId="0550E00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sendReason: r</w:t>
      </w:r>
    </w:p>
    <w:p w14:paraId="0AAE25E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55F1212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1E92AAC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), !a) : (E = E &gt;= 0 ? Math.min(E, t) : t,</w:t>
      </w:r>
    </w:p>
    <w:p w14:paraId="7BADFED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l = Math.max(l, r)),</w:t>
      </w:r>
    </w:p>
    <w:p w14:paraId="5D17401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</w:t>
      </w:r>
    </w:p>
    <w:p w14:paraId="6001E00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42FB950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W() {</w:t>
      </w:r>
    </w:p>
    <w:p w14:paraId="4891016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(y = {}).REAL_TIME = [2, 1, 0],</w:t>
      </w:r>
    </w:p>
    <w:p w14:paraId="7DEF169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y.NEAR_REAL_TIME = [6, 3, 0],</w:t>
      </w:r>
    </w:p>
    <w:p w14:paraId="58439B9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y.BEST_EFFORT = [18, 9, 0]</w:t>
      </w:r>
    </w:p>
    <w:p w14:paraId="34B3E05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3B3560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Z(t, n) {</w:t>
      </w:r>
    </w:p>
    <w:p w14:paraId="41F9441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r = []</w:t>
      </w:r>
    </w:p>
    <w:p w14:paraId="12B6A4B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, i = T;</w:t>
      </w:r>
    </w:p>
    <w:p w14:paraId="03DAB3D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x &amp;&amp; (i = L),</w:t>
      </w:r>
    </w:p>
    <w:p w14:paraId="7831F60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fe(t, (function(t) {</w:t>
      </w:r>
    </w:p>
    <w:p w14:paraId="2FB849D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t &amp;&amp; t.count() &gt; 0 &amp;&amp; fe(t.events(), (function(t) {</w:t>
      </w:r>
    </w:p>
    <w:p w14:paraId="4BF60B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t &amp;&amp; (t.sync &amp;&amp; (t.latency = 4,</w:t>
      </w:r>
    </w:p>
    <w:p w14:paraId="3930C9D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t.sync = !1),</w:t>
      </w:r>
    </w:p>
    <w:p w14:paraId="1FBC005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t.sendAttempt &lt; i ? (vr(t, e.identifier),</w:t>
      </w:r>
    </w:p>
    <w:p w14:paraId="0A64FAA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A(t, !1)) : r.push(t))</w:t>
      </w:r>
    </w:p>
    <w:p w14:paraId="5EF04FE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4436211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))</w:t>
      </w:r>
    </w:p>
    <w:p w14:paraId="6BA056D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012FFD4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)),</w:t>
      </w:r>
    </w:p>
    <w:p w14:paraId="2915373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r.length &gt; 0 &amp;&amp; K("eventsDiscarded", r, Sr.NonRetryableStatus),</w:t>
      </w:r>
    </w:p>
    <w:p w14:paraId="2DF4BE7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x &amp;&amp; B(2, 2)</w:t>
      </w:r>
    </w:p>
    <w:p w14:paraId="213C57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2E93D6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G(t, n) {</w:t>
      </w:r>
    </w:p>
    <w:p w14:paraId="68E5E8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r = e._notificationManager || {}</w:t>
      </w:r>
    </w:p>
    <w:p w14:paraId="5713A3A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, i = r[t];</w:t>
      </w:r>
    </w:p>
    <w:p w14:paraId="27797F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(i)</w:t>
      </w:r>
    </w:p>
    <w:p w14:paraId="7B10CED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try {</w:t>
      </w:r>
    </w:p>
    <w:p w14:paraId="4EDB103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i.apply(r, n)</w:t>
      </w:r>
    </w:p>
    <w:p w14:paraId="450A54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 catch (n) {</w:t>
      </w:r>
    </w:p>
    <w:p w14:paraId="386878A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gt(e.diagLog(), 1, 74, t + " notification failed: " + n)</w:t>
      </w:r>
    </w:p>
    <w:p w14:paraId="1AE9DB9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1898F9E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FB8F86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K(e, t) {</w:t>
      </w:r>
    </w:p>
    <w:p w14:paraId="361E523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for (var n = [], r = 2; r &lt; arguments.length; r++)</w:t>
      </w:r>
    </w:p>
    <w:p w14:paraId="44442CA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n[r - 2] = arguments[r];</w:t>
      </w:r>
    </w:p>
    <w:p w14:paraId="06717FA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 &amp;&amp; t.length &gt; 0 &amp;&amp; G(e, [t].concat(n))</w:t>
      </w:r>
    </w:p>
    <w:p w14:paraId="4B3BB92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4D3A2A6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$(e, t) {</w:t>
      </w:r>
    </w:p>
    <w:p w14:paraId="4B79EEE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for (var n = [], r = 2; r &lt; arguments.length; r++)</w:t>
      </w:r>
    </w:p>
    <w:p w14:paraId="1FCF48A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n[r - 2] = arguments[r];</w:t>
      </w:r>
    </w:p>
    <w:p w14:paraId="6E22C04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 &amp;&amp; t.length &gt; 0 &amp;&amp; fe(t, (function(t) {</w:t>
      </w:r>
    </w:p>
    <w:p w14:paraId="4637319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t &amp;&amp; t.count() &gt; 0 &amp;&amp; G(e, [t.events()].concat(n))</w:t>
      </w:r>
    </w:p>
    <w:p w14:paraId="4E7576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0B4FB26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))</w:t>
      </w:r>
    </w:p>
    <w:p w14:paraId="0B7C62E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DEAFBF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Q(e, t, n) {</w:t>
      </w:r>
    </w:p>
    <w:p w14:paraId="7AD096C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 &amp;&amp; e.length &gt; 0 &amp;&amp; G("eventsSendRequest", [t &gt;= 1e3 &amp;&amp; t &lt;= 1999 ? t - 1e3 : 0, !0 !== n])</w:t>
      </w:r>
    </w:p>
    <w:p w14:paraId="2F355A0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CCAF9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X(e, t) {</w:t>
      </w:r>
    </w:p>
    <w:p w14:paraId="01D3CB7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$("eventsSent", e, t),</w:t>
      </w:r>
    </w:p>
    <w:p w14:paraId="3530A39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F()</w:t>
      </w:r>
    </w:p>
    <w:p w14:paraId="260197A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623B57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J(e, t) {</w:t>
      </w:r>
    </w:p>
    <w:p w14:paraId="42F4666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$("eventsDiscarded", e, t &gt;= 8e3 &amp;&amp; t &lt;= 8999 ? t - 8e3 : Sr.Unknown)</w:t>
      </w:r>
    </w:p>
    <w:p w14:paraId="35083E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185E14B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Y(e) {</w:t>
      </w:r>
    </w:p>
    <w:p w14:paraId="6C4D8CF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$("eventsDiscarded", e, Sr.NonRetryableStatus),</w:t>
      </w:r>
    </w:p>
    <w:p w14:paraId="7624D8E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F()</w:t>
      </w:r>
    </w:p>
    <w:p w14:paraId="7EA32B8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54C8D63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te(e, t) {</w:t>
      </w:r>
    </w:p>
    <w:p w14:paraId="37CFF56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$("eventsDiscarded", e, Sr.Unknown),</w:t>
      </w:r>
    </w:p>
    <w:p w14:paraId="4005FA9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F()</w:t>
      </w:r>
    </w:p>
    <w:p w14:paraId="406C011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0A73E2E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function ne() {</w:t>
      </w:r>
    </w:p>
    <w:p w14:paraId="1AD5375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 = n &amp;&amp; n.disableAutoBatchFlushLimit ? 0 : Math.max(1500, v / 6)</w:t>
      </w:r>
    </w:p>
    <w:p w14:paraId="00B933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5BF35A8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R(),</w:t>
      </w:r>
    </w:p>
    <w:p w14:paraId="21E6048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e._getDbgPlgTargets = function() {</w:t>
      </w:r>
    </w:p>
    <w:p w14:paraId="1047A50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[o]</w:t>
      </w:r>
    </w:p>
    <w:p w14:paraId="2792C10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440502D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0F49BF6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e.initialize = function(s, l, d) {</w:t>
      </w:r>
    </w:p>
    <w:p w14:paraId="1B40A41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Fn(l, (function() {</w:t>
      </w:r>
    </w:p>
    <w:p w14:paraId="19E3DFB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return "PostChannel:initialize"</w:t>
      </w:r>
    </w:p>
    <w:p w14:paraId="560B709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0FEC02C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), (function() {</w:t>
      </w:r>
    </w:p>
    <w:p w14:paraId="6C33CB5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f = l;</w:t>
      </w:r>
    </w:p>
    <w:p w14:paraId="1A0D694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t.initialize(s, l, d);</w:t>
      </w:r>
    </w:p>
    <w:p w14:paraId="0F8DA9E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try {</w:t>
      </w:r>
    </w:p>
    <w:p w14:paraId="48BCEC1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l.addUnloadCb;</w:t>
      </w:r>
    </w:p>
    <w:p w14:paraId="12B95BD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c = cn(Kt(e.identifier), l.evtNamespace &amp;&amp; l.evtNamespace());</w:t>
      </w:r>
    </w:p>
    <w:p w14:paraId="6C05E14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h = e._getTelCtx();</w:t>
      </w:r>
    </w:p>
    <w:p w14:paraId="38A089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s.extensionConfig[e.identifier] = s.extensionConfig[e.identifier] || {},</w:t>
      </w:r>
    </w:p>
    <w:p w14:paraId="01CBE24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n = h.getExtCfg(e.identifier),</w:t>
      </w:r>
    </w:p>
    <w:p w14:paraId="05B508B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u = Ur(n.setTimeoutOverride, n.clearTimeoutOverride),</w:t>
      </w:r>
    </w:p>
    <w:p w14:paraId="0D1B906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j = !n.disableOptimizeObj &amp;&amp; !!He("chrome"),</w:t>
      </w:r>
    </w:p>
    <w:p w14:paraId="757E791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function(e) {</w:t>
      </w:r>
    </w:p>
    <w:p w14:paraId="0FF7A00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var t = e.getWParam;</w:t>
      </w:r>
    </w:p>
    <w:p w14:paraId="29C3F70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e.getWParam = function() {</w:t>
      </w:r>
    </w:p>
    <w:p w14:paraId="5DE98FE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var e = 0;</w:t>
      </w:r>
    </w:p>
    <w:p w14:paraId="644182A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return n.ignoreMc1Ms0CookieProcessing &amp;&amp; (e |= 2),</w:t>
      </w:r>
    </w:p>
    <w:p w14:paraId="403D36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e | t()</w:t>
      </w:r>
    </w:p>
    <w:p w14:paraId="076C27E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5B444D3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}(f),</w:t>
      </w:r>
    </w:p>
    <w:p w14:paraId="665337E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n.eventsLimitInMem &gt; 0 &amp;&amp; (v = n.eventsLimitInMem),</w:t>
      </w:r>
    </w:p>
    <w:p w14:paraId="219596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n.immediateEventLimit &gt; 0 &amp;&amp; (m = n.immediateEventLimit),</w:t>
      </w:r>
    </w:p>
    <w:p w14:paraId="02B9B6B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n.autoFlushEventsLimit &gt; 0 &amp;&amp; (a = n.autoFlushEventsLimit),</w:t>
      </w:r>
    </w:p>
    <w:p w14:paraId="29A2298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le(n.maxEventRetryAttempts) &amp;&amp; (T = n.maxEventRetryAttempts),</w:t>
      </w:r>
    </w:p>
    <w:p w14:paraId="4D20AEC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le(n.maxUnloadEventRetryAttempts) &amp;&amp; (L = n.maxUnloadEventRetryAttempts),</w:t>
      </w:r>
    </w:p>
    <w:p w14:paraId="79DD439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ne(),</w:t>
      </w:r>
    </w:p>
    <w:p w14:paraId="387695A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n.httpXHROverride &amp;&amp; n.httpXHROverride.sendPOST &amp;&amp; (i = n.httpXHROverride),</w:t>
      </w:r>
    </w:p>
    <w:p w14:paraId="3858F31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cr(s.anonCookieName) &amp;&amp; o.addQueryStringParameter("anoncknm", s.anonCookieName),</w:t>
      </w:r>
    </w:p>
    <w:p w14:paraId="477208F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o.sendHook = n.payloadPreprocessor,</w:t>
      </w:r>
    </w:p>
    <w:p w14:paraId="7CCE457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o.sendListener = n.payloadListener;</w:t>
      </w:r>
    </w:p>
    <w:p w14:paraId="104AE0D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p = n.overrideEndpointUrl ? n.overrideEndpointUrl : s.endpointUrl;</w:t>
      </w:r>
    </w:p>
    <w:p w14:paraId="23A1257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e._notificationManager = s.extensionConfig.NotificationManager,</w:t>
      </w:r>
    </w:p>
    <w:p w14:paraId="78276CB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o.initialize(p, e.core, e, i, n);</w:t>
      </w:r>
    </w:p>
    <w:p w14:paraId="1B82BF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g = s.disablePageUnloadEvents || [];</w:t>
      </w:r>
    </w:p>
    <w:p w14:paraId="02092B3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gn(r, g, c),</w:t>
      </w:r>
    </w:p>
    <w:p w14:paraId="34CC4B4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function e(t, n, r) {</w:t>
      </w:r>
    </w:p>
    <w:p w14:paraId="1C6FC7C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var i = cn(Qt, r)</w:t>
      </w:r>
    </w:p>
    <w:p w14:paraId="074FA22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, o = hn(["pagehide"], t, n, i);</w:t>
      </w:r>
    </w:p>
    <w:p w14:paraId="150CF7A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return n &amp;&amp; -1 !== he(n, "visibilitychange") || (o = hn(["visibilitychange"], (function(e) {</w:t>
      </w:r>
    </w:p>
    <w:p w14:paraId="2D86A08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var n = We();</w:t>
      </w:r>
    </w:p>
    <w:p w14:paraId="20CA595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t &amp;&amp; n &amp;&amp; "hidden" === n.visibilityState &amp;&amp; t(e)</w:t>
      </w:r>
    </w:p>
    <w:p w14:paraId="0DD1BB0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4200579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), n, i) || o),</w:t>
      </w:r>
    </w:p>
    <w:p w14:paraId="222C9B6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!o &amp;&amp; n &amp;&amp; (o = e(t, null, r)),</w:t>
      </w:r>
    </w:p>
    <w:p w14:paraId="2452F26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o</w:t>
      </w:r>
    </w:p>
    <w:p w14:paraId="1D29F21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}(r, g, c),</w:t>
      </w:r>
    </w:p>
    <w:p w14:paraId="6D386D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function e(t, n, r) {</w:t>
      </w:r>
    </w:p>
    <w:p w14:paraId="28C0A8D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var i = cn(Xt, r)</w:t>
      </w:r>
    </w:p>
    <w:p w14:paraId="02193B9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, o = hn(["pageshow"], t, n, i);</w:t>
      </w:r>
    </w:p>
    <w:p w14:paraId="1D0EAA6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return !(o = hn(["visibilitychange"], (function(e) {</w:t>
      </w:r>
    </w:p>
    <w:p w14:paraId="56ACEA6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        var n = We();</w:t>
      </w:r>
    </w:p>
    <w:p w14:paraId="42A90A8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t &amp;&amp; n &amp;&amp; "visible" === n.visibilityState &amp;&amp; t(e)</w:t>
      </w:r>
    </w:p>
    <w:p w14:paraId="6A05646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</w:t>
      </w:r>
    </w:p>
    <w:p w14:paraId="6BE8FC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), n, i) || o) &amp;&amp; n &amp;&amp; (o = e(t, null, r)),</w:t>
      </w:r>
    </w:p>
    <w:p w14:paraId="641E94B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o</w:t>
      </w:r>
    </w:p>
    <w:p w14:paraId="043B6EC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}(k, s.disablePageShowEvents, c)</w:t>
      </w:r>
    </w:p>
    <w:p w14:paraId="771549F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 catch (t) {</w:t>
      </w:r>
    </w:p>
    <w:p w14:paraId="06C27C3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throw e.setInitialized(!1),</w:t>
      </w:r>
    </w:p>
    <w:p w14:paraId="6E251A5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</w:t>
      </w:r>
    </w:p>
    <w:p w14:paraId="2070177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0741930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79B2B9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), (function() {</w:t>
      </w:r>
    </w:p>
    <w:p w14:paraId="588EDF2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{</w:t>
      </w:r>
    </w:p>
    <w:p w14:paraId="7C1330A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coreConfig: s,</w:t>
      </w:r>
    </w:p>
    <w:p w14:paraId="073F83C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core: l,</w:t>
      </w:r>
    </w:p>
    <w:p w14:paraId="2AAFAA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extensions: d</w:t>
      </w:r>
    </w:p>
    <w:p w14:paraId="302E0E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71F12DA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4C72731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</w:t>
      </w:r>
    </w:p>
    <w:p w14:paraId="5DB5C4A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146BE5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32020BB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e.processTelemetry = function(t, r) {</w:t>
      </w:r>
    </w:p>
    <w:p w14:paraId="1388571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vr(t, e.identifier);</w:t>
      </w:r>
    </w:p>
    <w:p w14:paraId="70816DC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i = (r = e._getTelCtx(r)).getExtCfg(e.identifier)</w:t>
      </w:r>
    </w:p>
    <w:p w14:paraId="305E8C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, o = !!n.disableTelemetry;</w:t>
      </w:r>
    </w:p>
    <w:p w14:paraId="363AE66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 &amp;&amp; (o = o || !!i.disableTelemetry);</w:t>
      </w:r>
    </w:p>
    <w:p w14:paraId="0CA606D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a = t;</w:t>
      </w:r>
    </w:p>
    <w:p w14:paraId="58611E8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 || d || (n.overrideInstrumentationKey &amp;&amp; (a.iKey = n.overrideInstrumentationKey),</w:t>
      </w:r>
    </w:p>
    <w:p w14:paraId="20DCF24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 &amp;&amp; i.overrideInstrumentationKey &amp;&amp; (a.iKey = i.overrideInstrumentationKey),</w:t>
      </w:r>
    </w:p>
    <w:p w14:paraId="5746F0A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A(a, !0),</w:t>
      </w:r>
    </w:p>
    <w:p w14:paraId="578AD0E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x ? B(2, 2) : F()),</w:t>
      </w:r>
    </w:p>
    <w:p w14:paraId="037CAA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e.processNext(a, r)</w:t>
      </w:r>
    </w:p>
    <w:p w14:paraId="60AD4FC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3DA21F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1256D6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e._doTeardown = function(e, t) {</w:t>
      </w:r>
    </w:p>
    <w:p w14:paraId="2871D1F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B(2, 2),</w:t>
      </w:r>
    </w:p>
    <w:p w14:paraId="318FC18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d = !0,</w:t>
      </w:r>
    </w:p>
    <w:p w14:paraId="7300FE2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o.teardown(),</w:t>
      </w:r>
    </w:p>
    <w:p w14:paraId="08225C3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pn(["beforeunload", "unload", "pagehide"], null, c),</w:t>
      </w:r>
    </w:p>
    <w:p w14:paraId="2939234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function(e, t) {</w:t>
      </w:r>
    </w:p>
    <w:p w14:paraId="100ACD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n = cn(Qt, t);</w:t>
      </w:r>
    </w:p>
    <w:p w14:paraId="09844E1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pn(["pagehide"], e, n),</w:t>
      </w:r>
    </w:p>
    <w:p w14:paraId="33B48E3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pn(["visibilitychange"], null, n)</w:t>
      </w:r>
    </w:p>
    <w:p w14:paraId="30BFAC5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}(null, c),</w:t>
      </w:r>
    </w:p>
    <w:p w14:paraId="44445F5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function(e, t) {</w:t>
      </w:r>
    </w:p>
    <w:p w14:paraId="0E09D07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n = cn(Xt, t);</w:t>
      </w:r>
    </w:p>
    <w:p w14:paraId="298E37F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pn(["pageshow"], e, n),</w:t>
      </w:r>
    </w:p>
    <w:p w14:paraId="50070D4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pn(["visibilitychange"], null, n)</w:t>
      </w:r>
    </w:p>
    <w:p w14:paraId="399515E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}(null, c),</w:t>
      </w:r>
    </w:p>
    <w:p w14:paraId="27758F0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R()</w:t>
      </w:r>
    </w:p>
    <w:p w14:paraId="63FD49D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0706F4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30D172B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e.setEventQueueLimits = function(e, t) {</w:t>
      </w:r>
    </w:p>
    <w:p w14:paraId="6E2A4AD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 = e &gt; 0 ? e : 1e4,</w:t>
      </w:r>
    </w:p>
    <w:p w14:paraId="6786FA9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a = t &gt; 0 ? t : 0,</w:t>
      </w:r>
    </w:p>
    <w:p w14:paraId="4047774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ne();</w:t>
      </w:r>
    </w:p>
    <w:p w14:paraId="10B88AA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n = b &gt; e;</w:t>
      </w:r>
    </w:p>
    <w:p w14:paraId="12AC260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(!n &amp;&amp; s &gt; 0)</w:t>
      </w:r>
    </w:p>
    <w:p w14:paraId="713B899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for (var r = 1; !n &amp;&amp; r &lt;= 3; r++) {</w:t>
      </w:r>
    </w:p>
    <w:p w14:paraId="141A8F1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i = I[r];</w:t>
      </w:r>
    </w:p>
    <w:p w14:paraId="59F1585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 &amp;&amp; i.batches &amp;&amp; fe(i.batches, (function(e) {</w:t>
      </w:r>
    </w:p>
    <w:p w14:paraId="1AD64D9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e &amp;&amp; e.count() &gt;= s &amp;&amp; (n = !0)</w:t>
      </w:r>
    </w:p>
    <w:p w14:paraId="2A6C0AE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0DEB005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))</w:t>
      </w:r>
    </w:p>
    <w:p w14:paraId="0B7984F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4FEFC74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q(!0, n)</w:t>
      </w:r>
    </w:p>
    <w:p w14:paraId="3CBC17A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16E431F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4B5EAC5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e.pause = function() {</w:t>
      </w:r>
    </w:p>
    <w:p w14:paraId="0A05B7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M(),</w:t>
      </w:r>
    </w:p>
    <w:p w14:paraId="186A2B6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p = !0,</w:t>
      </w:r>
    </w:p>
    <w:p w14:paraId="3C0F59F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o.pause()</w:t>
      </w:r>
    </w:p>
    <w:p w14:paraId="33FB533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4BB5245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7F3F63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e.resume = function() {</w:t>
      </w:r>
    </w:p>
    <w:p w14:paraId="3DE5E0D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p = !1,</w:t>
      </w:r>
    </w:p>
    <w:p w14:paraId="36F022C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o.resume(),</w:t>
      </w:r>
    </w:p>
    <w:p w14:paraId="3572F1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F()</w:t>
      </w:r>
    </w:p>
    <w:p w14:paraId="15A2DBD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3D8E3D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52AA221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e.addResponseHandler = function(e) {</w:t>
      </w:r>
    </w:p>
    <w:p w14:paraId="63EAF53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o._responseHandlers.push(e)</w:t>
      </w:r>
    </w:p>
    <w:p w14:paraId="47CF356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34056C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064E108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e._loadTransmitProfiles = function(e) {</w:t>
      </w:r>
    </w:p>
    <w:p w14:paraId="7BDBA9E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M(),</w:t>
      </w:r>
    </w:p>
    <w:p w14:paraId="3511237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W(),</w:t>
      </w:r>
    </w:p>
    <w:p w14:paraId="6D8A301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C = "REAL_TIME",</w:t>
      </w:r>
    </w:p>
    <w:p w14:paraId="6964EF5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F(),</w:t>
      </w:r>
    </w:p>
    <w:p w14:paraId="603E29E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ee(e, (function(e, t) {</w:t>
      </w:r>
    </w:p>
    <w:p w14:paraId="4BD977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n = t.length;</w:t>
      </w:r>
    </w:p>
    <w:p w14:paraId="70D1FB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if (n &gt;= 2) {</w:t>
      </w:r>
    </w:p>
    <w:p w14:paraId="42AA1F7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r = n &gt; 2 ? t[2] : 0;</w:t>
      </w:r>
    </w:p>
    <w:p w14:paraId="1384DF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if (t.splice(0, n - 2),</w:t>
      </w:r>
    </w:p>
    <w:p w14:paraId="6B80480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t[1] &lt; 0 &amp;&amp; (t[0] = -1),</w:t>
      </w:r>
    </w:p>
    <w:p w14:paraId="3359579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t[1] &gt; 0 &amp;&amp; t[0] &gt; 0) {</w:t>
      </w:r>
    </w:p>
    <w:p w14:paraId="05831F1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    var i = t[0] / t[1];</w:t>
      </w:r>
    </w:p>
    <w:p w14:paraId="124C954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t[0] = Math.ceil(i) * t[1]</w:t>
      </w:r>
    </w:p>
    <w:p w14:paraId="1F07185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6E3E664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 &gt;= 0 &amp;&amp; t[1] &gt;= 0 &amp;&amp; r &gt; t[1] &amp;&amp; (r = t[1]),</w:t>
      </w:r>
    </w:p>
    <w:p w14:paraId="6AE6780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t.push(r),</w:t>
      </w:r>
    </w:p>
    <w:p w14:paraId="2696797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y[e] = t</w:t>
      </w:r>
    </w:p>
    <w:p w14:paraId="75BF49A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4679BA6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46F0CB5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</w:t>
      </w:r>
    </w:p>
    <w:p w14:paraId="1EB6E01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8BEBCD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7860A8E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e.flush = function(e, t, n) {</w:t>
      </w:r>
    </w:p>
    <w:p w14:paraId="2F3C835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(void 0 === e &amp;&amp; (e = !0),</w:t>
      </w:r>
    </w:p>
    <w:p w14:paraId="3F88010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!p)</w:t>
      </w:r>
    </w:p>
    <w:p w14:paraId="5F9BD0D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if (n = n || 1,</w:t>
      </w:r>
    </w:p>
    <w:p w14:paraId="77A6BE0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e)</w:t>
      </w:r>
    </w:p>
    <w:p w14:paraId="52D45BF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null == h ? (M(),</w:t>
      </w:r>
    </w:p>
    <w:p w14:paraId="37DA167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V(1, 0, n),</w:t>
      </w:r>
    </w:p>
    <w:p w14:paraId="449D6C8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h = D((function() {</w:t>
      </w:r>
    </w:p>
    <w:p w14:paraId="6658B2C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h = null,</w:t>
      </w:r>
    </w:p>
    <w:p w14:paraId="73CF90A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function e(t, n) {</w:t>
      </w:r>
    </w:p>
    <w:p w14:paraId="7CED230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P(1, 0, n),</w:t>
      </w:r>
    </w:p>
    <w:p w14:paraId="3065544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U(),</w:t>
      </w:r>
    </w:p>
    <w:p w14:paraId="3A5E089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function e(t) {</w:t>
      </w:r>
    </w:p>
    <w:p w14:paraId="447BA36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o.isCompletelyIdle() ? t() : h = D((function() {</w:t>
      </w:r>
    </w:p>
    <w:p w14:paraId="5638828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h = null,</w:t>
      </w:r>
    </w:p>
    <w:p w14:paraId="50F371C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e(t)</w:t>
      </w:r>
    </w:p>
    <w:p w14:paraId="2660636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}</w:t>
      </w:r>
    </w:p>
    <w:p w14:paraId="5AD2B2F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), .25)</w:t>
      </w:r>
    </w:p>
    <w:p w14:paraId="6028CFA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}((function() {</w:t>
      </w:r>
    </w:p>
    <w:p w14:paraId="18B3014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t &amp;&amp; t(),</w:t>
      </w:r>
    </w:p>
    <w:p w14:paraId="2645B35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f.length &gt; 0 ? h = D((function() {</w:t>
      </w:r>
    </w:p>
    <w:p w14:paraId="5AFD548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    h = null,</w:t>
      </w:r>
    </w:p>
    <w:p w14:paraId="43A00BD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                e(f.shift(), n)</w:t>
      </w:r>
    </w:p>
    <w:p w14:paraId="6DF41B2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}</w:t>
      </w:r>
    </w:p>
    <w:p w14:paraId="48C2FA1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), 0) : (h = null,</w:t>
      </w:r>
    </w:p>
    <w:p w14:paraId="7B012A7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    F())</w:t>
      </w:r>
    </w:p>
    <w:p w14:paraId="76C7A0A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}</w:t>
      </w:r>
    </w:p>
    <w:p w14:paraId="636A025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))</w:t>
      </w:r>
    </w:p>
    <w:p w14:paraId="74E903A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}(t, n)</w:t>
      </w:r>
    </w:p>
    <w:p w14:paraId="2A3DBFB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}</w:t>
      </w:r>
    </w:p>
    <w:p w14:paraId="1DEF886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), 0)) : f.push(t);</w:t>
      </w:r>
    </w:p>
    <w:p w14:paraId="0950732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else {</w:t>
      </w:r>
    </w:p>
    <w:p w14:paraId="6E5E0DD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var r = M();</w:t>
      </w:r>
    </w:p>
    <w:p w14:paraId="29468C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P(1, 1, n),</w:t>
      </w:r>
    </w:p>
    <w:p w14:paraId="128289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null != t &amp;&amp; t(),</w:t>
      </w:r>
    </w:p>
    <w:p w14:paraId="34ED26A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 &amp;&amp; F()</w:t>
      </w:r>
    </w:p>
    <w:p w14:paraId="08F1DDA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41D1B7A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57F1C9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1877C8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e.setMsaAuthTicket = function(e) {</w:t>
      </w:r>
    </w:p>
    <w:p w14:paraId="4654EBC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o.addHeader("AuthMsaDeviceTicket", e)</w:t>
      </w:r>
    </w:p>
    <w:p w14:paraId="42E66AD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1C9CA3E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40479AF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e.hasEvents = N,</w:t>
      </w:r>
    </w:p>
    <w:p w14:paraId="1610163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e._setTransmitProfile = function(e) {</w:t>
      </w:r>
    </w:p>
    <w:p w14:paraId="023065A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C !== e &amp;&amp; void 0 !== y[e] &amp;&amp; (M(),</w:t>
      </w:r>
    </w:p>
    <w:p w14:paraId="15B8FB0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C = e,</w:t>
      </w:r>
    </w:p>
    <w:p w14:paraId="748243C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F())</w:t>
      </w:r>
    </w:p>
    <w:p w14:paraId="4470430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1C738E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72DFEBC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e._backOffTransmission = function() {</w:t>
      </w:r>
    </w:p>
    <w:p w14:paraId="13664CE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w &lt; 4 &amp;&amp; (w++,</w:t>
      </w:r>
    </w:p>
    <w:p w14:paraId="569FFDC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M(),</w:t>
      </w:r>
    </w:p>
    <w:p w14:paraId="52D76AF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F())</w:t>
      </w:r>
    </w:p>
    <w:p w14:paraId="2D2EB3D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3B5DE1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,</w:t>
      </w:r>
    </w:p>
    <w:p w14:paraId="2317531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e._clearBackOff = function() {</w:t>
      </w:r>
    </w:p>
    <w:p w14:paraId="50DC18C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w &amp;&amp; (w = 0,</w:t>
      </w:r>
    </w:p>
    <w:p w14:paraId="26AFB90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M(),</w:t>
      </w:r>
    </w:p>
    <w:p w14:paraId="3E5A0B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F())</w:t>
      </w:r>
    </w:p>
    <w:p w14:paraId="1F77EBB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5699B5F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,</w:t>
      </w:r>
    </w:p>
    <w:p w14:paraId="61E7E98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Ce(e, "_setTimeoutOverride", (function() {</w:t>
      </w:r>
    </w:p>
    <w:p w14:paraId="18F6BD7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u.set</w:t>
      </w:r>
    </w:p>
    <w:p w14:paraId="4CCFDE9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5D9A341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), (function(e) {</w:t>
      </w:r>
    </w:p>
    <w:p w14:paraId="7FCC76B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u = Ur(e, u.clear)</w:t>
      </w:r>
    </w:p>
    <w:p w14:paraId="61F45F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7108ED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)),</w:t>
      </w:r>
    </w:p>
    <w:p w14:paraId="5143B69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Ce(e, "_clearTimeoutOverride", (function() {</w:t>
      </w:r>
    </w:p>
    <w:p w14:paraId="2DC1014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u.clear</w:t>
      </w:r>
    </w:p>
    <w:p w14:paraId="605B81C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18F4A0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), (function(e) {</w:t>
      </w:r>
    </w:p>
    <w:p w14:paraId="6116A22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u = Ur(u.set, e)</w:t>
      </w:r>
    </w:p>
    <w:p w14:paraId="3C57052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16CE32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))</w:t>
      </w:r>
    </w:p>
    <w:p w14:paraId="795469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36569AB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)),</w:t>
      </w:r>
    </w:p>
    <w:p w14:paraId="337AFA1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</w:t>
      </w:r>
    </w:p>
    <w:p w14:paraId="0FD8E50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0ED6F88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Object(_n.b)(t, e),</w:t>
      </w:r>
    </w:p>
    <w:p w14:paraId="680891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t.__ieDyn = 1,</w:t>
      </w:r>
    </w:p>
    <w:p w14:paraId="2BC4D7D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</w:t>
      </w:r>
    </w:p>
    <w:p w14:paraId="399A2CF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}(Jn)</w:t>
      </w:r>
    </w:p>
    <w:p w14:paraId="6ABC37A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Wr = function() {</w:t>
      </w:r>
    </w:p>
    <w:p w14:paraId="51B0E54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function e(e, t, n) {</w:t>
      </w:r>
    </w:p>
    <w:p w14:paraId="0A58B12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this.start = Date.now(),</w:t>
      </w:r>
    </w:p>
    <w:p w14:paraId="07920A2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this.name = e,</w:t>
      </w:r>
    </w:p>
    <w:p w14:paraId="089B545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this.isAsync = !0 === n,</w:t>
      </w:r>
    </w:p>
    <w:p w14:paraId="49FFDBA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this.payload = t</w:t>
      </w:r>
    </w:p>
    <w:p w14:paraId="779AA98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03657BC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e.prototype.isChildEvt = function() {</w:t>
      </w:r>
    </w:p>
    <w:p w14:paraId="674B3B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!1</w:t>
      </w:r>
    </w:p>
    <w:p w14:paraId="4C2F761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53D1CD6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32C2F1F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e.prototype.complete = function() {</w:t>
      </w:r>
    </w:p>
    <w:p w14:paraId="7BC8837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this.time = Date.now() - this.start,</w:t>
      </w:r>
    </w:p>
    <w:p w14:paraId="5669438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this.exTime = this.time</w:t>
      </w:r>
    </w:p>
    <w:p w14:paraId="1F515CD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0F63EED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07CF5BB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</w:t>
      </w:r>
    </w:p>
    <w:p w14:paraId="38FD731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}()</w:t>
      </w:r>
    </w:p>
    <w:p w14:paraId="6E35E2E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Zr = function() {</w:t>
      </w:r>
    </w:p>
    <w:p w14:paraId="244E505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function e(e) {</w:t>
      </w:r>
    </w:p>
    <w:p w14:paraId="6B6D223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this._callbacks = e</w:t>
      </w:r>
    </w:p>
    <w:p w14:paraId="54C5DD6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45CAF74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e.prototype.create = function(e, t, n) {</w:t>
      </w:r>
    </w:p>
    <w:p w14:paraId="167E4B1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"HttpManager:_sendBatches" === e || "HttpManager:_sendBatchesNotification" === e ? new Wr(e,t,n) : null</w:t>
      </w:r>
    </w:p>
    <w:p w14:paraId="0613B6C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3D58C39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11537D8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e.prototype.fire = function(e) {</w:t>
      </w:r>
    </w:p>
    <w:p w14:paraId="4B02599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(e &amp;&amp; e.complete(),</w:t>
      </w:r>
    </w:p>
    <w:p w14:paraId="3433B14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this._callbacks)</w:t>
      </w:r>
    </w:p>
    <w:p w14:paraId="3E24A5D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switch (e.name) {</w:t>
      </w:r>
    </w:p>
    <w:p w14:paraId="1EFB1A0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case "HttpManager:_sendBatches":</w:t>
      </w:r>
    </w:p>
    <w:p w14:paraId="222227C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this.handleSendBatches(e);</w:t>
      </w:r>
    </w:p>
    <w:p w14:paraId="135BED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break;</w:t>
      </w:r>
    </w:p>
    <w:p w14:paraId="48A7D8C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case "HttpManager:_sendBatchesNotification":</w:t>
      </w:r>
    </w:p>
    <w:p w14:paraId="6A3431E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this.handleSendBatchesNotification(e)</w:t>
      </w:r>
    </w:p>
    <w:p w14:paraId="6F6BE63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196C21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}</w:t>
      </w:r>
    </w:p>
    <w:p w14:paraId="644C25A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584D283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e.prototype.setCtx = function(e, t) {}</w:t>
      </w:r>
    </w:p>
    <w:p w14:paraId="230CE1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40269C3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e.prototype.getCtx = function(e) {}</w:t>
      </w:r>
    </w:p>
    <w:p w14:paraId="2442C36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304F9B8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e.prototype.handleSendBatches = function(e) {</w:t>
      </w:r>
    </w:p>
    <w:p w14:paraId="790DE0E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this._callbacks.requestProcessingStats &amp;&amp; this._callbacks.requestProcessingStats(e.time || 0, 0)</w:t>
      </w:r>
    </w:p>
    <w:p w14:paraId="247A08D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78B1CA9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57B5DC5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e.prototype.handleSendBatchesNotification = function(e) {</w:t>
      </w:r>
    </w:p>
    <w:p w14:paraId="76D20B2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(this._callbacks.requestProcessingStats &amp;&amp; e.payload) {</w:t>
      </w:r>
    </w:p>
    <w:p w14:paraId="7301ECE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var t = e.payload();</w:t>
      </w:r>
    </w:p>
    <w:p w14:paraId="2BEADDF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(t.batches &amp;&amp; t.reason &amp;&amp; t.reason &gt;= 1e3 &amp;&amp; t.reason &lt;= 1999) {</w:t>
      </w:r>
    </w:p>
    <w:p w14:paraId="6C53456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n = 0;</w:t>
      </w:r>
    </w:p>
    <w:p w14:paraId="519A11A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for (var r in t.batches)</w:t>
      </w:r>
    </w:p>
    <w:p w14:paraId="1EA4051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n += t.batches[r].evts.length;</w:t>
      </w:r>
    </w:p>
    <w:p w14:paraId="1565146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this._callbacks.requestProcessingStats(0, n)</w:t>
      </w:r>
    </w:p>
    <w:p w14:paraId="61CBCE3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2B1F86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60946A8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38C6A8D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3847E8A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</w:t>
      </w:r>
    </w:p>
    <w:p w14:paraId="39B4BFA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}();</w:t>
      </w:r>
    </w:p>
    <w:p w14:paraId="662A69D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Gr(e, t, n, i) {</w:t>
      </w:r>
    </w:p>
    <w:p w14:paraId="042AA7E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o = {</w:t>
      </w:r>
    </w:p>
    <w:p w14:paraId="73784A7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instrumentationKey: t,</w:t>
      </w:r>
    </w:p>
    <w:p w14:paraId="68CDB9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endpointUrl: n,</w:t>
      </w:r>
    </w:p>
    <w:p w14:paraId="37564B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channelConfiguration: {</w:t>
      </w:r>
    </w:p>
    <w:p w14:paraId="049184D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eventsLimitInMem: e.eventsLimitInMem,</w:t>
      </w:r>
    </w:p>
    <w:p w14:paraId="5DA29EA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httpXHROverride: e.httpXHROverride,</w:t>
      </w:r>
    </w:p>
    <w:p w14:paraId="42AD1F0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setTimeoutOverride: e.setTimeoutOverride,</w:t>
      </w:r>
    </w:p>
    <w:p w14:paraId="068BDF0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clearTimeoutOverride: e.clearTimeoutOverride,</w:t>
      </w:r>
    </w:p>
    <w:p w14:paraId="3EF8E69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ignoreMc1Ms0CookieProcessing: !0,</w:t>
      </w:r>
    </w:p>
    <w:p w14:paraId="6DB2114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disableOptimizeObj: !0</w:t>
      </w:r>
    </w:p>
    <w:p w14:paraId="634DD15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},</w:t>
      </w:r>
    </w:p>
    <w:p w14:paraId="3B65F7A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disableCookiesUsage: !0,</w:t>
      </w:r>
    </w:p>
    <w:p w14:paraId="51DAF98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extensionConfig: Object(r.a)({}, e.extensionConfig)</w:t>
      </w:r>
    </w:p>
    <w:p w14:paraId="58A4199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};</w:t>
      </w:r>
    </w:p>
    <w:p w14:paraId="2A76BCB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e.stats &amp;&amp; e.stats.networkStats &amp;&amp; o.channelConfiguration &amp;&amp; (o.channelConfiguration.payloadListener = function(t, n) {</w:t>
      </w:r>
    </w:p>
    <w:p w14:paraId="2833039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r, i = n || t;</w:t>
      </w:r>
    </w:p>
    <w:p w14:paraId="481E61E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i.data &amp;&amp; (null === (r = e.stats) || void 0 === r || r.networkStats(i.data.length))</w:t>
      </w:r>
    </w:p>
    <w:p w14:paraId="509F63F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0DC9D9C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);</w:t>
      </w:r>
    </w:p>
    <w:p w14:paraId="13B4C79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a = new $r;</w:t>
      </w:r>
    </w:p>
    <w:p w14:paraId="1958CD7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a.initialize(o, i),</w:t>
      </w:r>
    </w:p>
    <w:p w14:paraId="7ECEDBC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a.setUploadFrequency(e.uploadFrequency),</w:t>
      </w:r>
    </w:p>
    <w:p w14:paraId="60D2CFD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e.notificationListener &amp;&amp; a.addNotificationListener(e.notificationListener),</w:t>
      </w:r>
    </w:p>
    <w:p w14:paraId="127D38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e.stats &amp;&amp; a.setPerfMgr(new Zr(e.stats)),</w:t>
      </w:r>
    </w:p>
    <w:p w14:paraId="68E625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a</w:t>
      </w:r>
    </w:p>
    <w:p w14:paraId="603AD5C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4C2736E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Kr = function(e, t) {</w:t>
      </w:r>
    </w:p>
    <w:p w14:paraId="177274C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 &amp;&amp; t.addNotificationListener({</w:t>
      </w:r>
    </w:p>
    <w:p w14:paraId="1CF6612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eventsSent: function(t) {</w:t>
      </w:r>
    </w:p>
    <w:p w14:paraId="32FA59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Object(i.b)(2, 2, (function() {</w:t>
      </w:r>
    </w:p>
    <w:p w14:paraId="494A79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"Successfully sent ".concat(t.length, " event(s)")</w:t>
      </w:r>
    </w:p>
    <w:p w14:paraId="4923DFF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0053F6F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)),</w:t>
      </w:r>
    </w:p>
    <w:p w14:paraId="30368C0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Object(i.b)(3, 2, (function() {</w:t>
      </w:r>
    </w:p>
    <w:p w14:paraId="37A756D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"Sent event(s) details : ".concat(JSON.stringify(t, null, 2))</w:t>
      </w:r>
    </w:p>
    <w:p w14:paraId="29BA697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}</w:t>
      </w:r>
    </w:p>
    <w:p w14:paraId="6F6CD66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)),</w:t>
      </w:r>
    </w:p>
    <w:p w14:paraId="3D69A43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e.eventsSent += t.length</w:t>
      </w:r>
    </w:p>
    <w:p w14:paraId="18CD2BB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},</w:t>
      </w:r>
    </w:p>
    <w:p w14:paraId="1212061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eventsDiscarded: function(t, n) {</w:t>
      </w:r>
    </w:p>
    <w:p w14:paraId="58812DB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Object(i.b)(0, 2, (function() {</w:t>
      </w:r>
    </w:p>
    <w:p w14:paraId="6EC3EBF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"Discarded ".concat(t.length, " event(s) because ").concat(n)</w:t>
      </w:r>
    </w:p>
    <w:p w14:paraId="6D407A2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5D9B547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)),</w:t>
      </w:r>
    </w:p>
    <w:p w14:paraId="2B04C79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Object(i.b)(3, 2, (function() {</w:t>
      </w:r>
    </w:p>
    <w:p w14:paraId="71694AE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"Discarded event(s) details : ".concat(JSON.stringify(t, null, 2))</w:t>
      </w:r>
    </w:p>
    <w:p w14:paraId="6F6AC34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DD33CE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)),</w:t>
      </w:r>
    </w:p>
    <w:p w14:paraId="5BD48BB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e.eventsDiscarded += t.length</w:t>
      </w:r>
    </w:p>
    <w:p w14:paraId="03FFBF1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0551F11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})</w:t>
      </w:r>
    </w:p>
    <w:p w14:paraId="339B4AF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6796A08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$r = function(e) {</w:t>
      </w:r>
    </w:p>
    <w:p w14:paraId="1898E5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function t() {</w:t>
      </w:r>
    </w:p>
    <w:p w14:paraId="3C9C1D6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null !== e &amp;&amp; e.apply(this, arguments) || this</w:t>
      </w:r>
    </w:p>
    <w:p w14:paraId="4C1FD0A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7B947C4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Object(r.d)(t, e),</w:t>
      </w:r>
    </w:p>
    <w:p w14:paraId="0A70489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t.prototype.initialize = function(t, n) {</w:t>
      </w:r>
    </w:p>
    <w:p w14:paraId="109DCDD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this._postChannel = new Vr;</w:t>
      </w:r>
    </w:p>
    <w:p w14:paraId="10EF0DD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i = [];</w:t>
      </w:r>
    </w:p>
    <w:p w14:paraId="3DF2F5A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n &amp;&amp; (i = i.concat(n)),</w:t>
      </w:r>
    </w:p>
    <w:p w14:paraId="2CC6EDD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t.channels = [[this._postChannel]],</w:t>
      </w:r>
    </w:p>
    <w:p w14:paraId="66A0548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t.extensionConfig = t.extensionConfig || [],</w:t>
      </w:r>
    </w:p>
    <w:p w14:paraId="2FD8D5E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t.extensionConfig[this._postChannel.identifier] = Object(r.a)(Object(r.a)({}, t.channelConfiguration), t.extensionConfig[this._postChannel.identifier]);</w:t>
      </w:r>
    </w:p>
    <w:p w14:paraId="2C92E49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try {</w:t>
      </w:r>
    </w:p>
    <w:p w14:paraId="1A5887B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e.prototype.initialize.call(this, t, i)</w:t>
      </w:r>
    </w:p>
    <w:p w14:paraId="515B51E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 catch (e) {</w:t>
      </w:r>
    </w:p>
    <w:p w14:paraId="3762876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this.logger.warnToConsole("Failed to initialize SDK." + e)</w:t>
      </w:r>
    </w:p>
    <w:p w14:paraId="59F23F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3D7663D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01E06B9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198C8D2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t.prototype.setUploadFrequency = function(e) {</w:t>
      </w:r>
    </w:p>
    <w:p w14:paraId="40109A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(this._postChannel &amp;&amp; e) {</w:t>
      </w:r>
    </w:p>
    <w:p w14:paraId="5803A58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var t = e / 1e3</w:t>
      </w:r>
    </w:p>
    <w:p w14:paraId="1EF1BFA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, n = t / 2</w:t>
      </w:r>
    </w:p>
    <w:p w14:paraId="3B5319F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, r = {};</w:t>
      </w:r>
    </w:p>
    <w:p w14:paraId="7E1771C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r.OTelCustomTransmissionProfile = [t, n],</w:t>
      </w:r>
    </w:p>
    <w:p w14:paraId="64745B0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this._postChannel._loadTransmitProfiles(r),</w:t>
      </w:r>
    </w:p>
    <w:p w14:paraId="5ED4C18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this._postChannel._setTransmitProfile("OTelCustomTransmissionProfile")</w:t>
      </w:r>
    </w:p>
    <w:p w14:paraId="23115BC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6BFA547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7D87CA3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5D64E65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t.prototype.flush = function(e) {</w:t>
      </w:r>
    </w:p>
    <w:p w14:paraId="02E63D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this._postChannel &amp;&amp; this._postChannel.flush(e)</w:t>
      </w:r>
    </w:p>
    <w:p w14:paraId="55D413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4408878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1645022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t.prototype.shutdown = function() {</w:t>
      </w:r>
    </w:p>
    <w:p w14:paraId="7070EC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this._postChannel &amp;&amp; this._postChannel.teardown()</w:t>
      </w:r>
    </w:p>
    <w:p w14:paraId="37229D1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45F28F7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0575D27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</w:t>
      </w:r>
    </w:p>
    <w:p w14:paraId="1417249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}(Cr)</w:t>
      </w:r>
    </w:p>
    <w:p w14:paraId="56E2E7F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Qr = function(e) {</w:t>
      </w:r>
    </w:p>
    <w:p w14:paraId="59EA541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function t(t, n) {</w:t>
      </w:r>
    </w:p>
    <w:p w14:paraId="0DA8A9E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r, o, s = e.call(this, t, n) || this;</w:t>
      </w:r>
    </w:p>
    <w:p w14:paraId="1A8B01E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s.sendTelemetryEvent = function(e) {</w:t>
      </w:r>
    </w:p>
    <w:p w14:paraId="61D5900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a((function() {</w:t>
      </w:r>
    </w:p>
    <w:p w14:paraId="590244F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t = s.getOneDSTelemetryEvent(e);</w:t>
      </w:r>
    </w:p>
    <w:p w14:paraId="471C7FF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 &amp;&amp; r &amp;&amp; r.track(t)</w:t>
      </w:r>
    </w:p>
    <w:p w14:paraId="2B65DE1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E066E3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), void 0)</w:t>
      </w:r>
    </w:p>
    <w:p w14:paraId="57BE83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42D3314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,</w:t>
      </w:r>
    </w:p>
    <w:p w14:paraId="3B15660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s.sendCustomerContent = function(e) {</w:t>
      </w:r>
    </w:p>
    <w:p w14:paraId="3EF7E51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a((function() {</w:t>
      </w:r>
    </w:p>
    <w:p w14:paraId="471CBFA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t = s.getOneDSCustomerContent(e);</w:t>
      </w:r>
    </w:p>
    <w:p w14:paraId="34F1662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 &amp;&amp; o &amp;&amp; o.track(t)</w:t>
      </w:r>
    </w:p>
    <w:p w14:paraId="2BE7A82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12AA16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), void 0)</w:t>
      </w:r>
    </w:p>
    <w:p w14:paraId="0B7FDAD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42FA66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,</w:t>
      </w:r>
    </w:p>
    <w:p w14:paraId="1B396AE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s.sendNonStandardEvent = function(e, t) {</w:t>
      </w:r>
    </w:p>
    <w:p w14:paraId="04C5DB1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var n = !1;</w:t>
      </w:r>
    </w:p>
    <w:p w14:paraId="357287F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u.forEach((function(r) {</w:t>
      </w:r>
    </w:p>
    <w:p w14:paraId="05D64E8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(r.canHandle(t))</w:t>
      </w:r>
    </w:p>
    <w:p w14:paraId="098F049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r.processEvent(e),</w:t>
      </w:r>
    </w:p>
    <w:p w14:paraId="4EB0824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void (n = !0)</w:t>
      </w:r>
    </w:p>
    <w:p w14:paraId="6483B59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BD93D3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)),</w:t>
      </w:r>
    </w:p>
    <w:p w14:paraId="480F248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n || Object(i.b)(0, 1, (function() {</w:t>
      </w:r>
    </w:p>
    <w:p w14:paraId="07F920F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"Missing Handler for " + t + "to process" + e.eventName</w:t>
      </w:r>
    </w:p>
    <w:p w14:paraId="7B71857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4D1AA7E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))</w:t>
      </w:r>
    </w:p>
    <w:p w14:paraId="12A8629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60DB4FF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,</w:t>
      </w:r>
    </w:p>
    <w:p w14:paraId="58977C0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s.flush = function(e) {</w:t>
      </w:r>
    </w:p>
    <w:p w14:paraId="467E662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null == r || r.flush(e),</w:t>
      </w:r>
    </w:p>
    <w:p w14:paraId="7A21837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null == o || o.flush(e),</w:t>
      </w:r>
    </w:p>
    <w:p w14:paraId="72BD46E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u.forEach((function(t) {</w:t>
      </w:r>
    </w:p>
    <w:p w14:paraId="625590F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t.flush(e)</w:t>
      </w:r>
    </w:p>
    <w:p w14:paraId="07A627A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0C4ACFD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))</w:t>
      </w:r>
    </w:p>
    <w:p w14:paraId="2D140CC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7539EA9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,</w:t>
      </w:r>
    </w:p>
    <w:p w14:paraId="49E91EE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s.shutdown = function() {</w:t>
      </w:r>
    </w:p>
    <w:p w14:paraId="0F52AC5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try {</w:t>
      </w:r>
    </w:p>
    <w:p w14:paraId="71A9DF6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null == r || r.shutdown(),</w:t>
      </w:r>
    </w:p>
    <w:p w14:paraId="1CEBE71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null == o || o.shutdown(),</w:t>
      </w:r>
    </w:p>
    <w:p w14:paraId="210DC0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u.forEach((function(e) {</w:t>
      </w:r>
    </w:p>
    <w:p w14:paraId="27979E2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e.shutdown()</w:t>
      </w:r>
    </w:p>
    <w:p w14:paraId="7E9BC10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3849B2A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</w:t>
      </w:r>
    </w:p>
    <w:p w14:paraId="7E5709E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 catch (e) {</w:t>
      </w:r>
    </w:p>
    <w:p w14:paraId="6C24CCD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Object(i.b)(0, 2, (function() {</w:t>
      </w:r>
    </w:p>
    <w:p w14:paraId="5AD27AB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"An error occurred on shutdown"</w:t>
      </w:r>
    </w:p>
    <w:p w14:paraId="57BAA40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2E32BF4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</w:t>
      </w:r>
    </w:p>
    <w:p w14:paraId="6BE1363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9E924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4036E5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;</w:t>
      </w:r>
    </w:p>
    <w:p w14:paraId="1503F65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c = n.plugins || []</w:t>
      </w:r>
    </w:p>
    <w:p w14:paraId="540DA05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, u = n.specialEventHandlers || [];</w:t>
      </w:r>
    </w:p>
    <w:p w14:paraId="29CD5A2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(u.forEach((function(e) {</w:t>
      </w:r>
    </w:p>
    <w:p w14:paraId="4607C8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e.initialize(s, n)</w:t>
      </w:r>
    </w:p>
    <w:p w14:paraId="33A1FEE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68BBD76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)),</w:t>
      </w:r>
    </w:p>
    <w:p w14:paraId="09445A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!n.endpointUrl)</w:t>
      </w:r>
    </w:p>
    <w:p w14:paraId="1E58404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throw new Error("Missing Endpoint Url");</w:t>
      </w:r>
    </w:p>
    <w:p w14:paraId="3AA7711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r = Gr(n, "f998cc5ba4d448d6a1e8e913ff18be94-dd122e0a-fcf8-4dc5-9dbb-6afac5325183-7405", n.endpointUrl, c),</w:t>
      </w:r>
    </w:p>
    <w:p w14:paraId="44AA2BC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n.enableCustomerContent &amp;&amp; n.endpointUrl === l.a.PUBLIC &amp;&amp; (o = Gr(n, "b22a201c3f1d41d28ccc399ba6cc9ca2-1972c77f-1f79-4283-a0f9-b4ddc4646f55-7121", l.a.CUSTOMER_CONTENT, c)),</w:t>
      </w:r>
    </w:p>
    <w:p w14:paraId="4F5EB3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n.disableStatsTracking || (Kr(s, r),</w:t>
      </w:r>
    </w:p>
    <w:p w14:paraId="7F0DD56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Kr(s, o)),</w:t>
      </w:r>
    </w:p>
    <w:p w14:paraId="50C02E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s</w:t>
      </w:r>
    </w:p>
    <w:p w14:paraId="77CC6D0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78809EB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Object(r.d)(t, e),</w:t>
      </w:r>
    </w:p>
    <w:p w14:paraId="795654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</w:t>
      </w:r>
    </w:p>
    <w:p w14:paraId="7FF2F55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}(Ln)</w:t>
      </w:r>
    </w:p>
    <w:p w14:paraId="26BA75D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}</w:t>
      </w:r>
    </w:p>
    <w:p w14:paraId="5A47FA0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, function(e, t, n) {</w:t>
      </w:r>
    </w:p>
    <w:p w14:paraId="16506DA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"use strict";</w:t>
      </w:r>
    </w:p>
    <w:p w14:paraId="268AC07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n.d(t, "a", (function() {</w:t>
      </w:r>
    </w:p>
    <w:p w14:paraId="340541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h</w:t>
      </w:r>
    </w:p>
    <w:p w14:paraId="48A8400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79AC564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)),</w:t>
      </w:r>
    </w:p>
    <w:p w14:paraId="6377D66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n.d(t, "b", (function() {</w:t>
      </w:r>
    </w:p>
    <w:p w14:paraId="07695F8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g</w:t>
      </w:r>
    </w:p>
    <w:p w14:paraId="7082684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55E83CE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));</w:t>
      </w:r>
    </w:p>
    <w:p w14:paraId="4974FED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r(e, t) {</w:t>
      </w:r>
    </w:p>
    <w:p w14:paraId="2860B22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e.toLowerCase().localeCompare(t.toLowerCase())</w:t>
      </w:r>
    </w:p>
    <w:p w14:paraId="209E6EC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790CE3D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i(e) {</w:t>
      </w:r>
    </w:p>
    <w:p w14:paraId="7E8DB29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if (!e)</w:t>
      </w:r>
    </w:p>
    <w:p w14:paraId="1D09B5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[];</w:t>
      </w:r>
    </w:p>
    <w:p w14:paraId="188E980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let t = "";</w:t>
      </w:r>
    </w:p>
    <w:p w14:paraId="316B72D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try {</w:t>
      </w:r>
    </w:p>
    <w:p w14:paraId="0220F58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(function(e) {</w:t>
      </w:r>
    </w:p>
    <w:p w14:paraId="4577EC9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const t = atob(e)</w:t>
      </w:r>
    </w:p>
    <w:p w14:paraId="24BC780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, n = Uint8Array.from(t, e=&gt;e.charCodeAt(0))</w:t>
      </w:r>
    </w:p>
    <w:p w14:paraId="6D55C29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, r = new Uint16Array(n.length / 2);</w:t>
      </w:r>
    </w:p>
    <w:p w14:paraId="0E16119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if (65279 != (n[1] &lt;&lt; 8 | n[0]))</w:t>
      </w:r>
    </w:p>
    <w:p w14:paraId="7FAD8A5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throw new Error("Unexpected string encoding");</w:t>
      </w:r>
    </w:p>
    <w:p w14:paraId="3FA05C0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for (let e = 0; e &lt; n.length; e += 2) {</w:t>
      </w:r>
    </w:p>
    <w:p w14:paraId="05F77CA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const t = n[e + 1]</w:t>
      </w:r>
    </w:p>
    <w:p w14:paraId="027582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, i = n[e]</w:t>
      </w:r>
    </w:p>
    <w:p w14:paraId="7115E02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, o = t &lt;&lt; 8 | i;</w:t>
      </w:r>
    </w:p>
    <w:p w14:paraId="6F4519E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r[e / 2] = o</w:t>
      </w:r>
    </w:p>
    <w:p w14:paraId="48FE91E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92FF13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r.slice(1)</w:t>
      </w:r>
    </w:p>
    <w:p w14:paraId="6F45511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51460E6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)(e).forEach(e=&gt;{</w:t>
      </w:r>
    </w:p>
    <w:p w14:paraId="07A3F7F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 += String.fromCharCode(e)</w:t>
      </w:r>
    </w:p>
    <w:p w14:paraId="386C711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333B0ED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)</w:t>
      </w:r>
    </w:p>
    <w:p w14:paraId="7BB6252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 catch (n) {</w:t>
      </w:r>
    </w:p>
    <w:p w14:paraId="15BB2B9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 = function(e) {</w:t>
      </w:r>
    </w:p>
    <w:p w14:paraId="4884408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try {</w:t>
      </w:r>
    </w:p>
    <w:p w14:paraId="14AB905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(!/^[a-z0-9+/]+={0,2}$/i.test(e) || e.length % 4 != 0)</w:t>
      </w:r>
    </w:p>
    <w:p w14:paraId="14CD670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throw Error("Not base64 string");</w:t>
      </w:r>
    </w:p>
    <w:p w14:paraId="26F5151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const t = "ABCDEFGHIJKLMNOPQRSTUVWXYZabcdefghijklmnopqrstuvwxyz0123456789+/=";</w:t>
      </w:r>
    </w:p>
    <w:p w14:paraId="2337B0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let n, r, i, o, a, s, l, c;</w:t>
      </w:r>
    </w:p>
    <w:p w14:paraId="2A6DD85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const u = [];</w:t>
      </w:r>
    </w:p>
    <w:p w14:paraId="5310FAA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for (let d = 0; d &lt; e.length; d += 4)</w:t>
      </w:r>
    </w:p>
    <w:p w14:paraId="4D6C1D2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o = t.indexOf(e.charAt(d)),</w:t>
      </w:r>
    </w:p>
    <w:p w14:paraId="47A818A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a = t.indexOf(e.charAt(d + 1)),</w:t>
      </w:r>
    </w:p>
    <w:p w14:paraId="16C64ED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 = t.indexOf(e.charAt(d + 2)),</w:t>
      </w:r>
    </w:p>
    <w:p w14:paraId="50CBE40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l = t.indexOf(e.charAt(d + 3)),</w:t>
      </w:r>
    </w:p>
    <w:p w14:paraId="38F7AA6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c = o &lt;&lt; 18 | a &lt;&lt; 12 | s &lt;&lt; 6 | l,</w:t>
      </w:r>
    </w:p>
    <w:p w14:paraId="1051CED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n = c &gt;&gt;&gt; 16 &amp; 255,</w:t>
      </w:r>
    </w:p>
    <w:p w14:paraId="2D78231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 = c &gt;&gt;&gt; 8 &amp; 255,</w:t>
      </w:r>
    </w:p>
    <w:p w14:paraId="74E7B45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 = 255 &amp; c,</w:t>
      </w:r>
    </w:p>
    <w:p w14:paraId="77FDB51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u[d / 4] = String.fromCharCode(n, r, i),</w:t>
      </w:r>
    </w:p>
    <w:p w14:paraId="5B19CEC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64 === l &amp;&amp; (u[d / 4] = String.fromCharCode(n, r)),</w:t>
      </w:r>
    </w:p>
    <w:p w14:paraId="081FBAB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64 === s &amp;&amp; (u[d / 4] = String.fromCharCode(n));</w:t>
      </w:r>
    </w:p>
    <w:p w14:paraId="444B887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u.join("")</w:t>
      </w:r>
    </w:p>
    <w:p w14:paraId="20BF836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 catch (e) {</w:t>
      </w:r>
    </w:p>
    <w:p w14:paraId="6E21643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throw new Error("failed to decode unicode, reason: " + e)</w:t>
      </w:r>
    </w:p>
    <w:p w14:paraId="120E11E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40D1C43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}(e)</w:t>
      </w:r>
    </w:p>
    <w:p w14:paraId="4A61C1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2355DD4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t.split("\r\n").filter(e=&gt;e)</w:t>
      </w:r>
    </w:p>
    <w:p w14:paraId="3016988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6DE7360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o(e) {</w:t>
      </w:r>
    </w:p>
    <w:p w14:paraId="5A11B94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function(e) {</w:t>
      </w:r>
    </w:p>
    <w:p w14:paraId="74FF00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let t = "";</w:t>
      </w:r>
    </w:p>
    <w:p w14:paraId="75B802C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e.forEach(e=&gt;{</w:t>
      </w:r>
    </w:p>
    <w:p w14:paraId="2F4EE9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 += String.fromCharCode(e)</w:t>
      </w:r>
    </w:p>
    <w:p w14:paraId="015ECF4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2D436D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);</w:t>
      </w:r>
    </w:p>
    <w:p w14:paraId="0EC7E2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btoa(t)</w:t>
      </w:r>
    </w:p>
    <w:p w14:paraId="2552D42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}(function(e) {</w:t>
      </w:r>
    </w:p>
    <w:p w14:paraId="75A1A9A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const t = new Uint16Array(e.length + 1)</w:t>
      </w:r>
    </w:p>
    <w:p w14:paraId="55F761A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, n = new Uint8Array(2 * t.length);</w:t>
      </w:r>
    </w:p>
    <w:p w14:paraId="0E6AE37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t[0] = 65279;</w:t>
      </w:r>
    </w:p>
    <w:p w14:paraId="35A5403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for (let n = 0; n &lt; e.length; n++)</w:t>
      </w:r>
    </w:p>
    <w:p w14:paraId="1F9D851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t[n + 1] = e.charCodeAt(n);</w:t>
      </w:r>
    </w:p>
    <w:p w14:paraId="790716D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for (let e = 0; e &lt; n.length; e += 2) {</w:t>
      </w:r>
    </w:p>
    <w:p w14:paraId="200460B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const r = t[e / 2]</w:t>
      </w:r>
    </w:p>
    <w:p w14:paraId="62FF3D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, i = r &gt;&gt; 8</w:t>
      </w:r>
    </w:p>
    <w:p w14:paraId="74DD81E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, o = 255 &amp; r;</w:t>
      </w:r>
    </w:p>
    <w:p w14:paraId="70CCBFC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n[e] = o,</w:t>
      </w:r>
    </w:p>
    <w:p w14:paraId="79E6E95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n[e + 1] = i</w:t>
      </w:r>
    </w:p>
    <w:p w14:paraId="2A91E48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39F7EA2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return n</w:t>
      </w:r>
    </w:p>
    <w:p w14:paraId="76DDAF7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}(e.join("\r\n") + "\r\n"))</w:t>
      </w:r>
    </w:p>
    <w:p w14:paraId="31A1E41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2AB726A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a = n(237)</w:t>
      </w:r>
    </w:p>
    <w:p w14:paraId="4F53DE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s = n(314);</w:t>
      </w:r>
    </w:p>
    <w:p w14:paraId="5F8B563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let l = void 0;</w:t>
      </w:r>
    </w:p>
    <w:p w14:paraId="7F77A95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async function c(e) {</w:t>
      </w:r>
    </w:p>
    <w:p w14:paraId="2CA93AC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if (e) {</w:t>
      </w:r>
    </w:p>
    <w:p w14:paraId="73402CE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((await e.saveWordListToRoamingService(Object(s.a)())).success)</w:t>
      </w:r>
    </w:p>
    <w:p w14:paraId="00082AA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!0</w:t>
      </w:r>
    </w:p>
    <w:p w14:paraId="54594F7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014A594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!1</w:t>
      </w:r>
    </w:p>
    <w:p w14:paraId="1C50DAF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64ED9A4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u(e) {</w:t>
      </w:r>
    </w:p>
    <w:p w14:paraId="0A43E1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clearInterval(l),</w:t>
      </w:r>
    </w:p>
    <w:p w14:paraId="693B704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l = window.setInterval(async()=&gt;{</w:t>
      </w:r>
    </w:p>
    <w:p w14:paraId="28506EE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e &amp;&amp; await c(e)</w:t>
      </w:r>
    </w:p>
    <w:p w14:paraId="30BC46F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41FBA63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 36e5)</w:t>
      </w:r>
    </w:p>
    <w:p w14:paraId="6E25153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1FAC2C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let d = void 0;</w:t>
      </w:r>
    </w:p>
    <w:p w14:paraId="2B28DAE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async function f() {</w:t>
      </w:r>
    </w:p>
    <w:p w14:paraId="596193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!(!d || !await c(d)) &amp;&amp; (e = d,</w:t>
      </w:r>
    </w:p>
    <w:p w14:paraId="0F5AC9D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clearInterval(l),</w:t>
      </w:r>
    </w:p>
    <w:p w14:paraId="28FE949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u(e),</w:t>
      </w:r>
    </w:p>
    <w:p w14:paraId="49979AB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!0);</w:t>
      </w:r>
    </w:p>
    <w:p w14:paraId="5816E58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e</w:t>
      </w:r>
    </w:p>
    <w:p w14:paraId="0170225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45E33E1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h, p = n(238);</w:t>
      </w:r>
    </w:p>
    <w:p w14:paraId="39D1352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!function(e) {</w:t>
      </w:r>
    </w:p>
    <w:p w14:paraId="29F0B45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e[e.NOT_LOADED = 0] = "NOT_LOADED",</w:t>
      </w:r>
    </w:p>
    <w:p w14:paraId="1244518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e[e.LOADING = 1] = "LOADING",</w:t>
      </w:r>
    </w:p>
    <w:p w14:paraId="61F806D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e[e.LOADED = 2] = "LOADED",</w:t>
      </w:r>
    </w:p>
    <w:p w14:paraId="032BA12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e[e.LOAD_ERROR = 3] = "LOAD_ERROR"</w:t>
      </w:r>
    </w:p>
    <w:p w14:paraId="3BD130D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}(h || (h = {}));</w:t>
      </w:r>
    </w:p>
    <w:p w14:paraId="634BE81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class g {</w:t>
      </w:r>
    </w:p>
    <w:p w14:paraId="7212F9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constructor(e, t, n, r, i, o, a, s) {</w:t>
      </w:r>
    </w:p>
    <w:p w14:paraId="5CF37F2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this.authTokenCallback = e,</w:t>
      </w:r>
    </w:p>
    <w:p w14:paraId="0461D6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this.environment = t,</w:t>
      </w:r>
    </w:p>
    <w:p w14:paraId="38637D5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this.hostApplication = n,</w:t>
      </w:r>
    </w:p>
    <w:p w14:paraId="5BCBE3B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this.hostVersion = r,</w:t>
      </w:r>
    </w:p>
    <w:p w14:paraId="37EAF7E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this.hostPlatform = i,</w:t>
      </w:r>
    </w:p>
    <w:p w14:paraId="4C34793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this.hostCulture = o,</w:t>
      </w:r>
    </w:p>
    <w:p w14:paraId="141BCE5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this.logger = a,</w:t>
      </w:r>
    </w:p>
    <w:p w14:paraId="09C877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this.roamingClient = s,</w:t>
      </w:r>
    </w:p>
    <w:p w14:paraId="6AAD13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this.wordSet = new Set,</w:t>
      </w:r>
    </w:p>
    <w:p w14:paraId="0CCBC77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this.lowerCaseWordSet = new Set,</w:t>
      </w:r>
    </w:p>
    <w:p w14:paraId="00AF4E4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this.loadState = h.NOT_LOADED</w:t>
      </w:r>
    </w:p>
    <w:p w14:paraId="605A1EC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7C5AB7B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async loadWordListFromRoamingService(e) {</w:t>
      </w:r>
    </w:p>
    <w:p w14:paraId="3F46D87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let t;</w:t>
      </w:r>
    </w:p>
    <w:p w14:paraId="1BEB708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this.loadState = h.LOADING;</w:t>
      </w:r>
    </w:p>
    <w:p w14:paraId="3247B07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try {</w:t>
      </w:r>
    </w:p>
    <w:p w14:paraId="0349E0D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 = (await Object(a.a)(this.authTokenCallback, this.environment, this.hostApplication, this.hostVersion, this.hostPlatform, this.hostCulture, e || Object(s.a)(), [1065], this.logger, this.roamingClient)).get(1065)</w:t>
      </w:r>
    </w:p>
    <w:p w14:paraId="444415A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 catch (e) {</w:t>
      </w:r>
    </w:p>
    <w:p w14:paraId="02FFE80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this.loadState = h.LOAD_ERROR,</w:t>
      </w:r>
    </w:p>
    <w:p w14:paraId="2E748FF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{</w:t>
      </w:r>
    </w:p>
    <w:p w14:paraId="48C488A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success: !1,</w:t>
      </w:r>
    </w:p>
    <w:p w14:paraId="36BBFBF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errorMessage: e.message</w:t>
      </w:r>
    </w:p>
    <w:p w14:paraId="64BDDF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3271D1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6E938BC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this.setDictionaryValue(t)</w:t>
      </w:r>
    </w:p>
    <w:p w14:paraId="2D65AF9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}</w:t>
      </w:r>
    </w:p>
    <w:p w14:paraId="310D7E6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setDictionaryValue(e) {</w:t>
      </w:r>
    </w:p>
    <w:p w14:paraId="6DB82E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(!(e &amp;&amp; e.length &gt; 0))</w:t>
      </w:r>
    </w:p>
    <w:p w14:paraId="4DE0D8A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this.loadState = h.LOADED,</w:t>
      </w:r>
    </w:p>
    <w:p w14:paraId="45E58C7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this.wordSet = new Set,</w:t>
      </w:r>
    </w:p>
    <w:p w14:paraId="124A715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this.lowerCaseWordSet = new Set,</w:t>
      </w:r>
    </w:p>
    <w:p w14:paraId="4CEC0F9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{</w:t>
      </w:r>
    </w:p>
    <w:p w14:paraId="171E278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success: !0</w:t>
      </w:r>
    </w:p>
    <w:p w14:paraId="7ADE8D6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};</w:t>
      </w:r>
    </w:p>
    <w:p w14:paraId="46E386D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try {</w:t>
      </w:r>
    </w:p>
    <w:p w14:paraId="21B847C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const t = i(e);</w:t>
      </w:r>
    </w:p>
    <w:p w14:paraId="35A5C80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this.wordSet = new Set(t),</w:t>
      </w:r>
    </w:p>
    <w:p w14:paraId="33F7734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this.lowerCaseWordSet = new Set(t.map(e=&gt;e.toLocaleLowerCase())),</w:t>
      </w:r>
    </w:p>
    <w:p w14:paraId="370D861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this.loadState = h.LOADED,</w:t>
      </w:r>
    </w:p>
    <w:p w14:paraId="1CDDF56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{</w:t>
      </w:r>
    </w:p>
    <w:p w14:paraId="0A1C2A1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success: !0</w:t>
      </w:r>
    </w:p>
    <w:p w14:paraId="75886F2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0E1C219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 catch (e) {</w:t>
      </w:r>
    </w:p>
    <w:p w14:paraId="6841D7E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this.loadState = h.LOAD_ERROR,</w:t>
      </w:r>
    </w:p>
    <w:p w14:paraId="4104934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{</w:t>
      </w:r>
    </w:p>
    <w:p w14:paraId="67930D3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success: !1,</w:t>
      </w:r>
    </w:p>
    <w:p w14:paraId="0F6FE66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errorMessage: e.message</w:t>
      </w:r>
    </w:p>
    <w:p w14:paraId="52E7DAC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3C210A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67061EF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70DE3E4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async saveWordListToRoamingService(e) {</w:t>
      </w:r>
    </w:p>
    <w:p w14:paraId="1907CFC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(this.loadState !== h.LOADED)</w:t>
      </w:r>
    </w:p>
    <w:p w14:paraId="5BBB091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{</w:t>
      </w:r>
    </w:p>
    <w:p w14:paraId="3158A49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success: !1,</w:t>
      </w:r>
    </w:p>
    <w:p w14:paraId="30AF7B5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errorMessage: "No dictionary previously loaded"</w:t>
      </w:r>
    </w:p>
    <w:p w14:paraId="571B98D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};</w:t>
      </w:r>
    </w:p>
    <w:p w14:paraId="58C2461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const t = Array.from(this.wordSet).sort(r);</w:t>
      </w:r>
    </w:p>
    <w:p w14:paraId="3007DB1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let n = "";</w:t>
      </w:r>
    </w:p>
    <w:p w14:paraId="386CC91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try {</w:t>
      </w:r>
    </w:p>
    <w:p w14:paraId="406A3E2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n = o(t)</w:t>
      </w:r>
    </w:p>
    <w:p w14:paraId="46DE779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 catch (e) {</w:t>
      </w:r>
    </w:p>
    <w:p w14:paraId="5F9EC28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{</w:t>
      </w:r>
    </w:p>
    <w:p w14:paraId="6898C93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success: !1,</w:t>
      </w:r>
    </w:p>
    <w:p w14:paraId="486C5AE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errorMessage: e.message</w:t>
      </w:r>
    </w:p>
    <w:p w14:paraId="7FE96AB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8B11F1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7E0393F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(n)</w:t>
      </w:r>
    </w:p>
    <w:p w14:paraId="6A4F80C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try {</w:t>
      </w:r>
    </w:p>
    <w:p w14:paraId="070C58C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await Object(p.b)(this.authTokenCallback, this.environment, n, this.hostApplication, this.hostVersion, this.hostPlatform, this.hostCulture, e || Object(s.a)(), 1065, this.logger, this.roamingClient),</w:t>
      </w:r>
    </w:p>
    <w:p w14:paraId="7FB718F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{</w:t>
      </w:r>
    </w:p>
    <w:p w14:paraId="2E44D46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success: !0</w:t>
      </w:r>
    </w:p>
    <w:p w14:paraId="2195613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7ABE4C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 catch (e) {</w:t>
      </w:r>
    </w:p>
    <w:p w14:paraId="717FF69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{</w:t>
      </w:r>
    </w:p>
    <w:p w14:paraId="5524A3E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success: !1,</w:t>
      </w:r>
    </w:p>
    <w:p w14:paraId="79B097A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errorMessage: e.message</w:t>
      </w:r>
    </w:p>
    <w:p w14:paraId="06B7C1F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5299970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94376A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{</w:t>
      </w:r>
    </w:p>
    <w:p w14:paraId="5C2CBF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success: !1,</w:t>
      </w:r>
    </w:p>
    <w:p w14:paraId="3BB057D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errorMessage: "Nothing to save"</w:t>
      </w:r>
    </w:p>
    <w:p w14:paraId="7726385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104CDAD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6F73632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testWord(e, t) {</w:t>
      </w:r>
    </w:p>
    <w:p w14:paraId="38AFF09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t ? this.wordSet.has(e) : this.lowerCaseWordSet.has(e.toLocaleLowerCase())</w:t>
      </w:r>
    </w:p>
    <w:p w14:paraId="50ACA80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0AB77EC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setWordSet(e) {</w:t>
      </w:r>
    </w:p>
    <w:p w14:paraId="3C871E1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this.wordSet = new Set(e),</w:t>
      </w:r>
    </w:p>
    <w:p w14:paraId="2699252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this.lowerCaseWordSet = new Set(Array.from(e).map(e=&gt;e.toLocaleLowerCase())),</w:t>
      </w:r>
    </w:p>
    <w:p w14:paraId="5C322A3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{</w:t>
      </w:r>
    </w:p>
    <w:p w14:paraId="0B8B82C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success: !0</w:t>
      </w:r>
    </w:p>
    <w:p w14:paraId="02243E7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437C59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1480A04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getWordList() {</w:t>
      </w:r>
    </w:p>
    <w:p w14:paraId="25913B7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Array.from(this.wordSet)</w:t>
      </w:r>
    </w:p>
    <w:p w14:paraId="4FA38AF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50160E4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addWord(e) {</w:t>
      </w:r>
    </w:p>
    <w:p w14:paraId="792F762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(e &amp;&amp; !this.wordSet.has(e)) {</w:t>
      </w:r>
    </w:p>
    <w:p w14:paraId="2CD4189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this.wordSet.add(e);</w:t>
      </w:r>
    </w:p>
    <w:p w14:paraId="5FBF7C9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const t = e.toLocaleLowerCase();</w:t>
      </w:r>
    </w:p>
    <w:p w14:paraId="501CA29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this.lowerCaseWordSet.has(t) || this.lowerCaseWordSet.add(t),</w:t>
      </w:r>
    </w:p>
    <w:p w14:paraId="7596A2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f(),</w:t>
      </w:r>
    </w:p>
    <w:p w14:paraId="2EDDFC5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!0</w:t>
      </w:r>
    </w:p>
    <w:p w14:paraId="1526FD8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13D844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!1</w:t>
      </w:r>
    </w:p>
    <w:p w14:paraId="6AD7781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6726794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removeWord(e) {</w:t>
      </w:r>
    </w:p>
    <w:p w14:paraId="4A073C6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(e &amp;&amp; this.wordSet.has(e)) {</w:t>
      </w:r>
    </w:p>
    <w:p w14:paraId="12A460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this.wordSet.delete(e);</w:t>
      </w:r>
    </w:p>
    <w:p w14:paraId="4709AF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const t = e.toLocaleLowerCase();</w:t>
      </w:r>
    </w:p>
    <w:p w14:paraId="599435F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this.lowerCaseWordSet.has(t) &amp;&amp; this.lowerCaseWordSet.delete(t),</w:t>
      </w:r>
    </w:p>
    <w:p w14:paraId="25E6FBC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!0</w:t>
      </w:r>
    </w:p>
    <w:p w14:paraId="2956D4B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032B6A3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!1</w:t>
      </w:r>
    </w:p>
    <w:p w14:paraId="3397865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570AA6A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removeMultipleWords(e) {</w:t>
      </w:r>
    </w:p>
    <w:p w14:paraId="4EA94C9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let t = !0;</w:t>
      </w:r>
    </w:p>
    <w:p w14:paraId="4FEBD52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for (const n of e)</w:t>
      </w:r>
    </w:p>
    <w:p w14:paraId="255C4D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 = t || this.removeWord(n);</w:t>
      </w:r>
    </w:p>
    <w:p w14:paraId="6115DA4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t</w:t>
      </w:r>
    </w:p>
    <w:p w14:paraId="1E649BA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14B4542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getLoadState() {</w:t>
      </w:r>
    </w:p>
    <w:p w14:paraId="650D00A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this.loadState</w:t>
      </w:r>
    </w:p>
    <w:p w14:paraId="3EDF187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0FBAEC4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1107C94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}</w:t>
      </w:r>
    </w:p>
    <w:p w14:paraId="72C1359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, function(e, t, n) {</w:t>
      </w:r>
    </w:p>
    <w:p w14:paraId="7932577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"use strict";</w:t>
      </w:r>
    </w:p>
    <w:p w14:paraId="1B52809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n.d(t, "a", (function() {</w:t>
      </w:r>
    </w:p>
    <w:p w14:paraId="471D082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r</w:t>
      </w:r>
    </w:p>
    <w:p w14:paraId="3FCDFF4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5CC73B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)),</w:t>
      </w:r>
    </w:p>
    <w:p w14:paraId="6240CA3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n.d(t, "b", (function() {</w:t>
      </w:r>
    </w:p>
    <w:p w14:paraId="6A9ADAE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b</w:t>
      </w:r>
    </w:p>
    <w:p w14:paraId="51CD975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57344F0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));</w:t>
      </w:r>
    </w:p>
    <w:p w14:paraId="0CC9B3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r, i = n(1), o = n(203), a = n(145), s = n(69), l = n(347), c = n(349), u = n(106), d = n(691), f = n(287), h = n(692), p = n(10), g = n(5), m = n(95);</w:t>
      </w:r>
    </w:p>
    <w:p w14:paraId="30F78F5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!function(e) {</w:t>
      </w:r>
    </w:p>
    <w:p w14:paraId="2443AB2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e.ContentEditable = "ContentEditable",</w:t>
      </w:r>
    </w:p>
    <w:p w14:paraId="530A55E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e.InputOrTextArea = "InputOrTextArea"</w:t>
      </w:r>
    </w:p>
    <w:p w14:paraId="4E8F65F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}(r || (r = {}));</w:t>
      </w:r>
    </w:p>
    <w:p w14:paraId="6E47EB7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let b = class {</w:t>
      </w:r>
    </w:p>
    <w:p w14:paraId="5821A8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constructor(e, t, n, r, i, o, a) {</w:t>
      </w:r>
    </w:p>
    <w:p w14:paraId="1E44301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this._tileContent = e,</w:t>
      </w:r>
    </w:p>
    <w:p w14:paraId="38F54FA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this._proofingDom = t,</w:t>
      </w:r>
    </w:p>
    <w:p w14:paraId="35FC77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this._paragraphTextExtractor = n,</w:t>
      </w:r>
    </w:p>
    <w:p w14:paraId="3176DE9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this._sentenceValidator = r,</w:t>
      </w:r>
    </w:p>
    <w:p w14:paraId="384502C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this._siteConfigurer = i,</w:t>
      </w:r>
    </w:p>
    <w:p w14:paraId="4A880BD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this._featureFlagsReader = o,</w:t>
      </w:r>
    </w:p>
    <w:p w14:paraId="603B33D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this._tileNodeTraverser = a</w:t>
      </w:r>
    </w:p>
    <w:p w14:paraId="5A41695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1A7245E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async getContextAroundCursor() {</w:t>
      </w:r>
    </w:p>
    <w:p w14:paraId="2CF19ED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const e = document.activeElement;</w:t>
      </w:r>
    </w:p>
    <w:p w14:paraId="4C668C3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let t;</w:t>
      </w:r>
    </w:p>
    <w:p w14:paraId="151E277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(Object(a.b)(e, "HTMLElement") &amp;&amp; e.isContentEditable) {</w:t>
      </w:r>
    </w:p>
    <w:p w14:paraId="40DC17D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 = r.ContentEditable;</w:t>
      </w:r>
    </w:p>
    <w:p w14:paraId="568C056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const n = await this.getContextAroundCursorForContentEditable();</w:t>
      </w:r>
    </w:p>
    <w:p w14:paraId="54B8EA6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(!n)</w:t>
      </w:r>
    </w:p>
    <w:p w14:paraId="550580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return;</w:t>
      </w:r>
    </w:p>
    <w:p w14:paraId="4F1AF8F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Object.assign(Object.assign({}, n), {</w:t>
      </w:r>
    </w:p>
    <w:p w14:paraId="58CDA22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activeElement: e,</w:t>
      </w:r>
    </w:p>
    <w:p w14:paraId="63D363A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activeElementType: t</w:t>
      </w:r>
    </w:p>
    <w:p w14:paraId="3FA2C63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})</w:t>
      </w:r>
    </w:p>
    <w:p w14:paraId="629A65C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583F2F3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(this._featureFlagsReader.flags.enableAiInsertForInputTexarea &amp;&amp; (Object(a.b)(e, "HTMLTextAreaElement") || Object(a.b)(e, "HTMLInputElement") &amp;&amp; ["text", "search"].includes(e.type))) {</w:t>
      </w:r>
    </w:p>
    <w:p w14:paraId="0B02A24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(t = r.InputOrTextArea,</w:t>
      </w:r>
    </w:p>
    <w:p w14:paraId="7F19379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null === e.selectionStart)</w:t>
      </w:r>
    </w:p>
    <w:p w14:paraId="057690F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return;</w:t>
      </w:r>
    </w:p>
    <w:p w14:paraId="30A450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const n = e.value.slice(0, e.selectionStart);</w:t>
      </w:r>
    </w:p>
    <w:p w14:paraId="2AAACFB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(!this._sentenceValidator.isPositionOnValidSentenceBoundary(n, e.selectionStart))</w:t>
      </w:r>
    </w:p>
    <w:p w14:paraId="75EF0BC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return;</w:t>
      </w:r>
    </w:p>
    <w:p w14:paraId="6EA38D8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{</w:t>
      </w:r>
    </w:p>
    <w:p w14:paraId="13799C1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activeElement: e,</w:t>
      </w:r>
    </w:p>
    <w:p w14:paraId="3B66A1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activeElementType: t,</w:t>
      </w:r>
    </w:p>
    <w:p w14:paraId="6B5B430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precedingTexts: [n],</w:t>
      </w:r>
    </w:p>
    <w:p w14:paraId="2727CE9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followingTexts: [e.value.slice(e.selectionStart)],</w:t>
      </w:r>
    </w:p>
    <w:p w14:paraId="3D2D6FB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inputOrTextArea: {</w:t>
      </w:r>
    </w:p>
    <w:p w14:paraId="132398C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cursorPosition: e.selectionStart</w:t>
      </w:r>
    </w:p>
    <w:p w14:paraId="57A9915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1F3A930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52718C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67EE950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46D9499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async getContextAroundCursorForContentEditable() {</w:t>
      </w:r>
    </w:p>
    <w:p w14:paraId="18E8602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e, t, n, r;</w:t>
      </w:r>
    </w:p>
    <w:p w14:paraId="25BE54A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const i = document.getSelection();</w:t>
      </w:r>
    </w:p>
    <w:p w14:paraId="11C3186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(!i || 1 !== i.rangeCount)</w:t>
      </w:r>
    </w:p>
    <w:p w14:paraId="048C4A6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return;</w:t>
      </w:r>
    </w:p>
    <w:p w14:paraId="150E946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const o = i.getRangeAt(0);</w:t>
      </w:r>
    </w:p>
    <w:p w14:paraId="6B60F8F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(!o.collapsed)</w:t>
      </w:r>
    </w:p>
    <w:p w14:paraId="023C97C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return;</w:t>
      </w:r>
    </w:p>
    <w:p w14:paraId="6997FBB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const a = await this._tileContent.getTextSelection();</w:t>
      </w:r>
    </w:p>
    <w:p w14:paraId="06A0ABC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(!(null == a ? void 0 : a.startParagraphNode) || !a.endParagraphNode || void 0 === a.startPositionInParagraphNode)</w:t>
      </w:r>
    </w:p>
    <w:p w14:paraId="5CEB757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return;</w:t>
      </w:r>
    </w:p>
    <w:p w14:paraId="5005631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const s = this._paragraphTextExtractor.getParagraphText(a.startParagraphNode.id);</w:t>
      </w:r>
    </w:p>
    <w:p w14:paraId="79B6560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(!this._sentenceValidator.isPositionOnValidSentenceBoundary(s, a.startPositionInParagraphNode))</w:t>
      </w:r>
    </w:p>
    <w:p w14:paraId="630FE02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return;</w:t>
      </w:r>
    </w:p>
    <w:p w14:paraId="7317114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const l = this.findTileParagraphNodeId(a.startParagraphNode.id, this.getFirstParagraphOfTile, null === (e = this._tileNodeTraverser) || void 0 === e ? void 0 : e.findPreviousTileNode.bind(this._tileNodeTraverser));</w:t>
      </w:r>
    </w:p>
    <w:p w14:paraId="56FDE9B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(!l)</w:t>
      </w:r>
    </w:p>
    <w:p w14:paraId="65FB07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return;</w:t>
      </w:r>
    </w:p>
    <w:p w14:paraId="6A5D039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const c = this.findTileParagraphNodeId(a.endParagraphNode.id, this.getLastParagraphOfTile, null === (t = this._tileNodeTraverser) || void 0 === t ? void 0 : t.findNextTileNode.bind(this._tileNodeTraverser));</w:t>
      </w:r>
    </w:p>
    <w:p w14:paraId="0D6066A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(!c)</w:t>
      </w:r>
    </w:p>
    <w:p w14:paraId="464E7BC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return;</w:t>
      </w:r>
    </w:p>
    <w:p w14:paraId="4BEFE8E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const u = null === (n = this._paragraphTextExtractor.getTextBetween(l, a.startParagraphNode, 0, a.startPositionInParagraphNode)) || void 0 === n ? void 0 : n.trim()</w:t>
      </w:r>
    </w:p>
    <w:p w14:paraId="4DC6845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, d = null === (r = this._paragraphTextExtractor.getTextBetween(a.endParagraphNode, c, a.endPositionInParagraphNode, void 0)) || void 0 === r ? void 0 : r.trim();</w:t>
      </w:r>
    </w:p>
    <w:p w14:paraId="53CFCDB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this.isScenarioSupported(u, d) ? {</w:t>
      </w:r>
    </w:p>
    <w:p w14:paraId="661352E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contentEditable: {</w:t>
      </w:r>
    </w:p>
    <w:p w14:paraId="0E60199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selectionRange: o</w:t>
      </w:r>
    </w:p>
    <w:p w14:paraId="17C2C67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},</w:t>
      </w:r>
    </w:p>
    <w:p w14:paraId="2644B2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precedingTexts: this.getTextsToSend(u),</w:t>
      </w:r>
    </w:p>
    <w:p w14:paraId="348C27B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followingTexts: this.getTextsToSend(d)</w:t>
      </w:r>
    </w:p>
    <w:p w14:paraId="7FDC1E4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 : void 0</w:t>
      </w:r>
    </w:p>
    <w:p w14:paraId="3A8337C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56FEC18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isScenarioSupported(e, t) {</w:t>
      </w:r>
    </w:p>
    <w:p w14:paraId="0654214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n;</w:t>
      </w:r>
    </w:p>
    <w:p w14:paraId="648D7F9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const r = null === (n = this._siteConfigurer.getSiteConfiguration()) || void 0 === n ? void 0 : n.unsupportedScenarios;</w:t>
      </w:r>
    </w:p>
    <w:p w14:paraId="236421F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for (const n of null != r ? r : []) {</w:t>
      </w:r>
    </w:p>
    <w:p w14:paraId="5378BCD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(n === o.b.Empty &amp;&amp; !e &amp;&amp; !t)</w:t>
      </w:r>
    </w:p>
    <w:p w14:paraId="59F1DE2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!1;</w:t>
      </w:r>
    </w:p>
    <w:p w14:paraId="2EE4215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(n === o.b.LeftToRight &amp;&amp; e &amp;&amp; !t)</w:t>
      </w:r>
    </w:p>
    <w:p w14:paraId="00DEB4C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!1;</w:t>
      </w:r>
    </w:p>
    <w:p w14:paraId="7ACB2C4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(n === o.b.RightToLeft &amp;&amp; !e &amp;&amp; t)</w:t>
      </w:r>
    </w:p>
    <w:p w14:paraId="5F6DCF9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return !1;</w:t>
      </w:r>
    </w:p>
    <w:p w14:paraId="12C2DE8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(n === o.b.TwoSided &amp;&amp; e &amp;&amp; t)</w:t>
      </w:r>
    </w:p>
    <w:p w14:paraId="58DEC93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!1</w:t>
      </w:r>
    </w:p>
    <w:p w14:paraId="75DB02D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6E0928E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!0</w:t>
      </w:r>
    </w:p>
    <w:p w14:paraId="7074141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3033AA4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getTextsToSend(e) {</w:t>
      </w:r>
    </w:p>
    <w:p w14:paraId="4917F2E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e ? e.split("\n").filter(e=&gt;e.length &gt; 0) : []</w:t>
      </w:r>
    </w:p>
    <w:p w14:paraId="36CE7FF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2B0F8D0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findTileParagraphNodeId(e, t, n) {</w:t>
      </w:r>
    </w:p>
    <w:p w14:paraId="0EA23A2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const r = this._proofingDom.findParagraphNode(e);</w:t>
      </w:r>
    </w:p>
    <w:p w14:paraId="009CF61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(!Object(l.b)(r))</w:t>
      </w:r>
    </w:p>
    <w:p w14:paraId="209A35C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return;</w:t>
      </w:r>
    </w:p>
    <w:p w14:paraId="570E40E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let i = r.parent;</w:t>
      </w:r>
    </w:p>
    <w:p w14:paraId="58DCBDF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(!n)</w:t>
      </w:r>
    </w:p>
    <w:p w14:paraId="276F847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t(r.parent);</w:t>
      </w:r>
    </w:p>
    <w:p w14:paraId="7C38BE3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("string" == typeof i)</w:t>
      </w:r>
    </w:p>
    <w:p w14:paraId="27E7062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return;</w:t>
      </w:r>
    </w:p>
    <w:p w14:paraId="64E4A1E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let o = i;</w:t>
      </w:r>
    </w:p>
    <w:p w14:paraId="3224AFB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for (; i = n(i); )</w:t>
      </w:r>
    </w:p>
    <w:p w14:paraId="4475657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"string" == typeof i &amp;&amp; (i = void 0),</w:t>
      </w:r>
    </w:p>
    <w:p w14:paraId="66C2F86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o = i;</w:t>
      </w:r>
    </w:p>
    <w:p w14:paraId="60C03D4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(null == o ? void 0 : o.children) ? t(o) : void 0</w:t>
      </w:r>
    </w:p>
    <w:p w14:paraId="49FC30B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6AE6182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getFirstParagraphOfTile(e) {</w:t>
      </w:r>
    </w:p>
    <w:p w14:paraId="183A509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(e.children)</w:t>
      </w:r>
    </w:p>
    <w:p w14:paraId="1031727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e.children.map(e=&gt;{</w:t>
      </w:r>
    </w:p>
    <w:p w14:paraId="5401040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t, n;</w:t>
      </w:r>
    </w:p>
    <w:p w14:paraId="4603DD8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{</w:t>
      </w:r>
    </w:p>
    <w:p w14:paraId="1D574AB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node: e,</w:t>
      </w:r>
    </w:p>
    <w:p w14:paraId="38DABFF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start: null !== (n = null === (t = e.element) || void 0 === t ? void 0 : t.offset) &amp;&amp; void 0 !== n ? n : 1e5</w:t>
      </w:r>
    </w:p>
    <w:p w14:paraId="3B039DB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14C5F1F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}</w:t>
      </w:r>
    </w:p>
    <w:p w14:paraId="08E02F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).reduce((e,t)=&gt;e.start &gt; t.start ? t : e).node.id</w:t>
      </w:r>
    </w:p>
    <w:p w14:paraId="1B8EFA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572C7B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getLastParagraphOfTile(e) {</w:t>
      </w:r>
    </w:p>
    <w:p w14:paraId="608CD0D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(e.children)</w:t>
      </w:r>
    </w:p>
    <w:p w14:paraId="1535F6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e.children.map(e=&gt;{</w:t>
      </w:r>
    </w:p>
    <w:p w14:paraId="523E26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t, n;</w:t>
      </w:r>
    </w:p>
    <w:p w14:paraId="356356F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{</w:t>
      </w:r>
    </w:p>
    <w:p w14:paraId="3F0B5EE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node: e,</w:t>
      </w:r>
    </w:p>
    <w:p w14:paraId="3244875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start: null !== (n = null === (t = e.element) || void 0 === t ? void 0 : t.offset) &amp;&amp; void 0 !== n ? n : 0</w:t>
      </w:r>
    </w:p>
    <w:p w14:paraId="0A0973D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27ACF6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18833C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).reduce((e,t)=&gt;e.start &gt; t.start ? e : t).node.id</w:t>
      </w:r>
    </w:p>
    <w:p w14:paraId="51369CC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3728549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2141A20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;</w:t>
      </w:r>
    </w:p>
    <w:p w14:paraId="6DF1044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b = Object(i.c)([Object(p.a)(), Object(i.f)(0, Object(g.a)(c.a)), Object(i.f)(1, Object(g.a)(u.a)), Object(i.f)(2, Object(g.a)(d.a)), Object(i.f)(3, Object(g.a)(h.a)), Object(i.f)(4, Object(g.a)(o.a)), Object(i.f)(5, Object(g.a)(s.a)), Object(i.f)(6, Object(g.a)(f.a)), Object(i.f)(6, Object(m.a)())], b)</w:t>
      </w:r>
    </w:p>
    <w:p w14:paraId="523F45E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}</w:t>
      </w:r>
    </w:p>
    <w:p w14:paraId="6068BA4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, function(e, t, n) {</w:t>
      </w:r>
    </w:p>
    <w:p w14:paraId="2CBE309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"use strict";</w:t>
      </w:r>
    </w:p>
    <w:p w14:paraId="175A2C8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n.d(t, "a", (function() {</w:t>
      </w:r>
    </w:p>
    <w:p w14:paraId="796B089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l</w:t>
      </w:r>
    </w:p>
    <w:p w14:paraId="1A346E2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6871BE8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)),</w:t>
      </w:r>
    </w:p>
    <w:p w14:paraId="6EA7396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n.d(t, "b", (function() {</w:t>
      </w:r>
    </w:p>
    <w:p w14:paraId="20510D2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c</w:t>
      </w:r>
    </w:p>
    <w:p w14:paraId="6071DBE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0B0DB46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));</w:t>
      </w:r>
    </w:p>
    <w:p w14:paraId="27CF004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var r = n(1)</w:t>
      </w:r>
    </w:p>
    <w:p w14:paraId="4B4A7F5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i = n(166)</w:t>
      </w:r>
    </w:p>
    <w:p w14:paraId="04049E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o = n(5)</w:t>
      </w:r>
    </w:p>
    <w:p w14:paraId="40434E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a = n(106)</w:t>
      </w:r>
    </w:p>
    <w:p w14:paraId="7129746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s = n(93);</w:t>
      </w:r>
    </w:p>
    <w:p w14:paraId="5E64677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let l = class {</w:t>
      </w:r>
    </w:p>
    <w:p w14:paraId="4CE13EF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constructor(e, t, n, r) {</w:t>
      </w:r>
    </w:p>
    <w:p w14:paraId="7839F05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this._guidGenerator = e,</w:t>
      </w:r>
    </w:p>
    <w:p w14:paraId="61C6D6B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this._proofingDom = t,</w:t>
      </w:r>
    </w:p>
    <w:p w14:paraId="2427BD2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this.eventSeqId = 0,</w:t>
      </w:r>
    </w:p>
    <w:p w14:paraId="238FCA5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this.nodeType = s.a.ParagraphNode,</w:t>
      </w:r>
    </w:p>
    <w:p w14:paraId="5E51872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this.id = this._guidGenerator.generate(),</w:t>
      </w:r>
    </w:p>
    <w:p w14:paraId="78B9C09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this.children = void 0,</w:t>
      </w:r>
    </w:p>
    <w:p w14:paraId="091D9B1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this.element = n,</w:t>
      </w:r>
    </w:p>
    <w:p w14:paraId="4FD3E3E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this.parent = r,</w:t>
      </w:r>
    </w:p>
    <w:p w14:paraId="0ED9E16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this._proofingDom.registerNode(this)</w:t>
      </w:r>
    </w:p>
    <w:p w14:paraId="57A88B1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77EC384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retire() {</w:t>
      </w:r>
    </w:p>
    <w:p w14:paraId="3C372C7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this.parent = void 0,</w:t>
      </w:r>
    </w:p>
    <w:p w14:paraId="2BB0DD9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this._proofingDom.unregisterNode(this)</w:t>
      </w:r>
    </w:p>
    <w:p w14:paraId="3B32C5D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25DBF7C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move(e, t) {</w:t>
      </w:r>
    </w:p>
    <w:p w14:paraId="02BE96F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this._proofingDom.unregisterNode(this),</w:t>
      </w:r>
    </w:p>
    <w:p w14:paraId="64B268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e &amp;&amp; (this.element = e),</w:t>
      </w:r>
    </w:p>
    <w:p w14:paraId="2B63EB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 &amp;&amp; (this.parent = t),</w:t>
      </w:r>
    </w:p>
    <w:p w14:paraId="33434C7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this.id = this._guidGenerator.generate(),</w:t>
      </w:r>
    </w:p>
    <w:p w14:paraId="37DA110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this._proofingDom.registerNode(this),</w:t>
      </w:r>
    </w:p>
    <w:p w14:paraId="43CC2D8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</w:t>
      </w:r>
    </w:p>
    <w:p w14:paraId="0AFB9B2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717B7AA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resetState() {}</w:t>
      </w:r>
    </w:p>
    <w:p w14:paraId="291D834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6C422B8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;</w:t>
      </w:r>
    </w:p>
    <w:p w14:paraId="418DF4F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c(e) {</w:t>
      </w:r>
    </w:p>
    <w:p w14:paraId="7DFAEC9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var t;</w:t>
      </w:r>
    </w:p>
    <w:p w14:paraId="1E5410D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(null == e ? void 0 : e.nodeType) === s.a.ParagraphNode &amp;&amp; void 0 !== e.element &amp;&amp; "offset"in e.element &amp;&amp; "span"in e.element &amp;&amp; (null === (t = e.parent) || void 0 === t ? void 0 : t.nodeType) === s.a.TileNode &amp;&amp; !!e.parent.element &amp;&amp; !!e.parent.children</w:t>
      </w:r>
    </w:p>
    <w:p w14:paraId="1A15C40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500DC01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l = Object(r.c)([Object(r.f)(0, Object(o.a)(i.a)), Object(r.f)(1, Object(o.a)(a.a))], l)</w:t>
      </w:r>
    </w:p>
    <w:p w14:paraId="3A8F2F1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}</w:t>
      </w:r>
    </w:p>
    <w:p w14:paraId="220F2F9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, , function(e, t, n) {</w:t>
      </w:r>
    </w:p>
    <w:p w14:paraId="3BA0CB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"use strict";</w:t>
      </w:r>
    </w:p>
    <w:p w14:paraId="229F871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n.d(t, "a", (function() {</w:t>
      </w:r>
    </w:p>
    <w:p w14:paraId="5D0D6B7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i</w:t>
      </w:r>
    </w:p>
    <w:p w14:paraId="66E0C1B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5773A11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));</w:t>
      </w:r>
    </w:p>
    <w:p w14:paraId="09F861A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r = n(8);</w:t>
      </w:r>
    </w:p>
    <w:p w14:paraId="18C7EDA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const i = Object(r.a)("ITileContent")</w:t>
      </w:r>
    </w:p>
    <w:p w14:paraId="48F52EA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}</w:t>
      </w:r>
    </w:p>
    <w:p w14:paraId="010AC6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, function(e, t, n) {</w:t>
      </w:r>
    </w:p>
    <w:p w14:paraId="1562B26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"use strict";</w:t>
      </w:r>
    </w:p>
    <w:p w14:paraId="0663CAE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r;</w:t>
      </w:r>
    </w:p>
    <w:p w14:paraId="3D6BD3F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n.d(t, "a", (function() {</w:t>
      </w:r>
    </w:p>
    <w:p w14:paraId="6CAEF32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r</w:t>
      </w:r>
    </w:p>
    <w:p w14:paraId="0EB3B1B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1EB5349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)),</w:t>
      </w:r>
    </w:p>
    <w:p w14:paraId="28B025E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function(e) {</w:t>
      </w:r>
    </w:p>
    <w:p w14:paraId="08ABEC7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e[e.zero = 0] = "zero",</w:t>
      </w:r>
    </w:p>
    <w:p w14:paraId="469B2BE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e[e.medium = 1] = "medium",</w:t>
      </w:r>
    </w:p>
    <w:p w14:paraId="49F030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e[e.long = 2] = "long"</w:t>
      </w:r>
    </w:p>
    <w:p w14:paraId="1E7736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}(r || (r = {}))</w:t>
      </w:r>
    </w:p>
    <w:p w14:paraId="5E66480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}</w:t>
      </w:r>
    </w:p>
    <w:p w14:paraId="14E5C25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, function(e, t, n) {</w:t>
      </w:r>
    </w:p>
    <w:p w14:paraId="4D5CFA8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"use strict";</w:t>
      </w:r>
    </w:p>
    <w:p w14:paraId="03045A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n.d(t, "a", (function() {</w:t>
      </w:r>
    </w:p>
    <w:p w14:paraId="591C15B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i</w:t>
      </w:r>
    </w:p>
    <w:p w14:paraId="257993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44100EB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));</w:t>
      </w:r>
    </w:p>
    <w:p w14:paraId="3710AB5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r = n(179);</w:t>
      </w:r>
    </w:p>
    <w:p w14:paraId="1589F8E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i(e, t, n) {</w:t>
      </w:r>
    </w:p>
    <w:p w14:paraId="691F918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void 0 === n &amp;&amp; (n = !0);</w:t>
      </w:r>
    </w:p>
    <w:p w14:paraId="7B1E1A4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i = !1;</w:t>
      </w:r>
    </w:p>
    <w:p w14:paraId="4CE28E1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if (e &amp;&amp; t)</w:t>
      </w:r>
    </w:p>
    <w:p w14:paraId="2A7153F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(n)</w:t>
      </w:r>
    </w:p>
    <w:p w14:paraId="58AF9F4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(e === t)</w:t>
      </w:r>
    </w:p>
    <w:p w14:paraId="647EFBA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 = !0;</w:t>
      </w:r>
    </w:p>
    <w:p w14:paraId="768915B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else</w:t>
      </w:r>
    </w:p>
    <w:p w14:paraId="0413552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for (i = !1; t; ) {</w:t>
      </w:r>
    </w:p>
    <w:p w14:paraId="74B708F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var o = Object(r.a)(t);</w:t>
      </w:r>
    </w:p>
    <w:p w14:paraId="2CDEF9D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if (o === e) {</w:t>
      </w:r>
    </w:p>
    <w:p w14:paraId="0123835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 = !0;</w:t>
      </w:r>
    </w:p>
    <w:p w14:paraId="4A72C9C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break</w:t>
      </w:r>
    </w:p>
    <w:p w14:paraId="30B4502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}</w:t>
      </w:r>
    </w:p>
    <w:p w14:paraId="1072F01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t = o</w:t>
      </w:r>
    </w:p>
    <w:p w14:paraId="247042C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01BE58C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else</w:t>
      </w:r>
    </w:p>
    <w:p w14:paraId="7E61BD7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e.contains &amp;&amp; (i = e.contains(t));</w:t>
      </w:r>
    </w:p>
    <w:p w14:paraId="06AF386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i</w:t>
      </w:r>
    </w:p>
    <w:p w14:paraId="0B13D00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121FE1F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}</w:t>
      </w:r>
    </w:p>
    <w:p w14:paraId="6C2BFF7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, , function(e, t, n) {</w:t>
      </w:r>
    </w:p>
    <w:p w14:paraId="6EF4706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"use strict";</w:t>
      </w:r>
    </w:p>
    <w:p w14:paraId="328979D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n.d(t, "a", (function() {</w:t>
      </w:r>
    </w:p>
    <w:p w14:paraId="5F13CCC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s</w:t>
      </w:r>
    </w:p>
    <w:p w14:paraId="15A4A7F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68CBAFB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));</w:t>
      </w:r>
    </w:p>
    <w:p w14:paraId="692150F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var r = n(1)</w:t>
      </w:r>
    </w:p>
    <w:p w14:paraId="3E2C81E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i = n(221)</w:t>
      </w:r>
    </w:p>
    <w:p w14:paraId="4C814BA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o = n(10);</w:t>
      </w:r>
    </w:p>
    <w:p w14:paraId="173FDE0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const a = ["af-ZA", "ar-AE", "ar-BH", "ar-DZ", "ar-EG", "ar-IQ", "ar-JO", "ar-KW", "ar-LB", "ar-LY", "ar-MA", "ar-OM", "ar-QA", "ar-SA", "ar-SY", "ar-TN", "ar-YE", "as-IN", "az-Latn-AZ", "bg-BG", "bn-BD", "bn-IN", "bs-Latn-BA", "ca-ES", "ca-ES-valencia", "cs-CZ", "cy-GB", "da-DK", "de-AT", "de-CH", "de-DE", "de-LI", "de-LU", "el-GR", "en-029", "en-AU", "en-BZ", "en-CA", "en-CB", "en-GB", "en-HK", "en-ID", "en-IE", "en-IN", "en-JM", "en-MY", "en-NZ", "en-PH", "en-SG", "en-TT", "en-US", "en-ZA", "en-ZW", "es-419", "es-AR", "es-BO", "es-CL", "es-CO", "es-CR", "es-DO", "es-EC", "es-ES", "es-ES_tradnl", "es-GT", "es-HN", "es-MX", "es-NI", "es-PA", "es-PE", "es-PR", "es-PY", "es-SV", "es-US", "es-UY", "es-VE", "et-EE", "eu-ES", "fa-IR", "fi-FI", "fr-BE", "fr-CA", "fr-CD", "fr-CH", "fr-CI", "fr-CM", "fr-FR", "fr-HT", "fr-LU", "fr-MA", "fr-MC", "fr-ML", "fr-RE", "fr-SN", "ga-IE", "gd-GB", "gl-ES", "gu-IN", "ha-Latn-NG", "he-IL", "hi-IN", "hr-BA", "hr-HR", "hu-HU", "hy-AM", "id-ID", "ig-NG", "is-IS", "it-CH", "it-IT", "ja-JP", "ka-GE", "kk-KZ", "kn-IN", "kok-IN", "ko-KR", "ky-KG", "lb-LU", "lt-LT", "lv-LV", "mi-NZ", "mk-MK", "ml-IN", "mr-IN", "ms-BN", "ms-MY", "mt-MT", "nb-NO", "ne-IN", "ne-NP", "nl-BE", "nl-NL", "nn-NO", "nso-ZA", "or-IN", "pa-IN", "pl-PL", "ps-AF", "pt-BR", "pt-PT", "rm-CH", "ro-MD", "ro-RO", "ru-MD", "ru-RU", "rw-RW", "si-LK", "sk-SK", "sl-SI", "sq-AL", "sr-Cyrl-BA", "sr-Cyrl-CS", "sr-Cyrl-ME", "sr-Cyrl-RS", "sr-Latn-BA", "sr-Latn-CS", "sr-Latn-ME", "sr-Latn-RS", "sv-FI", "sv-SE", "sw-KE", "ta-IN", "te-IN", "th-TH", "tn-BW", "tn-ZA", "tr-TR", "tt-RU", "uk-UA", "ur-IN", "ur-PK", "uz-Latn-UZ", "vi-VN", "wo-SN", "xh-ZA", "yo-NG", "zu-ZA"];</w:t>
      </w:r>
    </w:p>
    <w:p w14:paraId="083540E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let s = class {</w:t>
      </w:r>
    </w:p>
    <w:p w14:paraId="7E08BF8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constructor() {</w:t>
      </w:r>
    </w:p>
    <w:p w14:paraId="30A797E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this.bxSupportedLanguages = a.map(e=&gt;({</w:t>
      </w:r>
    </w:p>
    <w:p w14:paraId="287C0D7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languageId: e</w:t>
      </w:r>
    </w:p>
    <w:p w14:paraId="3A1DEBD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}))</w:t>
      </w:r>
    </w:p>
    <w:p w14:paraId="28EE88B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620022A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getLanguageInfo(e) {</w:t>
      </w:r>
    </w:p>
    <w:p w14:paraId="3A3F689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return Object(i.a)(e, !0, a)</w:t>
      </w:r>
    </w:p>
    <w:p w14:paraId="2D9D55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07E43E1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mapToLanguageInfo(e) {</w:t>
      </w:r>
    </w:p>
    <w:p w14:paraId="5A2F21B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Object(i.b)(e)</w:t>
      </w:r>
    </w:p>
    <w:p w14:paraId="5D2C709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0CE95E2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bxDefaultSupportedLanguages() {</w:t>
      </w:r>
    </w:p>
    <w:p w14:paraId="6FCCCDB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Object(i.b)(this.bxSupportedLanguages)</w:t>
      </w:r>
    </w:p>
    <w:p w14:paraId="1EFCA20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5CE0910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2E28930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;</w:t>
      </w:r>
    </w:p>
    <w:p w14:paraId="659C88E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s = Object(r.c)([Object(o.a)()], s)</w:t>
      </w:r>
    </w:p>
    <w:p w14:paraId="413D8D5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}</w:t>
      </w:r>
    </w:p>
    <w:p w14:paraId="71651B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, , function(e, t, n) {</w:t>
      </w:r>
    </w:p>
    <w:p w14:paraId="4EDCDAD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"use strict";</w:t>
      </w:r>
    </w:p>
    <w:p w14:paraId="09C5105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n.d(t, "a", (function() {</w:t>
      </w:r>
    </w:p>
    <w:p w14:paraId="68110BC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a</w:t>
      </w:r>
    </w:p>
    <w:p w14:paraId="70FDF59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59C4487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));</w:t>
      </w:r>
    </w:p>
    <w:p w14:paraId="5A1D2B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r = n(1)</w:t>
      </w:r>
    </w:p>
    <w:p w14:paraId="2C298CD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i = n(10)</w:t>
      </w:r>
    </w:p>
    <w:p w14:paraId="510BF03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o = n(314);</w:t>
      </w:r>
    </w:p>
    <w:p w14:paraId="520C247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let a = class {</w:t>
      </w:r>
    </w:p>
    <w:p w14:paraId="36E0781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generate() {</w:t>
      </w:r>
    </w:p>
    <w:p w14:paraId="5C6C22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Object(o.a)()</w:t>
      </w:r>
    </w:p>
    <w:p w14:paraId="3B7E57D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78FD04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1DAF59E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;</w:t>
      </w:r>
    </w:p>
    <w:p w14:paraId="6B1832B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a = Object(r.c)([Object(i.a)()], a)</w:t>
      </w:r>
    </w:p>
    <w:p w14:paraId="1A5E0A0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}</w:t>
      </w:r>
    </w:p>
    <w:p w14:paraId="24B41C2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, function(e, t, n) {</w:t>
      </w:r>
    </w:p>
    <w:p w14:paraId="2CA86A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"use strict";</w:t>
      </w:r>
    </w:p>
    <w:p w14:paraId="5400AC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n.d(t, "a", (function() {</w:t>
      </w:r>
    </w:p>
    <w:p w14:paraId="38DB455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r</w:t>
      </w:r>
    </w:p>
    <w:p w14:paraId="4F01185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}</w:t>
      </w:r>
    </w:p>
    <w:p w14:paraId="781093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));</w:t>
      </w:r>
    </w:p>
    <w:p w14:paraId="2EED2A6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r(e) {</w:t>
      </w:r>
    </w:p>
    <w:p w14:paraId="5B80A7E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console &amp;&amp; console.warn &amp;&amp; console.warn(e)</w:t>
      </w:r>
    </w:p>
    <w:p w14:paraId="71B5433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51E19FE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}</w:t>
      </w:r>
    </w:p>
    <w:p w14:paraId="57C1316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, function(e, t, n) {</w:t>
      </w:r>
    </w:p>
    <w:p w14:paraId="2991CC6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"use strict";</w:t>
      </w:r>
    </w:p>
    <w:p w14:paraId="595B994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n.d(t, "a", (function() {</w:t>
      </w:r>
    </w:p>
    <w:p w14:paraId="2A134CE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y</w:t>
      </w:r>
    </w:p>
    <w:p w14:paraId="4179D7D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7A5932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));</w:t>
      </w:r>
    </w:p>
    <w:p w14:paraId="4AF761A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r = n(1)</w:t>
      </w:r>
    </w:p>
    <w:p w14:paraId="0F6A8C4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i = n(10)</w:t>
      </w:r>
    </w:p>
    <w:p w14:paraId="059356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o = n(5)</w:t>
      </w:r>
    </w:p>
    <w:p w14:paraId="00740C5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a = n(116)</w:t>
      </w:r>
    </w:p>
    <w:p w14:paraId="7F0A6AD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s = n(55)</w:t>
      </w:r>
    </w:p>
    <w:p w14:paraId="4DB11F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l = n(48)</w:t>
      </w:r>
    </w:p>
    <w:p w14:paraId="1F0711B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c = n(49)</w:t>
      </w:r>
    </w:p>
    <w:p w14:paraId="6D3E7A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u = n(225)</w:t>
      </w:r>
    </w:p>
    <w:p w14:paraId="10E2307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d = n(90)</w:t>
      </w:r>
    </w:p>
    <w:p w14:paraId="506A4BE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f = n(148)</w:t>
      </w:r>
    </w:p>
    <w:p w14:paraId="18EDB9E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h = n(6)</w:t>
      </w:r>
    </w:p>
    <w:p w14:paraId="7300969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p = n(24)</w:t>
      </w:r>
    </w:p>
    <w:p w14:paraId="789F403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g = n(27)</w:t>
      </w:r>
    </w:p>
    <w:p w14:paraId="106F01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m = n(89)</w:t>
      </w:r>
    </w:p>
    <w:p w14:paraId="0D8DFA8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b = n(79)</w:t>
      </w:r>
    </w:p>
    <w:p w14:paraId="1AD1410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v = n(44);</w:t>
      </w:r>
    </w:p>
    <w:p w14:paraId="68B8423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let y = class extends s.a {</w:t>
      </w:r>
    </w:p>
    <w:p w14:paraId="7FD048C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constructor(e, t, n, r, i) {</w:t>
      </w:r>
    </w:p>
    <w:p w14:paraId="748531F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super(),</w:t>
      </w:r>
    </w:p>
    <w:p w14:paraId="34D9CC2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this._isUpsellUser = e,</w:t>
      </w:r>
    </w:p>
    <w:p w14:paraId="227AF4A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this.logger = t,</w:t>
      </w:r>
    </w:p>
    <w:p w14:paraId="620777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this._hostSettings = n,</w:t>
      </w:r>
    </w:p>
    <w:p w14:paraId="538F308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this._hostEmitter = r,</w:t>
      </w:r>
    </w:p>
    <w:p w14:paraId="3745AEE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this._proofingPersistedStore = i,</w:t>
      </w:r>
    </w:p>
    <w:p w14:paraId="07543B3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this._languagesHavePremiumValue = !0,</w:t>
      </w:r>
    </w:p>
    <w:p w14:paraId="4570C8F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this.disablers = [this],</w:t>
      </w:r>
    </w:p>
    <w:p w14:paraId="12DB25C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this.enablers = [!1, this._isUpsellUser],</w:t>
      </w:r>
    </w:p>
    <w:p w14:paraId="7C44AF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this._handleMessage = async e=&gt;{</w:t>
      </w:r>
    </w:p>
    <w:p w14:paraId="720290B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await this._updateLanguagesHavePremiumValue(e.message)</w:t>
      </w:r>
    </w:p>
    <w:p w14:paraId="6777B90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7702A3C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,</w:t>
      </w:r>
    </w:p>
    <w:p w14:paraId="3B50E4E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this._updateLanguagesHavePremiumValue = async e=&gt;{</w:t>
      </w:r>
    </w:p>
    <w:p w14:paraId="296A37F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const t = void 0 === e ? JSON.parse(await this._proofingPersistedStore.read(h.a.CritiqueValuePerLanguage)) : e;</w:t>
      </w:r>
    </w:p>
    <w:p w14:paraId="6AF2454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this._languagesHavePremiumValue = t.some(e=&gt;!0 === e.hasPremiumValue)</w:t>
      </w:r>
    </w:p>
    <w:p w14:paraId="6B590F0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52A390E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67FBFC9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async initialize() {</w:t>
      </w:r>
    </w:p>
    <w:p w14:paraId="4916DA1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await this._updateLanguagesHavePremiumValue(),</w:t>
      </w:r>
    </w:p>
    <w:p w14:paraId="0CB89F8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this._hostEmitter.on(g.a.critiqueValuePerLanguageChanged, this._handleMessage)</w:t>
      </w:r>
    </w:p>
    <w:p w14:paraId="21CC163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2D7C391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shutDown() {}</w:t>
      </w:r>
    </w:p>
    <w:p w14:paraId="11A6A7F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emitAndEvaluate(e) {</w:t>
      </w:r>
    </w:p>
    <w:p w14:paraId="418626D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t;</w:t>
      </w:r>
    </w:p>
    <w:p w14:paraId="528DC35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(e.eventId === b.b.UpsellButtonClicked) {</w:t>
      </w:r>
    </w:p>
    <w:p w14:paraId="238C301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const n = this.logger.getNewActivity(a.b.ActionUpsellButtonClicked, p.a.SamplingPolicy.CriticalExperimentation)</w:t>
      </w:r>
    </w:p>
    <w:p w14:paraId="541D6E0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, r = this._hostSettings.enableTargetedUpsell ? "SpellingEnabled" : "SpellingDisabled";</w:t>
      </w:r>
    </w:p>
    <w:p w14:paraId="081382B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n &amp;&amp; (n.dataFields.push(Object(v.a)("Event_Source", JSON.stringify(e.sender)), Object(v.a)("Upsell_Location", null !== (t = e.location) &amp;&amp; void 0 !== t ? t : ""), Object(v.a)("CCard_Treatment", "Regular_CCard" === e.location || "ContextualUpsell_CCard" === e.location ? r : "")),</w:t>
      </w:r>
    </w:p>
    <w:p w14:paraId="6F8ACE2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e.sender === b.c.ShowCritiqueCallout &amp;&amp; e.critique &amp;&amp; n.dataFields.push(Object(v.a)("CritiquePriority", e.critique.priority)),</w:t>
      </w:r>
    </w:p>
    <w:p w14:paraId="3B14351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n.success = !0,</w:t>
      </w:r>
    </w:p>
    <w:p w14:paraId="11459BB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n.endNow())</w:t>
      </w:r>
    </w:p>
    <w:p w14:paraId="36742FB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225891E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super.emitAndEvaluate(e)</w:t>
      </w:r>
    </w:p>
    <w:p w14:paraId="3AE2D4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2B0EE81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check() {</w:t>
      </w:r>
    </w:p>
    <w:p w14:paraId="75EB182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!this._hostSettings.enableUpsellFeature || !!this._hostSettings.enableTargetedUpsell &amp;&amp; !this._languagesHavePremiumValue</w:t>
      </w:r>
    </w:p>
    <w:p w14:paraId="570A101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38183BA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processCallBackResult(e, t, n) {</w:t>
      </w:r>
    </w:p>
    <w:p w14:paraId="14B5C58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this._upsellLinkFromListener = n.upsellLink,</w:t>
      </w:r>
    </w:p>
    <w:p w14:paraId="1C6754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super.processCallBackResult(e, t, n)</w:t>
      </w:r>
    </w:p>
    <w:p w14:paraId="43166DB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4E7CC8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goPremium(e, t, n) {</w:t>
      </w:r>
    </w:p>
    <w:p w14:paraId="24248C0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const r = {</w:t>
      </w:r>
    </w:p>
    <w:p w14:paraId="291BAA0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eventId: b.b.UpsellButtonClicked,</w:t>
      </w:r>
    </w:p>
    <w:p w14:paraId="25559F3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sender: e,</w:t>
      </w:r>
    </w:p>
    <w:p w14:paraId="60C9B2F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critique: t,</w:t>
      </w:r>
    </w:p>
    <w:p w14:paraId="34E340C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location: n</w:t>
      </w:r>
    </w:p>
    <w:p w14:paraId="0D3857E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};</w:t>
      </w:r>
    </w:p>
    <w:p w14:paraId="4591E5D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(this._upsellLinkFromListener = void 0,</w:t>
      </w:r>
    </w:p>
    <w:p w14:paraId="092AE1D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this.emitAndEvaluate(r),</w:t>
      </w:r>
    </w:p>
    <w:p w14:paraId="4D26B73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this._upsellLinkFromListener)</w:t>
      </w:r>
    </w:p>
    <w:p w14:paraId="614EB49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Object(f.a)(this._upsellLinkFromListener),</w:t>
      </w:r>
    </w:p>
    <w:p w14:paraId="2372938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this._upsellLinkFromListener = void 0;</w:t>
      </w:r>
    </w:p>
    <w:p w14:paraId="7D93060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else {</w:t>
      </w:r>
    </w:p>
    <w:p w14:paraId="0C5BF04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const n = this.getSenderPath(e, t);</w:t>
      </w:r>
    </w:p>
    <w:p w14:paraId="3E1E69D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Object(f.a)(this._hostSettings.upsellLink, n)</w:t>
      </w:r>
    </w:p>
    <w:p w14:paraId="2FCFACA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4D1F886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4DC12D1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getSenderPath(e, t) {</w:t>
      </w:r>
    </w:p>
    <w:p w14:paraId="06EC8CE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e === b.c.ShowCritiqueCallout ? (null == t ? void 0 : t.priority) === d.c.High ? "callout/sp" : (null == t ? void 0 : t.priority) === d.c.Medium ? "callout/gr" : "" : e === b.c.SettingsPage ? "settings" : ""</w:t>
      </w:r>
    </w:p>
    <w:p w14:paraId="3BE530F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6294210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67C5388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;</w:t>
      </w:r>
    </w:p>
    <w:p w14:paraId="14168B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y = Object(r.c)([Object(i.a)(), Object(r.f)(0, Object(o.a)(u.a)), Object(r.f)(1, Object(o.a)(c.a)), Object(r.f)(2, Object(o.a)(l.a)), Object(r.f)(3, Object(o.a)(g.b)), Object(r.f)(4, Object(o.a)(m.a))], y)</w:t>
      </w:r>
    </w:p>
    <w:p w14:paraId="3FF0B70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}</w:t>
      </w:r>
    </w:p>
    <w:p w14:paraId="10A9A7B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, function(e, t, n) {</w:t>
      </w:r>
    </w:p>
    <w:p w14:paraId="5793BEB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"use strict";</w:t>
      </w:r>
    </w:p>
    <w:p w14:paraId="5A095FC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n.d(t, "b", (function() {</w:t>
      </w:r>
    </w:p>
    <w:p w14:paraId="34AB5C0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y</w:t>
      </w:r>
    </w:p>
    <w:p w14:paraId="2CF789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2F5C729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)),</w:t>
      </w:r>
    </w:p>
    <w:p w14:paraId="08A42C1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n.d(t, "a", (function() {</w:t>
      </w:r>
    </w:p>
    <w:p w14:paraId="1D3B90F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C</w:t>
      </w:r>
    </w:p>
    <w:p w14:paraId="1136540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6C42CF7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));</w:t>
      </w:r>
    </w:p>
    <w:p w14:paraId="5A1DB4D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r, i = n(1), o = n(8), a = n(10), s = n(5), l = n(24), c = n(48), u = n(49), d = n(6), f = n(89), h = n(262), p = n(116), g = n(50);</w:t>
      </w:r>
    </w:p>
    <w:p w14:paraId="40AE6C6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let m = r = class {</w:t>
      </w:r>
    </w:p>
    <w:p w14:paraId="7E8160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constructor(e, t, n, r, i, o) {</w:t>
      </w:r>
    </w:p>
    <w:p w14:paraId="446FE55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this._logger = e,</w:t>
      </w:r>
    </w:p>
    <w:p w14:paraId="13BF4A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this._safeWindow = t,</w:t>
      </w:r>
    </w:p>
    <w:p w14:paraId="2CA5536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this._eventName = n,</w:t>
      </w:r>
    </w:p>
    <w:p w14:paraId="5D7E0B8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this._performanceApiGarbageCollectorIntervalInMs = r,</w:t>
      </w:r>
    </w:p>
    <w:p w14:paraId="478C59A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this._logToTelemetry = i,</w:t>
      </w:r>
    </w:p>
    <w:p w14:paraId="6E59782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this._onTimeout = o,</w:t>
      </w:r>
    </w:p>
    <w:p w14:paraId="7963210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this._performanceMarksInGarbageCollection = [],</w:t>
      </w:r>
    </w:p>
    <w:p w14:paraId="6AF6A72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this._measuresNames = new Map,</w:t>
      </w:r>
    </w:p>
    <w:p w14:paraId="1376E05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this._performanceMarksInGCCorrelationKeysHistory = new Map</w:t>
      </w:r>
    </w:p>
    <w:p w14:paraId="5288BEA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6307A34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startEntry(e, t, n) {</w:t>
      </w:r>
    </w:p>
    <w:p w14:paraId="370EB52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const [r] = this._getPerformanceEntryNames(e);</w:t>
      </w:r>
    </w:p>
    <w:p w14:paraId="4A47758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let i = window.performance.mark(r);</w:t>
      </w:r>
    </w:p>
    <w:p w14:paraId="32747AE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(void 0 === i) {</w:t>
      </w:r>
    </w:p>
    <w:p w14:paraId="399BFF5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const e = window.performance.getEntriesByName(r);</w:t>
      </w:r>
    </w:p>
    <w:p w14:paraId="309F2CA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(1 !== e.length)</w:t>
      </w:r>
    </w:p>
    <w:p w14:paraId="6581F00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void this._logger.logEvent(541099735, p.a.TelemetryError, g.a.Error, "Unable to find performance entry by name: " + r, l.a.SamplingPolicy.CriticalExperimentation);</w:t>
      </w:r>
    </w:p>
    <w:p w14:paraId="44E1BD5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 = e[0]</w:t>
      </w:r>
    </w:p>
    <w:p w14:paraId="232A98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343913B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this._performanceMarksInGarbageCollection.push(i),</w:t>
      </w:r>
    </w:p>
    <w:p w14:paraId="0CB60AA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 &amp;&amp; this._performanceMarksInGCCorrelationKeysHistory.set(i.name, {</w:t>
      </w:r>
    </w:p>
    <w:p w14:paraId="3EC2905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correlationKeys: t,</w:t>
      </w:r>
    </w:p>
    <w:p w14:paraId="492828E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customData: n</w:t>
      </w:r>
    </w:p>
    <w:p w14:paraId="24B5205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}),</w:t>
      </w:r>
    </w:p>
    <w:p w14:paraId="53A5C8C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this._scheduleGarbageCollection(!1)</w:t>
      </w:r>
    </w:p>
    <w:p w14:paraId="1A15203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37828DB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_getPerformanceEntryNames(e, t=this._eventName) {</w:t>
      </w:r>
    </w:p>
    <w:p w14:paraId="268473B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const n = `${t}-${e}`;</w:t>
      </w:r>
    </w:p>
    <w:p w14:paraId="4258D89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[e, `${n}--${r.END_SUFFIX}`, n]</w:t>
      </w:r>
    </w:p>
    <w:p w14:paraId="657A559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2132BDA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addMeasure(e, t) {</w:t>
      </w:r>
    </w:p>
    <w:p w14:paraId="32A1844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const [n,r,i] = this._getPerformanceEntryNames(e, t);</w:t>
      </w:r>
    </w:p>
    <w:p w14:paraId="795D94B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if (0 !== window.performance.getEntriesByName(n).length)</w:t>
      </w:r>
    </w:p>
    <w:p w14:paraId="161F8F1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try {</w:t>
      </w:r>
    </w:p>
    <w:p w14:paraId="53C1585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window.performance.mark(r),</w:t>
      </w:r>
    </w:p>
    <w:p w14:paraId="3B68076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window.performance.measure(i, n, r),</w:t>
      </w:r>
    </w:p>
    <w:p w14:paraId="20F0106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this._measuresNames.set(e, [...this._measuresNames.get(e) || [], {</w:t>
      </w:r>
    </w:p>
    <w:p w14:paraId="34B1CBB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name: t,</w:t>
      </w:r>
    </w:p>
    <w:p w14:paraId="23E0B08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duration: window.performance.getEntriesByName(i)[0].duration</w:t>
      </w:r>
    </w:p>
    <w:p w14:paraId="7DDFFED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}]),</w:t>
      </w:r>
    </w:p>
    <w:p w14:paraId="1541080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window.performance.clearMarks(r),</w:t>
      </w:r>
    </w:p>
    <w:p w14:paraId="7ADDC0B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window.performance.clearMeasures(i)</w:t>
      </w:r>
    </w:p>
    <w:p w14:paraId="28382ED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 catch (e) {</w:t>
      </w:r>
    </w:p>
    <w:p w14:paraId="0E68A9B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this._logger.logEvent(523646680, p.a.TelemetryError, g.a.Error, "Error while adding a checkpoint measure to a telemetry entry, error: " + e, l.a.SamplingPolicy.CriticalExperimentation)</w:t>
      </w:r>
    </w:p>
    <w:p w14:paraId="6043CE9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45A1D8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302C6CC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commitEntry(e, t=this._eventName, n) {</w:t>
      </w:r>
    </w:p>
    <w:p w14:paraId="335533B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const [r,i,o] = this._getPerformanceEntryNames(e, t)</w:t>
      </w:r>
    </w:p>
    <w:p w14:paraId="66AD697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, a = window.performance.getEntriesByName(r);</w:t>
      </w:r>
    </w:p>
    <w:p w14:paraId="25B2E0D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(0 !== a.length)</w:t>
      </w:r>
    </w:p>
    <w:p w14:paraId="5A68EC0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try {</w:t>
      </w:r>
    </w:p>
    <w:p w14:paraId="0632AFE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window.performance.mark(i),</w:t>
      </w:r>
    </w:p>
    <w:p w14:paraId="61937DC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window.performance.measure(o, r, i),</w:t>
      </w:r>
    </w:p>
    <w:p w14:paraId="724CDFA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this._measuresNames.set(e, [...this._measuresNames.get(e) || [], {</w:t>
      </w:r>
    </w:p>
    <w:p w14:paraId="0A2C275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name: t,</w:t>
      </w:r>
    </w:p>
    <w:p w14:paraId="5AEEE8A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duration: window.performance.getEntriesByName(o)[0].duration</w:t>
      </w:r>
    </w:p>
    <w:p w14:paraId="1A5F84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}]);</w:t>
      </w:r>
    </w:p>
    <w:p w14:paraId="5D6A8FF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const s = this._performanceMarksInGCCorrelationKeysHistory.get(r);</w:t>
      </w:r>
    </w:p>
    <w:p w14:paraId="5C22E24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this._logToTelemetry(this._measuresNames.get(e) || [], null == s ? void 0 : s.correlationKeys, null == s ? void 0 : s.customData, n),</w:t>
      </w:r>
    </w:p>
    <w:p w14:paraId="414FCA4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window.performance.clearMarks(r),</w:t>
      </w:r>
    </w:p>
    <w:p w14:paraId="2D101C1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window.performance.clearMarks(i),</w:t>
      </w:r>
    </w:p>
    <w:p w14:paraId="5E12D32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window.performance.clearMeasures(o),</w:t>
      </w:r>
    </w:p>
    <w:p w14:paraId="133B8AD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this._measuresNames.delete(e),</w:t>
      </w:r>
    </w:p>
    <w:p w14:paraId="6E49FD6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this._removeGCTracedPerformanceMark(a[0])</w:t>
      </w:r>
    </w:p>
    <w:p w14:paraId="278AFAB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 catch (e) {</w:t>
      </w:r>
    </w:p>
    <w:p w14:paraId="19C1DFA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this._logger.logEvent(521417349, p.a.TelemetryError, g.a.Error, "Error while commiting a telemetry entry, error: " + e, l.a.SamplingPolicy.CriticalExperimentation)</w:t>
      </w:r>
    </w:p>
    <w:p w14:paraId="3DACFB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3037746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5A7A208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setOnTimeout(e) {</w:t>
      </w:r>
    </w:p>
    <w:p w14:paraId="1A3FF92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this._onTimeout = e</w:t>
      </w:r>
    </w:p>
    <w:p w14:paraId="2346E40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71A7A31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_clearAndReschedule(e) {</w:t>
      </w:r>
    </w:p>
    <w:p w14:paraId="4729419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const t = Date.now()</w:t>
      </w:r>
    </w:p>
    <w:p w14:paraId="14C5FE3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, n = []</w:t>
      </w:r>
    </w:p>
    <w:p w14:paraId="0AB6854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, r = this._performanceMarksInGarbageCollection.filter(r=&gt;{</w:t>
      </w:r>
    </w:p>
    <w:p w14:paraId="1724EEC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const i = window.performance.timeOrigin + r.startTime;</w:t>
      </w:r>
    </w:p>
    <w:p w14:paraId="7EEA3D2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(e &amp;&amp; !e.didTimeout &amp;&amp; 0 === e.timeRemaining() || t - i &lt; this._performanceApiGarbageCollectorIntervalInMs)</w:t>
      </w:r>
    </w:p>
    <w:p w14:paraId="7B383B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!0;</w:t>
      </w:r>
    </w:p>
    <w:p w14:paraId="3751C0A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(this._onTimeout) {</w:t>
      </w:r>
    </w:p>
    <w:p w14:paraId="5659A40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const e = this._performanceMarksInGCCorrelationKeysHistory.get(r.name) || {};</w:t>
      </w:r>
    </w:p>
    <w:p w14:paraId="47F7AC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e.isTimeout = !0,</w:t>
      </w:r>
    </w:p>
    <w:p w14:paraId="03B1623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this._onTimeout(e.logicalId, e)</w:t>
      </w:r>
    </w:p>
    <w:p w14:paraId="47112C8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8E5DD0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n.push(r),</w:t>
      </w:r>
    </w:p>
    <w:p w14:paraId="255D594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window.performance.clearMarks(r.name),</w:t>
      </w:r>
    </w:p>
    <w:p w14:paraId="09366C2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window.performance.clearMeasures(r.name),</w:t>
      </w:r>
    </w:p>
    <w:p w14:paraId="07DF137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this._measuresNames.delete(r.name),</w:t>
      </w:r>
    </w:p>
    <w:p w14:paraId="13F9ADA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!1</w:t>
      </w:r>
    </w:p>
    <w:p w14:paraId="6C8753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1E96922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);</w:t>
      </w:r>
    </w:p>
    <w:p w14:paraId="1172650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for (const e of n)</w:t>
      </w:r>
    </w:p>
    <w:p w14:paraId="6C9B46A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this._removeGCTracedPerformanceMark(e);</w:t>
      </w:r>
    </w:p>
    <w:p w14:paraId="1BF1CDC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this._garbageCollectionScheduler = void 0,</w:t>
      </w:r>
    </w:p>
    <w:p w14:paraId="2670412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r.length &gt; 0 &amp;&amp; this._scheduleGarbageCollection(!0)</w:t>
      </w:r>
    </w:p>
    <w:p w14:paraId="3B806AA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488881A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_removeGCTracedPerformanceMark(e) {</w:t>
      </w:r>
    </w:p>
    <w:p w14:paraId="37E3B11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const t = this._performanceMarksInGarbageCollection.indexOf(e);</w:t>
      </w:r>
    </w:p>
    <w:p w14:paraId="350DF17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 &gt;= 0 &amp;&amp; this._performanceMarksInGarbageCollection.splice(t, 1),</w:t>
      </w:r>
    </w:p>
    <w:p w14:paraId="72F50C7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this._performanceMarksInGCCorrelationKeysHistory.has(e.name) &amp;&amp; this._performanceMarksInGCCorrelationKeysHistory.delete(e.name)</w:t>
      </w:r>
    </w:p>
    <w:p w14:paraId="3DED025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487F588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_scheduleGarbageCollection(e) {</w:t>
      </w:r>
    </w:p>
    <w:p w14:paraId="5873671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this._garbageCollectionScheduler || (!e &amp;&amp; "requestIdleCallback"in window ? this._garbageCollectionScheduler = this._safeWindow.requestIdleCallback(e=&gt;this._clearAndReschedule(e), this._performanceApiGarbageCollectorIntervalInMs) : this._garbageCollectionScheduler = window.setTimeout(()=&gt;{</w:t>
      </w:r>
    </w:p>
    <w:p w14:paraId="5E45C9F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this._clearAndReschedule()</w:t>
      </w:r>
    </w:p>
    <w:p w14:paraId="3662244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6E16BB4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, this._performanceApiGarbageCollectorIntervalInMs))</w:t>
      </w:r>
    </w:p>
    <w:p w14:paraId="791BFD9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41DD7A6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68AE94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;</w:t>
      </w:r>
    </w:p>
    <w:p w14:paraId="0C7CD6C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m.END_SUFFIX = "end",</w:t>
      </w:r>
    </w:p>
    <w:p w14:paraId="2C481A4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m = r = Object(i.c)([Object(a.a)()], m);</w:t>
      </w:r>
    </w:p>
    <w:p w14:paraId="652435E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b = n(381)</w:t>
      </w:r>
    </w:p>
    <w:p w14:paraId="39340C1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v = n(44);</w:t>
      </w:r>
    </w:p>
    <w:p w14:paraId="1CC1E61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const y = Object(o.a)("IE2eMetric");</w:t>
      </w:r>
    </w:p>
    <w:p w14:paraId="55A5D31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let C = class {</w:t>
      </w:r>
    </w:p>
    <w:p w14:paraId="55A0943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constructor(e, t, n, r) {</w:t>
      </w:r>
    </w:p>
    <w:p w14:paraId="0C62E0E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i;</w:t>
      </w:r>
    </w:p>
    <w:p w14:paraId="485B502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this._logger = e,</w:t>
      </w:r>
    </w:p>
    <w:p w14:paraId="721F4F5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this._hostSettings = t,</w:t>
      </w:r>
    </w:p>
    <w:p w14:paraId="3632E4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this._proofingStore = n,</w:t>
      </w:r>
    </w:p>
    <w:p w14:paraId="5974783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this._eventName = "End2EndTelemetry",</w:t>
      </w:r>
    </w:p>
    <w:p w14:paraId="6435740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this._alEventName = "IsAL",</w:t>
      </w:r>
    </w:p>
    <w:p w14:paraId="71B22A4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this._performanceApiGarbageCollectorIntervalInMs = 1e4,</w:t>
      </w:r>
    </w:p>
    <w:p w14:paraId="5B0BF26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this._logToTelemetry = e=&gt;{</w:t>
      </w:r>
    </w:p>
    <w:p w14:paraId="745F3DB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const t = this._logger.getNewActivity(this._eventName, l.a.SamplingPolicy.CriticalExperimentation);</w:t>
      </w:r>
    </w:p>
    <w:p w14:paraId="04D0AA8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(!t)</w:t>
      </w:r>
    </w:p>
    <w:p w14:paraId="542B6E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return;</w:t>
      </w:r>
    </w:p>
    <w:p w14:paraId="213C680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e.forEach(e=&gt;{</w:t>
      </w:r>
    </w:p>
    <w:p w14:paraId="256F510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t.dataFields.push(Object(v.a)(e.name, e.duration, void 0, l.a.DataFieldType.Double.valueOf()))</w:t>
      </w:r>
    </w:p>
    <w:p w14:paraId="3A84186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8A96E0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),</w:t>
      </w:r>
    </w:p>
    <w:p w14:paraId="16EFD6D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t.dataFields.push(Object(v.a)(this._alEventName, this._isAlEnabled));</w:t>
      </w:r>
    </w:p>
    <w:p w14:paraId="0A12DD1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const n = this._proofingStore.getCachedEntry(d.a.ProofingLanguages).storeEntryValue;</w:t>
      </w:r>
    </w:p>
    <w:p w14:paraId="10B8780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t.dataFields.push(Object(v.a)(b.a.NumProofingLanguages, n.length)),</w:t>
      </w:r>
    </w:p>
    <w:p w14:paraId="0FE2432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t.success = !0,</w:t>
      </w:r>
    </w:p>
    <w:p w14:paraId="7636B3A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t.endNow()</w:t>
      </w:r>
    </w:p>
    <w:p w14:paraId="2B9756B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67E5F80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,</w:t>
      </w:r>
    </w:p>
    <w:p w14:paraId="7C6A01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this._isAlEnabled = !0 === this._hostSettings.enableOrchestration &amp;&amp; !0 === (null === (i = this._hostSettings.orchestratorSettings) || void 0 === i ? void 0 : i.enableAugLoop),</w:t>
      </w:r>
    </w:p>
    <w:p w14:paraId="09CAA7F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this.metric = new m(e,r,this._eventName,this._performanceApiGarbageCollectorIntervalInMs,this._logToTelemetry)</w:t>
      </w:r>
    </w:p>
    <w:p w14:paraId="3E9965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1DDF50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startEntry(e) {</w:t>
      </w:r>
    </w:p>
    <w:p w14:paraId="1B29D5F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this._hostSettings.enableE2eMetric &amp;&amp; this.metric.startEntry(e)</w:t>
      </w:r>
    </w:p>
    <w:p w14:paraId="2F01C35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71AEAD7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addMeasure(e, t) {</w:t>
      </w:r>
    </w:p>
    <w:p w14:paraId="5541095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this._hostSettings.enableE2eMetric &amp;&amp; this.metric.addMeasure(e, t)</w:t>
      </w:r>
    </w:p>
    <w:p w14:paraId="3B1126E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1C0E37E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commitEntry(e, t=this._eventName) {</w:t>
      </w:r>
    </w:p>
    <w:p w14:paraId="68832D1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this._hostSettings.enableE2eMetric &amp;&amp; this.metric.commitEntry(e, t)</w:t>
      </w:r>
    </w:p>
    <w:p w14:paraId="0B65066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3DB432E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setOnTimeout(e) {</w:t>
      </w:r>
    </w:p>
    <w:p w14:paraId="4510ACD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this.metric.setOnTimeout(e)</w:t>
      </w:r>
    </w:p>
    <w:p w14:paraId="2BC2A7E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65B09B9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434ECD8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;</w:t>
      </w:r>
    </w:p>
    <w:p w14:paraId="413042D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C = Object(i.c)([Object(a.a)(), Object(i.f)(0, Object(s.a)(u.a)), Object(i.f)(1, Object(s.a)(c.a)), Object(i.f)(2, Object(s.a)(f.a)), Object(i.f)(3, Object(s.a)(h.a))], C)</w:t>
      </w:r>
    </w:p>
    <w:p w14:paraId="7380D07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}</w:t>
      </w:r>
    </w:p>
    <w:p w14:paraId="2FC9BB4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, function(e, t, n) {</w:t>
      </w:r>
    </w:p>
    <w:p w14:paraId="69222AB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"use strict";</w:t>
      </w:r>
    </w:p>
    <w:p w14:paraId="5ECCC65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n.d(t, "a", (function() {</w:t>
      </w:r>
    </w:p>
    <w:p w14:paraId="70E1724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return v</w:t>
      </w:r>
    </w:p>
    <w:p w14:paraId="13EA385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1B7FD83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));</w:t>
      </w:r>
    </w:p>
    <w:p w14:paraId="129781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r = n(1)</w:t>
      </w:r>
    </w:p>
    <w:p w14:paraId="5948BC2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i = n(298)</w:t>
      </w:r>
    </w:p>
    <w:p w14:paraId="5666A85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o = n(242)</w:t>
      </w:r>
    </w:p>
    <w:p w14:paraId="3B55D83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a = n(70)</w:t>
      </w:r>
    </w:p>
    <w:p w14:paraId="6754AD6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s = function() {</w:t>
      </w:r>
    </w:p>
    <w:p w14:paraId="368DA9E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1e3 * Date.now()</w:t>
      </w:r>
    </w:p>
    <w:p w14:paraId="73BAE59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};</w:t>
      </w:r>
    </w:p>
    <w:p w14:paraId="6405DAC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"object" == typeof window &amp;&amp; "object" == typeof window.performance &amp;&amp; "now"in window.performance &amp;&amp; (s = function() {</w:t>
      </w:r>
    </w:p>
    <w:p w14:paraId="4FA785F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1e3 * Math.floor(window.performance.now())</w:t>
      </w:r>
    </w:p>
    <w:p w14:paraId="68CB6E5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5F549AA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);</w:t>
      </w:r>
    </w:p>
    <w:p w14:paraId="4BBDE87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l = function(e) {</w:t>
      </w:r>
    </w:p>
    <w:p w14:paraId="4F8BD10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t, n = s(), r = Object(i.b)(e.telemetryEvent);</w:t>
      </w:r>
    </w:p>
    <w:p w14:paraId="41DE00E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{</w:t>
      </w:r>
    </w:p>
    <w:p w14:paraId="7CD5B38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cv: e.parentCv.getNext(),</w:t>
      </w:r>
    </w:p>
    <w:p w14:paraId="2D55F7F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eventName: e.telemetryEvent.eventName,</w:t>
      </w:r>
    </w:p>
    <w:p w14:paraId="5615E2F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dataFields: r.dataFields,</w:t>
      </w:r>
    </w:p>
    <w:p w14:paraId="20B0243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eventFlags: r.eventFlags,</w:t>
      </w:r>
    </w:p>
    <w:p w14:paraId="20697A8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telemetryProperties: r.telemetryProperties,</w:t>
      </w:r>
    </w:p>
    <w:p w14:paraId="098EDAF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createChildActivity: function(t) {</w:t>
      </w:r>
    </w:p>
    <w:p w14:paraId="4872557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l({</w:t>
      </w:r>
    </w:p>
    <w:p w14:paraId="6544E6F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telemetryEvent: t,</w:t>
      </w:r>
    </w:p>
    <w:p w14:paraId="1F5D181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sendTelemetryEvent: e.sendTelemetryEvent,</w:t>
      </w:r>
    </w:p>
    <w:p w14:paraId="517261C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parentCv: this.cv</w:t>
      </w:r>
    </w:p>
    <w:p w14:paraId="2C1E024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})</w:t>
      </w:r>
    </w:p>
    <w:p w14:paraId="164B639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},</w:t>
      </w:r>
    </w:p>
    <w:p w14:paraId="6537ADD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setResult: function(e, t, n) {</w:t>
      </w:r>
    </w:p>
    <w:p w14:paraId="24149D6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this.result = {</w:t>
      </w:r>
    </w:p>
    <w:p w14:paraId="45E6FD7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code: e,</w:t>
      </w:r>
    </w:p>
    <w:p w14:paraId="4995920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type: t,</w:t>
      </w:r>
    </w:p>
    <w:p w14:paraId="0A10A07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tag: n</w:t>
      </w:r>
    </w:p>
    <w:p w14:paraId="3AE8C15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0E4EAEE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},</w:t>
      </w:r>
    </w:p>
    <w:p w14:paraId="7B97BA0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endNow: function() {</w:t>
      </w:r>
    </w:p>
    <w:p w14:paraId="06C801D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(!t) {</w:t>
      </w:r>
    </w:p>
    <w:p w14:paraId="41FBA5F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void 0 === this.success &amp;&amp; void 0 === this.result &amp;&amp; Object(a.b)(1, 0, (function() {</w:t>
      </w:r>
    </w:p>
    <w:p w14:paraId="6E19ECA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return "Activity does not have success or result set"</w:t>
      </w:r>
    </w:p>
    <w:p w14:paraId="7398EEA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4D076B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));</w:t>
      </w:r>
    </w:p>
    <w:p w14:paraId="30A9A10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r = s();</w:t>
      </w:r>
    </w:p>
    <w:p w14:paraId="7694822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 = !0;</w:t>
      </w:r>
    </w:p>
    <w:p w14:paraId="3A51295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var i = {</w:t>
      </w:r>
    </w:p>
    <w:p w14:paraId="56ABEA7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duration: r - n,</w:t>
      </w:r>
    </w:p>
    <w:p w14:paraId="1C4E946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count: 1,</w:t>
      </w:r>
    </w:p>
    <w:p w14:paraId="0D9EE2B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aggMode: 0,</w:t>
      </w:r>
    </w:p>
    <w:p w14:paraId="236D71E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cV: this.cv.value,</w:t>
      </w:r>
    </w:p>
    <w:p w14:paraId="38B6C34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success: this.success,</w:t>
      </w:r>
    </w:p>
    <w:p w14:paraId="566EE61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result: this.result</w:t>
      </w:r>
    </w:p>
    <w:p w14:paraId="777D018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</w:t>
      </w:r>
    </w:p>
    <w:p w14:paraId="11AF77D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, l = this.eventContract &amp;&amp; this.eventContract.dataFields ? this.eventContract.dataFields : [];</w:t>
      </w:r>
    </w:p>
    <w:p w14:paraId="13958C7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l.push.apply(l, o.a.getFields(i)),</w:t>
      </w:r>
    </w:p>
    <w:p w14:paraId="6B3B43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this.eventContract = {</w:t>
      </w:r>
    </w:p>
    <w:p w14:paraId="5BA9642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name: o.a.contractName,</w:t>
      </w:r>
    </w:p>
    <w:p w14:paraId="0C74785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dataFields: l</w:t>
      </w:r>
    </w:p>
    <w:p w14:paraId="6B39C70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},</w:t>
      </w:r>
    </w:p>
    <w:p w14:paraId="2295F39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e.sendTelemetryEvent(this)</w:t>
      </w:r>
    </w:p>
    <w:p w14:paraId="6DAEFF2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6D7EB14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Object(a.b)(0, 0, (function() {</w:t>
      </w:r>
    </w:p>
    <w:p w14:paraId="30643A2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 "Already ended"</w:t>
      </w:r>
    </w:p>
    <w:p w14:paraId="1016BA2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}</w:t>
      </w:r>
    </w:p>
    <w:p w14:paraId="52F09D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))</w:t>
      </w:r>
    </w:p>
    <w:p w14:paraId="73CD585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27C4103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27AF412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09629AC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c = n(20)</w:t>
      </w:r>
    </w:p>
    <w:p w14:paraId="26D9A86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u = function(e) {</w:t>
      </w:r>
    </w:p>
    <w:p w14:paraId="071F446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var t = [];</w:t>
      </w:r>
    </w:p>
    <w:p w14:paraId="558FDEF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t.push(Object(c.c)("".concat("Error", ".ErrorGroup"), e.errorGroup)),</w:t>
      </w:r>
    </w:p>
    <w:p w14:paraId="0B6A52E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t.push(Object(c.b)("".concat("Error", ".Tag"), e.tag)),</w:t>
      </w:r>
    </w:p>
    <w:p w14:paraId="08FB03D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void 0 !== e.code &amp;&amp; t.push(Object(c.b)("".concat("Error", ".Code"), e.code)),</w:t>
      </w:r>
    </w:p>
    <w:p w14:paraId="20D02BF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void 0 !== e.id &amp;&amp; t.push(Object(c.b)("".concat("Error", ".Id"), e.id)),</w:t>
      </w:r>
    </w:p>
    <w:p w14:paraId="6D33BE8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void 0 !== e.count &amp;&amp; t.push(Object(c.b)("".concat("Error", ".Count"), e.count)),</w:t>
      </w:r>
    </w:p>
    <w:p w14:paraId="75204CE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</w:t>
      </w:r>
    </w:p>
    <w:p w14:paraId="7333257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0C302CB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d = n(432)</w:t>
      </w:r>
    </w:p>
    <w:p w14:paraId="2F2FC8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f = function(e) {</w:t>
      </w:r>
    </w:p>
    <w:p w14:paraId="5725680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function t(t, n, r) {</w:t>
      </w:r>
    </w:p>
    <w:p w14:paraId="5113C34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i = e.call(this, t, n, r) || this;</w:t>
      </w:r>
    </w:p>
    <w:p w14:paraId="7E368D1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i.baseCv = Object(d.b)(),</w:t>
      </w:r>
    </w:p>
    <w:p w14:paraId="0DCFD4E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</w:t>
      </w:r>
    </w:p>
    <w:p w14:paraId="7928174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121306A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Object(r.d)(t, e),</w:t>
      </w:r>
    </w:p>
    <w:p w14:paraId="7EF3A75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t.prototype.createActivity = function(e) {</w:t>
      </w:r>
    </w:p>
    <w:p w14:paraId="64685B1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l({</w:t>
      </w:r>
    </w:p>
    <w:p w14:paraId="127ABC0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sendTelemetryEvent: this.sendTelemetryEvent.bind(this),</w:t>
      </w:r>
    </w:p>
    <w:p w14:paraId="098CF18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telemetryEvent: e,</w:t>
      </w:r>
    </w:p>
    <w:p w14:paraId="7F1A815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parentCv: this.baseCv</w:t>
      </w:r>
    </w:p>
    <w:p w14:paraId="36E1A4E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})</w:t>
      </w:r>
    </w:p>
    <w:p w14:paraId="097FFCC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}</w:t>
      </w:r>
    </w:p>
    <w:p w14:paraId="0E10FD0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3CC7481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t.prototype.sendActivity = function(e, t, n, r) {</w:t>
      </w:r>
    </w:p>
    <w:p w14:paraId="44245DD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this.sendTelemetryEvent({</w:t>
      </w:r>
    </w:p>
    <w:p w14:paraId="4230B44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eventName: e,</w:t>
      </w:r>
    </w:p>
    <w:p w14:paraId="61810A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eventContract: {</w:t>
      </w:r>
    </w:p>
    <w:p w14:paraId="2E75AF4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name: o.a.contractName,</w:t>
      </w:r>
    </w:p>
    <w:p w14:paraId="73D2E9B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dataFields: o.a.getFields(t)</w:t>
      </w:r>
    </w:p>
    <w:p w14:paraId="7D5C51D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},</w:t>
      </w:r>
    </w:p>
    <w:p w14:paraId="59BD836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dataFields: n,</w:t>
      </w:r>
    </w:p>
    <w:p w14:paraId="56669A2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eventFlags: r</w:t>
      </w:r>
    </w:p>
    <w:p w14:paraId="39338E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})</w:t>
      </w:r>
    </w:p>
    <w:p w14:paraId="09F6310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44C3EF1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2BB8813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t.prototype.sendError = function(e) {</w:t>
      </w:r>
    </w:p>
    <w:p w14:paraId="604169A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t = u(e.error);</w:t>
      </w:r>
    </w:p>
    <w:p w14:paraId="487FFE1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null != e.dataFields &amp;&amp; t.push.apply(t, e.dataFields),</w:t>
      </w:r>
    </w:p>
    <w:p w14:paraId="7144B0C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this.sendTelemetryEvent({</w:t>
      </w:r>
    </w:p>
    <w:p w14:paraId="733F4B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eventName: e.eventName,</w:t>
      </w:r>
    </w:p>
    <w:p w14:paraId="5E3367F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dataFields: t,</w:t>
      </w:r>
    </w:p>
    <w:p w14:paraId="75295E1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eventFlags: e.eventFlags</w:t>
      </w:r>
    </w:p>
    <w:p w14:paraId="4F0BFBB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})</w:t>
      </w:r>
    </w:p>
    <w:p w14:paraId="19C36CA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792CE53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4A633E6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t.prototype.createCustomerContentActivity = function(e) {</w:t>
      </w:r>
    </w:p>
    <w:p w14:paraId="5C5F0A1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l({</w:t>
      </w:r>
    </w:p>
    <w:p w14:paraId="4513893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sendTelemetryEvent: this.sendCustomerContent.bind(this),</w:t>
      </w:r>
    </w:p>
    <w:p w14:paraId="19841A4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telemetryEvent: e,</w:t>
      </w:r>
    </w:p>
    <w:p w14:paraId="7BF04BE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parentCv: this.baseCv</w:t>
      </w:r>
    </w:p>
    <w:p w14:paraId="4C9D261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})</w:t>
      </w:r>
    </w:p>
    <w:p w14:paraId="43CB820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7148CE9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,</w:t>
      </w:r>
    </w:p>
    <w:p w14:paraId="112A549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t</w:t>
      </w:r>
    </w:p>
    <w:p w14:paraId="1FFC07B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}(i.a)</w:t>
      </w:r>
    </w:p>
    <w:p w14:paraId="22BFB4D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h = n(24)</w:t>
      </w:r>
    </w:p>
    <w:p w14:paraId="2F88938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p = n(386)</w:t>
      </w:r>
    </w:p>
    <w:p w14:paraId="258FDD6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g = n(278)</w:t>
      </w:r>
    </w:p>
    <w:p w14:paraId="1B2DD04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m = n(50)</w:t>
      </w:r>
    </w:p>
    <w:p w14:paraId="479CD49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b = n(253);</w:t>
      </w:r>
    </w:p>
    <w:p w14:paraId="66939A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class v {</w:t>
      </w:r>
    </w:p>
    <w:p w14:paraId="478E0EC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constructor(e, t, n=!1, r=new f) {</w:t>
      </w:r>
    </w:p>
    <w:p w14:paraId="2FD9DA1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this.kpisEnabled = n,</w:t>
      </w:r>
    </w:p>
    <w:p w14:paraId="53913AA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this._oTelTelemetryLogger = r;</w:t>
      </w:r>
    </w:p>
    <w:p w14:paraId="0583709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const {logGroupName: i, tenant: o} = e</w:t>
      </w:r>
    </w:p>
    <w:p w14:paraId="1E82D72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, {tenantName: a, ariaTenantToken: s, nexusTenantToken: l} = o;</w:t>
      </w:r>
    </w:p>
    <w:p w14:paraId="1C84B0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this._logGroupName = i,</w:t>
      </w:r>
    </w:p>
    <w:p w14:paraId="2975488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this._oTelTelemetryLogger.addSink(t),</w:t>
      </w:r>
    </w:p>
    <w:p w14:paraId="136CCEF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this._oTelTelemetryLogger.setTenantToken("Office." + a, s, l),</w:t>
      </w:r>
    </w:p>
    <w:p w14:paraId="504DBF9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this._namespace = `Office.${a}.${i}`</w:t>
      </w:r>
    </w:p>
    <w:p w14:paraId="51BBCB1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2C6BE76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logEvent(e, t, n, r, i, o, a, s, l) {</w:t>
      </w:r>
    </w:p>
    <w:p w14:paraId="429972B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const u = n === g.a.Undefined ? t : `${n}.${t}`;</w:t>
      </w:r>
    </w:p>
    <w:p w14:paraId="13D3EDC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(r === m.a.Debug)</w:t>
      </w:r>
    </w:p>
    <w:p w14:paraId="4456478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return;</w:t>
      </w:r>
    </w:p>
    <w:p w14:paraId="3D0219F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const d = [Object(c.b)("Tag", e), Object(c.b)("Level", r)];</w:t>
      </w:r>
    </w:p>
    <w:p w14:paraId="14AC285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 &amp;&amp; d.push(Object(c.c)(null != l ? l : "Data", Object(b.a)(i))),</w:t>
      </w:r>
    </w:p>
    <w:p w14:paraId="2B93C61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d.forEach(e=&gt;e.classification = h.a.DataClassification.SystemMetadata),</w:t>
      </w:r>
    </w:p>
    <w:p w14:paraId="5F22C38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this.uploadEvent(u, d, null != o ? o : v.DEFAULT_SAMPLING_POLICY, null != a ? a : v.DEFAULT_DIAGNOSTIC_LEVEL, null != s ? s : v.DEFAULT_DATA_CATEGORIES)</w:t>
      </w:r>
    </w:p>
    <w:p w14:paraId="53B32EB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1C12F55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logKpi(e, t, n, r, i) {</w:t>
      </w:r>
    </w:p>
    <w:p w14:paraId="1E5A2D6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if (!this.kpisEnabled)</w:t>
      </w:r>
    </w:p>
    <w:p w14:paraId="048C570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return;</w:t>
      </w:r>
    </w:p>
    <w:p w14:paraId="16F391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const o = "KPIs." + e</w:t>
      </w:r>
    </w:p>
    <w:p w14:paraId="1921627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, a = [Object(c.c)("Entity_Id", t), Object(c.a)("IsPremium", r)];</w:t>
      </w:r>
    </w:p>
    <w:p w14:paraId="30CB6B5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i &amp;&amp; a.push(Object(c.c)("Data", JSON.stringify(i))),</w:t>
      </w:r>
    </w:p>
    <w:p w14:paraId="06E0AE1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a.forEach(e=&gt;e.classification = h.a.DataClassification.SystemMetadata);</w:t>
      </w:r>
    </w:p>
    <w:p w14:paraId="74843E0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const s = p.a.Office.System.Funnel.getFields("Funnel", {</w:t>
      </w:r>
    </w:p>
    <w:p w14:paraId="104CE59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name: this._logGroupName,</w:t>
      </w:r>
    </w:p>
    <w:p w14:paraId="7111AC1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state: n</w:t>
      </w:r>
    </w:p>
    <w:p w14:paraId="4E0422C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});</w:t>
      </w:r>
    </w:p>
    <w:p w14:paraId="0FB73B7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a.push(...s),</w:t>
      </w:r>
    </w:p>
    <w:p w14:paraId="0371BBF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this.uploadEvent(o, a, h.a.SamplingPolicy.CriticalUsage, h.a.DiagnosticLevel.RequiredServiceData, h.a.DataCategories.ProductServiceUsage)</w:t>
      </w:r>
    </w:p>
    <w:p w14:paraId="3D43F9B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73CFFAA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logStandaloneMetric(e, t, n, r, i=[]) {</w:t>
      </w:r>
    </w:p>
    <w:p w14:paraId="0CCEFD2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const o = null != t ? t : v.DEFAULT_SAMPLING_POLICY</w:t>
      </w:r>
    </w:p>
    <w:p w14:paraId="7BD3AFF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, a = null != n ? n : v.DEFAULT_DIAGNOSTIC_LEVEL</w:t>
      </w:r>
    </w:p>
    <w:p w14:paraId="03118F6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, s = null != r ? r : v.DEFAULT_DATA_CATEGORIES;</w:t>
      </w:r>
    </w:p>
    <w:p w14:paraId="53B7877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this.uploadEvent(e, i, o, a, s)</w:t>
      </w:r>
    </w:p>
    <w:p w14:paraId="42D57FC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1394F7E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createActivity(e, t, n) {</w:t>
      </w:r>
    </w:p>
    <w:p w14:paraId="54F7FCC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const r = t ? `${t}.${e}` : e;</w:t>
      </w:r>
    </w:p>
    <w:p w14:paraId="48A8B17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this._oTelTelemetryLogger.createActivity({</w:t>
      </w:r>
    </w:p>
    <w:p w14:paraId="0AADCA6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eventName: this.getFullEventName(r),</w:t>
      </w:r>
    </w:p>
    <w:p w14:paraId="483B6C0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eventFlags: null != n ? n : {</w:t>
      </w:r>
    </w:p>
    <w:p w14:paraId="2AACE7E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dataCategories: h.a.DataCategories.ProductServiceUsage</w:t>
      </w:r>
    </w:p>
    <w:p w14:paraId="4649065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7A863D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})</w:t>
      </w:r>
    </w:p>
    <w:p w14:paraId="0AF64E0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}</w:t>
      </w:r>
    </w:p>
    <w:p w14:paraId="261B6F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uploadEvent(e, t, n, r, i) {</w:t>
      </w:r>
    </w:p>
    <w:p w14:paraId="058CAF1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const o = this.getFullEventName(e);</w:t>
      </w:r>
    </w:p>
    <w:p w14:paraId="01269AF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this._oTelTelemetryLogger.sendTelemetryEvent({</w:t>
      </w:r>
    </w:p>
    <w:p w14:paraId="4113CEB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eventName: o,</w:t>
      </w:r>
    </w:p>
    <w:p w14:paraId="2FEF472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dataFields: t,</w:t>
      </w:r>
    </w:p>
    <w:p w14:paraId="0988CF2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eventFlags: {</w:t>
      </w:r>
    </w:p>
    <w:p w14:paraId="6080B36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dataCategories: i,</w:t>
      </w:r>
    </w:p>
    <w:p w14:paraId="44708B1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diagnosticLevel: r,</w:t>
      </w:r>
    </w:p>
    <w:p w14:paraId="2C95663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costPriority: h.a.CostPriority.Normal,</w:t>
      </w:r>
    </w:p>
    <w:p w14:paraId="7A7F634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persistencePriority: h.a.PersistencePriority.Normal,</w:t>
      </w:r>
    </w:p>
    <w:p w14:paraId="040FD0E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samplingPolicy: n</w:t>
      </w:r>
    </w:p>
    <w:p w14:paraId="6DCE77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}</w:t>
      </w:r>
    </w:p>
    <w:p w14:paraId="24C1AEB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})</w:t>
      </w:r>
    </w:p>
    <w:p w14:paraId="35585BA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19C0DFD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getFullEventName(e) {</w:t>
      </w:r>
    </w:p>
    <w:p w14:paraId="17585AE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this.capitalize(`${this._namespace}.${e}`)</w:t>
      </w:r>
    </w:p>
    <w:p w14:paraId="33A520C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60E7FEC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capitalize(e) {</w:t>
      </w:r>
    </w:p>
    <w:p w14:paraId="3F2551B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e.split(".").map(this.capitalizeWord).join(".")</w:t>
      </w:r>
    </w:p>
    <w:p w14:paraId="15BC88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7CDD2BA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capitalizeWord(e) {</w:t>
      </w:r>
    </w:p>
    <w:p w14:paraId="4BE0C42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e.charAt(0).toUpperCase() + e.slice(1)</w:t>
      </w:r>
    </w:p>
    <w:p w14:paraId="08D1798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672F67A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20A8ACC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v.DEFAULT_SAMPLING_POLICY = h.a.SamplingPolicy.Measure,</w:t>
      </w:r>
    </w:p>
    <w:p w14:paraId="01F8A40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v.DEFAULT_DIAGNOSTIC_LEVEL = h.a.DiagnosticLevel.RequiredServiceData,</w:t>
      </w:r>
    </w:p>
    <w:p w14:paraId="3AB9B60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v.DEFAULT_DATA_CATEGORIES = h.a.DataCategories.ProductServiceUsage</w:t>
      </w:r>
    </w:p>
    <w:p w14:paraId="0188EC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}</w:t>
      </w:r>
    </w:p>
    <w:p w14:paraId="7CDF55C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, , function(e, t, n) {</w:t>
      </w:r>
    </w:p>
    <w:p w14:paraId="1EEB093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"use strict";</w:t>
      </w:r>
    </w:p>
    <w:p w14:paraId="39CD587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n.d(t, "a", (function() {</w:t>
      </w:r>
    </w:p>
    <w:p w14:paraId="15C7FD7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r</w:t>
      </w:r>
    </w:p>
    <w:p w14:paraId="34537A1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017FEFF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));</w:t>
      </w:r>
    </w:p>
    <w:p w14:paraId="2424C8B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const r = {</w:t>
      </w:r>
    </w:p>
    <w:p w14:paraId="3235F2D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durationUltraFast: "50ms",</w:t>
      </w:r>
    </w:p>
    <w:p w14:paraId="5AB23B4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durationFaster: "100ms",</w:t>
      </w:r>
    </w:p>
    <w:p w14:paraId="0299A7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durationFast: "150ms",</w:t>
      </w:r>
    </w:p>
    <w:p w14:paraId="5BB1C26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durationNormal: "200ms",</w:t>
      </w:r>
    </w:p>
    <w:p w14:paraId="4D7BAAD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durationGentle: "250ms",</w:t>
      </w:r>
    </w:p>
    <w:p w14:paraId="1C558DD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durationSlow: "300ms",</w:t>
      </w:r>
    </w:p>
    <w:p w14:paraId="192E35A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durationSlower: "400ms",</w:t>
      </w:r>
    </w:p>
    <w:p w14:paraId="1CCC763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durationUltraSlow: "500ms"</w:t>
      </w:r>
    </w:p>
    <w:p w14:paraId="6AE0318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35D943E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}</w:t>
      </w:r>
    </w:p>
    <w:p w14:paraId="6B0E43B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, function(e, t, n) {</w:t>
      </w:r>
    </w:p>
    <w:p w14:paraId="1D47AA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"use strict";</w:t>
      </w:r>
    </w:p>
    <w:p w14:paraId="6158684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n.d(t, "a", (function() {</w:t>
      </w:r>
    </w:p>
    <w:p w14:paraId="17A51C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r</w:t>
      </w:r>
    </w:p>
    <w:p w14:paraId="344E900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44F764A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));</w:t>
      </w:r>
    </w:p>
    <w:p w14:paraId="61DD694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const r = {</w:t>
      </w:r>
    </w:p>
    <w:p w14:paraId="061BD5D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curveAccelerateMax: "cubic-bezier(0.9,0.1,1,0.2)",</w:t>
      </w:r>
    </w:p>
    <w:p w14:paraId="74E7F3F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curveAccelerateMid: "cubic-bezier(1,0,1,1)",</w:t>
      </w:r>
    </w:p>
    <w:p w14:paraId="018760E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curveAccelerateMin: "cubic-bezier(0.8,0,0.78,1)",</w:t>
      </w:r>
    </w:p>
    <w:p w14:paraId="419CBE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curveDecelerateMax: "cubic-bezier(0.1,0.9,0.2,1)",</w:t>
      </w:r>
    </w:p>
    <w:p w14:paraId="3549077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curveDecelerateMid: "cubic-bezier(0,0,0,1)",</w:t>
      </w:r>
    </w:p>
    <w:p w14:paraId="4DB1412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curveDecelerateMin: "cubic-bezier(0.33,0,0.1,1)",</w:t>
      </w:r>
    </w:p>
    <w:p w14:paraId="241CF02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curveEasyEaseMax: "cubic-bezier(0.8,0,0.2,1)",</w:t>
      </w:r>
    </w:p>
    <w:p w14:paraId="0535B52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curveEasyEase: "cubic-bezier(0.33,0,0.67,1)",</w:t>
      </w:r>
    </w:p>
    <w:p w14:paraId="787265D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curveLinear: "cubic-bezier(0,0,1,1)"</w:t>
      </w:r>
    </w:p>
    <w:p w14:paraId="57BAB5F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30E28C5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}</w:t>
      </w:r>
    </w:p>
    <w:p w14:paraId="7E2E720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, function(e, t, n) {</w:t>
      </w:r>
    </w:p>
    <w:p w14:paraId="56D9EFA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"use strict";</w:t>
      </w:r>
    </w:p>
    <w:p w14:paraId="01CCBE6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n.d(t, "b", (function() {</w:t>
      </w:r>
    </w:p>
    <w:p w14:paraId="26B1473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r</w:t>
      </w:r>
    </w:p>
    <w:p w14:paraId="7A06D67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735F566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)),</w:t>
      </w:r>
    </w:p>
    <w:p w14:paraId="2B824A9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n.d(t, "a", (function() {</w:t>
      </w:r>
    </w:p>
    <w:p w14:paraId="4073697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i</w:t>
      </w:r>
    </w:p>
    <w:p w14:paraId="26A24E2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3B9C158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));</w:t>
      </w:r>
    </w:p>
    <w:p w14:paraId="6DF328E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const r = {</w:t>
      </w:r>
    </w:p>
    <w:p w14:paraId="2474CA4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10: "#061724",</w:t>
      </w:r>
    </w:p>
    <w:p w14:paraId="2F80239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20: "#082338",</w:t>
      </w:r>
    </w:p>
    <w:p w14:paraId="61E1202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30: "#0a2e4a",</w:t>
      </w:r>
    </w:p>
    <w:p w14:paraId="149A838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40: "#0c3b5e",</w:t>
      </w:r>
    </w:p>
    <w:p w14:paraId="06B3CCD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50: "#0e4775",</w:t>
      </w:r>
    </w:p>
    <w:p w14:paraId="3AC56FC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60: "#0f548c",</w:t>
      </w:r>
    </w:p>
    <w:p w14:paraId="435DF6D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70: "#115ea3",</w:t>
      </w:r>
    </w:p>
    <w:p w14:paraId="06D27B6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80: "#0f6cbd",</w:t>
      </w:r>
    </w:p>
    <w:p w14:paraId="53D40EB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90: "#2886de",</w:t>
      </w:r>
    </w:p>
    <w:p w14:paraId="094500C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100: "#479ef5",</w:t>
      </w:r>
    </w:p>
    <w:p w14:paraId="373AE5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110: "#62abf5",</w:t>
      </w:r>
    </w:p>
    <w:p w14:paraId="69831CD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120: "#77b7f7",</w:t>
      </w:r>
    </w:p>
    <w:p w14:paraId="65F7416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130: "#96c6fa",</w:t>
      </w:r>
    </w:p>
    <w:p w14:paraId="59959EB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140: "#b4d6fa",</w:t>
      </w:r>
    </w:p>
    <w:p w14:paraId="5BF745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150: "#cfe4fa",</w:t>
      </w:r>
    </w:p>
    <w:p w14:paraId="38286F8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160: "#ebf3fc"</w:t>
      </w:r>
    </w:p>
    <w:p w14:paraId="024A9E1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03A0170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i = {</w:t>
      </w:r>
    </w:p>
    <w:p w14:paraId="2FA10BC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10: "#2b2b40",</w:t>
      </w:r>
    </w:p>
    <w:p w14:paraId="504D37F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20: "#2f2f4a",</w:t>
      </w:r>
    </w:p>
    <w:p w14:paraId="3D6893D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30: "#333357",</w:t>
      </w:r>
    </w:p>
    <w:p w14:paraId="6FFBD15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40: "#383966",</w:t>
      </w:r>
    </w:p>
    <w:p w14:paraId="2A9A6EE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50: "#3d3e78",</w:t>
      </w:r>
    </w:p>
    <w:p w14:paraId="019CDF8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60: "#444791",</w:t>
      </w:r>
    </w:p>
    <w:p w14:paraId="7A38B2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70: "#4f52b2",</w:t>
      </w:r>
    </w:p>
    <w:p w14:paraId="6C28DFB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80: "#5b5fc7",</w:t>
      </w:r>
    </w:p>
    <w:p w14:paraId="771B5B2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90: "#7579eb",</w:t>
      </w:r>
    </w:p>
    <w:p w14:paraId="6F84C1C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100: "#7f85f5",</w:t>
      </w:r>
    </w:p>
    <w:p w14:paraId="5309FA2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110: "#9299f7",</w:t>
      </w:r>
    </w:p>
    <w:p w14:paraId="40CF944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120: "#aab1fa",</w:t>
      </w:r>
    </w:p>
    <w:p w14:paraId="7678FC6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130: "#b6bcfa",</w:t>
      </w:r>
    </w:p>
    <w:p w14:paraId="1A78D31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140: "#c5cbfa",</w:t>
      </w:r>
    </w:p>
    <w:p w14:paraId="2847E09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150: "#dce0fa",</w:t>
      </w:r>
    </w:p>
    <w:p w14:paraId="687EFD2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160: "#e8ebfa"</w:t>
      </w:r>
    </w:p>
    <w:p w14:paraId="6AC1CEC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28258DF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}</w:t>
      </w:r>
    </w:p>
    <w:p w14:paraId="43C329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, function(e, t, n) {</w:t>
      </w:r>
    </w:p>
    <w:p w14:paraId="311BC9E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"use strict";</w:t>
      </w:r>
    </w:p>
    <w:p w14:paraId="121D51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n.d(t, "a", (function() {</w:t>
      </w:r>
    </w:p>
    <w:p w14:paraId="09CA7AE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h</w:t>
      </w:r>
    </w:p>
    <w:p w14:paraId="37D9A66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33D1263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));</w:t>
      </w:r>
    </w:p>
    <w:p w14:paraId="79B2F3C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r = n(1)</w:t>
      </w:r>
    </w:p>
    <w:p w14:paraId="613FDCA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i = n(6)</w:t>
      </w:r>
    </w:p>
    <w:p w14:paraId="6A01FD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o = n(69)</w:t>
      </w:r>
    </w:p>
    <w:p w14:paraId="6976D9C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a = n(89)</w:t>
      </w:r>
    </w:p>
    <w:p w14:paraId="0F8D134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s = n(315)</w:t>
      </w:r>
    </w:p>
    <w:p w14:paraId="3229C49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l = n(77)</w:t>
      </w:r>
    </w:p>
    <w:p w14:paraId="0768A6D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c = n(10)</w:t>
      </w:r>
    </w:p>
    <w:p w14:paraId="54D6080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u = n(5)</w:t>
      </w:r>
    </w:p>
    <w:p w14:paraId="31FE168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d = n(95)</w:t>
      </w:r>
    </w:p>
    <w:p w14:paraId="7BB254A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f = n(219);</w:t>
      </w:r>
    </w:p>
    <w:p w14:paraId="0365E22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let h = class {</w:t>
      </w:r>
    </w:p>
    <w:p w14:paraId="76A101F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constructor(e, t, n, r) {</w:t>
      </w:r>
    </w:p>
    <w:p w14:paraId="19D6971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this._featureFlagsReader = e,</w:t>
      </w:r>
    </w:p>
    <w:p w14:paraId="586E0B5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this._proofingPersistedStore = t,</w:t>
      </w:r>
    </w:p>
    <w:p w14:paraId="10B6E4B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this._settingsEmitter = n,</w:t>
      </w:r>
    </w:p>
    <w:p w14:paraId="5371634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this._pageContextReceiver = r,</w:t>
      </w:r>
    </w:p>
    <w:p w14:paraId="3FFB4F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this._supportedWebsites = ["www.linkedin.com", "medium.com", "www.notion.so"],</w:t>
      </w:r>
    </w:p>
    <w:p w14:paraId="2725A2C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this._supportedWebsitesSpecialHandling = ["www.facebook.com", "twitter.com"],</w:t>
      </w:r>
    </w:p>
    <w:p w14:paraId="69E1F4B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this._supportedWebsitesPartial = [".substack.com"],</w:t>
      </w:r>
    </w:p>
    <w:p w14:paraId="1C75330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this._isCopywriterToggleEnabled = !0,</w:t>
      </w:r>
    </w:p>
    <w:p w14:paraId="573419C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this._isCopywriterPopupToggleEnabled = !0,</w:t>
      </w:r>
    </w:p>
    <w:p w14:paraId="04CE50B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this._isURLUserDisabled = !1,</w:t>
      </w:r>
    </w:p>
    <w:p w14:paraId="79FA8F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this._isInitialized = !1,</w:t>
      </w:r>
    </w:p>
    <w:p w14:paraId="1C55D11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this._updateCopywriterToggleEnabledValue = e=&gt;{</w:t>
      </w:r>
    </w:p>
    <w:p w14:paraId="2342D5D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var t;</w:t>
      </w:r>
    </w:p>
    <w:p w14:paraId="5612705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this._isCopywriterToggleEnabled = null !== (t = f.a.parseToggleValueFromSettingsEvent(e)) &amp;&amp; void 0 !== t ? t : this._isCopywriterToggleEnabled</w:t>
      </w:r>
    </w:p>
    <w:p w14:paraId="1C6BE41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721AFCB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,</w:t>
      </w:r>
    </w:p>
    <w:p w14:paraId="105D933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this.onContextChanged = e=&gt;{</w:t>
      </w:r>
    </w:p>
    <w:p w14:paraId="70E6126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(!e.runtimeOnOffState)</w:t>
      </w:r>
    </w:p>
    <w:p w14:paraId="455DD13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return;</w:t>
      </w:r>
    </w:p>
    <w:p w14:paraId="3B2F065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const t = `${window.location.protocol}//${window.location.hostname}`;</w:t>
      </w:r>
    </w:p>
    <w:p w14:paraId="1613F52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this._isURLUserDisabled = e.runtimeOnOffState.userExcludedUrls.includes(t)</w:t>
      </w:r>
    </w:p>
    <w:p w14:paraId="16B0AB1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129F731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0A0FBB0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async initialize() {</w:t>
      </w:r>
    </w:p>
    <w:p w14:paraId="1887152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e, t;</w:t>
      </w:r>
    </w:p>
    <w:p w14:paraId="1143143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 xml:space="preserve">&gt;&gt; &gt;&gt;             this._isInitialized || (this._isCopywriterToggleEnabled = null !== (e = f.a.parseToggleValue(await </w:t>
      </w: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this._proofingPersistedStore.read(i.a.OverriddenInlineEditingSettings))) &amp;&amp; void 0 !== e ? e : this._isCopywriterToggleEnabled,</w:t>
      </w:r>
    </w:p>
    <w:p w14:paraId="556B71C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this._isCopywriterPopupToggleEnabled = await this._proofingPersistedStore.read(i.a.EnableCopilotRewrite),</w:t>
      </w:r>
    </w:p>
    <w:p w14:paraId="15F8931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this._settingsEmitter.on(i.a.OverriddenInlineEditingSettings, this._updateCopywriterToggleEnabledValue),</w:t>
      </w:r>
    </w:p>
    <w:p w14:paraId="7C2EE0B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this._settingsEmitter.on(i.a.EnableCopilotRewrite, e=&gt;{</w:t>
      </w:r>
    </w:p>
    <w:p w14:paraId="2D6FE21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this._isCopywriterPopupToggleEnabled = "true" === JSON.parse(e).value</w:t>
      </w:r>
    </w:p>
    <w:p w14:paraId="3842425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</w:t>
      </w:r>
    </w:p>
    <w:p w14:paraId="60F7A1E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),</w:t>
      </w:r>
    </w:p>
    <w:p w14:paraId="1709F6E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null === (t = this._pageContextReceiver) || void 0 === t || t.on("contextChangedEvent", this.onContextChanged)),</w:t>
      </w:r>
    </w:p>
    <w:p w14:paraId="7451BE4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this._isInitialized = !0</w:t>
      </w:r>
    </w:p>
    <w:p w14:paraId="7EFE8DA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068C247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shutDown() {}</w:t>
      </w:r>
    </w:p>
    <w:p w14:paraId="4960C8D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check() {</w:t>
      </w:r>
    </w:p>
    <w:p w14:paraId="2106D75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this._featureFlagsReader.flags.enableCopywriter &amp;&amp; this._isCopywriterToggleEnabled &amp;&amp; this._isCopywriterPopupToggleEnabled &amp;&amp; !this._isURLUserDisabled</w:t>
      </w:r>
    </w:p>
    <w:p w14:paraId="1E803DF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38D6BF6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isUrlSupported() {</w:t>
      </w:r>
    </w:p>
    <w:p w14:paraId="217A41A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this._supportedWebsites.concat(this._supportedWebsitesSpecialHandling).includes(window.location.hostname) || this._supportedWebsitesPartial.some(e=&gt;window.location.hostname.endsWith(e))</w:t>
      </w:r>
    </w:p>
    <w:p w14:paraId="6A35EFC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323C50A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shouldUseDispachEvent() {</w:t>
      </w:r>
    </w:p>
    <w:p w14:paraId="4EEFDD3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this._supportedWebsitesSpecialHandling.includes(window.location.hostname)</w:t>
      </w:r>
    </w:p>
    <w:p w14:paraId="6306045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78E2098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}</w:t>
      </w:r>
    </w:p>
    <w:p w14:paraId="12952EA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;</w:t>
      </w:r>
    </w:p>
    <w:p w14:paraId="002C959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h = Object(r.c)([Object(c.a)(), Object(r.f)(0, Object(u.a)(o.a)), Object(r.f)(1, Object(u.a)(a.a)), Object(r.f)(2, Object(u.a)(l.a)), Object(r.f)(3, Object(u.a)(s.a)), Object(r.f)(3, Object(d.a)())], h)</w:t>
      </w:r>
    </w:p>
    <w:p w14:paraId="497292A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}</w:t>
      </w:r>
    </w:p>
    <w:p w14:paraId="4B71B6C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, function(e, t, n) {</w:t>
      </w:r>
    </w:p>
    <w:p w14:paraId="647D3CB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"use strict";</w:t>
      </w:r>
    </w:p>
    <w:p w14:paraId="3390201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n.d(t, "a", (function() {</w:t>
      </w:r>
    </w:p>
    <w:p w14:paraId="3B2AD3E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f</w:t>
      </w:r>
    </w:p>
    <w:p w14:paraId="750F8FA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7106812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)),</w:t>
      </w:r>
    </w:p>
    <w:p w14:paraId="2195E20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n.d(t, "b", (function() {</w:t>
      </w:r>
    </w:p>
    <w:p w14:paraId="0E0D022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h</w:t>
      </w:r>
    </w:p>
    <w:p w14:paraId="24197E2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010A213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));</w:t>
      </w:r>
    </w:p>
    <w:p w14:paraId="7CA8526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var r = n(1)</w:t>
      </w:r>
    </w:p>
    <w:p w14:paraId="606D3D9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i = n(10)</w:t>
      </w:r>
    </w:p>
    <w:p w14:paraId="59DF991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o = n(5)</w:t>
      </w:r>
    </w:p>
    <w:p w14:paraId="7201417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a = n(3)</w:t>
      </w:r>
    </w:p>
    <w:p w14:paraId="3539C6A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s = n(122)</w:t>
      </w:r>
    </w:p>
    <w:p w14:paraId="0486CCB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l = n(8)</w:t>
      </w:r>
    </w:p>
    <w:p w14:paraId="4268260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, c = n(369);</w:t>
      </w:r>
    </w:p>
    <w:p w14:paraId="3086BD92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u(e, t, n, r, i, o, a) {</w:t>
      </w:r>
    </w:p>
    <w:p w14:paraId="3C234F4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try {</w:t>
      </w:r>
    </w:p>
    <w:p w14:paraId="31A503F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var s = e[o](a)</w:t>
      </w:r>
    </w:p>
    <w:p w14:paraId="2296559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, l = s.value</w:t>
      </w:r>
    </w:p>
    <w:p w14:paraId="7C5ECF3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 catch (e) {</w:t>
      </w:r>
    </w:p>
    <w:p w14:paraId="5C4105EA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void n(e)</w:t>
      </w:r>
    </w:p>
    <w:p w14:paraId="458CC90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45092EB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s.done ? t(l) : Promise.resolve(l).then(r, i)</w:t>
      </w:r>
    </w:p>
    <w:p w14:paraId="0C530C0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}</w:t>
      </w:r>
    </w:p>
    <w:p w14:paraId="69009286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function d(e, t) {</w:t>
      </w:r>
    </w:p>
    <w:p w14:paraId="56020AC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var n, r, i, o, a = {</w:t>
      </w:r>
    </w:p>
    <w:p w14:paraId="2765386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label: 0,</w:t>
      </w:r>
    </w:p>
    <w:p w14:paraId="7132CB9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sent: function() {</w:t>
      </w:r>
    </w:p>
    <w:p w14:paraId="44BA6FA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if (1 &amp; i[0])</w:t>
      </w:r>
    </w:p>
    <w:p w14:paraId="3F5AFC5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throw i[1];</w:t>
      </w:r>
    </w:p>
    <w:p w14:paraId="208E794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i[1]</w:t>
      </w:r>
    </w:p>
    <w:p w14:paraId="14D082E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},</w:t>
      </w:r>
    </w:p>
    <w:p w14:paraId="1E3B6C8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trys: [],</w:t>
      </w:r>
    </w:p>
    <w:p w14:paraId="68C04EB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ops: []</w:t>
      </w:r>
    </w:p>
    <w:p w14:paraId="3499899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};</w:t>
      </w:r>
    </w:p>
    <w:p w14:paraId="01414DE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return o = {</w:t>
      </w:r>
    </w:p>
    <w:p w14:paraId="4155CEF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next: s(0),</w:t>
      </w:r>
    </w:p>
    <w:p w14:paraId="13F28B5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throw: s(1),</w:t>
      </w:r>
    </w:p>
    <w:p w14:paraId="5AD950B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return: s(2)</w:t>
      </w:r>
    </w:p>
    <w:p w14:paraId="5DFA65D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},</w:t>
      </w:r>
    </w:p>
    <w:p w14:paraId="6A215EB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"function" == typeof Symbol &amp;&amp; (o[Symbol.iterator] = function() {</w:t>
      </w:r>
    </w:p>
    <w:p w14:paraId="1D3A7CA0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this</w:t>
      </w:r>
    </w:p>
    <w:p w14:paraId="67CBD52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}</w:t>
      </w:r>
    </w:p>
    <w:p w14:paraId="11BDEB0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),</w:t>
      </w:r>
    </w:p>
    <w:p w14:paraId="3DEE308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o;</w:t>
      </w:r>
    </w:p>
    <w:p w14:paraId="75C9763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function s(o) {</w:t>
      </w:r>
    </w:p>
    <w:p w14:paraId="4CC96337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return function(s) {</w:t>
      </w:r>
    </w:p>
    <w:p w14:paraId="64F00E3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return function(o) {</w:t>
      </w:r>
    </w:p>
    <w:p w14:paraId="685E60F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if (n)</w:t>
      </w:r>
    </w:p>
    <w:p w14:paraId="07BBEAA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throw new TypeError("Generator is already executing.");</w:t>
      </w:r>
    </w:p>
    <w:p w14:paraId="4F25141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for (; a; )</w:t>
      </w:r>
    </w:p>
    <w:p w14:paraId="5C802B31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try {</w:t>
      </w:r>
    </w:p>
    <w:p w14:paraId="3C05CE2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if (n = 1,</w:t>
      </w:r>
    </w:p>
    <w:p w14:paraId="45C3198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r &amp;&amp; (i = 2 &amp; o[0] ? r.return : o[0] ? r.throw || ((i = r.return) &amp;&amp; i.call(r),</w:t>
      </w:r>
    </w:p>
    <w:p w14:paraId="68B6CB3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0) : r.next) &amp;&amp; !(i = i.call(r, o[1])).done)</w:t>
      </w:r>
    </w:p>
    <w:p w14:paraId="47A0181D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lastRenderedPageBreak/>
        <w:t>&gt;&gt; &gt;&gt;                                 return i;</w:t>
      </w:r>
    </w:p>
    <w:p w14:paraId="63C9DD6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switch (r = 0,</w:t>
      </w:r>
    </w:p>
    <w:p w14:paraId="523FECEB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i &amp;&amp; (o = [2 &amp; o[0], i.value]),</w:t>
      </w:r>
    </w:p>
    <w:p w14:paraId="7970E32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o[0]) {</w:t>
      </w:r>
    </w:p>
    <w:p w14:paraId="7AC79C6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case 0:</w:t>
      </w:r>
    </w:p>
    <w:p w14:paraId="56C7BC4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case 1:</w:t>
      </w:r>
    </w:p>
    <w:p w14:paraId="47901903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i = o;</w:t>
      </w:r>
    </w:p>
    <w:p w14:paraId="7E1C5AA8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break;</w:t>
      </w:r>
    </w:p>
    <w:p w14:paraId="20CEE5AE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case 4:</w:t>
      </w:r>
    </w:p>
    <w:p w14:paraId="3C4E076C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return a.label++,</w:t>
      </w:r>
    </w:p>
    <w:p w14:paraId="187F9174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{</w:t>
      </w:r>
    </w:p>
    <w:p w14:paraId="70FBD319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value: o[1],</w:t>
      </w:r>
    </w:p>
    <w:p w14:paraId="07DE5C9F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    done: !1</w:t>
      </w:r>
    </w:p>
    <w:p w14:paraId="78940105" w14:textId="77777777" w:rsidR="00D87615" w:rsidRPr="00D87615" w:rsidRDefault="00D87615" w:rsidP="00D87615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    };</w:t>
      </w:r>
    </w:p>
    <w:p w14:paraId="143C4455" w14:textId="60F82509" w:rsidR="00A9204E" w:rsidRPr="00D87615" w:rsidRDefault="00D87615" w:rsidP="00D87615">
      <w:r w:rsidRPr="00D87615"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  <w:t>&gt;&gt; &gt;&gt;                             case 5:</w:t>
      </w:r>
    </w:p>
    <w:sectPr w:rsidR="00A9204E" w:rsidRPr="00D87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01137689">
    <w:abstractNumId w:val="19"/>
  </w:num>
  <w:num w:numId="2" w16cid:durableId="1435246821">
    <w:abstractNumId w:val="12"/>
  </w:num>
  <w:num w:numId="3" w16cid:durableId="2141531249">
    <w:abstractNumId w:val="10"/>
  </w:num>
  <w:num w:numId="4" w16cid:durableId="740181087">
    <w:abstractNumId w:val="21"/>
  </w:num>
  <w:num w:numId="5" w16cid:durableId="841511925">
    <w:abstractNumId w:val="13"/>
  </w:num>
  <w:num w:numId="6" w16cid:durableId="736323246">
    <w:abstractNumId w:val="16"/>
  </w:num>
  <w:num w:numId="7" w16cid:durableId="807624723">
    <w:abstractNumId w:val="18"/>
  </w:num>
  <w:num w:numId="8" w16cid:durableId="1295258779">
    <w:abstractNumId w:val="9"/>
  </w:num>
  <w:num w:numId="9" w16cid:durableId="366757467">
    <w:abstractNumId w:val="7"/>
  </w:num>
  <w:num w:numId="10" w16cid:durableId="561067277">
    <w:abstractNumId w:val="6"/>
  </w:num>
  <w:num w:numId="11" w16cid:durableId="2052268034">
    <w:abstractNumId w:val="5"/>
  </w:num>
  <w:num w:numId="12" w16cid:durableId="1316109800">
    <w:abstractNumId w:val="4"/>
  </w:num>
  <w:num w:numId="13" w16cid:durableId="1944605228">
    <w:abstractNumId w:val="8"/>
  </w:num>
  <w:num w:numId="14" w16cid:durableId="162473665">
    <w:abstractNumId w:val="3"/>
  </w:num>
  <w:num w:numId="15" w16cid:durableId="649334809">
    <w:abstractNumId w:val="2"/>
  </w:num>
  <w:num w:numId="16" w16cid:durableId="297809647">
    <w:abstractNumId w:val="1"/>
  </w:num>
  <w:num w:numId="17" w16cid:durableId="1778059768">
    <w:abstractNumId w:val="0"/>
  </w:num>
  <w:num w:numId="18" w16cid:durableId="776145925">
    <w:abstractNumId w:val="14"/>
  </w:num>
  <w:num w:numId="19" w16cid:durableId="2095734624">
    <w:abstractNumId w:val="15"/>
  </w:num>
  <w:num w:numId="20" w16cid:durableId="1864712479">
    <w:abstractNumId w:val="20"/>
  </w:num>
  <w:num w:numId="21" w16cid:durableId="1596597892">
    <w:abstractNumId w:val="17"/>
  </w:num>
  <w:num w:numId="22" w16cid:durableId="1386564842">
    <w:abstractNumId w:val="11"/>
  </w:num>
  <w:num w:numId="23" w16cid:durableId="38059477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15"/>
    <w:rsid w:val="00645252"/>
    <w:rsid w:val="006D3D74"/>
    <w:rsid w:val="0083569A"/>
    <w:rsid w:val="00A9204E"/>
    <w:rsid w:val="00D8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3923"/>
  <w15:chartTrackingRefBased/>
  <w15:docId w15:val="{E5AD4957-684C-478A-8F20-5722310C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ru\AppData\Local\Microsoft\Office\16.0\DTS\en-US%7b9F64811C-5CB2-4F80-9393-9A4D39B6001C%7d\%7b2BD3998F-D5CD-4728-9145-98CCECBD4C0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{2BD3998F-D5CD-4728-9145-98CCECBD4C0C}tf02786999_win32</Template>
  <TotalTime>0</TotalTime>
  <Pages>286</Pages>
  <Words>58773</Words>
  <Characters>335007</Characters>
  <Application>Microsoft Office Word</Application>
  <DocSecurity>0</DocSecurity>
  <Lines>2791</Lines>
  <Paragraphs>785</Paragraphs>
  <ScaleCrop>false</ScaleCrop>
  <Company/>
  <LinksUpToDate>false</LinksUpToDate>
  <CharactersWithSpaces>392995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jazmyne marrujo</dc:creator>
  <cp:keywords/>
  <dc:description/>
  <cp:lastModifiedBy>jazmyne marrujo</cp:lastModifiedBy>
  <cp:revision>1</cp:revision>
  <dcterms:created xsi:type="dcterms:W3CDTF">2024-01-22T23:42:00Z</dcterms:created>
  <dcterms:modified xsi:type="dcterms:W3CDTF">2024-01-22T23:42:00Z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